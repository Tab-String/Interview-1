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117" w:rsidRDefault="008E5117">
      <w:pPr>
        <w:pStyle w:val="1"/>
        <w:jc w:val="center"/>
        <w:rPr>
          <w:rFonts w:hint="eastAsia"/>
        </w:rPr>
      </w:pPr>
      <w:bookmarkStart w:id="0" w:name="_GoBack"/>
      <w:bookmarkEnd w:id="0"/>
      <w:r>
        <w:rPr>
          <w:rFonts w:hint="eastAsia"/>
        </w:rPr>
        <w:t>Java</w:t>
      </w:r>
      <w:r>
        <w:rPr>
          <w:rFonts w:hint="eastAsia"/>
        </w:rPr>
        <w:t>考试题</w:t>
      </w:r>
    </w:p>
    <w:p w:rsidR="008E5117" w:rsidRDefault="008E5117">
      <w:pPr>
        <w:pStyle w:val="2"/>
        <w:rPr>
          <w:rFonts w:hint="eastAsia"/>
        </w:rPr>
      </w:pPr>
      <w:r>
        <w:rPr>
          <w:rFonts w:hint="eastAsia"/>
        </w:rPr>
        <w:t>一：单选题</w:t>
      </w:r>
    </w:p>
    <w:p w:rsidR="008E5117" w:rsidRDefault="008E5117">
      <w:pPr>
        <w:numPr>
          <w:ilvl w:val="0"/>
          <w:numId w:val="1"/>
        </w:numPr>
        <w:rPr>
          <w:rFonts w:hint="eastAsia"/>
        </w:rPr>
      </w:pPr>
      <w:r>
        <w:t>下列哪一种叙述是正确的（</w:t>
      </w:r>
      <w:r>
        <w:rPr>
          <w:rFonts w:hint="eastAsia"/>
          <w:b/>
        </w:rPr>
        <w:t>D</w:t>
      </w:r>
      <w:r>
        <w:t xml:space="preserve"> </w:t>
      </w:r>
      <w:r>
        <w:t>）</w:t>
      </w:r>
      <w:r>
        <w:br/>
        <w:t>A</w:t>
      </w:r>
      <w:r>
        <w:t>．</w:t>
      </w:r>
      <w:r>
        <w:t xml:space="preserve"> abstract</w:t>
      </w:r>
      <w:r>
        <w:t>修饰符可修饰字段、方法和类</w:t>
      </w:r>
      <w:r>
        <w:br/>
        <w:t>B</w:t>
      </w:r>
      <w:r>
        <w:t>．</w:t>
      </w:r>
      <w:r>
        <w:t xml:space="preserve"> </w:t>
      </w:r>
      <w:r>
        <w:t>抽象方法的</w:t>
      </w:r>
      <w:r>
        <w:t>body</w:t>
      </w:r>
      <w:r>
        <w:t>部分必须用一对大括号</w:t>
      </w:r>
      <w:r>
        <w:t>{ }</w:t>
      </w:r>
      <w:r>
        <w:t>包住</w:t>
      </w:r>
      <w:r>
        <w:br/>
        <w:t>C</w:t>
      </w:r>
      <w:r>
        <w:t>．</w:t>
      </w:r>
      <w:r>
        <w:t xml:space="preserve"> </w:t>
      </w:r>
      <w:r>
        <w:t>声明抽象方法，大括号可有可无</w:t>
      </w:r>
      <w:r>
        <w:br/>
        <w:t>D</w:t>
      </w:r>
      <w:r>
        <w:t>．</w:t>
      </w:r>
      <w:r>
        <w:t xml:space="preserve"> </w:t>
      </w:r>
      <w:r>
        <w:rPr>
          <w:color w:val="FF0000"/>
        </w:rPr>
        <w:t>声明抽象方法不可写出大括号</w:t>
      </w:r>
    </w:p>
    <w:p w:rsidR="008E5117" w:rsidRDefault="008E5117">
      <w:pPr>
        <w:widowControl/>
        <w:numPr>
          <w:ilvl w:val="0"/>
          <w:numId w:val="1"/>
        </w:numPr>
        <w:rPr>
          <w:rFonts w:ascii="Arial" w:hAnsi="Arial" w:cs="Arial" w:hint="eastAsia"/>
          <w:kern w:val="0"/>
          <w:sz w:val="20"/>
          <w:szCs w:val="20"/>
        </w:rPr>
      </w:pPr>
      <w:r>
        <w:rPr>
          <w:rFonts w:ascii="宋体" w:hAnsi="宋体" w:cs="Arial" w:hint="eastAsia"/>
          <w:kern w:val="0"/>
          <w:sz w:val="20"/>
          <w:szCs w:val="20"/>
        </w:rPr>
        <w:t>如下代码</w:t>
      </w:r>
      <w:r>
        <w:rPr>
          <w:rFonts w:ascii="宋体" w:hAnsi="宋体" w:cs="Arial" w:hint="eastAsia"/>
          <w:kern w:val="0"/>
          <w:sz w:val="20"/>
          <w:szCs w:val="20"/>
        </w:rPr>
        <w:br/>
      </w:r>
      <w:r>
        <w:rPr>
          <w:rFonts w:ascii="Arial" w:hAnsi="Arial" w:cs="Arial"/>
          <w:kern w:val="0"/>
          <w:sz w:val="20"/>
          <w:szCs w:val="20"/>
        </w:rPr>
        <w:t>public class Test {</w:t>
      </w:r>
      <w:r>
        <w:rPr>
          <w:rFonts w:ascii="Arial" w:hAnsi="Arial" w:cs="Arial"/>
          <w:kern w:val="0"/>
          <w:sz w:val="20"/>
          <w:szCs w:val="20"/>
        </w:rPr>
        <w:br/>
        <w:t>public int aMethod() {</w:t>
      </w:r>
      <w:r>
        <w:rPr>
          <w:rFonts w:ascii="Arial" w:hAnsi="Arial" w:cs="Arial"/>
          <w:kern w:val="0"/>
          <w:sz w:val="20"/>
          <w:szCs w:val="20"/>
        </w:rPr>
        <w:br/>
      </w:r>
      <w:r>
        <w:rPr>
          <w:rFonts w:ascii="Arial" w:hAnsi="Arial" w:cs="Arial"/>
          <w:b/>
          <w:bCs/>
          <w:color w:val="FF0000"/>
          <w:kern w:val="0"/>
          <w:sz w:val="20"/>
          <w:szCs w:val="20"/>
        </w:rPr>
        <w:t>static int i = 0;</w:t>
      </w:r>
      <w:r>
        <w:rPr>
          <w:rFonts w:ascii="Arial" w:hAnsi="Arial" w:cs="Arial"/>
          <w:color w:val="FF0000"/>
          <w:kern w:val="0"/>
          <w:sz w:val="20"/>
          <w:szCs w:val="20"/>
        </w:rPr>
        <w:br/>
      </w:r>
      <w:r>
        <w:rPr>
          <w:rFonts w:ascii="Arial" w:hAnsi="Arial" w:cs="Arial"/>
          <w:kern w:val="0"/>
          <w:sz w:val="20"/>
          <w:szCs w:val="20"/>
        </w:rPr>
        <w:t>i++;</w:t>
      </w:r>
      <w:r>
        <w:rPr>
          <w:rFonts w:ascii="Arial" w:hAnsi="Arial" w:cs="Arial"/>
          <w:kern w:val="0"/>
          <w:sz w:val="20"/>
          <w:szCs w:val="20"/>
        </w:rPr>
        <w:br/>
        <w:t>return i;</w:t>
      </w:r>
      <w:r>
        <w:rPr>
          <w:rFonts w:ascii="Arial" w:hAnsi="Arial" w:cs="Arial"/>
          <w:kern w:val="0"/>
          <w:sz w:val="20"/>
          <w:szCs w:val="20"/>
        </w:rPr>
        <w:br/>
        <w:t>}</w:t>
      </w:r>
      <w:r>
        <w:rPr>
          <w:rFonts w:ascii="Arial" w:hAnsi="Arial" w:cs="Arial"/>
          <w:kern w:val="0"/>
          <w:sz w:val="20"/>
          <w:szCs w:val="20"/>
        </w:rPr>
        <w:br/>
        <w:t>public static void main (String args[]) {</w:t>
      </w:r>
      <w:r>
        <w:rPr>
          <w:rFonts w:ascii="Arial" w:hAnsi="Arial" w:cs="Arial"/>
          <w:kern w:val="0"/>
          <w:sz w:val="20"/>
          <w:szCs w:val="20"/>
        </w:rPr>
        <w:br/>
        <w:t>Test test = new Test();</w:t>
      </w:r>
      <w:r>
        <w:rPr>
          <w:rFonts w:ascii="Arial" w:hAnsi="Arial" w:cs="Arial"/>
          <w:kern w:val="0"/>
          <w:sz w:val="20"/>
          <w:szCs w:val="20"/>
        </w:rPr>
        <w:br/>
        <w:t>test.aMethod();</w:t>
      </w:r>
      <w:r>
        <w:rPr>
          <w:rFonts w:ascii="Arial" w:hAnsi="Arial" w:cs="Arial"/>
          <w:kern w:val="0"/>
          <w:sz w:val="20"/>
          <w:szCs w:val="20"/>
        </w:rPr>
        <w:br/>
        <w:t>int j = test.aMethod();</w:t>
      </w:r>
      <w:r>
        <w:rPr>
          <w:rFonts w:ascii="Arial" w:hAnsi="Arial" w:cs="Arial"/>
          <w:kern w:val="0"/>
          <w:sz w:val="20"/>
          <w:szCs w:val="20"/>
        </w:rPr>
        <w:br/>
        <w:t>System.out.println(j);</w:t>
      </w:r>
      <w:r>
        <w:rPr>
          <w:rFonts w:ascii="Arial" w:hAnsi="Arial" w:cs="Arial"/>
          <w:kern w:val="0"/>
          <w:sz w:val="20"/>
          <w:szCs w:val="20"/>
        </w:rPr>
        <w:br/>
        <w:t>}</w:t>
      </w:r>
      <w:r>
        <w:rPr>
          <w:rFonts w:ascii="Arial" w:hAnsi="Arial" w:cs="Arial"/>
          <w:kern w:val="0"/>
          <w:sz w:val="20"/>
          <w:szCs w:val="20"/>
        </w:rPr>
        <w:br/>
        <w:t>}</w:t>
      </w:r>
      <w:r>
        <w:rPr>
          <w:rFonts w:ascii="Arial" w:hAnsi="Arial" w:cs="Arial"/>
          <w:kern w:val="0"/>
          <w:sz w:val="20"/>
          <w:szCs w:val="20"/>
        </w:rPr>
        <w:br/>
      </w:r>
      <w:r>
        <w:rPr>
          <w:rFonts w:ascii="宋体" w:hAnsi="宋体" w:cs="Arial" w:hint="eastAsia"/>
          <w:kern w:val="0"/>
          <w:sz w:val="20"/>
          <w:szCs w:val="20"/>
        </w:rPr>
        <w:t xml:space="preserve">输出结果是什么？  </w:t>
      </w:r>
      <w:r>
        <w:rPr>
          <w:rFonts w:ascii="宋体" w:hAnsi="宋体" w:cs="Arial" w:hint="eastAsia"/>
          <w:b/>
          <w:kern w:val="0"/>
          <w:sz w:val="20"/>
          <w:szCs w:val="20"/>
        </w:rPr>
        <w:t>D</w:t>
      </w:r>
      <w:r>
        <w:rPr>
          <w:rFonts w:ascii="宋体" w:hAnsi="宋体" w:cs="Arial" w:hint="eastAsia"/>
          <w:kern w:val="0"/>
          <w:sz w:val="20"/>
          <w:szCs w:val="20"/>
        </w:rPr>
        <w:br/>
      </w:r>
      <w:r>
        <w:rPr>
          <w:rFonts w:ascii="Arial" w:hAnsi="Arial" w:cs="Arial"/>
          <w:kern w:val="0"/>
          <w:sz w:val="20"/>
          <w:szCs w:val="20"/>
        </w:rPr>
        <w:t>A. 0</w:t>
      </w:r>
      <w:r>
        <w:rPr>
          <w:rFonts w:ascii="Arial" w:hAnsi="Arial" w:cs="Arial"/>
          <w:kern w:val="0"/>
          <w:sz w:val="20"/>
          <w:szCs w:val="20"/>
        </w:rPr>
        <w:br/>
        <w:t>B. 1</w:t>
      </w:r>
      <w:r>
        <w:rPr>
          <w:rFonts w:ascii="Arial" w:hAnsi="Arial" w:cs="Arial"/>
          <w:kern w:val="0"/>
          <w:sz w:val="20"/>
          <w:szCs w:val="20"/>
        </w:rPr>
        <w:br/>
        <w:t>C. 2</w:t>
      </w:r>
      <w:r>
        <w:rPr>
          <w:rFonts w:ascii="Arial" w:hAnsi="Arial" w:cs="Arial"/>
          <w:kern w:val="0"/>
          <w:sz w:val="20"/>
          <w:szCs w:val="20"/>
        </w:rPr>
        <w:br/>
        <w:t>D.</w:t>
      </w:r>
      <w:r>
        <w:rPr>
          <w:rFonts w:ascii="Arial" w:hAnsi="Arial" w:cs="Arial"/>
          <w:color w:val="FF0000"/>
          <w:kern w:val="0"/>
          <w:sz w:val="20"/>
          <w:szCs w:val="20"/>
        </w:rPr>
        <w:t xml:space="preserve"> </w:t>
      </w:r>
      <w:r>
        <w:rPr>
          <w:rFonts w:ascii="宋体" w:hAnsi="宋体" w:cs="Arial" w:hint="eastAsia"/>
          <w:color w:val="FF0000"/>
          <w:kern w:val="0"/>
          <w:sz w:val="20"/>
          <w:szCs w:val="20"/>
        </w:rPr>
        <w:t>编译失败</w:t>
      </w:r>
    </w:p>
    <w:p w:rsidR="008E5117" w:rsidRDefault="008E5117">
      <w:pPr>
        <w:numPr>
          <w:ilvl w:val="0"/>
          <w:numId w:val="1"/>
        </w:numPr>
      </w:pPr>
      <w:r>
        <w:t>下列哪种说法是正确的（</w:t>
      </w:r>
      <w:r>
        <w:t xml:space="preserve"> </w:t>
      </w:r>
      <w:r>
        <w:rPr>
          <w:rFonts w:hint="eastAsia"/>
          <w:b/>
        </w:rPr>
        <w:t>D</w:t>
      </w:r>
      <w:r>
        <w:t>）</w:t>
      </w:r>
      <w:r>
        <w:br/>
      </w:r>
      <w:r>
        <w:t xml:space="preserve">　　</w:t>
      </w:r>
      <w:r>
        <w:t>A</w:t>
      </w:r>
      <w:r>
        <w:t>．</w:t>
      </w:r>
      <w:r>
        <w:t xml:space="preserve"> </w:t>
      </w:r>
      <w:r>
        <w:t>实例方法可直接调用超类的实例方法</w:t>
      </w:r>
      <w:r>
        <w:br/>
      </w:r>
      <w:r>
        <w:t xml:space="preserve">　　</w:t>
      </w:r>
      <w:r>
        <w:t>B</w:t>
      </w:r>
      <w:r>
        <w:t>．</w:t>
      </w:r>
      <w:r>
        <w:t xml:space="preserve"> </w:t>
      </w:r>
      <w:r>
        <w:t>实例方法可直接调用超类的类方法</w:t>
      </w:r>
      <w:r>
        <w:br/>
      </w:r>
      <w:r>
        <w:t xml:space="preserve">　　</w:t>
      </w:r>
      <w:r>
        <w:t>C</w:t>
      </w:r>
      <w:r>
        <w:t>．</w:t>
      </w:r>
      <w:r>
        <w:t xml:space="preserve"> </w:t>
      </w:r>
      <w:r>
        <w:t>实例方法可直接调用其他类的实例方法</w:t>
      </w:r>
      <w:r>
        <w:br/>
      </w:r>
      <w:r>
        <w:t xml:space="preserve">　　</w:t>
      </w:r>
      <w:r>
        <w:t>D</w:t>
      </w:r>
      <w:r>
        <w:t>．</w:t>
      </w:r>
      <w:r>
        <w:t xml:space="preserve"> </w:t>
      </w:r>
      <w:r>
        <w:rPr>
          <w:color w:val="FF0000"/>
        </w:rPr>
        <w:t>实例方法可直接调用本类的类方法</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如下代码：</w:t>
      </w:r>
      <w:r>
        <w:rPr>
          <w:rFonts w:ascii="宋体" w:hAnsi="宋体" w:cs="Arial" w:hint="eastAsia"/>
          <w:kern w:val="0"/>
          <w:sz w:val="20"/>
          <w:szCs w:val="20"/>
        </w:rPr>
        <w:br/>
      </w:r>
      <w:r>
        <w:rPr>
          <w:rFonts w:ascii="Arial" w:hAnsi="Arial" w:cs="Arial"/>
          <w:kern w:val="0"/>
          <w:sz w:val="20"/>
          <w:szCs w:val="20"/>
        </w:rPr>
        <w:t>class Super {</w:t>
      </w:r>
      <w:r>
        <w:rPr>
          <w:rFonts w:ascii="Arial" w:hAnsi="Arial" w:cs="Arial"/>
          <w:kern w:val="0"/>
          <w:sz w:val="20"/>
          <w:szCs w:val="20"/>
        </w:rPr>
        <w:br/>
        <w:t xml:space="preserve">public </w:t>
      </w:r>
      <w:r>
        <w:rPr>
          <w:rFonts w:ascii="Arial" w:hAnsi="Arial" w:cs="Arial"/>
          <w:color w:val="0000FF"/>
          <w:kern w:val="0"/>
          <w:sz w:val="20"/>
          <w:szCs w:val="20"/>
        </w:rPr>
        <w:t xml:space="preserve">Integer </w:t>
      </w:r>
      <w:r>
        <w:rPr>
          <w:rFonts w:ascii="Arial" w:hAnsi="Arial" w:cs="Arial"/>
          <w:kern w:val="0"/>
          <w:sz w:val="20"/>
          <w:szCs w:val="20"/>
        </w:rPr>
        <w:t>getLenght() { return new Integer(4); }</w:t>
      </w:r>
      <w:r>
        <w:rPr>
          <w:rFonts w:ascii="Arial" w:hAnsi="Arial" w:cs="Arial"/>
          <w:kern w:val="0"/>
          <w:sz w:val="20"/>
          <w:szCs w:val="20"/>
        </w:rPr>
        <w:br/>
        <w:t>}</w:t>
      </w:r>
      <w:r>
        <w:rPr>
          <w:rFonts w:ascii="Arial" w:hAnsi="Arial" w:cs="Arial"/>
          <w:kern w:val="0"/>
          <w:sz w:val="20"/>
          <w:szCs w:val="20"/>
        </w:rPr>
        <w:br/>
      </w:r>
      <w:r>
        <w:rPr>
          <w:rFonts w:ascii="Arial" w:hAnsi="Arial" w:cs="Arial"/>
          <w:kern w:val="0"/>
          <w:sz w:val="20"/>
          <w:szCs w:val="20"/>
        </w:rPr>
        <w:br/>
        <w:t>public class Sub extends Super {</w:t>
      </w:r>
      <w:r>
        <w:rPr>
          <w:rFonts w:ascii="Arial" w:hAnsi="Arial" w:cs="Arial"/>
          <w:kern w:val="0"/>
          <w:sz w:val="20"/>
          <w:szCs w:val="20"/>
        </w:rPr>
        <w:br/>
        <w:t>public</w:t>
      </w:r>
      <w:r>
        <w:rPr>
          <w:rFonts w:ascii="Arial" w:hAnsi="Arial" w:cs="Arial"/>
          <w:color w:val="0000FF"/>
          <w:kern w:val="0"/>
          <w:sz w:val="20"/>
          <w:szCs w:val="20"/>
        </w:rPr>
        <w:t xml:space="preserve"> Long</w:t>
      </w:r>
      <w:r>
        <w:rPr>
          <w:rFonts w:ascii="Arial" w:hAnsi="Arial" w:cs="Arial"/>
          <w:kern w:val="0"/>
          <w:sz w:val="20"/>
          <w:szCs w:val="20"/>
        </w:rPr>
        <w:t xml:space="preserve"> getLenght() { return new Long(5); }</w:t>
      </w:r>
      <w:r>
        <w:rPr>
          <w:rFonts w:ascii="Arial" w:hAnsi="Arial" w:cs="Arial"/>
          <w:kern w:val="0"/>
          <w:sz w:val="20"/>
          <w:szCs w:val="20"/>
        </w:rPr>
        <w:br/>
        <w:t>public static void main(String[] args) {</w:t>
      </w:r>
      <w:r>
        <w:rPr>
          <w:rFonts w:ascii="Arial" w:hAnsi="Arial" w:cs="Arial"/>
          <w:kern w:val="0"/>
          <w:sz w:val="20"/>
          <w:szCs w:val="20"/>
        </w:rPr>
        <w:br/>
      </w:r>
      <w:r>
        <w:rPr>
          <w:rFonts w:ascii="Arial" w:hAnsi="Arial" w:cs="Arial"/>
          <w:kern w:val="0"/>
          <w:sz w:val="20"/>
          <w:szCs w:val="20"/>
        </w:rPr>
        <w:lastRenderedPageBreak/>
        <w:t>Super sooper = new Super();</w:t>
      </w:r>
      <w:r>
        <w:rPr>
          <w:rFonts w:ascii="Arial" w:hAnsi="Arial" w:cs="Arial"/>
          <w:kern w:val="0"/>
          <w:sz w:val="20"/>
          <w:szCs w:val="20"/>
        </w:rPr>
        <w:br/>
        <w:t>Sub sub = new Sub();</w:t>
      </w:r>
      <w:r>
        <w:rPr>
          <w:rFonts w:ascii="Arial" w:hAnsi="Arial" w:cs="Arial"/>
          <w:kern w:val="0"/>
          <w:sz w:val="20"/>
          <w:szCs w:val="20"/>
        </w:rPr>
        <w:br/>
        <w:t>System.out.println(sooper.getLenght().toString() + "," +</w:t>
      </w:r>
      <w:r>
        <w:rPr>
          <w:rFonts w:ascii="Arial" w:hAnsi="Arial" w:cs="Arial"/>
          <w:kern w:val="0"/>
          <w:sz w:val="20"/>
          <w:szCs w:val="20"/>
        </w:rPr>
        <w:br/>
        <w:t xml:space="preserve"> sub.getLenght().toString() );</w:t>
      </w:r>
      <w:r>
        <w:rPr>
          <w:rFonts w:ascii="Arial" w:hAnsi="Arial" w:cs="Arial"/>
          <w:kern w:val="0"/>
          <w:sz w:val="20"/>
          <w:szCs w:val="20"/>
        </w:rPr>
        <w:br/>
        <w:t>}</w:t>
      </w:r>
      <w:r>
        <w:rPr>
          <w:rFonts w:ascii="Arial" w:hAnsi="Arial" w:cs="Arial"/>
          <w:kern w:val="0"/>
          <w:sz w:val="20"/>
          <w:szCs w:val="20"/>
        </w:rPr>
        <w:br/>
        <w:t>}</w:t>
      </w:r>
      <w:r>
        <w:rPr>
          <w:rFonts w:ascii="Arial" w:hAnsi="Arial" w:cs="Arial"/>
          <w:kern w:val="0"/>
          <w:sz w:val="20"/>
          <w:szCs w:val="20"/>
        </w:rPr>
        <w:br/>
      </w:r>
      <w:r>
        <w:rPr>
          <w:rFonts w:ascii="宋体" w:hAnsi="宋体" w:cs="Arial" w:hint="eastAsia"/>
          <w:kern w:val="0"/>
          <w:sz w:val="20"/>
          <w:szCs w:val="20"/>
        </w:rPr>
        <w:t>输出是什么</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A</w:t>
      </w:r>
      <w:r>
        <w:rPr>
          <w:rFonts w:ascii="Arial" w:hAnsi="Arial" w:cs="Arial"/>
          <w:kern w:val="0"/>
          <w:sz w:val="20"/>
          <w:szCs w:val="20"/>
        </w:rPr>
        <w:br/>
        <w:t>A. 4,4</w:t>
      </w:r>
      <w:r>
        <w:rPr>
          <w:rFonts w:ascii="Arial" w:hAnsi="Arial" w:cs="Arial"/>
          <w:kern w:val="0"/>
          <w:sz w:val="20"/>
          <w:szCs w:val="20"/>
        </w:rPr>
        <w:br/>
        <w:t>B. 4,5</w:t>
      </w:r>
      <w:r>
        <w:rPr>
          <w:rFonts w:ascii="Arial" w:hAnsi="Arial" w:cs="Arial"/>
          <w:kern w:val="0"/>
          <w:sz w:val="20"/>
          <w:szCs w:val="20"/>
        </w:rPr>
        <w:br/>
        <w:t>C. 5,4</w:t>
      </w:r>
      <w:r>
        <w:rPr>
          <w:rFonts w:ascii="Arial" w:hAnsi="Arial" w:cs="Arial"/>
          <w:kern w:val="0"/>
          <w:sz w:val="20"/>
          <w:szCs w:val="20"/>
        </w:rPr>
        <w:br/>
        <w:t>D. 5,5</w:t>
      </w:r>
      <w:r>
        <w:rPr>
          <w:rFonts w:ascii="Arial" w:hAnsi="Arial" w:cs="Arial"/>
          <w:kern w:val="0"/>
          <w:sz w:val="20"/>
          <w:szCs w:val="20"/>
        </w:rPr>
        <w:br/>
      </w:r>
      <w:r>
        <w:rPr>
          <w:rFonts w:ascii="Arial" w:hAnsi="Arial" w:cs="Arial"/>
          <w:color w:val="FF0000"/>
          <w:kern w:val="0"/>
          <w:sz w:val="20"/>
          <w:szCs w:val="20"/>
        </w:rPr>
        <w:t xml:space="preserve">E. </w:t>
      </w:r>
      <w:r>
        <w:rPr>
          <w:rFonts w:ascii="宋体" w:hAnsi="宋体" w:cs="Arial" w:hint="eastAsia"/>
          <w:color w:val="FF0000"/>
          <w:kern w:val="0"/>
          <w:sz w:val="20"/>
          <w:szCs w:val="20"/>
        </w:rPr>
        <w:t>编译失败</w:t>
      </w:r>
      <w:r>
        <w:rPr>
          <w:rFonts w:ascii="Arial" w:hAnsi="Arial" w:cs="Arial"/>
          <w:color w:val="FF0000"/>
          <w:kern w:val="0"/>
          <w:sz w:val="20"/>
          <w:szCs w:val="20"/>
        </w:rPr>
        <w:t>.</w:t>
      </w:r>
      <w:r>
        <w:rPr>
          <w:rFonts w:ascii="Arial" w:hAnsi="Arial" w:cs="Arial" w:hint="eastAsia"/>
          <w:color w:val="FF0000"/>
          <w:kern w:val="0"/>
          <w:sz w:val="20"/>
          <w:szCs w:val="20"/>
        </w:rPr>
        <w:t>---------</w:t>
      </w:r>
      <w:r>
        <w:rPr>
          <w:rFonts w:ascii="Arial" w:hAnsi="Arial" w:cs="Arial" w:hint="eastAsia"/>
          <w:color w:val="FF0000"/>
          <w:kern w:val="0"/>
          <w:sz w:val="20"/>
          <w:szCs w:val="20"/>
        </w:rPr>
        <w:t>重定时不能改变返回类型</w:t>
      </w:r>
    </w:p>
    <w:p w:rsidR="008E5117" w:rsidRPr="00C87A4C" w:rsidRDefault="008E5117" w:rsidP="00C87A4C">
      <w:pPr>
        <w:widowControl/>
        <w:numPr>
          <w:ilvl w:val="0"/>
          <w:numId w:val="1"/>
        </w:numPr>
        <w:rPr>
          <w:rFonts w:ascii="宋体" w:hAnsi="宋体" w:cs="Arial"/>
          <w:szCs w:val="20"/>
        </w:rPr>
      </w:pPr>
      <w:r>
        <w:rPr>
          <w:rFonts w:ascii="宋体" w:hAnsi="宋体" w:cs="Arial" w:hint="eastAsia"/>
          <w:kern w:val="0"/>
          <w:sz w:val="20"/>
          <w:szCs w:val="20"/>
        </w:rPr>
        <w:t>在</w:t>
      </w:r>
      <w:r>
        <w:rPr>
          <w:rFonts w:ascii="Arial" w:hAnsi="Arial" w:cs="Arial"/>
          <w:kern w:val="0"/>
          <w:sz w:val="20"/>
          <w:szCs w:val="20"/>
        </w:rPr>
        <w:t>Servlet</w:t>
      </w:r>
      <w:r>
        <w:rPr>
          <w:rFonts w:ascii="宋体" w:hAnsi="宋体" w:cs="Arial" w:hint="eastAsia"/>
          <w:kern w:val="0"/>
          <w:sz w:val="20"/>
          <w:szCs w:val="20"/>
        </w:rPr>
        <w:t>处理请求的方式为</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C</w:t>
      </w:r>
      <w:r>
        <w:rPr>
          <w:rFonts w:ascii="Arial" w:hAnsi="Arial" w:cs="Arial"/>
          <w:kern w:val="0"/>
          <w:sz w:val="20"/>
          <w:szCs w:val="20"/>
        </w:rPr>
        <w:br/>
        <w:t>A.</w:t>
      </w:r>
      <w:r>
        <w:rPr>
          <w:rFonts w:ascii="宋体" w:hAnsi="宋体" w:cs="Arial" w:hint="eastAsia"/>
          <w:kern w:val="0"/>
          <w:sz w:val="20"/>
          <w:szCs w:val="20"/>
        </w:rPr>
        <w:t>以进程的方式</w:t>
      </w:r>
      <w:r>
        <w:rPr>
          <w:rFonts w:ascii="宋体" w:hAnsi="宋体" w:cs="Arial" w:hint="eastAsia"/>
          <w:kern w:val="0"/>
          <w:sz w:val="20"/>
          <w:szCs w:val="20"/>
        </w:rPr>
        <w:br/>
      </w:r>
      <w:r>
        <w:rPr>
          <w:rFonts w:ascii="Arial" w:hAnsi="Arial" w:cs="Arial"/>
          <w:kern w:val="0"/>
          <w:sz w:val="20"/>
          <w:szCs w:val="20"/>
        </w:rPr>
        <w:t>B.</w:t>
      </w:r>
      <w:r>
        <w:rPr>
          <w:rFonts w:ascii="宋体" w:hAnsi="宋体" w:cs="Arial" w:hint="eastAsia"/>
          <w:kern w:val="0"/>
          <w:sz w:val="20"/>
          <w:szCs w:val="20"/>
        </w:rPr>
        <w:t>以程序的方式</w:t>
      </w:r>
      <w:r>
        <w:rPr>
          <w:rFonts w:ascii="宋体" w:hAnsi="宋体" w:cs="Arial" w:hint="eastAsia"/>
          <w:kern w:val="0"/>
          <w:sz w:val="20"/>
          <w:szCs w:val="20"/>
        </w:rPr>
        <w:br/>
      </w:r>
      <w:r>
        <w:rPr>
          <w:rFonts w:ascii="Arial" w:hAnsi="Arial" w:cs="Arial"/>
          <w:color w:val="0000FF"/>
          <w:kern w:val="0"/>
          <w:sz w:val="20"/>
          <w:szCs w:val="20"/>
        </w:rPr>
        <w:t>C.</w:t>
      </w:r>
      <w:r>
        <w:rPr>
          <w:rFonts w:ascii="宋体" w:hAnsi="宋体" w:cs="Arial" w:hint="eastAsia"/>
          <w:color w:val="0000FF"/>
          <w:kern w:val="0"/>
          <w:sz w:val="20"/>
          <w:szCs w:val="20"/>
        </w:rPr>
        <w:t>以线程的方式</w:t>
      </w:r>
      <w:r>
        <w:rPr>
          <w:rFonts w:ascii="宋体" w:hAnsi="宋体" w:cs="Arial" w:hint="eastAsia"/>
          <w:kern w:val="0"/>
          <w:sz w:val="20"/>
          <w:szCs w:val="20"/>
        </w:rPr>
        <w:br/>
      </w:r>
      <w:r>
        <w:rPr>
          <w:rFonts w:ascii="Arial" w:hAnsi="Arial" w:cs="Arial"/>
          <w:kern w:val="0"/>
          <w:sz w:val="20"/>
          <w:szCs w:val="20"/>
        </w:rPr>
        <w:t>D.</w:t>
      </w:r>
      <w:r>
        <w:rPr>
          <w:rFonts w:ascii="宋体" w:hAnsi="宋体" w:cs="Arial" w:hint="eastAsia"/>
          <w:kern w:val="0"/>
          <w:sz w:val="20"/>
          <w:szCs w:val="20"/>
        </w:rPr>
        <w:t>以响应的方式</w:t>
      </w:r>
    </w:p>
    <w:p w:rsidR="008E5117" w:rsidRDefault="008E5117">
      <w:pPr>
        <w:widowControl/>
        <w:numPr>
          <w:ilvl w:val="0"/>
          <w:numId w:val="1"/>
        </w:numPr>
        <w:rPr>
          <w:rFonts w:ascii="Arial" w:hAnsi="Arial" w:cs="Arial"/>
          <w:kern w:val="0"/>
          <w:sz w:val="20"/>
          <w:szCs w:val="20"/>
        </w:rPr>
      </w:pPr>
      <w:r>
        <w:rPr>
          <w:rFonts w:ascii="Arial" w:hAnsi="Arial" w:cs="Arial"/>
          <w:kern w:val="0"/>
          <w:sz w:val="20"/>
          <w:szCs w:val="20"/>
        </w:rPr>
        <w:t>JDBC</w:t>
      </w:r>
      <w:r>
        <w:rPr>
          <w:rFonts w:ascii="宋体" w:hAnsi="宋体" w:cs="Arial" w:hint="eastAsia"/>
          <w:kern w:val="0"/>
          <w:sz w:val="20"/>
          <w:szCs w:val="20"/>
        </w:rPr>
        <w:t>中，用于表示数据库连接的对象是</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B</w:t>
      </w:r>
      <w:r>
        <w:rPr>
          <w:rFonts w:ascii="Arial" w:hAnsi="Arial" w:cs="Arial"/>
          <w:kern w:val="0"/>
          <w:sz w:val="20"/>
          <w:szCs w:val="20"/>
        </w:rPr>
        <w:br/>
        <w:t>A.Statement</w:t>
      </w:r>
      <w:r>
        <w:rPr>
          <w:rFonts w:ascii="Arial" w:hAnsi="Arial" w:cs="Arial"/>
          <w:kern w:val="0"/>
          <w:sz w:val="20"/>
          <w:szCs w:val="20"/>
        </w:rPr>
        <w:br/>
        <w:t>B.</w:t>
      </w:r>
      <w:r>
        <w:rPr>
          <w:rFonts w:ascii="Arial" w:hAnsi="Arial" w:cs="Arial"/>
          <w:color w:val="0000FF"/>
          <w:kern w:val="0"/>
          <w:sz w:val="20"/>
          <w:szCs w:val="20"/>
        </w:rPr>
        <w:t>Connection</w:t>
      </w:r>
      <w:r>
        <w:rPr>
          <w:rFonts w:ascii="Arial" w:hAnsi="Arial" w:cs="Arial"/>
          <w:kern w:val="0"/>
          <w:sz w:val="20"/>
          <w:szCs w:val="20"/>
        </w:rPr>
        <w:br/>
        <w:t>C.DriverManager</w:t>
      </w:r>
      <w:r>
        <w:rPr>
          <w:rFonts w:ascii="Arial" w:hAnsi="Arial" w:cs="Arial"/>
          <w:kern w:val="0"/>
          <w:sz w:val="20"/>
          <w:szCs w:val="20"/>
        </w:rPr>
        <w:br/>
        <w:t>D.PreparedStatement</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用于调用存储过程的对象是</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C</w:t>
      </w:r>
      <w:r>
        <w:rPr>
          <w:rFonts w:ascii="Arial" w:hAnsi="Arial" w:cs="Arial"/>
          <w:kern w:val="0"/>
          <w:sz w:val="20"/>
          <w:szCs w:val="20"/>
        </w:rPr>
        <w:br/>
        <w:t>A.ResultSet</w:t>
      </w:r>
      <w:r>
        <w:rPr>
          <w:rFonts w:ascii="Arial" w:hAnsi="Arial" w:cs="Arial"/>
          <w:kern w:val="0"/>
          <w:sz w:val="20"/>
          <w:szCs w:val="20"/>
        </w:rPr>
        <w:br/>
        <w:t>B.DriverManager</w:t>
      </w:r>
      <w:r>
        <w:rPr>
          <w:rFonts w:ascii="Arial" w:hAnsi="Arial" w:cs="Arial"/>
          <w:kern w:val="0"/>
          <w:sz w:val="20"/>
          <w:szCs w:val="20"/>
        </w:rPr>
        <w:br/>
        <w:t>C.</w:t>
      </w:r>
      <w:r>
        <w:rPr>
          <w:rFonts w:ascii="Arial" w:hAnsi="Arial" w:cs="Arial"/>
          <w:color w:val="0000FF"/>
          <w:kern w:val="0"/>
          <w:sz w:val="20"/>
          <w:szCs w:val="20"/>
        </w:rPr>
        <w:t>CallableStatemet</w:t>
      </w:r>
      <w:r>
        <w:rPr>
          <w:rFonts w:ascii="Arial" w:hAnsi="Arial" w:cs="Arial"/>
          <w:kern w:val="0"/>
          <w:sz w:val="20"/>
          <w:szCs w:val="20"/>
        </w:rPr>
        <w:br/>
        <w:t>D.PreparedStatement</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按照</w:t>
      </w:r>
      <w:r>
        <w:rPr>
          <w:rFonts w:ascii="Arial" w:hAnsi="Arial" w:cs="Arial"/>
          <w:kern w:val="0"/>
          <w:sz w:val="20"/>
          <w:szCs w:val="20"/>
        </w:rPr>
        <w:t>MVC</w:t>
      </w:r>
      <w:r>
        <w:rPr>
          <w:rFonts w:ascii="宋体" w:hAnsi="宋体" w:cs="Arial" w:hint="eastAsia"/>
          <w:kern w:val="0"/>
          <w:sz w:val="20"/>
          <w:szCs w:val="20"/>
        </w:rPr>
        <w:t>设计模式，</w:t>
      </w:r>
      <w:r>
        <w:rPr>
          <w:rFonts w:ascii="Arial" w:hAnsi="Arial" w:cs="Arial"/>
          <w:kern w:val="0"/>
          <w:sz w:val="20"/>
          <w:szCs w:val="20"/>
        </w:rPr>
        <w:t>JSP</w:t>
      </w:r>
      <w:r>
        <w:rPr>
          <w:rFonts w:ascii="宋体" w:hAnsi="宋体" w:cs="Arial" w:hint="eastAsia"/>
          <w:kern w:val="0"/>
          <w:sz w:val="20"/>
          <w:szCs w:val="20"/>
        </w:rPr>
        <w:t>用于实现</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B</w:t>
      </w:r>
      <w:r>
        <w:rPr>
          <w:rFonts w:ascii="Arial" w:hAnsi="Arial" w:cs="Arial"/>
          <w:kern w:val="0"/>
          <w:sz w:val="20"/>
          <w:szCs w:val="20"/>
        </w:rPr>
        <w:br/>
        <w:t>A.Model</w:t>
      </w:r>
      <w:r>
        <w:rPr>
          <w:rFonts w:ascii="Arial" w:hAnsi="Arial" w:cs="Arial"/>
          <w:kern w:val="0"/>
          <w:sz w:val="20"/>
          <w:szCs w:val="20"/>
        </w:rPr>
        <w:br/>
      </w:r>
      <w:r>
        <w:rPr>
          <w:rFonts w:ascii="Arial" w:hAnsi="Arial" w:cs="Arial"/>
          <w:color w:val="0000FF"/>
          <w:kern w:val="0"/>
          <w:sz w:val="20"/>
          <w:szCs w:val="20"/>
        </w:rPr>
        <w:t>B.View</w:t>
      </w:r>
      <w:r>
        <w:rPr>
          <w:rFonts w:ascii="Arial" w:hAnsi="Arial" w:cs="Arial"/>
          <w:kern w:val="0"/>
          <w:sz w:val="20"/>
          <w:szCs w:val="20"/>
        </w:rPr>
        <w:br/>
        <w:t>C.Controller</w:t>
      </w:r>
      <w:r>
        <w:rPr>
          <w:rFonts w:ascii="Arial" w:hAnsi="Arial" w:cs="Arial"/>
          <w:kern w:val="0"/>
          <w:sz w:val="20"/>
          <w:szCs w:val="20"/>
        </w:rPr>
        <w:br/>
        <w:t>D.</w:t>
      </w:r>
      <w:r>
        <w:rPr>
          <w:rFonts w:ascii="宋体" w:hAnsi="宋体" w:cs="Arial" w:hint="eastAsia"/>
          <w:kern w:val="0"/>
          <w:sz w:val="20"/>
          <w:szCs w:val="20"/>
        </w:rPr>
        <w:t>容器</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如下代码</w:t>
      </w:r>
      <w:r>
        <w:rPr>
          <w:rFonts w:ascii="宋体" w:hAnsi="宋体" w:cs="Arial" w:hint="eastAsia"/>
          <w:kern w:val="0"/>
          <w:sz w:val="20"/>
          <w:szCs w:val="20"/>
        </w:rPr>
        <w:br/>
      </w:r>
      <w:r>
        <w:rPr>
          <w:rFonts w:ascii="Arial" w:hAnsi="Arial" w:cs="Arial"/>
          <w:kern w:val="0"/>
          <w:sz w:val="20"/>
          <w:szCs w:val="20"/>
        </w:rPr>
        <w:t>10. public Object m() {</w:t>
      </w:r>
      <w:r>
        <w:rPr>
          <w:rFonts w:ascii="Arial" w:hAnsi="Arial" w:cs="Arial"/>
          <w:kern w:val="0"/>
          <w:sz w:val="20"/>
          <w:szCs w:val="20"/>
        </w:rPr>
        <w:br/>
        <w:t>11. Object o = new Float(3.14F);</w:t>
      </w:r>
      <w:r>
        <w:rPr>
          <w:rFonts w:ascii="Arial" w:hAnsi="Arial" w:cs="Arial"/>
          <w:kern w:val="0"/>
          <w:sz w:val="20"/>
          <w:szCs w:val="20"/>
        </w:rPr>
        <w:br/>
        <w:t>12. Object [] oa = new Object[1];</w:t>
      </w:r>
      <w:r>
        <w:rPr>
          <w:rFonts w:ascii="Arial" w:hAnsi="Arial" w:cs="Arial"/>
          <w:kern w:val="0"/>
          <w:sz w:val="20"/>
          <w:szCs w:val="20"/>
        </w:rPr>
        <w:br/>
        <w:t>13. oa[0] = o;</w:t>
      </w:r>
      <w:r>
        <w:rPr>
          <w:rFonts w:ascii="Arial" w:hAnsi="Arial" w:cs="Arial"/>
          <w:kern w:val="0"/>
          <w:sz w:val="20"/>
          <w:szCs w:val="20"/>
        </w:rPr>
        <w:br/>
        <w:t>14. o = null;</w:t>
      </w:r>
      <w:r>
        <w:rPr>
          <w:rFonts w:ascii="Arial" w:hAnsi="Arial" w:cs="Arial"/>
          <w:kern w:val="0"/>
          <w:sz w:val="20"/>
          <w:szCs w:val="20"/>
        </w:rPr>
        <w:br/>
        <w:t>15. oa[0] = null;</w:t>
      </w:r>
      <w:r>
        <w:rPr>
          <w:rFonts w:ascii="Arial" w:hAnsi="Arial" w:cs="Arial"/>
          <w:kern w:val="0"/>
          <w:sz w:val="20"/>
          <w:szCs w:val="20"/>
        </w:rPr>
        <w:br/>
        <w:t>16. print 'return 0';</w:t>
      </w:r>
      <w:r>
        <w:rPr>
          <w:rFonts w:ascii="Arial" w:hAnsi="Arial" w:cs="Arial"/>
          <w:kern w:val="0"/>
          <w:sz w:val="20"/>
          <w:szCs w:val="20"/>
        </w:rPr>
        <w:br/>
        <w:t>17. }</w:t>
      </w:r>
      <w:r>
        <w:rPr>
          <w:rFonts w:ascii="Arial" w:hAnsi="Arial" w:cs="Arial"/>
          <w:kern w:val="0"/>
          <w:sz w:val="20"/>
          <w:szCs w:val="20"/>
        </w:rPr>
        <w:br/>
      </w:r>
      <w:r>
        <w:rPr>
          <w:rFonts w:ascii="宋体" w:hAnsi="宋体" w:cs="Arial" w:hint="eastAsia"/>
          <w:kern w:val="0"/>
          <w:sz w:val="20"/>
          <w:szCs w:val="20"/>
        </w:rPr>
        <w:t>当</w:t>
      </w:r>
      <w:r>
        <w:rPr>
          <w:rFonts w:ascii="Arial" w:hAnsi="Arial" w:cs="Arial"/>
          <w:kern w:val="0"/>
          <w:sz w:val="20"/>
          <w:szCs w:val="20"/>
        </w:rPr>
        <w:t>Float</w:t>
      </w:r>
      <w:r>
        <w:rPr>
          <w:rFonts w:ascii="宋体" w:hAnsi="宋体" w:cs="Arial" w:hint="eastAsia"/>
          <w:kern w:val="0"/>
          <w:sz w:val="20"/>
          <w:szCs w:val="20"/>
        </w:rPr>
        <w:t>对象在第</w:t>
      </w:r>
      <w:r>
        <w:rPr>
          <w:rFonts w:ascii="Arial" w:hAnsi="Arial" w:cs="Arial"/>
          <w:kern w:val="0"/>
          <w:sz w:val="20"/>
          <w:szCs w:val="20"/>
        </w:rPr>
        <w:t>11</w:t>
      </w:r>
      <w:r>
        <w:rPr>
          <w:rFonts w:ascii="宋体" w:hAnsi="宋体" w:cs="Arial" w:hint="eastAsia"/>
          <w:kern w:val="0"/>
          <w:sz w:val="20"/>
          <w:szCs w:val="20"/>
        </w:rPr>
        <w:t>行被创建后</w:t>
      </w:r>
      <w:r>
        <w:rPr>
          <w:rFonts w:ascii="Arial" w:hAnsi="Arial" w:cs="Arial"/>
          <w:kern w:val="0"/>
          <w:sz w:val="20"/>
          <w:szCs w:val="20"/>
        </w:rPr>
        <w:t xml:space="preserve">, </w:t>
      </w:r>
      <w:r>
        <w:rPr>
          <w:rFonts w:ascii="宋体" w:hAnsi="宋体" w:cs="Arial" w:hint="eastAsia"/>
          <w:kern w:val="0"/>
          <w:sz w:val="20"/>
          <w:szCs w:val="20"/>
        </w:rPr>
        <w:t>什么时候能够被垃圾回收</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C</w:t>
      </w:r>
      <w:r>
        <w:rPr>
          <w:rFonts w:ascii="Arial" w:hAnsi="Arial" w:cs="Arial"/>
          <w:b/>
          <w:kern w:val="0"/>
          <w:sz w:val="20"/>
          <w:szCs w:val="20"/>
        </w:rPr>
        <w:br/>
      </w:r>
      <w:r>
        <w:rPr>
          <w:rFonts w:ascii="Arial" w:hAnsi="Arial" w:cs="Arial"/>
          <w:kern w:val="0"/>
          <w:sz w:val="20"/>
          <w:szCs w:val="20"/>
        </w:rPr>
        <w:t>A. 13</w:t>
      </w:r>
      <w:r>
        <w:rPr>
          <w:rFonts w:ascii="宋体" w:hAnsi="宋体" w:cs="Arial" w:hint="eastAsia"/>
          <w:kern w:val="0"/>
          <w:sz w:val="20"/>
          <w:szCs w:val="20"/>
        </w:rPr>
        <w:t>行以后</w:t>
      </w:r>
      <w:r>
        <w:rPr>
          <w:rFonts w:ascii="Arial" w:hAnsi="Arial" w:cs="Arial"/>
          <w:kern w:val="0"/>
          <w:sz w:val="20"/>
          <w:szCs w:val="20"/>
        </w:rPr>
        <w:t>.</w:t>
      </w:r>
      <w:r>
        <w:rPr>
          <w:rFonts w:ascii="Arial" w:hAnsi="Arial" w:cs="Arial"/>
          <w:kern w:val="0"/>
          <w:sz w:val="20"/>
          <w:szCs w:val="20"/>
        </w:rPr>
        <w:br/>
        <w:t>B. 14</w:t>
      </w:r>
      <w:r>
        <w:rPr>
          <w:rFonts w:ascii="宋体" w:hAnsi="宋体" w:cs="Arial" w:hint="eastAsia"/>
          <w:kern w:val="0"/>
          <w:sz w:val="20"/>
          <w:szCs w:val="20"/>
        </w:rPr>
        <w:t>行以后</w:t>
      </w:r>
      <w:r>
        <w:rPr>
          <w:rFonts w:ascii="Arial" w:hAnsi="Arial" w:cs="Arial"/>
          <w:kern w:val="0"/>
          <w:sz w:val="20"/>
          <w:szCs w:val="20"/>
        </w:rPr>
        <w:t>.</w:t>
      </w:r>
      <w:r>
        <w:rPr>
          <w:rFonts w:ascii="Arial" w:hAnsi="Arial" w:cs="Arial"/>
          <w:kern w:val="0"/>
          <w:sz w:val="20"/>
          <w:szCs w:val="20"/>
        </w:rPr>
        <w:br/>
      </w:r>
      <w:r>
        <w:rPr>
          <w:rFonts w:ascii="Arial" w:hAnsi="Arial" w:cs="Arial"/>
          <w:color w:val="FF0000"/>
          <w:kern w:val="0"/>
          <w:sz w:val="20"/>
          <w:szCs w:val="20"/>
        </w:rPr>
        <w:lastRenderedPageBreak/>
        <w:t>C. 15</w:t>
      </w:r>
      <w:r>
        <w:rPr>
          <w:rFonts w:ascii="宋体" w:hAnsi="宋体" w:cs="Arial" w:hint="eastAsia"/>
          <w:color w:val="FF0000"/>
          <w:kern w:val="0"/>
          <w:sz w:val="20"/>
          <w:szCs w:val="20"/>
        </w:rPr>
        <w:t>行以后</w:t>
      </w:r>
      <w:r>
        <w:rPr>
          <w:rFonts w:ascii="Arial" w:hAnsi="Arial" w:cs="Arial"/>
          <w:kern w:val="0"/>
          <w:sz w:val="20"/>
          <w:szCs w:val="20"/>
        </w:rPr>
        <w:t>.</w:t>
      </w:r>
      <w:r>
        <w:rPr>
          <w:rFonts w:ascii="Arial" w:hAnsi="Arial" w:cs="Arial"/>
          <w:kern w:val="0"/>
          <w:sz w:val="20"/>
          <w:szCs w:val="20"/>
        </w:rPr>
        <w:br/>
        <w:t>D. 16</w:t>
      </w:r>
      <w:r>
        <w:rPr>
          <w:rFonts w:ascii="宋体" w:hAnsi="宋体" w:cs="Arial" w:hint="eastAsia"/>
          <w:kern w:val="0"/>
          <w:sz w:val="20"/>
          <w:szCs w:val="20"/>
        </w:rPr>
        <w:t>行以后</w:t>
      </w:r>
      <w:r>
        <w:rPr>
          <w:rFonts w:ascii="Arial" w:hAnsi="Arial" w:cs="Arial"/>
          <w:kern w:val="0"/>
          <w:sz w:val="20"/>
          <w:szCs w:val="20"/>
        </w:rPr>
        <w:t>.</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如下代码：</w:t>
      </w:r>
      <w:r>
        <w:rPr>
          <w:rFonts w:ascii="宋体" w:hAnsi="宋体" w:cs="Arial" w:hint="eastAsia"/>
          <w:kern w:val="0"/>
          <w:sz w:val="20"/>
          <w:szCs w:val="20"/>
        </w:rPr>
        <w:br/>
      </w:r>
      <w:r>
        <w:rPr>
          <w:rFonts w:ascii="Arial" w:hAnsi="Arial" w:cs="Arial"/>
          <w:kern w:val="0"/>
          <w:sz w:val="20"/>
          <w:szCs w:val="20"/>
        </w:rPr>
        <w:t>class Base {</w:t>
      </w:r>
      <w:r>
        <w:rPr>
          <w:rFonts w:ascii="Arial" w:hAnsi="Arial" w:cs="Arial"/>
          <w:kern w:val="0"/>
          <w:sz w:val="20"/>
          <w:szCs w:val="20"/>
        </w:rPr>
        <w:br/>
        <w:t>Base() { System.out.print("Base"); }</w:t>
      </w:r>
      <w:r>
        <w:rPr>
          <w:rFonts w:ascii="Arial" w:hAnsi="Arial" w:cs="Arial"/>
          <w:kern w:val="0"/>
          <w:sz w:val="20"/>
          <w:szCs w:val="20"/>
        </w:rPr>
        <w:br/>
        <w:t>}</w:t>
      </w:r>
      <w:r>
        <w:rPr>
          <w:rFonts w:ascii="Arial" w:hAnsi="Arial" w:cs="Arial"/>
          <w:kern w:val="0"/>
          <w:sz w:val="20"/>
          <w:szCs w:val="20"/>
        </w:rPr>
        <w:br/>
        <w:t>public class Alpha extends Base {</w:t>
      </w:r>
      <w:r>
        <w:rPr>
          <w:rFonts w:ascii="Arial" w:hAnsi="Arial" w:cs="Arial"/>
          <w:kern w:val="0"/>
          <w:sz w:val="20"/>
          <w:szCs w:val="20"/>
        </w:rPr>
        <w:br/>
        <w:t>public static void main( String[] args ) {</w:t>
      </w:r>
      <w:r>
        <w:rPr>
          <w:rFonts w:ascii="Arial" w:hAnsi="Arial" w:cs="Arial"/>
          <w:kern w:val="0"/>
          <w:sz w:val="20"/>
          <w:szCs w:val="20"/>
        </w:rPr>
        <w:br/>
        <w:t>new Alpha();</w:t>
      </w:r>
      <w:r>
        <w:rPr>
          <w:rFonts w:ascii="Arial" w:hAnsi="Arial" w:cs="Arial" w:hint="eastAsia"/>
          <w:kern w:val="0"/>
          <w:sz w:val="20"/>
          <w:szCs w:val="20"/>
        </w:rPr>
        <w:t xml:space="preserve"> </w:t>
      </w:r>
      <w:r w:rsidRPr="00C26373">
        <w:rPr>
          <w:rFonts w:ascii="Arial" w:hAnsi="Arial" w:cs="Arial" w:hint="eastAsia"/>
          <w:color w:val="0000FF"/>
          <w:kern w:val="0"/>
          <w:sz w:val="20"/>
          <w:szCs w:val="20"/>
        </w:rPr>
        <w:t>-----</w:t>
      </w:r>
      <w:r>
        <w:rPr>
          <w:rFonts w:ascii="Arial" w:hAnsi="Arial" w:cs="Arial" w:hint="eastAsia"/>
          <w:color w:val="0000FF"/>
          <w:kern w:val="0"/>
          <w:sz w:val="20"/>
          <w:szCs w:val="20"/>
        </w:rPr>
        <w:t>调</w:t>
      </w:r>
      <w:r w:rsidRPr="00C26373">
        <w:rPr>
          <w:rFonts w:ascii="Arial" w:hAnsi="Arial" w:cs="Arial" w:hint="eastAsia"/>
          <w:color w:val="0000FF"/>
          <w:kern w:val="0"/>
          <w:sz w:val="20"/>
          <w:szCs w:val="20"/>
        </w:rPr>
        <w:t>用父类无参的构造方法</w:t>
      </w:r>
      <w:r w:rsidRPr="00C26373">
        <w:rPr>
          <w:rFonts w:ascii="Arial" w:hAnsi="Arial" w:cs="Arial"/>
          <w:color w:val="0000FF"/>
          <w:kern w:val="0"/>
          <w:sz w:val="20"/>
          <w:szCs w:val="20"/>
        </w:rPr>
        <w:br/>
      </w:r>
      <w:r>
        <w:rPr>
          <w:rFonts w:ascii="Arial" w:hAnsi="Arial" w:cs="Arial"/>
          <w:kern w:val="0"/>
          <w:sz w:val="20"/>
          <w:szCs w:val="20"/>
        </w:rPr>
        <w:t>new Base();</w:t>
      </w:r>
      <w:r>
        <w:rPr>
          <w:rFonts w:ascii="Arial" w:hAnsi="Arial" w:cs="Arial"/>
          <w:kern w:val="0"/>
          <w:sz w:val="20"/>
          <w:szCs w:val="20"/>
        </w:rPr>
        <w:br/>
        <w:t>}</w:t>
      </w:r>
      <w:r>
        <w:rPr>
          <w:rFonts w:ascii="Arial" w:hAnsi="Arial" w:cs="Arial"/>
          <w:kern w:val="0"/>
          <w:sz w:val="20"/>
          <w:szCs w:val="20"/>
        </w:rPr>
        <w:br/>
        <w:t>}</w:t>
      </w:r>
      <w:r>
        <w:rPr>
          <w:rFonts w:ascii="Arial" w:hAnsi="Arial" w:cs="Arial"/>
          <w:kern w:val="0"/>
          <w:sz w:val="20"/>
          <w:szCs w:val="20"/>
        </w:rPr>
        <w:br/>
      </w:r>
      <w:r>
        <w:rPr>
          <w:rFonts w:ascii="宋体" w:hAnsi="宋体" w:cs="Arial" w:hint="eastAsia"/>
          <w:kern w:val="0"/>
          <w:sz w:val="20"/>
          <w:szCs w:val="20"/>
        </w:rPr>
        <w:t>结果是什么</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B</w:t>
      </w:r>
      <w:r>
        <w:rPr>
          <w:rFonts w:ascii="Arial" w:hAnsi="Arial" w:cs="Arial"/>
          <w:kern w:val="0"/>
          <w:sz w:val="20"/>
          <w:szCs w:val="20"/>
        </w:rPr>
        <w:br/>
        <w:t>A. Base</w:t>
      </w:r>
      <w:r>
        <w:rPr>
          <w:rFonts w:ascii="Arial" w:hAnsi="Arial" w:cs="Arial"/>
          <w:kern w:val="0"/>
          <w:sz w:val="20"/>
          <w:szCs w:val="20"/>
        </w:rPr>
        <w:br/>
      </w:r>
      <w:r w:rsidRPr="00C26373">
        <w:rPr>
          <w:rFonts w:ascii="Arial" w:hAnsi="Arial" w:cs="Arial"/>
          <w:color w:val="FF0000"/>
          <w:kern w:val="0"/>
          <w:sz w:val="20"/>
          <w:szCs w:val="20"/>
        </w:rPr>
        <w:t>B. BaseBase</w:t>
      </w:r>
      <w:r w:rsidRPr="00C26373">
        <w:rPr>
          <w:rFonts w:ascii="Arial" w:hAnsi="Arial" w:cs="Arial"/>
          <w:kern w:val="0"/>
          <w:sz w:val="20"/>
          <w:szCs w:val="20"/>
        </w:rPr>
        <w:br/>
      </w:r>
      <w:r>
        <w:rPr>
          <w:rFonts w:ascii="Arial" w:hAnsi="Arial" w:cs="Arial"/>
          <w:kern w:val="0"/>
          <w:sz w:val="20"/>
          <w:szCs w:val="20"/>
        </w:rPr>
        <w:t xml:space="preserve">C. </w:t>
      </w:r>
      <w:r>
        <w:rPr>
          <w:rFonts w:ascii="宋体" w:hAnsi="宋体" w:cs="Arial" w:hint="eastAsia"/>
          <w:kern w:val="0"/>
          <w:sz w:val="20"/>
          <w:szCs w:val="20"/>
        </w:rPr>
        <w:t>编译失败</w:t>
      </w:r>
      <w:r>
        <w:rPr>
          <w:rFonts w:ascii="Arial" w:hAnsi="Arial" w:cs="Arial"/>
          <w:kern w:val="0"/>
          <w:sz w:val="20"/>
          <w:szCs w:val="20"/>
        </w:rPr>
        <w:t>.</w:t>
      </w:r>
      <w:r>
        <w:rPr>
          <w:rFonts w:ascii="Arial" w:hAnsi="Arial" w:cs="Arial"/>
          <w:kern w:val="0"/>
          <w:sz w:val="20"/>
          <w:szCs w:val="20"/>
        </w:rPr>
        <w:br/>
        <w:t xml:space="preserve">D. </w:t>
      </w:r>
      <w:r>
        <w:rPr>
          <w:rFonts w:ascii="宋体" w:hAnsi="宋体" w:cs="Arial" w:hint="eastAsia"/>
          <w:kern w:val="0"/>
          <w:sz w:val="20"/>
          <w:szCs w:val="20"/>
        </w:rPr>
        <w:t>代码运行但没有输出</w:t>
      </w:r>
      <w:r>
        <w:rPr>
          <w:rFonts w:ascii="Arial" w:hAnsi="Arial" w:cs="Arial"/>
          <w:kern w:val="0"/>
          <w:sz w:val="20"/>
          <w:szCs w:val="20"/>
        </w:rPr>
        <w:t>.</w:t>
      </w:r>
      <w:r>
        <w:rPr>
          <w:rFonts w:ascii="Arial" w:hAnsi="Arial" w:cs="Arial"/>
          <w:kern w:val="0"/>
          <w:sz w:val="20"/>
          <w:szCs w:val="20"/>
        </w:rPr>
        <w:br/>
        <w:t xml:space="preserve">E. </w:t>
      </w:r>
      <w:r>
        <w:rPr>
          <w:rFonts w:ascii="宋体" w:hAnsi="宋体" w:cs="Arial" w:hint="eastAsia"/>
          <w:kern w:val="0"/>
          <w:sz w:val="20"/>
          <w:szCs w:val="20"/>
        </w:rPr>
        <w:t>运行时抛出异常</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在</w:t>
      </w:r>
      <w:r>
        <w:rPr>
          <w:rFonts w:ascii="Arial" w:hAnsi="Arial" w:cs="Arial"/>
          <w:kern w:val="0"/>
          <w:sz w:val="20"/>
          <w:szCs w:val="20"/>
        </w:rPr>
        <w:t>J2EE</w:t>
      </w:r>
      <w:r>
        <w:rPr>
          <w:rFonts w:ascii="宋体" w:hAnsi="宋体" w:cs="Arial" w:hint="eastAsia"/>
          <w:kern w:val="0"/>
          <w:sz w:val="20"/>
          <w:szCs w:val="20"/>
        </w:rPr>
        <w:t>中属于</w:t>
      </w:r>
      <w:r>
        <w:rPr>
          <w:rFonts w:ascii="Arial" w:hAnsi="Arial" w:cs="Arial"/>
          <w:kern w:val="0"/>
          <w:sz w:val="20"/>
          <w:szCs w:val="20"/>
        </w:rPr>
        <w:t>Web</w:t>
      </w:r>
      <w:r>
        <w:rPr>
          <w:rFonts w:ascii="宋体" w:hAnsi="宋体" w:cs="Arial" w:hint="eastAsia"/>
          <w:kern w:val="0"/>
          <w:sz w:val="20"/>
          <w:szCs w:val="20"/>
        </w:rPr>
        <w:t>层的组件有</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A</w:t>
      </w:r>
      <w:r>
        <w:rPr>
          <w:rFonts w:ascii="Arial" w:hAnsi="Arial" w:cs="Arial"/>
          <w:kern w:val="0"/>
          <w:sz w:val="20"/>
          <w:szCs w:val="20"/>
        </w:rPr>
        <w:br/>
        <w:t>A.</w:t>
      </w:r>
      <w:r w:rsidRPr="00C26373">
        <w:rPr>
          <w:rFonts w:ascii="Arial" w:hAnsi="Arial" w:cs="Arial"/>
          <w:color w:val="FF0000"/>
          <w:kern w:val="0"/>
          <w:sz w:val="20"/>
          <w:szCs w:val="20"/>
        </w:rPr>
        <w:t xml:space="preserve">Servlet </w:t>
      </w:r>
      <w:r>
        <w:rPr>
          <w:rFonts w:ascii="Arial" w:hAnsi="Arial" w:cs="Arial"/>
          <w:kern w:val="0"/>
          <w:sz w:val="20"/>
          <w:szCs w:val="20"/>
        </w:rPr>
        <w:br/>
        <w:t>B.EJB</w:t>
      </w:r>
      <w:r>
        <w:rPr>
          <w:rFonts w:ascii="Arial" w:hAnsi="Arial" w:cs="Arial"/>
          <w:kern w:val="0"/>
          <w:sz w:val="20"/>
          <w:szCs w:val="20"/>
        </w:rPr>
        <w:br/>
        <w:t>C.Applet</w:t>
      </w:r>
      <w:r>
        <w:rPr>
          <w:rFonts w:ascii="Arial" w:hAnsi="Arial" w:cs="Arial"/>
          <w:kern w:val="0"/>
          <w:sz w:val="20"/>
          <w:szCs w:val="20"/>
        </w:rPr>
        <w:br/>
        <w:t>D.HTML</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在</w:t>
      </w:r>
      <w:r>
        <w:rPr>
          <w:rFonts w:ascii="Arial" w:hAnsi="Arial" w:cs="Arial"/>
          <w:kern w:val="0"/>
          <w:sz w:val="20"/>
          <w:szCs w:val="20"/>
        </w:rPr>
        <w:t>Servlet</w:t>
      </w:r>
      <w:r>
        <w:rPr>
          <w:rFonts w:ascii="宋体" w:hAnsi="宋体" w:cs="Arial" w:hint="eastAsia"/>
          <w:kern w:val="0"/>
          <w:sz w:val="20"/>
          <w:szCs w:val="20"/>
        </w:rPr>
        <w:t>的生命周期中，容器只调用一次的方法是</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C</w:t>
      </w:r>
      <w:r>
        <w:rPr>
          <w:rFonts w:ascii="Arial" w:hAnsi="Arial" w:cs="Arial"/>
          <w:kern w:val="0"/>
          <w:sz w:val="20"/>
          <w:szCs w:val="20"/>
        </w:rPr>
        <w:br/>
        <w:t>A.service</w:t>
      </w:r>
      <w:r>
        <w:rPr>
          <w:rFonts w:ascii="Arial" w:hAnsi="Arial" w:cs="Arial"/>
          <w:kern w:val="0"/>
          <w:sz w:val="20"/>
          <w:szCs w:val="20"/>
        </w:rPr>
        <w:br/>
        <w:t>B.getServletConfig</w:t>
      </w:r>
      <w:r>
        <w:rPr>
          <w:rFonts w:ascii="Arial" w:hAnsi="Arial" w:cs="Arial"/>
          <w:kern w:val="0"/>
          <w:sz w:val="20"/>
          <w:szCs w:val="20"/>
        </w:rPr>
        <w:br/>
        <w:t>C.init</w:t>
      </w:r>
      <w:r>
        <w:rPr>
          <w:rFonts w:ascii="Arial" w:hAnsi="Arial" w:cs="Arial"/>
          <w:kern w:val="0"/>
          <w:sz w:val="20"/>
          <w:szCs w:val="20"/>
        </w:rPr>
        <w:br/>
        <w:t>D.destroy</w:t>
      </w:r>
    </w:p>
    <w:p w:rsidR="008E5117" w:rsidRDefault="008E5117">
      <w:pPr>
        <w:numPr>
          <w:ilvl w:val="0"/>
          <w:numId w:val="1"/>
        </w:numPr>
        <w:rPr>
          <w:rFonts w:hint="eastAsia"/>
          <w:b/>
          <w:szCs w:val="21"/>
        </w:rPr>
      </w:pPr>
      <w:r>
        <w:rPr>
          <w:rFonts w:hint="eastAsia"/>
          <w:szCs w:val="21"/>
        </w:rPr>
        <w:t>以下关于异常的说法正确的是：</w:t>
      </w:r>
      <w:r>
        <w:rPr>
          <w:rFonts w:hint="eastAsia"/>
          <w:b/>
          <w:szCs w:val="21"/>
        </w:rPr>
        <w:t>D</w:t>
      </w:r>
    </w:p>
    <w:p w:rsidR="008E5117" w:rsidRDefault="008E5117">
      <w:pPr>
        <w:ind w:leftChars="200" w:left="420"/>
        <w:rPr>
          <w:rFonts w:hint="eastAsia"/>
          <w:szCs w:val="21"/>
        </w:rPr>
      </w:pPr>
      <w:r>
        <w:rPr>
          <w:rFonts w:hint="eastAsia"/>
          <w:szCs w:val="21"/>
        </w:rPr>
        <w:t>Ａ</w:t>
      </w:r>
      <w:r>
        <w:rPr>
          <w:rFonts w:hint="eastAsia"/>
          <w:szCs w:val="21"/>
        </w:rPr>
        <w:t xml:space="preserve">. </w:t>
      </w:r>
      <w:r>
        <w:rPr>
          <w:rFonts w:hint="eastAsia"/>
          <w:szCs w:val="21"/>
        </w:rPr>
        <w:t>一旦出现异常，程序运行就终止了</w:t>
      </w:r>
      <w:r>
        <w:t xml:space="preserve"> </w:t>
      </w:r>
      <w:r>
        <w:rPr>
          <w:rFonts w:hint="eastAsia"/>
          <w:szCs w:val="21"/>
        </w:rPr>
        <w:t xml:space="preserve">　</w:t>
      </w:r>
    </w:p>
    <w:p w:rsidR="008E5117" w:rsidRDefault="008E5117">
      <w:pPr>
        <w:ind w:leftChars="200" w:left="420"/>
        <w:rPr>
          <w:rFonts w:hint="eastAsia"/>
          <w:szCs w:val="21"/>
        </w:rPr>
      </w:pPr>
      <w:r>
        <w:rPr>
          <w:rFonts w:hint="eastAsia"/>
          <w:szCs w:val="21"/>
        </w:rPr>
        <w:t>Ｂ</w:t>
      </w:r>
      <w:r>
        <w:rPr>
          <w:rFonts w:hint="eastAsia"/>
          <w:szCs w:val="21"/>
        </w:rPr>
        <w:t xml:space="preserve">. </w:t>
      </w:r>
      <w:r>
        <w:rPr>
          <w:rFonts w:hint="eastAsia"/>
          <w:szCs w:val="21"/>
        </w:rPr>
        <w:t xml:space="preserve">如果一个方法申明将抛出某个异常，它就必须真的抛出那个异常　</w:t>
      </w:r>
    </w:p>
    <w:p w:rsidR="008E5117" w:rsidRDefault="008E5117">
      <w:pPr>
        <w:ind w:leftChars="200" w:left="420"/>
        <w:rPr>
          <w:rFonts w:hint="eastAsia"/>
          <w:szCs w:val="21"/>
        </w:rPr>
      </w:pPr>
      <w:r>
        <w:rPr>
          <w:rFonts w:hint="eastAsia"/>
          <w:szCs w:val="21"/>
        </w:rPr>
        <w:t>Ｃ</w:t>
      </w:r>
      <w:r>
        <w:rPr>
          <w:rFonts w:hint="eastAsia"/>
          <w:szCs w:val="21"/>
        </w:rPr>
        <w:t xml:space="preserve">. </w:t>
      </w:r>
      <w:r>
        <w:rPr>
          <w:rFonts w:hint="eastAsia"/>
          <w:szCs w:val="21"/>
        </w:rPr>
        <w:t>在</w:t>
      </w:r>
      <w:r>
        <w:rPr>
          <w:szCs w:val="21"/>
        </w:rPr>
        <w:t>catch</w:t>
      </w:r>
      <w:r>
        <w:rPr>
          <w:rFonts w:hint="eastAsia"/>
          <w:szCs w:val="21"/>
        </w:rPr>
        <w:t>子句中匹配异常是一种精确匹配</w:t>
      </w:r>
    </w:p>
    <w:p w:rsidR="008E5117" w:rsidRDefault="008E5117">
      <w:pPr>
        <w:ind w:leftChars="200" w:left="420"/>
        <w:rPr>
          <w:rFonts w:hint="eastAsia"/>
          <w:szCs w:val="21"/>
        </w:rPr>
      </w:pPr>
      <w:r>
        <w:rPr>
          <w:rFonts w:hint="eastAsia"/>
          <w:szCs w:val="21"/>
        </w:rPr>
        <w:t>Ｄ</w:t>
      </w:r>
      <w:r>
        <w:rPr>
          <w:rFonts w:hint="eastAsia"/>
          <w:szCs w:val="21"/>
        </w:rPr>
        <w:t xml:space="preserve">. </w:t>
      </w:r>
      <w:r>
        <w:rPr>
          <w:rFonts w:hint="eastAsia"/>
          <w:szCs w:val="21"/>
        </w:rPr>
        <w:t>可能抛出系统异常的方法是不需要申明异常的</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如下代码：</w:t>
      </w:r>
      <w:r>
        <w:rPr>
          <w:rFonts w:ascii="宋体" w:hAnsi="宋体" w:cs="Arial" w:hint="eastAsia"/>
          <w:kern w:val="0"/>
          <w:sz w:val="20"/>
          <w:szCs w:val="20"/>
        </w:rPr>
        <w:br/>
      </w:r>
      <w:r>
        <w:rPr>
          <w:rFonts w:ascii="Arial" w:hAnsi="Arial" w:cs="Arial"/>
          <w:kern w:val="0"/>
          <w:sz w:val="20"/>
          <w:szCs w:val="20"/>
        </w:rPr>
        <w:t>public class Foo {</w:t>
      </w:r>
      <w:r>
        <w:rPr>
          <w:rFonts w:ascii="Arial" w:hAnsi="Arial" w:cs="Arial"/>
          <w:kern w:val="0"/>
          <w:sz w:val="20"/>
          <w:szCs w:val="20"/>
        </w:rPr>
        <w:br/>
        <w:t>public static void main(String[] args) {</w:t>
      </w:r>
      <w:r>
        <w:rPr>
          <w:rFonts w:ascii="Arial" w:hAnsi="Arial" w:cs="Arial"/>
          <w:kern w:val="0"/>
          <w:sz w:val="20"/>
          <w:szCs w:val="20"/>
        </w:rPr>
        <w:br/>
        <w:t>try {</w:t>
      </w:r>
      <w:r>
        <w:rPr>
          <w:rFonts w:ascii="Arial" w:hAnsi="Arial" w:cs="Arial"/>
          <w:kern w:val="0"/>
          <w:sz w:val="20"/>
          <w:szCs w:val="20"/>
        </w:rPr>
        <w:br/>
        <w:t>return;</w:t>
      </w:r>
      <w:r>
        <w:rPr>
          <w:rFonts w:ascii="Arial" w:hAnsi="Arial" w:cs="Arial"/>
          <w:kern w:val="0"/>
          <w:sz w:val="20"/>
          <w:szCs w:val="20"/>
        </w:rPr>
        <w:br/>
        <w:t>} finally {</w:t>
      </w:r>
      <w:r>
        <w:rPr>
          <w:rFonts w:ascii="Arial" w:hAnsi="Arial" w:cs="Arial"/>
          <w:kern w:val="0"/>
          <w:sz w:val="20"/>
          <w:szCs w:val="20"/>
        </w:rPr>
        <w:br/>
        <w:t>System.out.println( "Finally" );</w:t>
      </w:r>
      <w:r>
        <w:rPr>
          <w:rFonts w:ascii="Arial" w:hAnsi="Arial" w:cs="Arial"/>
          <w:kern w:val="0"/>
          <w:sz w:val="20"/>
          <w:szCs w:val="20"/>
        </w:rPr>
        <w:br/>
        <w:t>}</w:t>
      </w:r>
      <w:r>
        <w:rPr>
          <w:rFonts w:ascii="Arial" w:hAnsi="Arial" w:cs="Arial"/>
          <w:kern w:val="0"/>
          <w:sz w:val="20"/>
          <w:szCs w:val="20"/>
        </w:rPr>
        <w:br/>
        <w:t>}</w:t>
      </w:r>
      <w:r>
        <w:rPr>
          <w:rFonts w:ascii="Arial" w:hAnsi="Arial" w:cs="Arial"/>
          <w:kern w:val="0"/>
          <w:sz w:val="20"/>
          <w:szCs w:val="20"/>
        </w:rPr>
        <w:br/>
        <w:t>}</w:t>
      </w:r>
      <w:r>
        <w:rPr>
          <w:rFonts w:ascii="Arial" w:hAnsi="Arial" w:cs="Arial"/>
          <w:kern w:val="0"/>
          <w:sz w:val="20"/>
          <w:szCs w:val="20"/>
        </w:rPr>
        <w:br/>
      </w:r>
      <w:r>
        <w:rPr>
          <w:rFonts w:ascii="宋体" w:hAnsi="宋体" w:cs="Arial" w:hint="eastAsia"/>
          <w:kern w:val="0"/>
          <w:sz w:val="20"/>
          <w:szCs w:val="20"/>
        </w:rPr>
        <w:t>输出结果是什么</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A</w:t>
      </w:r>
      <w:r>
        <w:rPr>
          <w:rFonts w:ascii="Arial" w:hAnsi="Arial" w:cs="Arial"/>
          <w:kern w:val="0"/>
          <w:sz w:val="20"/>
          <w:szCs w:val="20"/>
        </w:rPr>
        <w:br/>
      </w:r>
      <w:r>
        <w:rPr>
          <w:rFonts w:ascii="Arial" w:hAnsi="Arial" w:cs="Arial"/>
          <w:kern w:val="0"/>
          <w:sz w:val="20"/>
          <w:szCs w:val="20"/>
        </w:rPr>
        <w:lastRenderedPageBreak/>
        <w:t>A. Finally</w:t>
      </w:r>
      <w:r>
        <w:rPr>
          <w:rFonts w:ascii="Arial" w:hAnsi="Arial" w:cs="Arial"/>
          <w:kern w:val="0"/>
          <w:sz w:val="20"/>
          <w:szCs w:val="20"/>
        </w:rPr>
        <w:br/>
        <w:t>B.</w:t>
      </w:r>
      <w:r>
        <w:rPr>
          <w:rFonts w:ascii="宋体" w:hAnsi="宋体" w:cs="Arial" w:hint="eastAsia"/>
          <w:kern w:val="0"/>
          <w:sz w:val="20"/>
          <w:szCs w:val="20"/>
        </w:rPr>
        <w:t>编译失败</w:t>
      </w:r>
      <w:r>
        <w:rPr>
          <w:rFonts w:ascii="宋体" w:hAnsi="宋体" w:cs="Arial" w:hint="eastAsia"/>
          <w:kern w:val="0"/>
          <w:sz w:val="20"/>
          <w:szCs w:val="20"/>
        </w:rPr>
        <w:br/>
      </w:r>
      <w:r>
        <w:rPr>
          <w:rFonts w:ascii="Arial" w:hAnsi="Arial" w:cs="Arial"/>
          <w:kern w:val="0"/>
          <w:sz w:val="20"/>
          <w:szCs w:val="20"/>
        </w:rPr>
        <w:t xml:space="preserve">C. </w:t>
      </w:r>
      <w:r>
        <w:rPr>
          <w:rFonts w:ascii="宋体" w:hAnsi="宋体" w:cs="Arial" w:hint="eastAsia"/>
          <w:kern w:val="0"/>
          <w:sz w:val="20"/>
          <w:szCs w:val="20"/>
        </w:rPr>
        <w:t>代码正常运行但没有任何输出</w:t>
      </w:r>
      <w:r>
        <w:rPr>
          <w:rFonts w:ascii="Arial" w:hAnsi="Arial" w:cs="Arial"/>
          <w:kern w:val="0"/>
          <w:sz w:val="20"/>
          <w:szCs w:val="20"/>
        </w:rPr>
        <w:t>.</w:t>
      </w:r>
      <w:r>
        <w:rPr>
          <w:rFonts w:ascii="Arial" w:hAnsi="Arial" w:cs="Arial"/>
          <w:kern w:val="0"/>
          <w:sz w:val="20"/>
          <w:szCs w:val="20"/>
        </w:rPr>
        <w:br/>
        <w:t xml:space="preserve">D. </w:t>
      </w:r>
      <w:r>
        <w:rPr>
          <w:rFonts w:ascii="宋体" w:hAnsi="宋体" w:cs="Arial" w:hint="eastAsia"/>
          <w:kern w:val="0"/>
          <w:sz w:val="20"/>
          <w:szCs w:val="20"/>
        </w:rPr>
        <w:t>运行时抛出异常</w:t>
      </w:r>
    </w:p>
    <w:p w:rsidR="008E5117" w:rsidRDefault="008E5117">
      <w:pPr>
        <w:pStyle w:val="a4"/>
        <w:numPr>
          <w:ilvl w:val="0"/>
          <w:numId w:val="1"/>
        </w:numPr>
        <w:spacing w:before="0" w:beforeAutospacing="0" w:after="0" w:afterAutospacing="0"/>
        <w:rPr>
          <w:rFonts w:ascii="Calibri" w:hAnsi="Calibri"/>
          <w:kern w:val="2"/>
          <w:sz w:val="21"/>
          <w:szCs w:val="22"/>
        </w:rPr>
      </w:pPr>
      <w:r>
        <w:rPr>
          <w:rFonts w:ascii="Calibri" w:hAnsi="Calibri"/>
          <w:kern w:val="2"/>
          <w:sz w:val="21"/>
          <w:szCs w:val="22"/>
        </w:rPr>
        <w:t> jsp</w:t>
      </w:r>
      <w:r>
        <w:rPr>
          <w:rFonts w:ascii="Calibri" w:hAnsi="Calibri"/>
          <w:kern w:val="2"/>
          <w:sz w:val="21"/>
          <w:szCs w:val="22"/>
        </w:rPr>
        <w:t>指令中</w:t>
      </w:r>
      <w:r>
        <w:rPr>
          <w:rFonts w:ascii="Calibri" w:hAnsi="Calibri"/>
          <w:kern w:val="2"/>
          <w:sz w:val="21"/>
          <w:szCs w:val="22"/>
        </w:rPr>
        <w:t>isELIgnored="boolean"</w:t>
      </w:r>
      <w:r>
        <w:rPr>
          <w:rFonts w:ascii="Calibri" w:hAnsi="Calibri"/>
          <w:kern w:val="2"/>
          <w:sz w:val="21"/>
          <w:szCs w:val="22"/>
        </w:rPr>
        <w:t>的意思是（</w:t>
      </w:r>
      <w:r>
        <w:rPr>
          <w:rFonts w:ascii="Calibri" w:hAnsi="Calibri" w:hint="eastAsia"/>
          <w:b/>
          <w:kern w:val="2"/>
          <w:sz w:val="21"/>
          <w:szCs w:val="22"/>
        </w:rPr>
        <w:t>C</w:t>
      </w:r>
      <w:r>
        <w:rPr>
          <w:rFonts w:ascii="Calibri" w:hAnsi="Calibri"/>
          <w:kern w:val="2"/>
          <w:sz w:val="21"/>
          <w:szCs w:val="22"/>
        </w:rPr>
        <w:t xml:space="preserve"> </w:t>
      </w:r>
      <w:r>
        <w:rPr>
          <w:rFonts w:ascii="Calibri" w:hAnsi="Calibri"/>
          <w:kern w:val="2"/>
          <w:sz w:val="21"/>
          <w:szCs w:val="22"/>
        </w:rPr>
        <w:t>）</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A</w:t>
      </w:r>
      <w:r>
        <w:rPr>
          <w:rFonts w:ascii="Calibri" w:hAnsi="Calibri"/>
          <w:kern w:val="2"/>
          <w:sz w:val="21"/>
          <w:szCs w:val="22"/>
        </w:rPr>
        <w:t>．决定是否实现</w:t>
      </w:r>
      <w:r>
        <w:rPr>
          <w:rFonts w:ascii="Calibri" w:hAnsi="Calibri"/>
          <w:kern w:val="2"/>
          <w:sz w:val="21"/>
          <w:szCs w:val="22"/>
        </w:rPr>
        <w:t>Servler</w:t>
      </w:r>
      <w:r>
        <w:rPr>
          <w:rFonts w:ascii="Calibri" w:hAnsi="Calibri"/>
          <w:kern w:val="2"/>
          <w:sz w:val="21"/>
          <w:szCs w:val="22"/>
        </w:rPr>
        <w:t>的单线程模式，</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B</w:t>
      </w:r>
      <w:r>
        <w:rPr>
          <w:rFonts w:ascii="Calibri" w:hAnsi="Calibri"/>
          <w:kern w:val="2"/>
          <w:sz w:val="21"/>
          <w:szCs w:val="22"/>
        </w:rPr>
        <w:t>．决定改页面是否是一个错误处理页面，</w:t>
      </w:r>
    </w:p>
    <w:p w:rsidR="008E5117" w:rsidRPr="009E7034" w:rsidRDefault="008E5117">
      <w:pPr>
        <w:pStyle w:val="a4"/>
        <w:spacing w:before="0" w:beforeAutospacing="0" w:after="0" w:afterAutospacing="0"/>
        <w:ind w:firstLineChars="300" w:firstLine="630"/>
        <w:rPr>
          <w:rFonts w:ascii="Calibri" w:hAnsi="Calibri"/>
          <w:color w:val="FF0000"/>
          <w:kern w:val="2"/>
          <w:sz w:val="21"/>
          <w:szCs w:val="22"/>
        </w:rPr>
      </w:pPr>
      <w:r w:rsidRPr="009E7034">
        <w:rPr>
          <w:rFonts w:ascii="Calibri" w:hAnsi="Calibri"/>
          <w:color w:val="FF0000"/>
          <w:kern w:val="2"/>
          <w:sz w:val="21"/>
          <w:szCs w:val="22"/>
        </w:rPr>
        <w:t>C</w:t>
      </w:r>
      <w:r w:rsidRPr="009E7034">
        <w:rPr>
          <w:rFonts w:ascii="Calibri" w:hAnsi="Calibri"/>
          <w:color w:val="FF0000"/>
          <w:kern w:val="2"/>
          <w:sz w:val="21"/>
          <w:szCs w:val="22"/>
        </w:rPr>
        <w:t>．决定是否支持</w:t>
      </w:r>
      <w:r w:rsidRPr="009E7034">
        <w:rPr>
          <w:rFonts w:ascii="Calibri" w:hAnsi="Calibri"/>
          <w:color w:val="FF0000"/>
          <w:kern w:val="2"/>
          <w:sz w:val="21"/>
          <w:szCs w:val="22"/>
        </w:rPr>
        <w:t>EL</w:t>
      </w:r>
      <w:r w:rsidRPr="009E7034">
        <w:rPr>
          <w:rFonts w:ascii="Calibri" w:hAnsi="Calibri"/>
          <w:color w:val="FF0000"/>
          <w:kern w:val="2"/>
          <w:sz w:val="21"/>
          <w:szCs w:val="22"/>
        </w:rPr>
        <w:t>表示，</w:t>
      </w:r>
    </w:p>
    <w:p w:rsidR="008E5117" w:rsidRDefault="008E5117">
      <w:pPr>
        <w:pStyle w:val="a4"/>
        <w:spacing w:before="0" w:beforeAutospacing="0" w:after="0" w:afterAutospacing="0"/>
        <w:ind w:firstLineChars="300" w:firstLine="720"/>
        <w:rPr>
          <w:rFonts w:ascii="Calibri" w:hAnsi="Calibri" w:hint="eastAsia"/>
          <w:kern w:val="2"/>
          <w:sz w:val="21"/>
          <w:szCs w:val="22"/>
        </w:rPr>
      </w:pPr>
      <w:r>
        <w:rPr>
          <w:kern w:val="2"/>
        </w:rPr>
        <w:t>D．没有具体的含义。</w:t>
      </w:r>
    </w:p>
    <w:p w:rsidR="008E5117" w:rsidRDefault="008E5117">
      <w:pPr>
        <w:numPr>
          <w:ilvl w:val="0"/>
          <w:numId w:val="1"/>
        </w:numPr>
        <w:rPr>
          <w:rFonts w:hint="eastAsia"/>
        </w:rPr>
      </w:pPr>
      <w:r>
        <w:rPr>
          <w:rFonts w:hint="eastAsia"/>
          <w:szCs w:val="21"/>
        </w:rPr>
        <w:t>下面关于</w:t>
      </w:r>
      <w:r>
        <w:rPr>
          <w:szCs w:val="21"/>
        </w:rPr>
        <w:t>Java</w:t>
      </w:r>
      <w:r>
        <w:rPr>
          <w:rFonts w:hint="eastAsia"/>
          <w:szCs w:val="21"/>
        </w:rPr>
        <w:t>的引用，说法正确的是：</w:t>
      </w:r>
      <w:r>
        <w:rPr>
          <w:rFonts w:hint="eastAsia"/>
          <w:b/>
          <w:szCs w:val="21"/>
        </w:rPr>
        <w:t>B</w:t>
      </w:r>
    </w:p>
    <w:p w:rsidR="008E5117" w:rsidRDefault="008E5117">
      <w:pPr>
        <w:ind w:leftChars="171" w:left="359" w:firstLineChars="50" w:firstLine="105"/>
        <w:rPr>
          <w:rFonts w:hint="eastAsia"/>
          <w:szCs w:val="21"/>
        </w:rPr>
      </w:pPr>
      <w:r>
        <w:rPr>
          <w:rFonts w:hint="eastAsia"/>
          <w:szCs w:val="21"/>
        </w:rPr>
        <w:t>Ａ</w:t>
      </w:r>
      <w:r>
        <w:rPr>
          <w:rFonts w:hint="eastAsia"/>
          <w:szCs w:val="21"/>
        </w:rPr>
        <w:t xml:space="preserve">. </w:t>
      </w:r>
      <w:r>
        <w:rPr>
          <w:rFonts w:hint="eastAsia"/>
          <w:szCs w:val="21"/>
        </w:rPr>
        <w:t>应用实际上就是指针</w:t>
      </w:r>
      <w:r>
        <w:t xml:space="preserve"> </w:t>
      </w:r>
      <w:r>
        <w:rPr>
          <w:rFonts w:hint="eastAsia"/>
          <w:szCs w:val="21"/>
        </w:rPr>
        <w:t xml:space="preserve">　</w:t>
      </w:r>
    </w:p>
    <w:p w:rsidR="008E5117" w:rsidRDefault="008E5117">
      <w:pPr>
        <w:ind w:leftChars="171" w:left="359" w:firstLineChars="50" w:firstLine="105"/>
        <w:rPr>
          <w:rFonts w:hint="eastAsia"/>
          <w:szCs w:val="21"/>
        </w:rPr>
      </w:pPr>
      <w:r>
        <w:rPr>
          <w:rFonts w:hint="eastAsia"/>
          <w:szCs w:val="21"/>
        </w:rPr>
        <w:t>Ｂ</w:t>
      </w:r>
      <w:r>
        <w:rPr>
          <w:rFonts w:hint="eastAsia"/>
          <w:szCs w:val="21"/>
        </w:rPr>
        <w:t xml:space="preserve">. </w:t>
      </w:r>
      <w:r>
        <w:rPr>
          <w:rFonts w:hint="eastAsia"/>
          <w:szCs w:val="21"/>
        </w:rPr>
        <w:t>应用本身是</w:t>
      </w:r>
      <w:r>
        <w:rPr>
          <w:szCs w:val="21"/>
        </w:rPr>
        <w:t>Primitive</w:t>
      </w:r>
      <w:r>
        <w:t xml:space="preserve"> </w:t>
      </w:r>
      <w:r w:rsidRPr="009E7034">
        <w:rPr>
          <w:rFonts w:hint="eastAsia"/>
          <w:b/>
          <w:color w:val="FF9900"/>
          <w:szCs w:val="21"/>
          <w:u w:val="single"/>
        </w:rPr>
        <w:t xml:space="preserve">　</w:t>
      </w:r>
      <w:r w:rsidRPr="009E7034">
        <w:rPr>
          <w:rFonts w:hint="eastAsia"/>
          <w:b/>
          <w:color w:val="FF9900"/>
          <w:szCs w:val="21"/>
          <w:u w:val="single"/>
        </w:rPr>
        <w:t>???????????????????????????</w:t>
      </w:r>
    </w:p>
    <w:p w:rsidR="008E5117" w:rsidRDefault="008E5117">
      <w:pPr>
        <w:ind w:leftChars="171" w:left="359" w:firstLineChars="50" w:firstLine="105"/>
        <w:rPr>
          <w:rFonts w:hint="eastAsia"/>
        </w:rPr>
      </w:pPr>
      <w:r>
        <w:rPr>
          <w:rFonts w:hint="eastAsia"/>
          <w:szCs w:val="21"/>
        </w:rPr>
        <w:t>Ｃ</w:t>
      </w:r>
      <w:r>
        <w:rPr>
          <w:rFonts w:hint="eastAsia"/>
          <w:szCs w:val="21"/>
        </w:rPr>
        <w:t xml:space="preserve">. </w:t>
      </w:r>
      <w:r>
        <w:rPr>
          <w:rFonts w:hint="eastAsia"/>
          <w:szCs w:val="21"/>
        </w:rPr>
        <w:t>引用就是对象本身</w:t>
      </w:r>
    </w:p>
    <w:p w:rsidR="008E5117" w:rsidRDefault="008E5117">
      <w:pPr>
        <w:ind w:leftChars="171" w:left="359" w:firstLineChars="50" w:firstLine="105"/>
        <w:rPr>
          <w:rFonts w:hint="eastAsia"/>
          <w:szCs w:val="21"/>
        </w:rPr>
      </w:pPr>
      <w:r>
        <w:rPr>
          <w:rFonts w:hint="eastAsia"/>
          <w:szCs w:val="21"/>
        </w:rPr>
        <w:t>Ｄ</w:t>
      </w:r>
      <w:r>
        <w:rPr>
          <w:rFonts w:hint="eastAsia"/>
          <w:szCs w:val="21"/>
        </w:rPr>
        <w:t xml:space="preserve">. </w:t>
      </w:r>
      <w:r>
        <w:rPr>
          <w:rFonts w:hint="eastAsia"/>
          <w:szCs w:val="21"/>
        </w:rPr>
        <w:t>一个对象只能被一个引用所指引</w:t>
      </w:r>
    </w:p>
    <w:p w:rsidR="008E5117" w:rsidRDefault="008E5117">
      <w:pPr>
        <w:numPr>
          <w:ilvl w:val="0"/>
          <w:numId w:val="1"/>
        </w:numPr>
        <w:rPr>
          <w:rFonts w:hint="eastAsia"/>
          <w:szCs w:val="21"/>
        </w:rPr>
      </w:pPr>
      <w:r>
        <w:rPr>
          <w:rFonts w:hint="eastAsia"/>
          <w:szCs w:val="21"/>
        </w:rPr>
        <w:t>对于</w:t>
      </w:r>
      <w:r>
        <w:rPr>
          <w:szCs w:val="21"/>
        </w:rPr>
        <w:t>import java.util</w:t>
      </w:r>
      <w:r>
        <w:rPr>
          <w:rFonts w:hint="eastAsia"/>
          <w:szCs w:val="21"/>
        </w:rPr>
        <w:t>包，以下那种说法是错误的</w:t>
      </w:r>
      <w:r>
        <w:rPr>
          <w:rFonts w:hint="eastAsia"/>
          <w:b/>
          <w:szCs w:val="21"/>
        </w:rPr>
        <w:t>？</w:t>
      </w:r>
      <w:r>
        <w:rPr>
          <w:rFonts w:hint="eastAsia"/>
          <w:b/>
          <w:szCs w:val="21"/>
        </w:rPr>
        <w:t>C</w:t>
      </w:r>
    </w:p>
    <w:p w:rsidR="008E5117" w:rsidRDefault="008E5117">
      <w:pPr>
        <w:ind w:leftChars="171" w:left="359" w:firstLineChars="50" w:firstLine="105"/>
        <w:rPr>
          <w:rFonts w:hint="eastAsia"/>
          <w:szCs w:val="21"/>
        </w:rPr>
      </w:pPr>
      <w:r>
        <w:rPr>
          <w:rFonts w:hint="eastAsia"/>
          <w:szCs w:val="21"/>
        </w:rPr>
        <w:t>Ａ</w:t>
      </w:r>
      <w:r>
        <w:rPr>
          <w:rFonts w:hint="eastAsia"/>
          <w:szCs w:val="21"/>
        </w:rPr>
        <w:t xml:space="preserve">. </w:t>
      </w:r>
      <w:r>
        <w:rPr>
          <w:szCs w:val="21"/>
        </w:rPr>
        <w:t>Vector</w:t>
      </w:r>
      <w:r>
        <w:rPr>
          <w:rFonts w:hint="eastAsia"/>
          <w:szCs w:val="21"/>
        </w:rPr>
        <w:t>类属于</w:t>
      </w:r>
      <w:r>
        <w:rPr>
          <w:szCs w:val="21"/>
        </w:rPr>
        <w:t>java.util</w:t>
      </w:r>
      <w:r>
        <w:rPr>
          <w:rFonts w:hint="eastAsia"/>
          <w:szCs w:val="21"/>
        </w:rPr>
        <w:t>包</w:t>
      </w:r>
      <w:r>
        <w:t xml:space="preserve"> </w:t>
      </w:r>
      <w:r>
        <w:rPr>
          <w:rFonts w:hint="eastAsia"/>
          <w:szCs w:val="21"/>
        </w:rPr>
        <w:t xml:space="preserve">　</w:t>
      </w:r>
    </w:p>
    <w:p w:rsidR="008E5117" w:rsidRDefault="008E5117">
      <w:pPr>
        <w:ind w:leftChars="171" w:left="359" w:firstLineChars="50" w:firstLine="105"/>
        <w:rPr>
          <w:rFonts w:hint="eastAsia"/>
          <w:szCs w:val="21"/>
        </w:rPr>
      </w:pPr>
      <w:r>
        <w:rPr>
          <w:rFonts w:hint="eastAsia"/>
          <w:szCs w:val="21"/>
        </w:rPr>
        <w:t>Ｂ</w:t>
      </w:r>
      <w:r>
        <w:rPr>
          <w:rFonts w:hint="eastAsia"/>
          <w:szCs w:val="21"/>
        </w:rPr>
        <w:t xml:space="preserve">. </w:t>
      </w:r>
      <w:r>
        <w:rPr>
          <w:szCs w:val="21"/>
        </w:rPr>
        <w:t>Vector</w:t>
      </w:r>
      <w:r>
        <w:rPr>
          <w:rFonts w:hint="eastAsia"/>
          <w:szCs w:val="21"/>
        </w:rPr>
        <w:t>类放在</w:t>
      </w:r>
      <w:r>
        <w:rPr>
          <w:szCs w:val="21"/>
        </w:rPr>
        <w:t>…</w:t>
      </w:r>
      <w:r>
        <w:rPr>
          <w:rFonts w:hint="eastAsia"/>
          <w:szCs w:val="21"/>
        </w:rPr>
        <w:t>／</w:t>
      </w:r>
      <w:r>
        <w:rPr>
          <w:szCs w:val="21"/>
        </w:rPr>
        <w:t>java/util/</w:t>
      </w:r>
      <w:r>
        <w:rPr>
          <w:rFonts w:hint="eastAsia"/>
          <w:szCs w:val="21"/>
        </w:rPr>
        <w:t>目录下</w:t>
      </w:r>
      <w:r>
        <w:t xml:space="preserve"> </w:t>
      </w:r>
      <w:r>
        <w:rPr>
          <w:rFonts w:hint="eastAsia"/>
          <w:szCs w:val="21"/>
        </w:rPr>
        <w:t xml:space="preserve">　</w:t>
      </w:r>
    </w:p>
    <w:p w:rsidR="008E5117" w:rsidRDefault="008E5117">
      <w:pPr>
        <w:ind w:leftChars="171" w:left="359" w:firstLineChars="50" w:firstLine="105"/>
        <w:rPr>
          <w:rFonts w:hint="eastAsia"/>
          <w:szCs w:val="21"/>
        </w:rPr>
      </w:pPr>
      <w:r>
        <w:rPr>
          <w:rFonts w:hint="eastAsia"/>
          <w:szCs w:val="21"/>
        </w:rPr>
        <w:t>Ｃ</w:t>
      </w:r>
      <w:r>
        <w:rPr>
          <w:rFonts w:hint="eastAsia"/>
          <w:szCs w:val="21"/>
        </w:rPr>
        <w:t xml:space="preserve">. </w:t>
      </w:r>
      <w:r>
        <w:rPr>
          <w:szCs w:val="21"/>
        </w:rPr>
        <w:t>Vector</w:t>
      </w:r>
      <w:r>
        <w:rPr>
          <w:rFonts w:hint="eastAsia"/>
          <w:szCs w:val="21"/>
        </w:rPr>
        <w:t>类放在</w:t>
      </w:r>
      <w:r>
        <w:rPr>
          <w:szCs w:val="21"/>
        </w:rPr>
        <w:t>java.util</w:t>
      </w:r>
      <w:r>
        <w:rPr>
          <w:rFonts w:hint="eastAsia"/>
          <w:szCs w:val="21"/>
        </w:rPr>
        <w:t>文件中</w:t>
      </w:r>
      <w:r>
        <w:t xml:space="preserve"> </w:t>
      </w:r>
    </w:p>
    <w:p w:rsidR="008E5117" w:rsidRDefault="008E5117">
      <w:pPr>
        <w:ind w:leftChars="171" w:left="359" w:firstLineChars="50" w:firstLine="105"/>
        <w:rPr>
          <w:rFonts w:hint="eastAsia"/>
          <w:szCs w:val="21"/>
        </w:rPr>
      </w:pPr>
      <w:r>
        <w:rPr>
          <w:rFonts w:hint="eastAsia"/>
          <w:szCs w:val="21"/>
        </w:rPr>
        <w:t>Ｄ</w:t>
      </w:r>
      <w:r>
        <w:rPr>
          <w:rFonts w:hint="eastAsia"/>
          <w:szCs w:val="21"/>
        </w:rPr>
        <w:t xml:space="preserve">. </w:t>
      </w:r>
      <w:r>
        <w:rPr>
          <w:szCs w:val="21"/>
        </w:rPr>
        <w:t>Vector</w:t>
      </w:r>
      <w:r>
        <w:rPr>
          <w:rFonts w:hint="eastAsia"/>
          <w:szCs w:val="21"/>
        </w:rPr>
        <w:t>类是</w:t>
      </w:r>
      <w:r>
        <w:rPr>
          <w:szCs w:val="21"/>
        </w:rPr>
        <w:t>Sun</w:t>
      </w:r>
      <w:r>
        <w:rPr>
          <w:rFonts w:hint="eastAsia"/>
          <w:szCs w:val="21"/>
        </w:rPr>
        <w:t>公司的产品</w:t>
      </w:r>
    </w:p>
    <w:p w:rsidR="008E5117" w:rsidRDefault="008E5117">
      <w:pPr>
        <w:numPr>
          <w:ilvl w:val="0"/>
          <w:numId w:val="1"/>
        </w:numPr>
        <w:rPr>
          <w:rFonts w:hint="eastAsia"/>
          <w:szCs w:val="21"/>
        </w:rPr>
      </w:pPr>
      <w:r>
        <w:rPr>
          <w:rFonts w:hint="eastAsia"/>
          <w:szCs w:val="21"/>
        </w:rPr>
        <w:t>在一个线程中</w:t>
      </w:r>
      <w:r>
        <w:rPr>
          <w:szCs w:val="21"/>
        </w:rPr>
        <w:t>Sleep</w:t>
      </w:r>
      <w:r>
        <w:rPr>
          <w:rFonts w:hint="eastAsia"/>
          <w:szCs w:val="21"/>
        </w:rPr>
        <w:t>（</w:t>
      </w:r>
      <w:r>
        <w:rPr>
          <w:rFonts w:hint="eastAsia"/>
          <w:szCs w:val="21"/>
        </w:rPr>
        <w:t>1000</w:t>
      </w:r>
      <w:r>
        <w:rPr>
          <w:rFonts w:hint="eastAsia"/>
          <w:szCs w:val="21"/>
        </w:rPr>
        <w:t>）方法，将使得该线程在多少时间后获得对</w:t>
      </w:r>
      <w:r>
        <w:rPr>
          <w:szCs w:val="21"/>
        </w:rPr>
        <w:t>CPU</w:t>
      </w:r>
      <w:r>
        <w:rPr>
          <w:rFonts w:hint="eastAsia"/>
          <w:szCs w:val="21"/>
        </w:rPr>
        <w:t>的控制（假设</w:t>
      </w:r>
      <w:hyperlink r:id="rId7" w:tooltip="Tag 了 1 篇文章" w:history="1">
        <w:r>
          <w:rPr>
            <w:rFonts w:hint="eastAsia"/>
          </w:rPr>
          <w:t>睡眠</w:t>
        </w:r>
      </w:hyperlink>
      <w:r>
        <w:rPr>
          <w:rFonts w:hint="eastAsia"/>
          <w:szCs w:val="21"/>
        </w:rPr>
        <w:t>过程中不会有其他事件唤醒该线程）？</w:t>
      </w:r>
      <w:r>
        <w:rPr>
          <w:rFonts w:hint="eastAsia"/>
          <w:b/>
          <w:szCs w:val="21"/>
        </w:rPr>
        <w:t>C</w:t>
      </w:r>
    </w:p>
    <w:p w:rsidR="008E5117" w:rsidRDefault="008E5117">
      <w:pPr>
        <w:ind w:firstLineChars="250" w:firstLine="525"/>
        <w:rPr>
          <w:rFonts w:hint="eastAsia"/>
          <w:szCs w:val="21"/>
        </w:rPr>
      </w:pPr>
      <w:r>
        <w:rPr>
          <w:rFonts w:hint="eastAsia"/>
          <w:szCs w:val="21"/>
        </w:rPr>
        <w:t>Ａ</w:t>
      </w:r>
      <w:r>
        <w:rPr>
          <w:rFonts w:hint="eastAsia"/>
          <w:szCs w:val="21"/>
        </w:rPr>
        <w:t xml:space="preserve">. </w:t>
      </w:r>
      <w:r>
        <w:rPr>
          <w:rFonts w:hint="eastAsia"/>
          <w:szCs w:val="21"/>
        </w:rPr>
        <w:t>正好</w:t>
      </w:r>
      <w:r>
        <w:rPr>
          <w:rFonts w:hint="eastAsia"/>
          <w:szCs w:val="21"/>
        </w:rPr>
        <w:t>1000</w:t>
      </w:r>
      <w:r>
        <w:rPr>
          <w:rFonts w:hint="eastAsia"/>
          <w:szCs w:val="21"/>
        </w:rPr>
        <w:t>毫秒</w:t>
      </w:r>
      <w:r>
        <w:t xml:space="preserve"> </w:t>
      </w:r>
      <w:r>
        <w:rPr>
          <w:rFonts w:hint="eastAsia"/>
          <w:szCs w:val="21"/>
        </w:rPr>
        <w:t xml:space="preserve">　</w:t>
      </w:r>
    </w:p>
    <w:p w:rsidR="008E5117" w:rsidRDefault="008E5117">
      <w:pPr>
        <w:ind w:firstLineChars="250" w:firstLine="525"/>
        <w:rPr>
          <w:rFonts w:hint="eastAsia"/>
          <w:szCs w:val="21"/>
        </w:rPr>
      </w:pPr>
      <w:r>
        <w:rPr>
          <w:rFonts w:hint="eastAsia"/>
          <w:szCs w:val="21"/>
        </w:rPr>
        <w:t>Ｂ</w:t>
      </w:r>
      <w:r>
        <w:rPr>
          <w:rFonts w:hint="eastAsia"/>
          <w:szCs w:val="21"/>
        </w:rPr>
        <w:t>. 1000</w:t>
      </w:r>
      <w:r>
        <w:rPr>
          <w:rFonts w:hint="eastAsia"/>
          <w:szCs w:val="21"/>
        </w:rPr>
        <w:t>毫秒不到</w:t>
      </w:r>
      <w:r>
        <w:t xml:space="preserve"> </w:t>
      </w:r>
      <w:r>
        <w:rPr>
          <w:rFonts w:hint="eastAsia"/>
          <w:szCs w:val="21"/>
        </w:rPr>
        <w:t xml:space="preserve">　</w:t>
      </w:r>
    </w:p>
    <w:p w:rsidR="008E5117" w:rsidRDefault="008E5117">
      <w:pPr>
        <w:ind w:firstLineChars="250" w:firstLine="525"/>
        <w:rPr>
          <w:rFonts w:hint="eastAsia"/>
          <w:szCs w:val="21"/>
        </w:rPr>
      </w:pPr>
      <w:r>
        <w:rPr>
          <w:rFonts w:hint="eastAsia"/>
          <w:szCs w:val="21"/>
        </w:rPr>
        <w:t>Ｃ</w:t>
      </w:r>
      <w:r w:rsidRPr="009E7034">
        <w:rPr>
          <w:rFonts w:hint="eastAsia"/>
          <w:color w:val="0000FF"/>
          <w:szCs w:val="21"/>
        </w:rPr>
        <w:t xml:space="preserve">. </w:t>
      </w:r>
      <w:r w:rsidRPr="009E7034">
        <w:rPr>
          <w:color w:val="0000FF"/>
          <w:szCs w:val="21"/>
        </w:rPr>
        <w:t>=&gt;1000</w:t>
      </w:r>
      <w:r w:rsidRPr="009E7034">
        <w:rPr>
          <w:rFonts w:hint="eastAsia"/>
          <w:color w:val="0000FF"/>
          <w:szCs w:val="21"/>
        </w:rPr>
        <w:t>毫秒</w:t>
      </w:r>
      <w:r w:rsidRPr="009E7034">
        <w:rPr>
          <w:color w:val="0000FF"/>
        </w:rPr>
        <w:t xml:space="preserve"> </w:t>
      </w:r>
    </w:p>
    <w:p w:rsidR="008E5117" w:rsidRDefault="008E5117">
      <w:pPr>
        <w:ind w:firstLineChars="250" w:firstLine="525"/>
        <w:rPr>
          <w:rFonts w:hint="eastAsia"/>
          <w:szCs w:val="21"/>
        </w:rPr>
      </w:pPr>
      <w:r>
        <w:rPr>
          <w:rFonts w:hint="eastAsia"/>
          <w:szCs w:val="21"/>
        </w:rPr>
        <w:t>Ｄ</w:t>
      </w:r>
      <w:r>
        <w:rPr>
          <w:rFonts w:hint="eastAsia"/>
          <w:szCs w:val="21"/>
        </w:rPr>
        <w:t xml:space="preserve">. </w:t>
      </w:r>
      <w:r>
        <w:rPr>
          <w:rFonts w:hint="eastAsia"/>
          <w:szCs w:val="21"/>
        </w:rPr>
        <w:t>不一定</w:t>
      </w:r>
    </w:p>
    <w:p w:rsidR="008E5117" w:rsidRDefault="008E5117">
      <w:pPr>
        <w:widowControl/>
        <w:numPr>
          <w:ilvl w:val="0"/>
          <w:numId w:val="1"/>
        </w:numPr>
        <w:rPr>
          <w:rFonts w:ascii="宋体" w:hAnsi="宋体" w:cs="Arial"/>
          <w:kern w:val="0"/>
          <w:sz w:val="20"/>
          <w:szCs w:val="20"/>
        </w:rPr>
      </w:pPr>
      <w:r>
        <w:rPr>
          <w:rFonts w:ascii="宋体" w:hAnsi="宋体" w:cs="Arial" w:hint="eastAsia"/>
          <w:kern w:val="0"/>
          <w:sz w:val="20"/>
          <w:szCs w:val="20"/>
        </w:rPr>
        <w:t>在</w:t>
      </w:r>
      <w:r>
        <w:rPr>
          <w:rFonts w:ascii="Arial" w:hAnsi="Arial" w:cs="Arial"/>
          <w:kern w:val="0"/>
          <w:sz w:val="20"/>
          <w:szCs w:val="20"/>
        </w:rPr>
        <w:t>WEB-INF</w:t>
      </w:r>
      <w:r>
        <w:rPr>
          <w:rFonts w:ascii="宋体" w:hAnsi="宋体" w:cs="Arial" w:hint="eastAsia"/>
          <w:kern w:val="0"/>
          <w:sz w:val="20"/>
          <w:szCs w:val="20"/>
        </w:rPr>
        <w:t>目录下，必须存放的文件为</w:t>
      </w:r>
      <w:r>
        <w:rPr>
          <w:rFonts w:ascii="Arial" w:hAnsi="Arial" w:cs="Arial"/>
          <w:kern w:val="0"/>
          <w:sz w:val="20"/>
          <w:szCs w:val="20"/>
        </w:rPr>
        <w:t>:</w:t>
      </w:r>
      <w:r>
        <w:rPr>
          <w:rFonts w:ascii="Arial" w:hAnsi="Arial" w:cs="Arial" w:hint="eastAsia"/>
          <w:kern w:val="0"/>
          <w:sz w:val="20"/>
          <w:szCs w:val="20"/>
        </w:rPr>
        <w:t xml:space="preserve">   </w:t>
      </w:r>
      <w:r>
        <w:rPr>
          <w:rFonts w:ascii="Arial" w:hAnsi="Arial" w:cs="Arial" w:hint="eastAsia"/>
          <w:b/>
          <w:kern w:val="0"/>
          <w:sz w:val="20"/>
          <w:szCs w:val="20"/>
        </w:rPr>
        <w:t>B</w:t>
      </w:r>
      <w:r>
        <w:rPr>
          <w:rFonts w:ascii="Arial" w:hAnsi="Arial" w:cs="Arial"/>
          <w:kern w:val="0"/>
          <w:sz w:val="20"/>
          <w:szCs w:val="20"/>
        </w:rPr>
        <w:br/>
        <w:t>A.class</w:t>
      </w:r>
      <w:r>
        <w:rPr>
          <w:rFonts w:ascii="宋体" w:hAnsi="宋体" w:cs="Arial" w:hint="eastAsia"/>
          <w:kern w:val="0"/>
          <w:sz w:val="20"/>
          <w:szCs w:val="20"/>
        </w:rPr>
        <w:t>文件</w:t>
      </w:r>
      <w:r>
        <w:rPr>
          <w:rFonts w:ascii="宋体" w:hAnsi="宋体" w:cs="Arial" w:hint="eastAsia"/>
          <w:kern w:val="0"/>
          <w:sz w:val="20"/>
          <w:szCs w:val="20"/>
        </w:rPr>
        <w:br/>
      </w:r>
      <w:r>
        <w:rPr>
          <w:rFonts w:ascii="Arial" w:hAnsi="Arial" w:cs="Arial"/>
          <w:kern w:val="0"/>
          <w:sz w:val="20"/>
          <w:szCs w:val="20"/>
        </w:rPr>
        <w:t>B.web.xml</w:t>
      </w:r>
      <w:r>
        <w:rPr>
          <w:rFonts w:ascii="Arial" w:hAnsi="Arial" w:cs="Arial"/>
          <w:kern w:val="0"/>
          <w:sz w:val="20"/>
          <w:szCs w:val="20"/>
        </w:rPr>
        <w:br/>
        <w:t>B.jar</w:t>
      </w:r>
      <w:r>
        <w:rPr>
          <w:rFonts w:ascii="宋体" w:hAnsi="宋体" w:cs="Arial" w:hint="eastAsia"/>
          <w:kern w:val="0"/>
          <w:sz w:val="20"/>
          <w:szCs w:val="20"/>
        </w:rPr>
        <w:t>文件</w:t>
      </w:r>
      <w:r>
        <w:rPr>
          <w:rFonts w:ascii="宋体" w:hAnsi="宋体" w:cs="Arial" w:hint="eastAsia"/>
          <w:kern w:val="0"/>
          <w:sz w:val="20"/>
          <w:szCs w:val="20"/>
        </w:rPr>
        <w:br/>
      </w:r>
      <w:r>
        <w:rPr>
          <w:rFonts w:ascii="Arial" w:hAnsi="Arial" w:cs="Arial"/>
          <w:kern w:val="0"/>
          <w:sz w:val="20"/>
          <w:szCs w:val="20"/>
        </w:rPr>
        <w:t>D.html</w:t>
      </w:r>
      <w:r>
        <w:rPr>
          <w:rFonts w:ascii="宋体" w:hAnsi="宋体" w:cs="Arial" w:hint="eastAsia"/>
          <w:kern w:val="0"/>
          <w:sz w:val="20"/>
          <w:szCs w:val="20"/>
        </w:rPr>
        <w:t>文件</w:t>
      </w:r>
    </w:p>
    <w:p w:rsidR="008E5117" w:rsidRDefault="008E5117">
      <w:pPr>
        <w:rPr>
          <w:rFonts w:hint="eastAsia"/>
          <w:b/>
          <w:szCs w:val="21"/>
        </w:rPr>
      </w:pPr>
    </w:p>
    <w:p w:rsidR="008E5117" w:rsidRDefault="008E5117">
      <w:pPr>
        <w:numPr>
          <w:ilvl w:val="0"/>
          <w:numId w:val="1"/>
        </w:numPr>
        <w:rPr>
          <w:rFonts w:hint="eastAsia"/>
          <w:b/>
          <w:szCs w:val="21"/>
        </w:rPr>
      </w:pPr>
      <w:r>
        <w:rPr>
          <w:rFonts w:hint="eastAsia"/>
          <w:szCs w:val="21"/>
        </w:rPr>
        <w:t>下面关于垃圾收集的说法正确的是：</w:t>
      </w:r>
      <w:r>
        <w:rPr>
          <w:rFonts w:hint="eastAsia"/>
          <w:b/>
          <w:szCs w:val="21"/>
        </w:rPr>
        <w:t>D</w:t>
      </w:r>
    </w:p>
    <w:p w:rsidR="008E5117" w:rsidRDefault="008E5117">
      <w:pPr>
        <w:ind w:firstLineChars="250" w:firstLine="525"/>
        <w:rPr>
          <w:rFonts w:hint="eastAsia"/>
          <w:szCs w:val="21"/>
        </w:rPr>
      </w:pPr>
      <w:r>
        <w:rPr>
          <w:rFonts w:hint="eastAsia"/>
          <w:szCs w:val="21"/>
        </w:rPr>
        <w:t>Ａ</w:t>
      </w:r>
      <w:r>
        <w:rPr>
          <w:rFonts w:hint="eastAsia"/>
          <w:szCs w:val="21"/>
        </w:rPr>
        <w:t xml:space="preserve">. </w:t>
      </w:r>
      <w:r>
        <w:rPr>
          <w:rFonts w:hint="eastAsia"/>
          <w:szCs w:val="21"/>
        </w:rPr>
        <w:t>一旦一个对象成为垃圾，就立刻被收集掉。</w:t>
      </w:r>
    </w:p>
    <w:p w:rsidR="008E5117" w:rsidRDefault="008E5117">
      <w:pPr>
        <w:ind w:firstLineChars="250" w:firstLine="525"/>
        <w:rPr>
          <w:rFonts w:hint="eastAsia"/>
          <w:szCs w:val="21"/>
        </w:rPr>
      </w:pPr>
      <w:r>
        <w:rPr>
          <w:rFonts w:hint="eastAsia"/>
          <w:szCs w:val="21"/>
        </w:rPr>
        <w:t>Ｂ</w:t>
      </w:r>
      <w:r>
        <w:rPr>
          <w:rFonts w:hint="eastAsia"/>
          <w:szCs w:val="21"/>
        </w:rPr>
        <w:t xml:space="preserve">. </w:t>
      </w:r>
      <w:r>
        <w:rPr>
          <w:rFonts w:hint="eastAsia"/>
          <w:szCs w:val="21"/>
        </w:rPr>
        <w:t>对象空间被收集掉之后，会执行该对象的</w:t>
      </w:r>
      <w:r>
        <w:rPr>
          <w:szCs w:val="21"/>
        </w:rPr>
        <w:t>finalize</w:t>
      </w:r>
      <w:r>
        <w:rPr>
          <w:rFonts w:hint="eastAsia"/>
          <w:szCs w:val="21"/>
        </w:rPr>
        <w:t>方法</w:t>
      </w:r>
    </w:p>
    <w:p w:rsidR="008E5117" w:rsidRDefault="008E5117">
      <w:pPr>
        <w:ind w:firstLineChars="250" w:firstLine="525"/>
        <w:rPr>
          <w:rFonts w:hint="eastAsia"/>
          <w:szCs w:val="21"/>
        </w:rPr>
      </w:pPr>
      <w:r>
        <w:rPr>
          <w:rFonts w:hint="eastAsia"/>
          <w:szCs w:val="21"/>
        </w:rPr>
        <w:t>Ｃ</w:t>
      </w:r>
      <w:r>
        <w:rPr>
          <w:rFonts w:hint="eastAsia"/>
          <w:szCs w:val="21"/>
        </w:rPr>
        <w:t xml:space="preserve">. </w:t>
      </w:r>
      <w:r>
        <w:rPr>
          <w:szCs w:val="21"/>
        </w:rPr>
        <w:t>finalize</w:t>
      </w:r>
      <w:r>
        <w:rPr>
          <w:rFonts w:hint="eastAsia"/>
          <w:szCs w:val="21"/>
        </w:rPr>
        <w:t>方法和</w:t>
      </w:r>
      <w:r>
        <w:rPr>
          <w:szCs w:val="21"/>
        </w:rPr>
        <w:t>C++</w:t>
      </w:r>
      <w:r>
        <w:rPr>
          <w:rFonts w:hint="eastAsia"/>
          <w:szCs w:val="21"/>
        </w:rPr>
        <w:t>的析构函数是完全一回事情</w:t>
      </w:r>
    </w:p>
    <w:p w:rsidR="008E5117" w:rsidRDefault="008E5117">
      <w:pPr>
        <w:ind w:firstLineChars="250" w:firstLine="525"/>
        <w:rPr>
          <w:rFonts w:hint="eastAsia"/>
          <w:szCs w:val="21"/>
        </w:rPr>
      </w:pPr>
      <w:r>
        <w:rPr>
          <w:rFonts w:hint="eastAsia"/>
          <w:szCs w:val="21"/>
        </w:rPr>
        <w:t>Ｄ</w:t>
      </w:r>
      <w:r>
        <w:rPr>
          <w:rFonts w:hint="eastAsia"/>
          <w:szCs w:val="21"/>
        </w:rPr>
        <w:t xml:space="preserve">. </w:t>
      </w:r>
      <w:r>
        <w:rPr>
          <w:rFonts w:hint="eastAsia"/>
          <w:szCs w:val="21"/>
        </w:rPr>
        <w:t>一个对象成为垃圾是因为不再有引用指着它，但是线程并非如此。</w:t>
      </w:r>
    </w:p>
    <w:p w:rsidR="008E5117" w:rsidRDefault="008E5117">
      <w:pPr>
        <w:numPr>
          <w:ilvl w:val="0"/>
          <w:numId w:val="1"/>
        </w:numPr>
        <w:rPr>
          <w:rFonts w:hint="eastAsia"/>
          <w:szCs w:val="21"/>
        </w:rPr>
      </w:pPr>
      <w:r>
        <w:rPr>
          <w:szCs w:val="21"/>
        </w:rPr>
        <w:t>下面的语句会产生什么样的输出</w:t>
      </w:r>
      <w:r>
        <w:rPr>
          <w:szCs w:val="21"/>
        </w:rPr>
        <w:t>?</w:t>
      </w:r>
      <w:r>
        <w:rPr>
          <w:rFonts w:hint="eastAsia"/>
          <w:szCs w:val="21"/>
        </w:rPr>
        <w:t xml:space="preserve"> </w:t>
      </w:r>
      <w:r>
        <w:rPr>
          <w:rFonts w:hint="eastAsia"/>
          <w:b/>
          <w:szCs w:val="21"/>
        </w:rPr>
        <w:t xml:space="preserve"> A</w:t>
      </w:r>
      <w:r>
        <w:br/>
        <w:t>System.out.println(4&amp;7)</w:t>
      </w:r>
      <w:r>
        <w:rPr>
          <w:rFonts w:hint="eastAsia"/>
        </w:rPr>
        <w:t>;</w:t>
      </w:r>
      <w:r>
        <w:br/>
      </w:r>
      <w:r>
        <w:rPr>
          <w:rFonts w:hint="eastAsia"/>
          <w:szCs w:val="21"/>
        </w:rPr>
        <w:t xml:space="preserve">  </w:t>
      </w:r>
      <w:r>
        <w:rPr>
          <w:szCs w:val="21"/>
        </w:rPr>
        <w:t>A.4</w:t>
      </w:r>
      <w:r>
        <w:rPr>
          <w:szCs w:val="21"/>
        </w:rPr>
        <w:br/>
      </w:r>
      <w:r>
        <w:rPr>
          <w:rFonts w:hint="eastAsia"/>
          <w:szCs w:val="21"/>
        </w:rPr>
        <w:t xml:space="preserve">  </w:t>
      </w:r>
      <w:r>
        <w:rPr>
          <w:szCs w:val="21"/>
        </w:rPr>
        <w:t>B.5</w:t>
      </w:r>
      <w:r>
        <w:rPr>
          <w:szCs w:val="21"/>
        </w:rPr>
        <w:br/>
      </w:r>
      <w:r>
        <w:rPr>
          <w:rFonts w:hint="eastAsia"/>
          <w:szCs w:val="21"/>
        </w:rPr>
        <w:t xml:space="preserve">  </w:t>
      </w:r>
      <w:r>
        <w:rPr>
          <w:szCs w:val="21"/>
        </w:rPr>
        <w:t>C.6</w:t>
      </w:r>
      <w:r>
        <w:rPr>
          <w:szCs w:val="21"/>
        </w:rPr>
        <w:br/>
      </w:r>
      <w:r>
        <w:rPr>
          <w:rFonts w:hint="eastAsia"/>
          <w:szCs w:val="21"/>
        </w:rPr>
        <w:t xml:space="preserve">  </w:t>
      </w:r>
      <w:r>
        <w:rPr>
          <w:szCs w:val="21"/>
        </w:rPr>
        <w:t>D.7</w:t>
      </w:r>
      <w:r>
        <w:rPr>
          <w:szCs w:val="21"/>
        </w:rPr>
        <w:br/>
      </w:r>
      <w:r>
        <w:rPr>
          <w:rFonts w:hint="eastAsia"/>
          <w:szCs w:val="21"/>
        </w:rPr>
        <w:t xml:space="preserve">  </w:t>
      </w:r>
      <w:r>
        <w:rPr>
          <w:szCs w:val="21"/>
        </w:rPr>
        <w:t>E.0</w:t>
      </w:r>
    </w:p>
    <w:p w:rsidR="008E5117" w:rsidRDefault="008E5117">
      <w:pPr>
        <w:numPr>
          <w:ilvl w:val="0"/>
          <w:numId w:val="1"/>
        </w:numPr>
        <w:rPr>
          <w:rFonts w:hint="eastAsia"/>
          <w:szCs w:val="21"/>
        </w:rPr>
      </w:pPr>
      <w:r>
        <w:t>下面的程序中，</w:t>
      </w:r>
      <w:r>
        <w:t>temp</w:t>
      </w:r>
      <w:r>
        <w:t>的最终值是什么？</w:t>
      </w:r>
      <w:r>
        <w:rPr>
          <w:rFonts w:hint="eastAsia"/>
          <w:b/>
        </w:rPr>
        <w:t xml:space="preserve">  B</w:t>
      </w:r>
      <w:r>
        <w:br/>
      </w:r>
      <w:r>
        <w:lastRenderedPageBreak/>
        <w:t>long tem</w:t>
      </w:r>
      <w:r>
        <w:rPr>
          <w:rFonts w:hint="eastAsia"/>
        </w:rPr>
        <w:t>p</w:t>
      </w:r>
      <w:r>
        <w:t>=(int)3.9</w:t>
      </w:r>
      <w:r>
        <w:rPr>
          <w:rFonts w:hint="eastAsia"/>
        </w:rPr>
        <w:t>;</w:t>
      </w:r>
      <w:r>
        <w:br/>
        <w:t>temp%=2</w:t>
      </w:r>
      <w:r>
        <w:rPr>
          <w:rFonts w:hint="eastAsia"/>
        </w:rPr>
        <w:t>;</w:t>
      </w:r>
      <w:r>
        <w:br/>
      </w:r>
      <w:r>
        <w:rPr>
          <w:rFonts w:hint="eastAsia"/>
        </w:rPr>
        <w:t xml:space="preserve">  </w:t>
      </w:r>
      <w:r>
        <w:t xml:space="preserve">A </w:t>
      </w:r>
      <w:r>
        <w:rPr>
          <w:rFonts w:hint="eastAsia"/>
        </w:rPr>
        <w:t>.</w:t>
      </w:r>
      <w:r>
        <w:t>0</w:t>
      </w:r>
      <w:r>
        <w:br/>
      </w:r>
      <w:r>
        <w:rPr>
          <w:rFonts w:hint="eastAsia"/>
        </w:rPr>
        <w:t xml:space="preserve">  </w:t>
      </w:r>
      <w:r>
        <w:t xml:space="preserve">B </w:t>
      </w:r>
      <w:r>
        <w:rPr>
          <w:rFonts w:hint="eastAsia"/>
        </w:rPr>
        <w:t>.</w:t>
      </w:r>
      <w:r>
        <w:t>1</w:t>
      </w:r>
      <w:r>
        <w:br/>
      </w:r>
      <w:r>
        <w:rPr>
          <w:rFonts w:hint="eastAsia"/>
        </w:rPr>
        <w:t xml:space="preserve">  </w:t>
      </w:r>
      <w:r>
        <w:t xml:space="preserve">C </w:t>
      </w:r>
      <w:r>
        <w:rPr>
          <w:rFonts w:hint="eastAsia"/>
        </w:rPr>
        <w:t>.</w:t>
      </w:r>
      <w:r>
        <w:t>2</w:t>
      </w:r>
      <w:r>
        <w:br/>
      </w:r>
      <w:r>
        <w:rPr>
          <w:rFonts w:hint="eastAsia"/>
        </w:rPr>
        <w:t xml:space="preserve">  </w:t>
      </w:r>
      <w:r>
        <w:t xml:space="preserve">D </w:t>
      </w:r>
      <w:r>
        <w:rPr>
          <w:rFonts w:hint="eastAsia"/>
        </w:rPr>
        <w:t>.</w:t>
      </w:r>
      <w:r>
        <w:t>3</w:t>
      </w:r>
      <w:r>
        <w:br/>
      </w:r>
      <w:r>
        <w:rPr>
          <w:rFonts w:hint="eastAsia"/>
        </w:rPr>
        <w:t xml:space="preserve">  </w:t>
      </w:r>
      <w:r>
        <w:t xml:space="preserve">E </w:t>
      </w:r>
      <w:r>
        <w:rPr>
          <w:rFonts w:hint="eastAsia"/>
        </w:rPr>
        <w:t>.</w:t>
      </w:r>
      <w:r>
        <w:t>4</w:t>
      </w:r>
    </w:p>
    <w:p w:rsidR="008E5117" w:rsidRDefault="008E5117">
      <w:pPr>
        <w:numPr>
          <w:ilvl w:val="0"/>
          <w:numId w:val="1"/>
        </w:numPr>
        <w:rPr>
          <w:rFonts w:hint="eastAsia"/>
          <w:szCs w:val="21"/>
        </w:rPr>
      </w:pPr>
      <w:r>
        <w:t>下面哪个不是</w:t>
      </w:r>
      <w:r>
        <w:t>JAVA</w:t>
      </w:r>
      <w:r>
        <w:t>关键字</w:t>
      </w:r>
      <w:r>
        <w:rPr>
          <w:rFonts w:hint="eastAsia"/>
        </w:rPr>
        <w:t xml:space="preserve"> </w:t>
      </w:r>
      <w:r>
        <w:rPr>
          <w:rFonts w:hint="eastAsia"/>
          <w:b/>
        </w:rPr>
        <w:t xml:space="preserve"> A</w:t>
      </w:r>
      <w:r>
        <w:br/>
      </w:r>
      <w:r>
        <w:rPr>
          <w:rFonts w:hint="eastAsia"/>
        </w:rPr>
        <w:t xml:space="preserve">  </w:t>
      </w:r>
      <w:r>
        <w:t xml:space="preserve">A </w:t>
      </w:r>
      <w:r w:rsidRPr="009D5D74">
        <w:rPr>
          <w:rFonts w:hint="eastAsia"/>
          <w:color w:val="FF0000"/>
        </w:rPr>
        <w:t xml:space="preserve"> </w:t>
      </w:r>
      <w:r w:rsidRPr="009D5D74">
        <w:rPr>
          <w:color w:val="FF0000"/>
        </w:rPr>
        <w:t>integer</w:t>
      </w:r>
      <w:r>
        <w:br/>
      </w:r>
      <w:r>
        <w:rPr>
          <w:rFonts w:hint="eastAsia"/>
        </w:rPr>
        <w:t xml:space="preserve">  </w:t>
      </w:r>
      <w:r>
        <w:t xml:space="preserve">B </w:t>
      </w:r>
      <w:r>
        <w:rPr>
          <w:rFonts w:hint="eastAsia"/>
        </w:rPr>
        <w:t xml:space="preserve"> </w:t>
      </w:r>
      <w:r>
        <w:t>double</w:t>
      </w:r>
      <w:r>
        <w:br/>
      </w:r>
      <w:r>
        <w:rPr>
          <w:rFonts w:hint="eastAsia"/>
        </w:rPr>
        <w:t xml:space="preserve">  </w:t>
      </w:r>
      <w:r>
        <w:t xml:space="preserve">C </w:t>
      </w:r>
      <w:r>
        <w:rPr>
          <w:rFonts w:hint="eastAsia"/>
        </w:rPr>
        <w:t xml:space="preserve"> </w:t>
      </w:r>
      <w:r>
        <w:t>float</w:t>
      </w:r>
      <w:r>
        <w:br/>
      </w:r>
      <w:r>
        <w:rPr>
          <w:rFonts w:hint="eastAsia"/>
        </w:rPr>
        <w:t xml:space="preserve">  </w:t>
      </w:r>
      <w:r>
        <w:t xml:space="preserve">D </w:t>
      </w:r>
      <w:r>
        <w:rPr>
          <w:rFonts w:hint="eastAsia"/>
        </w:rPr>
        <w:t xml:space="preserve"> </w:t>
      </w:r>
      <w:r>
        <w:t>default</w:t>
      </w:r>
    </w:p>
    <w:p w:rsidR="008E5117" w:rsidRDefault="008E5117">
      <w:pPr>
        <w:numPr>
          <w:ilvl w:val="0"/>
          <w:numId w:val="1"/>
        </w:numPr>
        <w:rPr>
          <w:rFonts w:hint="eastAsia"/>
        </w:rPr>
      </w:pPr>
      <w:r>
        <w:t xml:space="preserve">Which method is used by a </w:t>
      </w:r>
      <w:hyperlink r:id="rId8" w:tgtFrame="_blank" w:history="1">
        <w:r>
          <w:rPr>
            <w:rStyle w:val="a3"/>
            <w:color w:val="3366CC"/>
          </w:rPr>
          <w:t>Servlet</w:t>
        </w:r>
      </w:hyperlink>
      <w:r>
        <w:t xml:space="preserve"> to place its session ID in a URL that is written to the servlet’s response output stream?</w:t>
      </w:r>
      <w:r>
        <w:rPr>
          <w:rFonts w:hint="eastAsia"/>
        </w:rPr>
        <w:t xml:space="preserve">    </w:t>
      </w:r>
      <w:r>
        <w:rPr>
          <w:rFonts w:hint="eastAsia"/>
          <w:b/>
        </w:rPr>
        <w:t>B</w:t>
      </w:r>
      <w:r>
        <w:br/>
        <w:t>A. The encodeURL method of the HttpServletRequest interface.</w:t>
      </w:r>
      <w:r>
        <w:br/>
        <w:t>B. The encodeURL method of the HttpServletResponse interface.</w:t>
      </w:r>
      <w:r>
        <w:br/>
        <w:t>C. The rewriteURL method of the HttpServletRequest interface.</w:t>
      </w:r>
      <w:r>
        <w:br/>
        <w:t>D. The rewriteURL method of the HttpServletResponse interface.</w:t>
      </w:r>
    </w:p>
    <w:p w:rsidR="008E5117" w:rsidRDefault="008E5117">
      <w:pPr>
        <w:numPr>
          <w:ilvl w:val="0"/>
          <w:numId w:val="1"/>
        </w:numPr>
        <w:rPr>
          <w:rFonts w:hint="eastAsia"/>
          <w:szCs w:val="21"/>
        </w:rPr>
      </w:pPr>
      <w:r>
        <w:t> </w:t>
      </w:r>
      <w:r>
        <w:t>每个使用</w:t>
      </w:r>
      <w:r>
        <w:t>Swing</w:t>
      </w:r>
      <w:r>
        <w:t>构件的程序必须有一个</w:t>
      </w:r>
      <w:r>
        <w:rPr>
          <w:b/>
        </w:rPr>
        <w:t xml:space="preserve">(   ).   </w:t>
      </w:r>
      <w:r>
        <w:rPr>
          <w:rFonts w:hint="eastAsia"/>
          <w:b/>
        </w:rPr>
        <w:t xml:space="preserve"> D</w:t>
      </w:r>
      <w:r>
        <w:br/>
        <w:t>    A.</w:t>
      </w:r>
      <w:r>
        <w:t>按钮</w:t>
      </w:r>
      <w:r>
        <w:t xml:space="preserve">     B.</w:t>
      </w:r>
      <w:r>
        <w:t>标签</w:t>
      </w:r>
      <w:r>
        <w:t xml:space="preserve">     C.</w:t>
      </w:r>
      <w:r>
        <w:t>菜单</w:t>
      </w:r>
      <w:r>
        <w:t xml:space="preserve">    </w:t>
      </w:r>
      <w:r w:rsidRPr="007F35CF">
        <w:rPr>
          <w:color w:val="0000FF"/>
        </w:rPr>
        <w:t xml:space="preserve"> D.</w:t>
      </w:r>
      <w:r w:rsidRPr="007F35CF">
        <w:rPr>
          <w:color w:val="0000FF"/>
        </w:rPr>
        <w:t>容器</w:t>
      </w:r>
      <w:r w:rsidRPr="007F35CF">
        <w:rPr>
          <w:color w:val="0000FF"/>
        </w:rPr>
        <w:t xml:space="preserve"> </w:t>
      </w:r>
      <w:r>
        <w:t> </w:t>
      </w:r>
    </w:p>
    <w:p w:rsidR="008E5117" w:rsidRDefault="008E5117">
      <w:pPr>
        <w:numPr>
          <w:ilvl w:val="0"/>
          <w:numId w:val="1"/>
        </w:numPr>
        <w:rPr>
          <w:rFonts w:hint="eastAsia"/>
          <w:szCs w:val="21"/>
        </w:rPr>
      </w:pPr>
      <w:r>
        <w:t>下列标识符（名字）命名原则中，正确的是</w:t>
      </w:r>
      <w:r>
        <w:rPr>
          <w:b/>
        </w:rPr>
        <w:t xml:space="preserve">( ) </w:t>
      </w:r>
      <w:r>
        <w:rPr>
          <w:rFonts w:hint="eastAsia"/>
          <w:b/>
        </w:rPr>
        <w:t xml:space="preserve"> D</w:t>
      </w:r>
      <w:r>
        <w:br/>
      </w:r>
      <w:r>
        <w:rPr>
          <w:rFonts w:hint="eastAsia"/>
        </w:rPr>
        <w:t xml:space="preserve">  </w:t>
      </w:r>
      <w:r>
        <w:t>A</w:t>
      </w:r>
      <w:r>
        <w:rPr>
          <w:rFonts w:hint="eastAsia"/>
        </w:rPr>
        <w:t xml:space="preserve">. </w:t>
      </w:r>
      <w:r>
        <w:t>类名的首字母小写</w:t>
      </w:r>
      <w:r>
        <w:t xml:space="preserve"> </w:t>
      </w:r>
    </w:p>
    <w:p w:rsidR="008E5117" w:rsidRDefault="008E5117">
      <w:pPr>
        <w:ind w:leftChars="271" w:left="569"/>
        <w:rPr>
          <w:rFonts w:hint="eastAsia"/>
        </w:rPr>
      </w:pPr>
      <w:r>
        <w:t>B</w:t>
      </w:r>
      <w:r>
        <w:rPr>
          <w:rFonts w:hint="eastAsia"/>
        </w:rPr>
        <w:t xml:space="preserve">. </w:t>
      </w:r>
      <w:r>
        <w:t>变量和方法名的首写字母大写</w:t>
      </w:r>
      <w:r>
        <w:t xml:space="preserve"> </w:t>
      </w:r>
      <w:r>
        <w:br/>
        <w:t>C</w:t>
      </w:r>
      <w:r>
        <w:rPr>
          <w:rFonts w:hint="eastAsia"/>
        </w:rPr>
        <w:t xml:space="preserve">. </w:t>
      </w:r>
      <w:r>
        <w:t>接口名的首写字母小写</w:t>
      </w:r>
      <w:r>
        <w:t xml:space="preserve"> </w:t>
      </w:r>
    </w:p>
    <w:p w:rsidR="008E5117" w:rsidRDefault="008E5117">
      <w:pPr>
        <w:ind w:leftChars="271" w:left="569"/>
        <w:rPr>
          <w:rFonts w:hint="eastAsia"/>
        </w:rPr>
      </w:pPr>
      <w:r>
        <w:t>D</w:t>
      </w:r>
      <w:r>
        <w:rPr>
          <w:rFonts w:hint="eastAsia"/>
        </w:rPr>
        <w:t xml:space="preserve">. </w:t>
      </w:r>
      <w:r>
        <w:t>常量完全大写</w:t>
      </w:r>
    </w:p>
    <w:p w:rsidR="008E5117" w:rsidRDefault="008E5117">
      <w:pPr>
        <w:numPr>
          <w:ilvl w:val="0"/>
          <w:numId w:val="1"/>
        </w:numPr>
        <w:rPr>
          <w:rFonts w:hint="eastAsia"/>
        </w:rPr>
      </w:pPr>
      <w:r>
        <w:t>类</w:t>
      </w:r>
      <w:r>
        <w:t>Test1</w:t>
      </w:r>
      <w:r>
        <w:t>定义如下：</w:t>
      </w:r>
      <w:r>
        <w:t xml:space="preserve"> </w:t>
      </w:r>
      <w:r>
        <w:br/>
        <w:t>1</w:t>
      </w:r>
      <w:r>
        <w:t>．</w:t>
      </w:r>
      <w:r>
        <w:t xml:space="preserve">public class Test1{ </w:t>
      </w:r>
      <w:r>
        <w:br/>
        <w:t>2</w:t>
      </w:r>
      <w:r>
        <w:t>．</w:t>
      </w:r>
      <w:r>
        <w:t xml:space="preserve"> public float aMethod</w:t>
      </w:r>
      <w:r>
        <w:t>（</w:t>
      </w:r>
      <w:r>
        <w:t>float a</w:t>
      </w:r>
      <w:r>
        <w:t>，</w:t>
      </w:r>
      <w:r>
        <w:t>float b</w:t>
      </w:r>
      <w:r>
        <w:t>）</w:t>
      </w:r>
      <w:r>
        <w:t xml:space="preserve">{ </w:t>
      </w:r>
      <w:r>
        <w:rPr>
          <w:rFonts w:hint="eastAsia"/>
        </w:rPr>
        <w:t>return 0;</w:t>
      </w:r>
      <w:r>
        <w:t xml:space="preserve">} </w:t>
      </w:r>
      <w:r>
        <w:br/>
        <w:t>3</w:t>
      </w:r>
      <w:r>
        <w:t>．</w:t>
      </w:r>
      <w:r>
        <w:t xml:space="preserve"> </w:t>
      </w:r>
      <w:r>
        <w:br/>
        <w:t>4</w:t>
      </w:r>
      <w:r>
        <w:t>．</w:t>
      </w:r>
      <w:r>
        <w:t xml:space="preserve">} </w:t>
      </w:r>
      <w:r>
        <w:br/>
      </w:r>
      <w:r>
        <w:t>将以下哪种方法插入行</w:t>
      </w:r>
      <w:r>
        <w:t>3</w:t>
      </w:r>
      <w:r>
        <w:t>是不合法的。</w:t>
      </w:r>
      <w:r>
        <w:rPr>
          <w:b/>
        </w:rPr>
        <w:t>（</w:t>
      </w:r>
      <w:r>
        <w:rPr>
          <w:rFonts w:hint="eastAsia"/>
          <w:b/>
        </w:rPr>
        <w:t>B</w:t>
      </w:r>
      <w:r>
        <w:rPr>
          <w:b/>
        </w:rPr>
        <w:t>）</w:t>
      </w:r>
      <w:r>
        <w:t xml:space="preserve"> </w:t>
      </w:r>
      <w:r>
        <w:br/>
        <w:t>A</w:t>
      </w:r>
      <w:r>
        <w:t>、</w:t>
      </w:r>
      <w:r>
        <w:t>public float aMethod</w:t>
      </w:r>
      <w:r>
        <w:t>（</w:t>
      </w:r>
      <w:r>
        <w:t>float a</w:t>
      </w:r>
      <w:r>
        <w:t>，</w:t>
      </w:r>
      <w:r>
        <w:t xml:space="preserve"> float b</w:t>
      </w:r>
      <w:r>
        <w:t>，</w:t>
      </w:r>
      <w:r>
        <w:t>float c</w:t>
      </w:r>
      <w:r>
        <w:t>）</w:t>
      </w:r>
      <w:r>
        <w:t xml:space="preserve">{ </w:t>
      </w:r>
      <w:r>
        <w:rPr>
          <w:rFonts w:hint="eastAsia"/>
        </w:rPr>
        <w:t>return 0;</w:t>
      </w:r>
      <w:r>
        <w:t xml:space="preserve">} </w:t>
      </w:r>
      <w:r>
        <w:br/>
        <w:t>B</w:t>
      </w:r>
      <w:r>
        <w:t>、</w:t>
      </w:r>
      <w:r>
        <w:t>public float aMethod</w:t>
      </w:r>
      <w:r>
        <w:t>（</w:t>
      </w:r>
      <w:r>
        <w:t>float c</w:t>
      </w:r>
      <w:r>
        <w:t>，</w:t>
      </w:r>
      <w:r>
        <w:t>float d</w:t>
      </w:r>
      <w:r>
        <w:t>）</w:t>
      </w:r>
      <w:r>
        <w:t xml:space="preserve">{ </w:t>
      </w:r>
      <w:r>
        <w:rPr>
          <w:rFonts w:hint="eastAsia"/>
        </w:rPr>
        <w:t>return 0;</w:t>
      </w:r>
      <w:r>
        <w:t xml:space="preserve">} </w:t>
      </w:r>
      <w:r>
        <w:br/>
        <w:t>C</w:t>
      </w:r>
      <w:r>
        <w:t>、</w:t>
      </w:r>
      <w:r>
        <w:t>public int aMethod</w:t>
      </w:r>
      <w:r>
        <w:t>（</w:t>
      </w:r>
      <w:r>
        <w:t>int a</w:t>
      </w:r>
      <w:r>
        <w:t>，</w:t>
      </w:r>
      <w:r>
        <w:t xml:space="preserve"> int b</w:t>
      </w:r>
      <w:r>
        <w:t>）</w:t>
      </w:r>
      <w:r>
        <w:t xml:space="preserve">{ </w:t>
      </w:r>
      <w:r>
        <w:rPr>
          <w:rFonts w:hint="eastAsia"/>
        </w:rPr>
        <w:t>return 0;</w:t>
      </w:r>
      <w:r>
        <w:t xml:space="preserve">} </w:t>
      </w:r>
      <w:r>
        <w:br/>
        <w:t>D</w:t>
      </w:r>
      <w:r>
        <w:t>、</w:t>
      </w:r>
      <w:r>
        <w:t>private float aMethod</w:t>
      </w:r>
      <w:r>
        <w:t>（</w:t>
      </w:r>
      <w:r>
        <w:t>int a</w:t>
      </w:r>
      <w:r>
        <w:t>，</w:t>
      </w:r>
      <w:r>
        <w:t>int b</w:t>
      </w:r>
      <w:r>
        <w:t>，</w:t>
      </w:r>
      <w:r>
        <w:t>int c</w:t>
      </w:r>
      <w:r>
        <w:t>）</w:t>
      </w:r>
      <w:r>
        <w:t xml:space="preserve">{ </w:t>
      </w:r>
      <w:r>
        <w:rPr>
          <w:rFonts w:hint="eastAsia"/>
        </w:rPr>
        <w:t>return 0;</w:t>
      </w:r>
      <w:r>
        <w:t>}</w:t>
      </w:r>
    </w:p>
    <w:p w:rsidR="008E5117" w:rsidRDefault="008E5117">
      <w:pPr>
        <w:numPr>
          <w:ilvl w:val="0"/>
          <w:numId w:val="1"/>
        </w:numPr>
        <w:rPr>
          <w:rFonts w:hint="eastAsia"/>
        </w:rPr>
      </w:pPr>
      <w:r>
        <w:t>哪个语句创建了一个数组实例</w:t>
      </w:r>
      <w:r>
        <w:rPr>
          <w:b/>
        </w:rPr>
        <w:t>？</w:t>
      </w:r>
      <w:r>
        <w:rPr>
          <w:b/>
        </w:rPr>
        <w:t xml:space="preserve"> </w:t>
      </w:r>
      <w:r>
        <w:rPr>
          <w:rFonts w:hint="eastAsia"/>
          <w:b/>
        </w:rPr>
        <w:t>A</w:t>
      </w:r>
      <w:r>
        <w:br/>
        <w:t xml:space="preserve">A. int[] ia = new int [15]; </w:t>
      </w:r>
      <w:r>
        <w:br/>
        <w:t xml:space="preserve">B. float fa = new float [20]; </w:t>
      </w:r>
      <w:r>
        <w:br/>
        <w:t xml:space="preserve">C. char[] ca = “Some String”; </w:t>
      </w:r>
      <w:r>
        <w:br/>
        <w:t>D. int ia [][] = {4, 5, 6} {1, 2, 3};</w:t>
      </w:r>
    </w:p>
    <w:p w:rsidR="008E5117" w:rsidRDefault="008E5117">
      <w:pPr>
        <w:numPr>
          <w:ilvl w:val="0"/>
          <w:numId w:val="1"/>
        </w:numPr>
        <w:rPr>
          <w:rFonts w:hint="eastAsia"/>
        </w:rPr>
      </w:pPr>
      <w:r>
        <w:t>以</w:t>
      </w:r>
      <w:r>
        <w:t>public</w:t>
      </w:r>
      <w:r>
        <w:t>修饰的类如：</w:t>
      </w:r>
      <w:r>
        <w:t xml:space="preserve">public class Car{…} </w:t>
      </w:r>
      <w:r>
        <w:t>则</w:t>
      </w:r>
      <w:r>
        <w:t>Car(</w:t>
      </w:r>
      <w:r>
        <w:rPr>
          <w:b/>
        </w:rPr>
        <w:t xml:space="preserve"> ) </w:t>
      </w:r>
      <w:r>
        <w:rPr>
          <w:rFonts w:hint="eastAsia"/>
          <w:b/>
        </w:rPr>
        <w:t xml:space="preserve">  A</w:t>
      </w:r>
      <w:r>
        <w:rPr>
          <w:b/>
        </w:rPr>
        <w:br/>
      </w:r>
      <w:r>
        <w:t>A</w:t>
      </w:r>
      <w:r>
        <w:t>、可被其它程序包中的类使用</w:t>
      </w:r>
      <w:r>
        <w:t xml:space="preserve"> B</w:t>
      </w:r>
      <w:r>
        <w:t>、仅能被本程序包中的类使用</w:t>
      </w:r>
      <w:r>
        <w:t xml:space="preserve"> </w:t>
      </w:r>
      <w:r>
        <w:br/>
        <w:t>C</w:t>
      </w:r>
      <w:r>
        <w:t>、不能被任意其它类使用</w:t>
      </w:r>
      <w:r>
        <w:t xml:space="preserve"> D</w:t>
      </w:r>
      <w:r>
        <w:t>、不能被其它类继承</w:t>
      </w:r>
    </w:p>
    <w:p w:rsidR="008E5117" w:rsidRDefault="008E5117">
      <w:pPr>
        <w:numPr>
          <w:ilvl w:val="0"/>
          <w:numId w:val="1"/>
        </w:numPr>
        <w:rPr>
          <w:rFonts w:hint="eastAsia"/>
        </w:rPr>
      </w:pPr>
      <w:r>
        <w:t>下列哪个属于容器型构件</w:t>
      </w:r>
      <w:r>
        <w:t>(</w:t>
      </w:r>
      <w:r>
        <w:rPr>
          <w:b/>
        </w:rPr>
        <w:t xml:space="preserve"> ) </w:t>
      </w:r>
      <w:r>
        <w:rPr>
          <w:rFonts w:hint="eastAsia"/>
          <w:b/>
        </w:rPr>
        <w:t xml:space="preserve">  C</w:t>
      </w:r>
      <w:r>
        <w:br/>
      </w:r>
      <w:r>
        <w:lastRenderedPageBreak/>
        <w:t xml:space="preserve">A </w:t>
      </w:r>
      <w:r>
        <w:rPr>
          <w:rFonts w:hint="eastAsia"/>
        </w:rPr>
        <w:t>.</w:t>
      </w:r>
      <w:r>
        <w:t>JEdit</w:t>
      </w:r>
      <w:r>
        <w:rPr>
          <w:rFonts w:hint="eastAsia"/>
        </w:rPr>
        <w:t xml:space="preserve">   </w:t>
      </w:r>
      <w:r>
        <w:t>B</w:t>
      </w:r>
      <w:r>
        <w:rPr>
          <w:rFonts w:hint="eastAsia"/>
        </w:rPr>
        <w:t>.</w:t>
      </w:r>
      <w:r>
        <w:t xml:space="preserve">JButton </w:t>
      </w:r>
      <w:r>
        <w:rPr>
          <w:rFonts w:hint="eastAsia"/>
        </w:rPr>
        <w:t xml:space="preserve">  </w:t>
      </w:r>
      <w:r>
        <w:t>C</w:t>
      </w:r>
      <w:r>
        <w:rPr>
          <w:rFonts w:hint="eastAsia"/>
        </w:rPr>
        <w:t>.</w:t>
      </w:r>
      <w:r>
        <w:t xml:space="preserve">JPanel </w:t>
      </w:r>
      <w:r>
        <w:rPr>
          <w:rFonts w:hint="eastAsia"/>
        </w:rPr>
        <w:t xml:space="preserve">  </w:t>
      </w:r>
      <w:r>
        <w:t>D</w:t>
      </w:r>
      <w:r>
        <w:rPr>
          <w:rFonts w:hint="eastAsia"/>
        </w:rPr>
        <w:t>.</w:t>
      </w:r>
      <w:r>
        <w:t>JTextField</w:t>
      </w:r>
    </w:p>
    <w:p w:rsidR="008E5117" w:rsidRDefault="008E5117">
      <w:pPr>
        <w:numPr>
          <w:ilvl w:val="0"/>
          <w:numId w:val="1"/>
        </w:numPr>
        <w:rPr>
          <w:rFonts w:hint="eastAsia"/>
        </w:rPr>
      </w:pPr>
      <w:r>
        <w:t>Java</w:t>
      </w:r>
      <w:r>
        <w:t>程序的执行过程中用到一套</w:t>
      </w:r>
      <w:r>
        <w:t>JDK</w:t>
      </w:r>
      <w:r>
        <w:t>工具，其中</w:t>
      </w:r>
      <w:r>
        <w:t>java.exe</w:t>
      </w:r>
      <w:r>
        <w:t>是指</w:t>
      </w:r>
      <w:r>
        <w:t>( )</w:t>
      </w:r>
      <w:r>
        <w:rPr>
          <w:b/>
        </w:rPr>
        <w:t xml:space="preserve"> </w:t>
      </w:r>
      <w:r w:rsidR="00720C95">
        <w:rPr>
          <w:rFonts w:hint="eastAsia"/>
          <w:b/>
        </w:rPr>
        <w:t xml:space="preserve">  </w:t>
      </w:r>
      <w:r>
        <w:rPr>
          <w:b/>
        </w:rPr>
        <w:br/>
      </w:r>
      <w:r>
        <w:t>A.Java</w:t>
      </w:r>
      <w:r>
        <w:t>文档生成器</w:t>
      </w:r>
      <w:r>
        <w:t xml:space="preserve"> B.Java</w:t>
      </w:r>
      <w:r>
        <w:t>解释器</w:t>
      </w:r>
      <w:r>
        <w:t xml:space="preserve"> </w:t>
      </w:r>
      <w:r>
        <w:br/>
        <w:t>C.Java</w:t>
      </w:r>
      <w:r>
        <w:t>编译器</w:t>
      </w:r>
      <w:r>
        <w:t xml:space="preserve"> D.Java</w:t>
      </w:r>
      <w:r>
        <w:t>类分解器</w:t>
      </w:r>
    </w:p>
    <w:p w:rsidR="008E5117" w:rsidRDefault="008E5117">
      <w:pPr>
        <w:numPr>
          <w:ilvl w:val="0"/>
          <w:numId w:val="1"/>
        </w:numPr>
        <w:rPr>
          <w:rFonts w:hint="eastAsia"/>
        </w:rPr>
      </w:pPr>
      <w:r>
        <w:t>下列关于构造方法的叙述中，错误的是</w:t>
      </w:r>
      <w:r>
        <w:rPr>
          <w:b/>
        </w:rPr>
        <w:t xml:space="preserve">( ) </w:t>
      </w:r>
      <w:r>
        <w:rPr>
          <w:rFonts w:hint="eastAsia"/>
          <w:b/>
        </w:rPr>
        <w:t xml:space="preserve">  C</w:t>
      </w:r>
      <w:r>
        <w:br/>
      </w:r>
      <w:r>
        <w:rPr>
          <w:rFonts w:hint="eastAsia"/>
        </w:rPr>
        <w:t xml:space="preserve">  </w:t>
      </w:r>
      <w:r>
        <w:t>A</w:t>
      </w:r>
      <w:r>
        <w:rPr>
          <w:rFonts w:hint="eastAsia"/>
        </w:rPr>
        <w:t xml:space="preserve">. </w:t>
      </w:r>
      <w:r>
        <w:t>Java</w:t>
      </w:r>
      <w:r>
        <w:t>语言规定构造方法名与类名必须相同</w:t>
      </w:r>
      <w:r>
        <w:t xml:space="preserve"> </w:t>
      </w:r>
      <w:r>
        <w:br/>
      </w:r>
      <w:r>
        <w:rPr>
          <w:rFonts w:hint="eastAsia"/>
        </w:rPr>
        <w:t xml:space="preserve">  </w:t>
      </w:r>
      <w:r>
        <w:t>B</w:t>
      </w:r>
      <w:r>
        <w:rPr>
          <w:rFonts w:hint="eastAsia"/>
        </w:rPr>
        <w:t xml:space="preserve">. </w:t>
      </w:r>
      <w:r>
        <w:t>Java</w:t>
      </w:r>
      <w:r>
        <w:t>语言规定构造方法没有返回值，但不用</w:t>
      </w:r>
      <w:r>
        <w:t>vold</w:t>
      </w:r>
      <w:r>
        <w:t>声明</w:t>
      </w:r>
      <w:r>
        <w:t xml:space="preserve"> </w:t>
      </w:r>
      <w:r>
        <w:br/>
      </w:r>
      <w:r>
        <w:rPr>
          <w:rFonts w:hint="eastAsia"/>
        </w:rPr>
        <w:t xml:space="preserve">  </w:t>
      </w:r>
      <w:r>
        <w:t>C</w:t>
      </w:r>
      <w:r>
        <w:rPr>
          <w:rFonts w:hint="eastAsia"/>
        </w:rPr>
        <w:t xml:space="preserve">. </w:t>
      </w:r>
      <w:r>
        <w:t>Java</w:t>
      </w:r>
      <w:r>
        <w:t>语言规定构造方法不可以重载</w:t>
      </w:r>
      <w:r>
        <w:t xml:space="preserve"> </w:t>
      </w:r>
      <w:r>
        <w:br/>
      </w:r>
      <w:r>
        <w:rPr>
          <w:rFonts w:hint="eastAsia"/>
        </w:rPr>
        <w:t xml:space="preserve">  </w:t>
      </w:r>
      <w:r>
        <w:t>D</w:t>
      </w:r>
      <w:r>
        <w:rPr>
          <w:rFonts w:hint="eastAsia"/>
        </w:rPr>
        <w:t xml:space="preserve">. </w:t>
      </w:r>
      <w:r>
        <w:t>Java</w:t>
      </w:r>
      <w:r>
        <w:t>语言规定构造方法只能通过</w:t>
      </w:r>
      <w:r>
        <w:t>new</w:t>
      </w:r>
      <w:r>
        <w:t>自动调用</w:t>
      </w:r>
    </w:p>
    <w:p w:rsidR="008E5117" w:rsidRDefault="008E5117">
      <w:pPr>
        <w:numPr>
          <w:ilvl w:val="0"/>
          <w:numId w:val="1"/>
        </w:numPr>
        <w:rPr>
          <w:rFonts w:hint="eastAsia"/>
        </w:rPr>
      </w:pPr>
      <w:r>
        <w:t>构造函数何时被调用</w:t>
      </w:r>
      <w:r>
        <w:t>(</w:t>
      </w:r>
      <w:r>
        <w:rPr>
          <w:b/>
        </w:rPr>
        <w:t xml:space="preserve"> ) </w:t>
      </w:r>
      <w:r>
        <w:rPr>
          <w:rFonts w:hint="eastAsia"/>
          <w:b/>
        </w:rPr>
        <w:t xml:space="preserve">  B</w:t>
      </w:r>
      <w:r>
        <w:rPr>
          <w:b/>
        </w:rPr>
        <w:br/>
      </w:r>
      <w:r>
        <w:t>A.</w:t>
      </w:r>
      <w:r>
        <w:t>类定义时</w:t>
      </w:r>
      <w:r>
        <w:t xml:space="preserve"> B.</w:t>
      </w:r>
      <w:r>
        <w:t>创建对象时</w:t>
      </w:r>
      <w:r>
        <w:t xml:space="preserve"> </w:t>
      </w:r>
      <w:r>
        <w:br/>
        <w:t>C.</w:t>
      </w:r>
      <w:r>
        <w:t>调用对象方法时</w:t>
      </w:r>
      <w:r>
        <w:t xml:space="preserve"> D.</w:t>
      </w:r>
      <w:r>
        <w:t>使用对象的变量时</w:t>
      </w:r>
    </w:p>
    <w:p w:rsidR="008E5117" w:rsidRDefault="008E5117">
      <w:pPr>
        <w:numPr>
          <w:ilvl w:val="0"/>
          <w:numId w:val="1"/>
        </w:numPr>
        <w:rPr>
          <w:rFonts w:hint="eastAsia"/>
        </w:rPr>
      </w:pPr>
      <w:r>
        <w:t>break</w:t>
      </w:r>
      <w:r>
        <w:t>语句</w:t>
      </w:r>
      <w:r>
        <w:rPr>
          <w:b/>
        </w:rPr>
        <w:t xml:space="preserve">( ) </w:t>
      </w:r>
      <w:r>
        <w:rPr>
          <w:rFonts w:hint="eastAsia"/>
          <w:b/>
        </w:rPr>
        <w:t xml:space="preserve">  D</w:t>
      </w:r>
      <w:r>
        <w:br/>
        <w:t>A</w:t>
      </w:r>
      <w:r>
        <w:t>、只中断最内层的循环</w:t>
      </w:r>
      <w:r>
        <w:t xml:space="preserve"> B</w:t>
      </w:r>
      <w:r>
        <w:t>、只中断最外层的循环</w:t>
      </w:r>
      <w:r>
        <w:t xml:space="preserve"> </w:t>
      </w:r>
      <w:r>
        <w:br/>
        <w:t>C</w:t>
      </w:r>
      <w:r>
        <w:t>、借助于标号，可以实现任何外层循环中断</w:t>
      </w:r>
      <w:r>
        <w:t xml:space="preserve"> D</w:t>
      </w:r>
      <w:r>
        <w:t>、只中断某一层的循环</w:t>
      </w:r>
    </w:p>
    <w:p w:rsidR="008E5117" w:rsidRDefault="008E5117">
      <w:pPr>
        <w:numPr>
          <w:ilvl w:val="0"/>
          <w:numId w:val="1"/>
        </w:numPr>
        <w:rPr>
          <w:rFonts w:hint="eastAsia"/>
        </w:rPr>
      </w:pPr>
      <w:r>
        <w:t>Java</w:t>
      </w:r>
      <w:r>
        <w:t>语言中下面哪个可以用作正确的变量名称</w:t>
      </w:r>
      <w:r>
        <w:rPr>
          <w:b/>
        </w:rPr>
        <w:t>（</w:t>
      </w:r>
      <w:r>
        <w:rPr>
          <w:b/>
        </w:rPr>
        <w:t xml:space="preserve"> </w:t>
      </w:r>
      <w:r>
        <w:rPr>
          <w:b/>
        </w:rPr>
        <w:t>）</w:t>
      </w:r>
      <w:r>
        <w:rPr>
          <w:b/>
        </w:rPr>
        <w:t xml:space="preserve"> </w:t>
      </w:r>
      <w:r>
        <w:rPr>
          <w:rFonts w:hint="eastAsia"/>
          <w:b/>
        </w:rPr>
        <w:t>B</w:t>
      </w:r>
      <w:r>
        <w:br/>
        <w:t>A</w:t>
      </w:r>
      <w:r>
        <w:t>、</w:t>
      </w:r>
      <w:r>
        <w:t xml:space="preserve">3D </w:t>
      </w:r>
      <w:r>
        <w:rPr>
          <w:rFonts w:hint="eastAsia"/>
        </w:rPr>
        <w:t xml:space="preserve"> </w:t>
      </w:r>
      <w:r>
        <w:t>B</w:t>
      </w:r>
      <w:r>
        <w:t>、</w:t>
      </w:r>
      <w:r>
        <w:t xml:space="preserve">name </w:t>
      </w:r>
      <w:r>
        <w:rPr>
          <w:rFonts w:hint="eastAsia"/>
        </w:rPr>
        <w:t xml:space="preserve"> </w:t>
      </w:r>
      <w:r>
        <w:t>C</w:t>
      </w:r>
      <w:r>
        <w:t>、</w:t>
      </w:r>
      <w:r>
        <w:t xml:space="preserve">extends </w:t>
      </w:r>
      <w:r>
        <w:rPr>
          <w:rFonts w:hint="eastAsia"/>
        </w:rPr>
        <w:t xml:space="preserve"> </w:t>
      </w:r>
      <w:r>
        <w:t>D</w:t>
      </w:r>
      <w:r>
        <w:t>、</w:t>
      </w:r>
      <w:r>
        <w:t>implements</w:t>
      </w:r>
    </w:p>
    <w:p w:rsidR="008E5117" w:rsidRDefault="008E5117">
      <w:pPr>
        <w:pStyle w:val="a4"/>
        <w:numPr>
          <w:ilvl w:val="0"/>
          <w:numId w:val="1"/>
        </w:numPr>
        <w:spacing w:before="0" w:beforeAutospacing="0" w:after="0" w:afterAutospacing="0"/>
        <w:rPr>
          <w:rFonts w:ascii="Calibri" w:hAnsi="Calibri"/>
          <w:kern w:val="2"/>
          <w:sz w:val="21"/>
          <w:szCs w:val="22"/>
        </w:rPr>
      </w:pPr>
      <w:r>
        <w:rPr>
          <w:rFonts w:ascii="Calibri" w:hAnsi="Calibri"/>
          <w:kern w:val="2"/>
          <w:sz w:val="21"/>
          <w:szCs w:val="22"/>
        </w:rPr>
        <w:t>在</w:t>
      </w:r>
      <w:r>
        <w:rPr>
          <w:rFonts w:ascii="Calibri" w:hAnsi="Calibri"/>
          <w:kern w:val="2"/>
          <w:sz w:val="21"/>
          <w:szCs w:val="22"/>
        </w:rPr>
        <w:t>JavaScript</w:t>
      </w:r>
      <w:r>
        <w:rPr>
          <w:rFonts w:ascii="Calibri" w:hAnsi="Calibri"/>
          <w:kern w:val="2"/>
          <w:sz w:val="21"/>
          <w:szCs w:val="22"/>
        </w:rPr>
        <w:t>中如何验证一个数据是否是数字（</w:t>
      </w:r>
      <w:r>
        <w:rPr>
          <w:rFonts w:ascii="Calibri" w:hAnsi="Calibri" w:hint="eastAsia"/>
          <w:b/>
          <w:kern w:val="2"/>
          <w:sz w:val="21"/>
          <w:szCs w:val="22"/>
        </w:rPr>
        <w:t>D</w:t>
      </w:r>
      <w:r>
        <w:rPr>
          <w:rFonts w:ascii="Calibri" w:hAnsi="Calibri"/>
          <w:kern w:val="2"/>
          <w:sz w:val="21"/>
          <w:szCs w:val="22"/>
        </w:rPr>
        <w:t>）</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A</w:t>
      </w:r>
      <w:r>
        <w:rPr>
          <w:rFonts w:ascii="Calibri" w:hAnsi="Calibri" w:hint="eastAsia"/>
          <w:kern w:val="2"/>
          <w:sz w:val="21"/>
          <w:szCs w:val="22"/>
        </w:rPr>
        <w:t>.</w:t>
      </w:r>
      <w:r>
        <w:rPr>
          <w:rFonts w:ascii="Calibri" w:hAnsi="Calibri"/>
          <w:kern w:val="2"/>
          <w:sz w:val="21"/>
          <w:szCs w:val="22"/>
        </w:rPr>
        <w:t>如果用</w:t>
      </w:r>
      <w:r>
        <w:rPr>
          <w:rFonts w:ascii="Calibri" w:hAnsi="Calibri"/>
          <w:kern w:val="2"/>
          <w:sz w:val="21"/>
          <w:szCs w:val="22"/>
        </w:rPr>
        <w:t>Integer.parseInt(value)</w:t>
      </w:r>
      <w:r>
        <w:rPr>
          <w:rFonts w:ascii="Calibri" w:hAnsi="Calibri"/>
          <w:kern w:val="2"/>
          <w:sz w:val="21"/>
          <w:szCs w:val="22"/>
        </w:rPr>
        <w:t>有误就不是数字</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B</w:t>
      </w:r>
      <w:r>
        <w:rPr>
          <w:rFonts w:ascii="Calibri" w:hAnsi="Calibri" w:hint="eastAsia"/>
          <w:kern w:val="2"/>
          <w:sz w:val="21"/>
          <w:szCs w:val="22"/>
        </w:rPr>
        <w:t>.</w:t>
      </w:r>
      <w:r>
        <w:rPr>
          <w:rFonts w:ascii="Calibri" w:hAnsi="Calibri"/>
          <w:kern w:val="2"/>
          <w:sz w:val="21"/>
          <w:szCs w:val="22"/>
        </w:rPr>
        <w:t xml:space="preserve"> int I = value </w:t>
      </w:r>
      <w:r>
        <w:rPr>
          <w:rFonts w:ascii="Calibri" w:hAnsi="Calibri"/>
          <w:kern w:val="2"/>
          <w:sz w:val="21"/>
          <w:szCs w:val="22"/>
        </w:rPr>
        <w:t>若报错就不是数字，</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C</w:t>
      </w:r>
      <w:r>
        <w:rPr>
          <w:rFonts w:ascii="Calibri" w:hAnsi="Calibri" w:hint="eastAsia"/>
          <w:kern w:val="2"/>
          <w:sz w:val="21"/>
          <w:szCs w:val="22"/>
        </w:rPr>
        <w:t>.</w:t>
      </w:r>
      <w:r>
        <w:rPr>
          <w:rFonts w:ascii="Calibri" w:hAnsi="Calibri"/>
          <w:kern w:val="2"/>
          <w:sz w:val="21"/>
          <w:szCs w:val="22"/>
        </w:rPr>
        <w:t xml:space="preserve"> </w:t>
      </w:r>
      <w:r>
        <w:rPr>
          <w:rFonts w:ascii="Calibri" w:hAnsi="Calibri"/>
          <w:kern w:val="2"/>
          <w:sz w:val="21"/>
          <w:szCs w:val="22"/>
        </w:rPr>
        <w:t>没有方法验证</w:t>
      </w:r>
    </w:p>
    <w:p w:rsidR="008E5117" w:rsidRDefault="008E5117">
      <w:pPr>
        <w:pStyle w:val="a4"/>
        <w:spacing w:before="0" w:beforeAutospacing="0" w:after="0" w:afterAutospacing="0"/>
        <w:ind w:firstLineChars="300" w:firstLine="630"/>
        <w:rPr>
          <w:rFonts w:ascii="Calibri" w:hAnsi="Calibri" w:hint="eastAsia"/>
          <w:color w:val="FF0000"/>
          <w:kern w:val="2"/>
          <w:sz w:val="21"/>
          <w:szCs w:val="22"/>
        </w:rPr>
      </w:pPr>
      <w:r w:rsidRPr="00516D63">
        <w:rPr>
          <w:rFonts w:ascii="Calibri" w:hAnsi="Calibri"/>
          <w:color w:val="FF0000"/>
          <w:kern w:val="2"/>
          <w:sz w:val="21"/>
          <w:szCs w:val="22"/>
        </w:rPr>
        <w:t xml:space="preserve">D </w:t>
      </w:r>
      <w:r w:rsidRPr="00516D63">
        <w:rPr>
          <w:rFonts w:ascii="Calibri" w:hAnsi="Calibri" w:hint="eastAsia"/>
          <w:color w:val="FF0000"/>
          <w:kern w:val="2"/>
          <w:sz w:val="21"/>
          <w:szCs w:val="22"/>
        </w:rPr>
        <w:t>.</w:t>
      </w:r>
      <w:r w:rsidRPr="00516D63">
        <w:rPr>
          <w:rFonts w:ascii="Calibri" w:hAnsi="Calibri"/>
          <w:color w:val="FF0000"/>
          <w:kern w:val="2"/>
          <w:sz w:val="21"/>
          <w:szCs w:val="22"/>
        </w:rPr>
        <w:t>利用</w:t>
      </w:r>
      <w:r w:rsidRPr="00516D63">
        <w:rPr>
          <w:rFonts w:ascii="Calibri" w:hAnsi="Calibri"/>
          <w:color w:val="FF0000"/>
          <w:kern w:val="2"/>
          <w:sz w:val="21"/>
          <w:szCs w:val="22"/>
        </w:rPr>
        <w:t xml:space="preserve">isNaN(value) </w:t>
      </w:r>
      <w:r w:rsidRPr="00516D63">
        <w:rPr>
          <w:rFonts w:ascii="Calibri" w:hAnsi="Calibri"/>
          <w:color w:val="FF0000"/>
          <w:kern w:val="2"/>
          <w:sz w:val="21"/>
          <w:szCs w:val="22"/>
        </w:rPr>
        <w:t>返回的</w:t>
      </w:r>
      <w:r w:rsidRPr="00516D63">
        <w:rPr>
          <w:rFonts w:ascii="Calibri" w:hAnsi="Calibri"/>
          <w:color w:val="FF0000"/>
          <w:kern w:val="2"/>
          <w:sz w:val="21"/>
          <w:szCs w:val="22"/>
        </w:rPr>
        <w:t>boolean</w:t>
      </w:r>
      <w:r w:rsidRPr="00516D63">
        <w:rPr>
          <w:rFonts w:ascii="Calibri" w:hAnsi="Calibri"/>
          <w:color w:val="FF0000"/>
          <w:kern w:val="2"/>
          <w:sz w:val="21"/>
          <w:szCs w:val="22"/>
        </w:rPr>
        <w:t>进行判断</w:t>
      </w:r>
    </w:p>
    <w:p w:rsidR="008E5117" w:rsidRPr="00516D63" w:rsidRDefault="008E5117">
      <w:pPr>
        <w:pStyle w:val="a4"/>
        <w:spacing w:before="0" w:beforeAutospacing="0" w:after="0" w:afterAutospacing="0"/>
        <w:ind w:firstLineChars="300" w:firstLine="630"/>
        <w:rPr>
          <w:rFonts w:ascii="Calibri" w:hAnsi="Calibri" w:hint="eastAsia"/>
          <w:color w:val="FF0000"/>
          <w:kern w:val="2"/>
          <w:sz w:val="21"/>
          <w:szCs w:val="22"/>
        </w:rPr>
      </w:pPr>
      <w:r>
        <w:rPr>
          <w:rFonts w:ascii="Calibri" w:hAnsi="Calibri" w:hint="eastAsia"/>
          <w:color w:val="FF0000"/>
          <w:kern w:val="2"/>
          <w:sz w:val="21"/>
          <w:szCs w:val="22"/>
        </w:rPr>
        <w:t>------</w:t>
      </w:r>
      <w:r w:rsidRPr="00516D63">
        <w:rPr>
          <w:color w:val="0000FF"/>
          <w:sz w:val="21"/>
          <w:szCs w:val="21"/>
        </w:rPr>
        <w:t xml:space="preserve">返回一个 Boolean 值，指明提供的值是否是保留值 </w:t>
      </w:r>
      <w:r w:rsidRPr="00516D63">
        <w:rPr>
          <w:b/>
          <w:bCs/>
          <w:color w:val="0000FF"/>
          <w:sz w:val="21"/>
          <w:szCs w:val="21"/>
        </w:rPr>
        <w:t>NaN</w:t>
      </w:r>
      <w:r w:rsidRPr="00516D63">
        <w:rPr>
          <w:color w:val="0000FF"/>
          <w:sz w:val="21"/>
          <w:szCs w:val="21"/>
        </w:rPr>
        <w:t xml:space="preserve"> （不是数字）。</w:t>
      </w:r>
    </w:p>
    <w:p w:rsidR="008E5117" w:rsidRDefault="008E5117" w:rsidP="008E5117">
      <w:pPr>
        <w:pStyle w:val="a4"/>
        <w:numPr>
          <w:ilvl w:val="0"/>
          <w:numId w:val="1"/>
        </w:numPr>
        <w:spacing w:before="0" w:beforeAutospacing="0" w:after="0" w:afterAutospacing="0"/>
        <w:ind w:left="357" w:hanging="357"/>
        <w:rPr>
          <w:sz w:val="22"/>
          <w:szCs w:val="22"/>
        </w:rPr>
      </w:pPr>
      <w:r>
        <w:rPr>
          <w:rFonts w:ascii="Calibri" w:hAnsi="Calibri"/>
          <w:kern w:val="2"/>
          <w:sz w:val="21"/>
          <w:szCs w:val="22"/>
        </w:rPr>
        <w:t>下面哪一个不能作</w:t>
      </w:r>
      <w:r>
        <w:rPr>
          <w:rFonts w:ascii="Calibri" w:hAnsi="Calibri"/>
          <w:kern w:val="2"/>
          <w:sz w:val="21"/>
          <w:szCs w:val="22"/>
        </w:rPr>
        <w:t>JSP</w:t>
      </w:r>
      <w:r>
        <w:rPr>
          <w:rFonts w:ascii="Calibri" w:hAnsi="Calibri"/>
          <w:kern w:val="2"/>
          <w:sz w:val="21"/>
          <w:szCs w:val="22"/>
        </w:rPr>
        <w:t>的服务器</w:t>
      </w:r>
      <w:r>
        <w:rPr>
          <w:rFonts w:ascii="Calibri" w:hAnsi="Calibri"/>
          <w:kern w:val="2"/>
          <w:sz w:val="21"/>
          <w:szCs w:val="22"/>
        </w:rPr>
        <w:t xml:space="preserve">( </w:t>
      </w:r>
      <w:r>
        <w:rPr>
          <w:rFonts w:ascii="Calibri" w:hAnsi="Calibri" w:hint="eastAsia"/>
          <w:b/>
          <w:kern w:val="2"/>
          <w:sz w:val="21"/>
          <w:szCs w:val="22"/>
        </w:rPr>
        <w:t>D</w:t>
      </w:r>
      <w:r>
        <w:rPr>
          <w:rFonts w:ascii="Calibri" w:hAnsi="Calibri"/>
          <w:kern w:val="2"/>
          <w:sz w:val="21"/>
          <w:szCs w:val="22"/>
        </w:rPr>
        <w:t xml:space="preserve">) </w:t>
      </w:r>
      <w:r>
        <w:rPr>
          <w:sz w:val="22"/>
          <w:szCs w:val="22"/>
        </w:rPr>
        <w:br/>
        <w:t>A. IBM WebSphere</w:t>
      </w:r>
      <w:r>
        <w:rPr>
          <w:rFonts w:hint="eastAsia"/>
          <w:sz w:val="22"/>
          <w:szCs w:val="22"/>
        </w:rPr>
        <w:t xml:space="preserve">  </w:t>
      </w:r>
      <w:r>
        <w:rPr>
          <w:sz w:val="22"/>
          <w:szCs w:val="22"/>
        </w:rPr>
        <w:t xml:space="preserve"> B. BEA WebLogic </w:t>
      </w:r>
      <w:r>
        <w:rPr>
          <w:rFonts w:hint="eastAsia"/>
          <w:sz w:val="22"/>
          <w:szCs w:val="22"/>
        </w:rPr>
        <w:t xml:space="preserve">  </w:t>
      </w:r>
      <w:r>
        <w:rPr>
          <w:sz w:val="22"/>
          <w:szCs w:val="22"/>
        </w:rPr>
        <w:t>C. Tomcat</w:t>
      </w:r>
      <w:r>
        <w:rPr>
          <w:rFonts w:hint="eastAsia"/>
          <w:sz w:val="22"/>
          <w:szCs w:val="22"/>
        </w:rPr>
        <w:t xml:space="preserve">   </w:t>
      </w:r>
      <w:r>
        <w:rPr>
          <w:sz w:val="22"/>
          <w:szCs w:val="22"/>
        </w:rPr>
        <w:t xml:space="preserve"> D. pws </w:t>
      </w:r>
    </w:p>
    <w:p w:rsidR="008E5117" w:rsidRDefault="008E5117">
      <w:pPr>
        <w:numPr>
          <w:ilvl w:val="0"/>
          <w:numId w:val="1"/>
        </w:numPr>
        <w:rPr>
          <w:rFonts w:hint="eastAsia"/>
        </w:rPr>
      </w:pPr>
      <w:r>
        <w:rPr>
          <w:sz w:val="22"/>
        </w:rPr>
        <w:t>下面哪项不是</w:t>
      </w:r>
      <w:r>
        <w:rPr>
          <w:sz w:val="22"/>
        </w:rPr>
        <w:t>JSP</w:t>
      </w:r>
      <w:r>
        <w:rPr>
          <w:sz w:val="22"/>
        </w:rPr>
        <w:t>操作指令</w:t>
      </w:r>
      <w:r>
        <w:rPr>
          <w:sz w:val="22"/>
        </w:rPr>
        <w:t>(</w:t>
      </w:r>
      <w:r>
        <w:rPr>
          <w:rFonts w:hint="eastAsia"/>
          <w:sz w:val="22"/>
        </w:rPr>
        <w:t xml:space="preserve"> </w:t>
      </w:r>
      <w:r>
        <w:rPr>
          <w:rFonts w:hint="eastAsia"/>
          <w:b/>
          <w:sz w:val="22"/>
        </w:rPr>
        <w:t>D</w:t>
      </w:r>
      <w:r>
        <w:rPr>
          <w:rFonts w:hint="eastAsia"/>
          <w:sz w:val="22"/>
        </w:rPr>
        <w:t xml:space="preserve"> </w:t>
      </w:r>
      <w:r>
        <w:rPr>
          <w:sz w:val="22"/>
        </w:rPr>
        <w:t xml:space="preserve">) </w:t>
      </w:r>
      <w:r>
        <w:rPr>
          <w:rFonts w:hint="eastAsia"/>
          <w:sz w:val="22"/>
        </w:rPr>
        <w:t>------</w:t>
      </w:r>
      <w:r w:rsidRPr="00516D63">
        <w:rPr>
          <w:rFonts w:hint="eastAsia"/>
          <w:b/>
          <w:color w:val="FF6600"/>
          <w:sz w:val="22"/>
        </w:rPr>
        <w:t>???????????????????????</w:t>
      </w:r>
      <w:r>
        <w:rPr>
          <w:sz w:val="22"/>
        </w:rPr>
        <w:br/>
        <w:t>A. getProperty</w:t>
      </w:r>
      <w:r>
        <w:rPr>
          <w:rFonts w:hint="eastAsia"/>
          <w:sz w:val="22"/>
        </w:rPr>
        <w:t xml:space="preserve">      </w:t>
      </w:r>
      <w:r>
        <w:rPr>
          <w:sz w:val="22"/>
        </w:rPr>
        <w:t xml:space="preserve"> B. forward </w:t>
      </w:r>
      <w:r>
        <w:rPr>
          <w:sz w:val="22"/>
        </w:rPr>
        <w:br/>
        <w:t>C. include</w:t>
      </w:r>
      <w:r>
        <w:rPr>
          <w:rFonts w:hint="eastAsia"/>
          <w:sz w:val="22"/>
        </w:rPr>
        <w:t xml:space="preserve">           </w:t>
      </w:r>
      <w:r>
        <w:rPr>
          <w:sz w:val="22"/>
        </w:rPr>
        <w:t xml:space="preserve"> D. import</w:t>
      </w:r>
    </w:p>
    <w:p w:rsidR="008E5117" w:rsidRDefault="008E5117">
      <w:pPr>
        <w:numPr>
          <w:ilvl w:val="0"/>
          <w:numId w:val="1"/>
        </w:numPr>
        <w:rPr>
          <w:rFonts w:hint="eastAsia"/>
        </w:rPr>
      </w:pPr>
      <w:r>
        <w:t>如果希望控件在界面上按表格行分列排列，应使用下列那种布局管理器？</w:t>
      </w:r>
      <w:r>
        <w:rPr>
          <w:b/>
        </w:rPr>
        <w:t xml:space="preserve">( </w:t>
      </w:r>
      <w:r>
        <w:rPr>
          <w:rFonts w:hint="eastAsia"/>
          <w:b/>
        </w:rPr>
        <w:t>B)</w:t>
      </w:r>
      <w:r>
        <w:br/>
        <w:t>A</w:t>
      </w:r>
      <w:r>
        <w:t>、</w:t>
      </w:r>
      <w:r>
        <w:t xml:space="preserve">BoxLayout </w:t>
      </w:r>
      <w:r>
        <w:rPr>
          <w:rFonts w:hint="eastAsia"/>
        </w:rPr>
        <w:t xml:space="preserve"> </w:t>
      </w:r>
      <w:r>
        <w:t>B</w:t>
      </w:r>
      <w:r>
        <w:t>、</w:t>
      </w:r>
      <w:r>
        <w:t xml:space="preserve">GridLayout </w:t>
      </w:r>
      <w:r>
        <w:rPr>
          <w:rFonts w:hint="eastAsia"/>
        </w:rPr>
        <w:t xml:space="preserve"> </w:t>
      </w:r>
      <w:r>
        <w:t>C</w:t>
      </w:r>
      <w:r>
        <w:t>、</w:t>
      </w:r>
      <w:r>
        <w:t xml:space="preserve">BorderLayout </w:t>
      </w:r>
      <w:r>
        <w:rPr>
          <w:rFonts w:hint="eastAsia"/>
        </w:rPr>
        <w:t xml:space="preserve"> </w:t>
      </w:r>
      <w:r>
        <w:t>D</w:t>
      </w:r>
      <w:r>
        <w:t>、</w:t>
      </w:r>
      <w:r>
        <w:t>FlowLouLayout</w:t>
      </w:r>
    </w:p>
    <w:p w:rsidR="008E5117" w:rsidRDefault="008E5117">
      <w:pPr>
        <w:numPr>
          <w:ilvl w:val="0"/>
          <w:numId w:val="1"/>
        </w:numPr>
        <w:rPr>
          <w:rFonts w:hint="eastAsia"/>
        </w:rPr>
      </w:pPr>
      <w:r>
        <w:rPr>
          <w:sz w:val="22"/>
        </w:rPr>
        <w:t>下面哪一项不是</w:t>
      </w:r>
      <w:r>
        <w:rPr>
          <w:sz w:val="22"/>
        </w:rPr>
        <w:t>Java</w:t>
      </w:r>
      <w:r>
        <w:rPr>
          <w:sz w:val="22"/>
        </w:rPr>
        <w:t>类访问控制关键字</w:t>
      </w:r>
      <w:r>
        <w:rPr>
          <w:sz w:val="22"/>
        </w:rPr>
        <w:t xml:space="preserve">( </w:t>
      </w:r>
      <w:r>
        <w:rPr>
          <w:rFonts w:hint="eastAsia"/>
          <w:b/>
          <w:sz w:val="22"/>
        </w:rPr>
        <w:t>C</w:t>
      </w:r>
      <w:r>
        <w:rPr>
          <w:sz w:val="22"/>
        </w:rPr>
        <w:t xml:space="preserve"> ) </w:t>
      </w:r>
      <w:r>
        <w:rPr>
          <w:sz w:val="22"/>
        </w:rPr>
        <w:br/>
        <w:t xml:space="preserve">A. public B. protected </w:t>
      </w:r>
      <w:r>
        <w:rPr>
          <w:sz w:val="22"/>
        </w:rPr>
        <w:br/>
        <w:t>C. this D. private</w:t>
      </w:r>
    </w:p>
    <w:p w:rsidR="008E5117" w:rsidRDefault="008E5117">
      <w:pPr>
        <w:numPr>
          <w:ilvl w:val="0"/>
          <w:numId w:val="1"/>
        </w:numPr>
        <w:rPr>
          <w:rFonts w:hint="eastAsia"/>
        </w:rPr>
      </w:pPr>
      <w:r>
        <w:rPr>
          <w:sz w:val="22"/>
        </w:rPr>
        <w:t>在配置</w:t>
      </w:r>
      <w:r>
        <w:rPr>
          <w:sz w:val="22"/>
        </w:rPr>
        <w:t>tomcat</w:t>
      </w:r>
      <w:r>
        <w:rPr>
          <w:sz w:val="22"/>
        </w:rPr>
        <w:t>虚拟目录时，需要打开哪个文件？</w:t>
      </w:r>
      <w:r>
        <w:rPr>
          <w:sz w:val="22"/>
        </w:rPr>
        <w:t xml:space="preserve"> (</w:t>
      </w:r>
      <w:r>
        <w:rPr>
          <w:rFonts w:hint="eastAsia"/>
          <w:sz w:val="22"/>
        </w:rPr>
        <w:t xml:space="preserve"> C </w:t>
      </w:r>
      <w:r>
        <w:rPr>
          <w:sz w:val="22"/>
        </w:rPr>
        <w:t xml:space="preserve">) </w:t>
      </w:r>
      <w:r>
        <w:rPr>
          <w:sz w:val="22"/>
        </w:rPr>
        <w:br/>
        <w:t xml:space="preserve">A. index.jsp </w:t>
      </w:r>
      <w:r>
        <w:rPr>
          <w:rFonts w:hint="eastAsia"/>
          <w:sz w:val="22"/>
        </w:rPr>
        <w:t xml:space="preserve">         </w:t>
      </w:r>
      <w:r>
        <w:rPr>
          <w:sz w:val="22"/>
        </w:rPr>
        <w:t xml:space="preserve">B. web.xml </w:t>
      </w:r>
      <w:r>
        <w:rPr>
          <w:rFonts w:hint="eastAsia"/>
          <w:sz w:val="22"/>
        </w:rPr>
        <w:t xml:space="preserve">         </w:t>
      </w:r>
      <w:r>
        <w:rPr>
          <w:sz w:val="22"/>
        </w:rPr>
        <w:t xml:space="preserve">C.server.xml </w:t>
      </w:r>
      <w:r>
        <w:rPr>
          <w:rFonts w:hint="eastAsia"/>
          <w:sz w:val="22"/>
        </w:rPr>
        <w:t xml:space="preserve">       </w:t>
      </w:r>
      <w:r>
        <w:rPr>
          <w:sz w:val="22"/>
        </w:rPr>
        <w:t>D.</w:t>
      </w:r>
      <w:r>
        <w:rPr>
          <w:sz w:val="22"/>
        </w:rPr>
        <w:t>以上都不是</w:t>
      </w:r>
    </w:p>
    <w:p w:rsidR="008E5117" w:rsidRDefault="008E5117">
      <w:pPr>
        <w:numPr>
          <w:ilvl w:val="0"/>
          <w:numId w:val="1"/>
        </w:numPr>
        <w:rPr>
          <w:rFonts w:hint="eastAsia"/>
        </w:rPr>
      </w:pPr>
      <w:r>
        <w:rPr>
          <w:sz w:val="22"/>
        </w:rPr>
        <w:t>下面哪个不是表单标记</w:t>
      </w:r>
      <w:r>
        <w:rPr>
          <w:sz w:val="22"/>
        </w:rPr>
        <w:t>(</w:t>
      </w:r>
      <w:r>
        <w:rPr>
          <w:rFonts w:hint="eastAsia"/>
          <w:sz w:val="22"/>
        </w:rPr>
        <w:t xml:space="preserve">  </w:t>
      </w:r>
      <w:r>
        <w:rPr>
          <w:rFonts w:hint="eastAsia"/>
          <w:b/>
          <w:sz w:val="22"/>
        </w:rPr>
        <w:t>D</w:t>
      </w:r>
      <w:r>
        <w:rPr>
          <w:rFonts w:hint="eastAsia"/>
          <w:sz w:val="22"/>
        </w:rPr>
        <w:t xml:space="preserve">  </w:t>
      </w:r>
      <w:r>
        <w:rPr>
          <w:sz w:val="22"/>
        </w:rPr>
        <w:t xml:space="preserve">) </w:t>
      </w:r>
      <w:r>
        <w:rPr>
          <w:sz w:val="22"/>
        </w:rPr>
        <w:br/>
        <w:t xml:space="preserve">A. INPUT </w:t>
      </w:r>
      <w:r>
        <w:rPr>
          <w:rFonts w:hint="eastAsia"/>
          <w:sz w:val="22"/>
        </w:rPr>
        <w:t xml:space="preserve"> </w:t>
      </w:r>
      <w:r>
        <w:rPr>
          <w:sz w:val="22"/>
        </w:rPr>
        <w:t xml:space="preserve">B.RADIO </w:t>
      </w:r>
      <w:r>
        <w:rPr>
          <w:rFonts w:hint="eastAsia"/>
          <w:sz w:val="22"/>
        </w:rPr>
        <w:t xml:space="preserve"> </w:t>
      </w:r>
      <w:r>
        <w:rPr>
          <w:sz w:val="22"/>
        </w:rPr>
        <w:t xml:space="preserve">C.CHECKBOX </w:t>
      </w:r>
      <w:r>
        <w:rPr>
          <w:rFonts w:hint="eastAsia"/>
          <w:sz w:val="22"/>
        </w:rPr>
        <w:t xml:space="preserve"> </w:t>
      </w:r>
      <w:r>
        <w:rPr>
          <w:sz w:val="22"/>
        </w:rPr>
        <w:t>D. TR</w:t>
      </w:r>
    </w:p>
    <w:p w:rsidR="008E5117" w:rsidRDefault="008E5117">
      <w:pPr>
        <w:numPr>
          <w:ilvl w:val="0"/>
          <w:numId w:val="1"/>
        </w:numPr>
        <w:rPr>
          <w:rFonts w:hint="eastAsia"/>
        </w:rPr>
      </w:pPr>
      <w:r>
        <w:rPr>
          <w:sz w:val="22"/>
        </w:rPr>
        <w:t>下面哪项不是</w:t>
      </w:r>
      <w:r>
        <w:rPr>
          <w:sz w:val="22"/>
        </w:rPr>
        <w:t>response</w:t>
      </w:r>
      <w:r>
        <w:rPr>
          <w:sz w:val="22"/>
        </w:rPr>
        <w:t>对象的方法</w:t>
      </w:r>
      <w:r>
        <w:rPr>
          <w:sz w:val="22"/>
        </w:rPr>
        <w:t xml:space="preserve">( </w:t>
      </w:r>
      <w:r>
        <w:rPr>
          <w:rFonts w:hint="eastAsia"/>
          <w:b/>
          <w:sz w:val="22"/>
        </w:rPr>
        <w:t>C</w:t>
      </w:r>
      <w:r>
        <w:rPr>
          <w:rFonts w:hint="eastAsia"/>
          <w:sz w:val="22"/>
        </w:rPr>
        <w:t xml:space="preserve"> </w:t>
      </w:r>
      <w:r>
        <w:rPr>
          <w:sz w:val="22"/>
        </w:rPr>
        <w:t xml:space="preserve">) </w:t>
      </w:r>
      <w:r>
        <w:rPr>
          <w:sz w:val="22"/>
        </w:rPr>
        <w:br/>
        <w:t xml:space="preserve">A. setContentType(String contentTypestr) </w:t>
      </w:r>
      <w:r>
        <w:rPr>
          <w:sz w:val="22"/>
        </w:rPr>
        <w:br/>
        <w:t xml:space="preserve">B. setHeader(String headername,String headervalue) </w:t>
      </w:r>
      <w:r>
        <w:rPr>
          <w:sz w:val="22"/>
        </w:rPr>
        <w:br/>
        <w:t xml:space="preserve">C. getParameter(String str) </w:t>
      </w:r>
      <w:r>
        <w:rPr>
          <w:sz w:val="22"/>
        </w:rPr>
        <w:br/>
        <w:t>D. sendError(int errorcode)</w:t>
      </w:r>
    </w:p>
    <w:p w:rsidR="008E5117" w:rsidRDefault="008E5117">
      <w:pPr>
        <w:numPr>
          <w:ilvl w:val="0"/>
          <w:numId w:val="1"/>
        </w:numPr>
        <w:rPr>
          <w:rFonts w:hint="eastAsia"/>
        </w:rPr>
      </w:pPr>
      <w:r>
        <w:t>以下</w:t>
      </w:r>
      <w:r>
        <w:t xml:space="preserve">( </w:t>
      </w:r>
      <w:r>
        <w:rPr>
          <w:rFonts w:hint="eastAsia"/>
          <w:b/>
        </w:rPr>
        <w:t>B</w:t>
      </w:r>
      <w:r>
        <w:rPr>
          <w:rFonts w:hint="eastAsia"/>
        </w:rPr>
        <w:t xml:space="preserve">  </w:t>
      </w:r>
      <w:r>
        <w:t>)</w:t>
      </w:r>
      <w:r>
        <w:t>是编写</w:t>
      </w:r>
      <w:r>
        <w:t>Servlet</w:t>
      </w:r>
      <w:r>
        <w:t>必须导入的包</w:t>
      </w:r>
      <w:r>
        <w:t xml:space="preserve">. </w:t>
      </w:r>
      <w:r>
        <w:br/>
        <w:t>A.java.sql.* B.java.servlet.* C.java.util.* D.java.lang.*</w:t>
      </w:r>
    </w:p>
    <w:p w:rsidR="008E5117" w:rsidRDefault="008E5117">
      <w:pPr>
        <w:numPr>
          <w:ilvl w:val="0"/>
          <w:numId w:val="1"/>
        </w:numPr>
        <w:rPr>
          <w:rFonts w:hint="eastAsia"/>
        </w:rPr>
      </w:pPr>
      <w:r>
        <w:lastRenderedPageBreak/>
        <w:t>下面哪项不属于</w:t>
      </w:r>
      <w:r>
        <w:t>SQL</w:t>
      </w:r>
      <w:r>
        <w:t>语句的子类</w:t>
      </w:r>
      <w:r>
        <w:t>(</w:t>
      </w:r>
      <w:r>
        <w:rPr>
          <w:rFonts w:hint="eastAsia"/>
        </w:rPr>
        <w:t xml:space="preserve">  </w:t>
      </w:r>
      <w:r>
        <w:rPr>
          <w:rFonts w:hint="eastAsia"/>
          <w:b/>
        </w:rPr>
        <w:t>D</w:t>
      </w:r>
      <w:r>
        <w:rPr>
          <w:rFonts w:hint="eastAsia"/>
        </w:rPr>
        <w:t xml:space="preserve"> </w:t>
      </w:r>
      <w:r>
        <w:t xml:space="preserve">) </w:t>
      </w:r>
      <w:r>
        <w:br/>
        <w:t xml:space="preserve">A. </w:t>
      </w:r>
      <w:r>
        <w:t>数据定义语言</w:t>
      </w:r>
      <w:r>
        <w:t xml:space="preserve">(DDL) </w:t>
      </w:r>
      <w:r>
        <w:br/>
        <w:t xml:space="preserve">B. </w:t>
      </w:r>
      <w:r>
        <w:t>数据查询语言</w:t>
      </w:r>
      <w:r>
        <w:t xml:space="preserve">(DQL) </w:t>
      </w:r>
      <w:r>
        <w:br/>
        <w:t xml:space="preserve">C. </w:t>
      </w:r>
      <w:r>
        <w:t>事务控制语言</w:t>
      </w:r>
      <w:r>
        <w:t xml:space="preserve">(TCL) </w:t>
      </w:r>
      <w:r>
        <w:br/>
        <w:t xml:space="preserve">D. </w:t>
      </w:r>
      <w:r w:rsidRPr="00EB72BA">
        <w:rPr>
          <w:color w:val="FF0000"/>
        </w:rPr>
        <w:t>数据插入语言</w:t>
      </w:r>
      <w:r w:rsidRPr="00EB72BA">
        <w:rPr>
          <w:color w:val="FF0000"/>
        </w:rPr>
        <w:t xml:space="preserve"> (DIL)</w:t>
      </w:r>
    </w:p>
    <w:p w:rsidR="008E5117" w:rsidRDefault="008E5117">
      <w:pPr>
        <w:pStyle w:val="a4"/>
        <w:numPr>
          <w:ilvl w:val="0"/>
          <w:numId w:val="1"/>
        </w:numPr>
        <w:rPr>
          <w:rFonts w:hint="eastAsia"/>
        </w:rPr>
      </w:pPr>
      <w:r>
        <w:rPr>
          <w:rFonts w:hint="eastAsia"/>
        </w:rPr>
        <w:t>选出所有正确的答案</w:t>
      </w:r>
      <w:r>
        <w:br/>
        <w:t xml:space="preserve"> public class Outer{</w:t>
      </w:r>
      <w:r>
        <w:br/>
        <w:t xml:space="preserve"> public void someOuterMethod() {</w:t>
      </w:r>
      <w:r>
        <w:br/>
        <w:t xml:space="preserve"> // Line 3</w:t>
      </w:r>
      <w:r>
        <w:br/>
        <w:t xml:space="preserve"> }</w:t>
      </w:r>
      <w:r>
        <w:br/>
        <w:t xml:space="preserve"> public class Inner{}</w:t>
      </w:r>
      <w:r>
        <w:br/>
        <w:t xml:space="preserve"> public static void main( String[]argv ) {</w:t>
      </w:r>
      <w:r>
        <w:br/>
        <w:t xml:space="preserve"> Outer o = new Outer();</w:t>
      </w:r>
      <w:r>
        <w:br/>
        <w:t xml:space="preserve"> // Line 8</w:t>
      </w:r>
      <w:r>
        <w:br/>
        <w:t xml:space="preserve"> }</w:t>
      </w:r>
      <w:r>
        <w:br/>
        <w:t xml:space="preserve"> }</w:t>
      </w:r>
    </w:p>
    <w:p w:rsidR="008E5117" w:rsidRDefault="008E5117">
      <w:pPr>
        <w:pStyle w:val="a4"/>
        <w:ind w:left="360"/>
        <w:rPr>
          <w:rFonts w:hint="eastAsia"/>
        </w:rPr>
      </w:pPr>
      <w:r>
        <w:t>Which instantiates an instance of Inner?</w:t>
      </w:r>
      <w:r>
        <w:rPr>
          <w:rFonts w:hint="eastAsia"/>
        </w:rPr>
        <w:t xml:space="preserve">  </w:t>
      </w:r>
      <w:r>
        <w:rPr>
          <w:rFonts w:hint="eastAsia"/>
          <w:b/>
        </w:rPr>
        <w:t>A</w:t>
      </w:r>
      <w:r>
        <w:rPr>
          <w:rFonts w:hint="eastAsia"/>
        </w:rPr>
        <w:t xml:space="preserve">  </w:t>
      </w:r>
      <w:r>
        <w:br/>
      </w:r>
      <w:r w:rsidRPr="00EB72BA">
        <w:rPr>
          <w:color w:val="FF0000"/>
        </w:rPr>
        <w:t>A. new Inner(); // At line 3</w:t>
      </w:r>
      <w:r>
        <w:br/>
        <w:t xml:space="preserve">B. new Inner(); // At line </w:t>
      </w:r>
      <w:smartTag w:uri="urn:schemas-microsoft-com:office:smarttags" w:element="chmetcnv">
        <w:smartTagPr>
          <w:attr w:name="UnitName" w:val="C"/>
          <w:attr w:name="SourceValue" w:val="8"/>
          <w:attr w:name="HasSpace" w:val="False"/>
          <w:attr w:name="Negative" w:val="False"/>
          <w:attr w:name="NumberType" w:val="1"/>
          <w:attr w:name="TCSC" w:val="0"/>
        </w:smartTagPr>
        <w:r>
          <w:t>8</w:t>
        </w:r>
        <w:r>
          <w:br/>
        </w:r>
      </w:smartTag>
      <w:r>
        <w:t>C. new o.Inner(); // At line 8</w:t>
      </w:r>
      <w:r>
        <w:br/>
        <w:t>D. new Outer.Inner(); // At line 8</w:t>
      </w:r>
    </w:p>
    <w:p w:rsidR="008E5117" w:rsidRDefault="008E5117">
      <w:pPr>
        <w:pStyle w:val="2"/>
        <w:rPr>
          <w:rFonts w:hint="eastAsia"/>
        </w:rPr>
      </w:pPr>
      <w:r>
        <w:rPr>
          <w:rFonts w:hint="eastAsia"/>
        </w:rPr>
        <w:t>二：多选题</w:t>
      </w:r>
    </w:p>
    <w:p w:rsidR="008E5117" w:rsidRDefault="008E5117">
      <w:pPr>
        <w:pStyle w:val="a4"/>
        <w:numPr>
          <w:ilvl w:val="0"/>
          <w:numId w:val="2"/>
        </w:numPr>
        <w:spacing w:before="0" w:beforeAutospacing="0" w:after="0" w:afterAutospacing="0"/>
        <w:rPr>
          <w:rFonts w:ascii="Calibri" w:hAnsi="Calibri"/>
          <w:kern w:val="2"/>
          <w:sz w:val="21"/>
          <w:szCs w:val="22"/>
        </w:rPr>
      </w:pPr>
      <w:r>
        <w:rPr>
          <w:rFonts w:ascii="Calibri" w:hAnsi="Calibri"/>
          <w:kern w:val="2"/>
          <w:sz w:val="21"/>
          <w:szCs w:val="22"/>
        </w:rPr>
        <w:t>下列属于</w:t>
      </w:r>
      <w:r>
        <w:rPr>
          <w:rFonts w:ascii="Calibri" w:hAnsi="Calibri"/>
          <w:kern w:val="2"/>
          <w:sz w:val="21"/>
          <w:szCs w:val="22"/>
        </w:rPr>
        <w:t>jsp</w:t>
      </w:r>
      <w:r>
        <w:rPr>
          <w:rFonts w:ascii="Calibri" w:hAnsi="Calibri"/>
          <w:kern w:val="2"/>
          <w:sz w:val="21"/>
          <w:szCs w:val="22"/>
        </w:rPr>
        <w:t>中注释的有</w:t>
      </w:r>
      <w:r>
        <w:rPr>
          <w:rFonts w:ascii="Calibri" w:hAnsi="Calibri"/>
          <w:kern w:val="2"/>
          <w:sz w:val="21"/>
          <w:szCs w:val="22"/>
        </w:rPr>
        <w:t>(</w:t>
      </w:r>
      <w:r>
        <w:rPr>
          <w:rFonts w:ascii="Calibri" w:hAnsi="Calibri" w:hint="eastAsia"/>
          <w:kern w:val="2"/>
          <w:sz w:val="21"/>
          <w:szCs w:val="22"/>
        </w:rPr>
        <w:t xml:space="preserve">  </w:t>
      </w:r>
      <w:r>
        <w:rPr>
          <w:rFonts w:ascii="Calibri" w:hAnsi="Calibri" w:hint="eastAsia"/>
          <w:b/>
          <w:kern w:val="2"/>
          <w:sz w:val="21"/>
          <w:szCs w:val="22"/>
        </w:rPr>
        <w:t>AD</w:t>
      </w:r>
      <w:r>
        <w:rPr>
          <w:rFonts w:ascii="Calibri" w:hAnsi="Calibri"/>
          <w:kern w:val="2"/>
          <w:sz w:val="21"/>
          <w:szCs w:val="22"/>
        </w:rPr>
        <w:t xml:space="preserve"> )</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 A</w:t>
      </w:r>
      <w:r>
        <w:rPr>
          <w:rFonts w:ascii="Calibri" w:hAnsi="Calibri" w:hint="eastAsia"/>
          <w:kern w:val="2"/>
          <w:sz w:val="21"/>
          <w:szCs w:val="22"/>
        </w:rPr>
        <w:t>．</w:t>
      </w:r>
      <w:r>
        <w:rPr>
          <w:rFonts w:ascii="Calibri" w:hAnsi="Calibri"/>
          <w:b/>
          <w:bCs/>
          <w:kern w:val="2"/>
          <w:sz w:val="21"/>
          <w:szCs w:val="22"/>
        </w:rPr>
        <w:t>&lt;%--  </w:t>
      </w:r>
      <w:r>
        <w:rPr>
          <w:rFonts w:ascii="Calibri" w:hAnsi="Calibri"/>
          <w:b/>
          <w:bCs/>
          <w:kern w:val="2"/>
          <w:sz w:val="21"/>
          <w:szCs w:val="22"/>
        </w:rPr>
        <w:t>与</w:t>
      </w:r>
      <w:r>
        <w:rPr>
          <w:rFonts w:ascii="Calibri" w:hAnsi="Calibri"/>
          <w:b/>
          <w:bCs/>
          <w:kern w:val="2"/>
          <w:sz w:val="21"/>
          <w:szCs w:val="22"/>
        </w:rPr>
        <w:t xml:space="preserve"> --%&gt;</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 B</w:t>
      </w:r>
      <w:r>
        <w:rPr>
          <w:rFonts w:ascii="Calibri" w:hAnsi="Calibri" w:hint="eastAsia"/>
          <w:kern w:val="2"/>
          <w:sz w:val="21"/>
          <w:szCs w:val="22"/>
        </w:rPr>
        <w:t>．</w:t>
      </w:r>
      <w:r>
        <w:rPr>
          <w:rFonts w:ascii="Calibri" w:hAnsi="Calibri"/>
          <w:kern w:val="2"/>
          <w:sz w:val="21"/>
          <w:szCs w:val="22"/>
        </w:rPr>
        <w:t> /</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 C</w:t>
      </w:r>
      <w:r>
        <w:rPr>
          <w:rFonts w:ascii="Calibri" w:hAnsi="Calibri" w:hint="eastAsia"/>
          <w:kern w:val="2"/>
          <w:sz w:val="21"/>
          <w:szCs w:val="22"/>
        </w:rPr>
        <w:t>．</w:t>
      </w:r>
      <w:r>
        <w:rPr>
          <w:rFonts w:ascii="Calibri" w:hAnsi="Calibri"/>
          <w:kern w:val="2"/>
          <w:sz w:val="21"/>
          <w:szCs w:val="22"/>
        </w:rPr>
        <w:t xml:space="preserve"> /** </w:t>
      </w:r>
      <w:r>
        <w:rPr>
          <w:rFonts w:ascii="Calibri" w:hAnsi="Calibri"/>
          <w:kern w:val="2"/>
          <w:sz w:val="21"/>
          <w:szCs w:val="22"/>
        </w:rPr>
        <w:t>与</w:t>
      </w:r>
      <w:r>
        <w:rPr>
          <w:rFonts w:ascii="Calibri" w:hAnsi="Calibri"/>
          <w:kern w:val="2"/>
          <w:sz w:val="21"/>
          <w:szCs w:val="22"/>
        </w:rPr>
        <w:t xml:space="preserve"> **/</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D</w:t>
      </w:r>
      <w:r>
        <w:rPr>
          <w:rFonts w:ascii="Calibri" w:hAnsi="Calibri" w:hint="eastAsia"/>
          <w:kern w:val="2"/>
          <w:sz w:val="21"/>
          <w:szCs w:val="22"/>
        </w:rPr>
        <w:t>．</w:t>
      </w:r>
      <w:r>
        <w:rPr>
          <w:rFonts w:ascii="Calibri" w:hAnsi="Calibri"/>
          <w:kern w:val="2"/>
          <w:sz w:val="21"/>
          <w:szCs w:val="22"/>
        </w:rPr>
        <w:t xml:space="preserve">  &lt;!-- </w:t>
      </w:r>
      <w:r>
        <w:rPr>
          <w:rFonts w:ascii="Calibri" w:hAnsi="Calibri"/>
          <w:kern w:val="2"/>
          <w:sz w:val="21"/>
          <w:szCs w:val="22"/>
        </w:rPr>
        <w:t>与</w:t>
      </w:r>
      <w:r>
        <w:rPr>
          <w:rFonts w:ascii="Calibri" w:hAnsi="Calibri"/>
          <w:kern w:val="2"/>
          <w:sz w:val="21"/>
          <w:szCs w:val="22"/>
        </w:rPr>
        <w:t xml:space="preserve"> --&gt;</w:t>
      </w:r>
    </w:p>
    <w:p w:rsidR="008E5117" w:rsidRDefault="008E5117">
      <w:pPr>
        <w:numPr>
          <w:ilvl w:val="0"/>
          <w:numId w:val="2"/>
        </w:numPr>
        <w:rPr>
          <w:rFonts w:hint="eastAsia"/>
        </w:rPr>
      </w:pPr>
      <w:r>
        <w:rPr>
          <w:rFonts w:ascii="宋体" w:hAnsi="宋体" w:cs="Arial"/>
          <w:kern w:val="0"/>
          <w:szCs w:val="21"/>
        </w:rPr>
        <w:t>按照学生平均成绩(avg_grade) 将students表中的数据检索出来，下面SQL语句正确的是(</w:t>
      </w:r>
      <w:r>
        <w:rPr>
          <w:rFonts w:ascii="宋体" w:hAnsi="宋体" w:cs="Arial" w:hint="eastAsia"/>
          <w:kern w:val="0"/>
          <w:szCs w:val="21"/>
        </w:rPr>
        <w:t xml:space="preserve">  </w:t>
      </w:r>
      <w:r>
        <w:rPr>
          <w:rFonts w:ascii="宋体" w:hAnsi="宋体" w:cs="Arial" w:hint="eastAsia"/>
          <w:b/>
          <w:kern w:val="0"/>
          <w:szCs w:val="21"/>
        </w:rPr>
        <w:t>ACD</w:t>
      </w:r>
      <w:r>
        <w:rPr>
          <w:rFonts w:ascii="宋体" w:hAnsi="宋体" w:cs="Arial"/>
          <w:kern w:val="0"/>
          <w:szCs w:val="21"/>
        </w:rPr>
        <w:t xml:space="preserve"> ) </w:t>
      </w:r>
      <w:r>
        <w:br/>
        <w:t xml:space="preserve">A) SELECT * FROM students ORDER BY avg_grade </w:t>
      </w:r>
      <w:r>
        <w:br/>
        <w:t xml:space="preserve">B) SELECT * FROM students GROUP BY avg_grade ASC </w:t>
      </w:r>
      <w:r>
        <w:br/>
        <w:t xml:space="preserve">C) SELECT * FROM students ORDER BY avg_grade DESC </w:t>
      </w:r>
      <w:r>
        <w:br/>
        <w:t>D) SELECT * FROM students ORDER by avg_grade asc</w:t>
      </w:r>
    </w:p>
    <w:p w:rsidR="008E5117" w:rsidRDefault="008E5117">
      <w:pPr>
        <w:pStyle w:val="a4"/>
        <w:numPr>
          <w:ilvl w:val="0"/>
          <w:numId w:val="2"/>
        </w:numPr>
        <w:spacing w:before="0" w:beforeAutospacing="0" w:after="0" w:afterAutospacing="0"/>
        <w:rPr>
          <w:rFonts w:cs="Arial" w:hint="eastAsia"/>
          <w:sz w:val="21"/>
          <w:szCs w:val="21"/>
        </w:rPr>
      </w:pPr>
      <w:r>
        <w:rPr>
          <w:rFonts w:cs="Arial"/>
          <w:sz w:val="21"/>
          <w:szCs w:val="21"/>
        </w:rPr>
        <w:t>下列是jsp作用域的通信对象的有(  </w:t>
      </w:r>
      <w:r>
        <w:rPr>
          <w:rFonts w:cs="Arial" w:hint="eastAsia"/>
          <w:b/>
          <w:sz w:val="21"/>
          <w:szCs w:val="21"/>
        </w:rPr>
        <w:t>ABC</w:t>
      </w:r>
      <w:r>
        <w:rPr>
          <w:rFonts w:cs="Arial"/>
          <w:sz w:val="21"/>
          <w:szCs w:val="21"/>
        </w:rPr>
        <w:t>    )</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 A</w:t>
      </w:r>
      <w:r>
        <w:rPr>
          <w:rFonts w:ascii="Calibri" w:hAnsi="Calibri" w:hint="eastAsia"/>
          <w:kern w:val="2"/>
          <w:sz w:val="21"/>
          <w:szCs w:val="22"/>
        </w:rPr>
        <w:t>．</w:t>
      </w:r>
      <w:r>
        <w:rPr>
          <w:rFonts w:ascii="Calibri" w:hAnsi="Calibri"/>
          <w:kern w:val="2"/>
          <w:sz w:val="21"/>
          <w:szCs w:val="22"/>
        </w:rPr>
        <w:t>Session</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B</w:t>
      </w:r>
      <w:r>
        <w:rPr>
          <w:rFonts w:ascii="Calibri" w:hAnsi="Calibri" w:hint="eastAsia"/>
          <w:kern w:val="2"/>
          <w:sz w:val="21"/>
          <w:szCs w:val="22"/>
        </w:rPr>
        <w:t>.</w:t>
      </w:r>
      <w:r>
        <w:rPr>
          <w:rFonts w:ascii="Calibri" w:hAnsi="Calibri"/>
          <w:kern w:val="2"/>
          <w:sz w:val="21"/>
          <w:szCs w:val="22"/>
        </w:rPr>
        <w:t>  application</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 C</w:t>
      </w:r>
      <w:r>
        <w:rPr>
          <w:rFonts w:ascii="Calibri" w:hAnsi="Calibri" w:hint="eastAsia"/>
          <w:kern w:val="2"/>
          <w:sz w:val="21"/>
          <w:szCs w:val="22"/>
        </w:rPr>
        <w:t>.</w:t>
      </w:r>
      <w:r>
        <w:rPr>
          <w:rFonts w:ascii="Calibri" w:hAnsi="Calibri"/>
          <w:kern w:val="2"/>
          <w:sz w:val="21"/>
          <w:szCs w:val="22"/>
        </w:rPr>
        <w:t>pageContext</w:t>
      </w:r>
    </w:p>
    <w:p w:rsidR="008E5117" w:rsidRDefault="008E5117">
      <w:pPr>
        <w:pStyle w:val="a4"/>
        <w:spacing w:before="0" w:beforeAutospacing="0" w:after="0" w:afterAutospacing="0"/>
        <w:ind w:firstLineChars="300" w:firstLine="720"/>
        <w:rPr>
          <w:rFonts w:ascii="Calibri" w:hAnsi="Calibri" w:hint="eastAsia"/>
          <w:kern w:val="2"/>
          <w:sz w:val="21"/>
          <w:szCs w:val="22"/>
        </w:rPr>
      </w:pPr>
      <w:r>
        <w:rPr>
          <w:kern w:val="2"/>
        </w:rPr>
        <w:t>D</w:t>
      </w:r>
      <w:r>
        <w:rPr>
          <w:rFonts w:hint="eastAsia"/>
          <w:kern w:val="2"/>
        </w:rPr>
        <w:t>.</w:t>
      </w:r>
      <w:r>
        <w:rPr>
          <w:kern w:val="2"/>
        </w:rPr>
        <w:t>cookie</w:t>
      </w:r>
    </w:p>
    <w:p w:rsidR="008E5117" w:rsidRDefault="008E5117">
      <w:pPr>
        <w:widowControl/>
        <w:numPr>
          <w:ilvl w:val="0"/>
          <w:numId w:val="2"/>
        </w:numPr>
        <w:rPr>
          <w:rFonts w:ascii="宋体" w:hAnsi="宋体" w:cs="Arial"/>
          <w:kern w:val="0"/>
          <w:sz w:val="20"/>
          <w:szCs w:val="20"/>
        </w:rPr>
      </w:pPr>
      <w:r>
        <w:rPr>
          <w:rFonts w:ascii="宋体" w:hAnsi="宋体" w:cs="Arial" w:hint="eastAsia"/>
          <w:kern w:val="0"/>
          <w:szCs w:val="21"/>
        </w:rPr>
        <w:t>在接口中以下哪条定义是正确的</w:t>
      </w:r>
      <w:r>
        <w:rPr>
          <w:rFonts w:ascii="宋体" w:hAnsi="宋体" w:cs="Arial"/>
          <w:kern w:val="0"/>
          <w:szCs w:val="21"/>
        </w:rPr>
        <w:t xml:space="preserve">? </w:t>
      </w:r>
      <w:r>
        <w:rPr>
          <w:rFonts w:ascii="宋体" w:hAnsi="宋体" w:cs="Arial" w:hint="eastAsia"/>
          <w:kern w:val="0"/>
          <w:szCs w:val="21"/>
        </w:rPr>
        <w:t xml:space="preserve">( </w:t>
      </w:r>
      <w:r>
        <w:rPr>
          <w:rFonts w:ascii="宋体" w:hAnsi="宋体" w:cs="Arial" w:hint="eastAsia"/>
          <w:b/>
          <w:kern w:val="0"/>
          <w:szCs w:val="21"/>
        </w:rPr>
        <w:t>AB</w:t>
      </w:r>
      <w:r>
        <w:rPr>
          <w:rFonts w:ascii="宋体" w:hAnsi="宋体" w:cs="Arial" w:hint="eastAsia"/>
          <w:kern w:val="0"/>
          <w:szCs w:val="21"/>
        </w:rPr>
        <w:t xml:space="preserve">  )</w:t>
      </w:r>
      <w:r>
        <w:rPr>
          <w:rFonts w:ascii="Arial" w:hAnsi="Arial" w:cs="Arial"/>
          <w:kern w:val="0"/>
          <w:sz w:val="20"/>
          <w:szCs w:val="20"/>
        </w:rPr>
        <w:br/>
        <w:t>A. void methoda();</w:t>
      </w:r>
      <w:r>
        <w:rPr>
          <w:rFonts w:ascii="Arial" w:hAnsi="Arial" w:cs="Arial"/>
          <w:kern w:val="0"/>
          <w:sz w:val="20"/>
          <w:szCs w:val="20"/>
        </w:rPr>
        <w:br/>
        <w:t>B. public double methoda();</w:t>
      </w:r>
      <w:r>
        <w:rPr>
          <w:rFonts w:ascii="Arial" w:hAnsi="Arial" w:cs="Arial"/>
          <w:kern w:val="0"/>
          <w:sz w:val="20"/>
          <w:szCs w:val="20"/>
        </w:rPr>
        <w:br/>
      </w:r>
      <w:r>
        <w:rPr>
          <w:rFonts w:ascii="Arial" w:hAnsi="Arial" w:cs="Arial"/>
          <w:kern w:val="0"/>
          <w:sz w:val="20"/>
          <w:szCs w:val="20"/>
        </w:rPr>
        <w:lastRenderedPageBreak/>
        <w:t>C. public final double methoda();</w:t>
      </w:r>
      <w:r>
        <w:rPr>
          <w:rFonts w:ascii="Arial" w:hAnsi="Arial" w:cs="Arial"/>
          <w:kern w:val="0"/>
          <w:sz w:val="20"/>
          <w:szCs w:val="20"/>
        </w:rPr>
        <w:br/>
        <w:t>D. static void methoda(double d1);</w:t>
      </w:r>
      <w:r>
        <w:rPr>
          <w:rFonts w:ascii="Arial" w:hAnsi="Arial" w:cs="Arial"/>
          <w:kern w:val="0"/>
          <w:sz w:val="20"/>
          <w:szCs w:val="20"/>
        </w:rPr>
        <w:br/>
        <w:t>E. protected void methoda(double d1);</w:t>
      </w:r>
    </w:p>
    <w:p w:rsidR="008E5117" w:rsidRDefault="008E5117">
      <w:pPr>
        <w:numPr>
          <w:ilvl w:val="0"/>
          <w:numId w:val="2"/>
        </w:numPr>
        <w:rPr>
          <w:rFonts w:hint="eastAsia"/>
        </w:rPr>
      </w:pPr>
      <w:r>
        <w:t xml:space="preserve">  </w:t>
      </w:r>
      <w:r>
        <w:t>下面哪个语句正确地声明一个整型的二维数组？</w:t>
      </w:r>
      <w:r>
        <w:rPr>
          <w:rFonts w:hint="eastAsia"/>
          <w:b/>
        </w:rPr>
        <w:t>CDE</w:t>
      </w:r>
      <w:r>
        <w:t xml:space="preserve"> </w:t>
      </w:r>
      <w:r>
        <w:br/>
        <w:t>  A.</w:t>
      </w:r>
      <w:r>
        <w:rPr>
          <w:rFonts w:hint="eastAsia"/>
        </w:rPr>
        <w:t xml:space="preserve"> </w:t>
      </w:r>
      <w:r>
        <w:t>int   a[][]   =   new   int[][]</w:t>
      </w:r>
      <w:r>
        <w:t>；</w:t>
      </w:r>
      <w:r>
        <w:t xml:space="preserve">     </w:t>
      </w:r>
      <w:r>
        <w:br/>
        <w:t>  B.</w:t>
      </w:r>
      <w:r>
        <w:rPr>
          <w:rFonts w:hint="eastAsia"/>
        </w:rPr>
        <w:t xml:space="preserve"> </w:t>
      </w:r>
      <w:r>
        <w:t>int   a[10][10]   =   new   int[][]</w:t>
      </w:r>
      <w:r>
        <w:t>；</w:t>
      </w:r>
      <w:r>
        <w:t xml:space="preserve">     </w:t>
      </w:r>
      <w:r>
        <w:br/>
        <w:t>  C.</w:t>
      </w:r>
      <w:r>
        <w:rPr>
          <w:rFonts w:hint="eastAsia"/>
        </w:rPr>
        <w:t xml:space="preserve"> </w:t>
      </w:r>
      <w:r>
        <w:t>int   a[][]   =   new   int[10][10]</w:t>
      </w:r>
      <w:r>
        <w:t>；</w:t>
      </w:r>
      <w:r>
        <w:t xml:space="preserve">     </w:t>
      </w:r>
      <w:r>
        <w:br/>
        <w:t>  D.</w:t>
      </w:r>
      <w:r>
        <w:rPr>
          <w:rFonts w:hint="eastAsia"/>
        </w:rPr>
        <w:t xml:space="preserve"> </w:t>
      </w:r>
      <w:r>
        <w:t>int   [][]a   =   new   int[10][10]</w:t>
      </w:r>
      <w:r>
        <w:t>；</w:t>
      </w:r>
      <w:r>
        <w:t xml:space="preserve">     </w:t>
      </w:r>
      <w:r>
        <w:br/>
        <w:t>  E.</w:t>
      </w:r>
      <w:r>
        <w:rPr>
          <w:rFonts w:hint="eastAsia"/>
        </w:rPr>
        <w:t xml:space="preserve"> </w:t>
      </w:r>
      <w:r>
        <w:t>int   []a[]   =   new   int[10][10]</w:t>
      </w:r>
      <w:r>
        <w:t>；</w:t>
      </w:r>
    </w:p>
    <w:p w:rsidR="008E5117" w:rsidRDefault="008E5117">
      <w:pPr>
        <w:numPr>
          <w:ilvl w:val="0"/>
          <w:numId w:val="2"/>
        </w:numPr>
        <w:rPr>
          <w:rFonts w:hint="eastAsia"/>
        </w:rPr>
      </w:pPr>
      <w:r>
        <w:t>下面哪些不是</w:t>
      </w:r>
      <w:r>
        <w:t>java</w:t>
      </w:r>
      <w:r>
        <w:t>的简单数据类型</w:t>
      </w:r>
      <w:r>
        <w:t xml:space="preserve">? </w:t>
      </w:r>
      <w:r>
        <w:rPr>
          <w:rFonts w:hint="eastAsia"/>
        </w:rPr>
        <w:t xml:space="preserve">   </w:t>
      </w:r>
      <w:r>
        <w:rPr>
          <w:rFonts w:hint="eastAsia"/>
          <w:b/>
        </w:rPr>
        <w:t>BC</w:t>
      </w:r>
      <w:r>
        <w:br/>
        <w:t xml:space="preserve">A. short </w:t>
      </w:r>
      <w:r>
        <w:rPr>
          <w:rFonts w:hint="eastAsia"/>
        </w:rPr>
        <w:t xml:space="preserve"> </w:t>
      </w:r>
      <w:r>
        <w:t xml:space="preserve">B. Boolean </w:t>
      </w:r>
      <w:r>
        <w:rPr>
          <w:rFonts w:hint="eastAsia"/>
        </w:rPr>
        <w:t xml:space="preserve"> </w:t>
      </w:r>
      <w:r>
        <w:t xml:space="preserve">C. Double </w:t>
      </w:r>
      <w:r>
        <w:rPr>
          <w:rFonts w:hint="eastAsia"/>
        </w:rPr>
        <w:t xml:space="preserve"> </w:t>
      </w:r>
      <w:r>
        <w:t>D. float</w:t>
      </w:r>
    </w:p>
    <w:p w:rsidR="008E5117" w:rsidRDefault="008E5117">
      <w:pPr>
        <w:numPr>
          <w:ilvl w:val="0"/>
          <w:numId w:val="2"/>
        </w:numPr>
        <w:rPr>
          <w:rFonts w:hint="eastAsia"/>
        </w:rPr>
      </w:pPr>
      <w:r>
        <w:t>下面哪些语句能够正确地生成</w:t>
      </w:r>
      <w:r>
        <w:t>5</w:t>
      </w:r>
      <w:r>
        <w:t>个空字符串？</w:t>
      </w:r>
      <w:r>
        <w:rPr>
          <w:rFonts w:hint="eastAsia"/>
        </w:rPr>
        <w:t xml:space="preserve"> </w:t>
      </w:r>
      <w:r>
        <w:rPr>
          <w:rFonts w:hint="eastAsia"/>
          <w:b/>
        </w:rPr>
        <w:t>AB</w:t>
      </w:r>
      <w:r>
        <w:t xml:space="preserve">         </w:t>
      </w:r>
      <w:r>
        <w:br/>
        <w:t>  A.String   a[]=new   String[5]</w:t>
      </w:r>
      <w:r>
        <w:t>；</w:t>
      </w:r>
      <w:r>
        <w:t>for(int   i=0</w:t>
      </w:r>
      <w:r>
        <w:t>；</w:t>
      </w:r>
      <w:r>
        <w:t>i&lt;5</w:t>
      </w:r>
      <w:r>
        <w:t>；</w:t>
      </w:r>
      <w:r>
        <w:t>a[</w:t>
      </w:r>
      <w:r>
        <w:rPr>
          <w:rFonts w:hint="eastAsia"/>
        </w:rPr>
        <w:t>i</w:t>
      </w:r>
      <w:r>
        <w:t>++]=“”)</w:t>
      </w:r>
      <w:r>
        <w:t>；</w:t>
      </w:r>
      <w:r>
        <w:t xml:space="preserve">     </w:t>
      </w:r>
      <w:r>
        <w:br/>
        <w:t>  B.String   a[]={“”</w:t>
      </w:r>
      <w:r>
        <w:t>，</w:t>
      </w:r>
      <w:r>
        <w:t>“”</w:t>
      </w:r>
      <w:r>
        <w:t>，</w:t>
      </w:r>
      <w:r>
        <w:t>“”</w:t>
      </w:r>
      <w:r>
        <w:t>，</w:t>
      </w:r>
      <w:r>
        <w:t>“”</w:t>
      </w:r>
      <w:r>
        <w:t>，</w:t>
      </w:r>
      <w:r>
        <w:t>“”}</w:t>
      </w:r>
      <w:r>
        <w:t>；</w:t>
      </w:r>
      <w:r>
        <w:t xml:space="preserve">     </w:t>
      </w:r>
      <w:r>
        <w:br/>
        <w:t>  C.String   a[5]</w:t>
      </w:r>
      <w:r>
        <w:t>；</w:t>
      </w:r>
      <w:r>
        <w:t xml:space="preserve">     </w:t>
      </w:r>
      <w:r>
        <w:br/>
        <w:t>  D.String[5]a</w:t>
      </w:r>
      <w:r>
        <w:t>；</w:t>
      </w:r>
      <w:r>
        <w:t xml:space="preserve">     </w:t>
      </w:r>
      <w:r>
        <w:br/>
        <w:t>  E.String   []a=new   String[5]</w:t>
      </w:r>
      <w:r>
        <w:t>；</w:t>
      </w:r>
      <w:r>
        <w:t>for(int   i=0</w:t>
      </w:r>
      <w:r>
        <w:t>；</w:t>
      </w:r>
      <w:r>
        <w:t>i&lt;5</w:t>
      </w:r>
      <w:r>
        <w:t>；</w:t>
      </w:r>
      <w:r>
        <w:t>a[i++]=null)</w:t>
      </w:r>
      <w:r>
        <w:t>；</w:t>
      </w:r>
    </w:p>
    <w:p w:rsidR="008E5117" w:rsidRDefault="008E5117">
      <w:pPr>
        <w:numPr>
          <w:ilvl w:val="0"/>
          <w:numId w:val="2"/>
        </w:numPr>
        <w:rPr>
          <w:rFonts w:hint="eastAsia"/>
        </w:rPr>
      </w:pPr>
      <w:r>
        <w:t>下列说法错误的有（</w:t>
      </w:r>
      <w:r>
        <w:t xml:space="preserve"> </w:t>
      </w:r>
      <w:r>
        <w:rPr>
          <w:rFonts w:hint="eastAsia"/>
          <w:b/>
        </w:rPr>
        <w:t>BCD</w:t>
      </w:r>
      <w:r>
        <w:t>）</w:t>
      </w:r>
      <w:r>
        <w:br/>
      </w:r>
      <w:r>
        <w:t xml:space="preserve">　</w:t>
      </w:r>
      <w:r>
        <w:t>A</w:t>
      </w:r>
      <w:r>
        <w:t>．</w:t>
      </w:r>
      <w:r>
        <w:t xml:space="preserve"> </w:t>
      </w:r>
      <w:r>
        <w:t>数组是一种对象</w:t>
      </w:r>
      <w:r>
        <w:br/>
      </w:r>
      <w:r>
        <w:t xml:space="preserve">　</w:t>
      </w:r>
      <w:r>
        <w:t>B</w:t>
      </w:r>
      <w:r>
        <w:t>．</w:t>
      </w:r>
      <w:r>
        <w:t xml:space="preserve"> </w:t>
      </w:r>
      <w:r>
        <w:t>数组属于一种原生类</w:t>
      </w:r>
      <w:r>
        <w:br/>
      </w:r>
      <w:r>
        <w:t xml:space="preserve">　</w:t>
      </w:r>
      <w:r>
        <w:t>C</w:t>
      </w:r>
      <w:r>
        <w:t>．</w:t>
      </w:r>
      <w:r>
        <w:t xml:space="preserve"> int number=[]={31,23,33,43,35,63}</w:t>
      </w:r>
      <w:r>
        <w:br/>
      </w:r>
      <w:r>
        <w:t xml:space="preserve">　</w:t>
      </w:r>
      <w:r>
        <w:t>D</w:t>
      </w:r>
      <w:r>
        <w:t>．</w:t>
      </w:r>
      <w:r>
        <w:t xml:space="preserve"> </w:t>
      </w:r>
      <w:r>
        <w:t>数组的大小可以任意改变</w:t>
      </w:r>
    </w:p>
    <w:p w:rsidR="008E5117" w:rsidRDefault="008E5117">
      <w:pPr>
        <w:numPr>
          <w:ilvl w:val="0"/>
          <w:numId w:val="2"/>
        </w:numPr>
        <w:rPr>
          <w:rFonts w:hint="eastAsia"/>
        </w:rPr>
      </w:pPr>
      <w:r>
        <w:t>不能用来修饰</w:t>
      </w:r>
      <w:r>
        <w:t>interface</w:t>
      </w:r>
      <w:r>
        <w:t>的有（</w:t>
      </w:r>
      <w:r>
        <w:rPr>
          <w:rFonts w:hint="eastAsia"/>
          <w:b/>
        </w:rPr>
        <w:t>ACD</w:t>
      </w:r>
      <w:r>
        <w:t xml:space="preserve"> </w:t>
      </w:r>
      <w:r>
        <w:t>）</w:t>
      </w:r>
      <w:r>
        <w:br/>
      </w:r>
      <w:r>
        <w:t xml:space="preserve">　</w:t>
      </w:r>
      <w:r>
        <w:t>A</w:t>
      </w:r>
      <w:r>
        <w:t>．</w:t>
      </w:r>
      <w:r>
        <w:t xml:space="preserve">private </w:t>
      </w:r>
      <w:r>
        <w:rPr>
          <w:rFonts w:hint="eastAsia"/>
        </w:rPr>
        <w:t xml:space="preserve"> </w:t>
      </w:r>
      <w:r>
        <w:t>B</w:t>
      </w:r>
      <w:r>
        <w:t>．</w:t>
      </w:r>
      <w:r>
        <w:t xml:space="preserve">public </w:t>
      </w:r>
      <w:r>
        <w:rPr>
          <w:rFonts w:hint="eastAsia"/>
        </w:rPr>
        <w:t xml:space="preserve"> </w:t>
      </w:r>
      <w:r>
        <w:t>C</w:t>
      </w:r>
      <w:r>
        <w:t>．</w:t>
      </w:r>
      <w:r>
        <w:t xml:space="preserve">protected </w:t>
      </w:r>
      <w:r>
        <w:rPr>
          <w:rFonts w:hint="eastAsia"/>
        </w:rPr>
        <w:t xml:space="preserve"> </w:t>
      </w:r>
      <w:r>
        <w:t>D</w:t>
      </w:r>
      <w:r>
        <w:t>．</w:t>
      </w:r>
      <w:r>
        <w:t>static</w:t>
      </w:r>
    </w:p>
    <w:p w:rsidR="008E5117" w:rsidRDefault="008E5117">
      <w:pPr>
        <w:numPr>
          <w:ilvl w:val="0"/>
          <w:numId w:val="2"/>
        </w:numPr>
        <w:rPr>
          <w:rFonts w:hint="eastAsia"/>
        </w:rPr>
      </w:pPr>
      <w:r>
        <w:t>下列说法错误的有（</w:t>
      </w:r>
      <w:r>
        <w:rPr>
          <w:rFonts w:hint="eastAsia"/>
          <w:b/>
        </w:rPr>
        <w:t>ACD</w:t>
      </w:r>
      <w:r>
        <w:t xml:space="preserve"> </w:t>
      </w:r>
      <w:r>
        <w:t>）</w:t>
      </w:r>
      <w:r>
        <w:br/>
      </w:r>
      <w:r>
        <w:t xml:space="preserve">　</w:t>
      </w:r>
      <w:r>
        <w:t>A</w:t>
      </w:r>
      <w:r>
        <w:t>．</w:t>
      </w:r>
      <w:r>
        <w:t xml:space="preserve"> </w:t>
      </w:r>
      <w:r>
        <w:t>在类方法中可用</w:t>
      </w:r>
      <w:r>
        <w:t>this</w:t>
      </w:r>
      <w:r>
        <w:t>来调用本类的类方法</w:t>
      </w:r>
      <w:r>
        <w:br/>
      </w:r>
      <w:r>
        <w:t xml:space="preserve">　</w:t>
      </w:r>
      <w:r>
        <w:t>B</w:t>
      </w:r>
      <w:r>
        <w:t>．</w:t>
      </w:r>
      <w:r>
        <w:t xml:space="preserve"> </w:t>
      </w:r>
      <w:r>
        <w:t>在类方法中调用本类的类方法时可直接调用</w:t>
      </w:r>
      <w:r>
        <w:br/>
      </w:r>
      <w:r>
        <w:t xml:space="preserve">　</w:t>
      </w:r>
      <w:r>
        <w:t>C</w:t>
      </w:r>
      <w:r>
        <w:t>．</w:t>
      </w:r>
      <w:r>
        <w:t xml:space="preserve"> </w:t>
      </w:r>
      <w:r>
        <w:t>在类方法中只能调用本类中的类方法</w:t>
      </w:r>
      <w:r>
        <w:br/>
      </w:r>
      <w:r>
        <w:t xml:space="preserve">　</w:t>
      </w:r>
      <w:r>
        <w:t>D</w:t>
      </w:r>
      <w:r>
        <w:t>．</w:t>
      </w:r>
      <w:r>
        <w:t xml:space="preserve"> </w:t>
      </w:r>
      <w:r>
        <w:t>在类方法中绝对不能调用实例方法</w:t>
      </w:r>
    </w:p>
    <w:p w:rsidR="008E5117" w:rsidRDefault="008E5117">
      <w:pPr>
        <w:widowControl/>
        <w:numPr>
          <w:ilvl w:val="0"/>
          <w:numId w:val="2"/>
        </w:numPr>
        <w:rPr>
          <w:rFonts w:ascii="宋体" w:hAnsi="宋体" w:cs="Arial"/>
          <w:kern w:val="0"/>
          <w:sz w:val="20"/>
          <w:szCs w:val="20"/>
        </w:rPr>
      </w:pPr>
      <w:r>
        <w:rPr>
          <w:rFonts w:hint="eastAsia"/>
        </w:rPr>
        <w:t>如下代码</w:t>
      </w:r>
      <w:r>
        <w:rPr>
          <w:rFonts w:ascii="宋体" w:hAnsi="宋体" w:cs="Arial" w:hint="eastAsia"/>
          <w:kern w:val="0"/>
          <w:sz w:val="20"/>
          <w:szCs w:val="20"/>
        </w:rPr>
        <w:br/>
      </w:r>
      <w:r>
        <w:rPr>
          <w:rFonts w:ascii="Arial" w:hAnsi="Arial" w:cs="Arial"/>
          <w:kern w:val="0"/>
          <w:szCs w:val="21"/>
        </w:rPr>
        <w:t>class A {</w:t>
      </w:r>
      <w:r>
        <w:rPr>
          <w:rFonts w:ascii="Arial" w:hAnsi="Arial" w:cs="Arial"/>
          <w:kern w:val="0"/>
          <w:szCs w:val="21"/>
        </w:rPr>
        <w:br/>
        <w:t>A() { }</w:t>
      </w:r>
      <w:r>
        <w:rPr>
          <w:rFonts w:ascii="Arial" w:hAnsi="Arial" w:cs="Arial"/>
          <w:kern w:val="0"/>
          <w:szCs w:val="21"/>
        </w:rPr>
        <w:br/>
        <w:t>}</w:t>
      </w:r>
      <w:r>
        <w:rPr>
          <w:rFonts w:ascii="Arial" w:hAnsi="Arial" w:cs="Arial"/>
          <w:kern w:val="0"/>
          <w:szCs w:val="21"/>
        </w:rPr>
        <w:br/>
      </w:r>
      <w:r>
        <w:rPr>
          <w:rFonts w:ascii="Arial" w:hAnsi="Arial" w:cs="Arial"/>
          <w:kern w:val="0"/>
          <w:szCs w:val="21"/>
        </w:rPr>
        <w:br/>
        <w:t>class B extends A {</w:t>
      </w:r>
      <w:r>
        <w:rPr>
          <w:rFonts w:ascii="Arial" w:hAnsi="Arial" w:cs="Arial"/>
          <w:kern w:val="0"/>
          <w:szCs w:val="21"/>
        </w:rPr>
        <w:br/>
        <w:t>}</w:t>
      </w:r>
      <w:r>
        <w:rPr>
          <w:rFonts w:ascii="Arial" w:hAnsi="Arial" w:cs="Arial"/>
          <w:kern w:val="0"/>
          <w:sz w:val="20"/>
          <w:szCs w:val="20"/>
        </w:rPr>
        <w:br/>
      </w:r>
      <w:r>
        <w:rPr>
          <w:rFonts w:hint="eastAsia"/>
        </w:rPr>
        <w:t>哪两个说明是正确的？</w:t>
      </w:r>
      <w:r>
        <w:rPr>
          <w:rFonts w:hint="eastAsia"/>
        </w:rPr>
        <w:t xml:space="preserve">  </w:t>
      </w:r>
      <w:r>
        <w:rPr>
          <w:rFonts w:hint="eastAsia"/>
          <w:b/>
        </w:rPr>
        <w:t>BD</w:t>
      </w:r>
      <w:r>
        <w:rPr>
          <w:rFonts w:ascii="宋体" w:hAnsi="宋体" w:cs="Arial" w:hint="eastAsia"/>
          <w:kern w:val="0"/>
          <w:sz w:val="20"/>
          <w:szCs w:val="20"/>
        </w:rPr>
        <w:br/>
      </w:r>
      <w:r>
        <w:rPr>
          <w:rFonts w:ascii="Arial" w:hAnsi="Arial" w:cs="Arial"/>
          <w:kern w:val="0"/>
          <w:szCs w:val="21"/>
        </w:rPr>
        <w:t>A. B</w:t>
      </w:r>
      <w:r>
        <w:rPr>
          <w:rFonts w:ascii="宋体" w:hAnsi="宋体" w:cs="Arial" w:hint="eastAsia"/>
          <w:kern w:val="0"/>
          <w:szCs w:val="21"/>
        </w:rPr>
        <w:t>类的构造器应该是</w:t>
      </w:r>
      <w:r>
        <w:rPr>
          <w:rFonts w:ascii="Arial" w:hAnsi="Arial" w:cs="Arial"/>
          <w:kern w:val="0"/>
          <w:szCs w:val="21"/>
        </w:rPr>
        <w:t xml:space="preserve"> public.</w:t>
      </w:r>
      <w:r>
        <w:rPr>
          <w:rFonts w:ascii="Arial" w:hAnsi="Arial" w:cs="Arial"/>
          <w:kern w:val="0"/>
          <w:szCs w:val="21"/>
        </w:rPr>
        <w:br/>
        <w:t>B. B</w:t>
      </w:r>
      <w:r>
        <w:rPr>
          <w:rFonts w:ascii="宋体" w:hAnsi="宋体" w:cs="Arial" w:hint="eastAsia"/>
          <w:kern w:val="0"/>
          <w:szCs w:val="21"/>
        </w:rPr>
        <w:t>类的构造器应该是没有参数</w:t>
      </w:r>
      <w:r>
        <w:rPr>
          <w:rFonts w:ascii="宋体" w:hAnsi="宋体" w:cs="Arial" w:hint="eastAsia"/>
          <w:kern w:val="0"/>
          <w:szCs w:val="21"/>
        </w:rPr>
        <w:br/>
      </w:r>
      <w:r>
        <w:rPr>
          <w:rFonts w:ascii="Arial" w:hAnsi="Arial" w:cs="Arial"/>
          <w:kern w:val="0"/>
          <w:szCs w:val="21"/>
        </w:rPr>
        <w:t>C. B</w:t>
      </w:r>
      <w:r>
        <w:rPr>
          <w:rFonts w:ascii="宋体" w:hAnsi="宋体" w:cs="Arial" w:hint="eastAsia"/>
          <w:kern w:val="0"/>
          <w:szCs w:val="21"/>
        </w:rPr>
        <w:t>类的构造器应该调用</w:t>
      </w:r>
      <w:r>
        <w:rPr>
          <w:rFonts w:ascii="Arial" w:hAnsi="Arial" w:cs="Arial"/>
          <w:kern w:val="0"/>
          <w:szCs w:val="21"/>
        </w:rPr>
        <w:t>this().</w:t>
      </w:r>
      <w:r>
        <w:rPr>
          <w:rFonts w:ascii="Arial" w:hAnsi="Arial" w:cs="Arial"/>
          <w:kern w:val="0"/>
          <w:szCs w:val="21"/>
        </w:rPr>
        <w:br/>
        <w:t>D. B</w:t>
      </w:r>
      <w:r>
        <w:rPr>
          <w:rFonts w:ascii="宋体" w:hAnsi="宋体" w:cs="Arial" w:hint="eastAsia"/>
          <w:kern w:val="0"/>
          <w:szCs w:val="21"/>
        </w:rPr>
        <w:t>类的构造器应该调用</w:t>
      </w:r>
      <w:r>
        <w:rPr>
          <w:rFonts w:ascii="Arial" w:hAnsi="Arial" w:cs="Arial"/>
          <w:kern w:val="0"/>
          <w:szCs w:val="21"/>
        </w:rPr>
        <w:t>super().</w:t>
      </w:r>
    </w:p>
    <w:p w:rsidR="008E5117" w:rsidRDefault="008E5117">
      <w:pPr>
        <w:numPr>
          <w:ilvl w:val="0"/>
          <w:numId w:val="2"/>
        </w:numPr>
        <w:rPr>
          <w:rFonts w:hint="eastAsia"/>
        </w:rPr>
      </w:pPr>
      <w:r>
        <w:t>下列标识符不合法的有（</w:t>
      </w:r>
      <w:r>
        <w:t xml:space="preserve"> </w:t>
      </w:r>
      <w:r>
        <w:rPr>
          <w:rFonts w:hint="eastAsia"/>
          <w:b/>
        </w:rPr>
        <w:t>ACD</w:t>
      </w:r>
      <w:r>
        <w:t>）</w:t>
      </w:r>
      <w:r>
        <w:br/>
      </w:r>
      <w:r>
        <w:t xml:space="preserve">　</w:t>
      </w:r>
      <w:r>
        <w:t>A</w:t>
      </w:r>
      <w:r>
        <w:t>．</w:t>
      </w:r>
      <w:r>
        <w:t xml:space="preserve">new </w:t>
      </w:r>
      <w:r>
        <w:rPr>
          <w:rFonts w:hint="eastAsia"/>
        </w:rPr>
        <w:t xml:space="preserve"> </w:t>
      </w:r>
      <w:r>
        <w:t>B</w:t>
      </w:r>
      <w:r>
        <w:t>．</w:t>
      </w:r>
      <w:r>
        <w:t>$Usdollars</w:t>
      </w:r>
      <w:r>
        <w:rPr>
          <w:rFonts w:hint="eastAsia"/>
        </w:rPr>
        <w:t xml:space="preserve"> </w:t>
      </w:r>
      <w:r>
        <w:t xml:space="preserve"> C</w:t>
      </w:r>
      <w:r>
        <w:t>．</w:t>
      </w:r>
      <w:r>
        <w:t xml:space="preserve">1234 </w:t>
      </w:r>
      <w:r>
        <w:rPr>
          <w:rFonts w:hint="eastAsia"/>
        </w:rPr>
        <w:t xml:space="preserve"> </w:t>
      </w:r>
      <w:r>
        <w:t>D</w:t>
      </w:r>
      <w:r>
        <w:t>．</w:t>
      </w:r>
      <w:r>
        <w:t>car.taxi</w:t>
      </w:r>
    </w:p>
    <w:p w:rsidR="008E5117" w:rsidRDefault="008E5117">
      <w:pPr>
        <w:widowControl/>
        <w:numPr>
          <w:ilvl w:val="0"/>
          <w:numId w:val="2"/>
        </w:numPr>
        <w:rPr>
          <w:rFonts w:hint="eastAsia"/>
        </w:rPr>
      </w:pPr>
      <w:r>
        <w:rPr>
          <w:rFonts w:hint="eastAsia"/>
        </w:rPr>
        <w:t>在接口中以下哪条定义是正确的</w:t>
      </w:r>
      <w:r>
        <w:t xml:space="preserve">? </w:t>
      </w:r>
      <w:r>
        <w:rPr>
          <w:rFonts w:hint="eastAsia"/>
        </w:rPr>
        <w:t xml:space="preserve"> </w:t>
      </w:r>
      <w:r>
        <w:rPr>
          <w:rFonts w:hint="eastAsia"/>
          <w:b/>
        </w:rPr>
        <w:t xml:space="preserve"> AB</w:t>
      </w:r>
    </w:p>
    <w:p w:rsidR="008E5117" w:rsidRDefault="008E5117">
      <w:pPr>
        <w:widowControl/>
        <w:ind w:left="360"/>
        <w:rPr>
          <w:rFonts w:ascii="Arial" w:hAnsi="Arial" w:cs="Arial" w:hint="eastAsia"/>
          <w:kern w:val="0"/>
          <w:szCs w:val="21"/>
        </w:rPr>
      </w:pPr>
      <w:r>
        <w:rPr>
          <w:rFonts w:ascii="Arial" w:hAnsi="Arial" w:cs="Arial"/>
          <w:kern w:val="0"/>
          <w:szCs w:val="21"/>
        </w:rPr>
        <w:lastRenderedPageBreak/>
        <w:t>A. void methoda();</w:t>
      </w:r>
      <w:r>
        <w:rPr>
          <w:rFonts w:ascii="Arial" w:hAnsi="Arial" w:cs="Arial"/>
          <w:kern w:val="0"/>
          <w:szCs w:val="21"/>
        </w:rPr>
        <w:br/>
        <w:t>B. public double methoda();</w:t>
      </w:r>
      <w:r>
        <w:rPr>
          <w:rFonts w:ascii="Arial" w:hAnsi="Arial" w:cs="Arial"/>
          <w:kern w:val="0"/>
          <w:szCs w:val="21"/>
        </w:rPr>
        <w:br/>
        <w:t>C. public final double methoda();</w:t>
      </w:r>
      <w:r>
        <w:rPr>
          <w:rFonts w:ascii="Arial" w:hAnsi="Arial" w:cs="Arial"/>
          <w:kern w:val="0"/>
          <w:szCs w:val="21"/>
        </w:rPr>
        <w:br/>
        <w:t>D. static void methoda(double d1);</w:t>
      </w:r>
      <w:r>
        <w:rPr>
          <w:rFonts w:ascii="Arial" w:hAnsi="Arial" w:cs="Arial"/>
          <w:kern w:val="0"/>
          <w:szCs w:val="21"/>
        </w:rPr>
        <w:br/>
        <w:t>E. protected void methoda(double d1);</w:t>
      </w:r>
    </w:p>
    <w:p w:rsidR="008E5117" w:rsidRDefault="008E5117">
      <w:pPr>
        <w:widowControl/>
        <w:numPr>
          <w:ilvl w:val="0"/>
          <w:numId w:val="2"/>
        </w:numPr>
        <w:rPr>
          <w:rFonts w:ascii="宋体" w:hAnsi="宋体" w:cs="Arial" w:hint="eastAsia"/>
          <w:kern w:val="0"/>
          <w:sz w:val="20"/>
          <w:szCs w:val="20"/>
        </w:rPr>
      </w:pPr>
      <w:r>
        <w:rPr>
          <w:rFonts w:hint="eastAsia"/>
        </w:rPr>
        <w:t>以下哪四个能使用</w:t>
      </w:r>
      <w:r>
        <w:t>throw</w:t>
      </w:r>
      <w:r>
        <w:rPr>
          <w:rFonts w:hint="eastAsia"/>
        </w:rPr>
        <w:t>抛出</w:t>
      </w:r>
      <w:r>
        <w:t>?</w:t>
      </w:r>
      <w:r>
        <w:rPr>
          <w:rFonts w:hint="eastAsia"/>
        </w:rPr>
        <w:t xml:space="preserve">   </w:t>
      </w:r>
      <w:r>
        <w:rPr>
          <w:rFonts w:hint="eastAsia"/>
          <w:b/>
        </w:rPr>
        <w:t>ADEF</w:t>
      </w:r>
      <w:r>
        <w:rPr>
          <w:rFonts w:ascii="Arial" w:hAnsi="Arial" w:cs="Arial"/>
          <w:kern w:val="0"/>
          <w:sz w:val="20"/>
          <w:szCs w:val="20"/>
        </w:rPr>
        <w:br/>
      </w:r>
      <w:r w:rsidRPr="0005491B">
        <w:rPr>
          <w:rFonts w:ascii="Arial" w:hAnsi="Arial" w:cs="Arial"/>
          <w:color w:val="FF0000"/>
          <w:kern w:val="0"/>
          <w:szCs w:val="21"/>
        </w:rPr>
        <w:t>A. Error</w:t>
      </w:r>
      <w:r>
        <w:rPr>
          <w:rFonts w:ascii="Arial" w:hAnsi="Arial" w:cs="Arial"/>
          <w:kern w:val="0"/>
          <w:szCs w:val="21"/>
        </w:rPr>
        <w:br/>
        <w:t>B. Event</w:t>
      </w:r>
      <w:r>
        <w:rPr>
          <w:rFonts w:ascii="Arial" w:hAnsi="Arial" w:cs="Arial"/>
          <w:kern w:val="0"/>
          <w:szCs w:val="21"/>
        </w:rPr>
        <w:br/>
        <w:t>C. Object</w:t>
      </w:r>
      <w:r>
        <w:rPr>
          <w:rFonts w:ascii="Arial" w:hAnsi="Arial" w:cs="Arial"/>
          <w:kern w:val="0"/>
          <w:szCs w:val="21"/>
        </w:rPr>
        <w:br/>
      </w:r>
      <w:r w:rsidRPr="0005491B">
        <w:rPr>
          <w:rFonts w:ascii="Arial" w:hAnsi="Arial" w:cs="Arial"/>
          <w:color w:val="FF0000"/>
          <w:kern w:val="0"/>
          <w:szCs w:val="21"/>
        </w:rPr>
        <w:t>D. Throwable</w:t>
      </w:r>
      <w:r w:rsidRPr="0005491B">
        <w:rPr>
          <w:rFonts w:ascii="Arial" w:hAnsi="Arial" w:cs="Arial"/>
          <w:color w:val="FF0000"/>
          <w:kern w:val="0"/>
          <w:szCs w:val="21"/>
        </w:rPr>
        <w:br/>
        <w:t>E. Exception</w:t>
      </w:r>
      <w:r w:rsidRPr="0005491B">
        <w:rPr>
          <w:rFonts w:ascii="Arial" w:hAnsi="Arial" w:cs="Arial"/>
          <w:color w:val="FF0000"/>
          <w:kern w:val="0"/>
          <w:szCs w:val="21"/>
        </w:rPr>
        <w:br/>
        <w:t>F. RuntimeException</w:t>
      </w:r>
    </w:p>
    <w:p w:rsidR="008E5117" w:rsidRDefault="008E5117">
      <w:pPr>
        <w:widowControl/>
        <w:numPr>
          <w:ilvl w:val="0"/>
          <w:numId w:val="2"/>
        </w:numPr>
        <w:rPr>
          <w:rFonts w:ascii="Arial" w:hAnsi="Arial" w:cs="Arial"/>
          <w:kern w:val="0"/>
          <w:sz w:val="20"/>
          <w:szCs w:val="20"/>
        </w:rPr>
      </w:pPr>
      <w:r>
        <w:rPr>
          <w:rFonts w:ascii="宋体" w:hAnsi="宋体" w:cs="Arial"/>
          <w:kern w:val="0"/>
          <w:szCs w:val="21"/>
        </w:rPr>
        <w:t>javax.Servlet</w:t>
      </w:r>
      <w:r>
        <w:rPr>
          <w:rFonts w:ascii="宋体" w:hAnsi="宋体" w:cs="Arial" w:hint="eastAsia"/>
          <w:kern w:val="0"/>
          <w:szCs w:val="21"/>
        </w:rPr>
        <w:t>的包中，属于类的是</w:t>
      </w:r>
      <w:r>
        <w:rPr>
          <w:rFonts w:ascii="宋体" w:hAnsi="宋体" w:cs="Arial"/>
          <w:kern w:val="0"/>
          <w:szCs w:val="21"/>
        </w:rPr>
        <w:t>:</w:t>
      </w:r>
      <w:r>
        <w:rPr>
          <w:rFonts w:ascii="宋体" w:hAnsi="宋体" w:cs="Arial" w:hint="eastAsia"/>
          <w:kern w:val="0"/>
          <w:szCs w:val="21"/>
        </w:rPr>
        <w:t xml:space="preserve">   </w:t>
      </w:r>
      <w:r>
        <w:rPr>
          <w:rFonts w:ascii="宋体" w:hAnsi="宋体" w:cs="Arial" w:hint="eastAsia"/>
          <w:b/>
          <w:kern w:val="0"/>
          <w:szCs w:val="21"/>
        </w:rPr>
        <w:t>BC</w:t>
      </w:r>
      <w:r>
        <w:rPr>
          <w:rFonts w:ascii="Arial" w:hAnsi="Arial" w:cs="Arial"/>
          <w:kern w:val="0"/>
          <w:sz w:val="20"/>
          <w:szCs w:val="20"/>
        </w:rPr>
        <w:br/>
        <w:t>A.Servlet</w:t>
      </w:r>
      <w:r>
        <w:rPr>
          <w:rFonts w:ascii="Arial" w:hAnsi="Arial" w:cs="Arial"/>
          <w:kern w:val="0"/>
          <w:sz w:val="20"/>
          <w:szCs w:val="20"/>
        </w:rPr>
        <w:br/>
      </w:r>
      <w:r w:rsidRPr="0005491B">
        <w:rPr>
          <w:rFonts w:ascii="Arial" w:hAnsi="Arial" w:cs="Arial"/>
          <w:color w:val="FF0000"/>
          <w:kern w:val="0"/>
          <w:sz w:val="20"/>
          <w:szCs w:val="20"/>
        </w:rPr>
        <w:t>B.GenericServlet</w:t>
      </w:r>
      <w:r w:rsidRPr="0005491B">
        <w:rPr>
          <w:rFonts w:ascii="Arial" w:hAnsi="Arial" w:cs="Arial"/>
          <w:color w:val="FF0000"/>
          <w:kern w:val="0"/>
          <w:sz w:val="20"/>
          <w:szCs w:val="20"/>
        </w:rPr>
        <w:br/>
        <w:t>C.ServletException</w:t>
      </w:r>
      <w:r>
        <w:rPr>
          <w:rFonts w:ascii="Arial" w:hAnsi="Arial" w:cs="Arial"/>
          <w:kern w:val="0"/>
          <w:sz w:val="20"/>
          <w:szCs w:val="20"/>
        </w:rPr>
        <w:br/>
        <w:t>D.ServletContext</w:t>
      </w:r>
    </w:p>
    <w:p w:rsidR="008E5117" w:rsidRDefault="008E5117">
      <w:pPr>
        <w:widowControl/>
        <w:numPr>
          <w:ilvl w:val="0"/>
          <w:numId w:val="2"/>
        </w:numPr>
        <w:rPr>
          <w:rFonts w:ascii="宋体" w:hAnsi="宋体" w:cs="Arial"/>
          <w:kern w:val="0"/>
          <w:sz w:val="20"/>
          <w:szCs w:val="20"/>
        </w:rPr>
      </w:pPr>
      <w:r>
        <w:rPr>
          <w:rFonts w:ascii="宋体" w:hAnsi="宋体" w:cs="Arial" w:hint="eastAsia"/>
          <w:kern w:val="0"/>
          <w:szCs w:val="21"/>
        </w:rPr>
        <w:t>如下代码</w:t>
      </w:r>
      <w:r>
        <w:rPr>
          <w:rFonts w:ascii="宋体" w:hAnsi="宋体" w:cs="Arial"/>
          <w:kern w:val="0"/>
          <w:szCs w:val="21"/>
        </w:rPr>
        <w:t>:</w:t>
      </w:r>
      <w:r>
        <w:rPr>
          <w:rFonts w:ascii="Arial" w:hAnsi="Arial" w:cs="Arial"/>
          <w:kern w:val="0"/>
          <w:sz w:val="20"/>
          <w:szCs w:val="20"/>
        </w:rPr>
        <w:br/>
        <w:t>public class X {</w:t>
      </w:r>
      <w:r>
        <w:rPr>
          <w:rFonts w:ascii="Arial" w:hAnsi="Arial" w:cs="Arial"/>
          <w:kern w:val="0"/>
          <w:sz w:val="20"/>
          <w:szCs w:val="20"/>
        </w:rPr>
        <w:br/>
        <w:t>public X aMethod() { return this;}</w:t>
      </w:r>
      <w:r>
        <w:rPr>
          <w:rFonts w:ascii="Arial" w:hAnsi="Arial" w:cs="Arial"/>
          <w:kern w:val="0"/>
          <w:sz w:val="20"/>
          <w:szCs w:val="20"/>
        </w:rPr>
        <w:br/>
        <w:t>}</w:t>
      </w:r>
      <w:r>
        <w:rPr>
          <w:rFonts w:ascii="Arial" w:hAnsi="Arial" w:cs="Arial"/>
          <w:kern w:val="0"/>
          <w:sz w:val="20"/>
          <w:szCs w:val="20"/>
        </w:rPr>
        <w:br/>
        <w:t>public class Y extends X {</w:t>
      </w:r>
      <w:r>
        <w:rPr>
          <w:rFonts w:ascii="Arial" w:hAnsi="Arial" w:cs="Arial"/>
          <w:kern w:val="0"/>
          <w:sz w:val="20"/>
          <w:szCs w:val="20"/>
        </w:rPr>
        <w:br/>
        <w:t xml:space="preserve">  </w:t>
      </w:r>
      <w:r>
        <w:rPr>
          <w:rFonts w:ascii="Arial" w:hAnsi="Arial" w:cs="Arial"/>
          <w:kern w:val="0"/>
          <w:sz w:val="20"/>
          <w:szCs w:val="20"/>
        </w:rPr>
        <w:br/>
        <w:t>}</w:t>
      </w:r>
      <w:r>
        <w:rPr>
          <w:rFonts w:ascii="Arial" w:hAnsi="Arial" w:cs="Arial"/>
          <w:kern w:val="0"/>
          <w:sz w:val="20"/>
          <w:szCs w:val="20"/>
        </w:rPr>
        <w:br/>
      </w:r>
      <w:r>
        <w:rPr>
          <w:rFonts w:ascii="宋体" w:hAnsi="宋体" w:cs="Arial" w:hint="eastAsia"/>
          <w:kern w:val="0"/>
          <w:szCs w:val="21"/>
        </w:rPr>
        <w:t>哪两个方法能加到</w:t>
      </w:r>
      <w:r>
        <w:rPr>
          <w:rFonts w:ascii="宋体" w:hAnsi="宋体" w:cs="Arial"/>
          <w:kern w:val="0"/>
          <w:szCs w:val="21"/>
        </w:rPr>
        <w:t>Y</w:t>
      </w:r>
      <w:r>
        <w:rPr>
          <w:rFonts w:ascii="宋体" w:hAnsi="宋体" w:cs="Arial" w:hint="eastAsia"/>
          <w:kern w:val="0"/>
          <w:szCs w:val="21"/>
        </w:rPr>
        <w:t>类的定义中</w:t>
      </w:r>
      <w:r>
        <w:rPr>
          <w:rFonts w:ascii="宋体" w:hAnsi="宋体" w:cs="Arial"/>
          <w:kern w:val="0"/>
          <w:szCs w:val="21"/>
        </w:rPr>
        <w:t xml:space="preserve">? </w:t>
      </w:r>
      <w:r>
        <w:rPr>
          <w:rFonts w:ascii="宋体" w:hAnsi="宋体" w:cs="Arial" w:hint="eastAsia"/>
          <w:kern w:val="0"/>
          <w:szCs w:val="21"/>
        </w:rPr>
        <w:t xml:space="preserve">   </w:t>
      </w:r>
      <w:r>
        <w:rPr>
          <w:rFonts w:ascii="宋体" w:hAnsi="宋体" w:cs="Arial" w:hint="eastAsia"/>
          <w:b/>
          <w:kern w:val="0"/>
          <w:szCs w:val="21"/>
        </w:rPr>
        <w:t>CE</w:t>
      </w:r>
      <w:r>
        <w:rPr>
          <w:rFonts w:ascii="Arial" w:hAnsi="Arial" w:cs="Arial"/>
          <w:kern w:val="0"/>
          <w:sz w:val="20"/>
          <w:szCs w:val="20"/>
        </w:rPr>
        <w:br/>
        <w:t>A. public void aMethod() {}</w:t>
      </w:r>
      <w:r>
        <w:rPr>
          <w:rFonts w:ascii="Arial" w:hAnsi="Arial" w:cs="Arial"/>
          <w:kern w:val="0"/>
          <w:sz w:val="20"/>
          <w:szCs w:val="20"/>
        </w:rPr>
        <w:br/>
        <w:t>B. private void aMethod() {}</w:t>
      </w:r>
      <w:r>
        <w:rPr>
          <w:rFonts w:ascii="Arial" w:hAnsi="Arial" w:cs="Arial"/>
          <w:kern w:val="0"/>
          <w:sz w:val="20"/>
          <w:szCs w:val="20"/>
        </w:rPr>
        <w:br/>
        <w:t xml:space="preserve">C. </w:t>
      </w:r>
      <w:r w:rsidR="0063400A">
        <w:rPr>
          <w:rFonts w:ascii="Arial" w:hAnsi="Arial" w:cs="Arial"/>
          <w:kern w:val="0"/>
          <w:sz w:val="20"/>
          <w:szCs w:val="20"/>
        </w:rPr>
        <w:t>public void aMethod(String s) {</w:t>
      </w:r>
      <w:r>
        <w:rPr>
          <w:rFonts w:ascii="Arial" w:hAnsi="Arial" w:cs="Arial"/>
          <w:kern w:val="0"/>
          <w:sz w:val="20"/>
          <w:szCs w:val="20"/>
        </w:rPr>
        <w:br/>
        <w:t>D. private Y aMethod() { return null; }</w:t>
      </w:r>
      <w:r>
        <w:rPr>
          <w:rFonts w:ascii="Arial" w:hAnsi="Arial" w:cs="Arial"/>
          <w:kern w:val="0"/>
          <w:sz w:val="20"/>
          <w:szCs w:val="20"/>
        </w:rPr>
        <w:br/>
        <w:t>E. public X aMethod() { return new Y(); }</w:t>
      </w:r>
    </w:p>
    <w:p w:rsidR="008E5117" w:rsidRDefault="008E5117">
      <w:pPr>
        <w:pStyle w:val="a4"/>
        <w:numPr>
          <w:ilvl w:val="0"/>
          <w:numId w:val="2"/>
        </w:numPr>
        <w:spacing w:before="0" w:beforeAutospacing="0" w:after="0" w:afterAutospacing="0"/>
        <w:rPr>
          <w:rFonts w:hint="eastAsia"/>
        </w:rPr>
      </w:pPr>
      <w:r>
        <w:rPr>
          <w:rFonts w:cs="Arial"/>
          <w:sz w:val="21"/>
          <w:szCs w:val="21"/>
        </w:rPr>
        <w:t>对该段代码描述正确的有&lt;% int i = Integer.parseInt(requ</w:t>
      </w:r>
      <w:r>
        <w:rPr>
          <w:rFonts w:cs="Arial" w:hint="eastAsia"/>
          <w:sz w:val="21"/>
          <w:szCs w:val="21"/>
        </w:rPr>
        <w:t>e</w:t>
      </w:r>
      <w:r>
        <w:rPr>
          <w:rFonts w:cs="Arial"/>
          <w:sz w:val="21"/>
          <w:szCs w:val="21"/>
        </w:rPr>
        <w:t>st.getParemeter(“value”)) %&gt;(  </w:t>
      </w:r>
      <w:r>
        <w:rPr>
          <w:rFonts w:cs="Arial" w:hint="eastAsia"/>
          <w:b/>
          <w:sz w:val="21"/>
          <w:szCs w:val="21"/>
        </w:rPr>
        <w:t>BDC</w:t>
      </w:r>
      <w:r>
        <w:rPr>
          <w:rFonts w:cs="Arial"/>
          <w:sz w:val="21"/>
          <w:szCs w:val="21"/>
        </w:rPr>
        <w:t>  )    </w:t>
      </w:r>
      <w:r>
        <w:rPr>
          <w:color w:val="000000"/>
          <w:sz w:val="28"/>
          <w:szCs w:val="28"/>
        </w:rPr>
        <w:t>    </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 xml:space="preserve">A) </w:t>
      </w:r>
      <w:r>
        <w:rPr>
          <w:rFonts w:ascii="Calibri" w:hAnsi="Calibri"/>
          <w:kern w:val="2"/>
          <w:sz w:val="21"/>
          <w:szCs w:val="22"/>
        </w:rPr>
        <w:t>不会有错</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B)  </w:t>
      </w:r>
      <w:r>
        <w:rPr>
          <w:rFonts w:ascii="Calibri" w:hAnsi="Calibri"/>
          <w:kern w:val="2"/>
          <w:sz w:val="21"/>
          <w:szCs w:val="22"/>
        </w:rPr>
        <w:t>当</w:t>
      </w:r>
      <w:r>
        <w:rPr>
          <w:rFonts w:ascii="Calibri" w:hAnsi="Calibri"/>
          <w:kern w:val="2"/>
          <w:sz w:val="21"/>
          <w:szCs w:val="22"/>
        </w:rPr>
        <w:t>value</w:t>
      </w:r>
      <w:r>
        <w:rPr>
          <w:rFonts w:ascii="Calibri" w:hAnsi="Calibri"/>
          <w:kern w:val="2"/>
          <w:sz w:val="21"/>
          <w:szCs w:val="22"/>
        </w:rPr>
        <w:t>与</w:t>
      </w:r>
      <w:r>
        <w:rPr>
          <w:rFonts w:ascii="Calibri" w:hAnsi="Calibri"/>
          <w:kern w:val="2"/>
          <w:sz w:val="21"/>
          <w:szCs w:val="22"/>
        </w:rPr>
        <w:t xml:space="preserve">int </w:t>
      </w:r>
      <w:r>
        <w:rPr>
          <w:rFonts w:ascii="Calibri" w:hAnsi="Calibri"/>
          <w:kern w:val="2"/>
          <w:sz w:val="21"/>
          <w:szCs w:val="22"/>
        </w:rPr>
        <w:t>类型不匹配时回报错</w:t>
      </w:r>
    </w:p>
    <w:p w:rsidR="008E5117" w:rsidRDefault="008E5117">
      <w:pPr>
        <w:pStyle w:val="a4"/>
        <w:spacing w:before="0" w:beforeAutospacing="0" w:after="0" w:afterAutospacing="0"/>
        <w:ind w:firstLineChars="300" w:firstLine="630"/>
        <w:rPr>
          <w:rFonts w:ascii="Calibri" w:hAnsi="Calibri"/>
          <w:kern w:val="2"/>
          <w:sz w:val="21"/>
          <w:szCs w:val="22"/>
        </w:rPr>
      </w:pPr>
      <w:r>
        <w:rPr>
          <w:rFonts w:ascii="Calibri" w:hAnsi="Calibri"/>
          <w:kern w:val="2"/>
          <w:sz w:val="21"/>
          <w:szCs w:val="22"/>
        </w:rPr>
        <w:t>C )  </w:t>
      </w:r>
      <w:r>
        <w:rPr>
          <w:rFonts w:ascii="Calibri" w:hAnsi="Calibri"/>
          <w:kern w:val="2"/>
          <w:sz w:val="21"/>
          <w:szCs w:val="22"/>
        </w:rPr>
        <w:t>当</w:t>
      </w:r>
      <w:r>
        <w:rPr>
          <w:rFonts w:ascii="Calibri" w:hAnsi="Calibri"/>
          <w:kern w:val="2"/>
          <w:sz w:val="21"/>
          <w:szCs w:val="22"/>
        </w:rPr>
        <w:t>value</w:t>
      </w:r>
      <w:r>
        <w:rPr>
          <w:rFonts w:ascii="Calibri" w:hAnsi="Calibri"/>
          <w:kern w:val="2"/>
          <w:sz w:val="21"/>
          <w:szCs w:val="22"/>
        </w:rPr>
        <w:t>＝＂＂时会报错</w:t>
      </w:r>
    </w:p>
    <w:p w:rsidR="008E5117" w:rsidRDefault="008E5117">
      <w:pPr>
        <w:pStyle w:val="a4"/>
        <w:spacing w:before="0" w:beforeAutospacing="0" w:after="0" w:afterAutospacing="0"/>
        <w:ind w:firstLineChars="300" w:firstLine="720"/>
        <w:rPr>
          <w:rFonts w:ascii="Calibri" w:hAnsi="Calibri" w:hint="eastAsia"/>
          <w:kern w:val="2"/>
          <w:sz w:val="21"/>
          <w:szCs w:val="22"/>
        </w:rPr>
      </w:pPr>
      <w:r>
        <w:rPr>
          <w:kern w:val="2"/>
        </w:rPr>
        <w:t>D)　为了安全起见应该将该段代码放在try{}和catch(){}之间</w:t>
      </w:r>
    </w:p>
    <w:p w:rsidR="008E5117" w:rsidRDefault="008E5117">
      <w:pPr>
        <w:pStyle w:val="a4"/>
        <w:numPr>
          <w:ilvl w:val="0"/>
          <w:numId w:val="2"/>
        </w:numPr>
        <w:rPr>
          <w:rFonts w:hint="eastAsia"/>
        </w:rPr>
      </w:pPr>
      <w:r>
        <w:rPr>
          <w:rFonts w:cs="Arial" w:hint="eastAsia"/>
          <w:sz w:val="21"/>
          <w:szCs w:val="21"/>
        </w:rPr>
        <w:t>选出所有正确的答案</w:t>
      </w:r>
      <w:r>
        <w:br/>
        <w:t xml:space="preserve">Which two are equivalent? </w:t>
      </w:r>
      <w:r>
        <w:rPr>
          <w:rFonts w:hint="eastAsia"/>
        </w:rPr>
        <w:t xml:space="preserve">    </w:t>
      </w:r>
      <w:r>
        <w:rPr>
          <w:rFonts w:hint="eastAsia"/>
          <w:b/>
        </w:rPr>
        <w:t>BG</w:t>
      </w:r>
    </w:p>
    <w:p w:rsidR="008E5117" w:rsidRDefault="008E5117">
      <w:pPr>
        <w:pStyle w:val="a4"/>
        <w:ind w:left="360"/>
        <w:rPr>
          <w:rFonts w:hint="eastAsia"/>
        </w:rPr>
      </w:pPr>
      <w:r>
        <w:lastRenderedPageBreak/>
        <w:t>A. &lt;%= YoshiBean.size%&gt;</w:t>
      </w:r>
      <w:r>
        <w:br/>
      </w:r>
      <w:r w:rsidRPr="00FE79E9">
        <w:rPr>
          <w:color w:val="FF0000"/>
        </w:rPr>
        <w:t>B. &lt;%= YoshiBean.getSize()%&gt;</w:t>
      </w:r>
      <w:r>
        <w:br/>
        <w:t>C. &lt;%= YoshiBean.getProperty("size")%&gt;</w:t>
      </w:r>
      <w:r>
        <w:br/>
        <w:t>D. &lt;</w:t>
      </w:r>
      <w:hyperlink r:id="rId9" w:tgtFrame="_blank" w:history="1">
        <w:r>
          <w:rPr>
            <w:rStyle w:val="a3"/>
            <w:color w:val="3366CC"/>
          </w:rPr>
          <w:t>JSP</w:t>
        </w:r>
      </w:hyperlink>
      <w:r>
        <w:t>:getProperty id="YoshiBean" param="size"/&gt;</w:t>
      </w:r>
      <w:r>
        <w:br/>
        <w:t>E. &lt;jsp:getProperty name="YoshiBean" param="size"/&gt;</w:t>
      </w:r>
      <w:r>
        <w:br/>
        <w:t>F. &lt;jsp:getProperty id="YoshiBean" property="size"/&gt;</w:t>
      </w:r>
      <w:r>
        <w:br/>
      </w:r>
      <w:r w:rsidRPr="00FE79E9">
        <w:rPr>
          <w:color w:val="FF0000"/>
        </w:rPr>
        <w:t>G. &lt;jsp:getProperty name="YoshiBean" property="size"/&gt;</w:t>
      </w:r>
    </w:p>
    <w:p w:rsidR="008E5117" w:rsidRDefault="008E5117">
      <w:pPr>
        <w:widowControl/>
        <w:numPr>
          <w:ilvl w:val="0"/>
          <w:numId w:val="2"/>
        </w:numPr>
        <w:rPr>
          <w:rFonts w:ascii="宋体" w:hAnsi="宋体" w:cs="Arial"/>
          <w:kern w:val="0"/>
          <w:sz w:val="20"/>
          <w:szCs w:val="20"/>
        </w:rPr>
      </w:pPr>
      <w:r>
        <w:rPr>
          <w:rFonts w:ascii="宋体" w:hAnsi="宋体" w:cs="Arial" w:hint="eastAsia"/>
          <w:kern w:val="0"/>
          <w:szCs w:val="21"/>
        </w:rPr>
        <w:t xml:space="preserve">下面哪三个描述是正确的？   </w:t>
      </w:r>
      <w:r>
        <w:rPr>
          <w:rFonts w:ascii="宋体" w:hAnsi="宋体" w:cs="Arial" w:hint="eastAsia"/>
          <w:b/>
          <w:kern w:val="0"/>
          <w:szCs w:val="21"/>
        </w:rPr>
        <w:t>BCE</w:t>
      </w:r>
      <w:r>
        <w:rPr>
          <w:rFonts w:ascii="宋体" w:hAnsi="宋体" w:cs="Arial" w:hint="eastAsia"/>
          <w:kern w:val="0"/>
          <w:sz w:val="20"/>
          <w:szCs w:val="20"/>
        </w:rPr>
        <w:br/>
      </w:r>
      <w:r>
        <w:rPr>
          <w:rFonts w:ascii="Arial" w:hAnsi="Arial" w:cs="Arial"/>
          <w:kern w:val="0"/>
          <w:sz w:val="20"/>
          <w:szCs w:val="20"/>
        </w:rPr>
        <w:t xml:space="preserve">A. </w:t>
      </w:r>
      <w:r>
        <w:rPr>
          <w:rFonts w:ascii="宋体" w:hAnsi="宋体" w:cs="Arial" w:hint="eastAsia"/>
          <w:kern w:val="0"/>
          <w:sz w:val="20"/>
          <w:szCs w:val="20"/>
        </w:rPr>
        <w:t>默认构造器初始化方法变量</w:t>
      </w:r>
      <w:r>
        <w:rPr>
          <w:rFonts w:ascii="宋体" w:hAnsi="宋体" w:cs="Arial" w:hint="eastAsia"/>
          <w:kern w:val="0"/>
          <w:sz w:val="20"/>
          <w:szCs w:val="20"/>
        </w:rPr>
        <w:br/>
      </w:r>
      <w:r>
        <w:rPr>
          <w:rFonts w:ascii="Arial" w:hAnsi="Arial" w:cs="Arial"/>
          <w:kern w:val="0"/>
          <w:sz w:val="20"/>
          <w:szCs w:val="20"/>
        </w:rPr>
        <w:t xml:space="preserve">B. </w:t>
      </w:r>
      <w:r>
        <w:rPr>
          <w:rFonts w:ascii="宋体" w:hAnsi="宋体" w:cs="Arial" w:hint="eastAsia"/>
          <w:kern w:val="0"/>
          <w:sz w:val="20"/>
          <w:szCs w:val="20"/>
        </w:rPr>
        <w:t>默认构造器有和它所在类相同的访问修饰词</w:t>
      </w:r>
      <w:r>
        <w:rPr>
          <w:rFonts w:ascii="Arial" w:hAnsi="Arial" w:cs="Arial"/>
          <w:kern w:val="0"/>
          <w:sz w:val="20"/>
          <w:szCs w:val="20"/>
        </w:rPr>
        <w:t>.</w:t>
      </w:r>
      <w:r>
        <w:rPr>
          <w:rFonts w:ascii="Arial" w:hAnsi="Arial" w:cs="Arial"/>
          <w:kern w:val="0"/>
          <w:sz w:val="20"/>
          <w:szCs w:val="20"/>
        </w:rPr>
        <w:br/>
        <w:t xml:space="preserve">C. </w:t>
      </w:r>
      <w:r>
        <w:rPr>
          <w:rFonts w:ascii="宋体" w:hAnsi="宋体" w:cs="Arial" w:hint="eastAsia"/>
          <w:kern w:val="0"/>
          <w:sz w:val="20"/>
          <w:szCs w:val="20"/>
        </w:rPr>
        <w:t>默认构造器调用其父类的无参构造器</w:t>
      </w:r>
      <w:r>
        <w:rPr>
          <w:rFonts w:ascii="Arial" w:hAnsi="Arial" w:cs="Arial"/>
          <w:kern w:val="0"/>
          <w:sz w:val="20"/>
          <w:szCs w:val="20"/>
        </w:rPr>
        <w:t>.</w:t>
      </w:r>
      <w:r>
        <w:rPr>
          <w:rFonts w:ascii="Arial" w:hAnsi="Arial" w:cs="Arial"/>
          <w:kern w:val="0"/>
          <w:sz w:val="20"/>
          <w:szCs w:val="20"/>
        </w:rPr>
        <w:br/>
        <w:t xml:space="preserve">D. </w:t>
      </w:r>
      <w:r>
        <w:rPr>
          <w:rFonts w:ascii="宋体" w:hAnsi="宋体" w:cs="Arial" w:hint="eastAsia"/>
          <w:kern w:val="0"/>
          <w:sz w:val="20"/>
          <w:szCs w:val="20"/>
        </w:rPr>
        <w:t>如果一个类没有无参构造器</w:t>
      </w:r>
      <w:r>
        <w:rPr>
          <w:rFonts w:ascii="Arial" w:hAnsi="Arial" w:cs="Arial"/>
          <w:kern w:val="0"/>
          <w:sz w:val="20"/>
          <w:szCs w:val="20"/>
        </w:rPr>
        <w:t>,</w:t>
      </w:r>
      <w:r w:rsidR="0063400A">
        <w:rPr>
          <w:rFonts w:ascii="宋体" w:hAnsi="宋体" w:cs="Arial" w:hint="eastAsia"/>
          <w:kern w:val="0"/>
          <w:sz w:val="20"/>
          <w:szCs w:val="20"/>
        </w:rPr>
        <w:t>编译器会</w:t>
      </w:r>
      <w:r>
        <w:rPr>
          <w:rFonts w:ascii="宋体" w:hAnsi="宋体" w:cs="Arial" w:hint="eastAsia"/>
          <w:kern w:val="0"/>
          <w:sz w:val="20"/>
          <w:szCs w:val="20"/>
        </w:rPr>
        <w:t>它创建一个默认构造器</w:t>
      </w:r>
      <w:r>
        <w:rPr>
          <w:rFonts w:ascii="Arial" w:hAnsi="Arial" w:cs="Arial"/>
          <w:kern w:val="0"/>
          <w:sz w:val="20"/>
          <w:szCs w:val="20"/>
        </w:rPr>
        <w:t>.</w:t>
      </w:r>
      <w:r>
        <w:rPr>
          <w:rFonts w:ascii="Arial" w:hAnsi="Arial" w:cs="Arial"/>
          <w:kern w:val="0"/>
          <w:sz w:val="20"/>
          <w:szCs w:val="20"/>
        </w:rPr>
        <w:br/>
        <w:t xml:space="preserve">E. </w:t>
      </w:r>
      <w:r>
        <w:rPr>
          <w:rFonts w:ascii="宋体" w:hAnsi="宋体" w:cs="Arial" w:hint="eastAsia"/>
          <w:kern w:val="0"/>
          <w:sz w:val="20"/>
          <w:szCs w:val="20"/>
        </w:rPr>
        <w:t>只有当一个类没有任何构造器时，编译器会为它创建一个默认构造器</w:t>
      </w:r>
    </w:p>
    <w:p w:rsidR="008E5117" w:rsidRDefault="008E5117">
      <w:pPr>
        <w:numPr>
          <w:ilvl w:val="0"/>
          <w:numId w:val="2"/>
        </w:numPr>
        <w:rPr>
          <w:rFonts w:ascii="宋体" w:hAnsi="宋体" w:cs="Arial"/>
          <w:kern w:val="0"/>
          <w:szCs w:val="21"/>
        </w:rPr>
      </w:pPr>
      <w:r>
        <w:rPr>
          <w:rFonts w:ascii="宋体" w:hAnsi="宋体" w:cs="Arial" w:hint="eastAsia"/>
          <w:kern w:val="0"/>
          <w:szCs w:val="21"/>
        </w:rPr>
        <w:t xml:space="preserve">哪二种声明防止方法覆盖？   </w:t>
      </w:r>
      <w:r>
        <w:rPr>
          <w:rFonts w:ascii="宋体" w:hAnsi="宋体" w:cs="Arial" w:hint="eastAsia"/>
          <w:b/>
          <w:kern w:val="0"/>
          <w:szCs w:val="21"/>
        </w:rPr>
        <w:t>AD</w:t>
      </w:r>
    </w:p>
    <w:p w:rsidR="008E5117" w:rsidRDefault="008E5117">
      <w:pPr>
        <w:ind w:left="360"/>
        <w:rPr>
          <w:rFonts w:ascii="宋体" w:hAnsi="宋体" w:cs="宋体" w:hint="eastAsia"/>
          <w:kern w:val="0"/>
          <w:sz w:val="24"/>
        </w:rPr>
      </w:pPr>
      <w:r>
        <w:rPr>
          <w:rFonts w:ascii="宋体" w:hAnsi="宋体" w:cs="宋体" w:hint="eastAsia"/>
          <w:kern w:val="0"/>
          <w:sz w:val="24"/>
        </w:rPr>
        <w:t>A、final void methoda() {}</w:t>
      </w:r>
    </w:p>
    <w:p w:rsidR="008E5117" w:rsidRDefault="008E5117">
      <w:pPr>
        <w:ind w:left="360"/>
        <w:rPr>
          <w:rFonts w:ascii="宋体" w:hAnsi="宋体" w:cs="宋体" w:hint="eastAsia"/>
          <w:kern w:val="0"/>
          <w:sz w:val="24"/>
        </w:rPr>
      </w:pPr>
      <w:r>
        <w:rPr>
          <w:rFonts w:ascii="宋体" w:hAnsi="宋体" w:cs="宋体" w:hint="eastAsia"/>
          <w:kern w:val="0"/>
          <w:sz w:val="24"/>
        </w:rPr>
        <w:t>B、void final methoda() {}</w:t>
      </w:r>
    </w:p>
    <w:p w:rsidR="008E5117" w:rsidRDefault="008E5117">
      <w:pPr>
        <w:ind w:left="360"/>
        <w:rPr>
          <w:rFonts w:ascii="宋体" w:hAnsi="宋体" w:cs="宋体" w:hint="eastAsia"/>
          <w:kern w:val="0"/>
          <w:sz w:val="24"/>
        </w:rPr>
      </w:pPr>
      <w:r>
        <w:rPr>
          <w:rFonts w:ascii="宋体" w:hAnsi="宋体" w:cs="宋体" w:hint="eastAsia"/>
          <w:kern w:val="0"/>
          <w:sz w:val="24"/>
        </w:rPr>
        <w:t>C、static void methoda() {}</w:t>
      </w:r>
    </w:p>
    <w:p w:rsidR="008E5117" w:rsidRDefault="008E5117">
      <w:pPr>
        <w:ind w:left="360"/>
        <w:rPr>
          <w:rFonts w:ascii="宋体" w:hAnsi="宋体" w:cs="宋体" w:hint="eastAsia"/>
          <w:kern w:val="0"/>
          <w:sz w:val="24"/>
        </w:rPr>
      </w:pPr>
      <w:r>
        <w:rPr>
          <w:rFonts w:ascii="宋体" w:hAnsi="宋体" w:cs="宋体" w:hint="eastAsia"/>
          <w:kern w:val="0"/>
          <w:sz w:val="24"/>
        </w:rPr>
        <w:t>D、static final void methoda() {}</w:t>
      </w:r>
    </w:p>
    <w:p w:rsidR="008E5117" w:rsidRDefault="008E5117">
      <w:pPr>
        <w:ind w:left="360"/>
        <w:rPr>
          <w:rFonts w:ascii="宋体" w:hAnsi="宋体" w:cs="宋体" w:hint="eastAsia"/>
          <w:kern w:val="0"/>
          <w:sz w:val="24"/>
        </w:rPr>
      </w:pPr>
      <w:r>
        <w:rPr>
          <w:rFonts w:ascii="宋体" w:hAnsi="宋体" w:cs="宋体" w:hint="eastAsia"/>
          <w:kern w:val="0"/>
          <w:sz w:val="24"/>
        </w:rPr>
        <w:t>E、final abstract void methoda() {}</w:t>
      </w:r>
    </w:p>
    <w:p w:rsidR="008E5117" w:rsidRDefault="008E5117">
      <w:pPr>
        <w:pStyle w:val="2"/>
        <w:rPr>
          <w:rFonts w:hint="eastAsia"/>
        </w:rPr>
      </w:pPr>
      <w:r>
        <w:rPr>
          <w:rFonts w:hint="eastAsia"/>
        </w:rPr>
        <w:t>三：简答题</w:t>
      </w:r>
    </w:p>
    <w:p w:rsidR="008E5117" w:rsidRPr="009D67AF" w:rsidRDefault="008E5117">
      <w:pPr>
        <w:numPr>
          <w:ilvl w:val="0"/>
          <w:numId w:val="3"/>
        </w:numPr>
        <w:rPr>
          <w:rFonts w:ascii="宋体" w:hAnsi="宋体" w:cs="Arial" w:hint="eastAsia"/>
          <w:color w:val="0000FF"/>
          <w:kern w:val="0"/>
          <w:szCs w:val="21"/>
        </w:rPr>
      </w:pPr>
      <w:r w:rsidRPr="009D67AF">
        <w:rPr>
          <w:rFonts w:ascii="宋体" w:hAnsi="宋体" w:cs="Arial" w:hint="eastAsia"/>
          <w:color w:val="0000FF"/>
          <w:kern w:val="0"/>
          <w:szCs w:val="21"/>
        </w:rPr>
        <w:t>JSP和Servlet有哪些相同点和不同点，他们之间的联系是什么？ </w:t>
      </w:r>
    </w:p>
    <w:p w:rsidR="008E5117" w:rsidRDefault="008E5117" w:rsidP="008E5117">
      <w:pPr>
        <w:ind w:firstLine="420"/>
        <w:rPr>
          <w:rFonts w:ascii="宋体" w:hAnsi="宋体" w:cs="Arial" w:hint="eastAsia"/>
          <w:szCs w:val="21"/>
        </w:rPr>
      </w:pPr>
      <w:r w:rsidRPr="007339DF">
        <w:rPr>
          <w:rFonts w:ascii="宋体" w:hAnsi="宋体" w:cs="Arial" w:hint="eastAsia"/>
          <w:szCs w:val="21"/>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rsidR="008E5117" w:rsidRPr="007339DF" w:rsidRDefault="008E5117" w:rsidP="008E5117">
      <w:pPr>
        <w:ind w:firstLine="420"/>
        <w:rPr>
          <w:rFonts w:ascii="宋体" w:hAnsi="宋体" w:cs="Arial" w:hint="eastAsia"/>
          <w:kern w:val="0"/>
          <w:szCs w:val="21"/>
        </w:rPr>
      </w:pPr>
    </w:p>
    <w:p w:rsidR="008E5117" w:rsidRPr="006907BE" w:rsidRDefault="008E5117">
      <w:pPr>
        <w:widowControl/>
        <w:numPr>
          <w:ilvl w:val="0"/>
          <w:numId w:val="3"/>
        </w:numPr>
        <w:rPr>
          <w:rFonts w:hint="eastAsia"/>
          <w:color w:val="0000FF"/>
        </w:rPr>
      </w:pPr>
      <w:r w:rsidRPr="006907BE">
        <w:rPr>
          <w:rFonts w:hint="eastAsia"/>
          <w:color w:val="0000FF"/>
        </w:rPr>
        <w:t>swtich</w:t>
      </w:r>
      <w:r w:rsidRPr="006907BE">
        <w:rPr>
          <w:rFonts w:hint="eastAsia"/>
          <w:color w:val="0000FF"/>
        </w:rPr>
        <w:t>是否能作用在</w:t>
      </w:r>
      <w:r w:rsidRPr="006907BE">
        <w:rPr>
          <w:rFonts w:hint="eastAsia"/>
          <w:color w:val="0000FF"/>
        </w:rPr>
        <w:t>byte</w:t>
      </w:r>
      <w:r w:rsidRPr="006907BE">
        <w:rPr>
          <w:rFonts w:hint="eastAsia"/>
          <w:color w:val="0000FF"/>
        </w:rPr>
        <w:t>上，是否能作用在</w:t>
      </w:r>
      <w:r w:rsidRPr="006907BE">
        <w:rPr>
          <w:rFonts w:hint="eastAsia"/>
          <w:color w:val="0000FF"/>
        </w:rPr>
        <w:t>long</w:t>
      </w:r>
      <w:r w:rsidRPr="006907BE">
        <w:rPr>
          <w:rFonts w:hint="eastAsia"/>
          <w:color w:val="0000FF"/>
        </w:rPr>
        <w:t>上，是否能作用在</w:t>
      </w:r>
      <w:r w:rsidRPr="006907BE">
        <w:rPr>
          <w:rFonts w:hint="eastAsia"/>
          <w:color w:val="0000FF"/>
        </w:rPr>
        <w:t>String</w:t>
      </w:r>
      <w:r w:rsidRPr="006907BE">
        <w:rPr>
          <w:rFonts w:hint="eastAsia"/>
          <w:color w:val="0000FF"/>
        </w:rPr>
        <w:t>上</w:t>
      </w:r>
      <w:r w:rsidRPr="006907BE">
        <w:rPr>
          <w:rFonts w:hint="eastAsia"/>
          <w:color w:val="0000FF"/>
        </w:rPr>
        <w:t>?</w:t>
      </w:r>
    </w:p>
    <w:p w:rsidR="008E5117" w:rsidRDefault="008E5117" w:rsidP="008E5117">
      <w:pPr>
        <w:pStyle w:val="a4"/>
        <w:shd w:val="clear" w:color="auto" w:fill="FFFFFF"/>
        <w:textAlignment w:val="top"/>
        <w:rPr>
          <w:rFonts w:hint="eastAsia"/>
        </w:rPr>
      </w:pPr>
      <w:r w:rsidRPr="00D96682">
        <w:rPr>
          <w:rFonts w:hint="eastAsia"/>
          <w:kern w:val="2"/>
        </w:rPr>
        <w:t>switch（expr1）中，expr1是一个整数表达式。因此传递给 switch 和 case 语句的参数应该是 int、 short、 char 或者 byte。long,string 都不能作用于swtich。</w:t>
      </w:r>
    </w:p>
    <w:p w:rsidR="008E5117" w:rsidRPr="00A27F9E" w:rsidRDefault="008E5117">
      <w:pPr>
        <w:numPr>
          <w:ilvl w:val="0"/>
          <w:numId w:val="3"/>
        </w:numPr>
        <w:rPr>
          <w:rFonts w:ascii="宋体" w:hAnsi="宋体" w:cs="Arial" w:hint="eastAsia"/>
          <w:color w:val="0000FF"/>
          <w:kern w:val="0"/>
          <w:szCs w:val="21"/>
        </w:rPr>
      </w:pPr>
      <w:r w:rsidRPr="00A27F9E">
        <w:rPr>
          <w:rFonts w:ascii="宋体" w:hAnsi="宋体" w:cs="Arial" w:hint="eastAsia"/>
          <w:color w:val="0000FF"/>
          <w:kern w:val="0"/>
          <w:szCs w:val="21"/>
        </w:rPr>
        <w:t>如何利用ServletContext和ServletConfig对象获得初始化参数</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hint="eastAsia"/>
          <w:color w:val="000000"/>
          <w:kern w:val="0"/>
          <w:sz w:val="20"/>
          <w:szCs w:val="20"/>
        </w:rPr>
        <w:t>psw</w:t>
      </w:r>
      <w:r>
        <w:rPr>
          <w:rFonts w:ascii="Courier New" w:hAnsi="Courier New" w:cs="Courier New"/>
          <w:color w:val="000000"/>
          <w:kern w:val="0"/>
          <w:sz w:val="20"/>
          <w:szCs w:val="20"/>
        </w:rPr>
        <w:t xml:space="preserve"> = config.getInitParameter(</w:t>
      </w:r>
      <w:r>
        <w:rPr>
          <w:rFonts w:ascii="Courier New" w:hAnsi="Courier New" w:cs="Courier New"/>
          <w:color w:val="2A00FF"/>
          <w:kern w:val="0"/>
          <w:sz w:val="20"/>
          <w:szCs w:val="20"/>
        </w:rPr>
        <w:t>"psw"</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ServletContext ss = config.getServletContext();</w:t>
      </w:r>
    </w:p>
    <w:p w:rsidR="008E5117" w:rsidRDefault="008E5117" w:rsidP="008E5117">
      <w:pPr>
        <w:rPr>
          <w:rFonts w:ascii="宋体" w:hAnsi="宋体" w:cs="Arial" w:hint="eastAsia"/>
          <w:kern w:val="0"/>
          <w:szCs w:val="21"/>
        </w:rPr>
      </w:pPr>
      <w:r>
        <w:rPr>
          <w:rFonts w:ascii="Courier New" w:hAnsi="Courier New" w:cs="Courier New"/>
          <w:color w:val="000000"/>
          <w:kern w:val="0"/>
          <w:sz w:val="20"/>
          <w:szCs w:val="20"/>
        </w:rPr>
        <w:tab/>
        <w:t>String ppp = ss.</w:t>
      </w:r>
      <w:r>
        <w:rPr>
          <w:rFonts w:ascii="Courier New" w:hAnsi="Courier New" w:cs="Courier New"/>
          <w:color w:val="000000"/>
          <w:kern w:val="0"/>
          <w:sz w:val="20"/>
          <w:szCs w:val="20"/>
          <w:highlight w:val="lightGray"/>
        </w:rPr>
        <w:t>getInitParameter</w:t>
      </w:r>
      <w:r>
        <w:rPr>
          <w:rFonts w:ascii="Courier New" w:hAnsi="Courier New" w:cs="Courier New"/>
          <w:color w:val="000000"/>
          <w:kern w:val="0"/>
          <w:sz w:val="20"/>
          <w:szCs w:val="20"/>
        </w:rPr>
        <w:t>(</w:t>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rsidR="008E5117" w:rsidRDefault="008E5117" w:rsidP="008E5117">
      <w:pPr>
        <w:rPr>
          <w:rFonts w:ascii="宋体" w:hAnsi="宋体" w:cs="Arial" w:hint="eastAsia"/>
          <w:kern w:val="0"/>
          <w:szCs w:val="21"/>
        </w:rPr>
      </w:pPr>
    </w:p>
    <w:p w:rsidR="008E5117" w:rsidRPr="00E24E40" w:rsidRDefault="008E5117">
      <w:pPr>
        <w:numPr>
          <w:ilvl w:val="0"/>
          <w:numId w:val="3"/>
        </w:numPr>
        <w:rPr>
          <w:rFonts w:ascii="宋体" w:hAnsi="宋体" w:cs="Arial" w:hint="eastAsia"/>
          <w:color w:val="0000FF"/>
          <w:kern w:val="0"/>
          <w:szCs w:val="21"/>
        </w:rPr>
      </w:pPr>
      <w:r w:rsidRPr="00E24E40">
        <w:rPr>
          <w:rFonts w:ascii="宋体" w:hAnsi="宋体" w:cs="Arial" w:hint="eastAsia"/>
          <w:color w:val="0000FF"/>
          <w:kern w:val="0"/>
          <w:szCs w:val="21"/>
        </w:rPr>
        <w:t>如何用css约束一个层不可见？</w:t>
      </w:r>
    </w:p>
    <w:p w:rsidR="008E5117" w:rsidRDefault="008E5117" w:rsidP="008E5117">
      <w:pPr>
        <w:ind w:left="360"/>
        <w:rPr>
          <w:rFonts w:ascii="宋体" w:hAnsi="宋体" w:cs="Arial" w:hint="eastAsia"/>
          <w:kern w:val="0"/>
          <w:szCs w:val="21"/>
        </w:rPr>
      </w:pPr>
      <w:r w:rsidRPr="00E24E40">
        <w:rPr>
          <w:rFonts w:ascii="宋体" w:hAnsi="宋体" w:cs="Arial"/>
          <w:kern w:val="0"/>
          <w:szCs w:val="21"/>
        </w:rPr>
        <w:t xml:space="preserve">  &lt;div style="display:none"&gt; &lt;/div&gt;</w:t>
      </w:r>
      <w:r>
        <w:rPr>
          <w:rFonts w:ascii="宋体" w:hAnsi="宋体" w:cs="Arial" w:hint="eastAsia"/>
          <w:kern w:val="0"/>
          <w:szCs w:val="21"/>
        </w:rPr>
        <w:t xml:space="preserve">  -----表示不可见</w:t>
      </w:r>
    </w:p>
    <w:p w:rsidR="008E5117" w:rsidRPr="00E24E40" w:rsidRDefault="008E5117" w:rsidP="008E5117">
      <w:pPr>
        <w:ind w:left="360"/>
        <w:rPr>
          <w:rFonts w:ascii="宋体" w:hAnsi="宋体" w:cs="Arial" w:hint="eastAsia"/>
          <w:kern w:val="0"/>
          <w:szCs w:val="21"/>
        </w:rPr>
      </w:pPr>
      <w:r>
        <w:rPr>
          <w:rFonts w:ascii="宋体" w:hAnsi="宋体" w:cs="Arial" w:hint="eastAsia"/>
          <w:kern w:val="0"/>
          <w:szCs w:val="21"/>
        </w:rPr>
        <w:t xml:space="preserve">  </w:t>
      </w:r>
      <w:r w:rsidRPr="00E24E40">
        <w:rPr>
          <w:rFonts w:ascii="宋体" w:hAnsi="宋体" w:cs="Arial"/>
          <w:kern w:val="0"/>
          <w:szCs w:val="21"/>
        </w:rPr>
        <w:t>&lt;div style="display:block"&gt; &lt;/div&gt;</w:t>
      </w:r>
      <w:r>
        <w:rPr>
          <w:rFonts w:ascii="宋体" w:hAnsi="宋体" w:cs="Arial" w:hint="eastAsia"/>
          <w:kern w:val="0"/>
          <w:szCs w:val="21"/>
        </w:rPr>
        <w:t>------表示可见</w:t>
      </w:r>
    </w:p>
    <w:p w:rsidR="008E5117" w:rsidRPr="00E24E40" w:rsidRDefault="008E5117" w:rsidP="008E5117">
      <w:pPr>
        <w:ind w:left="360"/>
        <w:rPr>
          <w:rFonts w:ascii="宋体" w:hAnsi="宋体" w:cs="Arial" w:hint="eastAsia"/>
          <w:kern w:val="0"/>
          <w:szCs w:val="21"/>
        </w:rPr>
      </w:pPr>
      <w:r>
        <w:rPr>
          <w:rFonts w:ascii="宋体" w:hAnsi="宋体" w:cs="Arial" w:hint="eastAsia"/>
          <w:kern w:val="0"/>
          <w:szCs w:val="21"/>
        </w:rPr>
        <w:t xml:space="preserve">  </w:t>
      </w:r>
    </w:p>
    <w:p w:rsidR="008E5117" w:rsidRDefault="008E5117">
      <w:pPr>
        <w:numPr>
          <w:ilvl w:val="0"/>
          <w:numId w:val="3"/>
        </w:numPr>
        <w:rPr>
          <w:rFonts w:ascii="宋体" w:hAnsi="宋体" w:cs="Arial" w:hint="eastAsia"/>
          <w:kern w:val="0"/>
          <w:szCs w:val="21"/>
        </w:rPr>
      </w:pPr>
      <w:r>
        <w:rPr>
          <w:rFonts w:ascii="宋体" w:hAnsi="宋体" w:cs="Arial" w:hint="eastAsia"/>
          <w:kern w:val="0"/>
          <w:szCs w:val="21"/>
        </w:rPr>
        <w:lastRenderedPageBreak/>
        <w:t>在表单中存在一组名称为checkbox1的多选框，如何才能取得这些多选框内的值？</w:t>
      </w:r>
    </w:p>
    <w:p w:rsidR="008E5117" w:rsidRPr="008F6ED4" w:rsidRDefault="008E5117" w:rsidP="008E5117">
      <w:pPr>
        <w:ind w:left="360"/>
        <w:rPr>
          <w:rFonts w:ascii="宋体" w:hAnsi="宋体" w:cs="Arial" w:hint="eastAsia"/>
          <w:color w:val="0000FF"/>
          <w:kern w:val="0"/>
          <w:szCs w:val="21"/>
        </w:rPr>
      </w:pPr>
      <w:r>
        <w:rPr>
          <w:rFonts w:ascii="宋体" w:hAnsi="宋体" w:cs="Arial" w:hint="eastAsia"/>
          <w:color w:val="0000FF"/>
          <w:kern w:val="0"/>
          <w:szCs w:val="21"/>
        </w:rPr>
        <w:t>在页面中</w:t>
      </w:r>
      <w:r w:rsidRPr="008F6ED4">
        <w:rPr>
          <w:rFonts w:ascii="宋体" w:hAnsi="宋体" w:cs="Arial" w:hint="eastAsia"/>
          <w:color w:val="0000FF"/>
          <w:kern w:val="0"/>
          <w:szCs w:val="21"/>
        </w:rPr>
        <w:t>用javaScript</w:t>
      </w:r>
      <w:r>
        <w:rPr>
          <w:rFonts w:ascii="宋体" w:hAnsi="宋体" w:cs="Arial" w:hint="eastAsia"/>
          <w:color w:val="0000FF"/>
          <w:kern w:val="0"/>
          <w:szCs w:val="21"/>
        </w:rPr>
        <w:t>方式</w:t>
      </w:r>
      <w:r w:rsidRPr="008F6ED4">
        <w:rPr>
          <w:rFonts w:ascii="宋体" w:hAnsi="宋体" w:cs="Arial" w:hint="eastAsia"/>
          <w:color w:val="0000FF"/>
          <w:kern w:val="0"/>
          <w:szCs w:val="21"/>
        </w:rPr>
        <w:t>取</w:t>
      </w:r>
      <w:r>
        <w:rPr>
          <w:rFonts w:ascii="宋体" w:hAnsi="宋体" w:cs="Arial" w:hint="eastAsia"/>
          <w:color w:val="0000FF"/>
          <w:kern w:val="0"/>
          <w:szCs w:val="21"/>
        </w:rPr>
        <w:t>值</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7F0055"/>
          <w:kern w:val="0"/>
          <w:sz w:val="20"/>
          <w:szCs w:val="20"/>
        </w:rPr>
        <w:t xml:space="preserve">function  </w:t>
      </w:r>
      <w:r>
        <w:rPr>
          <w:rFonts w:ascii="Courier New" w:hAnsi="Courier New" w:cs="Courier New"/>
          <w:color w:val="000000"/>
          <w:kern w:val="0"/>
          <w:sz w:val="20"/>
          <w:szCs w:val="20"/>
        </w:rPr>
        <w:t>sss()</w:t>
      </w:r>
      <w:r>
        <w:rPr>
          <w:rFonts w:ascii="Courier New" w:hAnsi="Courier New" w:cs="Courier New"/>
          <w:color w:val="7F0055"/>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 xml:space="preserve">         var </w:t>
      </w:r>
      <w:r>
        <w:rPr>
          <w:rFonts w:ascii="Courier New" w:hAnsi="Courier New" w:cs="Courier New"/>
          <w:color w:val="000000"/>
          <w:kern w:val="0"/>
          <w:sz w:val="20"/>
          <w:szCs w:val="20"/>
        </w:rPr>
        <w:t>str = document.getElementsByName(</w:t>
      </w:r>
      <w:r>
        <w:rPr>
          <w:rFonts w:ascii="Courier New" w:hAnsi="Courier New" w:cs="Courier New"/>
          <w:color w:val="8E00FF"/>
          <w:kern w:val="0"/>
          <w:sz w:val="20"/>
          <w:szCs w:val="20"/>
        </w:rPr>
        <w:t>"checkbox1"</w:t>
      </w:r>
      <w:r>
        <w:rPr>
          <w:rFonts w:ascii="Courier New" w:hAnsi="Courier New" w:cs="Courier New"/>
          <w:color w:val="000000"/>
          <w:kern w:val="0"/>
          <w:sz w:val="20"/>
          <w:szCs w:val="20"/>
        </w:rPr>
        <w:t xml:space="preserve">);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7F0055"/>
          <w:kern w:val="0"/>
          <w:sz w:val="20"/>
          <w:szCs w:val="20"/>
        </w:rPr>
        <w:t xml:space="preserve">var </w:t>
      </w:r>
      <w:r>
        <w:rPr>
          <w:rFonts w:ascii="Courier New" w:hAnsi="Courier New" w:cs="Courier New"/>
          <w:color w:val="000000"/>
          <w:kern w:val="0"/>
          <w:sz w:val="20"/>
          <w:szCs w:val="20"/>
        </w:rPr>
        <w:t xml:space="preserve">checkValue = </w:t>
      </w:r>
      <w:r>
        <w:rPr>
          <w:rFonts w:ascii="Courier New" w:hAnsi="Courier New" w:cs="Courier New"/>
          <w:color w:val="7F0055"/>
          <w:kern w:val="0"/>
          <w:sz w:val="20"/>
          <w:szCs w:val="20"/>
        </w:rPr>
        <w:t xml:space="preserve">new </w:t>
      </w:r>
      <w:r>
        <w:rPr>
          <w:rFonts w:ascii="Courier New" w:hAnsi="Courier New" w:cs="Courier New"/>
          <w:color w:val="000000"/>
          <w:kern w:val="0"/>
          <w:sz w:val="20"/>
          <w:szCs w:val="20"/>
        </w:rPr>
        <w:t xml:space="preserve">Array();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7F0055"/>
          <w:kern w:val="0"/>
          <w:sz w:val="20"/>
          <w:szCs w:val="20"/>
        </w:rPr>
        <w:t>for</w:t>
      </w:r>
      <w:r>
        <w:rPr>
          <w:rFonts w:ascii="Courier New" w:hAnsi="Courier New" w:cs="Courier New"/>
          <w:color w:val="000000"/>
          <w:kern w:val="0"/>
          <w:sz w:val="20"/>
          <w:szCs w:val="20"/>
        </w:rPr>
        <w:t>(</w:t>
      </w:r>
      <w:r>
        <w:rPr>
          <w:rFonts w:ascii="Courier New" w:hAnsi="Courier New" w:cs="Courier New"/>
          <w:color w:val="7F0055"/>
          <w:kern w:val="0"/>
          <w:sz w:val="20"/>
          <w:szCs w:val="20"/>
        </w:rPr>
        <w:t xml:space="preserve">var </w:t>
      </w:r>
      <w:r>
        <w:rPr>
          <w:rFonts w:ascii="Courier New" w:hAnsi="Courier New" w:cs="Courier New"/>
          <w:color w:val="000000"/>
          <w:kern w:val="0"/>
          <w:sz w:val="20"/>
          <w:szCs w:val="20"/>
        </w:rPr>
        <w:t>i=0;i&lt;str.length;i++)</w:t>
      </w:r>
      <w:r>
        <w:rPr>
          <w:rFonts w:ascii="Courier New" w:hAnsi="Courier New" w:cs="Courier New"/>
          <w:color w:val="7F0055"/>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 xml:space="preserve">            if</w:t>
      </w:r>
      <w:r>
        <w:rPr>
          <w:rFonts w:ascii="Courier New" w:hAnsi="Courier New" w:cs="Courier New"/>
          <w:color w:val="000000"/>
          <w:kern w:val="0"/>
          <w:sz w:val="20"/>
          <w:szCs w:val="20"/>
        </w:rPr>
        <w:t>(str[i].checked)</w:t>
      </w:r>
      <w:r>
        <w:rPr>
          <w:rFonts w:ascii="Courier New" w:hAnsi="Courier New" w:cs="Courier New"/>
          <w:color w:val="7F0055"/>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 xml:space="preserve">              </w:t>
      </w:r>
      <w:r>
        <w:rPr>
          <w:rFonts w:ascii="Courier New" w:hAnsi="Courier New" w:cs="Courier New"/>
          <w:color w:val="000000"/>
          <w:kern w:val="0"/>
          <w:sz w:val="20"/>
          <w:szCs w:val="20"/>
        </w:rPr>
        <w:t>alert(str[i].value);</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7F0055"/>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 xml:space="preserve">         }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 xml:space="preserve">      }    </w:t>
      </w:r>
    </w:p>
    <w:p w:rsidR="008E5117" w:rsidRDefault="008E5117" w:rsidP="006F2B91">
      <w:pPr>
        <w:ind w:left="360" w:firstLine="420"/>
        <w:rPr>
          <w:rFonts w:ascii="Courier New" w:hAnsi="Courier New" w:cs="Courier New" w:hint="eastAsia"/>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color w:val="008080"/>
          <w:kern w:val="0"/>
          <w:sz w:val="20"/>
          <w:szCs w:val="20"/>
        </w:rPr>
        <w:t>F</w:t>
      </w:r>
      <w:r>
        <w:rPr>
          <w:rFonts w:ascii="Courier New" w:hAnsi="Courier New" w:cs="Courier New" w:hint="eastAsia"/>
          <w:color w:val="008080"/>
          <w:kern w:val="0"/>
          <w:sz w:val="20"/>
          <w:szCs w:val="20"/>
        </w:rPr>
        <w:t>unction sss()</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hint="eastAsia"/>
          <w:color w:val="008080"/>
          <w:kern w:val="0"/>
          <w:sz w:val="20"/>
          <w:szCs w:val="20"/>
        </w:rPr>
        <w:t xml:space="preserve"> </w:t>
      </w:r>
      <w:r>
        <w:rPr>
          <w:rFonts w:ascii="Courier New" w:hAnsi="Courier New" w:cs="Courier New"/>
          <w:color w:val="008080"/>
          <w:kern w:val="0"/>
          <w:sz w:val="20"/>
          <w:szCs w:val="20"/>
        </w:rPr>
        <w:t>V</w:t>
      </w:r>
      <w:r>
        <w:rPr>
          <w:rFonts w:ascii="Courier New" w:hAnsi="Courier New" w:cs="Courier New" w:hint="eastAsia"/>
          <w:color w:val="008080"/>
          <w:kern w:val="0"/>
          <w:sz w:val="20"/>
          <w:szCs w:val="20"/>
        </w:rPr>
        <w:t>ar str=document.getElementsByName(</w:t>
      </w:r>
      <w:r>
        <w:rPr>
          <w:rFonts w:ascii="Courier New" w:hAnsi="Courier New" w:cs="Courier New"/>
          <w:color w:val="008080"/>
          <w:kern w:val="0"/>
          <w:sz w:val="20"/>
          <w:szCs w:val="20"/>
        </w:rPr>
        <w:t>“</w:t>
      </w:r>
      <w:r>
        <w:rPr>
          <w:rFonts w:ascii="Courier New" w:hAnsi="Courier New" w:cs="Courier New" w:hint="eastAsia"/>
          <w:color w:val="008080"/>
          <w:kern w:val="0"/>
          <w:sz w:val="20"/>
          <w:szCs w:val="20"/>
        </w:rPr>
        <w:t>checkbox</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Courier New" w:hAnsi="Courier New" w:cs="Courier New" w:hint="eastAsia"/>
            <w:color w:val="008080"/>
            <w:kern w:val="0"/>
            <w:sz w:val="20"/>
            <w:szCs w:val="20"/>
          </w:rPr>
          <w:t>1</w:t>
        </w:r>
        <w:r>
          <w:rPr>
            <w:rFonts w:ascii="Courier New" w:hAnsi="Courier New" w:cs="Courier New"/>
            <w:color w:val="008080"/>
            <w:kern w:val="0"/>
            <w:sz w:val="20"/>
            <w:szCs w:val="20"/>
          </w:rPr>
          <w:t>”</w:t>
        </w:r>
      </w:smartTag>
      <w:r>
        <w:rPr>
          <w:rFonts w:ascii="Courier New" w:hAnsi="Courier New" w:cs="Courier New" w:hint="eastAsia"/>
          <w:color w:val="008080"/>
          <w:kern w:val="0"/>
          <w:sz w:val="20"/>
          <w:szCs w:val="20"/>
        </w:rPr>
        <w:t>);</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hint="eastAsia"/>
          <w:color w:val="008080"/>
          <w:kern w:val="0"/>
          <w:sz w:val="20"/>
          <w:szCs w:val="20"/>
        </w:rPr>
        <w:t xml:space="preserve"> </w:t>
      </w:r>
      <w:r>
        <w:rPr>
          <w:rFonts w:ascii="Courier New" w:hAnsi="Courier New" w:cs="Courier New"/>
          <w:color w:val="008080"/>
          <w:kern w:val="0"/>
          <w:sz w:val="20"/>
          <w:szCs w:val="20"/>
        </w:rPr>
        <w:t>V</w:t>
      </w:r>
      <w:r>
        <w:rPr>
          <w:rFonts w:ascii="Courier New" w:hAnsi="Courier New" w:cs="Courier New" w:hint="eastAsia"/>
          <w:color w:val="008080"/>
          <w:kern w:val="0"/>
          <w:sz w:val="20"/>
          <w:szCs w:val="20"/>
        </w:rPr>
        <w:t>ar checkValue=new Array()</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color w:val="008080"/>
          <w:kern w:val="0"/>
          <w:sz w:val="20"/>
          <w:szCs w:val="20"/>
        </w:rPr>
        <w:t>F</w:t>
      </w:r>
      <w:r>
        <w:rPr>
          <w:rFonts w:ascii="Courier New" w:hAnsi="Courier New" w:cs="Courier New" w:hint="eastAsia"/>
          <w:color w:val="008080"/>
          <w:kern w:val="0"/>
          <w:sz w:val="20"/>
          <w:szCs w:val="20"/>
        </w:rPr>
        <w:t>or(var i=0;i&lt;str.length;i++){</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color w:val="008080"/>
          <w:kern w:val="0"/>
          <w:sz w:val="20"/>
          <w:szCs w:val="20"/>
        </w:rPr>
        <w:t>I</w:t>
      </w:r>
      <w:r>
        <w:rPr>
          <w:rFonts w:ascii="Courier New" w:hAnsi="Courier New" w:cs="Courier New" w:hint="eastAsia"/>
          <w:color w:val="008080"/>
          <w:kern w:val="0"/>
          <w:sz w:val="20"/>
          <w:szCs w:val="20"/>
        </w:rPr>
        <w:t>f(str[i].checked){</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color w:val="008080"/>
          <w:kern w:val="0"/>
          <w:sz w:val="20"/>
          <w:szCs w:val="20"/>
        </w:rPr>
        <w:t>A</w:t>
      </w:r>
      <w:r>
        <w:rPr>
          <w:rFonts w:ascii="Courier New" w:hAnsi="Courier New" w:cs="Courier New" w:hint="eastAsia"/>
          <w:color w:val="008080"/>
          <w:kern w:val="0"/>
          <w:sz w:val="20"/>
          <w:szCs w:val="20"/>
        </w:rPr>
        <w:t>lert(str[i].value);</w:t>
      </w:r>
    </w:p>
    <w:p w:rsidR="006F2B91" w:rsidRDefault="006F2B91" w:rsidP="006F2B91">
      <w:pPr>
        <w:ind w:left="360" w:firstLine="420"/>
        <w:rPr>
          <w:rFonts w:ascii="Courier New" w:hAnsi="Courier New" w:cs="Courier New" w:hint="eastAsia"/>
          <w:color w:val="008080"/>
          <w:kern w:val="0"/>
          <w:sz w:val="20"/>
          <w:szCs w:val="20"/>
        </w:rPr>
      </w:pPr>
      <w:r>
        <w:rPr>
          <w:rFonts w:ascii="Courier New" w:hAnsi="Courier New" w:cs="Courier New" w:hint="eastAsia"/>
          <w:color w:val="008080"/>
          <w:kern w:val="0"/>
          <w:sz w:val="20"/>
          <w:szCs w:val="20"/>
        </w:rPr>
        <w:t>}</w:t>
      </w:r>
    </w:p>
    <w:p w:rsidR="006F2B91" w:rsidRDefault="006F2B91" w:rsidP="006F2B91">
      <w:pPr>
        <w:ind w:left="360" w:firstLine="420"/>
        <w:rPr>
          <w:rFonts w:ascii="宋体" w:hAnsi="宋体" w:cs="Arial" w:hint="eastAsia"/>
          <w:kern w:val="0"/>
          <w:szCs w:val="21"/>
        </w:rPr>
      </w:pPr>
      <w:r>
        <w:rPr>
          <w:rFonts w:ascii="Courier New" w:hAnsi="Courier New" w:cs="Courier New" w:hint="eastAsia"/>
          <w:color w:val="008080"/>
          <w:kern w:val="0"/>
          <w:sz w:val="20"/>
          <w:szCs w:val="20"/>
        </w:rPr>
        <w:t>}</w:t>
      </w:r>
    </w:p>
    <w:p w:rsidR="008E5117" w:rsidRPr="009647CD" w:rsidRDefault="008E5117" w:rsidP="008E5117">
      <w:pPr>
        <w:rPr>
          <w:rFonts w:ascii="宋体" w:hAnsi="宋体" w:cs="Arial" w:hint="eastAsia"/>
          <w:color w:val="0000FF"/>
          <w:kern w:val="0"/>
          <w:szCs w:val="21"/>
        </w:rPr>
      </w:pPr>
      <w:r>
        <w:rPr>
          <w:rFonts w:ascii="宋体" w:hAnsi="宋体" w:cs="Arial" w:hint="eastAsia"/>
          <w:kern w:val="0"/>
          <w:szCs w:val="21"/>
        </w:rPr>
        <w:t xml:space="preserve">  </w:t>
      </w:r>
      <w:r w:rsidRPr="009647CD">
        <w:rPr>
          <w:rFonts w:ascii="宋体" w:hAnsi="宋体" w:cs="Arial" w:hint="eastAsia"/>
          <w:color w:val="0000FF"/>
          <w:kern w:val="0"/>
          <w:szCs w:val="21"/>
        </w:rPr>
        <w:t>在Servlet中取值</w:t>
      </w:r>
    </w:p>
    <w:p w:rsidR="008E5117" w:rsidRDefault="008E5117" w:rsidP="008E5117">
      <w:pPr>
        <w:ind w:firstLineChars="200" w:firstLine="420"/>
        <w:rPr>
          <w:rFonts w:ascii="宋体" w:hAnsi="宋体" w:cs="Arial" w:hint="eastAsia"/>
          <w:kern w:val="0"/>
          <w:szCs w:val="21"/>
        </w:rPr>
      </w:pPr>
      <w:r>
        <w:rPr>
          <w:rFonts w:ascii="宋体" w:hAnsi="宋体" w:cs="Arial" w:hint="eastAsia"/>
          <w:kern w:val="0"/>
          <w:szCs w:val="21"/>
        </w:rPr>
        <w:t xml:space="preserve">   </w:t>
      </w:r>
      <w:r w:rsidRPr="009647CD">
        <w:rPr>
          <w:rFonts w:ascii="宋体" w:hAnsi="宋体"/>
          <w:szCs w:val="21"/>
        </w:rPr>
        <w:t>String str[] = request.getParameterValues("checkbox1");</w:t>
      </w:r>
    </w:p>
    <w:p w:rsidR="008E5117" w:rsidRPr="009D67AF" w:rsidRDefault="008E5117">
      <w:pPr>
        <w:numPr>
          <w:ilvl w:val="0"/>
          <w:numId w:val="3"/>
        </w:numPr>
        <w:rPr>
          <w:rFonts w:ascii="宋体" w:hAnsi="宋体" w:cs="Arial" w:hint="eastAsia"/>
          <w:color w:val="0000FF"/>
          <w:kern w:val="0"/>
          <w:szCs w:val="21"/>
        </w:rPr>
      </w:pPr>
      <w:r w:rsidRPr="009D67AF">
        <w:rPr>
          <w:rFonts w:hint="eastAsia"/>
          <w:color w:val="0000FF"/>
        </w:rPr>
        <w:t>说出数据连接池的工作机制是什么</w:t>
      </w:r>
      <w:r w:rsidRPr="009D67AF">
        <w:rPr>
          <w:rFonts w:hint="eastAsia"/>
          <w:color w:val="0000FF"/>
        </w:rPr>
        <w:t>?</w:t>
      </w:r>
    </w:p>
    <w:p w:rsidR="008E5117" w:rsidRPr="00424D98" w:rsidRDefault="008E5117" w:rsidP="008E5117">
      <w:pPr>
        <w:ind w:firstLineChars="200" w:firstLine="420"/>
        <w:rPr>
          <w:rFonts w:ascii="宋体" w:hAnsi="宋体" w:cs="Arial" w:hint="eastAsia"/>
          <w:kern w:val="0"/>
          <w:szCs w:val="21"/>
        </w:rPr>
      </w:pPr>
      <w:r w:rsidRPr="00424D98">
        <w:rPr>
          <w:rFonts w:ascii="宋体" w:hAnsi="宋体" w:hint="eastAsia"/>
          <w:szCs w:val="21"/>
        </w:rPr>
        <w:t>J2EE服务器启动时会建立一定数量的池连接，并一直维持不少于此数目的池连接。客户端程序需要连接时，池驱动程序会返回一个未使用的池连接并将其标记为忙。如果当前没有空闲连接，池驱动程序就新建一定数量的连接，新建连接的数量由配置参数决定。当使用的池连接调用完成后，池驱动程序将此连接表记为空闲，其他调用就可以使用这个连接。</w:t>
      </w:r>
    </w:p>
    <w:p w:rsidR="008E5117" w:rsidRDefault="008E5117" w:rsidP="008E5117">
      <w:pPr>
        <w:rPr>
          <w:rFonts w:ascii="宋体" w:hAnsi="宋体" w:cs="Arial" w:hint="eastAsia"/>
          <w:kern w:val="0"/>
          <w:szCs w:val="21"/>
        </w:rPr>
      </w:pPr>
    </w:p>
    <w:p w:rsidR="008E5117" w:rsidRPr="00D43009" w:rsidRDefault="008E5117">
      <w:pPr>
        <w:widowControl/>
        <w:numPr>
          <w:ilvl w:val="0"/>
          <w:numId w:val="3"/>
        </w:numPr>
        <w:rPr>
          <w:rFonts w:hint="eastAsia"/>
          <w:color w:val="0000FF"/>
        </w:rPr>
      </w:pPr>
      <w:r w:rsidRPr="00D43009">
        <w:rPr>
          <w:color w:val="0000FF"/>
        </w:rPr>
        <w:t>多线程有几种实现方法</w:t>
      </w:r>
      <w:r w:rsidRPr="00D43009">
        <w:rPr>
          <w:color w:val="0000FF"/>
        </w:rPr>
        <w:t>,</w:t>
      </w:r>
      <w:r w:rsidRPr="00D43009">
        <w:rPr>
          <w:color w:val="0000FF"/>
        </w:rPr>
        <w:t>都是什么</w:t>
      </w:r>
      <w:r w:rsidRPr="00D43009">
        <w:rPr>
          <w:color w:val="0000FF"/>
        </w:rPr>
        <w:t>?</w:t>
      </w:r>
      <w:r w:rsidRPr="00D43009">
        <w:rPr>
          <w:color w:val="0000FF"/>
        </w:rPr>
        <w:t>同步有几种实现方法</w:t>
      </w:r>
      <w:r w:rsidRPr="00D43009">
        <w:rPr>
          <w:color w:val="0000FF"/>
        </w:rPr>
        <w:t>,</w:t>
      </w:r>
      <w:r w:rsidRPr="00D43009">
        <w:rPr>
          <w:color w:val="0000FF"/>
        </w:rPr>
        <w:t>都是什么</w:t>
      </w:r>
      <w:r w:rsidRPr="00D43009">
        <w:rPr>
          <w:color w:val="0000FF"/>
        </w:rPr>
        <w:t xml:space="preserve">? </w:t>
      </w:r>
    </w:p>
    <w:p w:rsidR="008E5117" w:rsidRDefault="008E5117" w:rsidP="008E5117">
      <w:pPr>
        <w:widowControl/>
        <w:ind w:firstLineChars="200" w:firstLine="420"/>
        <w:rPr>
          <w:rFonts w:hint="eastAsia"/>
        </w:rPr>
      </w:pPr>
      <w:r w:rsidRPr="00D43009">
        <w:t>多线程有两种实现方法，分别是继承</w:t>
      </w:r>
      <w:r w:rsidRPr="00D43009">
        <w:t>Thread</w:t>
      </w:r>
      <w:r w:rsidRPr="00D43009">
        <w:t>类与实现</w:t>
      </w:r>
      <w:r w:rsidRPr="00D43009">
        <w:t>Runnable</w:t>
      </w:r>
      <w:r w:rsidRPr="00D43009">
        <w:t>接口</w:t>
      </w:r>
      <w:r w:rsidRPr="00D43009">
        <w:t xml:space="preserve"> </w:t>
      </w:r>
      <w:r w:rsidRPr="00D43009">
        <w:br/>
      </w:r>
      <w:r w:rsidRPr="00D43009">
        <w:t>同步的实现方面有两种，分别是</w:t>
      </w:r>
      <w:r w:rsidRPr="00D43009">
        <w:t>synchronized,wait</w:t>
      </w:r>
      <w:r w:rsidRPr="00D43009">
        <w:t>与</w:t>
      </w:r>
      <w:r w:rsidRPr="00D43009">
        <w:t>notify</w:t>
      </w:r>
    </w:p>
    <w:p w:rsidR="00B15190" w:rsidRDefault="00B15190" w:rsidP="008E5117">
      <w:pPr>
        <w:widowControl/>
        <w:ind w:firstLineChars="200" w:firstLine="420"/>
        <w:rPr>
          <w:rFonts w:hint="eastAsia"/>
        </w:rPr>
      </w:pPr>
    </w:p>
    <w:p w:rsidR="008E5117" w:rsidRDefault="008E5117" w:rsidP="008E5117">
      <w:pPr>
        <w:widowControl/>
        <w:rPr>
          <w:rFonts w:hint="eastAsia"/>
        </w:rPr>
      </w:pPr>
    </w:p>
    <w:p w:rsidR="008E5117" w:rsidRDefault="008E5117" w:rsidP="008E5117">
      <w:pPr>
        <w:widowControl/>
        <w:rPr>
          <w:rFonts w:hint="eastAsia"/>
        </w:rPr>
      </w:pPr>
    </w:p>
    <w:p w:rsidR="008E5117" w:rsidRPr="006E6281" w:rsidRDefault="008E5117">
      <w:pPr>
        <w:numPr>
          <w:ilvl w:val="0"/>
          <w:numId w:val="3"/>
        </w:numPr>
        <w:rPr>
          <w:rFonts w:ascii="宋体" w:hAnsi="宋体" w:cs="Arial" w:hint="eastAsia"/>
          <w:color w:val="0000FF"/>
          <w:kern w:val="0"/>
          <w:szCs w:val="21"/>
        </w:rPr>
      </w:pPr>
      <w:r w:rsidRPr="006E6281">
        <w:rPr>
          <w:rFonts w:ascii="宋体" w:hAnsi="宋体" w:cs="Arial" w:hint="eastAsia"/>
          <w:color w:val="0000FF"/>
          <w:kern w:val="0"/>
          <w:szCs w:val="21"/>
        </w:rPr>
        <w:t>一个页面在打开时，需要处理一些事情（比如弹出一个广告页），需要定义窗口的什么事件？</w:t>
      </w:r>
    </w:p>
    <w:p w:rsidR="008E5117" w:rsidRDefault="008E5117" w:rsidP="008E5117">
      <w:pPr>
        <w:autoSpaceDE w:val="0"/>
        <w:autoSpaceDN w:val="0"/>
        <w:adjustRightInd w:val="0"/>
        <w:ind w:firstLineChars="350" w:firstLine="7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window.onload=</w:t>
      </w:r>
      <w:r>
        <w:rPr>
          <w:rFonts w:ascii="Courier New" w:hAnsi="Courier New" w:cs="Courier New"/>
          <w:color w:val="7F0055"/>
          <w:kern w:val="0"/>
          <w:sz w:val="20"/>
          <w:szCs w:val="20"/>
        </w:rPr>
        <w:t>function</w:t>
      </w:r>
      <w:r>
        <w:rPr>
          <w:rFonts w:ascii="Courier New" w:hAnsi="Courier New" w:cs="Courier New"/>
          <w:color w:val="000000"/>
          <w:kern w:val="0"/>
          <w:sz w:val="20"/>
          <w:szCs w:val="20"/>
        </w:rPr>
        <w:t>()</w:t>
      </w:r>
      <w:r>
        <w:rPr>
          <w:rFonts w:ascii="Courier New" w:hAnsi="Courier New" w:cs="Courier New"/>
          <w:color w:val="7F0055"/>
          <w:kern w:val="0"/>
          <w:sz w:val="20"/>
          <w:szCs w:val="20"/>
        </w:rPr>
        <w:t>{…}</w:t>
      </w:r>
    </w:p>
    <w:p w:rsidR="008E5117" w:rsidRDefault="008E5117" w:rsidP="008E5117">
      <w:pPr>
        <w:ind w:left="360" w:firstLine="420"/>
        <w:rPr>
          <w:rFonts w:ascii="Courier New" w:hAnsi="Courier New" w:cs="Courier New" w:hint="eastAsia"/>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8E5117" w:rsidRDefault="008E5117" w:rsidP="008E5117">
      <w:pPr>
        <w:ind w:left="360" w:firstLine="420"/>
        <w:rPr>
          <w:rFonts w:ascii="Courier New" w:hAnsi="Courier New" w:cs="Courier New" w:hint="eastAsia"/>
          <w:color w:val="008080"/>
          <w:kern w:val="0"/>
          <w:sz w:val="20"/>
          <w:szCs w:val="20"/>
        </w:rPr>
      </w:pPr>
    </w:p>
    <w:p w:rsidR="008E5117" w:rsidRPr="004C578F" w:rsidRDefault="008E5117" w:rsidP="008E5117">
      <w:pPr>
        <w:ind w:left="360" w:firstLine="420"/>
        <w:rPr>
          <w:rFonts w:ascii="Courier New" w:hAnsi="Courier New" w:cs="Courier New" w:hint="eastAsia"/>
          <w:color w:val="0000FF"/>
          <w:kern w:val="0"/>
          <w:sz w:val="20"/>
          <w:szCs w:val="20"/>
        </w:rPr>
      </w:pPr>
      <w:r w:rsidRPr="004C578F">
        <w:rPr>
          <w:rFonts w:ascii="Courier New" w:hAnsi="Courier New" w:cs="Courier New" w:hint="eastAsia"/>
          <w:color w:val="0000FF"/>
          <w:kern w:val="0"/>
          <w:sz w:val="20"/>
          <w:szCs w:val="20"/>
        </w:rPr>
        <w:t>或是</w:t>
      </w:r>
    </w:p>
    <w:p w:rsidR="008E5117" w:rsidRDefault="008E5117" w:rsidP="008E5117">
      <w:pPr>
        <w:ind w:firstLineChars="300" w:firstLine="630"/>
        <w:rPr>
          <w:rFonts w:ascii="宋体" w:hAnsi="宋体" w:cs="Arial" w:hint="eastAsia"/>
          <w:kern w:val="0"/>
          <w:szCs w:val="21"/>
        </w:rPr>
      </w:pPr>
      <w:r w:rsidRPr="004C578F">
        <w:rPr>
          <w:rFonts w:ascii="宋体" w:hAnsi="宋体" w:cs="Arial"/>
          <w:kern w:val="0"/>
          <w:szCs w:val="21"/>
        </w:rPr>
        <w:t>&lt;body onload=""&gt;</w:t>
      </w:r>
    </w:p>
    <w:p w:rsidR="008E5117" w:rsidRPr="004F62A3" w:rsidRDefault="008E5117">
      <w:pPr>
        <w:numPr>
          <w:ilvl w:val="0"/>
          <w:numId w:val="3"/>
        </w:numPr>
        <w:rPr>
          <w:rFonts w:ascii="宋体" w:hAnsi="宋体" w:cs="Arial" w:hint="eastAsia"/>
          <w:color w:val="FF0000"/>
          <w:kern w:val="0"/>
          <w:szCs w:val="21"/>
        </w:rPr>
      </w:pPr>
      <w:r w:rsidRPr="004F62A3">
        <w:rPr>
          <w:rFonts w:ascii="宋体" w:hAnsi="宋体" w:cs="Arial" w:hint="eastAsia"/>
          <w:color w:val="FF0000"/>
          <w:kern w:val="0"/>
          <w:szCs w:val="21"/>
        </w:rPr>
        <w:t>HTML的Form和XFORM的区别</w:t>
      </w:r>
    </w:p>
    <w:p w:rsidR="008E5117" w:rsidRDefault="008E5117" w:rsidP="008E5117">
      <w:pPr>
        <w:rPr>
          <w:rFonts w:ascii="宋体" w:hAnsi="宋体" w:cs="Arial" w:hint="eastAsia"/>
          <w:kern w:val="0"/>
          <w:szCs w:val="21"/>
        </w:rPr>
      </w:pPr>
    </w:p>
    <w:p w:rsidR="008E5117" w:rsidRPr="004F62A3" w:rsidRDefault="008E5117">
      <w:pPr>
        <w:numPr>
          <w:ilvl w:val="0"/>
          <w:numId w:val="3"/>
        </w:numPr>
        <w:rPr>
          <w:rFonts w:ascii="宋体" w:hAnsi="宋体" w:cs="Arial" w:hint="eastAsia"/>
          <w:color w:val="0000FF"/>
          <w:kern w:val="0"/>
          <w:szCs w:val="21"/>
        </w:rPr>
      </w:pPr>
      <w:r w:rsidRPr="004F62A3">
        <w:rPr>
          <w:rFonts w:hint="eastAsia"/>
          <w:color w:val="0000FF"/>
        </w:rPr>
        <w:t>描述</w:t>
      </w:r>
      <w:r w:rsidRPr="004F62A3">
        <w:rPr>
          <w:rFonts w:hint="eastAsia"/>
          <w:color w:val="0000FF"/>
        </w:rPr>
        <w:t>forward</w:t>
      </w:r>
      <w:r w:rsidRPr="004F62A3">
        <w:rPr>
          <w:color w:val="0000FF"/>
        </w:rPr>
        <w:t xml:space="preserve"> </w:t>
      </w:r>
      <w:r w:rsidRPr="004F62A3">
        <w:rPr>
          <w:rFonts w:hint="eastAsia"/>
          <w:color w:val="0000FF"/>
        </w:rPr>
        <w:t>和</w:t>
      </w:r>
      <w:r w:rsidRPr="004F62A3">
        <w:rPr>
          <w:rFonts w:hint="eastAsia"/>
          <w:color w:val="0000FF"/>
        </w:rPr>
        <w:t>redirect</w:t>
      </w:r>
      <w:r w:rsidRPr="004F62A3">
        <w:rPr>
          <w:rFonts w:hint="eastAsia"/>
          <w:color w:val="0000FF"/>
        </w:rPr>
        <w:t>的区别</w:t>
      </w:r>
    </w:p>
    <w:p w:rsidR="008E5117" w:rsidRDefault="008E5117" w:rsidP="008E5117">
      <w:pPr>
        <w:rPr>
          <w:rFonts w:ascii="宋体" w:hAnsi="宋体" w:cs="Arial" w:hint="eastAsia"/>
          <w:kern w:val="0"/>
          <w:szCs w:val="21"/>
        </w:rPr>
      </w:pPr>
      <w:r w:rsidRPr="00934626">
        <w:rPr>
          <w:rFonts w:ascii="宋体" w:hAnsi="宋体" w:hint="eastAsia"/>
          <w:sz w:val="18"/>
          <w:szCs w:val="18"/>
        </w:rPr>
        <w:t>forward是服务器请求资源，服务器直接访问目标地址的URL，目标地址可以接收request </w:t>
      </w:r>
      <w:r w:rsidRPr="00934626">
        <w:rPr>
          <w:rFonts w:ascii="宋体" w:hAnsi="宋体"/>
          <w:sz w:val="18"/>
          <w:szCs w:val="18"/>
        </w:rPr>
        <w:t>请</w:t>
      </w:r>
      <w:r w:rsidRPr="00934626">
        <w:rPr>
          <w:rFonts w:ascii="宋体" w:hAnsi="宋体" w:hint="eastAsia"/>
          <w:sz w:val="18"/>
          <w:szCs w:val="18"/>
        </w:rPr>
        <w:t>求参数，然后把结果发给浏览器，浏览器根本不知道服务器发送的内容是从哪儿来的，所以它的地址栏中还是原来的地址。</w:t>
      </w:r>
      <w:r w:rsidRPr="00934626">
        <w:rPr>
          <w:rFonts w:ascii="宋体" w:hAnsi="宋体"/>
          <w:sz w:val="18"/>
          <w:szCs w:val="18"/>
        </w:rPr>
        <w:br/>
      </w:r>
      <w:r w:rsidRPr="00934626">
        <w:rPr>
          <w:rFonts w:ascii="宋体" w:hAnsi="宋体" w:hint="eastAsia"/>
          <w:sz w:val="18"/>
          <w:szCs w:val="18"/>
        </w:rPr>
        <w:t>redirect就是服务端根据逻辑,发送一个状态码,告诉浏览器重新去请求哪个地址，浏览器会重新进行请求，此时不能用request传值，浏览器的地址栏会变成新的地址</w:t>
      </w:r>
    </w:p>
    <w:p w:rsidR="008E5117" w:rsidRDefault="008E5117" w:rsidP="008E5117">
      <w:pPr>
        <w:rPr>
          <w:rFonts w:ascii="宋体" w:hAnsi="宋体" w:cs="Arial" w:hint="eastAsia"/>
          <w:kern w:val="0"/>
          <w:szCs w:val="21"/>
        </w:rPr>
      </w:pPr>
    </w:p>
    <w:p w:rsidR="008E5117" w:rsidRPr="006E6281" w:rsidRDefault="008E5117">
      <w:pPr>
        <w:numPr>
          <w:ilvl w:val="0"/>
          <w:numId w:val="3"/>
        </w:numPr>
        <w:rPr>
          <w:rFonts w:ascii="宋体" w:hAnsi="宋体" w:cs="Arial" w:hint="eastAsia"/>
          <w:color w:val="0000FF"/>
          <w:kern w:val="0"/>
          <w:szCs w:val="21"/>
        </w:rPr>
      </w:pPr>
      <w:r w:rsidRPr="006E6281">
        <w:rPr>
          <w:rFonts w:ascii="宋体" w:hAnsi="宋体" w:cs="Arial" w:hint="eastAsia"/>
          <w:color w:val="0000FF"/>
          <w:kern w:val="0"/>
          <w:szCs w:val="21"/>
        </w:rPr>
        <w:t>Static变量是什么含义</w:t>
      </w:r>
    </w:p>
    <w:p w:rsidR="008E5117" w:rsidRPr="004C578F" w:rsidRDefault="008E5117" w:rsidP="008E5117">
      <w:pPr>
        <w:rPr>
          <w:rFonts w:ascii="宋体" w:hAnsi="宋体" w:cs="Arial" w:hint="eastAsia"/>
          <w:kern w:val="0"/>
          <w:szCs w:val="21"/>
        </w:rPr>
      </w:pPr>
      <w:r>
        <w:rPr>
          <w:rFonts w:ascii="宋体" w:hAnsi="宋体" w:cs="Arial" w:hint="eastAsia"/>
          <w:kern w:val="0"/>
          <w:szCs w:val="21"/>
        </w:rPr>
        <w:t xml:space="preserve">   </w:t>
      </w:r>
      <w:r w:rsidRPr="004C578F">
        <w:rPr>
          <w:rFonts w:ascii="宋体" w:hAnsi="宋体" w:cs="Arial" w:hint="eastAsia"/>
          <w:kern w:val="0"/>
          <w:szCs w:val="21"/>
        </w:rPr>
        <w:t>static是静态变量,就是变量值不随函数执行结束而消失，下次调用同一函数时，上次所赋予的值仍存在。</w:t>
      </w:r>
    </w:p>
    <w:p w:rsidR="008E5117" w:rsidRPr="007D5F32" w:rsidRDefault="008E5117">
      <w:pPr>
        <w:numPr>
          <w:ilvl w:val="0"/>
          <w:numId w:val="3"/>
        </w:numPr>
        <w:rPr>
          <w:rFonts w:ascii="宋体" w:hAnsi="宋体" w:cs="Arial" w:hint="eastAsia"/>
          <w:color w:val="0000FF"/>
          <w:kern w:val="0"/>
          <w:szCs w:val="21"/>
        </w:rPr>
      </w:pPr>
      <w:r w:rsidRPr="007D5F32">
        <w:rPr>
          <w:rFonts w:ascii="宋体" w:hAnsi="宋体" w:cs="Arial" w:hint="eastAsia"/>
          <w:color w:val="0000FF"/>
          <w:kern w:val="0"/>
          <w:szCs w:val="21"/>
        </w:rPr>
        <w:t>垃圾回收器的基本原理是什么？垃圾回收器可以马上回收内存吗？有什么办法主动通知虚拟机进行垃圾回收</w:t>
      </w:r>
    </w:p>
    <w:p w:rsidR="008E5117" w:rsidRDefault="008E5117" w:rsidP="008E5117">
      <w:pPr>
        <w:rPr>
          <w:rFonts w:ascii="宋体" w:hAnsi="宋体" w:cs="Arial" w:hint="eastAsia"/>
          <w:kern w:val="0"/>
          <w:szCs w:val="21"/>
        </w:rPr>
      </w:pPr>
      <w:r w:rsidRPr="00434E0B">
        <w:rPr>
          <w:rFonts w:ascii="Tahoma" w:hAnsi="Tahoma" w:cs="Tahoma"/>
          <w:color w:val="4B4B4B"/>
          <w:kern w:val="0"/>
          <w:sz w:val="18"/>
          <w:szCs w:val="18"/>
        </w:rPr>
        <w:t>对于</w:t>
      </w:r>
      <w:r w:rsidRPr="00434E0B">
        <w:rPr>
          <w:rFonts w:ascii="Tahoma" w:hAnsi="Tahoma" w:cs="Tahoma"/>
          <w:color w:val="4B4B4B"/>
          <w:kern w:val="0"/>
          <w:sz w:val="18"/>
          <w:szCs w:val="18"/>
        </w:rPr>
        <w:t>GC</w:t>
      </w:r>
      <w:r w:rsidRPr="00434E0B">
        <w:rPr>
          <w:rFonts w:ascii="Tahoma" w:hAnsi="Tahoma" w:cs="Tahoma"/>
          <w:color w:val="4B4B4B"/>
          <w:kern w:val="0"/>
          <w:sz w:val="18"/>
          <w:szCs w:val="18"/>
        </w:rPr>
        <w:t>来说，当程序员创建对象时，</w:t>
      </w:r>
      <w:r w:rsidRPr="00434E0B">
        <w:rPr>
          <w:rFonts w:ascii="Tahoma" w:hAnsi="Tahoma" w:cs="Tahoma"/>
          <w:color w:val="4B4B4B"/>
          <w:kern w:val="0"/>
          <w:sz w:val="18"/>
          <w:szCs w:val="18"/>
        </w:rPr>
        <w:t>GC</w:t>
      </w:r>
      <w:r w:rsidRPr="00434E0B">
        <w:rPr>
          <w:rFonts w:ascii="Tahoma" w:hAnsi="Tahoma" w:cs="Tahoma"/>
          <w:color w:val="4B4B4B"/>
          <w:kern w:val="0"/>
          <w:sz w:val="18"/>
          <w:szCs w:val="18"/>
        </w:rPr>
        <w:t>就开始监控这个对象的地址、大小以及使用情况。通常，</w:t>
      </w:r>
      <w:r w:rsidRPr="00434E0B">
        <w:rPr>
          <w:rFonts w:ascii="Tahoma" w:hAnsi="Tahoma" w:cs="Tahoma"/>
          <w:color w:val="4B4B4B"/>
          <w:kern w:val="0"/>
          <w:sz w:val="18"/>
          <w:szCs w:val="18"/>
        </w:rPr>
        <w:t>GC</w:t>
      </w:r>
      <w:r w:rsidRPr="00434E0B">
        <w:rPr>
          <w:rFonts w:ascii="Tahoma" w:hAnsi="Tahoma" w:cs="Tahoma"/>
          <w:color w:val="4B4B4B"/>
          <w:kern w:val="0"/>
          <w:sz w:val="18"/>
          <w:szCs w:val="18"/>
        </w:rPr>
        <w:t>采用有向图的方式记录和管理堆</w:t>
      </w:r>
      <w:r w:rsidRPr="00434E0B">
        <w:rPr>
          <w:rFonts w:ascii="Tahoma" w:hAnsi="Tahoma" w:cs="Tahoma"/>
          <w:color w:val="4B4B4B"/>
          <w:kern w:val="0"/>
          <w:sz w:val="18"/>
          <w:szCs w:val="18"/>
        </w:rPr>
        <w:t>(heap)</w:t>
      </w:r>
      <w:r w:rsidRPr="00434E0B">
        <w:rPr>
          <w:rFonts w:ascii="Tahoma" w:hAnsi="Tahoma" w:cs="Tahoma"/>
          <w:color w:val="4B4B4B"/>
          <w:kern w:val="0"/>
          <w:sz w:val="18"/>
          <w:szCs w:val="18"/>
        </w:rPr>
        <w:t>中的所有对象。通过这种方式确定哪些对象是</w:t>
      </w:r>
      <w:r w:rsidRPr="00434E0B">
        <w:rPr>
          <w:rFonts w:ascii="Tahoma" w:hAnsi="Tahoma" w:cs="Tahoma"/>
          <w:color w:val="4B4B4B"/>
          <w:kern w:val="0"/>
          <w:sz w:val="18"/>
          <w:szCs w:val="18"/>
        </w:rPr>
        <w:t>"</w:t>
      </w:r>
      <w:r w:rsidRPr="00434E0B">
        <w:rPr>
          <w:rFonts w:ascii="Tahoma" w:hAnsi="Tahoma" w:cs="Tahoma"/>
          <w:color w:val="4B4B4B"/>
          <w:kern w:val="0"/>
          <w:sz w:val="18"/>
          <w:szCs w:val="18"/>
        </w:rPr>
        <w:t>可达的</w:t>
      </w:r>
      <w:r w:rsidRPr="00434E0B">
        <w:rPr>
          <w:rFonts w:ascii="Tahoma" w:hAnsi="Tahoma" w:cs="Tahoma"/>
          <w:color w:val="4B4B4B"/>
          <w:kern w:val="0"/>
          <w:sz w:val="18"/>
          <w:szCs w:val="18"/>
        </w:rPr>
        <w:t>"</w:t>
      </w:r>
      <w:r w:rsidRPr="00434E0B">
        <w:rPr>
          <w:rFonts w:ascii="Tahoma" w:hAnsi="Tahoma" w:cs="Tahoma"/>
          <w:color w:val="4B4B4B"/>
          <w:kern w:val="0"/>
          <w:sz w:val="18"/>
          <w:szCs w:val="18"/>
        </w:rPr>
        <w:t>，哪些对象是</w:t>
      </w:r>
      <w:r w:rsidRPr="00434E0B">
        <w:rPr>
          <w:rFonts w:ascii="Tahoma" w:hAnsi="Tahoma" w:cs="Tahoma"/>
          <w:color w:val="4B4B4B"/>
          <w:kern w:val="0"/>
          <w:sz w:val="18"/>
          <w:szCs w:val="18"/>
        </w:rPr>
        <w:t>"</w:t>
      </w:r>
      <w:r w:rsidRPr="00434E0B">
        <w:rPr>
          <w:rFonts w:ascii="Tahoma" w:hAnsi="Tahoma" w:cs="Tahoma"/>
          <w:color w:val="4B4B4B"/>
          <w:kern w:val="0"/>
          <w:sz w:val="18"/>
          <w:szCs w:val="18"/>
        </w:rPr>
        <w:t>不可达的</w:t>
      </w:r>
      <w:r w:rsidRPr="00434E0B">
        <w:rPr>
          <w:rFonts w:ascii="Tahoma" w:hAnsi="Tahoma" w:cs="Tahoma"/>
          <w:color w:val="4B4B4B"/>
          <w:kern w:val="0"/>
          <w:sz w:val="18"/>
          <w:szCs w:val="18"/>
        </w:rPr>
        <w:t>"</w:t>
      </w:r>
      <w:r w:rsidRPr="00434E0B">
        <w:rPr>
          <w:rFonts w:ascii="Tahoma" w:hAnsi="Tahoma" w:cs="Tahoma"/>
          <w:color w:val="4B4B4B"/>
          <w:kern w:val="0"/>
          <w:sz w:val="18"/>
          <w:szCs w:val="18"/>
        </w:rPr>
        <w:t>。当</w:t>
      </w:r>
      <w:r w:rsidRPr="00434E0B">
        <w:rPr>
          <w:rFonts w:ascii="Tahoma" w:hAnsi="Tahoma" w:cs="Tahoma"/>
          <w:color w:val="4B4B4B"/>
          <w:kern w:val="0"/>
          <w:sz w:val="18"/>
          <w:szCs w:val="18"/>
        </w:rPr>
        <w:t>GC</w:t>
      </w:r>
      <w:r w:rsidRPr="00434E0B">
        <w:rPr>
          <w:rFonts w:ascii="Tahoma" w:hAnsi="Tahoma" w:cs="Tahoma"/>
          <w:color w:val="4B4B4B"/>
          <w:kern w:val="0"/>
          <w:sz w:val="18"/>
          <w:szCs w:val="18"/>
        </w:rPr>
        <w:t>确定一些对象为</w:t>
      </w:r>
      <w:r w:rsidRPr="00434E0B">
        <w:rPr>
          <w:rFonts w:ascii="Tahoma" w:hAnsi="Tahoma" w:cs="Tahoma"/>
          <w:color w:val="4B4B4B"/>
          <w:kern w:val="0"/>
          <w:sz w:val="18"/>
          <w:szCs w:val="18"/>
        </w:rPr>
        <w:t>"</w:t>
      </w:r>
      <w:r w:rsidRPr="00434E0B">
        <w:rPr>
          <w:rFonts w:ascii="Tahoma" w:hAnsi="Tahoma" w:cs="Tahoma"/>
          <w:color w:val="4B4B4B"/>
          <w:kern w:val="0"/>
          <w:sz w:val="18"/>
          <w:szCs w:val="18"/>
        </w:rPr>
        <w:t>不可达</w:t>
      </w:r>
      <w:r w:rsidRPr="00434E0B">
        <w:rPr>
          <w:rFonts w:ascii="Tahoma" w:hAnsi="Tahoma" w:cs="Tahoma"/>
          <w:color w:val="4B4B4B"/>
          <w:kern w:val="0"/>
          <w:sz w:val="18"/>
          <w:szCs w:val="18"/>
        </w:rPr>
        <w:t>"</w:t>
      </w:r>
      <w:r w:rsidRPr="00434E0B">
        <w:rPr>
          <w:rFonts w:ascii="Tahoma" w:hAnsi="Tahoma" w:cs="Tahoma"/>
          <w:color w:val="4B4B4B"/>
          <w:kern w:val="0"/>
          <w:sz w:val="18"/>
          <w:szCs w:val="18"/>
        </w:rPr>
        <w:t>时，</w:t>
      </w:r>
      <w:r w:rsidRPr="00434E0B">
        <w:rPr>
          <w:rFonts w:ascii="Tahoma" w:hAnsi="Tahoma" w:cs="Tahoma"/>
          <w:color w:val="4B4B4B"/>
          <w:kern w:val="0"/>
          <w:sz w:val="18"/>
          <w:szCs w:val="18"/>
        </w:rPr>
        <w:t>GC</w:t>
      </w:r>
      <w:r w:rsidRPr="00434E0B">
        <w:rPr>
          <w:rFonts w:ascii="Tahoma" w:hAnsi="Tahoma" w:cs="Tahoma"/>
          <w:color w:val="4B4B4B"/>
          <w:kern w:val="0"/>
          <w:sz w:val="18"/>
          <w:szCs w:val="18"/>
        </w:rPr>
        <w:t>就有责任回收这些内存空间。可以。程序员可以手动执行</w:t>
      </w:r>
      <w:r w:rsidRPr="00434E0B">
        <w:rPr>
          <w:rFonts w:ascii="Tahoma" w:hAnsi="Tahoma" w:cs="Tahoma"/>
          <w:color w:val="4B4B4B"/>
          <w:kern w:val="0"/>
          <w:sz w:val="18"/>
          <w:szCs w:val="18"/>
        </w:rPr>
        <w:t>System.gc()</w:t>
      </w:r>
      <w:r w:rsidRPr="00434E0B">
        <w:rPr>
          <w:rFonts w:ascii="Tahoma" w:hAnsi="Tahoma" w:cs="Tahoma"/>
          <w:color w:val="4B4B4B"/>
          <w:kern w:val="0"/>
          <w:sz w:val="18"/>
          <w:szCs w:val="18"/>
        </w:rPr>
        <w:t>，通知</w:t>
      </w:r>
      <w:r w:rsidRPr="00434E0B">
        <w:rPr>
          <w:rFonts w:ascii="Tahoma" w:hAnsi="Tahoma" w:cs="Tahoma"/>
          <w:color w:val="4B4B4B"/>
          <w:kern w:val="0"/>
          <w:sz w:val="18"/>
          <w:szCs w:val="18"/>
        </w:rPr>
        <w:t>GC</w:t>
      </w:r>
      <w:r w:rsidRPr="00434E0B">
        <w:rPr>
          <w:rFonts w:ascii="Tahoma" w:hAnsi="Tahoma" w:cs="Tahoma"/>
          <w:color w:val="4B4B4B"/>
          <w:kern w:val="0"/>
          <w:sz w:val="18"/>
          <w:szCs w:val="18"/>
        </w:rPr>
        <w:t>运行，但是</w:t>
      </w:r>
      <w:r w:rsidRPr="00434E0B">
        <w:rPr>
          <w:rFonts w:ascii="Tahoma" w:hAnsi="Tahoma" w:cs="Tahoma"/>
          <w:color w:val="4B4B4B"/>
          <w:kern w:val="0"/>
          <w:sz w:val="18"/>
          <w:szCs w:val="18"/>
        </w:rPr>
        <w:t>Java</w:t>
      </w:r>
      <w:r w:rsidRPr="00434E0B">
        <w:rPr>
          <w:rFonts w:ascii="Tahoma" w:hAnsi="Tahoma" w:cs="Tahoma"/>
          <w:color w:val="4B4B4B"/>
          <w:kern w:val="0"/>
          <w:sz w:val="18"/>
          <w:szCs w:val="18"/>
        </w:rPr>
        <w:t>语言规范并不保证</w:t>
      </w:r>
      <w:r w:rsidRPr="00434E0B">
        <w:rPr>
          <w:rFonts w:ascii="Tahoma" w:hAnsi="Tahoma" w:cs="Tahoma"/>
          <w:color w:val="4B4B4B"/>
          <w:kern w:val="0"/>
          <w:sz w:val="18"/>
          <w:szCs w:val="18"/>
        </w:rPr>
        <w:t>GC</w:t>
      </w:r>
      <w:r w:rsidRPr="00434E0B">
        <w:rPr>
          <w:rFonts w:ascii="Tahoma" w:hAnsi="Tahoma" w:cs="Tahoma"/>
          <w:color w:val="4B4B4B"/>
          <w:kern w:val="0"/>
          <w:sz w:val="18"/>
          <w:szCs w:val="18"/>
        </w:rPr>
        <w:t>一定会执行。</w:t>
      </w:r>
    </w:p>
    <w:p w:rsidR="008E5117" w:rsidRDefault="008E5117" w:rsidP="008E5117">
      <w:pPr>
        <w:rPr>
          <w:rFonts w:ascii="宋体" w:hAnsi="宋体" w:cs="Arial" w:hint="eastAsia"/>
          <w:kern w:val="0"/>
          <w:szCs w:val="21"/>
        </w:rPr>
      </w:pPr>
    </w:p>
    <w:p w:rsidR="008E5117" w:rsidRPr="004778F2" w:rsidRDefault="008E5117">
      <w:pPr>
        <w:widowControl/>
        <w:numPr>
          <w:ilvl w:val="0"/>
          <w:numId w:val="3"/>
        </w:numPr>
        <w:rPr>
          <w:rFonts w:hint="eastAsia"/>
          <w:color w:val="0000FF"/>
        </w:rPr>
      </w:pPr>
      <w:r w:rsidRPr="004778F2">
        <w:rPr>
          <w:rFonts w:hint="eastAsia"/>
          <w:color w:val="0000FF"/>
        </w:rPr>
        <w:t>Overload</w:t>
      </w:r>
      <w:r w:rsidRPr="004778F2">
        <w:rPr>
          <w:rFonts w:hint="eastAsia"/>
          <w:color w:val="0000FF"/>
        </w:rPr>
        <w:t>和</w:t>
      </w:r>
      <w:r w:rsidRPr="004778F2">
        <w:rPr>
          <w:rFonts w:hint="eastAsia"/>
          <w:color w:val="0000FF"/>
        </w:rPr>
        <w:t>Override</w:t>
      </w:r>
      <w:r w:rsidRPr="004778F2">
        <w:rPr>
          <w:rFonts w:hint="eastAsia"/>
          <w:color w:val="0000FF"/>
        </w:rPr>
        <w:t>的区别。</w:t>
      </w:r>
      <w:r w:rsidRPr="004778F2">
        <w:rPr>
          <w:rFonts w:hint="eastAsia"/>
          <w:color w:val="0000FF"/>
        </w:rPr>
        <w:t>Overloaded</w:t>
      </w:r>
      <w:r w:rsidRPr="004778F2">
        <w:rPr>
          <w:rFonts w:hint="eastAsia"/>
          <w:color w:val="0000FF"/>
        </w:rPr>
        <w:t>的方法是否可以改变返回值的类型</w:t>
      </w:r>
      <w:r w:rsidRPr="004778F2">
        <w:rPr>
          <w:rFonts w:hint="eastAsia"/>
          <w:color w:val="0000FF"/>
        </w:rPr>
        <w:t>?</w:t>
      </w:r>
    </w:p>
    <w:p w:rsidR="008E5117" w:rsidRDefault="008E5117" w:rsidP="008E5117">
      <w:pPr>
        <w:widowControl/>
        <w:rPr>
          <w:rFonts w:hint="eastAsia"/>
        </w:rPr>
      </w:pPr>
      <w:r>
        <w:rPr>
          <w:rFonts w:hint="eastAsia"/>
        </w:rPr>
        <w:t xml:space="preserve">   </w:t>
      </w:r>
      <w:r w:rsidRPr="00D96682">
        <w:rPr>
          <w:rFonts w:hint="eastAsia"/>
          <w:sz w:val="22"/>
        </w:rPr>
        <w:t>方法的重写</w:t>
      </w:r>
      <w:r w:rsidRPr="00D96682">
        <w:rPr>
          <w:rFonts w:hint="eastAsia"/>
          <w:sz w:val="22"/>
        </w:rPr>
        <w:t>Overriding</w:t>
      </w:r>
      <w:r w:rsidRPr="00D96682">
        <w:rPr>
          <w:rFonts w:hint="eastAsia"/>
          <w:sz w:val="22"/>
        </w:rPr>
        <w:t>和重载</w:t>
      </w:r>
      <w:r w:rsidRPr="00D96682">
        <w:rPr>
          <w:rFonts w:hint="eastAsia"/>
          <w:sz w:val="22"/>
        </w:rPr>
        <w:t>Overloading</w:t>
      </w:r>
      <w:r w:rsidRPr="00D96682">
        <w:rPr>
          <w:rFonts w:hint="eastAsia"/>
          <w:sz w:val="22"/>
        </w:rPr>
        <w:t>是</w:t>
      </w:r>
      <w:r w:rsidRPr="00D96682">
        <w:rPr>
          <w:rFonts w:hint="eastAsia"/>
          <w:sz w:val="22"/>
        </w:rPr>
        <w:t>Java</w:t>
      </w:r>
      <w:r w:rsidRPr="00D96682">
        <w:rPr>
          <w:rFonts w:hint="eastAsia"/>
          <w:sz w:val="22"/>
        </w:rPr>
        <w:t>多态性的不同表现。重写</w:t>
      </w:r>
      <w:r w:rsidRPr="00D96682">
        <w:rPr>
          <w:rFonts w:hint="eastAsia"/>
          <w:sz w:val="22"/>
        </w:rPr>
        <w:t>Overriding</w:t>
      </w:r>
      <w:r w:rsidRPr="00D96682">
        <w:rPr>
          <w:rFonts w:hint="eastAsia"/>
          <w:sz w:val="22"/>
        </w:rPr>
        <w:t>是父类与子类之间多态性的一种表现，重载</w:t>
      </w:r>
      <w:r w:rsidRPr="00D96682">
        <w:rPr>
          <w:rFonts w:hint="eastAsia"/>
          <w:sz w:val="22"/>
        </w:rPr>
        <w:t>Overloading</w:t>
      </w:r>
      <w:r w:rsidRPr="00D96682">
        <w:rPr>
          <w:rFonts w:hint="eastAsia"/>
          <w:sz w:val="22"/>
        </w:rPr>
        <w:t>是一个类中多态性的一种表现。如果在子类中定义某方法与其父类有相同的名称和参数，我们说该方法被重写</w:t>
      </w:r>
      <w:r w:rsidRPr="00D96682">
        <w:rPr>
          <w:rFonts w:hint="eastAsia"/>
          <w:sz w:val="22"/>
        </w:rPr>
        <w:t xml:space="preserve"> (Overriding)</w:t>
      </w:r>
      <w:r w:rsidRPr="00D96682">
        <w:rPr>
          <w:rFonts w:hint="eastAsia"/>
          <w:sz w:val="22"/>
        </w:rPr>
        <w:t>。子类的对象使用这个方法时，将调用子类中的定义，对它而言，父类中的定义如同被“屏蔽”了。如果在一个类中定义了多个同名的方法，它们或有不同的参数个数或有不同的参数类型，则称为方法的重载</w:t>
      </w:r>
      <w:r w:rsidRPr="00D96682">
        <w:rPr>
          <w:rFonts w:hint="eastAsia"/>
          <w:sz w:val="22"/>
        </w:rPr>
        <w:t>(Overloading)</w:t>
      </w:r>
      <w:r w:rsidRPr="00D96682">
        <w:rPr>
          <w:rFonts w:hint="eastAsia"/>
          <w:sz w:val="22"/>
        </w:rPr>
        <w:t>。</w:t>
      </w:r>
      <w:r w:rsidRPr="00D96682">
        <w:rPr>
          <w:rFonts w:hint="eastAsia"/>
          <w:sz w:val="22"/>
        </w:rPr>
        <w:t>Overloaded</w:t>
      </w:r>
      <w:r w:rsidRPr="00D96682">
        <w:rPr>
          <w:rFonts w:hint="eastAsia"/>
          <w:sz w:val="22"/>
        </w:rPr>
        <w:t>的方法是可以改变返回值的类型。</w:t>
      </w:r>
    </w:p>
    <w:p w:rsidR="008E5117" w:rsidRDefault="008E5117" w:rsidP="008E5117">
      <w:pPr>
        <w:widowControl/>
        <w:rPr>
          <w:rFonts w:hint="eastAsia"/>
        </w:rPr>
      </w:pPr>
    </w:p>
    <w:p w:rsidR="008E5117" w:rsidRPr="00F5392D" w:rsidRDefault="008E5117">
      <w:pPr>
        <w:widowControl/>
        <w:numPr>
          <w:ilvl w:val="0"/>
          <w:numId w:val="3"/>
        </w:numPr>
        <w:rPr>
          <w:rFonts w:hint="eastAsia"/>
          <w:color w:val="0000FF"/>
        </w:rPr>
      </w:pPr>
      <w:r w:rsidRPr="00F5392D">
        <w:rPr>
          <w:rFonts w:hint="eastAsia"/>
          <w:color w:val="0000FF"/>
        </w:rPr>
        <w:t>说出</w:t>
      </w:r>
      <w:r w:rsidRPr="00F5392D">
        <w:rPr>
          <w:rFonts w:hint="eastAsia"/>
          <w:color w:val="0000FF"/>
        </w:rPr>
        <w:t>Servlet</w:t>
      </w:r>
      <w:r w:rsidRPr="00F5392D">
        <w:rPr>
          <w:rFonts w:hint="eastAsia"/>
          <w:color w:val="0000FF"/>
        </w:rPr>
        <w:t>的生命周期，并说出</w:t>
      </w:r>
      <w:r w:rsidRPr="00F5392D">
        <w:rPr>
          <w:rFonts w:hint="eastAsia"/>
          <w:color w:val="0000FF"/>
        </w:rPr>
        <w:t>Servlet</w:t>
      </w:r>
      <w:r w:rsidRPr="00F5392D">
        <w:rPr>
          <w:rFonts w:hint="eastAsia"/>
          <w:color w:val="0000FF"/>
        </w:rPr>
        <w:t>和</w:t>
      </w:r>
      <w:r w:rsidRPr="00F5392D">
        <w:rPr>
          <w:rFonts w:hint="eastAsia"/>
          <w:color w:val="0000FF"/>
        </w:rPr>
        <w:t>CGI</w:t>
      </w:r>
      <w:r w:rsidRPr="00F5392D">
        <w:rPr>
          <w:rFonts w:hint="eastAsia"/>
          <w:color w:val="0000FF"/>
        </w:rPr>
        <w:t>的区别</w:t>
      </w:r>
    </w:p>
    <w:p w:rsidR="008E5117" w:rsidRDefault="008E5117" w:rsidP="008E5117">
      <w:pPr>
        <w:widowControl/>
        <w:rPr>
          <w:rFonts w:hint="eastAsia"/>
        </w:rPr>
      </w:pPr>
      <w:r w:rsidRPr="00F6764C">
        <w:rPr>
          <w:rFonts w:ascii="宋体" w:cs="宋体"/>
          <w:kern w:val="0"/>
          <w:sz w:val="20"/>
          <w:szCs w:val="20"/>
          <w:lang w:val="zh-CN"/>
        </w:rPr>
        <w:t>Servlet被服务器实例化后，容器运行其init方法，请求到达时运行其service方法，service方法自动派遣运行与请求对应的doXXX方法（doGet，doPost）等，当服务器决定将实例销毁的时候调用其destroy方法。</w:t>
      </w:r>
      <w:r w:rsidRPr="00F6764C">
        <w:rPr>
          <w:rFonts w:ascii="宋体" w:cs="宋体"/>
          <w:kern w:val="0"/>
          <w:sz w:val="20"/>
          <w:szCs w:val="20"/>
          <w:lang w:val="zh-CN"/>
        </w:rPr>
        <w:b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8E5117" w:rsidRDefault="008E5117">
      <w:pPr>
        <w:pStyle w:val="2"/>
        <w:rPr>
          <w:rFonts w:hint="eastAsia"/>
        </w:rPr>
      </w:pPr>
      <w:r>
        <w:rPr>
          <w:rFonts w:hint="eastAsia"/>
        </w:rPr>
        <w:t>四：编程题</w:t>
      </w:r>
    </w:p>
    <w:p w:rsidR="008E5117" w:rsidRDefault="008E5117" w:rsidP="008E5117">
      <w:pPr>
        <w:numPr>
          <w:ilvl w:val="0"/>
          <w:numId w:val="4"/>
        </w:numPr>
        <w:rPr>
          <w:rFonts w:hint="eastAsia"/>
        </w:rPr>
      </w:pPr>
      <w:r>
        <w:rPr>
          <w:rFonts w:hint="eastAsia"/>
        </w:rPr>
        <w:t>请编写一</w:t>
      </w:r>
      <w:r>
        <w:rPr>
          <w:rFonts w:hint="eastAsia"/>
        </w:rPr>
        <w:t>JSP</w:t>
      </w:r>
      <w:r>
        <w:rPr>
          <w:rFonts w:hint="eastAsia"/>
        </w:rPr>
        <w:t>程序，它提供一个征求客户意见的文本区，在客户提交意见后，它能将意见及其他客户以前提交的意见一起显示出来。</w:t>
      </w:r>
    </w:p>
    <w:p w:rsidR="008E5117" w:rsidRDefault="008E5117" w:rsidP="008E5117">
      <w:pPr>
        <w:rPr>
          <w:rFonts w:hint="eastAsia"/>
        </w:rPr>
      </w:pPr>
    </w:p>
    <w:p w:rsidR="008E5117" w:rsidRDefault="008E5117">
      <w:pPr>
        <w:numPr>
          <w:ilvl w:val="0"/>
          <w:numId w:val="4"/>
        </w:numPr>
        <w:rPr>
          <w:rFonts w:hint="eastAsia"/>
        </w:rPr>
      </w:pPr>
      <w:r w:rsidRPr="00EE49C2">
        <w:rPr>
          <w:rFonts w:hint="eastAsia"/>
          <w:color w:val="0000FF"/>
        </w:rPr>
        <w:t>写一个算法对</w:t>
      </w:r>
      <w:r w:rsidRPr="00EE49C2">
        <w:rPr>
          <w:rFonts w:hint="eastAsia"/>
          <w:color w:val="0000FF"/>
        </w:rPr>
        <w:t>1</w:t>
      </w:r>
      <w:r w:rsidRPr="00EE49C2">
        <w:rPr>
          <w:rFonts w:hint="eastAsia"/>
          <w:color w:val="0000FF"/>
        </w:rPr>
        <w:t>，</w:t>
      </w:r>
      <w:r w:rsidRPr="00EE49C2">
        <w:rPr>
          <w:rFonts w:hint="eastAsia"/>
          <w:color w:val="0000FF"/>
        </w:rPr>
        <w:t>8</w:t>
      </w:r>
      <w:r w:rsidRPr="00EE49C2">
        <w:rPr>
          <w:rFonts w:hint="eastAsia"/>
          <w:color w:val="0000FF"/>
        </w:rPr>
        <w:t>，</w:t>
      </w:r>
      <w:r w:rsidRPr="00EE49C2">
        <w:rPr>
          <w:rFonts w:hint="eastAsia"/>
          <w:color w:val="0000FF"/>
        </w:rPr>
        <w:t>5</w:t>
      </w:r>
      <w:r w:rsidRPr="00EE49C2">
        <w:rPr>
          <w:rFonts w:hint="eastAsia"/>
          <w:color w:val="0000FF"/>
        </w:rPr>
        <w:t>，</w:t>
      </w:r>
      <w:r w:rsidRPr="00EE49C2">
        <w:rPr>
          <w:rFonts w:hint="eastAsia"/>
          <w:color w:val="0000FF"/>
        </w:rPr>
        <w:t>2</w:t>
      </w:r>
      <w:r w:rsidRPr="00EE49C2">
        <w:rPr>
          <w:rFonts w:hint="eastAsia"/>
          <w:color w:val="0000FF"/>
        </w:rPr>
        <w:t>，</w:t>
      </w:r>
      <w:r w:rsidRPr="00EE49C2">
        <w:rPr>
          <w:rFonts w:hint="eastAsia"/>
          <w:color w:val="0000FF"/>
        </w:rPr>
        <w:t>4</w:t>
      </w:r>
      <w:r w:rsidRPr="00EE49C2">
        <w:rPr>
          <w:rFonts w:hint="eastAsia"/>
          <w:color w:val="0000FF"/>
        </w:rPr>
        <w:t>，</w:t>
      </w:r>
      <w:r w:rsidRPr="00EE49C2">
        <w:rPr>
          <w:rFonts w:hint="eastAsia"/>
          <w:color w:val="0000FF"/>
        </w:rPr>
        <w:t>9</w:t>
      </w:r>
      <w:r w:rsidRPr="00EE49C2">
        <w:rPr>
          <w:rFonts w:hint="eastAsia"/>
          <w:color w:val="0000FF"/>
        </w:rPr>
        <w:t>，</w:t>
      </w:r>
      <w:r w:rsidRPr="00EE49C2">
        <w:rPr>
          <w:rFonts w:hint="eastAsia"/>
          <w:color w:val="0000FF"/>
        </w:rPr>
        <w:t>7</w:t>
      </w:r>
      <w:r w:rsidRPr="00EE49C2">
        <w:rPr>
          <w:rFonts w:hint="eastAsia"/>
          <w:color w:val="0000FF"/>
        </w:rPr>
        <w:t>进行顺序排列</w:t>
      </w:r>
      <w:r>
        <w:rPr>
          <w:rFonts w:hint="eastAsia"/>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OrderbyArray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冒泡排序</w:t>
      </w:r>
      <w:r>
        <w:rPr>
          <w:rFonts w:ascii="Courier New" w:hAnsi="Courier New" w:cs="Courier New"/>
          <w:color w:val="3F7F5F"/>
          <w:kern w:val="0"/>
          <w:sz w:val="20"/>
          <w:szCs w:val="20"/>
        </w:rPr>
        <w:t xml:space="preserve"> Bubble Sort </w:t>
      </w:r>
      <w:r>
        <w:rPr>
          <w:rFonts w:ascii="Courier New" w:hAnsi="Courier New" w:cs="Courier New"/>
          <w:color w:val="3F7F5F"/>
          <w:kern w:val="0"/>
          <w:sz w:val="20"/>
          <w:szCs w:val="20"/>
        </w:rPr>
        <w:t>最简单的排序方法是冒泡排序方法</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orderArray(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array){</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i=0;i&lt;array.</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j=i;j&lt;array.</w:t>
      </w:r>
      <w:r>
        <w:rPr>
          <w:rFonts w:ascii="Courier New" w:hAnsi="Courier New" w:cs="Courier New"/>
          <w:color w:val="0000C0"/>
          <w:kern w:val="0"/>
          <w:sz w:val="20"/>
          <w:szCs w:val="20"/>
        </w:rPr>
        <w:t>length</w:t>
      </w:r>
      <w:r>
        <w:rPr>
          <w:rFonts w:ascii="Courier New" w:hAnsi="Courier New" w:cs="Courier New"/>
          <w:color w:val="000000"/>
          <w:kern w:val="0"/>
          <w:sz w:val="20"/>
          <w:szCs w:val="20"/>
        </w:rPr>
        <w:t>;j++){</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(array[i]&gt;array[j]){</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array[i];</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array[i] = array[j];</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array[j] = s;</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array;</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highlight w:val="lightGray"/>
        </w:rPr>
        <w:t>array</w:t>
      </w:r>
      <w:r>
        <w:rPr>
          <w:rFonts w:ascii="Courier New" w:hAnsi="Courier New" w:cs="Courier New"/>
          <w:color w:val="000000"/>
          <w:kern w:val="0"/>
          <w:sz w:val="20"/>
          <w:szCs w:val="20"/>
        </w:rPr>
        <w:t xml:space="preserve"> = {1,8,5,2,4,9,7};</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OrderbyArray order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OrderbyArray();</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array</w:t>
      </w:r>
      <w:r>
        <w:rPr>
          <w:rFonts w:ascii="Courier New" w:hAnsi="Courier New" w:cs="Courier New"/>
          <w:color w:val="000000"/>
          <w:kern w:val="0"/>
          <w:sz w:val="20"/>
          <w:szCs w:val="20"/>
        </w:rPr>
        <w:t xml:space="preserve"> = order.orderArray(</w:t>
      </w:r>
      <w:r>
        <w:rPr>
          <w:rFonts w:ascii="Courier New" w:hAnsi="Courier New" w:cs="Courier New"/>
          <w:color w:val="000000"/>
          <w:kern w:val="0"/>
          <w:sz w:val="20"/>
          <w:szCs w:val="20"/>
          <w:highlight w:val="lightGray"/>
        </w:rPr>
        <w:t>array</w:t>
      </w:r>
      <w:r>
        <w:rPr>
          <w:rFonts w:ascii="Courier New" w:hAnsi="Courier New" w:cs="Courier New"/>
          <w:color w:val="000000"/>
          <w:kern w:val="0"/>
          <w:sz w:val="20"/>
          <w:szCs w:val="20"/>
        </w:rPr>
        <w:t xml:space="preserve">);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5117" w:rsidRDefault="008E5117" w:rsidP="008E5117">
      <w:pPr>
        <w:rPr>
          <w:rFonts w:hint="eastAsia"/>
        </w:rPr>
      </w:pPr>
      <w:r>
        <w:rPr>
          <w:rFonts w:ascii="Courier New" w:hAnsi="Courier New" w:cs="Courier New"/>
          <w:color w:val="000000"/>
          <w:kern w:val="0"/>
          <w:sz w:val="20"/>
          <w:szCs w:val="20"/>
        </w:rPr>
        <w:t>}</w:t>
      </w:r>
    </w:p>
    <w:p w:rsidR="008E5117" w:rsidRDefault="008E5117">
      <w:pPr>
        <w:numPr>
          <w:ilvl w:val="0"/>
          <w:numId w:val="4"/>
        </w:numPr>
        <w:rPr>
          <w:rFonts w:hint="eastAsia"/>
        </w:rPr>
      </w:pPr>
      <w:r w:rsidRPr="006F4999">
        <w:rPr>
          <w:rFonts w:hint="eastAsia"/>
          <w:color w:val="0000FF"/>
        </w:rPr>
        <w:t>写一段</w:t>
      </w:r>
      <w:r w:rsidRPr="006F4999">
        <w:rPr>
          <w:rFonts w:hint="eastAsia"/>
          <w:color w:val="0000FF"/>
        </w:rPr>
        <w:t>Jdbc</w:t>
      </w:r>
      <w:r w:rsidRPr="006F4999">
        <w:rPr>
          <w:rFonts w:hint="eastAsia"/>
          <w:color w:val="0000FF"/>
        </w:rPr>
        <w:t>连接</w:t>
      </w:r>
      <w:r w:rsidRPr="006F4999">
        <w:rPr>
          <w:rFonts w:hint="eastAsia"/>
          <w:color w:val="0000FF"/>
        </w:rPr>
        <w:t>Oracle</w:t>
      </w:r>
      <w:r w:rsidRPr="006F4999">
        <w:rPr>
          <w:rFonts w:hint="eastAsia"/>
          <w:color w:val="0000FF"/>
        </w:rPr>
        <w:t>的程序</w:t>
      </w:r>
      <w:r w:rsidRPr="006F4999">
        <w:rPr>
          <w:rFonts w:hint="eastAsia"/>
          <w:color w:val="0000FF"/>
        </w:rPr>
        <w:t>,</w:t>
      </w:r>
      <w:r w:rsidRPr="006F4999">
        <w:rPr>
          <w:rFonts w:hint="eastAsia"/>
          <w:color w:val="0000FF"/>
        </w:rPr>
        <w:t>并实现数据查询</w:t>
      </w:r>
      <w:r>
        <w:rPr>
          <w:rFonts w:hint="eastAsia"/>
        </w:rPr>
        <w:t>。</w:t>
      </w:r>
    </w:p>
    <w:p w:rsidR="008E5117" w:rsidRDefault="008E5117" w:rsidP="008E5117">
      <w:pPr>
        <w:rPr>
          <w:rFonts w:hint="eastAsia"/>
        </w:rPr>
      </w:pPr>
      <w:r>
        <w:rPr>
          <w:rFonts w:hint="eastAsia"/>
        </w:rPr>
        <w:t>创建一个连接数据库的工具类</w:t>
      </w:r>
    </w:p>
    <w:p w:rsidR="008E5117" w:rsidRDefault="008E5117" w:rsidP="008E5117">
      <w:pPr>
        <w:autoSpaceDE w:val="0"/>
        <w:autoSpaceDN w:val="0"/>
        <w:adjustRightInd w:val="0"/>
        <w:jc w:val="left"/>
        <w:rPr>
          <w:rFonts w:hint="eastAsia"/>
        </w:rPr>
      </w:pPr>
      <w:r>
        <w:rPr>
          <w:rFonts w:hint="eastAsia"/>
        </w:rPr>
        <w:t xml:space="preserve">  </w:t>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java.sql.*;</w:t>
      </w:r>
    </w:p>
    <w:p w:rsidR="008E5117" w:rsidRDefault="008E5117" w:rsidP="008E5117">
      <w:pPr>
        <w:autoSpaceDE w:val="0"/>
        <w:autoSpaceDN w:val="0"/>
        <w:adjustRightInd w:val="0"/>
        <w:jc w:val="left"/>
        <w:rPr>
          <w:rFonts w:ascii="Courier New" w:hAnsi="Courier New" w:cs="Courier New"/>
          <w:kern w:val="0"/>
          <w:sz w:val="20"/>
          <w:szCs w:val="20"/>
        </w:rPr>
      </w:pPr>
      <w:r>
        <w:rPr>
          <w:rFonts w:hint="eastAsia"/>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DbUtil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driver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url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name = </w:t>
      </w:r>
      <w:r>
        <w:rPr>
          <w:rFonts w:ascii="Courier New" w:hAnsi="Courier New" w:cs="Courier New"/>
          <w:color w:val="2A00FF"/>
          <w:kern w:val="0"/>
          <w:sz w:val="20"/>
          <w:szCs w:val="20"/>
        </w:rPr>
        <w:t>"scot"</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psw =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Connection conn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(driver);</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conn = DriverManager.</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(url,name,psw);</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(ClassNotFoundException 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(SQLException 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conn;</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E5117" w:rsidRDefault="008E5117" w:rsidP="008E5117">
      <w:pPr>
        <w:rPr>
          <w:rFonts w:ascii="Courier New" w:hAnsi="Courier New" w:cs="Courier New" w:hint="eastAsia"/>
          <w:color w:val="000000"/>
          <w:kern w:val="0"/>
          <w:sz w:val="20"/>
          <w:szCs w:val="20"/>
        </w:rPr>
      </w:pP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java.sql.*;</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SearchInfo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searchInfo(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Connection conn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PreparedStatement pstat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ResultSet res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   String sql = </w:t>
      </w:r>
      <w:r>
        <w:rPr>
          <w:rFonts w:ascii="Courier New" w:hAnsi="Courier New" w:cs="Courier New"/>
          <w:color w:val="2A00FF"/>
          <w:kern w:val="0"/>
          <w:sz w:val="20"/>
          <w:szCs w:val="20"/>
        </w:rPr>
        <w:t>"select * from users where id=?"</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conn = DbUtil.</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pstat = conn.prepareStatement(sql);</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pstat.setInt(1, id);</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res = pstat.executeQuery();</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(res.next()){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name = res.getString(</w:t>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(SQLException 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E5117" w:rsidRDefault="008E5117" w:rsidP="008E5117">
      <w:pPr>
        <w:rPr>
          <w:rFonts w:hint="eastAsia"/>
        </w:rPr>
      </w:pPr>
      <w:r>
        <w:rPr>
          <w:rFonts w:ascii="Courier New" w:hAnsi="Courier New" w:cs="Courier New"/>
          <w:color w:val="000000"/>
          <w:kern w:val="0"/>
          <w:sz w:val="20"/>
          <w:szCs w:val="20"/>
        </w:rPr>
        <w:t>}</w:t>
      </w:r>
    </w:p>
    <w:p w:rsidR="008E5117" w:rsidRDefault="008E5117">
      <w:pPr>
        <w:numPr>
          <w:ilvl w:val="0"/>
          <w:numId w:val="4"/>
        </w:numPr>
        <w:rPr>
          <w:rFonts w:hint="eastAsia"/>
        </w:rPr>
      </w:pPr>
      <w:r>
        <w:rPr>
          <w:rFonts w:hint="eastAsia"/>
        </w:rPr>
        <w:t>请利用</w:t>
      </w:r>
      <w:r>
        <w:rPr>
          <w:rFonts w:hint="eastAsia"/>
        </w:rPr>
        <w:t>JSP</w:t>
      </w:r>
      <w:r>
        <w:rPr>
          <w:rFonts w:hint="eastAsia"/>
        </w:rPr>
        <w:t>编写一简易的购物车程序，它包括一购物界面及往购物车中添加商品与删除商品功能，并能将用户当前已购的所有商品显示出来。</w:t>
      </w:r>
    </w:p>
    <w:p w:rsidR="008E5117" w:rsidRDefault="008E5117" w:rsidP="008E5117">
      <w:pPr>
        <w:rPr>
          <w:rFonts w:hint="eastAsia"/>
        </w:rPr>
      </w:pPr>
    </w:p>
    <w:p w:rsidR="008E5117" w:rsidRDefault="008E5117" w:rsidP="008E5117">
      <w:pPr>
        <w:rPr>
          <w:rFonts w:hint="eastAsia"/>
        </w:rPr>
      </w:pPr>
    </w:p>
    <w:p w:rsidR="008E5117" w:rsidRDefault="008E5117">
      <w:pPr>
        <w:numPr>
          <w:ilvl w:val="0"/>
          <w:numId w:val="4"/>
        </w:numPr>
        <w:rPr>
          <w:rFonts w:hint="eastAsia"/>
        </w:rPr>
      </w:pPr>
      <w:r w:rsidRPr="00954905">
        <w:rPr>
          <w:color w:val="0000FF"/>
        </w:rPr>
        <w:t>写一个</w:t>
      </w:r>
      <w:r w:rsidRPr="00954905">
        <w:rPr>
          <w:color w:val="0000FF"/>
        </w:rPr>
        <w:t>Singleton</w:t>
      </w:r>
      <w:r w:rsidRPr="00954905">
        <w:rPr>
          <w:rFonts w:hint="eastAsia"/>
          <w:color w:val="0000FF"/>
        </w:rPr>
        <w:t>（单例模式）</w:t>
      </w:r>
      <w:r w:rsidRPr="00954905">
        <w:rPr>
          <w:color w:val="0000FF"/>
        </w:rPr>
        <w:t>出来</w:t>
      </w:r>
      <w:r>
        <w:rPr>
          <w:rFonts w:hint="eastAsia"/>
        </w:rPr>
        <w:t>。</w:t>
      </w:r>
    </w:p>
    <w:p w:rsidR="008E5117" w:rsidRDefault="008E5117" w:rsidP="008E5117">
      <w:r>
        <w:t>public class LazySingleton {</w:t>
      </w:r>
    </w:p>
    <w:p w:rsidR="008E5117" w:rsidRDefault="008E5117" w:rsidP="008E5117">
      <w:r>
        <w:tab/>
        <w:t>private static LazySingleton instance = null;</w:t>
      </w:r>
    </w:p>
    <w:p w:rsidR="008E5117" w:rsidRDefault="008E5117" w:rsidP="008E5117"/>
    <w:p w:rsidR="008E5117" w:rsidRDefault="008E5117" w:rsidP="008E5117">
      <w:pPr>
        <w:rPr>
          <w:rFonts w:hint="eastAsia"/>
        </w:rPr>
      </w:pPr>
      <w:r>
        <w:rPr>
          <w:rFonts w:hint="eastAsia"/>
        </w:rPr>
        <w:tab/>
        <w:t xml:space="preserve">// </w:t>
      </w:r>
      <w:r>
        <w:rPr>
          <w:rFonts w:hint="eastAsia"/>
        </w:rPr>
        <w:t>默认的私有的构造方法</w:t>
      </w:r>
      <w:r>
        <w:rPr>
          <w:rFonts w:hint="eastAsia"/>
        </w:rPr>
        <w:t>,</w:t>
      </w:r>
      <w:r>
        <w:rPr>
          <w:rFonts w:hint="eastAsia"/>
        </w:rPr>
        <w:t>保证外界无法直接实例化</w:t>
      </w:r>
    </w:p>
    <w:p w:rsidR="008E5117" w:rsidRDefault="008E5117" w:rsidP="008E5117">
      <w:r>
        <w:tab/>
        <w:t>private LazySingleton() {</w:t>
      </w:r>
    </w:p>
    <w:p w:rsidR="008E5117" w:rsidRDefault="008E5117" w:rsidP="008E5117">
      <w:r>
        <w:tab/>
        <w:t>}</w:t>
      </w:r>
    </w:p>
    <w:p w:rsidR="008E5117" w:rsidRDefault="008E5117" w:rsidP="008E5117"/>
    <w:p w:rsidR="008E5117" w:rsidRDefault="008E5117" w:rsidP="008E5117">
      <w:pPr>
        <w:rPr>
          <w:rFonts w:hint="eastAsia"/>
        </w:rPr>
      </w:pPr>
      <w:r>
        <w:rPr>
          <w:rFonts w:hint="eastAsia"/>
        </w:rPr>
        <w:tab/>
        <w:t xml:space="preserve">// </w:t>
      </w:r>
      <w:r>
        <w:rPr>
          <w:rFonts w:hint="eastAsia"/>
        </w:rPr>
        <w:t>静态方法</w:t>
      </w:r>
      <w:r>
        <w:rPr>
          <w:rFonts w:hint="eastAsia"/>
        </w:rPr>
        <w:t>,</w:t>
      </w:r>
      <w:r>
        <w:rPr>
          <w:rFonts w:hint="eastAsia"/>
        </w:rPr>
        <w:t>返回此类的唯一实例</w:t>
      </w:r>
    </w:p>
    <w:p w:rsidR="008E5117" w:rsidRDefault="008E5117" w:rsidP="008E5117">
      <w:r>
        <w:tab/>
        <w:t>public  static LazySingleton getInstance() {</w:t>
      </w:r>
    </w:p>
    <w:p w:rsidR="008E5117" w:rsidRDefault="008E5117" w:rsidP="008E5117">
      <w:r>
        <w:tab/>
      </w:r>
      <w:r>
        <w:tab/>
        <w:t>if (instance == null) {</w:t>
      </w:r>
    </w:p>
    <w:p w:rsidR="008E5117" w:rsidRDefault="008E5117" w:rsidP="008E5117">
      <w:r>
        <w:tab/>
      </w:r>
      <w:r>
        <w:tab/>
      </w:r>
      <w:r>
        <w:tab/>
        <w:t>instance = new LazySingleton();</w:t>
      </w:r>
    </w:p>
    <w:p w:rsidR="008E5117" w:rsidRDefault="008E5117" w:rsidP="008E5117">
      <w:r>
        <w:tab/>
      </w:r>
      <w:r>
        <w:tab/>
        <w:t>}</w:t>
      </w:r>
    </w:p>
    <w:p w:rsidR="008E5117" w:rsidRDefault="008E5117" w:rsidP="008E5117">
      <w:r>
        <w:tab/>
      </w:r>
      <w:r>
        <w:tab/>
        <w:t>return instance;</w:t>
      </w:r>
    </w:p>
    <w:p w:rsidR="008E5117" w:rsidRDefault="008E5117" w:rsidP="008E5117">
      <w:r>
        <w:tab/>
        <w:t>}</w:t>
      </w:r>
    </w:p>
    <w:p w:rsidR="008E5117" w:rsidRDefault="008E5117" w:rsidP="008E5117">
      <w:r>
        <w:tab/>
      </w:r>
    </w:p>
    <w:p w:rsidR="008E5117" w:rsidRDefault="008E5117" w:rsidP="008E5117">
      <w:r>
        <w:tab/>
        <w:t>public void pp(){</w:t>
      </w:r>
    </w:p>
    <w:p w:rsidR="008E5117" w:rsidRDefault="008E5117" w:rsidP="008E5117">
      <w:r>
        <w:tab/>
      </w:r>
      <w:r>
        <w:tab/>
        <w:t>System.out.println("lazy ok");</w:t>
      </w:r>
    </w:p>
    <w:p w:rsidR="008E5117" w:rsidRDefault="008E5117" w:rsidP="008E5117">
      <w:r>
        <w:tab/>
        <w:t>}</w:t>
      </w:r>
    </w:p>
    <w:p w:rsidR="008E5117" w:rsidRDefault="008E5117" w:rsidP="008E5117">
      <w:pPr>
        <w:rPr>
          <w:rFonts w:hint="eastAsia"/>
        </w:rPr>
      </w:pPr>
      <w:r>
        <w:t>}</w:t>
      </w:r>
    </w:p>
    <w:p w:rsidR="008E5117" w:rsidRPr="00D43009" w:rsidRDefault="008E5117">
      <w:pPr>
        <w:numPr>
          <w:ilvl w:val="0"/>
          <w:numId w:val="4"/>
        </w:numPr>
        <w:rPr>
          <w:rFonts w:hint="eastAsia"/>
          <w:color w:val="0000FF"/>
        </w:rPr>
      </w:pPr>
      <w:r w:rsidRPr="00D43009">
        <w:rPr>
          <w:rFonts w:hint="eastAsia"/>
          <w:color w:val="0000FF"/>
        </w:rPr>
        <w:t>用循环控制语句打印输出：</w:t>
      </w:r>
      <w:r w:rsidRPr="00D43009">
        <w:rPr>
          <w:rFonts w:hint="eastAsia"/>
          <w:color w:val="0000FF"/>
        </w:rPr>
        <w:t>1+3+5+</w:t>
      </w:r>
      <w:r w:rsidRPr="00D43009">
        <w:rPr>
          <w:rFonts w:hint="eastAsia"/>
          <w:color w:val="0000FF"/>
        </w:rPr>
        <w:t>……</w:t>
      </w:r>
      <w:r w:rsidRPr="00D43009">
        <w:rPr>
          <w:rFonts w:hint="eastAsia"/>
          <w:color w:val="0000FF"/>
        </w:rPr>
        <w:t>.+99=</w:t>
      </w:r>
      <w:r w:rsidRPr="00D43009">
        <w:rPr>
          <w:rFonts w:hint="eastAsia"/>
          <w:color w:val="0000FF"/>
        </w:rPr>
        <w:t>？结果。</w:t>
      </w:r>
    </w:p>
    <w:p w:rsidR="008E5117" w:rsidRDefault="008E5117" w:rsidP="008E5117">
      <w:pPr>
        <w:autoSpaceDE w:val="0"/>
        <w:autoSpaceDN w:val="0"/>
        <w:adjustRightInd w:val="0"/>
        <w:jc w:val="left"/>
        <w:rPr>
          <w:rFonts w:ascii="Courier New" w:hAnsi="Courier New" w:cs="Courier New"/>
          <w:kern w:val="0"/>
          <w:sz w:val="20"/>
          <w:szCs w:val="20"/>
        </w:rPr>
      </w:pPr>
      <w:r>
        <w:rPr>
          <w:rFonts w:hint="eastAsia"/>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i=1;i&lt;100;i+=2){</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 = sum+i;</w:t>
      </w:r>
    </w:p>
    <w:p w:rsidR="008E5117" w:rsidRDefault="008E5117" w:rsidP="008E51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5117" w:rsidRDefault="008E5117" w:rsidP="008E5117">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"1+3+5+...+99 = "</w:t>
      </w:r>
      <w:r>
        <w:rPr>
          <w:rFonts w:ascii="Courier New" w:hAnsi="Courier New" w:cs="Courier New"/>
          <w:color w:val="000000"/>
          <w:kern w:val="0"/>
          <w:sz w:val="20"/>
          <w:szCs w:val="20"/>
        </w:rPr>
        <w:t>+sum);</w:t>
      </w:r>
    </w:p>
    <w:p w:rsidR="008E5117" w:rsidRDefault="008E5117">
      <w:pPr>
        <w:numPr>
          <w:ilvl w:val="0"/>
          <w:numId w:val="4"/>
        </w:numPr>
        <w:rPr>
          <w:rFonts w:hint="eastAsia"/>
        </w:rPr>
      </w:pPr>
      <w:r>
        <w:rPr>
          <w:rFonts w:hint="eastAsia"/>
        </w:rPr>
        <w:lastRenderedPageBreak/>
        <w:t>请编写一</w:t>
      </w:r>
      <w:r>
        <w:rPr>
          <w:rFonts w:hint="eastAsia"/>
        </w:rPr>
        <w:t>JSP</w:t>
      </w:r>
      <w:r>
        <w:rPr>
          <w:rFonts w:hint="eastAsia"/>
        </w:rPr>
        <w:t>程序，它能根据输入的订单号查寻出该订单的详细信息，包括订单用户名及价钱，其中订单号以请求参数的形式传给该</w:t>
      </w:r>
      <w:r>
        <w:rPr>
          <w:rFonts w:hint="eastAsia"/>
        </w:rPr>
        <w:t>JSP</w:t>
      </w:r>
      <w:r>
        <w:rPr>
          <w:rFonts w:hint="eastAsia"/>
        </w:rPr>
        <w:t>。订单信息都保存在</w:t>
      </w:r>
      <w:r>
        <w:rPr>
          <w:rFonts w:hint="eastAsia"/>
        </w:rPr>
        <w:t>SQLSERVER</w:t>
      </w:r>
      <w:r>
        <w:rPr>
          <w:rFonts w:hint="eastAsia"/>
        </w:rPr>
        <w:t>数据库中。并要求将查寻到的订单信息以表格的形式显示给用户。</w:t>
      </w:r>
    </w:p>
    <w:p w:rsidR="008E5117" w:rsidRDefault="008E5117" w:rsidP="008E5117">
      <w:pPr>
        <w:jc w:val="center"/>
        <w:rPr>
          <w:rFonts w:hint="eastAsia"/>
          <w:b/>
          <w:sz w:val="28"/>
          <w:szCs w:val="28"/>
        </w:rPr>
      </w:pPr>
      <w:r w:rsidRPr="00B0266D">
        <w:rPr>
          <w:rFonts w:hint="eastAsia"/>
          <w:b/>
          <w:sz w:val="28"/>
          <w:szCs w:val="28"/>
        </w:rPr>
        <w:t>IBM</w:t>
      </w:r>
      <w:r w:rsidRPr="00B0266D">
        <w:rPr>
          <w:rFonts w:hint="eastAsia"/>
          <w:b/>
          <w:sz w:val="28"/>
          <w:szCs w:val="28"/>
        </w:rPr>
        <w:t>笔试题</w:t>
      </w:r>
    </w:p>
    <w:p w:rsidR="008E5117" w:rsidRPr="00B0266D" w:rsidRDefault="008E5117" w:rsidP="008E5117">
      <w:pPr>
        <w:rPr>
          <w:rFonts w:hint="eastAsia"/>
          <w:b/>
          <w:sz w:val="24"/>
        </w:rPr>
      </w:pPr>
      <w:r w:rsidRPr="00B0266D">
        <w:rPr>
          <w:rFonts w:hint="eastAsia"/>
          <w:b/>
          <w:sz w:val="24"/>
        </w:rPr>
        <w:t>注：</w:t>
      </w:r>
      <w:r w:rsidRPr="00B0266D">
        <w:rPr>
          <w:rFonts w:hint="eastAsia"/>
          <w:b/>
          <w:sz w:val="24"/>
        </w:rPr>
        <w:t>IBM</w:t>
      </w:r>
      <w:r w:rsidRPr="00B0266D">
        <w:rPr>
          <w:rFonts w:hint="eastAsia"/>
          <w:b/>
          <w:sz w:val="24"/>
        </w:rPr>
        <w:t>笔试题一小时之内完成，题目全部用英文描述，这里用中文表述</w:t>
      </w:r>
    </w:p>
    <w:p w:rsidR="008E5117" w:rsidRDefault="008E5117" w:rsidP="008E5117">
      <w:pPr>
        <w:rPr>
          <w:rFonts w:hint="eastAsia"/>
        </w:rPr>
      </w:pPr>
    </w:p>
    <w:p w:rsidR="008E5117" w:rsidRDefault="008E5117" w:rsidP="008E5117">
      <w:pPr>
        <w:rPr>
          <w:rFonts w:hint="eastAsia"/>
        </w:rPr>
      </w:pPr>
      <w:r>
        <w:rPr>
          <w:rFonts w:hint="eastAsia"/>
        </w:rPr>
        <w:t>一、名词解释</w:t>
      </w:r>
    </w:p>
    <w:p w:rsidR="008E5117" w:rsidRDefault="008E5117" w:rsidP="008E5117">
      <w:pPr>
        <w:rPr>
          <w:rFonts w:hint="eastAsia"/>
        </w:rPr>
      </w:pPr>
      <w:r>
        <w:rPr>
          <w:rFonts w:hint="eastAsia"/>
        </w:rPr>
        <w:t>此题大概有</w:t>
      </w:r>
      <w:r>
        <w:rPr>
          <w:rFonts w:hint="eastAsia"/>
        </w:rPr>
        <w:t>15</w:t>
      </w:r>
      <w:r>
        <w:rPr>
          <w:rFonts w:hint="eastAsia"/>
        </w:rPr>
        <w:t>个左右，还有一些记不清了</w:t>
      </w:r>
    </w:p>
    <w:p w:rsidR="008E5117" w:rsidRDefault="008E5117" w:rsidP="008E5117">
      <w:pPr>
        <w:rPr>
          <w:rFonts w:hint="eastAsia"/>
        </w:rPr>
      </w:pPr>
      <w:r>
        <w:rPr>
          <w:rFonts w:hint="eastAsia"/>
        </w:rPr>
        <w:t>1</w:t>
      </w:r>
      <w:r>
        <w:rPr>
          <w:rFonts w:hint="eastAsia"/>
        </w:rPr>
        <w:t>、</w:t>
      </w:r>
      <w:r>
        <w:rPr>
          <w:rFonts w:hint="eastAsia"/>
        </w:rPr>
        <w:t>Eclipse</w:t>
      </w:r>
    </w:p>
    <w:p w:rsidR="008E5117" w:rsidRDefault="008E5117" w:rsidP="008E5117">
      <w:pPr>
        <w:rPr>
          <w:rFonts w:hint="eastAsia"/>
        </w:rPr>
      </w:pPr>
      <w:r>
        <w:rPr>
          <w:rFonts w:hint="eastAsia"/>
        </w:rPr>
        <w:t>2</w:t>
      </w:r>
      <w:r>
        <w:rPr>
          <w:rFonts w:hint="eastAsia"/>
        </w:rPr>
        <w:t>、</w:t>
      </w:r>
      <w:r>
        <w:rPr>
          <w:rFonts w:hint="eastAsia"/>
        </w:rPr>
        <w:t>J2EE</w:t>
      </w:r>
    </w:p>
    <w:p w:rsidR="008E5117" w:rsidRDefault="008E5117" w:rsidP="008E5117">
      <w:pPr>
        <w:rPr>
          <w:rFonts w:hint="eastAsia"/>
        </w:rPr>
      </w:pPr>
      <w:r>
        <w:rPr>
          <w:rFonts w:hint="eastAsia"/>
        </w:rPr>
        <w:t>3</w:t>
      </w:r>
      <w:r>
        <w:rPr>
          <w:rFonts w:hint="eastAsia"/>
        </w:rPr>
        <w:t>、</w:t>
      </w:r>
      <w:r>
        <w:rPr>
          <w:rFonts w:hint="eastAsia"/>
        </w:rPr>
        <w:t>EJB</w:t>
      </w:r>
    </w:p>
    <w:p w:rsidR="008E5117" w:rsidRDefault="008E5117" w:rsidP="008E5117">
      <w:pPr>
        <w:rPr>
          <w:rFonts w:hint="eastAsia"/>
        </w:rPr>
      </w:pPr>
      <w:r>
        <w:rPr>
          <w:rFonts w:hint="eastAsia"/>
        </w:rPr>
        <w:t>4</w:t>
      </w:r>
      <w:r>
        <w:rPr>
          <w:rFonts w:hint="eastAsia"/>
        </w:rPr>
        <w:t>、</w:t>
      </w:r>
      <w:r>
        <w:rPr>
          <w:rFonts w:hint="eastAsia"/>
        </w:rPr>
        <w:t>Ajax</w:t>
      </w:r>
    </w:p>
    <w:p w:rsidR="008E5117" w:rsidRDefault="008E5117" w:rsidP="008E5117">
      <w:pPr>
        <w:rPr>
          <w:rFonts w:hint="eastAsia"/>
        </w:rPr>
      </w:pPr>
      <w:r>
        <w:rPr>
          <w:rFonts w:hint="eastAsia"/>
        </w:rPr>
        <w:t>5</w:t>
      </w:r>
      <w:r>
        <w:rPr>
          <w:rFonts w:hint="eastAsia"/>
        </w:rPr>
        <w:t>、</w:t>
      </w:r>
      <w:r>
        <w:rPr>
          <w:rFonts w:hint="eastAsia"/>
        </w:rPr>
        <w:t>Web service</w:t>
      </w:r>
    </w:p>
    <w:p w:rsidR="008E5117" w:rsidRDefault="008E5117" w:rsidP="008E5117">
      <w:pPr>
        <w:rPr>
          <w:rFonts w:hint="eastAsia"/>
        </w:rPr>
      </w:pPr>
      <w:r>
        <w:rPr>
          <w:rFonts w:hint="eastAsia"/>
        </w:rPr>
        <w:t>6</w:t>
      </w:r>
      <w:r>
        <w:rPr>
          <w:rFonts w:hint="eastAsia"/>
        </w:rPr>
        <w:t>、</w:t>
      </w:r>
    </w:p>
    <w:p w:rsidR="008E5117" w:rsidRDefault="008E5117" w:rsidP="008E5117">
      <w:pPr>
        <w:rPr>
          <w:rFonts w:hint="eastAsia"/>
        </w:rPr>
      </w:pPr>
      <w:r>
        <w:rPr>
          <w:rFonts w:hint="eastAsia"/>
        </w:rPr>
        <w:t>二、找出以下代码问题</w:t>
      </w:r>
    </w:p>
    <w:p w:rsidR="008E5117" w:rsidRDefault="008E5117" w:rsidP="008E5117"/>
    <w:p w:rsidR="008E5117" w:rsidRDefault="008E5117" w:rsidP="008E5117">
      <w:r>
        <w:t>public class test{</w:t>
      </w:r>
    </w:p>
    <w:p w:rsidR="008E5117" w:rsidRDefault="008E5117" w:rsidP="008E5117"/>
    <w:p w:rsidR="008E5117" w:rsidRDefault="008E5117" w:rsidP="008E5117">
      <w:pPr>
        <w:rPr>
          <w:rFonts w:hint="eastAsia"/>
        </w:rPr>
      </w:pPr>
      <w:r>
        <w:rPr>
          <w:rFonts w:hint="eastAsia"/>
        </w:rPr>
        <w:t>public void print</w:t>
      </w:r>
      <w:r>
        <w:rPr>
          <w:rFonts w:hint="eastAsia"/>
        </w:rPr>
        <w:t>（</w:t>
      </w:r>
      <w:r>
        <w:rPr>
          <w:rFonts w:hint="eastAsia"/>
        </w:rPr>
        <w:t>String str</w:t>
      </w:r>
      <w:r>
        <w:rPr>
          <w:rFonts w:hint="eastAsia"/>
        </w:rPr>
        <w:t>）</w:t>
      </w:r>
      <w:r>
        <w:rPr>
          <w:rFonts w:hint="eastAsia"/>
        </w:rPr>
        <w:t>{</w:t>
      </w:r>
    </w:p>
    <w:p w:rsidR="008E5117" w:rsidRDefault="008E5117" w:rsidP="008E5117">
      <w:pPr>
        <w:rPr>
          <w:rFonts w:hint="eastAsia"/>
        </w:rPr>
      </w:pPr>
      <w:r>
        <w:rPr>
          <w:rFonts w:hint="eastAsia"/>
        </w:rPr>
        <w:t xml:space="preserve">  char[] s=str</w:t>
      </w:r>
      <w:r>
        <w:rPr>
          <w:rFonts w:hint="eastAsia"/>
        </w:rPr>
        <w:t>；</w:t>
      </w:r>
    </w:p>
    <w:p w:rsidR="008E5117" w:rsidRDefault="008E5117" w:rsidP="008E5117">
      <w:r>
        <w:t xml:space="preserve">} </w:t>
      </w:r>
    </w:p>
    <w:p w:rsidR="008E5117" w:rsidRDefault="008E5117" w:rsidP="008E5117"/>
    <w:p w:rsidR="008E5117" w:rsidRDefault="008E5117" w:rsidP="008E5117">
      <w:r>
        <w:t>}</w:t>
      </w:r>
    </w:p>
    <w:p w:rsidR="008E5117" w:rsidRDefault="008E5117" w:rsidP="008E5117"/>
    <w:p w:rsidR="008E5117" w:rsidRDefault="008E5117" w:rsidP="008E5117">
      <w:r>
        <w:t>public class a{</w:t>
      </w:r>
    </w:p>
    <w:p w:rsidR="008E5117" w:rsidRDefault="008E5117" w:rsidP="008E5117"/>
    <w:p w:rsidR="008E5117" w:rsidRDefault="008E5117" w:rsidP="008E5117">
      <w:r>
        <w:t>public static void main(String [] args){</w:t>
      </w:r>
    </w:p>
    <w:p w:rsidR="008E5117" w:rsidRDefault="008E5117" w:rsidP="008E5117">
      <w:r>
        <w:t xml:space="preserve">   puts()</w:t>
      </w:r>
    </w:p>
    <w:p w:rsidR="008E5117" w:rsidRDefault="008E5117" w:rsidP="008E5117">
      <w:r>
        <w:t>}</w:t>
      </w:r>
    </w:p>
    <w:p w:rsidR="008E5117" w:rsidRDefault="008E5117" w:rsidP="008E5117"/>
    <w:p w:rsidR="008E5117" w:rsidRDefault="008E5117" w:rsidP="008E5117">
      <w:r>
        <w:t>}</w:t>
      </w:r>
    </w:p>
    <w:p w:rsidR="008E5117" w:rsidRDefault="008E5117" w:rsidP="008E5117">
      <w:pPr>
        <w:rPr>
          <w:rFonts w:hint="eastAsia"/>
        </w:rPr>
      </w:pPr>
      <w:r>
        <w:rPr>
          <w:rFonts w:hint="eastAsia"/>
        </w:rPr>
        <w:t>三、写出以下输出</w:t>
      </w:r>
    </w:p>
    <w:p w:rsidR="008E5117" w:rsidRDefault="008E5117" w:rsidP="008E5117">
      <w:r>
        <w:t>public class Parent{</w:t>
      </w:r>
    </w:p>
    <w:p w:rsidR="008E5117" w:rsidRDefault="008E5117" w:rsidP="008E5117">
      <w:pPr>
        <w:rPr>
          <w:rFonts w:hint="eastAsia"/>
        </w:rPr>
      </w:pPr>
      <w:r>
        <w:rPr>
          <w:rFonts w:hint="eastAsia"/>
        </w:rPr>
        <w:t xml:space="preserve">  public void method</w:t>
      </w:r>
      <w:r>
        <w:rPr>
          <w:rFonts w:hint="eastAsia"/>
        </w:rPr>
        <w:t>（）</w:t>
      </w:r>
      <w:r>
        <w:rPr>
          <w:rFonts w:hint="eastAsia"/>
        </w:rPr>
        <w:t>{</w:t>
      </w:r>
    </w:p>
    <w:p w:rsidR="008E5117" w:rsidRDefault="008E5117" w:rsidP="008E5117">
      <w:r>
        <w:t xml:space="preserve">    System.out.println("parent");</w:t>
      </w:r>
    </w:p>
    <w:p w:rsidR="008E5117" w:rsidRDefault="008E5117" w:rsidP="008E5117">
      <w:r>
        <w:t xml:space="preserve">  }</w:t>
      </w:r>
    </w:p>
    <w:p w:rsidR="008E5117" w:rsidRDefault="008E5117" w:rsidP="008E5117">
      <w:r>
        <w:t xml:space="preserve">  public static void smethod(){</w:t>
      </w:r>
    </w:p>
    <w:p w:rsidR="008E5117" w:rsidRDefault="008E5117" w:rsidP="008E5117">
      <w:r>
        <w:t xml:space="preserve">    Sysyem.out.println("parent");</w:t>
      </w:r>
    </w:p>
    <w:p w:rsidR="008E5117" w:rsidRDefault="008E5117" w:rsidP="008E5117">
      <w:r>
        <w:t xml:space="preserve">  } </w:t>
      </w:r>
    </w:p>
    <w:p w:rsidR="008E5117" w:rsidRDefault="008E5117" w:rsidP="008E5117">
      <w:r>
        <w:t>}</w:t>
      </w:r>
    </w:p>
    <w:p w:rsidR="008E5117" w:rsidRDefault="008E5117" w:rsidP="008E5117">
      <w:r>
        <w:t>public class Child extends parent{</w:t>
      </w:r>
    </w:p>
    <w:p w:rsidR="008E5117" w:rsidRDefault="008E5117" w:rsidP="008E5117">
      <w:pPr>
        <w:rPr>
          <w:rFonts w:hint="eastAsia"/>
        </w:rPr>
      </w:pPr>
      <w:r>
        <w:rPr>
          <w:rFonts w:hint="eastAsia"/>
        </w:rPr>
        <w:t xml:space="preserve">  public void method</w:t>
      </w:r>
      <w:r>
        <w:rPr>
          <w:rFonts w:hint="eastAsia"/>
        </w:rPr>
        <w:t>（）</w:t>
      </w:r>
      <w:r>
        <w:rPr>
          <w:rFonts w:hint="eastAsia"/>
        </w:rPr>
        <w:t>{</w:t>
      </w:r>
    </w:p>
    <w:p w:rsidR="008E5117" w:rsidRDefault="008E5117" w:rsidP="008E5117">
      <w:r>
        <w:t xml:space="preserve">    System.out.println("child");</w:t>
      </w:r>
    </w:p>
    <w:p w:rsidR="008E5117" w:rsidRDefault="008E5117" w:rsidP="008E5117">
      <w:r>
        <w:lastRenderedPageBreak/>
        <w:t xml:space="preserve">  }</w:t>
      </w:r>
    </w:p>
    <w:p w:rsidR="008E5117" w:rsidRDefault="008E5117" w:rsidP="008E5117">
      <w:r>
        <w:t xml:space="preserve">  public static void smethod(){</w:t>
      </w:r>
    </w:p>
    <w:p w:rsidR="008E5117" w:rsidRDefault="008E5117" w:rsidP="008E5117">
      <w:r>
        <w:t xml:space="preserve">    Sysyem.out.println("child");</w:t>
      </w:r>
    </w:p>
    <w:p w:rsidR="008E5117" w:rsidRDefault="008E5117" w:rsidP="008E5117">
      <w:r>
        <w:t xml:space="preserve">  } </w:t>
      </w:r>
    </w:p>
    <w:p w:rsidR="008E5117" w:rsidRDefault="008E5117" w:rsidP="008E5117">
      <w:r>
        <w:t>}</w:t>
      </w:r>
    </w:p>
    <w:p w:rsidR="008E5117" w:rsidRDefault="008E5117" w:rsidP="008E5117">
      <w:r>
        <w:t>public class test{</w:t>
      </w:r>
    </w:p>
    <w:p w:rsidR="008E5117" w:rsidRDefault="008E5117" w:rsidP="008E5117">
      <w:r>
        <w:t xml:space="preserve">  public static void print(String [] args){</w:t>
      </w:r>
    </w:p>
    <w:p w:rsidR="008E5117" w:rsidRDefault="008E5117" w:rsidP="008E5117">
      <w:r>
        <w:t xml:space="preserve">    Child c=new Child();</w:t>
      </w:r>
    </w:p>
    <w:p w:rsidR="008E5117" w:rsidRDefault="008E5117" w:rsidP="008E5117">
      <w:r>
        <w:t xml:space="preserve">    Parent p=(Parent)c;</w:t>
      </w:r>
    </w:p>
    <w:p w:rsidR="008E5117" w:rsidRDefault="008E5117" w:rsidP="008E5117">
      <w:r>
        <w:t xml:space="preserve">    p.method();</w:t>
      </w:r>
    </w:p>
    <w:p w:rsidR="008E5117" w:rsidRDefault="008E5117" w:rsidP="008E5117">
      <w:r>
        <w:t xml:space="preserve">    p.smethod();</w:t>
      </w:r>
    </w:p>
    <w:p w:rsidR="008E5117" w:rsidRDefault="008E5117" w:rsidP="008E5117">
      <w:r>
        <w:t xml:space="preserve">  }</w:t>
      </w:r>
    </w:p>
    <w:p w:rsidR="008E5117" w:rsidRDefault="008E5117" w:rsidP="008E5117">
      <w:r>
        <w:t>}</w:t>
      </w:r>
    </w:p>
    <w:p w:rsidR="008E5117" w:rsidRDefault="008E5117" w:rsidP="008E5117">
      <w:pPr>
        <w:rPr>
          <w:rFonts w:hint="eastAsia"/>
        </w:rPr>
      </w:pPr>
      <w:r>
        <w:rPr>
          <w:rFonts w:hint="eastAsia"/>
        </w:rPr>
        <w:t>四、编程题（两题选其一）</w:t>
      </w:r>
    </w:p>
    <w:p w:rsidR="008E5117" w:rsidRDefault="008E5117" w:rsidP="008E5117">
      <w:pPr>
        <w:rPr>
          <w:rFonts w:hint="eastAsia"/>
        </w:rPr>
      </w:pPr>
      <w:r>
        <w:rPr>
          <w:rFonts w:hint="eastAsia"/>
        </w:rPr>
        <w:t>1</w:t>
      </w:r>
      <w:r>
        <w:rPr>
          <w:rFonts w:hint="eastAsia"/>
        </w:rPr>
        <w:t>、</w:t>
      </w:r>
      <w:r>
        <w:rPr>
          <w:rFonts w:hint="eastAsia"/>
        </w:rPr>
        <w:t>IBM</w:t>
      </w:r>
      <w:r>
        <w:rPr>
          <w:rFonts w:hint="eastAsia"/>
        </w:rPr>
        <w:t>全球有</w:t>
      </w:r>
      <w:r>
        <w:rPr>
          <w:rFonts w:hint="eastAsia"/>
        </w:rPr>
        <w:t>35</w:t>
      </w:r>
      <w:r>
        <w:rPr>
          <w:rFonts w:hint="eastAsia"/>
        </w:rPr>
        <w:t>万员工，名字由</w:t>
      </w:r>
      <w:r>
        <w:rPr>
          <w:rFonts w:hint="eastAsia"/>
        </w:rPr>
        <w:t>26</w:t>
      </w:r>
      <w:r>
        <w:rPr>
          <w:rFonts w:hint="eastAsia"/>
        </w:rPr>
        <w:t>个字母组成，长度不一。</w:t>
      </w:r>
    </w:p>
    <w:p w:rsidR="008E5117" w:rsidRDefault="008E5117" w:rsidP="008E5117">
      <w:pPr>
        <w:rPr>
          <w:rFonts w:hint="eastAsia"/>
        </w:rPr>
      </w:pPr>
      <w:r>
        <w:rPr>
          <w:rFonts w:hint="eastAsia"/>
        </w:rPr>
        <w:t>1</w:t>
      </w:r>
      <w:r>
        <w:rPr>
          <w:rFonts w:hint="eastAsia"/>
        </w:rPr>
        <w:t>）请设计一个算法，能够快速查找出要查询的名字。</w:t>
      </w:r>
    </w:p>
    <w:p w:rsidR="008E5117" w:rsidRDefault="008E5117" w:rsidP="008E5117">
      <w:pPr>
        <w:rPr>
          <w:rFonts w:hint="eastAsia"/>
        </w:rPr>
      </w:pPr>
      <w:r>
        <w:rPr>
          <w:rFonts w:hint="eastAsia"/>
        </w:rPr>
        <w:t>2</w:t>
      </w:r>
      <w:r>
        <w:rPr>
          <w:rFonts w:hint="eastAsia"/>
        </w:rPr>
        <w:t>）写出此算法的时间复杂度</w:t>
      </w:r>
    </w:p>
    <w:p w:rsidR="008E5117" w:rsidRDefault="008E5117" w:rsidP="008E5117">
      <w:pPr>
        <w:rPr>
          <w:rFonts w:hint="eastAsia"/>
        </w:rPr>
      </w:pPr>
      <w:r>
        <w:rPr>
          <w:rFonts w:hint="eastAsia"/>
        </w:rPr>
        <w:t>3</w:t>
      </w:r>
      <w:r>
        <w:rPr>
          <w:rFonts w:hint="eastAsia"/>
        </w:rPr>
        <w:t>）如果对此算法进行测试，请写出测试用例</w:t>
      </w:r>
    </w:p>
    <w:p w:rsidR="008E5117" w:rsidRDefault="008E5117" w:rsidP="008E5117">
      <w:pPr>
        <w:rPr>
          <w:rFonts w:hint="eastAsia"/>
        </w:rPr>
      </w:pPr>
      <w:r>
        <w:rPr>
          <w:rFonts w:hint="eastAsia"/>
        </w:rPr>
        <w:t>2</w:t>
      </w:r>
      <w:r>
        <w:rPr>
          <w:rFonts w:hint="eastAsia"/>
        </w:rPr>
        <w:t>、用熟悉的</w:t>
      </w:r>
      <w:r>
        <w:rPr>
          <w:rFonts w:hint="eastAsia"/>
        </w:rPr>
        <w:t>c/c++/java</w:t>
      </w:r>
      <w:r>
        <w:rPr>
          <w:rFonts w:hint="eastAsia"/>
        </w:rPr>
        <w:t>写出一个完成的函数，此函数能够将一个值插入一个排好序的二叉树中</w:t>
      </w:r>
    </w:p>
    <w:p w:rsidR="008E5117" w:rsidRDefault="008E5117" w:rsidP="008E5117">
      <w:pPr>
        <w:rPr>
          <w:rFonts w:hint="eastAsia"/>
        </w:rPr>
      </w:pPr>
      <w:r>
        <w:rPr>
          <w:rFonts w:hint="eastAsia"/>
        </w:rPr>
        <w:t>五、</w:t>
      </w:r>
      <w:r>
        <w:rPr>
          <w:rFonts w:hint="eastAsia"/>
        </w:rPr>
        <w:t>Unix</w:t>
      </w:r>
      <w:r>
        <w:rPr>
          <w:rFonts w:hint="eastAsia"/>
        </w:rPr>
        <w:t>命令题</w:t>
      </w:r>
    </w:p>
    <w:p w:rsidR="008E5117" w:rsidRDefault="008E5117" w:rsidP="008E5117">
      <w:pPr>
        <w:rPr>
          <w:rFonts w:hint="eastAsia"/>
        </w:rPr>
      </w:pPr>
      <w:r>
        <w:rPr>
          <w:rFonts w:hint="eastAsia"/>
        </w:rPr>
        <w:t>此题包含</w:t>
      </w:r>
      <w:r>
        <w:rPr>
          <w:rFonts w:hint="eastAsia"/>
        </w:rPr>
        <w:t>Unix</w:t>
      </w:r>
      <w:r>
        <w:rPr>
          <w:rFonts w:hint="eastAsia"/>
        </w:rPr>
        <w:t>操作系统的常用命令如建目录、系统启动、磁盘使用情况察看等，大概</w:t>
      </w:r>
      <w:r>
        <w:rPr>
          <w:rFonts w:hint="eastAsia"/>
        </w:rPr>
        <w:t>15</w:t>
      </w:r>
      <w:r>
        <w:rPr>
          <w:rFonts w:hint="eastAsia"/>
        </w:rPr>
        <w:t>个以上</w:t>
      </w:r>
    </w:p>
    <w:p w:rsidR="008E5117" w:rsidRDefault="008E5117" w:rsidP="008E5117">
      <w:pPr>
        <w:rPr>
          <w:rFonts w:hint="eastAsia"/>
        </w:rPr>
      </w:pPr>
      <w:r>
        <w:rPr>
          <w:rFonts w:hint="eastAsia"/>
        </w:rPr>
        <w:t>六、英文短文（两题选其一，不少于</w:t>
      </w:r>
      <w:r>
        <w:rPr>
          <w:rFonts w:hint="eastAsia"/>
        </w:rPr>
        <w:t>200</w:t>
      </w:r>
      <w:r>
        <w:rPr>
          <w:rFonts w:hint="eastAsia"/>
        </w:rPr>
        <w:t>字）</w:t>
      </w:r>
    </w:p>
    <w:p w:rsidR="008E5117" w:rsidRDefault="008E5117" w:rsidP="008E5117">
      <w:pPr>
        <w:rPr>
          <w:rFonts w:hint="eastAsia"/>
        </w:rPr>
      </w:pPr>
      <w:r>
        <w:rPr>
          <w:rFonts w:hint="eastAsia"/>
        </w:rPr>
        <w:t>1</w:t>
      </w:r>
      <w:r>
        <w:rPr>
          <w:rFonts w:hint="eastAsia"/>
        </w:rPr>
        <w:t>、描述一下你理想中的职业</w:t>
      </w:r>
    </w:p>
    <w:p w:rsidR="008E5117" w:rsidRDefault="008E5117" w:rsidP="008E5117">
      <w:pPr>
        <w:rPr>
          <w:rFonts w:hint="eastAsia"/>
        </w:rPr>
      </w:pPr>
      <w:r>
        <w:rPr>
          <w:rFonts w:hint="eastAsia"/>
        </w:rPr>
        <w:t>2</w:t>
      </w:r>
      <w:r>
        <w:rPr>
          <w:rFonts w:hint="eastAsia"/>
        </w:rPr>
        <w:t>、描述一下你心目中的中国文化以及它对于日常工作的影响</w:t>
      </w:r>
    </w:p>
    <w:p w:rsidR="008E5117" w:rsidRDefault="008E5117" w:rsidP="008E5117">
      <w:pPr>
        <w:pStyle w:val="a5"/>
        <w:rPr>
          <w:rFonts w:hint="eastAsia"/>
        </w:rPr>
      </w:pPr>
      <w:r>
        <w:rPr>
          <w:rFonts w:hint="eastAsia"/>
        </w:rPr>
        <w:t xml:space="preserve">　</w:t>
      </w:r>
      <w:r w:rsidR="008A10A4" w:rsidRPr="00D8478D">
        <w:rPr>
          <w:noProof/>
        </w:rPr>
        <w:drawing>
          <wp:inline distT="0" distB="0" distL="0" distR="0">
            <wp:extent cx="3924300" cy="533400"/>
            <wp:effectExtent l="0" t="0" r="0" b="0"/>
            <wp:docPr id="4" name="图片 4" descr="工信部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工信部新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300" cy="533400"/>
                    </a:xfrm>
                    <a:prstGeom prst="rect">
                      <a:avLst/>
                    </a:prstGeom>
                    <a:noFill/>
                    <a:ln>
                      <a:noFill/>
                    </a:ln>
                  </pic:spPr>
                </pic:pic>
              </a:graphicData>
            </a:graphic>
          </wp:inline>
        </w:drawing>
      </w:r>
      <w:r w:rsidR="008A10A4" w:rsidRPr="00D0213F">
        <w:rPr>
          <w:rFonts w:hint="eastAsia"/>
          <w:noProof/>
          <w:color w:val="FF0000"/>
          <w:szCs w:val="28"/>
        </w:rPr>
        <w:drawing>
          <wp:inline distT="0" distB="0" distL="0" distR="0">
            <wp:extent cx="2286000" cy="619125"/>
            <wp:effectExtent l="0" t="0" r="0" b="0"/>
            <wp:docPr id="5" name="图片 5" descr="软件学院logo(无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软件学院logo(无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619125"/>
                    </a:xfrm>
                    <a:prstGeom prst="rect">
                      <a:avLst/>
                    </a:prstGeom>
                    <a:noFill/>
                    <a:ln>
                      <a:noFill/>
                    </a:ln>
                  </pic:spPr>
                </pic:pic>
              </a:graphicData>
            </a:graphic>
          </wp:inline>
        </w:drawing>
      </w:r>
    </w:p>
    <w:p w:rsidR="008E5117" w:rsidRDefault="008E5117">
      <w:pPr>
        <w:jc w:val="center"/>
        <w:rPr>
          <w:rFonts w:hint="eastAsia"/>
          <w:b/>
          <w:bCs/>
          <w:sz w:val="36"/>
          <w:szCs w:val="36"/>
        </w:rPr>
      </w:pPr>
    </w:p>
    <w:p w:rsidR="008E5117" w:rsidRDefault="008E5117">
      <w:pPr>
        <w:spacing w:line="640" w:lineRule="exact"/>
        <w:jc w:val="center"/>
        <w:rPr>
          <w:rFonts w:hint="eastAsia"/>
          <w:b/>
          <w:bCs/>
          <w:color w:val="000000"/>
          <w:sz w:val="48"/>
          <w:szCs w:val="48"/>
        </w:rPr>
      </w:pPr>
      <w:r>
        <w:rPr>
          <w:b/>
          <w:bCs/>
          <w:color w:val="000000"/>
          <w:sz w:val="48"/>
          <w:szCs w:val="48"/>
          <w:highlight w:val="lightGray"/>
        </w:rPr>
        <w:t>JAVA</w:t>
      </w:r>
      <w:r>
        <w:rPr>
          <w:rFonts w:hint="eastAsia"/>
          <w:b/>
          <w:bCs/>
          <w:color w:val="000000"/>
          <w:sz w:val="48"/>
          <w:szCs w:val="48"/>
          <w:highlight w:val="lightGray"/>
        </w:rPr>
        <w:t>面试题</w:t>
      </w:r>
      <w:r>
        <w:rPr>
          <w:rFonts w:hint="eastAsia"/>
          <w:b/>
          <w:bCs/>
          <w:color w:val="000000"/>
          <w:sz w:val="48"/>
          <w:szCs w:val="48"/>
          <w:highlight w:val="lightGray"/>
        </w:rPr>
        <w:t>-</w:t>
      </w:r>
      <w:r>
        <w:rPr>
          <w:b/>
          <w:bCs/>
          <w:color w:val="000000"/>
          <w:sz w:val="48"/>
          <w:szCs w:val="48"/>
          <w:highlight w:val="lightGray"/>
        </w:rPr>
        <w:t>CORE JAVA</w:t>
      </w:r>
      <w:r>
        <w:rPr>
          <w:rFonts w:hint="eastAsia"/>
          <w:b/>
          <w:bCs/>
          <w:color w:val="000000"/>
          <w:sz w:val="48"/>
          <w:szCs w:val="48"/>
          <w:highlight w:val="lightGray"/>
        </w:rPr>
        <w:t>部分</w:t>
      </w:r>
    </w:p>
    <w:p w:rsidR="008E5117" w:rsidRDefault="008E5117">
      <w:pPr>
        <w:spacing w:line="640" w:lineRule="exact"/>
        <w:rPr>
          <w:rFonts w:ascii="楷体_GB2312" w:eastAsia="楷体_GB2312" w:hint="eastAsia"/>
          <w:b/>
          <w:bCs/>
          <w:color w:val="FF0000"/>
          <w:sz w:val="24"/>
        </w:rPr>
      </w:pPr>
      <w:r>
        <w:rPr>
          <w:rFonts w:hint="eastAsia"/>
          <w:b/>
          <w:bCs/>
          <w:color w:val="000000"/>
          <w:sz w:val="36"/>
          <w:szCs w:val="36"/>
        </w:rPr>
        <w:t xml:space="preserve">   </w:t>
      </w:r>
      <w:r>
        <w:rPr>
          <w:rFonts w:hint="eastAsia"/>
          <w:b/>
          <w:bCs/>
          <w:color w:val="000000"/>
          <w:szCs w:val="21"/>
        </w:rPr>
        <w:t xml:space="preserve">               </w:t>
      </w:r>
      <w:r>
        <w:rPr>
          <w:rFonts w:ascii="楷体_GB2312" w:eastAsia="楷体_GB2312" w:hint="eastAsia"/>
          <w:b/>
          <w:bCs/>
          <w:color w:val="FF0000"/>
          <w:sz w:val="24"/>
        </w:rPr>
        <w:t xml:space="preserve"> </w:t>
      </w:r>
    </w:p>
    <w:p w:rsidR="008E5117" w:rsidRDefault="008E5117">
      <w:pPr>
        <w:numPr>
          <w:ilvl w:val="0"/>
          <w:numId w:val="5"/>
        </w:numPr>
        <w:spacing w:line="640" w:lineRule="exact"/>
        <w:rPr>
          <w:rFonts w:ascii="" w:hAnsi="" w:hint="eastAsia"/>
          <w:b/>
          <w:bCs/>
          <w:color w:val="333399"/>
          <w:sz w:val="24"/>
        </w:rPr>
      </w:pPr>
      <w:r>
        <w:rPr>
          <w:rFonts w:ascii="" w:hAnsi="" w:hint="eastAsia"/>
          <w:b/>
          <w:bCs/>
          <w:color w:val="333399"/>
          <w:sz w:val="24"/>
        </w:rPr>
        <w:t>在</w:t>
      </w:r>
      <w:r>
        <w:rPr>
          <w:rFonts w:ascii="" w:hAnsi="" w:hint="eastAsia"/>
          <w:b/>
          <w:bCs/>
          <w:color w:val="333399"/>
          <w:sz w:val="24"/>
        </w:rPr>
        <w:t>main(String[] args)</w:t>
      </w:r>
      <w:r>
        <w:rPr>
          <w:rFonts w:ascii="" w:hAnsi="" w:hint="eastAsia"/>
          <w:b/>
          <w:bCs/>
          <w:color w:val="333399"/>
          <w:sz w:val="24"/>
        </w:rPr>
        <w:t>方法内是否可以调用一个非静态方法？</w:t>
      </w:r>
    </w:p>
    <w:p w:rsidR="008E5117" w:rsidRDefault="008E5117">
      <w:pPr>
        <w:ind w:firstLineChars="200" w:firstLine="482"/>
        <w:rPr>
          <w:rFonts w:hint="eastAsia"/>
          <w:b/>
          <w:bCs/>
          <w:sz w:val="24"/>
        </w:rPr>
      </w:pPr>
      <w:r>
        <w:rPr>
          <w:rFonts w:ascii="" w:hAnsi="" w:hint="eastAsia"/>
          <w:b/>
          <w:sz w:val="24"/>
        </w:rPr>
        <w:t>答案：不能</w:t>
      </w:r>
    </w:p>
    <w:p w:rsidR="008E5117" w:rsidRDefault="008E5117">
      <w:pPr>
        <w:numPr>
          <w:ilvl w:val="0"/>
          <w:numId w:val="5"/>
        </w:numPr>
        <w:rPr>
          <w:rFonts w:ascii="" w:hAnsi="" w:hint="eastAsia"/>
          <w:b/>
          <w:bCs/>
          <w:color w:val="333399"/>
          <w:sz w:val="24"/>
        </w:rPr>
      </w:pPr>
      <w:r>
        <w:rPr>
          <w:rFonts w:ascii="" w:hAnsi="" w:hint="eastAsia"/>
          <w:b/>
          <w:bCs/>
          <w:color w:val="333399"/>
          <w:sz w:val="24"/>
        </w:rPr>
        <w:t>同一个文件里是否可以有两个</w:t>
      </w:r>
      <w:r>
        <w:rPr>
          <w:rFonts w:ascii="" w:hAnsi="" w:hint="eastAsia"/>
          <w:b/>
          <w:bCs/>
          <w:color w:val="333399"/>
          <w:sz w:val="24"/>
        </w:rPr>
        <w:t>public</w:t>
      </w:r>
      <w:r>
        <w:rPr>
          <w:rFonts w:ascii="" w:hAnsi="" w:hint="eastAsia"/>
          <w:b/>
          <w:bCs/>
          <w:color w:val="333399"/>
          <w:sz w:val="24"/>
        </w:rPr>
        <w:t>类？</w:t>
      </w:r>
    </w:p>
    <w:p w:rsidR="008E5117" w:rsidRDefault="008E5117">
      <w:pPr>
        <w:ind w:firstLineChars="200" w:firstLine="482"/>
        <w:rPr>
          <w:rFonts w:ascii="" w:hAnsi="" w:hint="eastAsia"/>
          <w:b/>
          <w:sz w:val="24"/>
        </w:rPr>
      </w:pPr>
      <w:r>
        <w:rPr>
          <w:rFonts w:ascii="" w:hAnsi="" w:hint="eastAsia"/>
          <w:b/>
          <w:sz w:val="24"/>
        </w:rPr>
        <w:t>答案：不能</w:t>
      </w:r>
    </w:p>
    <w:p w:rsidR="008E5117" w:rsidRDefault="008E5117">
      <w:pPr>
        <w:numPr>
          <w:ilvl w:val="0"/>
          <w:numId w:val="5"/>
        </w:numPr>
        <w:rPr>
          <w:rFonts w:hint="eastAsia"/>
          <w:b/>
          <w:sz w:val="24"/>
        </w:rPr>
      </w:pPr>
      <w:r>
        <w:rPr>
          <w:rFonts w:ascii="" w:hAnsi="" w:hint="eastAsia"/>
          <w:b/>
          <w:bCs/>
          <w:color w:val="333399"/>
          <w:sz w:val="24"/>
        </w:rPr>
        <w:lastRenderedPageBreak/>
        <w:t>方法名是否可以与构造器的名字相同？</w:t>
      </w:r>
      <w:r>
        <w:rPr>
          <w:rFonts w:ascii="" w:hAnsi="" w:hint="eastAsia"/>
          <w:b/>
          <w:bCs/>
          <w:color w:val="333399"/>
          <w:sz w:val="24"/>
        </w:rPr>
        <w:t xml:space="preserve">   </w:t>
      </w:r>
      <w:r>
        <w:rPr>
          <w:rFonts w:hint="eastAsia"/>
          <w:b/>
          <w:sz w:val="24"/>
        </w:rPr>
        <w:t>答案：可以。</w:t>
      </w:r>
    </w:p>
    <w:p w:rsidR="008E5117" w:rsidRDefault="008E5117">
      <w:pPr>
        <w:ind w:left="360"/>
        <w:rPr>
          <w:b/>
          <w:sz w:val="24"/>
        </w:rPr>
      </w:pPr>
      <w:r>
        <w:rPr>
          <w:b/>
          <w:sz w:val="24"/>
        </w:rPr>
        <w:t>public class Test</w:t>
      </w:r>
    </w:p>
    <w:p w:rsidR="008E5117" w:rsidRDefault="008E5117">
      <w:pPr>
        <w:ind w:left="360"/>
        <w:rPr>
          <w:b/>
          <w:sz w:val="24"/>
        </w:rPr>
      </w:pPr>
      <w:r>
        <w:rPr>
          <w:b/>
          <w:sz w:val="24"/>
        </w:rPr>
        <w:t>{</w:t>
      </w:r>
    </w:p>
    <w:p w:rsidR="008E5117" w:rsidRDefault="008E5117">
      <w:pPr>
        <w:ind w:left="360" w:firstLine="60"/>
        <w:rPr>
          <w:b/>
          <w:sz w:val="24"/>
        </w:rPr>
      </w:pPr>
      <w:r>
        <w:rPr>
          <w:b/>
          <w:sz w:val="24"/>
        </w:rPr>
        <w:tab/>
        <w:t>public Test(String iceboy)</w:t>
      </w:r>
    </w:p>
    <w:p w:rsidR="008E5117" w:rsidRDefault="008E5117">
      <w:pPr>
        <w:ind w:left="360" w:firstLine="60"/>
        <w:rPr>
          <w:rFonts w:hint="eastAsia"/>
          <w:b/>
          <w:sz w:val="24"/>
        </w:rPr>
      </w:pPr>
      <w:r>
        <w:rPr>
          <w:b/>
          <w:sz w:val="24"/>
        </w:rPr>
        <w:tab/>
        <w:t>{</w:t>
      </w:r>
    </w:p>
    <w:p w:rsidR="008E5117" w:rsidRDefault="008E5117">
      <w:pPr>
        <w:ind w:left="360"/>
        <w:rPr>
          <w:b/>
          <w:sz w:val="24"/>
        </w:rPr>
      </w:pPr>
      <w:r>
        <w:rPr>
          <w:b/>
          <w:sz w:val="24"/>
        </w:rPr>
        <w:tab/>
      </w:r>
      <w:r>
        <w:rPr>
          <w:b/>
          <w:sz w:val="24"/>
        </w:rPr>
        <w:tab/>
      </w:r>
      <w:r>
        <w:rPr>
          <w:rFonts w:hint="eastAsia"/>
          <w:b/>
          <w:sz w:val="24"/>
        </w:rPr>
        <w:tab/>
      </w:r>
      <w:r>
        <w:rPr>
          <w:b/>
          <w:sz w:val="24"/>
        </w:rPr>
        <w:t>System.out.println(iceboy);</w:t>
      </w:r>
    </w:p>
    <w:p w:rsidR="008E5117" w:rsidRDefault="008E5117">
      <w:pPr>
        <w:ind w:left="360"/>
        <w:rPr>
          <w:b/>
          <w:sz w:val="24"/>
        </w:rPr>
      </w:pPr>
      <w:r>
        <w:rPr>
          <w:b/>
          <w:sz w:val="24"/>
        </w:rPr>
        <w:tab/>
      </w:r>
      <w:r>
        <w:rPr>
          <w:rFonts w:hint="eastAsia"/>
          <w:b/>
          <w:sz w:val="24"/>
        </w:rPr>
        <w:tab/>
      </w:r>
      <w:r>
        <w:rPr>
          <w:b/>
          <w:sz w:val="24"/>
        </w:rPr>
        <w:t>}</w:t>
      </w:r>
    </w:p>
    <w:p w:rsidR="008E5117" w:rsidRDefault="008E5117">
      <w:pPr>
        <w:ind w:left="360" w:firstLine="60"/>
        <w:rPr>
          <w:rFonts w:hint="eastAsia"/>
          <w:b/>
          <w:sz w:val="24"/>
        </w:rPr>
      </w:pPr>
      <w:r>
        <w:rPr>
          <w:b/>
          <w:sz w:val="24"/>
        </w:rPr>
        <w:tab/>
        <w:t>public void Test(String iceboy)</w:t>
      </w:r>
    </w:p>
    <w:p w:rsidR="008E5117" w:rsidRDefault="008E5117">
      <w:pPr>
        <w:ind w:left="360" w:firstLine="60"/>
        <w:rPr>
          <w:b/>
          <w:sz w:val="24"/>
        </w:rPr>
      </w:pPr>
      <w:r>
        <w:rPr>
          <w:b/>
          <w:sz w:val="24"/>
        </w:rPr>
        <w:tab/>
        <w:t>{</w:t>
      </w:r>
    </w:p>
    <w:p w:rsidR="008E5117" w:rsidRDefault="008E5117">
      <w:pPr>
        <w:ind w:left="360"/>
        <w:rPr>
          <w:b/>
          <w:sz w:val="24"/>
        </w:rPr>
      </w:pPr>
      <w:r>
        <w:rPr>
          <w:b/>
          <w:sz w:val="24"/>
        </w:rPr>
        <w:tab/>
      </w:r>
      <w:r>
        <w:rPr>
          <w:b/>
          <w:sz w:val="24"/>
        </w:rPr>
        <w:tab/>
      </w:r>
      <w:r>
        <w:rPr>
          <w:rFonts w:hint="eastAsia"/>
          <w:b/>
          <w:sz w:val="24"/>
        </w:rPr>
        <w:tab/>
      </w:r>
      <w:r>
        <w:rPr>
          <w:b/>
          <w:sz w:val="24"/>
        </w:rPr>
        <w:t>System.out.println(iceboy);</w:t>
      </w:r>
    </w:p>
    <w:p w:rsidR="008E5117" w:rsidRDefault="008E5117">
      <w:pPr>
        <w:ind w:left="360" w:firstLine="60"/>
        <w:rPr>
          <w:b/>
          <w:sz w:val="24"/>
        </w:rPr>
      </w:pPr>
      <w:r>
        <w:rPr>
          <w:b/>
          <w:sz w:val="24"/>
        </w:rPr>
        <w:tab/>
        <w:t>}</w:t>
      </w:r>
    </w:p>
    <w:p w:rsidR="008E5117" w:rsidRDefault="008E5117">
      <w:pPr>
        <w:ind w:left="360" w:firstLine="60"/>
        <w:rPr>
          <w:b/>
          <w:sz w:val="24"/>
        </w:rPr>
      </w:pPr>
      <w:r>
        <w:rPr>
          <w:b/>
          <w:sz w:val="24"/>
        </w:rPr>
        <w:tab/>
        <w:t>public static void main(String[] args)</w:t>
      </w:r>
    </w:p>
    <w:p w:rsidR="008E5117" w:rsidRDefault="008E5117">
      <w:pPr>
        <w:ind w:left="360" w:firstLine="60"/>
        <w:rPr>
          <w:b/>
          <w:sz w:val="24"/>
        </w:rPr>
      </w:pPr>
      <w:r>
        <w:rPr>
          <w:b/>
          <w:sz w:val="24"/>
        </w:rPr>
        <w:tab/>
        <w:t>{</w:t>
      </w:r>
    </w:p>
    <w:p w:rsidR="008E5117" w:rsidRDefault="008E5117">
      <w:pPr>
        <w:ind w:left="360"/>
        <w:rPr>
          <w:rFonts w:hint="eastAsia"/>
          <w:b/>
          <w:sz w:val="24"/>
        </w:rPr>
      </w:pPr>
      <w:r>
        <w:rPr>
          <w:b/>
          <w:sz w:val="24"/>
        </w:rPr>
        <w:tab/>
      </w:r>
      <w:r>
        <w:rPr>
          <w:b/>
          <w:sz w:val="24"/>
        </w:rPr>
        <w:tab/>
      </w:r>
      <w:r>
        <w:rPr>
          <w:rFonts w:hint="eastAsia"/>
          <w:b/>
          <w:sz w:val="24"/>
        </w:rPr>
        <w:tab/>
      </w:r>
      <w:r>
        <w:rPr>
          <w:b/>
          <w:sz w:val="24"/>
        </w:rPr>
        <w:t>Test a = new Test("abc");</w:t>
      </w:r>
      <w:r>
        <w:rPr>
          <w:rFonts w:hint="eastAsia"/>
          <w:b/>
          <w:sz w:val="24"/>
        </w:rPr>
        <w:t>//</w:t>
      </w:r>
      <w:r>
        <w:rPr>
          <w:rFonts w:hint="eastAsia"/>
          <w:b/>
          <w:sz w:val="24"/>
        </w:rPr>
        <w:t>输出“</w:t>
      </w:r>
      <w:r>
        <w:rPr>
          <w:rFonts w:hint="eastAsia"/>
          <w:b/>
          <w:sz w:val="24"/>
        </w:rPr>
        <w:t>abc</w:t>
      </w:r>
      <w:r>
        <w:rPr>
          <w:rFonts w:hint="eastAsia"/>
          <w:b/>
          <w:sz w:val="24"/>
        </w:rPr>
        <w:t>”</w:t>
      </w:r>
    </w:p>
    <w:p w:rsidR="008E5117" w:rsidRDefault="008E5117">
      <w:pPr>
        <w:ind w:left="360"/>
        <w:rPr>
          <w:rFonts w:hint="eastAsia"/>
          <w:b/>
          <w:sz w:val="24"/>
        </w:rPr>
      </w:pPr>
      <w:r>
        <w:rPr>
          <w:b/>
          <w:sz w:val="24"/>
        </w:rPr>
        <w:tab/>
      </w:r>
      <w:r>
        <w:rPr>
          <w:b/>
          <w:sz w:val="24"/>
        </w:rPr>
        <w:tab/>
      </w:r>
      <w:r>
        <w:rPr>
          <w:rFonts w:hint="eastAsia"/>
          <w:b/>
          <w:sz w:val="24"/>
        </w:rPr>
        <w:tab/>
      </w:r>
      <w:r>
        <w:rPr>
          <w:b/>
          <w:sz w:val="24"/>
        </w:rPr>
        <w:t>a.Test("iceboy");</w:t>
      </w:r>
      <w:r>
        <w:rPr>
          <w:rFonts w:hint="eastAsia"/>
          <w:b/>
          <w:sz w:val="24"/>
        </w:rPr>
        <w:t>//</w:t>
      </w:r>
      <w:r>
        <w:rPr>
          <w:rFonts w:hint="eastAsia"/>
          <w:b/>
          <w:sz w:val="24"/>
        </w:rPr>
        <w:t>输出“</w:t>
      </w:r>
      <w:r>
        <w:rPr>
          <w:rFonts w:hint="eastAsia"/>
          <w:b/>
          <w:sz w:val="24"/>
        </w:rPr>
        <w:t>iceboy</w:t>
      </w:r>
      <w:r>
        <w:rPr>
          <w:rFonts w:hint="eastAsia"/>
          <w:b/>
          <w:sz w:val="24"/>
        </w:rPr>
        <w:t>”</w:t>
      </w:r>
    </w:p>
    <w:p w:rsidR="008E5117" w:rsidRDefault="008E5117">
      <w:pPr>
        <w:ind w:left="360" w:firstLine="60"/>
        <w:rPr>
          <w:b/>
          <w:sz w:val="24"/>
        </w:rPr>
      </w:pPr>
      <w:r>
        <w:rPr>
          <w:b/>
          <w:sz w:val="24"/>
        </w:rPr>
        <w:tab/>
        <w:t>}</w:t>
      </w:r>
    </w:p>
    <w:p w:rsidR="008E5117" w:rsidRDefault="008E5117">
      <w:pPr>
        <w:ind w:left="360"/>
        <w:rPr>
          <w:rFonts w:hint="eastAsia"/>
          <w:b/>
          <w:sz w:val="24"/>
        </w:rPr>
      </w:pPr>
      <w:r>
        <w:rPr>
          <w:b/>
          <w:sz w:val="24"/>
        </w:rPr>
        <w:t>}</w:t>
      </w:r>
    </w:p>
    <w:p w:rsidR="008E5117" w:rsidRDefault="008E5117">
      <w:pPr>
        <w:rPr>
          <w:rFonts w:ascii="" w:hAnsi="" w:hint="eastAsia"/>
          <w:b/>
          <w:bCs/>
          <w:color w:val="333399"/>
          <w:sz w:val="24"/>
        </w:rPr>
      </w:pPr>
      <w:r>
        <w:rPr>
          <w:rFonts w:hint="eastAsia"/>
          <w:b/>
          <w:bCs/>
          <w:sz w:val="24"/>
        </w:rPr>
        <w:t>4</w:t>
      </w:r>
      <w:r>
        <w:rPr>
          <w:rFonts w:ascii="" w:hAnsi="" w:hint="eastAsia"/>
          <w:b/>
          <w:bCs/>
          <w:color w:val="333399"/>
          <w:sz w:val="24"/>
        </w:rPr>
        <w:t xml:space="preserve">. </w:t>
      </w:r>
      <w:r>
        <w:rPr>
          <w:rFonts w:ascii="" w:hAnsi="" w:hint="eastAsia"/>
          <w:b/>
          <w:bCs/>
          <w:color w:val="333399"/>
          <w:sz w:val="24"/>
        </w:rPr>
        <w:t>初始化了一个没有</w:t>
      </w:r>
      <w:r>
        <w:rPr>
          <w:rFonts w:ascii="" w:hAnsi="" w:hint="eastAsia"/>
          <w:b/>
          <w:bCs/>
          <w:color w:val="333399"/>
          <w:sz w:val="24"/>
        </w:rPr>
        <w:t>run()</w:t>
      </w:r>
      <w:r>
        <w:rPr>
          <w:rFonts w:ascii="" w:hAnsi="" w:hint="eastAsia"/>
          <w:b/>
          <w:bCs/>
          <w:color w:val="333399"/>
          <w:sz w:val="24"/>
        </w:rPr>
        <w:t>方法的线程类</w:t>
      </w:r>
      <w:r>
        <w:rPr>
          <w:rFonts w:ascii="" w:hAnsi="" w:hint="eastAsia"/>
          <w:b/>
          <w:bCs/>
          <w:color w:val="333399"/>
          <w:sz w:val="24"/>
        </w:rPr>
        <w:t>,</w:t>
      </w:r>
      <w:r>
        <w:rPr>
          <w:rFonts w:ascii="" w:hAnsi="" w:hint="eastAsia"/>
          <w:b/>
          <w:bCs/>
          <w:color w:val="333399"/>
          <w:sz w:val="24"/>
        </w:rPr>
        <w:t>是否会出错？</w:t>
      </w:r>
    </w:p>
    <w:p w:rsidR="008E5117" w:rsidRDefault="008E5117">
      <w:pPr>
        <w:rPr>
          <w:rFonts w:ascii="" w:hAnsi="" w:hint="eastAsia"/>
          <w:b/>
          <w:sz w:val="24"/>
        </w:rPr>
      </w:pPr>
      <w:r>
        <w:rPr>
          <w:rFonts w:ascii="" w:hAnsi="" w:hint="eastAsia"/>
          <w:b/>
          <w:sz w:val="24"/>
        </w:rPr>
        <w:tab/>
      </w:r>
      <w:r>
        <w:rPr>
          <w:rFonts w:ascii="" w:hAnsi="" w:hint="eastAsia"/>
          <w:b/>
          <w:sz w:val="24"/>
        </w:rPr>
        <w:t>答案：不会。</w:t>
      </w:r>
    </w:p>
    <w:p w:rsidR="008E5117" w:rsidRDefault="008E5117">
      <w:pPr>
        <w:rPr>
          <w:rFonts w:ascii="" w:hAnsi="" w:hint="eastAsia"/>
          <w:b/>
          <w:bCs/>
          <w:sz w:val="24"/>
        </w:rPr>
      </w:pPr>
      <w:r>
        <w:rPr>
          <w:rFonts w:ascii="" w:hAnsi="" w:hint="eastAsia"/>
          <w:b/>
          <w:sz w:val="24"/>
        </w:rPr>
        <w:tab/>
      </w:r>
      <w:r>
        <w:rPr>
          <w:rFonts w:ascii="" w:hAnsi="" w:hint="eastAsia"/>
          <w:b/>
          <w:bCs/>
          <w:sz w:val="24"/>
        </w:rPr>
        <w:t>第一种方法：直接继承</w:t>
      </w:r>
      <w:r>
        <w:rPr>
          <w:rFonts w:ascii="" w:hAnsi="" w:hint="eastAsia"/>
          <w:b/>
          <w:bCs/>
          <w:sz w:val="24"/>
        </w:rPr>
        <w:t>Thread</w:t>
      </w:r>
      <w:r>
        <w:rPr>
          <w:rFonts w:ascii="" w:hAnsi="" w:hint="eastAsia"/>
          <w:b/>
          <w:bCs/>
          <w:sz w:val="24"/>
        </w:rPr>
        <w:t>类。</w:t>
      </w:r>
    </w:p>
    <w:p w:rsidR="008E5117" w:rsidRDefault="008E5117">
      <w:pPr>
        <w:ind w:leftChars="200" w:left="420"/>
        <w:rPr>
          <w:b/>
          <w:sz w:val="24"/>
        </w:rPr>
      </w:pPr>
      <w:r>
        <w:rPr>
          <w:b/>
          <w:sz w:val="24"/>
        </w:rPr>
        <w:t>public class Test</w:t>
      </w:r>
    </w:p>
    <w:p w:rsidR="008E5117" w:rsidRDefault="008E5117">
      <w:pPr>
        <w:ind w:leftChars="200" w:left="420"/>
        <w:rPr>
          <w:b/>
          <w:sz w:val="24"/>
        </w:rPr>
      </w:pPr>
      <w:r>
        <w:rPr>
          <w:b/>
          <w:sz w:val="24"/>
        </w:rPr>
        <w:t>{</w:t>
      </w:r>
    </w:p>
    <w:p w:rsidR="008E5117" w:rsidRDefault="008E5117">
      <w:pPr>
        <w:ind w:leftChars="200" w:left="420"/>
        <w:rPr>
          <w:b/>
          <w:sz w:val="24"/>
        </w:rPr>
      </w:pPr>
      <w:r>
        <w:rPr>
          <w:b/>
          <w:sz w:val="24"/>
        </w:rPr>
        <w:tab/>
        <w:t>public static void main(String[] args)</w:t>
      </w:r>
    </w:p>
    <w:p w:rsidR="008E5117" w:rsidRDefault="008E5117">
      <w:pPr>
        <w:ind w:leftChars="200" w:left="420"/>
        <w:rPr>
          <w:b/>
          <w:sz w:val="24"/>
        </w:rPr>
      </w:pPr>
      <w:r>
        <w:rPr>
          <w:b/>
          <w:sz w:val="24"/>
        </w:rPr>
        <w:tab/>
        <w:t>{</w:t>
      </w:r>
    </w:p>
    <w:p w:rsidR="008E5117" w:rsidRDefault="008E5117">
      <w:pPr>
        <w:ind w:leftChars="200" w:left="420"/>
        <w:rPr>
          <w:b/>
          <w:sz w:val="24"/>
        </w:rPr>
      </w:pPr>
      <w:r>
        <w:rPr>
          <w:b/>
          <w:sz w:val="24"/>
        </w:rPr>
        <w:tab/>
      </w:r>
      <w:r>
        <w:rPr>
          <w:b/>
          <w:sz w:val="24"/>
        </w:rPr>
        <w:tab/>
        <w:t>ThreadClass t = new ThreadClass();</w:t>
      </w:r>
    </w:p>
    <w:p w:rsidR="008E5117" w:rsidRDefault="008E5117">
      <w:pPr>
        <w:ind w:leftChars="200" w:left="420"/>
        <w:rPr>
          <w:b/>
          <w:sz w:val="24"/>
        </w:rPr>
      </w:pPr>
      <w:r>
        <w:rPr>
          <w:b/>
          <w:sz w:val="24"/>
        </w:rPr>
        <w:tab/>
      </w:r>
      <w:r>
        <w:rPr>
          <w:b/>
          <w:sz w:val="24"/>
        </w:rPr>
        <w:tab/>
        <w:t>t.start();</w:t>
      </w:r>
    </w:p>
    <w:p w:rsidR="008E5117" w:rsidRDefault="008E5117">
      <w:pPr>
        <w:ind w:leftChars="200" w:left="420"/>
        <w:rPr>
          <w:rFonts w:hint="eastAsia"/>
          <w:b/>
          <w:sz w:val="24"/>
        </w:rPr>
      </w:pPr>
      <w:r>
        <w:rPr>
          <w:b/>
          <w:sz w:val="24"/>
        </w:rPr>
        <w:tab/>
      </w:r>
      <w:r>
        <w:rPr>
          <w:b/>
          <w:sz w:val="24"/>
        </w:rPr>
        <w:tab/>
        <w:t>System.out.println("end");</w:t>
      </w:r>
      <w:r>
        <w:rPr>
          <w:rFonts w:hint="eastAsia"/>
          <w:b/>
          <w:sz w:val="24"/>
        </w:rPr>
        <w:t>//</w:t>
      </w:r>
      <w:r>
        <w:rPr>
          <w:rFonts w:hint="eastAsia"/>
          <w:b/>
          <w:sz w:val="24"/>
        </w:rPr>
        <w:t>输出“</w:t>
      </w:r>
      <w:r>
        <w:rPr>
          <w:rFonts w:hint="eastAsia"/>
          <w:b/>
          <w:sz w:val="24"/>
        </w:rPr>
        <w:t>end</w:t>
      </w:r>
      <w:r>
        <w:rPr>
          <w:rFonts w:hint="eastAsia"/>
          <w:b/>
          <w:sz w:val="24"/>
        </w:rPr>
        <w:t>”</w:t>
      </w:r>
    </w:p>
    <w:p w:rsidR="008E5117" w:rsidRDefault="008E5117">
      <w:pPr>
        <w:ind w:leftChars="200" w:left="420"/>
        <w:rPr>
          <w:b/>
          <w:sz w:val="24"/>
        </w:rPr>
      </w:pPr>
      <w:r>
        <w:rPr>
          <w:b/>
          <w:sz w:val="24"/>
        </w:rPr>
        <w:tab/>
        <w:t>}</w:t>
      </w:r>
    </w:p>
    <w:p w:rsidR="008E5117" w:rsidRDefault="008E5117">
      <w:pPr>
        <w:ind w:leftChars="200" w:left="420"/>
        <w:rPr>
          <w:b/>
          <w:sz w:val="24"/>
        </w:rPr>
      </w:pPr>
      <w:r>
        <w:rPr>
          <w:b/>
          <w:sz w:val="24"/>
        </w:rPr>
        <w:t>}</w:t>
      </w:r>
    </w:p>
    <w:p w:rsidR="008E5117" w:rsidRDefault="008E5117">
      <w:pPr>
        <w:ind w:leftChars="200" w:left="420"/>
        <w:rPr>
          <w:rFonts w:hint="eastAsia"/>
          <w:b/>
          <w:sz w:val="24"/>
        </w:rPr>
      </w:pPr>
      <w:r>
        <w:rPr>
          <w:b/>
          <w:sz w:val="24"/>
        </w:rPr>
        <w:t>class ThreadClass extends Thread</w:t>
      </w:r>
      <w:r>
        <w:rPr>
          <w:rFonts w:hint="eastAsia"/>
          <w:b/>
          <w:sz w:val="24"/>
        </w:rPr>
        <w:t xml:space="preserve">  //Thread</w:t>
      </w:r>
      <w:r>
        <w:rPr>
          <w:rFonts w:hint="eastAsia"/>
          <w:b/>
          <w:sz w:val="24"/>
        </w:rPr>
        <w:t>类已经实现了空的</w:t>
      </w:r>
      <w:r>
        <w:rPr>
          <w:rFonts w:hint="eastAsia"/>
          <w:b/>
          <w:sz w:val="24"/>
        </w:rPr>
        <w:t>run()</w:t>
      </w:r>
      <w:r>
        <w:rPr>
          <w:rFonts w:hint="eastAsia"/>
          <w:b/>
          <w:sz w:val="24"/>
        </w:rPr>
        <w:t>方法。</w:t>
      </w:r>
    </w:p>
    <w:p w:rsidR="008E5117" w:rsidRDefault="008E5117">
      <w:pPr>
        <w:ind w:leftChars="200" w:left="420"/>
        <w:rPr>
          <w:b/>
          <w:sz w:val="24"/>
        </w:rPr>
      </w:pPr>
      <w:r>
        <w:rPr>
          <w:b/>
          <w:sz w:val="24"/>
        </w:rPr>
        <w:t>{</w:t>
      </w:r>
      <w:r>
        <w:rPr>
          <w:b/>
          <w:sz w:val="24"/>
        </w:rPr>
        <w:tab/>
      </w:r>
      <w:r>
        <w:rPr>
          <w:b/>
          <w:sz w:val="24"/>
        </w:rPr>
        <w:tab/>
      </w:r>
    </w:p>
    <w:p w:rsidR="008E5117" w:rsidRDefault="008E5117">
      <w:pPr>
        <w:ind w:leftChars="200" w:left="420"/>
        <w:rPr>
          <w:rFonts w:hint="eastAsia"/>
          <w:b/>
          <w:sz w:val="24"/>
        </w:rPr>
      </w:pPr>
      <w:r>
        <w:rPr>
          <w:b/>
          <w:sz w:val="24"/>
        </w:rPr>
        <w:t>}</w:t>
      </w:r>
    </w:p>
    <w:p w:rsidR="008E5117" w:rsidRDefault="008E5117">
      <w:pPr>
        <w:ind w:leftChars="200" w:left="420"/>
        <w:rPr>
          <w:rFonts w:hint="eastAsia"/>
          <w:b/>
          <w:bCs/>
          <w:sz w:val="24"/>
        </w:rPr>
      </w:pPr>
      <w:r>
        <w:rPr>
          <w:rFonts w:hint="eastAsia"/>
          <w:b/>
          <w:bCs/>
          <w:sz w:val="24"/>
        </w:rPr>
        <w:t>第二种方法：实现</w:t>
      </w:r>
      <w:r>
        <w:rPr>
          <w:b/>
          <w:bCs/>
          <w:sz w:val="24"/>
        </w:rPr>
        <w:t>Runnable</w:t>
      </w:r>
      <w:r>
        <w:rPr>
          <w:rFonts w:hint="eastAsia"/>
          <w:b/>
          <w:bCs/>
          <w:sz w:val="24"/>
        </w:rPr>
        <w:t>接口</w:t>
      </w:r>
    </w:p>
    <w:p w:rsidR="008E5117" w:rsidRDefault="008E5117">
      <w:pPr>
        <w:ind w:leftChars="200" w:left="420"/>
        <w:rPr>
          <w:b/>
          <w:sz w:val="24"/>
        </w:rPr>
      </w:pPr>
      <w:r>
        <w:rPr>
          <w:b/>
          <w:sz w:val="24"/>
        </w:rPr>
        <w:t>public class Test</w:t>
      </w:r>
    </w:p>
    <w:p w:rsidR="008E5117" w:rsidRDefault="008E5117">
      <w:pPr>
        <w:ind w:leftChars="200" w:left="420"/>
        <w:rPr>
          <w:b/>
          <w:sz w:val="24"/>
        </w:rPr>
      </w:pPr>
      <w:r>
        <w:rPr>
          <w:b/>
          <w:sz w:val="24"/>
        </w:rPr>
        <w:t>{</w:t>
      </w:r>
    </w:p>
    <w:p w:rsidR="008E5117" w:rsidRDefault="008E5117">
      <w:pPr>
        <w:ind w:leftChars="200" w:left="420"/>
        <w:rPr>
          <w:b/>
          <w:sz w:val="24"/>
        </w:rPr>
      </w:pPr>
      <w:r>
        <w:rPr>
          <w:b/>
          <w:sz w:val="24"/>
        </w:rPr>
        <w:tab/>
        <w:t>public static void main(String[] args)</w:t>
      </w:r>
    </w:p>
    <w:p w:rsidR="008E5117" w:rsidRDefault="008E5117">
      <w:pPr>
        <w:ind w:leftChars="200" w:left="420"/>
        <w:rPr>
          <w:b/>
          <w:sz w:val="24"/>
        </w:rPr>
      </w:pPr>
      <w:r>
        <w:rPr>
          <w:b/>
          <w:sz w:val="24"/>
        </w:rPr>
        <w:tab/>
        <w:t>{</w:t>
      </w:r>
    </w:p>
    <w:p w:rsidR="008E5117" w:rsidRDefault="008E5117">
      <w:pPr>
        <w:ind w:leftChars="200" w:left="420"/>
        <w:rPr>
          <w:b/>
          <w:bCs/>
          <w:sz w:val="24"/>
        </w:rPr>
      </w:pPr>
      <w:r>
        <w:rPr>
          <w:b/>
          <w:sz w:val="24"/>
        </w:rPr>
        <w:tab/>
      </w:r>
      <w:r>
        <w:rPr>
          <w:b/>
          <w:sz w:val="24"/>
        </w:rPr>
        <w:tab/>
      </w:r>
      <w:r>
        <w:rPr>
          <w:b/>
          <w:bCs/>
          <w:sz w:val="24"/>
        </w:rPr>
        <w:t>ThreadClass t = new ThreadClass();</w:t>
      </w:r>
    </w:p>
    <w:p w:rsidR="008E5117" w:rsidRDefault="008E5117">
      <w:pPr>
        <w:ind w:leftChars="200" w:left="420"/>
        <w:rPr>
          <w:b/>
          <w:bCs/>
          <w:sz w:val="24"/>
        </w:rPr>
      </w:pPr>
      <w:r>
        <w:rPr>
          <w:b/>
          <w:bCs/>
          <w:sz w:val="24"/>
        </w:rPr>
        <w:tab/>
      </w:r>
      <w:r>
        <w:rPr>
          <w:b/>
          <w:bCs/>
          <w:sz w:val="24"/>
        </w:rPr>
        <w:tab/>
        <w:t>Thread thread = new Thread(t);</w:t>
      </w:r>
    </w:p>
    <w:p w:rsidR="008E5117" w:rsidRDefault="008E5117">
      <w:pPr>
        <w:ind w:leftChars="200" w:left="420"/>
        <w:rPr>
          <w:b/>
          <w:bCs/>
          <w:sz w:val="24"/>
        </w:rPr>
      </w:pPr>
      <w:r>
        <w:rPr>
          <w:b/>
          <w:bCs/>
          <w:sz w:val="24"/>
        </w:rPr>
        <w:tab/>
      </w:r>
      <w:r>
        <w:rPr>
          <w:b/>
          <w:bCs/>
          <w:sz w:val="24"/>
        </w:rPr>
        <w:tab/>
        <w:t>thread.start();</w:t>
      </w:r>
    </w:p>
    <w:p w:rsidR="008E5117" w:rsidRDefault="008E5117">
      <w:pPr>
        <w:ind w:leftChars="200" w:left="420"/>
        <w:rPr>
          <w:b/>
          <w:sz w:val="24"/>
        </w:rPr>
      </w:pPr>
      <w:r>
        <w:rPr>
          <w:b/>
          <w:sz w:val="24"/>
        </w:rPr>
        <w:tab/>
      </w:r>
      <w:r>
        <w:rPr>
          <w:b/>
          <w:sz w:val="24"/>
        </w:rPr>
        <w:tab/>
        <w:t>System.out.println("end");</w:t>
      </w:r>
    </w:p>
    <w:p w:rsidR="008E5117" w:rsidRDefault="008E5117">
      <w:pPr>
        <w:ind w:leftChars="200" w:left="420"/>
        <w:rPr>
          <w:b/>
          <w:sz w:val="24"/>
        </w:rPr>
      </w:pPr>
      <w:r>
        <w:rPr>
          <w:b/>
          <w:sz w:val="24"/>
        </w:rPr>
        <w:tab/>
        <w:t>}</w:t>
      </w:r>
    </w:p>
    <w:p w:rsidR="008E5117" w:rsidRDefault="008E5117">
      <w:pPr>
        <w:ind w:leftChars="200" w:left="420"/>
        <w:rPr>
          <w:b/>
          <w:sz w:val="24"/>
        </w:rPr>
      </w:pPr>
      <w:r>
        <w:rPr>
          <w:b/>
          <w:sz w:val="24"/>
        </w:rPr>
        <w:t>}</w:t>
      </w:r>
    </w:p>
    <w:p w:rsidR="008E5117" w:rsidRDefault="008E5117">
      <w:pPr>
        <w:ind w:leftChars="200" w:left="420"/>
        <w:rPr>
          <w:b/>
          <w:sz w:val="24"/>
        </w:rPr>
      </w:pPr>
      <w:r>
        <w:rPr>
          <w:b/>
          <w:sz w:val="24"/>
        </w:rPr>
        <w:t xml:space="preserve">class ThreadClass implements Runnable </w:t>
      </w:r>
    </w:p>
    <w:p w:rsidR="008E5117" w:rsidRDefault="008E5117">
      <w:pPr>
        <w:ind w:leftChars="200" w:left="420"/>
        <w:rPr>
          <w:rFonts w:hint="eastAsia"/>
          <w:b/>
          <w:sz w:val="24"/>
        </w:rPr>
      </w:pPr>
      <w:r>
        <w:rPr>
          <w:b/>
          <w:sz w:val="24"/>
        </w:rPr>
        <w:lastRenderedPageBreak/>
        <w:t>{</w:t>
      </w:r>
      <w:r>
        <w:rPr>
          <w:b/>
          <w:sz w:val="24"/>
        </w:rPr>
        <w:tab/>
      </w:r>
    </w:p>
    <w:p w:rsidR="008E5117" w:rsidRDefault="008E5117">
      <w:pPr>
        <w:ind w:leftChars="200" w:left="420"/>
        <w:rPr>
          <w:rFonts w:hint="eastAsia"/>
          <w:b/>
          <w:bCs/>
          <w:sz w:val="24"/>
        </w:rPr>
      </w:pPr>
      <w:r>
        <w:rPr>
          <w:b/>
          <w:sz w:val="24"/>
        </w:rPr>
        <w:tab/>
      </w:r>
      <w:r>
        <w:rPr>
          <w:b/>
          <w:bCs/>
          <w:sz w:val="24"/>
        </w:rPr>
        <w:t>public void run()</w:t>
      </w:r>
      <w:r>
        <w:rPr>
          <w:rFonts w:hint="eastAsia"/>
          <w:b/>
          <w:bCs/>
          <w:sz w:val="24"/>
        </w:rPr>
        <w:t xml:space="preserve">  //</w:t>
      </w:r>
      <w:r>
        <w:rPr>
          <w:rFonts w:hint="eastAsia"/>
          <w:b/>
          <w:bCs/>
          <w:sz w:val="24"/>
        </w:rPr>
        <w:t>必须有此方法否则编译报错。它是</w:t>
      </w:r>
      <w:r>
        <w:rPr>
          <w:b/>
          <w:sz w:val="24"/>
        </w:rPr>
        <w:t>Runnable</w:t>
      </w:r>
      <w:r>
        <w:rPr>
          <w:rFonts w:hint="eastAsia"/>
          <w:b/>
          <w:sz w:val="24"/>
        </w:rPr>
        <w:t>接口中的抽象方法。</w:t>
      </w:r>
    </w:p>
    <w:p w:rsidR="008E5117" w:rsidRDefault="008E5117">
      <w:pPr>
        <w:ind w:leftChars="200" w:left="420"/>
        <w:rPr>
          <w:b/>
          <w:sz w:val="24"/>
        </w:rPr>
      </w:pPr>
      <w:r>
        <w:rPr>
          <w:b/>
          <w:sz w:val="24"/>
        </w:rPr>
        <w:tab/>
        <w:t>{</w:t>
      </w:r>
    </w:p>
    <w:p w:rsidR="008E5117" w:rsidRDefault="008E5117">
      <w:pPr>
        <w:ind w:leftChars="200" w:left="420"/>
        <w:rPr>
          <w:b/>
          <w:sz w:val="24"/>
        </w:rPr>
      </w:pPr>
      <w:r>
        <w:rPr>
          <w:b/>
          <w:sz w:val="24"/>
        </w:rPr>
        <w:tab/>
      </w:r>
      <w:r>
        <w:rPr>
          <w:b/>
          <w:sz w:val="24"/>
        </w:rPr>
        <w:tab/>
        <w:t>System.out.println("Threads");</w:t>
      </w:r>
    </w:p>
    <w:p w:rsidR="008E5117" w:rsidRDefault="008E5117">
      <w:pPr>
        <w:ind w:leftChars="200" w:left="420"/>
        <w:rPr>
          <w:rFonts w:hint="eastAsia"/>
          <w:b/>
          <w:sz w:val="24"/>
        </w:rPr>
      </w:pPr>
      <w:r>
        <w:rPr>
          <w:b/>
          <w:sz w:val="24"/>
        </w:rPr>
        <w:tab/>
        <w:t>}</w:t>
      </w:r>
    </w:p>
    <w:p w:rsidR="008E5117" w:rsidRDefault="008E5117">
      <w:pPr>
        <w:ind w:leftChars="200" w:left="420"/>
        <w:rPr>
          <w:rFonts w:hint="eastAsia"/>
          <w:b/>
          <w:sz w:val="24"/>
        </w:rPr>
      </w:pPr>
      <w:r>
        <w:rPr>
          <w:b/>
          <w:sz w:val="24"/>
        </w:rPr>
        <w:t>}</w:t>
      </w:r>
    </w:p>
    <w:p w:rsidR="008E5117" w:rsidRDefault="008E5117">
      <w:pPr>
        <w:numPr>
          <w:ilvl w:val="0"/>
          <w:numId w:val="5"/>
        </w:numPr>
        <w:rPr>
          <w:rFonts w:ascii="" w:hAnsi="" w:hint="eastAsia"/>
          <w:b/>
          <w:bCs/>
          <w:color w:val="333399"/>
          <w:sz w:val="24"/>
        </w:rPr>
      </w:pPr>
      <w:r>
        <w:rPr>
          <w:rFonts w:ascii="" w:hAnsi="" w:hint="eastAsia"/>
          <w:b/>
          <w:bCs/>
          <w:color w:val="333399"/>
          <w:sz w:val="24"/>
        </w:rPr>
        <w:t>局部内部类是否可以访问非</w:t>
      </w:r>
      <w:r>
        <w:rPr>
          <w:rFonts w:ascii="" w:hAnsi="" w:hint="eastAsia"/>
          <w:b/>
          <w:bCs/>
          <w:color w:val="333399"/>
          <w:sz w:val="24"/>
        </w:rPr>
        <w:t>final</w:t>
      </w:r>
      <w:r>
        <w:rPr>
          <w:rFonts w:ascii="" w:hAnsi="" w:hint="eastAsia"/>
          <w:b/>
          <w:bCs/>
          <w:color w:val="333399"/>
          <w:sz w:val="24"/>
        </w:rPr>
        <w:t>变量？</w:t>
      </w:r>
    </w:p>
    <w:p w:rsidR="008E5117" w:rsidRDefault="008E5117">
      <w:pPr>
        <w:ind w:left="360"/>
        <w:rPr>
          <w:rFonts w:ascii="" w:hAnsi="" w:hint="eastAsia"/>
          <w:b/>
          <w:sz w:val="24"/>
        </w:rPr>
      </w:pPr>
      <w:r>
        <w:rPr>
          <w:rFonts w:ascii="" w:hAnsi="" w:hint="eastAsia"/>
          <w:b/>
          <w:sz w:val="24"/>
        </w:rPr>
        <w:t>答案：不能访问局部的，可以访问成员变量（全局的）。</w:t>
      </w:r>
    </w:p>
    <w:p w:rsidR="008E5117" w:rsidRDefault="008E5117">
      <w:pPr>
        <w:ind w:left="360"/>
        <w:rPr>
          <w:rFonts w:ascii="" w:hAnsi=""/>
          <w:b/>
          <w:sz w:val="24"/>
        </w:rPr>
      </w:pPr>
      <w:r>
        <w:rPr>
          <w:rFonts w:ascii="" w:hAnsi=""/>
          <w:b/>
          <w:sz w:val="24"/>
        </w:rPr>
        <w:t>class Out</w:t>
      </w:r>
    </w:p>
    <w:p w:rsidR="008E5117" w:rsidRDefault="008E5117">
      <w:pPr>
        <w:ind w:left="360"/>
        <w:rPr>
          <w:rFonts w:ascii="" w:hAnsi=""/>
          <w:b/>
          <w:sz w:val="24"/>
        </w:rPr>
      </w:pPr>
      <w:r>
        <w:rPr>
          <w:rFonts w:ascii="" w:hAnsi=""/>
          <w:b/>
          <w:sz w:val="24"/>
        </w:rPr>
        <w:t>{</w:t>
      </w:r>
    </w:p>
    <w:p w:rsidR="008E5117" w:rsidRDefault="008E5117">
      <w:pPr>
        <w:ind w:left="360"/>
        <w:rPr>
          <w:rFonts w:ascii="" w:hAnsi="" w:hint="eastAsia"/>
          <w:b/>
          <w:bCs/>
          <w:sz w:val="24"/>
        </w:rPr>
      </w:pPr>
      <w:r>
        <w:rPr>
          <w:rFonts w:ascii="" w:hAnsi=""/>
          <w:b/>
          <w:bCs/>
          <w:sz w:val="24"/>
        </w:rPr>
        <w:tab/>
      </w:r>
      <w:r>
        <w:rPr>
          <w:rFonts w:ascii="" w:hAnsi="" w:hint="eastAsia"/>
          <w:b/>
          <w:bCs/>
          <w:sz w:val="24"/>
        </w:rPr>
        <w:t xml:space="preserve">private </w:t>
      </w:r>
      <w:r>
        <w:rPr>
          <w:rFonts w:ascii="" w:hAnsi=""/>
          <w:b/>
          <w:bCs/>
          <w:sz w:val="24"/>
        </w:rPr>
        <w:t>String name = "out.name";</w:t>
      </w:r>
    </w:p>
    <w:p w:rsidR="008E5117" w:rsidRDefault="008E5117">
      <w:pPr>
        <w:ind w:left="360"/>
        <w:rPr>
          <w:rFonts w:ascii="" w:hAnsi=""/>
          <w:b/>
          <w:sz w:val="24"/>
        </w:rPr>
      </w:pPr>
      <w:r>
        <w:rPr>
          <w:rFonts w:ascii="" w:hAnsi=""/>
          <w:b/>
          <w:sz w:val="24"/>
        </w:rPr>
        <w:tab/>
        <w:t>void print()</w:t>
      </w:r>
    </w:p>
    <w:p w:rsidR="008E5117" w:rsidRDefault="008E5117">
      <w:pPr>
        <w:ind w:left="360"/>
        <w:rPr>
          <w:rFonts w:ascii="" w:hAnsi=""/>
          <w:b/>
          <w:sz w:val="24"/>
        </w:rPr>
      </w:pPr>
      <w:r>
        <w:rPr>
          <w:rFonts w:ascii="" w:hAnsi=""/>
          <w:b/>
          <w:sz w:val="24"/>
        </w:rPr>
        <w:tab/>
        <w:t>{</w:t>
      </w:r>
    </w:p>
    <w:p w:rsidR="008E5117" w:rsidRDefault="008E5117">
      <w:pPr>
        <w:ind w:left="360"/>
        <w:rPr>
          <w:rFonts w:ascii="" w:hAnsi="" w:hint="eastAsia"/>
          <w:b/>
          <w:sz w:val="24"/>
        </w:rPr>
      </w:pPr>
      <w:r>
        <w:rPr>
          <w:rFonts w:ascii="" w:hAnsi="" w:hint="eastAsia"/>
          <w:b/>
          <w:sz w:val="24"/>
        </w:rPr>
        <w:tab/>
      </w:r>
      <w:r>
        <w:rPr>
          <w:rFonts w:ascii="" w:hAnsi="" w:hint="eastAsia"/>
          <w:b/>
          <w:sz w:val="24"/>
        </w:rPr>
        <w:tab/>
      </w:r>
      <w:r>
        <w:rPr>
          <w:rFonts w:ascii="" w:hAnsi="" w:hint="eastAsia"/>
          <w:b/>
          <w:bCs/>
          <w:sz w:val="24"/>
        </w:rPr>
        <w:t>final String work = "out.local.work";</w:t>
      </w:r>
      <w:r>
        <w:rPr>
          <w:rFonts w:ascii="" w:hAnsi="" w:hint="eastAsia"/>
          <w:b/>
          <w:sz w:val="24"/>
        </w:rPr>
        <w:t>//</w:t>
      </w:r>
      <w:r>
        <w:rPr>
          <w:rFonts w:ascii="" w:hAnsi="" w:hint="eastAsia"/>
          <w:b/>
          <w:sz w:val="24"/>
        </w:rPr>
        <w:t>若不是</w:t>
      </w:r>
      <w:r>
        <w:rPr>
          <w:rFonts w:ascii="" w:hAnsi="" w:hint="eastAsia"/>
          <w:b/>
          <w:sz w:val="24"/>
        </w:rPr>
        <w:t>final</w:t>
      </w:r>
      <w:r>
        <w:rPr>
          <w:rFonts w:ascii="" w:hAnsi="" w:hint="eastAsia"/>
          <w:b/>
          <w:sz w:val="24"/>
        </w:rPr>
        <w:t>的则不能被</w:t>
      </w:r>
      <w:r>
        <w:rPr>
          <w:rFonts w:ascii="" w:hAnsi="" w:hint="eastAsia"/>
          <w:b/>
          <w:sz w:val="24"/>
        </w:rPr>
        <w:t xml:space="preserve">Animal </w:t>
      </w:r>
      <w:r>
        <w:rPr>
          <w:rFonts w:ascii="" w:hAnsi="" w:hint="eastAsia"/>
          <w:b/>
          <w:sz w:val="24"/>
        </w:rPr>
        <w:t>使用</w:t>
      </w:r>
      <w:r>
        <w:rPr>
          <w:rFonts w:ascii="" w:hAnsi="" w:hint="eastAsia"/>
          <w:b/>
          <w:sz w:val="24"/>
        </w:rPr>
        <w:t>.</w:t>
      </w:r>
    </w:p>
    <w:p w:rsidR="008E5117" w:rsidRDefault="008E5117">
      <w:pPr>
        <w:ind w:left="360"/>
        <w:rPr>
          <w:rFonts w:ascii="" w:hAnsi=""/>
          <w:b/>
          <w:bCs/>
          <w:sz w:val="24"/>
        </w:rPr>
      </w:pPr>
      <w:r>
        <w:rPr>
          <w:rFonts w:ascii="" w:hAnsi=""/>
          <w:b/>
          <w:sz w:val="24"/>
        </w:rPr>
        <w:tab/>
      </w:r>
      <w:r>
        <w:rPr>
          <w:rFonts w:ascii="" w:hAnsi=""/>
          <w:b/>
          <w:sz w:val="24"/>
        </w:rPr>
        <w:tab/>
      </w:r>
      <w:r>
        <w:rPr>
          <w:rFonts w:ascii="" w:hAnsi=""/>
          <w:b/>
          <w:bCs/>
          <w:sz w:val="24"/>
        </w:rPr>
        <w:t>int age=10;</w:t>
      </w:r>
    </w:p>
    <w:p w:rsidR="008E5117" w:rsidRDefault="008E5117">
      <w:pPr>
        <w:ind w:left="360"/>
        <w:rPr>
          <w:rFonts w:ascii="" w:hAnsi=""/>
          <w:b/>
          <w:sz w:val="24"/>
        </w:rPr>
      </w:pPr>
      <w:r>
        <w:rPr>
          <w:rFonts w:ascii="" w:hAnsi=""/>
          <w:b/>
          <w:sz w:val="24"/>
        </w:rPr>
        <w:tab/>
      </w:r>
      <w:r>
        <w:rPr>
          <w:rFonts w:ascii="" w:hAnsi=""/>
          <w:b/>
          <w:sz w:val="24"/>
        </w:rPr>
        <w:tab/>
        <w:t>class Animal</w:t>
      </w:r>
    </w:p>
    <w:p w:rsidR="008E5117" w:rsidRDefault="008E5117">
      <w:pPr>
        <w:ind w:left="360"/>
        <w:rPr>
          <w:rFonts w:ascii="" w:hAnsi="" w:hint="eastAsia"/>
          <w:b/>
          <w:sz w:val="24"/>
        </w:rPr>
      </w:pPr>
      <w:r>
        <w:rPr>
          <w:rFonts w:ascii="" w:hAnsi="" w:hint="eastAsia"/>
          <w:b/>
          <w:sz w:val="24"/>
        </w:rPr>
        <w:tab/>
      </w:r>
      <w:r>
        <w:rPr>
          <w:rFonts w:ascii="" w:hAnsi="" w:hint="eastAsia"/>
          <w:b/>
          <w:sz w:val="24"/>
        </w:rPr>
        <w:tab/>
        <w:t>//</w:t>
      </w:r>
      <w:r>
        <w:rPr>
          <w:rFonts w:ascii="" w:hAnsi="" w:hint="eastAsia"/>
          <w:b/>
          <w:sz w:val="24"/>
        </w:rPr>
        <w:t>定义一个局部内部类</w:t>
      </w:r>
      <w:r>
        <w:rPr>
          <w:rFonts w:ascii="" w:hAnsi="" w:hint="eastAsia"/>
          <w:b/>
          <w:sz w:val="24"/>
        </w:rPr>
        <w:t>.</w:t>
      </w:r>
      <w:r>
        <w:rPr>
          <w:rFonts w:ascii="" w:hAnsi="" w:hint="eastAsia"/>
          <w:b/>
          <w:sz w:val="24"/>
        </w:rPr>
        <w:t>只能在</w:t>
      </w:r>
      <w:r>
        <w:rPr>
          <w:rFonts w:ascii="" w:hAnsi="" w:hint="eastAsia"/>
          <w:b/>
          <w:sz w:val="24"/>
        </w:rPr>
        <w:t>print()</w:t>
      </w:r>
      <w:r>
        <w:rPr>
          <w:rFonts w:ascii="" w:hAnsi="" w:hint="eastAsia"/>
          <w:b/>
          <w:sz w:val="24"/>
        </w:rPr>
        <w:t>方法中使用</w:t>
      </w:r>
      <w:r>
        <w:rPr>
          <w:rFonts w:ascii="" w:hAnsi="" w:hint="eastAsia"/>
          <w:b/>
          <w:sz w:val="24"/>
        </w:rPr>
        <w:t>.</w:t>
      </w:r>
    </w:p>
    <w:p w:rsidR="008E5117" w:rsidRDefault="008E5117">
      <w:pPr>
        <w:ind w:leftChars="171" w:left="359" w:firstLineChars="200" w:firstLine="482"/>
        <w:rPr>
          <w:rFonts w:ascii="" w:hAnsi="" w:hint="eastAsia"/>
          <w:b/>
          <w:sz w:val="24"/>
        </w:rPr>
      </w:pPr>
      <w:r>
        <w:rPr>
          <w:rFonts w:ascii="" w:hAnsi="" w:hint="eastAsia"/>
          <w:b/>
          <w:sz w:val="24"/>
        </w:rPr>
        <w:t>//</w:t>
      </w:r>
      <w:r>
        <w:rPr>
          <w:rFonts w:ascii="" w:hAnsi="" w:hint="eastAsia"/>
          <w:b/>
          <w:sz w:val="24"/>
        </w:rPr>
        <w:t>局部类中不能使用外部的非</w:t>
      </w:r>
      <w:r>
        <w:rPr>
          <w:rFonts w:ascii="" w:hAnsi="" w:hint="eastAsia"/>
          <w:b/>
          <w:sz w:val="24"/>
        </w:rPr>
        <w:t>final</w:t>
      </w:r>
      <w:r>
        <w:rPr>
          <w:rFonts w:ascii="" w:hAnsi="" w:hint="eastAsia"/>
          <w:b/>
          <w:sz w:val="24"/>
        </w:rPr>
        <w:t>的局部变量</w:t>
      </w:r>
      <w:r>
        <w:rPr>
          <w:rFonts w:ascii="" w:hAnsi="" w:hint="eastAsia"/>
          <w:b/>
          <w:sz w:val="24"/>
        </w:rPr>
        <w:t>.</w:t>
      </w:r>
      <w:r>
        <w:rPr>
          <w:rFonts w:ascii="" w:hAnsi="" w:hint="eastAsia"/>
          <w:b/>
          <w:sz w:val="24"/>
        </w:rPr>
        <w:t>全局的可以</w:t>
      </w:r>
      <w:r>
        <w:rPr>
          <w:rFonts w:ascii="" w:hAnsi="" w:hint="eastAsia"/>
          <w:b/>
          <w:sz w:val="24"/>
        </w:rPr>
        <w:t>.</w:t>
      </w:r>
    </w:p>
    <w:p w:rsidR="008E5117" w:rsidRDefault="008E5117">
      <w:pPr>
        <w:ind w:left="360"/>
        <w:rPr>
          <w:rFonts w:ascii="" w:hAnsi="" w:hint="eastAsia"/>
          <w:b/>
          <w:sz w:val="24"/>
        </w:rPr>
      </w:pPr>
      <w:r>
        <w:rPr>
          <w:rFonts w:ascii="" w:hAnsi=""/>
          <w:b/>
          <w:sz w:val="24"/>
        </w:rPr>
        <w:tab/>
      </w:r>
      <w:r>
        <w:rPr>
          <w:rFonts w:ascii="" w:hAnsi=""/>
          <w:b/>
          <w:sz w:val="24"/>
        </w:rPr>
        <w:tab/>
        <w:t>{</w:t>
      </w:r>
    </w:p>
    <w:p w:rsidR="008E5117" w:rsidRDefault="008E5117">
      <w:pPr>
        <w:ind w:left="360"/>
        <w:rPr>
          <w:rFonts w:ascii="" w:hAnsi=""/>
          <w:b/>
          <w:sz w:val="24"/>
        </w:rPr>
      </w:pPr>
      <w:r>
        <w:rPr>
          <w:rFonts w:ascii="" w:hAnsi=""/>
          <w:b/>
          <w:sz w:val="24"/>
        </w:rPr>
        <w:tab/>
      </w:r>
      <w:r>
        <w:rPr>
          <w:rFonts w:ascii="" w:hAnsi=""/>
          <w:b/>
          <w:sz w:val="24"/>
        </w:rPr>
        <w:tab/>
      </w:r>
      <w:r>
        <w:rPr>
          <w:rFonts w:ascii="" w:hAnsi=""/>
          <w:b/>
          <w:sz w:val="24"/>
        </w:rPr>
        <w:tab/>
        <w:t>public void eat()</w:t>
      </w:r>
    </w:p>
    <w:p w:rsidR="008E5117" w:rsidRDefault="008E5117">
      <w:pPr>
        <w:ind w:left="360"/>
        <w:rPr>
          <w:rFonts w:ascii="" w:hAnsi=""/>
          <w:b/>
          <w:sz w:val="24"/>
        </w:rPr>
      </w:pPr>
      <w:r>
        <w:rPr>
          <w:rFonts w:ascii="" w:hAnsi=""/>
          <w:b/>
          <w:sz w:val="24"/>
        </w:rPr>
        <w:tab/>
      </w:r>
      <w:r>
        <w:rPr>
          <w:rFonts w:ascii="" w:hAnsi=""/>
          <w:b/>
          <w:sz w:val="24"/>
        </w:rPr>
        <w:tab/>
      </w:r>
      <w:r>
        <w:rPr>
          <w:rFonts w:ascii="" w:hAnsi=""/>
          <w:b/>
          <w:sz w:val="24"/>
        </w:rPr>
        <w:tab/>
        <w:t>{</w:t>
      </w:r>
    </w:p>
    <w:p w:rsidR="008E5117" w:rsidRDefault="008E5117">
      <w:pPr>
        <w:ind w:left="360"/>
        <w:rPr>
          <w:rFonts w:ascii="" w:hAnsi="" w:hint="eastAsia"/>
          <w:b/>
          <w:sz w:val="24"/>
        </w:rPr>
      </w:pPr>
      <w:r>
        <w:rPr>
          <w:rFonts w:ascii="" w:hAnsi=""/>
          <w:b/>
          <w:sz w:val="24"/>
        </w:rPr>
        <w:tab/>
      </w:r>
      <w:r>
        <w:rPr>
          <w:rFonts w:ascii="" w:hAnsi=""/>
          <w:b/>
          <w:sz w:val="24"/>
        </w:rPr>
        <w:tab/>
      </w:r>
      <w:r>
        <w:rPr>
          <w:rFonts w:ascii="" w:hAnsi=""/>
          <w:b/>
          <w:sz w:val="24"/>
        </w:rPr>
        <w:tab/>
      </w:r>
      <w:r>
        <w:rPr>
          <w:rFonts w:ascii="" w:hAnsi=""/>
          <w:b/>
          <w:sz w:val="24"/>
        </w:rPr>
        <w:tab/>
        <w:t>System.out.println(</w:t>
      </w:r>
      <w:r>
        <w:rPr>
          <w:rFonts w:ascii="" w:hAnsi=""/>
          <w:b/>
          <w:bCs/>
          <w:sz w:val="24"/>
        </w:rPr>
        <w:t>work</w:t>
      </w:r>
      <w:r>
        <w:rPr>
          <w:rFonts w:ascii="" w:hAnsi=""/>
          <w:b/>
          <w:sz w:val="24"/>
        </w:rPr>
        <w:t>);</w:t>
      </w:r>
      <w:r>
        <w:rPr>
          <w:rFonts w:ascii="" w:hAnsi="" w:hint="eastAsia"/>
          <w:b/>
          <w:sz w:val="24"/>
        </w:rPr>
        <w:t>//ok</w:t>
      </w:r>
    </w:p>
    <w:p w:rsidR="008E5117" w:rsidRDefault="008E5117">
      <w:pPr>
        <w:ind w:left="360"/>
        <w:rPr>
          <w:rFonts w:ascii="" w:hAnsi=""/>
          <w:b/>
          <w:bCs/>
          <w:sz w:val="24"/>
        </w:rPr>
      </w:pPr>
      <w:r>
        <w:rPr>
          <w:rFonts w:ascii="" w:hAnsi=""/>
          <w:b/>
          <w:sz w:val="24"/>
        </w:rPr>
        <w:tab/>
      </w:r>
      <w:r>
        <w:rPr>
          <w:rFonts w:ascii="" w:hAnsi=""/>
          <w:b/>
          <w:sz w:val="24"/>
        </w:rPr>
        <w:tab/>
      </w:r>
      <w:r>
        <w:rPr>
          <w:rFonts w:ascii="" w:hAnsi=""/>
          <w:b/>
          <w:sz w:val="24"/>
        </w:rPr>
        <w:tab/>
      </w:r>
      <w:r>
        <w:rPr>
          <w:rFonts w:ascii="" w:hAnsi=""/>
          <w:b/>
          <w:sz w:val="24"/>
        </w:rPr>
        <w:tab/>
      </w:r>
      <w:r>
        <w:rPr>
          <w:rFonts w:ascii="" w:hAnsi=""/>
          <w:b/>
          <w:bCs/>
          <w:sz w:val="24"/>
        </w:rPr>
        <w:t>//age=20;error not final</w:t>
      </w:r>
    </w:p>
    <w:p w:rsidR="008E5117" w:rsidRDefault="008E5117">
      <w:pPr>
        <w:ind w:left="360"/>
        <w:rPr>
          <w:rFonts w:ascii="" w:hAnsi="" w:hint="eastAsia"/>
          <w:b/>
          <w:sz w:val="24"/>
        </w:rPr>
      </w:pPr>
      <w:r>
        <w:rPr>
          <w:rFonts w:ascii="" w:hAnsi=""/>
          <w:b/>
          <w:sz w:val="24"/>
        </w:rPr>
        <w:tab/>
      </w:r>
      <w:r>
        <w:rPr>
          <w:rFonts w:ascii="" w:hAnsi=""/>
          <w:b/>
          <w:sz w:val="24"/>
        </w:rPr>
        <w:tab/>
      </w:r>
      <w:r>
        <w:rPr>
          <w:rFonts w:ascii="" w:hAnsi=""/>
          <w:b/>
          <w:sz w:val="24"/>
        </w:rPr>
        <w:tab/>
      </w:r>
      <w:r>
        <w:rPr>
          <w:rFonts w:ascii="" w:hAnsi=""/>
          <w:b/>
          <w:sz w:val="24"/>
        </w:rPr>
        <w:tab/>
        <w:t>System.out.println(name);</w:t>
      </w:r>
      <w:r>
        <w:rPr>
          <w:rFonts w:ascii="" w:hAnsi="" w:hint="eastAsia"/>
          <w:b/>
          <w:sz w:val="24"/>
        </w:rPr>
        <w:t>//ok.</w:t>
      </w:r>
    </w:p>
    <w:p w:rsidR="008E5117" w:rsidRDefault="008E5117">
      <w:pPr>
        <w:ind w:left="360"/>
        <w:rPr>
          <w:rFonts w:ascii="" w:hAnsi=""/>
          <w:b/>
          <w:sz w:val="24"/>
        </w:rPr>
      </w:pPr>
      <w:r>
        <w:rPr>
          <w:rFonts w:ascii="" w:hAnsi=""/>
          <w:b/>
          <w:sz w:val="24"/>
        </w:rPr>
        <w:tab/>
      </w:r>
      <w:r>
        <w:rPr>
          <w:rFonts w:ascii="" w:hAnsi=""/>
          <w:b/>
          <w:sz w:val="24"/>
        </w:rPr>
        <w:tab/>
      </w:r>
      <w:r>
        <w:rPr>
          <w:rFonts w:ascii="" w:hAnsi=""/>
          <w:b/>
          <w:sz w:val="24"/>
        </w:rPr>
        <w:tab/>
        <w:t>}</w:t>
      </w:r>
    </w:p>
    <w:p w:rsidR="008E5117" w:rsidRDefault="008E5117">
      <w:pPr>
        <w:ind w:left="360"/>
        <w:rPr>
          <w:rFonts w:ascii="" w:hAnsi=""/>
          <w:b/>
          <w:sz w:val="24"/>
        </w:rPr>
      </w:pPr>
      <w:r>
        <w:rPr>
          <w:rFonts w:ascii="" w:hAnsi=""/>
          <w:b/>
          <w:sz w:val="24"/>
        </w:rPr>
        <w:tab/>
      </w:r>
      <w:r>
        <w:rPr>
          <w:rFonts w:ascii="" w:hAnsi=""/>
          <w:b/>
          <w:sz w:val="24"/>
        </w:rPr>
        <w:tab/>
        <w:t>}</w:t>
      </w:r>
    </w:p>
    <w:p w:rsidR="008E5117" w:rsidRDefault="008E5117">
      <w:pPr>
        <w:ind w:left="360"/>
        <w:rPr>
          <w:rFonts w:ascii="" w:hAnsi=""/>
          <w:b/>
          <w:sz w:val="24"/>
        </w:rPr>
      </w:pPr>
      <w:r>
        <w:rPr>
          <w:rFonts w:ascii="" w:hAnsi=""/>
          <w:b/>
          <w:sz w:val="24"/>
        </w:rPr>
        <w:tab/>
      </w:r>
      <w:r>
        <w:rPr>
          <w:rFonts w:ascii="" w:hAnsi=""/>
          <w:b/>
          <w:sz w:val="24"/>
        </w:rPr>
        <w:tab/>
        <w:t>Animal local = new Animal();</w:t>
      </w:r>
    </w:p>
    <w:p w:rsidR="008E5117" w:rsidRDefault="008E5117">
      <w:pPr>
        <w:ind w:left="360"/>
        <w:rPr>
          <w:rFonts w:ascii="" w:hAnsi=""/>
          <w:b/>
          <w:sz w:val="24"/>
        </w:rPr>
      </w:pPr>
      <w:r>
        <w:rPr>
          <w:rFonts w:ascii="" w:hAnsi=""/>
          <w:b/>
          <w:sz w:val="24"/>
        </w:rPr>
        <w:tab/>
      </w:r>
      <w:r>
        <w:rPr>
          <w:rFonts w:ascii="" w:hAnsi=""/>
          <w:b/>
          <w:sz w:val="24"/>
        </w:rPr>
        <w:tab/>
        <w:t>local.eat();</w:t>
      </w:r>
    </w:p>
    <w:p w:rsidR="008E5117" w:rsidRDefault="008E5117">
      <w:pPr>
        <w:ind w:left="360"/>
        <w:rPr>
          <w:rFonts w:ascii="" w:hAnsi=""/>
          <w:b/>
          <w:sz w:val="24"/>
        </w:rPr>
      </w:pPr>
      <w:r>
        <w:rPr>
          <w:rFonts w:ascii="" w:hAnsi=""/>
          <w:b/>
          <w:sz w:val="24"/>
        </w:rPr>
        <w:tab/>
        <w:t>}</w:t>
      </w:r>
    </w:p>
    <w:p w:rsidR="008E5117" w:rsidRDefault="008E5117">
      <w:pPr>
        <w:ind w:left="360"/>
        <w:rPr>
          <w:rFonts w:ascii="" w:hAnsi="" w:hint="eastAsia"/>
          <w:b/>
          <w:sz w:val="24"/>
        </w:rPr>
      </w:pPr>
      <w:r>
        <w:rPr>
          <w:rFonts w:ascii="" w:hAnsi=""/>
          <w:b/>
          <w:sz w:val="24"/>
        </w:rPr>
        <w:t>}</w:t>
      </w:r>
    </w:p>
    <w:p w:rsidR="008E5117" w:rsidRDefault="008E5117">
      <w:pPr>
        <w:numPr>
          <w:ilvl w:val="0"/>
          <w:numId w:val="5"/>
        </w:numPr>
        <w:rPr>
          <w:rFonts w:ascii="" w:hAnsi="" w:hint="eastAsia"/>
          <w:b/>
          <w:sz w:val="24"/>
        </w:rPr>
      </w:pPr>
      <w:r>
        <w:rPr>
          <w:rFonts w:ascii="" w:hAnsi="" w:hint="eastAsia"/>
          <w:b/>
          <w:bCs/>
          <w:color w:val="333399"/>
          <w:sz w:val="24"/>
        </w:rPr>
        <w:t>选择语句</w:t>
      </w:r>
      <w:r>
        <w:rPr>
          <w:rFonts w:ascii="" w:hAnsi="" w:hint="eastAsia"/>
          <w:b/>
          <w:bCs/>
          <w:color w:val="333399"/>
          <w:sz w:val="24"/>
        </w:rPr>
        <w:t>case</w:t>
      </w:r>
      <w:r>
        <w:rPr>
          <w:rFonts w:ascii="" w:hAnsi="" w:hint="eastAsia"/>
          <w:b/>
          <w:bCs/>
          <w:color w:val="333399"/>
          <w:sz w:val="24"/>
        </w:rPr>
        <w:t>中，允许使用的值有哪些？</w:t>
      </w:r>
      <w:r>
        <w:rPr>
          <w:rFonts w:ascii="" w:hAnsi="" w:hint="eastAsia"/>
          <w:b/>
          <w:bCs/>
          <w:color w:val="333399"/>
          <w:sz w:val="24"/>
        </w:rPr>
        <w:t xml:space="preserve">  </w:t>
      </w:r>
      <w:r>
        <w:rPr>
          <w:rFonts w:ascii="" w:hAnsi="" w:hint="eastAsia"/>
          <w:b/>
          <w:sz w:val="24"/>
        </w:rPr>
        <w:t>答案：</w:t>
      </w:r>
      <w:r>
        <w:rPr>
          <w:rFonts w:ascii="" w:hAnsi="" w:hint="eastAsia"/>
          <w:b/>
          <w:sz w:val="24"/>
        </w:rPr>
        <w:t>int,short,char,byte(</w:t>
      </w:r>
      <w:r>
        <w:rPr>
          <w:rFonts w:ascii="" w:hAnsi="" w:hint="eastAsia"/>
          <w:b/>
          <w:sz w:val="24"/>
        </w:rPr>
        <w:t>都在</w:t>
      </w:r>
      <w:r>
        <w:rPr>
          <w:rFonts w:ascii="" w:hAnsi="" w:hint="eastAsia"/>
          <w:b/>
          <w:sz w:val="24"/>
        </w:rPr>
        <w:t>int</w:t>
      </w:r>
      <w:r>
        <w:rPr>
          <w:rFonts w:ascii="" w:hAnsi="" w:hint="eastAsia"/>
          <w:b/>
          <w:sz w:val="24"/>
        </w:rPr>
        <w:t>范围之内，且是整数</w:t>
      </w:r>
      <w:r>
        <w:rPr>
          <w:rFonts w:ascii="" w:hAnsi="" w:hint="eastAsia"/>
          <w:b/>
          <w:sz w:val="24"/>
        </w:rPr>
        <w:t>)</w:t>
      </w:r>
    </w:p>
    <w:p w:rsidR="008E5117" w:rsidRDefault="008E5117">
      <w:pPr>
        <w:numPr>
          <w:ilvl w:val="0"/>
          <w:numId w:val="5"/>
        </w:numPr>
        <w:rPr>
          <w:rFonts w:ascii="" w:hAnsi="" w:hint="eastAsia"/>
          <w:b/>
          <w:bCs/>
          <w:color w:val="333399"/>
          <w:sz w:val="24"/>
        </w:rPr>
      </w:pPr>
      <w:r>
        <w:rPr>
          <w:rFonts w:ascii="" w:hAnsi="" w:hint="eastAsia"/>
          <w:b/>
          <w:bCs/>
          <w:color w:val="333399"/>
          <w:sz w:val="24"/>
        </w:rPr>
        <w:t>Math,String</w:t>
      </w:r>
      <w:r>
        <w:rPr>
          <w:rFonts w:ascii="" w:hAnsi="" w:hint="eastAsia"/>
          <w:b/>
          <w:bCs/>
          <w:color w:val="333399"/>
          <w:sz w:val="24"/>
        </w:rPr>
        <w:t>是不可继承的。（</w:t>
      </w:r>
      <w:r>
        <w:rPr>
          <w:rFonts w:ascii="" w:hAnsi="" w:hint="eastAsia"/>
          <w:b/>
          <w:bCs/>
          <w:color w:val="333399"/>
          <w:sz w:val="24"/>
        </w:rPr>
        <w:t>final</w:t>
      </w:r>
      <w:r>
        <w:rPr>
          <w:rFonts w:ascii="" w:hAnsi="" w:hint="eastAsia"/>
          <w:b/>
          <w:bCs/>
          <w:color w:val="333399"/>
          <w:sz w:val="24"/>
        </w:rPr>
        <w:t>类）</w:t>
      </w:r>
    </w:p>
    <w:p w:rsidR="008E5117" w:rsidRDefault="008E5117">
      <w:pPr>
        <w:ind w:left="360"/>
        <w:rPr>
          <w:rFonts w:ascii="" w:hAnsi="" w:hint="eastAsia"/>
          <w:b/>
          <w:bCs/>
          <w:sz w:val="24"/>
        </w:rPr>
      </w:pPr>
      <w:r>
        <w:rPr>
          <w:rFonts w:ascii="" w:hAnsi="" w:hint="eastAsia"/>
          <w:b/>
          <w:bCs/>
          <w:sz w:val="24"/>
        </w:rPr>
        <w:t xml:space="preserve">Instanceof </w:t>
      </w:r>
      <w:r>
        <w:rPr>
          <w:rFonts w:ascii="" w:hAnsi="" w:hint="eastAsia"/>
          <w:b/>
          <w:bCs/>
          <w:sz w:val="24"/>
        </w:rPr>
        <w:t>后面跟的应该是</w:t>
      </w:r>
      <w:r>
        <w:rPr>
          <w:rFonts w:ascii="" w:hAnsi="" w:hint="eastAsia"/>
          <w:b/>
          <w:bCs/>
          <w:sz w:val="24"/>
        </w:rPr>
        <w:t>OBJECT</w:t>
      </w:r>
      <w:r>
        <w:rPr>
          <w:rFonts w:ascii="" w:hAnsi="" w:hint="eastAsia"/>
          <w:b/>
          <w:bCs/>
          <w:sz w:val="24"/>
        </w:rPr>
        <w:t>。</w:t>
      </w:r>
    </w:p>
    <w:p w:rsidR="008E5117" w:rsidRDefault="008E5117">
      <w:pPr>
        <w:ind w:firstLineChars="200" w:firstLine="482"/>
        <w:rPr>
          <w:rFonts w:hint="eastAsia"/>
          <w:b/>
          <w:bCs/>
          <w:sz w:val="24"/>
        </w:rPr>
      </w:pPr>
      <w:r>
        <w:rPr>
          <w:rFonts w:hint="eastAsia"/>
          <w:b/>
          <w:bCs/>
          <w:sz w:val="24"/>
        </w:rPr>
        <w:t>构造器可以是私有的。（</w:t>
      </w:r>
      <w:r>
        <w:rPr>
          <w:rFonts w:hint="eastAsia"/>
          <w:b/>
          <w:bCs/>
          <w:sz w:val="24"/>
        </w:rPr>
        <w:t>private</w:t>
      </w:r>
      <w:r>
        <w:rPr>
          <w:rFonts w:hint="eastAsia"/>
          <w:b/>
          <w:bCs/>
          <w:sz w:val="24"/>
        </w:rPr>
        <w:t>）</w:t>
      </w:r>
    </w:p>
    <w:p w:rsidR="008E5117" w:rsidRDefault="008E5117">
      <w:pPr>
        <w:ind w:firstLine="435"/>
        <w:rPr>
          <w:rFonts w:hint="eastAsia"/>
          <w:b/>
          <w:bCs/>
          <w:sz w:val="24"/>
        </w:rPr>
      </w:pPr>
      <w:r>
        <w:rPr>
          <w:rFonts w:hint="eastAsia"/>
          <w:b/>
          <w:bCs/>
          <w:sz w:val="24"/>
        </w:rPr>
        <w:t>=</w:t>
      </w:r>
      <w:r>
        <w:rPr>
          <w:rFonts w:hint="eastAsia"/>
          <w:b/>
          <w:bCs/>
          <w:sz w:val="24"/>
        </w:rPr>
        <w:t>与</w:t>
      </w:r>
      <w:r>
        <w:rPr>
          <w:rFonts w:hint="eastAsia"/>
          <w:b/>
          <w:bCs/>
          <w:sz w:val="24"/>
        </w:rPr>
        <w:t>==</w:t>
      </w:r>
      <w:r>
        <w:rPr>
          <w:rFonts w:hint="eastAsia"/>
          <w:b/>
          <w:bCs/>
          <w:sz w:val="24"/>
        </w:rPr>
        <w:t>意义是完全不同的。一个是赋值，一个是等于。</w:t>
      </w:r>
    </w:p>
    <w:p w:rsidR="008E5117" w:rsidRDefault="008E5117">
      <w:pPr>
        <w:ind w:firstLine="435"/>
        <w:rPr>
          <w:rFonts w:hint="eastAsia"/>
          <w:b/>
          <w:bCs/>
          <w:sz w:val="24"/>
        </w:rPr>
      </w:pPr>
      <w:r>
        <w:rPr>
          <w:rFonts w:hint="eastAsia"/>
          <w:b/>
          <w:bCs/>
          <w:sz w:val="24"/>
        </w:rPr>
        <w:t>全局变量可以不进行初始化，如果使用一个局部变量，则这个局部变量要被初始化。</w:t>
      </w:r>
    </w:p>
    <w:p w:rsidR="008E5117" w:rsidRDefault="008E5117">
      <w:pPr>
        <w:numPr>
          <w:ilvl w:val="0"/>
          <w:numId w:val="5"/>
        </w:numPr>
        <w:rPr>
          <w:rFonts w:ascii="" w:hAnsi="" w:hint="eastAsia"/>
          <w:b/>
          <w:bCs/>
          <w:color w:val="333399"/>
          <w:sz w:val="24"/>
        </w:rPr>
      </w:pPr>
      <w:r>
        <w:rPr>
          <w:rFonts w:ascii="" w:hAnsi="" w:hint="eastAsia"/>
          <w:b/>
          <w:bCs/>
          <w:color w:val="333399"/>
          <w:sz w:val="24"/>
        </w:rPr>
        <w:t>在</w:t>
      </w:r>
      <w:r>
        <w:rPr>
          <w:rFonts w:ascii="" w:hAnsi="" w:hint="eastAsia"/>
          <w:b/>
          <w:bCs/>
          <w:color w:val="333399"/>
          <w:sz w:val="24"/>
        </w:rPr>
        <w:t>try-catch-finally</w:t>
      </w:r>
      <w:r>
        <w:rPr>
          <w:rFonts w:ascii="" w:hAnsi="" w:hint="eastAsia"/>
          <w:b/>
          <w:bCs/>
          <w:color w:val="333399"/>
          <w:sz w:val="24"/>
        </w:rPr>
        <w:t>块中的退出语句。</w:t>
      </w:r>
    </w:p>
    <w:p w:rsidR="008E5117" w:rsidRDefault="008E5117">
      <w:pPr>
        <w:ind w:left="360"/>
        <w:rPr>
          <w:b/>
          <w:sz w:val="24"/>
        </w:rPr>
      </w:pPr>
      <w:r>
        <w:rPr>
          <w:b/>
          <w:sz w:val="24"/>
        </w:rPr>
        <w:t>public class Test</w:t>
      </w:r>
    </w:p>
    <w:p w:rsidR="008E5117" w:rsidRDefault="008E5117">
      <w:pPr>
        <w:ind w:left="360"/>
        <w:rPr>
          <w:b/>
          <w:sz w:val="24"/>
        </w:rPr>
      </w:pPr>
      <w:r>
        <w:rPr>
          <w:b/>
          <w:sz w:val="24"/>
        </w:rPr>
        <w:t>{</w:t>
      </w:r>
    </w:p>
    <w:p w:rsidR="008E5117" w:rsidRDefault="008E5117">
      <w:pPr>
        <w:ind w:left="360"/>
        <w:rPr>
          <w:b/>
          <w:sz w:val="24"/>
        </w:rPr>
      </w:pPr>
      <w:r>
        <w:rPr>
          <w:b/>
          <w:sz w:val="24"/>
        </w:rPr>
        <w:tab/>
        <w:t>public static void main(String[] args)</w:t>
      </w:r>
    </w:p>
    <w:p w:rsidR="008E5117" w:rsidRDefault="008E5117">
      <w:pPr>
        <w:ind w:left="360"/>
        <w:rPr>
          <w:b/>
          <w:sz w:val="24"/>
        </w:rPr>
      </w:pPr>
      <w:r>
        <w:rPr>
          <w:b/>
          <w:sz w:val="24"/>
        </w:rPr>
        <w:lastRenderedPageBreak/>
        <w:tab/>
        <w:t>{</w:t>
      </w:r>
    </w:p>
    <w:p w:rsidR="008E5117" w:rsidRDefault="008E5117">
      <w:pPr>
        <w:ind w:left="360"/>
        <w:rPr>
          <w:b/>
          <w:sz w:val="24"/>
        </w:rPr>
      </w:pPr>
      <w:r>
        <w:rPr>
          <w:b/>
          <w:sz w:val="24"/>
        </w:rPr>
        <w:tab/>
      </w:r>
      <w:r>
        <w:rPr>
          <w:b/>
          <w:sz w:val="24"/>
        </w:rPr>
        <w:tab/>
        <w:t>int a=1;</w:t>
      </w:r>
    </w:p>
    <w:p w:rsidR="008E5117" w:rsidRDefault="008E5117">
      <w:pPr>
        <w:ind w:left="360"/>
        <w:rPr>
          <w:b/>
          <w:sz w:val="24"/>
        </w:rPr>
      </w:pPr>
      <w:r>
        <w:rPr>
          <w:b/>
          <w:sz w:val="24"/>
        </w:rPr>
        <w:tab/>
      </w:r>
      <w:r>
        <w:rPr>
          <w:b/>
          <w:sz w:val="24"/>
        </w:rPr>
        <w:tab/>
        <w:t>try</w:t>
      </w:r>
    </w:p>
    <w:p w:rsidR="008E5117" w:rsidRDefault="008E5117">
      <w:pPr>
        <w:ind w:left="360"/>
        <w:rPr>
          <w:b/>
          <w:sz w:val="24"/>
        </w:rPr>
      </w:pPr>
      <w:r>
        <w:rPr>
          <w:b/>
          <w:sz w:val="24"/>
        </w:rPr>
        <w:tab/>
      </w:r>
      <w:r>
        <w:rPr>
          <w:b/>
          <w:sz w:val="24"/>
        </w:rPr>
        <w:tab/>
        <w:t>{</w:t>
      </w:r>
    </w:p>
    <w:p w:rsidR="008E5117" w:rsidRDefault="008E5117">
      <w:pPr>
        <w:ind w:left="360"/>
        <w:rPr>
          <w:b/>
          <w:sz w:val="24"/>
        </w:rPr>
      </w:pPr>
      <w:r>
        <w:rPr>
          <w:b/>
          <w:sz w:val="24"/>
        </w:rPr>
        <w:tab/>
      </w:r>
      <w:r>
        <w:rPr>
          <w:b/>
          <w:sz w:val="24"/>
        </w:rPr>
        <w:tab/>
      </w:r>
      <w:r>
        <w:rPr>
          <w:b/>
          <w:sz w:val="24"/>
        </w:rPr>
        <w:tab/>
        <w:t>a=a/0;</w:t>
      </w:r>
    </w:p>
    <w:p w:rsidR="008E5117" w:rsidRDefault="008E5117">
      <w:pPr>
        <w:ind w:left="360"/>
        <w:rPr>
          <w:b/>
          <w:sz w:val="24"/>
        </w:rPr>
      </w:pPr>
      <w:r>
        <w:rPr>
          <w:b/>
          <w:sz w:val="24"/>
        </w:rPr>
        <w:tab/>
      </w:r>
      <w:r>
        <w:rPr>
          <w:b/>
          <w:sz w:val="24"/>
        </w:rPr>
        <w:tab/>
        <w:t>}catch(Exception e)</w:t>
      </w:r>
    </w:p>
    <w:p w:rsidR="008E5117" w:rsidRDefault="008E5117">
      <w:pPr>
        <w:ind w:left="360"/>
        <w:rPr>
          <w:b/>
          <w:sz w:val="24"/>
        </w:rPr>
      </w:pPr>
      <w:r>
        <w:rPr>
          <w:b/>
          <w:sz w:val="24"/>
        </w:rPr>
        <w:tab/>
      </w:r>
      <w:r>
        <w:rPr>
          <w:b/>
          <w:sz w:val="24"/>
        </w:rPr>
        <w:tab/>
        <w:t>{</w:t>
      </w:r>
    </w:p>
    <w:p w:rsidR="008E5117" w:rsidRDefault="008E5117">
      <w:pPr>
        <w:ind w:left="360"/>
        <w:rPr>
          <w:b/>
          <w:sz w:val="24"/>
        </w:rPr>
      </w:pPr>
      <w:r>
        <w:rPr>
          <w:b/>
          <w:sz w:val="24"/>
        </w:rPr>
        <w:tab/>
      </w:r>
      <w:r>
        <w:rPr>
          <w:b/>
          <w:sz w:val="24"/>
        </w:rPr>
        <w:tab/>
      </w:r>
      <w:r>
        <w:rPr>
          <w:b/>
          <w:sz w:val="24"/>
        </w:rPr>
        <w:tab/>
        <w:t>System.out.println("catch");</w:t>
      </w:r>
    </w:p>
    <w:p w:rsidR="008E5117" w:rsidRDefault="008E5117">
      <w:pPr>
        <w:ind w:left="360"/>
        <w:rPr>
          <w:rFonts w:hint="eastAsia"/>
          <w:b/>
          <w:sz w:val="24"/>
        </w:rPr>
      </w:pPr>
      <w:r>
        <w:rPr>
          <w:b/>
          <w:sz w:val="24"/>
        </w:rPr>
        <w:tab/>
      </w:r>
      <w:r>
        <w:rPr>
          <w:b/>
          <w:sz w:val="24"/>
        </w:rPr>
        <w:tab/>
      </w:r>
      <w:r>
        <w:rPr>
          <w:b/>
          <w:sz w:val="24"/>
        </w:rPr>
        <w:tab/>
      </w:r>
      <w:r>
        <w:rPr>
          <w:b/>
          <w:bCs/>
          <w:sz w:val="24"/>
        </w:rPr>
        <w:t>return;</w:t>
      </w:r>
      <w:r>
        <w:rPr>
          <w:rFonts w:hint="eastAsia"/>
          <w:b/>
          <w:sz w:val="24"/>
        </w:rPr>
        <w:t>//</w:t>
      </w:r>
      <w:r>
        <w:rPr>
          <w:rFonts w:hint="eastAsia"/>
          <w:b/>
          <w:sz w:val="24"/>
        </w:rPr>
        <w:t>当</w:t>
      </w:r>
      <w:r>
        <w:rPr>
          <w:b/>
          <w:sz w:val="24"/>
        </w:rPr>
        <w:t>return</w:t>
      </w:r>
      <w:r>
        <w:rPr>
          <w:rFonts w:hint="eastAsia"/>
          <w:b/>
          <w:sz w:val="24"/>
        </w:rPr>
        <w:t>时，</w:t>
      </w:r>
      <w:r>
        <w:rPr>
          <w:b/>
          <w:sz w:val="24"/>
        </w:rPr>
        <w:t>finally</w:t>
      </w:r>
      <w:r>
        <w:rPr>
          <w:rFonts w:hint="eastAsia"/>
          <w:b/>
          <w:sz w:val="24"/>
        </w:rPr>
        <w:t>中的语句会执行。</w:t>
      </w:r>
    </w:p>
    <w:p w:rsidR="008E5117" w:rsidRDefault="008E5117">
      <w:pPr>
        <w:ind w:left="360"/>
        <w:rPr>
          <w:rFonts w:hint="eastAsia"/>
          <w:b/>
          <w:sz w:val="24"/>
        </w:rPr>
      </w:pPr>
      <w:r>
        <w:rPr>
          <w:b/>
          <w:sz w:val="24"/>
        </w:rPr>
        <w:tab/>
      </w:r>
      <w:r>
        <w:rPr>
          <w:b/>
          <w:sz w:val="24"/>
        </w:rPr>
        <w:tab/>
      </w:r>
      <w:r>
        <w:rPr>
          <w:b/>
          <w:sz w:val="24"/>
        </w:rPr>
        <w:tab/>
        <w:t>/</w:t>
      </w:r>
      <w:r>
        <w:rPr>
          <w:b/>
          <w:bCs/>
          <w:sz w:val="24"/>
        </w:rPr>
        <w:t>/System.exit(0);</w:t>
      </w:r>
      <w:r>
        <w:rPr>
          <w:rFonts w:hint="eastAsia"/>
          <w:b/>
          <w:bCs/>
          <w:sz w:val="24"/>
        </w:rPr>
        <w:t>/</w:t>
      </w:r>
      <w:r>
        <w:rPr>
          <w:rFonts w:hint="eastAsia"/>
          <w:b/>
          <w:sz w:val="24"/>
        </w:rPr>
        <w:t>/</w:t>
      </w:r>
      <w:r>
        <w:rPr>
          <w:rFonts w:hint="eastAsia"/>
          <w:b/>
          <w:sz w:val="24"/>
        </w:rPr>
        <w:t>若用上这句，</w:t>
      </w:r>
      <w:r>
        <w:rPr>
          <w:b/>
          <w:bCs/>
          <w:sz w:val="24"/>
        </w:rPr>
        <w:t>finally</w:t>
      </w:r>
      <w:r>
        <w:rPr>
          <w:rFonts w:hint="eastAsia"/>
          <w:b/>
          <w:bCs/>
          <w:sz w:val="24"/>
        </w:rPr>
        <w:t>中的语句不会执行。直接返回，退出程序。</w:t>
      </w:r>
    </w:p>
    <w:p w:rsidR="008E5117" w:rsidRDefault="008E5117">
      <w:pPr>
        <w:ind w:left="360"/>
        <w:rPr>
          <w:b/>
          <w:sz w:val="24"/>
        </w:rPr>
      </w:pPr>
      <w:r>
        <w:rPr>
          <w:b/>
          <w:sz w:val="24"/>
        </w:rPr>
        <w:tab/>
      </w:r>
      <w:r>
        <w:rPr>
          <w:b/>
          <w:sz w:val="24"/>
        </w:rPr>
        <w:tab/>
        <w:t>}</w:t>
      </w:r>
    </w:p>
    <w:p w:rsidR="008E5117" w:rsidRDefault="008E5117">
      <w:pPr>
        <w:ind w:left="360"/>
        <w:rPr>
          <w:rFonts w:hint="eastAsia"/>
          <w:b/>
          <w:sz w:val="24"/>
        </w:rPr>
      </w:pPr>
      <w:r>
        <w:rPr>
          <w:b/>
          <w:sz w:val="24"/>
        </w:rPr>
        <w:tab/>
      </w:r>
      <w:r>
        <w:rPr>
          <w:b/>
          <w:sz w:val="24"/>
        </w:rPr>
        <w:tab/>
        <w:t>finally</w:t>
      </w:r>
      <w:r>
        <w:rPr>
          <w:rFonts w:hint="eastAsia"/>
          <w:b/>
          <w:sz w:val="24"/>
        </w:rPr>
        <w:t xml:space="preserve"> //</w:t>
      </w:r>
      <w:r>
        <w:rPr>
          <w:rFonts w:hint="eastAsia"/>
          <w:b/>
          <w:sz w:val="24"/>
        </w:rPr>
        <w:t>当没有</w:t>
      </w:r>
      <w:r>
        <w:rPr>
          <w:b/>
          <w:bCs/>
          <w:sz w:val="24"/>
        </w:rPr>
        <w:t>System.exit(0);</w:t>
      </w:r>
      <w:r>
        <w:rPr>
          <w:rFonts w:hint="eastAsia"/>
          <w:b/>
          <w:bCs/>
          <w:sz w:val="24"/>
        </w:rPr>
        <w:t>时，无论是否发生异常它都会执行。</w:t>
      </w:r>
    </w:p>
    <w:p w:rsidR="008E5117" w:rsidRDefault="008E5117">
      <w:pPr>
        <w:ind w:left="360"/>
        <w:rPr>
          <w:b/>
          <w:sz w:val="24"/>
        </w:rPr>
      </w:pPr>
      <w:r>
        <w:rPr>
          <w:b/>
          <w:sz w:val="24"/>
        </w:rPr>
        <w:tab/>
      </w:r>
      <w:r>
        <w:rPr>
          <w:b/>
          <w:sz w:val="24"/>
        </w:rPr>
        <w:tab/>
        <w:t>{</w:t>
      </w:r>
    </w:p>
    <w:p w:rsidR="008E5117" w:rsidRDefault="008E5117">
      <w:pPr>
        <w:ind w:left="360"/>
        <w:rPr>
          <w:b/>
          <w:sz w:val="24"/>
        </w:rPr>
      </w:pPr>
      <w:r>
        <w:rPr>
          <w:b/>
          <w:sz w:val="24"/>
        </w:rPr>
        <w:tab/>
      </w:r>
      <w:r>
        <w:rPr>
          <w:b/>
          <w:sz w:val="24"/>
        </w:rPr>
        <w:tab/>
      </w:r>
      <w:r>
        <w:rPr>
          <w:b/>
          <w:sz w:val="24"/>
        </w:rPr>
        <w:tab/>
        <w:t>System.out.println("finally");</w:t>
      </w:r>
    </w:p>
    <w:p w:rsidR="008E5117" w:rsidRDefault="008E5117">
      <w:pPr>
        <w:ind w:left="360"/>
        <w:rPr>
          <w:b/>
          <w:sz w:val="24"/>
        </w:rPr>
      </w:pPr>
      <w:r>
        <w:rPr>
          <w:b/>
          <w:sz w:val="24"/>
        </w:rPr>
        <w:tab/>
      </w:r>
      <w:r>
        <w:rPr>
          <w:b/>
          <w:sz w:val="24"/>
        </w:rPr>
        <w:tab/>
        <w:t>}</w:t>
      </w:r>
    </w:p>
    <w:p w:rsidR="008E5117" w:rsidRDefault="008E5117">
      <w:pPr>
        <w:ind w:left="360"/>
        <w:rPr>
          <w:b/>
          <w:sz w:val="24"/>
        </w:rPr>
      </w:pPr>
      <w:r>
        <w:rPr>
          <w:b/>
          <w:sz w:val="24"/>
        </w:rPr>
        <w:tab/>
        <w:t>}</w:t>
      </w:r>
    </w:p>
    <w:p w:rsidR="008E5117" w:rsidRDefault="008E5117">
      <w:pPr>
        <w:ind w:left="360"/>
        <w:rPr>
          <w:rFonts w:hint="eastAsia"/>
          <w:b/>
          <w:sz w:val="24"/>
        </w:rPr>
      </w:pPr>
      <w:r>
        <w:rPr>
          <w:b/>
          <w:sz w:val="24"/>
        </w:rPr>
        <w:t>}</w:t>
      </w:r>
    </w:p>
    <w:p w:rsidR="008E5117" w:rsidRDefault="008E5117">
      <w:pPr>
        <w:ind w:firstLine="360"/>
        <w:rPr>
          <w:rFonts w:ascii="" w:hAnsi="" w:hint="eastAsia"/>
          <w:b/>
          <w:bCs/>
          <w:sz w:val="24"/>
        </w:rPr>
      </w:pPr>
      <w:r>
        <w:rPr>
          <w:rFonts w:hint="eastAsia"/>
          <w:b/>
          <w:bCs/>
          <w:sz w:val="24"/>
        </w:rPr>
        <w:t>注：</w:t>
      </w:r>
      <w:r>
        <w:rPr>
          <w:rFonts w:ascii="" w:hAnsi="" w:hint="eastAsia"/>
          <w:b/>
          <w:bCs/>
          <w:sz w:val="24"/>
        </w:rPr>
        <w:t>   try-catch-finally</w:t>
      </w:r>
      <w:r>
        <w:rPr>
          <w:rFonts w:ascii="" w:hAnsi="" w:hint="eastAsia"/>
          <w:b/>
          <w:bCs/>
          <w:sz w:val="24"/>
        </w:rPr>
        <w:t>块的顺序不能调换。</w:t>
      </w:r>
    </w:p>
    <w:p w:rsidR="008E5117" w:rsidRDefault="008E5117">
      <w:pPr>
        <w:numPr>
          <w:ilvl w:val="0"/>
          <w:numId w:val="5"/>
        </w:numPr>
        <w:rPr>
          <w:rFonts w:ascii="" w:hAnsi="" w:hint="eastAsia"/>
          <w:b/>
          <w:bCs/>
          <w:color w:val="333399"/>
          <w:sz w:val="24"/>
        </w:rPr>
      </w:pPr>
      <w:r>
        <w:rPr>
          <w:rFonts w:ascii="" w:hAnsi="" w:hint="eastAsia"/>
          <w:b/>
          <w:bCs/>
          <w:color w:val="333399"/>
          <w:sz w:val="24"/>
        </w:rPr>
        <w:t>下面都是正确的</w:t>
      </w:r>
      <w:r>
        <w:rPr>
          <w:rFonts w:ascii="" w:hAnsi="" w:hint="eastAsia"/>
          <w:b/>
          <w:bCs/>
          <w:color w:val="333399"/>
          <w:sz w:val="24"/>
        </w:rPr>
        <w:t>main</w:t>
      </w:r>
      <w:r>
        <w:rPr>
          <w:rFonts w:ascii="" w:hAnsi="" w:hint="eastAsia"/>
          <w:b/>
          <w:bCs/>
          <w:color w:val="333399"/>
          <w:sz w:val="24"/>
        </w:rPr>
        <w:t>方法签名。</w:t>
      </w:r>
    </w:p>
    <w:p w:rsidR="008E5117" w:rsidRDefault="008E5117">
      <w:pPr>
        <w:ind w:left="360"/>
        <w:rPr>
          <w:rFonts w:ascii="" w:hAnsi="" w:hint="eastAsia"/>
          <w:b/>
          <w:sz w:val="24"/>
        </w:rPr>
      </w:pPr>
      <w:r>
        <w:rPr>
          <w:b/>
          <w:sz w:val="24"/>
        </w:rPr>
        <w:t>public static void main(String[] args)</w:t>
      </w:r>
    </w:p>
    <w:p w:rsidR="008E5117" w:rsidRDefault="008E5117">
      <w:pPr>
        <w:ind w:left="360"/>
        <w:rPr>
          <w:rFonts w:hint="eastAsia"/>
          <w:b/>
          <w:sz w:val="24"/>
        </w:rPr>
      </w:pPr>
      <w:r>
        <w:rPr>
          <w:b/>
          <w:sz w:val="24"/>
        </w:rPr>
        <w:t>public static</w:t>
      </w:r>
      <w:r>
        <w:rPr>
          <w:b/>
          <w:bCs/>
          <w:sz w:val="24"/>
        </w:rPr>
        <w:t xml:space="preserve"> final</w:t>
      </w:r>
      <w:r>
        <w:rPr>
          <w:b/>
          <w:sz w:val="24"/>
        </w:rPr>
        <w:t xml:space="preserve"> void main(String[] args)</w:t>
      </w:r>
    </w:p>
    <w:p w:rsidR="008E5117" w:rsidRDefault="008E5117">
      <w:pPr>
        <w:ind w:left="360"/>
        <w:rPr>
          <w:rFonts w:hint="eastAsia"/>
          <w:b/>
          <w:sz w:val="24"/>
        </w:rPr>
      </w:pPr>
      <w:r>
        <w:rPr>
          <w:b/>
          <w:bCs/>
          <w:sz w:val="24"/>
        </w:rPr>
        <w:t>static public</w:t>
      </w:r>
      <w:r>
        <w:rPr>
          <w:b/>
          <w:sz w:val="24"/>
        </w:rPr>
        <w:t xml:space="preserve"> void main(String[] args)</w:t>
      </w:r>
    </w:p>
    <w:p w:rsidR="008E5117" w:rsidRDefault="008E5117">
      <w:pPr>
        <w:ind w:left="360"/>
        <w:rPr>
          <w:rFonts w:hint="eastAsia"/>
          <w:b/>
          <w:sz w:val="24"/>
        </w:rPr>
      </w:pPr>
      <w:r>
        <w:rPr>
          <w:b/>
          <w:sz w:val="24"/>
        </w:rPr>
        <w:t>static public</w:t>
      </w:r>
      <w:r>
        <w:rPr>
          <w:b/>
          <w:bCs/>
          <w:sz w:val="24"/>
        </w:rPr>
        <w:t xml:space="preserve"> synchronized </w:t>
      </w:r>
      <w:r>
        <w:rPr>
          <w:b/>
          <w:sz w:val="24"/>
        </w:rPr>
        <w:t>void main(String[] args)</w:t>
      </w:r>
    </w:p>
    <w:p w:rsidR="008E5117" w:rsidRDefault="008E5117">
      <w:pPr>
        <w:ind w:left="360"/>
        <w:rPr>
          <w:rFonts w:hint="eastAsia"/>
          <w:b/>
          <w:bCs/>
          <w:sz w:val="24"/>
        </w:rPr>
      </w:pPr>
      <w:r>
        <w:rPr>
          <w:b/>
          <w:sz w:val="24"/>
        </w:rPr>
        <w:t xml:space="preserve">static public </w:t>
      </w:r>
      <w:r>
        <w:rPr>
          <w:b/>
          <w:bCs/>
          <w:sz w:val="24"/>
        </w:rPr>
        <w:t xml:space="preserve">abstract </w:t>
      </w:r>
      <w:r>
        <w:rPr>
          <w:b/>
          <w:sz w:val="24"/>
        </w:rPr>
        <w:t>void main(String[] args)</w:t>
      </w:r>
      <w:r>
        <w:rPr>
          <w:rFonts w:hint="eastAsia"/>
          <w:b/>
          <w:bCs/>
          <w:sz w:val="24"/>
        </w:rPr>
        <w:t>//</w:t>
      </w:r>
      <w:r>
        <w:rPr>
          <w:rFonts w:hint="eastAsia"/>
          <w:b/>
          <w:bCs/>
          <w:sz w:val="24"/>
        </w:rPr>
        <w:t>错误</w:t>
      </w:r>
    </w:p>
    <w:p w:rsidR="008E5117" w:rsidRDefault="008E5117">
      <w:pPr>
        <w:numPr>
          <w:ilvl w:val="0"/>
          <w:numId w:val="5"/>
        </w:numPr>
        <w:rPr>
          <w:rFonts w:ascii="" w:hAnsi="" w:hint="eastAsia"/>
          <w:b/>
          <w:bCs/>
          <w:color w:val="333399"/>
          <w:sz w:val="24"/>
        </w:rPr>
      </w:pPr>
      <w:r>
        <w:rPr>
          <w:rFonts w:ascii="" w:hAnsi=""/>
          <w:b/>
          <w:bCs/>
          <w:color w:val="333399"/>
          <w:sz w:val="24"/>
        </w:rPr>
        <w:t>if(-0.0 == 0.0)</w:t>
      </w:r>
      <w:r>
        <w:rPr>
          <w:rFonts w:ascii="" w:hAnsi="" w:hint="eastAsia"/>
          <w:b/>
          <w:bCs/>
          <w:color w:val="333399"/>
          <w:sz w:val="24"/>
        </w:rPr>
        <w:t>是相等还是不等？</w:t>
      </w:r>
    </w:p>
    <w:p w:rsidR="008E5117" w:rsidRDefault="008E5117">
      <w:pPr>
        <w:ind w:left="360"/>
        <w:rPr>
          <w:rFonts w:hint="eastAsia"/>
          <w:b/>
          <w:sz w:val="24"/>
        </w:rPr>
      </w:pPr>
      <w:r>
        <w:rPr>
          <w:rFonts w:hint="eastAsia"/>
          <w:b/>
          <w:sz w:val="24"/>
        </w:rPr>
        <w:t>答案：相等。</w:t>
      </w:r>
    </w:p>
    <w:p w:rsidR="008E5117" w:rsidRDefault="008E5117">
      <w:pPr>
        <w:rPr>
          <w:rFonts w:hint="eastAsia"/>
          <w:b/>
          <w:bCs/>
          <w:color w:val="333399"/>
          <w:sz w:val="24"/>
        </w:rPr>
      </w:pPr>
      <w:r>
        <w:rPr>
          <w:rFonts w:hint="eastAsia"/>
          <w:b/>
          <w:bCs/>
          <w:color w:val="333399"/>
          <w:sz w:val="24"/>
        </w:rPr>
        <w:t>10</w:t>
      </w:r>
      <w:r>
        <w:rPr>
          <w:rFonts w:hint="eastAsia"/>
          <w:b/>
          <w:bCs/>
          <w:color w:val="333399"/>
          <w:sz w:val="24"/>
        </w:rPr>
        <w:t>．一个抽象类是否可以没有抽象方法？</w:t>
      </w:r>
    </w:p>
    <w:p w:rsidR="008E5117" w:rsidRDefault="008E5117">
      <w:pPr>
        <w:rPr>
          <w:rFonts w:hint="eastAsia"/>
          <w:b/>
          <w:sz w:val="24"/>
        </w:rPr>
      </w:pPr>
      <w:r>
        <w:rPr>
          <w:rFonts w:hint="eastAsia"/>
          <w:b/>
          <w:sz w:val="24"/>
        </w:rPr>
        <w:tab/>
      </w:r>
      <w:r>
        <w:rPr>
          <w:rFonts w:hint="eastAsia"/>
          <w:b/>
          <w:sz w:val="24"/>
        </w:rPr>
        <w:t>答案：可以。</w:t>
      </w:r>
    </w:p>
    <w:p w:rsidR="008E5117" w:rsidRDefault="008E5117">
      <w:pPr>
        <w:rPr>
          <w:rFonts w:ascii="" w:hAnsi="" w:hint="eastAsia"/>
          <w:b/>
          <w:bCs/>
          <w:color w:val="333399"/>
          <w:sz w:val="24"/>
        </w:rPr>
      </w:pPr>
      <w:r>
        <w:rPr>
          <w:rFonts w:ascii="" w:hAnsi="" w:hint="eastAsia"/>
          <w:b/>
          <w:bCs/>
          <w:color w:val="333399"/>
          <w:sz w:val="24"/>
        </w:rPr>
        <w:t>11</w:t>
      </w:r>
      <w:r>
        <w:rPr>
          <w:rFonts w:ascii="" w:hAnsi="" w:hint="eastAsia"/>
          <w:b/>
          <w:bCs/>
          <w:color w:val="333399"/>
          <w:sz w:val="24"/>
        </w:rPr>
        <w:t>．</w:t>
      </w:r>
      <w:r>
        <w:rPr>
          <w:rFonts w:ascii="" w:hAnsi="" w:hint="eastAsia"/>
          <w:b/>
          <w:bCs/>
          <w:color w:val="333399"/>
          <w:sz w:val="24"/>
        </w:rPr>
        <w:t xml:space="preserve">RandomAccessFile </w:t>
      </w:r>
      <w:r>
        <w:rPr>
          <w:rFonts w:ascii="" w:hAnsi="" w:hint="eastAsia"/>
          <w:b/>
          <w:bCs/>
          <w:color w:val="333399"/>
          <w:sz w:val="24"/>
        </w:rPr>
        <w:t>类继承</w:t>
      </w:r>
      <w:r>
        <w:rPr>
          <w:rFonts w:ascii="" w:hAnsi="" w:hint="eastAsia"/>
          <w:b/>
          <w:bCs/>
          <w:color w:val="333399"/>
          <w:sz w:val="24"/>
        </w:rPr>
        <w:t>Object</w:t>
      </w:r>
      <w:r>
        <w:rPr>
          <w:rFonts w:ascii="" w:hAnsi="" w:hint="eastAsia"/>
          <w:b/>
          <w:bCs/>
          <w:color w:val="333399"/>
          <w:sz w:val="24"/>
        </w:rPr>
        <w:t>，并且实现了</w:t>
      </w:r>
      <w:r>
        <w:rPr>
          <w:rFonts w:ascii="" w:hAnsi="" w:hint="eastAsia"/>
          <w:b/>
          <w:bCs/>
          <w:color w:val="333399"/>
          <w:sz w:val="24"/>
        </w:rPr>
        <w:t>DataInput</w:t>
      </w:r>
      <w:r>
        <w:rPr>
          <w:rFonts w:ascii="" w:hAnsi="" w:hint="eastAsia"/>
          <w:b/>
          <w:bCs/>
          <w:color w:val="333399"/>
          <w:sz w:val="24"/>
        </w:rPr>
        <w:t>和</w:t>
      </w:r>
      <w:r>
        <w:rPr>
          <w:rFonts w:ascii="" w:hAnsi="" w:hint="eastAsia"/>
          <w:b/>
          <w:bCs/>
          <w:color w:val="333399"/>
          <w:sz w:val="24"/>
        </w:rPr>
        <w:t>DataOutput</w:t>
      </w:r>
      <w:r>
        <w:rPr>
          <w:rFonts w:ascii="" w:hAnsi="" w:hint="eastAsia"/>
          <w:b/>
          <w:bCs/>
          <w:color w:val="333399"/>
          <w:sz w:val="24"/>
        </w:rPr>
        <w:t>接口。</w:t>
      </w:r>
    </w:p>
    <w:p w:rsidR="008E5117" w:rsidRDefault="008E5117">
      <w:pPr>
        <w:rPr>
          <w:rFonts w:ascii="" w:hAnsi="" w:hint="eastAsia"/>
          <w:b/>
          <w:bCs/>
          <w:sz w:val="24"/>
        </w:rPr>
      </w:pPr>
      <w:r>
        <w:rPr>
          <w:rFonts w:hint="eastAsia"/>
          <w:b/>
          <w:bCs/>
          <w:sz w:val="24"/>
        </w:rPr>
        <w:tab/>
      </w:r>
      <w:r>
        <w:rPr>
          <w:rFonts w:ascii="" w:hAnsi="" w:hint="eastAsia"/>
          <w:b/>
          <w:bCs/>
          <w:sz w:val="24"/>
        </w:rPr>
        <w:t>答案：正确</w:t>
      </w:r>
    </w:p>
    <w:p w:rsidR="008E5117" w:rsidRDefault="008E5117">
      <w:pPr>
        <w:rPr>
          <w:rFonts w:hint="eastAsia"/>
          <w:b/>
          <w:bCs/>
          <w:color w:val="333399"/>
          <w:sz w:val="24"/>
        </w:rPr>
      </w:pPr>
      <w:r>
        <w:rPr>
          <w:rFonts w:hint="eastAsia"/>
          <w:b/>
          <w:bCs/>
          <w:color w:val="333399"/>
          <w:sz w:val="24"/>
        </w:rPr>
        <w:t>12</w:t>
      </w:r>
      <w:r>
        <w:rPr>
          <w:rFonts w:hint="eastAsia"/>
          <w:b/>
          <w:bCs/>
          <w:color w:val="333399"/>
          <w:sz w:val="24"/>
        </w:rPr>
        <w:t>．</w:t>
      </w:r>
      <w:r>
        <w:rPr>
          <w:rFonts w:ascii="" w:hAnsi="" w:hint="eastAsia"/>
          <w:b/>
          <w:bCs/>
          <w:color w:val="333399"/>
          <w:sz w:val="24"/>
        </w:rPr>
        <w:t>Collection</w:t>
      </w:r>
      <w:r>
        <w:rPr>
          <w:rFonts w:ascii="" w:hAnsi="" w:hint="eastAsia"/>
          <w:b/>
          <w:bCs/>
          <w:color w:val="333399"/>
          <w:sz w:val="24"/>
        </w:rPr>
        <w:t>与</w:t>
      </w:r>
      <w:r>
        <w:rPr>
          <w:rFonts w:ascii="" w:hAnsi="" w:hint="eastAsia"/>
          <w:b/>
          <w:bCs/>
          <w:color w:val="333399"/>
          <w:sz w:val="24"/>
        </w:rPr>
        <w:t>Collections</w:t>
      </w:r>
      <w:r>
        <w:rPr>
          <w:rFonts w:ascii="" w:hAnsi="" w:hint="eastAsia"/>
          <w:b/>
          <w:bCs/>
          <w:color w:val="333399"/>
          <w:sz w:val="24"/>
        </w:rPr>
        <w:t>的区别？</w:t>
      </w:r>
    </w:p>
    <w:p w:rsidR="008E5117" w:rsidRDefault="008E5117">
      <w:pPr>
        <w:ind w:left="420"/>
        <w:rPr>
          <w:rFonts w:ascii="" w:hAnsi="" w:hint="eastAsia"/>
          <w:b/>
          <w:sz w:val="24"/>
        </w:rPr>
      </w:pPr>
      <w:r>
        <w:rPr>
          <w:rFonts w:ascii="" w:hAnsi="" w:hint="eastAsia"/>
          <w:b/>
          <w:sz w:val="24"/>
        </w:rPr>
        <w:t>答案：</w:t>
      </w:r>
      <w:r>
        <w:rPr>
          <w:rFonts w:ascii="" w:hAnsi="" w:hint="eastAsia"/>
          <w:b/>
          <w:sz w:val="24"/>
        </w:rPr>
        <w:t>Collection</w:t>
      </w:r>
      <w:r>
        <w:rPr>
          <w:rFonts w:ascii="" w:hAnsi="" w:hint="eastAsia"/>
          <w:b/>
          <w:sz w:val="24"/>
        </w:rPr>
        <w:t>是一个接口，但</w:t>
      </w:r>
      <w:r>
        <w:rPr>
          <w:rFonts w:ascii="" w:hAnsi="" w:hint="eastAsia"/>
          <w:b/>
          <w:sz w:val="24"/>
        </w:rPr>
        <w:t xml:space="preserve"> Collections</w:t>
      </w:r>
      <w:r>
        <w:rPr>
          <w:rFonts w:ascii="" w:hAnsi="" w:hint="eastAsia"/>
          <w:b/>
          <w:sz w:val="24"/>
        </w:rPr>
        <w:t>却是一个辅助类，里面有很多静态的工具方法。而且很有用的。如：</w:t>
      </w:r>
      <w:r>
        <w:rPr>
          <w:rStyle w:val="HTML"/>
          <w:b/>
          <w:bCs/>
          <w:sz w:val="24"/>
        </w:rPr>
        <w:t>reverse</w:t>
      </w:r>
      <w:r>
        <w:rPr>
          <w:rStyle w:val="HTML"/>
          <w:b/>
          <w:sz w:val="24"/>
        </w:rPr>
        <w:t>(List</w:t>
      </w:r>
      <w:r>
        <w:rPr>
          <w:rStyle w:val="HTML"/>
          <w:b/>
          <w:sz w:val="24"/>
        </w:rPr>
        <w:t> </w:t>
      </w:r>
      <w:r>
        <w:rPr>
          <w:rStyle w:val="HTML"/>
          <w:b/>
          <w:sz w:val="24"/>
        </w:rPr>
        <w:t>list)</w:t>
      </w:r>
      <w:r>
        <w:rPr>
          <w:rStyle w:val="HTML"/>
          <w:rFonts w:hint="eastAsia"/>
          <w:b/>
          <w:sz w:val="24"/>
        </w:rPr>
        <w:t>；</w:t>
      </w:r>
      <w:r>
        <w:rPr>
          <w:rStyle w:val="HTML"/>
          <w:b/>
          <w:bCs/>
          <w:sz w:val="24"/>
        </w:rPr>
        <w:t>sort</w:t>
      </w:r>
      <w:r>
        <w:rPr>
          <w:rStyle w:val="HTML"/>
          <w:b/>
          <w:sz w:val="24"/>
        </w:rPr>
        <w:t>(List</w:t>
      </w:r>
      <w:r>
        <w:rPr>
          <w:rStyle w:val="HTML"/>
          <w:b/>
          <w:sz w:val="24"/>
        </w:rPr>
        <w:t> </w:t>
      </w:r>
      <w:r>
        <w:rPr>
          <w:rStyle w:val="HTML"/>
          <w:b/>
          <w:sz w:val="24"/>
        </w:rPr>
        <w:t>list, Comparator</w:t>
      </w:r>
      <w:r>
        <w:rPr>
          <w:rStyle w:val="HTML"/>
          <w:b/>
          <w:sz w:val="24"/>
        </w:rPr>
        <w:t> </w:t>
      </w:r>
      <w:r>
        <w:rPr>
          <w:rStyle w:val="HTML"/>
          <w:b/>
          <w:sz w:val="24"/>
        </w:rPr>
        <w:t>c)</w:t>
      </w:r>
      <w:r>
        <w:rPr>
          <w:rStyle w:val="HTML"/>
          <w:rFonts w:hint="eastAsia"/>
          <w:b/>
          <w:sz w:val="24"/>
        </w:rPr>
        <w:t>等。</w:t>
      </w:r>
      <w:r>
        <w:rPr>
          <w:rFonts w:ascii="" w:hAnsi="" w:hint="eastAsia"/>
          <w:b/>
          <w:sz w:val="24"/>
        </w:rPr>
        <w:t>Collections</w:t>
      </w:r>
      <w:r>
        <w:rPr>
          <w:rFonts w:ascii="" w:hAnsi="" w:hint="eastAsia"/>
          <w:b/>
          <w:sz w:val="24"/>
        </w:rPr>
        <w:t>没有实现任何接口。它直接继承了</w:t>
      </w:r>
      <w:r>
        <w:rPr>
          <w:rFonts w:ascii="" w:hAnsi="" w:hint="eastAsia"/>
          <w:b/>
          <w:sz w:val="24"/>
        </w:rPr>
        <w:t>Object</w:t>
      </w:r>
      <w:r>
        <w:rPr>
          <w:rFonts w:ascii="" w:hAnsi="" w:hint="eastAsia"/>
          <w:b/>
          <w:sz w:val="24"/>
        </w:rPr>
        <w:t>。</w:t>
      </w:r>
    </w:p>
    <w:p w:rsidR="008E5117" w:rsidRDefault="008E5117">
      <w:pPr>
        <w:rPr>
          <w:rFonts w:ascii="" w:hAnsi="" w:hint="eastAsia"/>
          <w:b/>
          <w:bCs/>
          <w:sz w:val="24"/>
        </w:rPr>
      </w:pPr>
      <w:r>
        <w:rPr>
          <w:rFonts w:ascii="" w:hAnsi="" w:hint="eastAsia"/>
          <w:b/>
          <w:bCs/>
          <w:sz w:val="24"/>
        </w:rPr>
        <w:t>13</w:t>
      </w:r>
      <w:r>
        <w:rPr>
          <w:rFonts w:ascii="" w:hAnsi="" w:hint="eastAsia"/>
          <w:b/>
          <w:bCs/>
          <w:sz w:val="24"/>
        </w:rPr>
        <w:t>．</w:t>
      </w:r>
      <w:r>
        <w:rPr>
          <w:rFonts w:ascii="" w:hAnsi="" w:hint="eastAsia"/>
          <w:b/>
          <w:bCs/>
          <w:sz w:val="24"/>
        </w:rPr>
        <w:t>class Child extends Parents{}</w:t>
      </w:r>
      <w:r>
        <w:rPr>
          <w:rFonts w:ascii="" w:hAnsi="" w:hint="eastAsia"/>
          <w:b/>
          <w:bCs/>
          <w:sz w:val="24"/>
        </w:rPr>
        <w:br/>
        <w:t>        class Parents{}</w:t>
      </w:r>
    </w:p>
    <w:p w:rsidR="008E5117" w:rsidRDefault="008E5117">
      <w:pPr>
        <w:ind w:left="420"/>
        <w:rPr>
          <w:rFonts w:ascii="" w:hAnsi="" w:hint="eastAsia"/>
          <w:b/>
          <w:sz w:val="24"/>
        </w:rPr>
      </w:pPr>
      <w:r>
        <w:rPr>
          <w:rFonts w:ascii="" w:hAnsi="" w:hint="eastAsia"/>
          <w:b/>
          <w:bCs/>
          <w:sz w:val="24"/>
        </w:rPr>
        <w:t>是否可以这样声明类，在一个文件中？</w:t>
      </w:r>
      <w:r>
        <w:rPr>
          <w:rFonts w:ascii="" w:hAnsi="" w:hint="eastAsia"/>
          <w:b/>
          <w:sz w:val="24"/>
        </w:rPr>
        <w:br/>
      </w:r>
      <w:r>
        <w:rPr>
          <w:rFonts w:ascii="" w:hAnsi="" w:hint="eastAsia"/>
          <w:b/>
          <w:sz w:val="24"/>
        </w:rPr>
        <w:t>答案：可以。无所谓的。</w:t>
      </w:r>
    </w:p>
    <w:p w:rsidR="008E5117" w:rsidRDefault="008E5117">
      <w:pPr>
        <w:rPr>
          <w:rFonts w:ascii="" w:hAnsi="" w:hint="eastAsia"/>
          <w:b/>
          <w:color w:val="333399"/>
          <w:sz w:val="24"/>
        </w:rPr>
      </w:pPr>
      <w:r>
        <w:rPr>
          <w:rFonts w:hint="eastAsia"/>
          <w:b/>
          <w:bCs/>
          <w:color w:val="333399"/>
          <w:sz w:val="24"/>
        </w:rPr>
        <w:t>14.</w:t>
      </w:r>
      <w:r>
        <w:rPr>
          <w:rFonts w:ascii="" w:hAnsi="" w:hint="eastAsia"/>
          <w:b/>
          <w:color w:val="333399"/>
          <w:sz w:val="24"/>
        </w:rPr>
        <w:t xml:space="preserve"> </w:t>
      </w:r>
      <w:r>
        <w:rPr>
          <w:rFonts w:ascii="" w:hAnsi="" w:hint="eastAsia"/>
          <w:b/>
          <w:bCs/>
          <w:color w:val="333399"/>
          <w:sz w:val="24"/>
        </w:rPr>
        <w:t>数组，无论是当前的，还是类等级的，都会被初始化</w:t>
      </w:r>
      <w:r>
        <w:rPr>
          <w:rFonts w:ascii="" w:hAnsi="" w:hint="eastAsia"/>
          <w:b/>
          <w:color w:val="333399"/>
          <w:sz w:val="24"/>
        </w:rPr>
        <w:t>。</w:t>
      </w:r>
    </w:p>
    <w:p w:rsidR="008E5117" w:rsidRDefault="008E5117">
      <w:pPr>
        <w:tabs>
          <w:tab w:val="left" w:pos="420"/>
          <w:tab w:val="left" w:pos="840"/>
          <w:tab w:val="left" w:pos="1260"/>
          <w:tab w:val="left" w:pos="1680"/>
          <w:tab w:val="left" w:pos="2100"/>
          <w:tab w:val="left" w:pos="2520"/>
          <w:tab w:val="left" w:pos="2940"/>
          <w:tab w:val="left" w:pos="3360"/>
          <w:tab w:val="left" w:pos="3780"/>
          <w:tab w:val="left" w:pos="4200"/>
          <w:tab w:val="left" w:pos="7470"/>
        </w:tabs>
        <w:rPr>
          <w:rFonts w:ascii="" w:hAnsi="" w:hint="eastAsia"/>
          <w:b/>
          <w:bCs/>
          <w:sz w:val="24"/>
        </w:rPr>
      </w:pPr>
      <w:r>
        <w:rPr>
          <w:rFonts w:ascii="" w:hAnsi="" w:hint="eastAsia"/>
          <w:b/>
          <w:sz w:val="24"/>
        </w:rPr>
        <w:tab/>
      </w:r>
      <w:r>
        <w:rPr>
          <w:rFonts w:ascii="" w:hAnsi="" w:hint="eastAsia"/>
          <w:b/>
          <w:bCs/>
          <w:sz w:val="24"/>
        </w:rPr>
        <w:t xml:space="preserve"> String </w:t>
      </w:r>
      <w:r>
        <w:rPr>
          <w:rFonts w:ascii="" w:hAnsi="" w:hint="eastAsia"/>
          <w:b/>
          <w:bCs/>
          <w:sz w:val="24"/>
        </w:rPr>
        <w:t>是被初始化为</w:t>
      </w:r>
      <w:r>
        <w:rPr>
          <w:rFonts w:ascii="" w:hAnsi="" w:hint="eastAsia"/>
          <w:b/>
          <w:bCs/>
          <w:sz w:val="24"/>
        </w:rPr>
        <w:t xml:space="preserve"> null,</w:t>
      </w:r>
      <w:r>
        <w:rPr>
          <w:rFonts w:ascii="" w:hAnsi="" w:hint="eastAsia"/>
          <w:b/>
          <w:bCs/>
          <w:sz w:val="24"/>
        </w:rPr>
        <w:t>不是空字符。</w:t>
      </w:r>
      <w:r>
        <w:rPr>
          <w:rFonts w:ascii="" w:hAnsi="" w:hint="eastAsia"/>
          <w:b/>
          <w:bCs/>
          <w:sz w:val="24"/>
        </w:rPr>
        <w:tab/>
      </w:r>
      <w:r>
        <w:rPr>
          <w:rFonts w:ascii="" w:hAnsi="" w:hint="eastAsia"/>
          <w:b/>
          <w:bCs/>
          <w:sz w:val="24"/>
        </w:rPr>
        <w:tab/>
      </w:r>
    </w:p>
    <w:p w:rsidR="008E5117" w:rsidRDefault="008E5117">
      <w:pPr>
        <w:rPr>
          <w:rFonts w:ascii="" w:hAnsi="" w:hint="eastAsia"/>
          <w:b/>
          <w:bCs/>
          <w:sz w:val="24"/>
        </w:rPr>
      </w:pPr>
      <w:r>
        <w:rPr>
          <w:rFonts w:ascii="" w:hAnsi="" w:hint="eastAsia"/>
          <w:b/>
          <w:bCs/>
          <w:sz w:val="24"/>
        </w:rPr>
        <w:lastRenderedPageBreak/>
        <w:tab/>
        <w:t>null,</w:t>
      </w:r>
      <w:r>
        <w:rPr>
          <w:rFonts w:ascii="" w:hAnsi="" w:hint="eastAsia"/>
          <w:b/>
          <w:sz w:val="24"/>
        </w:rPr>
        <w:t>““</w:t>
      </w:r>
      <w:r>
        <w:rPr>
          <w:rFonts w:ascii="" w:hAnsi="" w:hint="eastAsia"/>
          <w:b/>
          <w:bCs/>
          <w:sz w:val="24"/>
        </w:rPr>
        <w:t>,</w:t>
      </w:r>
      <w:r>
        <w:rPr>
          <w:rFonts w:ascii="" w:hAnsi="" w:hint="eastAsia"/>
          <w:b/>
          <w:bCs/>
          <w:sz w:val="24"/>
        </w:rPr>
        <w:t>”</w:t>
      </w:r>
      <w:r>
        <w:rPr>
          <w:rFonts w:ascii="" w:hAnsi="" w:hint="eastAsia"/>
          <w:b/>
          <w:bCs/>
          <w:sz w:val="24"/>
        </w:rPr>
        <w:t xml:space="preserve"> </w:t>
      </w:r>
      <w:r>
        <w:rPr>
          <w:rFonts w:ascii="" w:hAnsi="" w:hint="eastAsia"/>
          <w:b/>
          <w:bCs/>
          <w:sz w:val="24"/>
        </w:rPr>
        <w:t>“</w:t>
      </w:r>
      <w:r>
        <w:rPr>
          <w:rFonts w:ascii="" w:hAnsi="" w:hint="eastAsia"/>
          <w:b/>
          <w:bCs/>
          <w:sz w:val="24"/>
        </w:rPr>
        <w:t>,</w:t>
      </w:r>
      <w:r>
        <w:rPr>
          <w:rFonts w:ascii="" w:hAnsi="" w:hint="eastAsia"/>
          <w:b/>
          <w:bCs/>
          <w:sz w:val="24"/>
        </w:rPr>
        <w:t>都是不同的。</w:t>
      </w:r>
    </w:p>
    <w:p w:rsidR="008E5117" w:rsidRDefault="008E5117">
      <w:pPr>
        <w:rPr>
          <w:rFonts w:ascii="" w:hAnsi="" w:hint="eastAsia"/>
          <w:b/>
          <w:bCs/>
          <w:sz w:val="24"/>
        </w:rPr>
      </w:pPr>
      <w:r>
        <w:rPr>
          <w:rFonts w:hint="eastAsia"/>
          <w:b/>
          <w:bCs/>
          <w:sz w:val="24"/>
        </w:rPr>
        <w:tab/>
      </w:r>
      <w:r>
        <w:rPr>
          <w:rFonts w:ascii="" w:hAnsi="" w:hint="eastAsia"/>
          <w:b/>
          <w:bCs/>
          <w:sz w:val="24"/>
        </w:rPr>
        <w:t>“</w:t>
      </w:r>
      <w:r>
        <w:rPr>
          <w:rFonts w:ascii="" w:hAnsi="" w:hint="eastAsia"/>
          <w:b/>
          <w:bCs/>
          <w:sz w:val="24"/>
        </w:rPr>
        <w:t>continue</w:t>
      </w:r>
      <w:r>
        <w:rPr>
          <w:rFonts w:ascii="" w:hAnsi="" w:hint="eastAsia"/>
          <w:b/>
          <w:bCs/>
          <w:sz w:val="24"/>
        </w:rPr>
        <w:t>”只能在一个循环里</w:t>
      </w:r>
      <w:r>
        <w:rPr>
          <w:rFonts w:ascii="" w:hAnsi="" w:hint="eastAsia"/>
          <w:b/>
          <w:bCs/>
          <w:sz w:val="24"/>
        </w:rPr>
        <w:t>(</w:t>
      </w:r>
      <w:r>
        <w:rPr>
          <w:rFonts w:ascii="" w:hAnsi="" w:hint="eastAsia"/>
          <w:b/>
          <w:bCs/>
          <w:sz w:val="24"/>
        </w:rPr>
        <w:t>如</w:t>
      </w:r>
      <w:r>
        <w:rPr>
          <w:rFonts w:ascii="" w:hAnsi="" w:hint="eastAsia"/>
          <w:b/>
          <w:bCs/>
          <w:sz w:val="24"/>
        </w:rPr>
        <w:t>for,do,while)</w:t>
      </w:r>
      <w:r>
        <w:rPr>
          <w:rFonts w:ascii="" w:hAnsi="" w:hint="eastAsia"/>
          <w:b/>
          <w:bCs/>
          <w:sz w:val="24"/>
        </w:rPr>
        <w:t>，它不能在</w:t>
      </w:r>
      <w:r>
        <w:rPr>
          <w:rFonts w:ascii="" w:hAnsi="" w:hint="eastAsia"/>
          <w:b/>
          <w:bCs/>
          <w:sz w:val="24"/>
        </w:rPr>
        <w:t>case</w:t>
      </w:r>
      <w:r>
        <w:rPr>
          <w:rFonts w:ascii="" w:hAnsi="" w:hint="eastAsia"/>
          <w:b/>
          <w:bCs/>
          <w:sz w:val="24"/>
        </w:rPr>
        <w:t>语句中出现。</w:t>
      </w:r>
      <w:r>
        <w:rPr>
          <w:rFonts w:ascii="" w:hAnsi="" w:hint="eastAsia"/>
          <w:b/>
          <w:bCs/>
          <w:sz w:val="24"/>
        </w:rPr>
        <w:br/>
      </w:r>
      <w:r>
        <w:rPr>
          <w:rFonts w:ascii="" w:hAnsi="" w:hint="eastAsia"/>
          <w:b/>
          <w:bCs/>
          <w:sz w:val="24"/>
        </w:rPr>
        <w:tab/>
        <w:t>Primitive(int,char,long</w:t>
      </w:r>
      <w:r>
        <w:rPr>
          <w:rFonts w:ascii="" w:hAnsi="" w:hint="eastAsia"/>
          <w:b/>
          <w:bCs/>
          <w:sz w:val="24"/>
        </w:rPr>
        <w:t>等</w:t>
      </w:r>
      <w:r>
        <w:rPr>
          <w:rFonts w:ascii="" w:hAnsi="" w:hint="eastAsia"/>
          <w:b/>
          <w:bCs/>
          <w:sz w:val="24"/>
        </w:rPr>
        <w:t>)</w:t>
      </w:r>
      <w:r>
        <w:rPr>
          <w:rFonts w:ascii="" w:hAnsi="" w:hint="eastAsia"/>
          <w:b/>
          <w:bCs/>
          <w:sz w:val="24"/>
        </w:rPr>
        <w:t>数组是不能互相赋值的，即使它们本身可以。</w:t>
      </w:r>
    </w:p>
    <w:p w:rsidR="008E5117" w:rsidRDefault="008E5117">
      <w:pPr>
        <w:rPr>
          <w:rFonts w:ascii="" w:hAnsi="" w:hint="eastAsia"/>
          <w:b/>
          <w:bCs/>
          <w:sz w:val="24"/>
        </w:rPr>
      </w:pPr>
      <w:r>
        <w:rPr>
          <w:rFonts w:ascii="" w:hAnsi="" w:hint="eastAsia"/>
          <w:b/>
          <w:bCs/>
          <w:sz w:val="24"/>
        </w:rPr>
        <w:tab/>
      </w:r>
      <w:r>
        <w:rPr>
          <w:rFonts w:ascii="" w:hAnsi="" w:hint="eastAsia"/>
          <w:b/>
          <w:bCs/>
          <w:sz w:val="24"/>
        </w:rPr>
        <w:t>一个</w:t>
      </w:r>
      <w:r>
        <w:rPr>
          <w:rFonts w:ascii="" w:hAnsi="" w:hint="eastAsia"/>
          <w:b/>
          <w:bCs/>
          <w:sz w:val="24"/>
        </w:rPr>
        <w:t>Constructor</w:t>
      </w:r>
      <w:r>
        <w:rPr>
          <w:rFonts w:ascii="" w:hAnsi="" w:hint="eastAsia"/>
          <w:b/>
          <w:bCs/>
          <w:sz w:val="24"/>
        </w:rPr>
        <w:t>可以抛出任何异常。</w:t>
      </w:r>
      <w:r>
        <w:rPr>
          <w:rFonts w:ascii="" w:hAnsi="" w:hint="eastAsia"/>
          <w:b/>
          <w:bCs/>
          <w:sz w:val="24"/>
        </w:rPr>
        <w:br/>
      </w:r>
      <w:r>
        <w:rPr>
          <w:rFonts w:ascii="" w:hAnsi="" w:hint="eastAsia"/>
          <w:b/>
          <w:bCs/>
          <w:sz w:val="24"/>
        </w:rPr>
        <w:tab/>
      </w:r>
      <w:r>
        <w:rPr>
          <w:rFonts w:ascii="" w:hAnsi="" w:hint="eastAsia"/>
          <w:b/>
          <w:bCs/>
          <w:sz w:val="24"/>
        </w:rPr>
        <w:t>初始化块是按照声明的顺序执行的。</w:t>
      </w:r>
    </w:p>
    <w:p w:rsidR="008E5117" w:rsidRDefault="008E5117">
      <w:pPr>
        <w:rPr>
          <w:rFonts w:ascii="" w:hAnsi="" w:hint="eastAsia"/>
          <w:b/>
          <w:sz w:val="24"/>
        </w:rPr>
      </w:pPr>
      <w:r>
        <w:rPr>
          <w:rFonts w:ascii="" w:hAnsi="" w:hint="eastAsia"/>
          <w:b/>
          <w:bCs/>
          <w:sz w:val="24"/>
        </w:rPr>
        <w:tab/>
      </w:r>
      <w:r>
        <w:rPr>
          <w:rFonts w:ascii="" w:hAnsi="" w:hint="eastAsia"/>
          <w:b/>
          <w:sz w:val="24"/>
        </w:rPr>
        <w:t> </w:t>
      </w:r>
      <w:r>
        <w:rPr>
          <w:rFonts w:ascii="" w:hAnsi="" w:hint="eastAsia"/>
          <w:b/>
          <w:bCs/>
          <w:sz w:val="24"/>
        </w:rPr>
        <w:t>所有关于</w:t>
      </w:r>
      <w:r>
        <w:rPr>
          <w:rFonts w:ascii="" w:hAnsi="" w:hint="eastAsia"/>
          <w:b/>
          <w:bCs/>
          <w:sz w:val="24"/>
        </w:rPr>
        <w:t xml:space="preserve"> NaN(Not a Number) </w:t>
      </w:r>
      <w:r>
        <w:rPr>
          <w:rFonts w:ascii="" w:hAnsi="" w:hint="eastAsia"/>
          <w:b/>
          <w:bCs/>
          <w:sz w:val="24"/>
        </w:rPr>
        <w:t>和</w:t>
      </w:r>
      <w:r>
        <w:rPr>
          <w:rFonts w:ascii="" w:hAnsi="" w:hint="eastAsia"/>
          <w:b/>
          <w:bCs/>
          <w:sz w:val="24"/>
        </w:rPr>
        <w:t xml:space="preserve"> non-NaN </w:t>
      </w:r>
      <w:r>
        <w:rPr>
          <w:rFonts w:ascii="" w:hAnsi="" w:hint="eastAsia"/>
          <w:b/>
          <w:bCs/>
          <w:sz w:val="24"/>
        </w:rPr>
        <w:t>的比较，都返回</w:t>
      </w:r>
      <w:r>
        <w:rPr>
          <w:rFonts w:ascii="" w:hAnsi="" w:hint="eastAsia"/>
          <w:b/>
          <w:bCs/>
          <w:sz w:val="24"/>
        </w:rPr>
        <w:t>false. </w:t>
      </w:r>
      <w:r>
        <w:rPr>
          <w:rFonts w:ascii="" w:hAnsi="" w:hint="eastAsia"/>
          <w:b/>
          <w:bCs/>
          <w:sz w:val="24"/>
        </w:rPr>
        <w:t>这条很重要</w:t>
      </w:r>
      <w:r>
        <w:rPr>
          <w:rFonts w:ascii="" w:hAnsi="" w:hint="eastAsia"/>
          <w:b/>
          <w:sz w:val="24"/>
        </w:rPr>
        <w:t>。</w:t>
      </w:r>
    </w:p>
    <w:p w:rsidR="008E5117" w:rsidRDefault="008E5117">
      <w:pPr>
        <w:rPr>
          <w:rFonts w:ascii="" w:hAnsi="" w:hint="eastAsia"/>
          <w:b/>
          <w:bCs/>
          <w:sz w:val="24"/>
        </w:rPr>
      </w:pPr>
      <w:r>
        <w:rPr>
          <w:rFonts w:ascii="" w:hAnsi="" w:hint="eastAsia"/>
          <w:b/>
          <w:sz w:val="24"/>
        </w:rPr>
        <w:tab/>
        <w:t> </w:t>
      </w:r>
      <w:r>
        <w:rPr>
          <w:rFonts w:ascii="" w:hAnsi="" w:hint="eastAsia"/>
          <w:b/>
          <w:bCs/>
          <w:sz w:val="24"/>
        </w:rPr>
        <w:t>==</w:t>
      </w:r>
      <w:r>
        <w:rPr>
          <w:rFonts w:ascii="" w:hAnsi="" w:hint="eastAsia"/>
          <w:b/>
          <w:bCs/>
          <w:sz w:val="24"/>
        </w:rPr>
        <w:t>会产生编译错误，如果两边类型不匹配的话。</w:t>
      </w:r>
    </w:p>
    <w:p w:rsidR="008E5117" w:rsidRDefault="008E5117">
      <w:pPr>
        <w:rPr>
          <w:rFonts w:ascii="" w:hAnsi="" w:hint="eastAsia"/>
          <w:b/>
          <w:bCs/>
          <w:sz w:val="24"/>
        </w:rPr>
      </w:pPr>
      <w:r>
        <w:rPr>
          <w:rFonts w:ascii="" w:hAnsi="" w:hint="eastAsia"/>
          <w:b/>
          <w:bCs/>
          <w:sz w:val="24"/>
        </w:rPr>
        <w:tab/>
        <w:t xml:space="preserve"> equals() </w:t>
      </w:r>
      <w:r>
        <w:rPr>
          <w:rFonts w:ascii="" w:hAnsi="" w:hint="eastAsia"/>
          <w:b/>
          <w:bCs/>
          <w:sz w:val="24"/>
        </w:rPr>
        <w:t>返回</w:t>
      </w:r>
      <w:r>
        <w:rPr>
          <w:rFonts w:ascii="" w:hAnsi="" w:hint="eastAsia"/>
          <w:b/>
          <w:bCs/>
          <w:sz w:val="24"/>
        </w:rPr>
        <w:t xml:space="preserve"> false </w:t>
      </w:r>
      <w:r>
        <w:rPr>
          <w:rFonts w:ascii="" w:hAnsi="" w:hint="eastAsia"/>
          <w:b/>
          <w:bCs/>
          <w:sz w:val="24"/>
        </w:rPr>
        <w:t>如果对象类型不同，但不产生</w:t>
      </w:r>
      <w:r>
        <w:rPr>
          <w:rFonts w:ascii="" w:hAnsi="" w:hint="eastAsia"/>
          <w:b/>
          <w:bCs/>
          <w:sz w:val="24"/>
        </w:rPr>
        <w:t xml:space="preserve"> </w:t>
      </w:r>
      <w:r>
        <w:rPr>
          <w:rFonts w:ascii="" w:hAnsi="" w:hint="eastAsia"/>
          <w:b/>
          <w:bCs/>
          <w:sz w:val="24"/>
        </w:rPr>
        <w:t>编译错误。</w:t>
      </w:r>
    </w:p>
    <w:p w:rsidR="008E5117" w:rsidRDefault="008E5117">
      <w:pPr>
        <w:rPr>
          <w:rFonts w:ascii="" w:hAnsi="" w:hint="eastAsia"/>
          <w:b/>
          <w:bCs/>
          <w:color w:val="333399"/>
          <w:sz w:val="24"/>
        </w:rPr>
      </w:pPr>
      <w:r>
        <w:rPr>
          <w:rFonts w:ascii="" w:hAnsi="" w:hint="eastAsia"/>
          <w:b/>
          <w:bCs/>
          <w:color w:val="333399"/>
          <w:sz w:val="24"/>
        </w:rPr>
        <w:t>15</w:t>
      </w:r>
      <w:r>
        <w:rPr>
          <w:rFonts w:ascii="" w:hAnsi="" w:hint="eastAsia"/>
          <w:b/>
          <w:bCs/>
          <w:color w:val="333399"/>
          <w:sz w:val="24"/>
        </w:rPr>
        <w:t>．</w:t>
      </w:r>
      <w:r>
        <w:rPr>
          <w:rFonts w:ascii="" w:hAnsi="" w:hint="eastAsia"/>
          <w:b/>
          <w:bCs/>
          <w:color w:val="333399"/>
          <w:sz w:val="24"/>
        </w:rPr>
        <w:t>Java</w:t>
      </w:r>
      <w:r>
        <w:rPr>
          <w:rFonts w:ascii="" w:hAnsi="" w:hint="eastAsia"/>
          <w:b/>
          <w:bCs/>
          <w:color w:val="333399"/>
          <w:sz w:val="24"/>
        </w:rPr>
        <w:t>成员变量默认初始化的值。</w:t>
      </w:r>
    </w:p>
    <w:p w:rsidR="008E5117" w:rsidRDefault="008E5117">
      <w:pPr>
        <w:rPr>
          <w:rFonts w:ascii="" w:hAnsi="" w:hint="eastAsia"/>
          <w:b/>
          <w:bCs/>
          <w:sz w:val="24"/>
        </w:rPr>
      </w:pPr>
      <w:r>
        <w:rPr>
          <w:rFonts w:ascii="" w:hAnsi="" w:hint="eastAsia"/>
          <w:b/>
          <w:bCs/>
          <w:sz w:val="24"/>
        </w:rPr>
        <w:tab/>
      </w:r>
      <w:r>
        <w:rPr>
          <w:rFonts w:ascii="" w:hAnsi="" w:hint="eastAsia"/>
          <w:b/>
          <w:sz w:val="24"/>
        </w:rPr>
        <w:t>成员变量类型</w:t>
      </w:r>
      <w:r>
        <w:rPr>
          <w:rFonts w:ascii="" w:hAnsi="" w:hint="eastAsia"/>
          <w:b/>
          <w:sz w:val="24"/>
        </w:rPr>
        <w:t>        </w:t>
      </w:r>
      <w:r>
        <w:rPr>
          <w:rFonts w:ascii="" w:hAnsi="" w:hint="eastAsia"/>
          <w:b/>
          <w:sz w:val="24"/>
        </w:rPr>
        <w:t>取值</w:t>
      </w:r>
      <w:r>
        <w:rPr>
          <w:rFonts w:ascii="" w:hAnsi="" w:hint="eastAsia"/>
          <w:b/>
          <w:sz w:val="24"/>
        </w:rPr>
        <w:br/>
        <w:t>                   byte-0    short-0     int-0       long</w:t>
      </w:r>
      <w:smartTag w:uri="urn:schemas-microsoft-com:office:smarttags" w:element="chmetcnv">
        <w:smartTagPr>
          <w:attr w:name="UnitName" w:val="l"/>
          <w:attr w:name="SourceValue" w:val="0"/>
          <w:attr w:name="HasSpace" w:val="False"/>
          <w:attr w:name="Negative" w:val="True"/>
          <w:attr w:name="NumberType" w:val="1"/>
          <w:attr w:name="TCSC" w:val="0"/>
        </w:smartTagPr>
        <w:r>
          <w:rPr>
            <w:rFonts w:ascii="" w:hAnsi="" w:hint="eastAsia"/>
            <w:b/>
            <w:sz w:val="24"/>
          </w:rPr>
          <w:t>-0L</w:t>
        </w:r>
      </w:smartTag>
      <w:r>
        <w:rPr>
          <w:rFonts w:ascii="" w:hAnsi="" w:hint="eastAsia"/>
          <w:b/>
          <w:sz w:val="24"/>
        </w:rPr>
        <w:br/>
        <w:t>                   char-'\u0000'     float</w:t>
      </w:r>
      <w:smartTag w:uri="urn:schemas-microsoft-com:office:smarttags" w:element="chmetcnv">
        <w:smartTagPr>
          <w:attr w:name="UnitName" w:val="F"/>
          <w:attr w:name="SourceValue" w:val="0"/>
          <w:attr w:name="HasSpace" w:val="False"/>
          <w:attr w:name="Negative" w:val="True"/>
          <w:attr w:name="NumberType" w:val="1"/>
          <w:attr w:name="TCSC" w:val="0"/>
        </w:smartTagPr>
        <w:r>
          <w:rPr>
            <w:rFonts w:ascii="" w:hAnsi="" w:hint="eastAsia"/>
            <w:b/>
            <w:sz w:val="24"/>
          </w:rPr>
          <w:t>-0.0F</w:t>
        </w:r>
      </w:smartTag>
      <w:r>
        <w:rPr>
          <w:rFonts w:ascii="" w:hAnsi="" w:hint="eastAsia"/>
          <w:b/>
          <w:sz w:val="24"/>
        </w:rPr>
        <w:t xml:space="preserve">    double-0.0D   boolean-false</w:t>
      </w:r>
      <w:r>
        <w:rPr>
          <w:rFonts w:ascii="" w:hAnsi="" w:hint="eastAsia"/>
          <w:b/>
          <w:sz w:val="24"/>
        </w:rPr>
        <w:br/>
        <w:t>        </w:t>
      </w:r>
      <w:r>
        <w:rPr>
          <w:rFonts w:ascii="" w:hAnsi="" w:hint="eastAsia"/>
          <w:b/>
          <w:sz w:val="24"/>
        </w:rPr>
        <w:t>所有引用类型</w:t>
      </w:r>
      <w:r>
        <w:rPr>
          <w:rFonts w:ascii="" w:hAnsi="" w:hint="eastAsia"/>
          <w:b/>
          <w:sz w:val="24"/>
        </w:rPr>
        <w:t>          null</w:t>
      </w:r>
      <w:r>
        <w:rPr>
          <w:rFonts w:ascii="" w:hAnsi="" w:hint="eastAsia"/>
          <w:b/>
          <w:sz w:val="24"/>
        </w:rPr>
        <w:br/>
      </w:r>
      <w:r>
        <w:rPr>
          <w:rFonts w:ascii="" w:hAnsi="" w:hint="eastAsia"/>
          <w:b/>
          <w:bCs/>
          <w:sz w:val="24"/>
        </w:rPr>
        <w:t>16.</w:t>
      </w:r>
      <w:r>
        <w:rPr>
          <w:rFonts w:ascii="" w:hAnsi="" w:hint="eastAsia"/>
          <w:b/>
          <w:sz w:val="24"/>
        </w:rPr>
        <w:t xml:space="preserve">  </w:t>
      </w:r>
      <w:r>
        <w:rPr>
          <w:rFonts w:ascii="" w:hAnsi="" w:hint="eastAsia"/>
          <w:b/>
          <w:bCs/>
          <w:sz w:val="24"/>
        </w:rPr>
        <w:t>integer</w:t>
      </w:r>
      <w:r>
        <w:rPr>
          <w:rFonts w:ascii="" w:hAnsi="" w:hint="eastAsia"/>
          <w:b/>
          <w:bCs/>
          <w:sz w:val="24"/>
        </w:rPr>
        <w:t>和</w:t>
      </w:r>
      <w:r>
        <w:rPr>
          <w:rFonts w:ascii="" w:hAnsi="" w:hint="eastAsia"/>
          <w:b/>
          <w:bCs/>
          <w:sz w:val="24"/>
        </w:rPr>
        <w:t xml:space="preserve">long </w:t>
      </w:r>
      <w:r>
        <w:rPr>
          <w:rFonts w:ascii="" w:hAnsi="" w:hint="eastAsia"/>
          <w:b/>
          <w:bCs/>
          <w:sz w:val="24"/>
        </w:rPr>
        <w:t>操作</w:t>
      </w:r>
      <w:r>
        <w:rPr>
          <w:rFonts w:ascii="" w:hAnsi="" w:hint="eastAsia"/>
          <w:b/>
          <w:bCs/>
          <w:sz w:val="24"/>
        </w:rPr>
        <w:t xml:space="preserve"> /</w:t>
      </w:r>
      <w:r>
        <w:rPr>
          <w:rFonts w:ascii="" w:hAnsi="" w:hint="eastAsia"/>
          <w:b/>
          <w:bCs/>
          <w:sz w:val="24"/>
        </w:rPr>
        <w:t>和</w:t>
      </w:r>
      <w:r>
        <w:rPr>
          <w:rFonts w:ascii="" w:hAnsi="" w:hint="eastAsia"/>
          <w:b/>
          <w:bCs/>
          <w:sz w:val="24"/>
        </w:rPr>
        <w:t xml:space="preserve">% </w:t>
      </w:r>
      <w:r>
        <w:rPr>
          <w:rFonts w:ascii="" w:hAnsi="" w:hint="eastAsia"/>
          <w:b/>
          <w:bCs/>
          <w:sz w:val="24"/>
        </w:rPr>
        <w:t>的话，</w:t>
      </w:r>
      <w:r>
        <w:rPr>
          <w:rFonts w:ascii="" w:hAnsi="" w:hint="eastAsia"/>
          <w:b/>
          <w:bCs/>
          <w:sz w:val="24"/>
        </w:rPr>
        <w:t xml:space="preserve"> </w:t>
      </w:r>
      <w:r>
        <w:rPr>
          <w:rFonts w:ascii="" w:hAnsi="" w:hint="eastAsia"/>
          <w:b/>
          <w:bCs/>
          <w:sz w:val="24"/>
        </w:rPr>
        <w:t>可能会抛出</w:t>
      </w:r>
      <w:r>
        <w:rPr>
          <w:rFonts w:ascii="" w:hAnsi="" w:hint="eastAsia"/>
          <w:b/>
          <w:bCs/>
          <w:sz w:val="24"/>
        </w:rPr>
        <w:t>ArithmeticException</w:t>
      </w:r>
      <w:r>
        <w:rPr>
          <w:rFonts w:ascii="" w:hAnsi="" w:hint="eastAsia"/>
          <w:b/>
          <w:bCs/>
          <w:sz w:val="24"/>
        </w:rPr>
        <w:t>，比如除</w:t>
      </w:r>
      <w:r>
        <w:rPr>
          <w:rFonts w:ascii="" w:hAnsi="" w:hint="eastAsia"/>
          <w:b/>
          <w:bCs/>
          <w:sz w:val="24"/>
        </w:rPr>
        <w:t>0</w:t>
      </w:r>
      <w:r>
        <w:rPr>
          <w:rFonts w:ascii="" w:hAnsi="" w:hint="eastAsia"/>
          <w:b/>
          <w:bCs/>
          <w:sz w:val="24"/>
        </w:rPr>
        <w:t>。但是</w:t>
      </w:r>
      <w:r>
        <w:rPr>
          <w:rFonts w:ascii="" w:hAnsi="" w:hint="eastAsia"/>
          <w:b/>
          <w:bCs/>
          <w:sz w:val="24"/>
        </w:rPr>
        <w:t xml:space="preserve"> float</w:t>
      </w:r>
      <w:r>
        <w:rPr>
          <w:rFonts w:ascii="" w:hAnsi="" w:hint="eastAsia"/>
          <w:b/>
          <w:bCs/>
          <w:sz w:val="24"/>
        </w:rPr>
        <w:t>与</w:t>
      </w:r>
    </w:p>
    <w:p w:rsidR="008E5117" w:rsidRDefault="008E5117">
      <w:pPr>
        <w:ind w:firstLineChars="199" w:firstLine="479"/>
        <w:rPr>
          <w:rFonts w:ascii="" w:hAnsi="" w:hint="eastAsia"/>
          <w:b/>
          <w:sz w:val="24"/>
        </w:rPr>
      </w:pPr>
      <w:r>
        <w:rPr>
          <w:rFonts w:ascii="" w:hAnsi="" w:hint="eastAsia"/>
          <w:b/>
          <w:bCs/>
          <w:sz w:val="24"/>
        </w:rPr>
        <w:t>double</w:t>
      </w:r>
      <w:r>
        <w:rPr>
          <w:rFonts w:ascii="" w:hAnsi="" w:hint="eastAsia"/>
          <w:b/>
          <w:bCs/>
          <w:sz w:val="24"/>
        </w:rPr>
        <w:t>不会，即使是除以</w:t>
      </w:r>
      <w:r>
        <w:rPr>
          <w:rFonts w:ascii="" w:hAnsi="" w:hint="eastAsia"/>
          <w:b/>
          <w:bCs/>
          <w:sz w:val="24"/>
        </w:rPr>
        <w:t>0</w:t>
      </w:r>
      <w:r>
        <w:rPr>
          <w:rFonts w:ascii="" w:hAnsi="" w:hint="eastAsia"/>
          <w:b/>
          <w:bCs/>
          <w:sz w:val="24"/>
        </w:rPr>
        <w:t>。</w:t>
      </w:r>
      <w:r>
        <w:rPr>
          <w:rFonts w:ascii="" w:hAnsi="" w:hint="eastAsia"/>
          <w:b/>
          <w:bCs/>
          <w:sz w:val="24"/>
        </w:rPr>
        <w:br/>
      </w:r>
      <w:r>
        <w:rPr>
          <w:rFonts w:ascii="" w:hAnsi="" w:hint="eastAsia"/>
          <w:b/>
          <w:bCs/>
          <w:sz w:val="24"/>
        </w:rPr>
        <w:tab/>
      </w:r>
      <w:r>
        <w:rPr>
          <w:rFonts w:ascii="" w:hAnsi=""/>
          <w:b/>
          <w:sz w:val="24"/>
        </w:rPr>
        <w:t>double a=</w:t>
      </w:r>
      <w:r>
        <w:rPr>
          <w:rFonts w:ascii="" w:hAnsi="" w:hint="eastAsia"/>
          <w:b/>
          <w:sz w:val="24"/>
        </w:rPr>
        <w:t>0</w:t>
      </w:r>
      <w:r>
        <w:rPr>
          <w:rFonts w:ascii="" w:hAnsi=""/>
          <w:b/>
          <w:sz w:val="24"/>
        </w:rPr>
        <w:t>;a=a/0;</w:t>
      </w:r>
      <w:r>
        <w:rPr>
          <w:rFonts w:ascii="" w:hAnsi="" w:hint="eastAsia"/>
          <w:b/>
          <w:sz w:val="24"/>
        </w:rPr>
        <w:t>则</w:t>
      </w:r>
      <w:r>
        <w:rPr>
          <w:rFonts w:ascii="" w:hAnsi="" w:hint="eastAsia"/>
          <w:b/>
          <w:sz w:val="24"/>
        </w:rPr>
        <w:t>a</w:t>
      </w:r>
      <w:r>
        <w:rPr>
          <w:rFonts w:ascii="" w:hAnsi="" w:hint="eastAsia"/>
          <w:b/>
          <w:sz w:val="24"/>
        </w:rPr>
        <w:t>等于</w:t>
      </w:r>
      <w:r>
        <w:rPr>
          <w:rFonts w:ascii="" w:hAnsi="" w:hint="eastAsia"/>
          <w:b/>
          <w:sz w:val="24"/>
        </w:rPr>
        <w:t>NaN</w:t>
      </w:r>
      <w:r>
        <w:rPr>
          <w:rFonts w:ascii="" w:hAnsi="" w:hint="eastAsia"/>
          <w:b/>
          <w:sz w:val="24"/>
        </w:rPr>
        <w:t>。</w:t>
      </w:r>
    </w:p>
    <w:p w:rsidR="008E5117" w:rsidRDefault="008E5117">
      <w:pPr>
        <w:rPr>
          <w:rFonts w:ascii="" w:hAnsi="" w:hint="eastAsia"/>
          <w:b/>
          <w:bCs/>
          <w:sz w:val="24"/>
        </w:rPr>
      </w:pPr>
      <w:r>
        <w:rPr>
          <w:rFonts w:ascii="" w:hAnsi="" w:hint="eastAsia"/>
          <w:b/>
          <w:sz w:val="24"/>
        </w:rPr>
        <w:t>17</w:t>
      </w:r>
      <w:r>
        <w:rPr>
          <w:rFonts w:ascii="" w:hAnsi="" w:hint="eastAsia"/>
          <w:b/>
          <w:sz w:val="24"/>
        </w:rPr>
        <w:t>．</w:t>
      </w:r>
      <w:r>
        <w:rPr>
          <w:rFonts w:ascii="" w:hAnsi="" w:hint="eastAsia"/>
          <w:b/>
          <w:bCs/>
          <w:sz w:val="24"/>
        </w:rPr>
        <w:t>普通内部类不可以拥有静态变量，但静态内部类可以。</w:t>
      </w:r>
      <w:r>
        <w:rPr>
          <w:rFonts w:ascii="" w:hAnsi="" w:hint="eastAsia"/>
          <w:b/>
          <w:bCs/>
          <w:sz w:val="24"/>
        </w:rPr>
        <w:br/>
      </w:r>
      <w:r>
        <w:rPr>
          <w:rFonts w:ascii="" w:hAnsi="" w:hint="eastAsia"/>
          <w:b/>
          <w:bCs/>
          <w:sz w:val="24"/>
        </w:rPr>
        <w:tab/>
      </w:r>
      <w:r>
        <w:rPr>
          <w:rFonts w:ascii="" w:hAnsi="" w:hint="eastAsia"/>
          <w:b/>
          <w:sz w:val="24"/>
        </w:rPr>
        <w:t> </w:t>
      </w:r>
      <w:r>
        <w:rPr>
          <w:rFonts w:ascii="" w:hAnsi="" w:hint="eastAsia"/>
          <w:b/>
          <w:bCs/>
          <w:sz w:val="24"/>
        </w:rPr>
        <w:t>File</w:t>
      </w:r>
      <w:r>
        <w:rPr>
          <w:rFonts w:ascii="" w:hAnsi="" w:hint="eastAsia"/>
          <w:b/>
          <w:bCs/>
          <w:sz w:val="24"/>
        </w:rPr>
        <w:t>类没有</w:t>
      </w:r>
      <w:r>
        <w:rPr>
          <w:rFonts w:ascii="" w:hAnsi="" w:hint="eastAsia"/>
          <w:b/>
          <w:bCs/>
          <w:sz w:val="24"/>
        </w:rPr>
        <w:t xml:space="preserve"> </w:t>
      </w:r>
      <w:r>
        <w:rPr>
          <w:rFonts w:ascii="" w:hAnsi="" w:hint="eastAsia"/>
          <w:b/>
          <w:bCs/>
          <w:sz w:val="24"/>
        </w:rPr>
        <w:t>任何</w:t>
      </w:r>
      <w:r>
        <w:rPr>
          <w:rFonts w:ascii="" w:hAnsi="" w:hint="eastAsia"/>
          <w:b/>
          <w:bCs/>
          <w:sz w:val="24"/>
        </w:rPr>
        <w:t xml:space="preserve"> </w:t>
      </w:r>
      <w:r>
        <w:rPr>
          <w:rFonts w:ascii="" w:hAnsi="" w:hint="eastAsia"/>
          <w:b/>
          <w:bCs/>
          <w:sz w:val="24"/>
        </w:rPr>
        <w:t>处理文件内容的方法。</w:t>
      </w:r>
    </w:p>
    <w:p w:rsidR="008E5117" w:rsidRDefault="008E5117">
      <w:pPr>
        <w:ind w:left="420"/>
        <w:rPr>
          <w:rFonts w:hint="eastAsia"/>
          <w:b/>
          <w:bCs/>
          <w:sz w:val="24"/>
        </w:rPr>
      </w:pPr>
      <w:r>
        <w:rPr>
          <w:rFonts w:hint="eastAsia"/>
          <w:b/>
          <w:bCs/>
          <w:sz w:val="24"/>
        </w:rPr>
        <w:t xml:space="preserve">InputStream </w:t>
      </w:r>
      <w:r>
        <w:rPr>
          <w:rFonts w:hint="eastAsia"/>
          <w:b/>
          <w:bCs/>
          <w:sz w:val="24"/>
        </w:rPr>
        <w:t>和</w:t>
      </w:r>
      <w:r>
        <w:rPr>
          <w:rFonts w:hint="eastAsia"/>
          <w:b/>
          <w:bCs/>
          <w:sz w:val="24"/>
        </w:rPr>
        <w:t xml:space="preserve"> OutputStream </w:t>
      </w:r>
      <w:r>
        <w:rPr>
          <w:rFonts w:hint="eastAsia"/>
          <w:b/>
          <w:bCs/>
          <w:sz w:val="24"/>
        </w:rPr>
        <w:t>是</w:t>
      </w:r>
      <w:r>
        <w:rPr>
          <w:rFonts w:hint="eastAsia"/>
          <w:b/>
          <w:bCs/>
          <w:sz w:val="24"/>
        </w:rPr>
        <w:t xml:space="preserve"> </w:t>
      </w:r>
      <w:r>
        <w:rPr>
          <w:rFonts w:hint="eastAsia"/>
          <w:b/>
          <w:bCs/>
          <w:sz w:val="24"/>
        </w:rPr>
        <w:t>抽象类，</w:t>
      </w:r>
      <w:r>
        <w:rPr>
          <w:rFonts w:hint="eastAsia"/>
          <w:b/>
          <w:bCs/>
          <w:sz w:val="24"/>
        </w:rPr>
        <w:t xml:space="preserve"> DataInput </w:t>
      </w:r>
      <w:r>
        <w:rPr>
          <w:rFonts w:hint="eastAsia"/>
          <w:b/>
          <w:bCs/>
          <w:sz w:val="24"/>
        </w:rPr>
        <w:t>和</w:t>
      </w:r>
      <w:r>
        <w:rPr>
          <w:rFonts w:hint="eastAsia"/>
          <w:b/>
          <w:bCs/>
          <w:sz w:val="24"/>
        </w:rPr>
        <w:t xml:space="preserve"> DataOutput</w:t>
      </w:r>
      <w:r>
        <w:rPr>
          <w:rFonts w:hint="eastAsia"/>
          <w:b/>
          <w:bCs/>
          <w:sz w:val="24"/>
        </w:rPr>
        <w:t>是</w:t>
      </w:r>
      <w:r>
        <w:rPr>
          <w:rFonts w:hint="eastAsia"/>
          <w:b/>
          <w:bCs/>
          <w:sz w:val="24"/>
        </w:rPr>
        <w:t xml:space="preserve"> </w:t>
      </w:r>
      <w:r>
        <w:rPr>
          <w:rFonts w:hint="eastAsia"/>
          <w:b/>
          <w:bCs/>
          <w:sz w:val="24"/>
        </w:rPr>
        <w:t>接口。</w:t>
      </w:r>
      <w:r>
        <w:rPr>
          <w:rFonts w:hint="eastAsia"/>
          <w:b/>
          <w:bCs/>
          <w:sz w:val="24"/>
        </w:rPr>
        <w:t>DataInputStream</w:t>
      </w:r>
      <w:r>
        <w:rPr>
          <w:rFonts w:hint="eastAsia"/>
          <w:b/>
          <w:bCs/>
          <w:sz w:val="24"/>
        </w:rPr>
        <w:t>实现了</w:t>
      </w:r>
      <w:r>
        <w:rPr>
          <w:rFonts w:hint="eastAsia"/>
          <w:b/>
          <w:bCs/>
          <w:sz w:val="24"/>
        </w:rPr>
        <w:t>DataInput</w:t>
      </w:r>
      <w:r>
        <w:rPr>
          <w:rFonts w:hint="eastAsia"/>
          <w:b/>
          <w:bCs/>
          <w:sz w:val="24"/>
        </w:rPr>
        <w:t>接口。</w:t>
      </w:r>
    </w:p>
    <w:p w:rsidR="008E5117" w:rsidRDefault="008E5117">
      <w:pPr>
        <w:ind w:left="420"/>
        <w:rPr>
          <w:rFonts w:hint="eastAsia"/>
          <w:b/>
          <w:bCs/>
          <w:sz w:val="24"/>
        </w:rPr>
      </w:pPr>
    </w:p>
    <w:p w:rsidR="008E5117" w:rsidRDefault="008E5117">
      <w:pPr>
        <w:rPr>
          <w:rFonts w:hint="eastAsia"/>
          <w:b/>
          <w:sz w:val="24"/>
        </w:rPr>
      </w:pPr>
      <w:r>
        <w:rPr>
          <w:rFonts w:hint="eastAsia"/>
          <w:b/>
          <w:bCs/>
          <w:sz w:val="24"/>
        </w:rPr>
        <w:t>1</w:t>
      </w:r>
      <w:r>
        <w:rPr>
          <w:rFonts w:hint="eastAsia"/>
          <w:b/>
          <w:bCs/>
          <w:color w:val="333399"/>
          <w:sz w:val="24"/>
        </w:rPr>
        <w:t>8</w:t>
      </w:r>
      <w:r>
        <w:rPr>
          <w:rFonts w:hint="eastAsia"/>
          <w:b/>
          <w:bCs/>
          <w:color w:val="333399"/>
          <w:sz w:val="24"/>
        </w:rPr>
        <w:t>．</w:t>
      </w:r>
      <w:r>
        <w:rPr>
          <w:b/>
          <w:bCs/>
          <w:color w:val="333399"/>
          <w:sz w:val="24"/>
        </w:rPr>
        <w:t>面向对象的特征有哪些方面</w:t>
      </w:r>
      <w:r>
        <w:rPr>
          <w:b/>
          <w:bCs/>
          <w:color w:val="333399"/>
          <w:sz w:val="24"/>
        </w:rPr>
        <w:t xml:space="preserve"> </w:t>
      </w:r>
      <w:r>
        <w:rPr>
          <w:rFonts w:hint="eastAsia"/>
          <w:b/>
          <w:color w:val="333399"/>
          <w:sz w:val="24"/>
        </w:rPr>
        <w:t>？</w:t>
      </w:r>
      <w:r>
        <w:rPr>
          <w:b/>
          <w:sz w:val="24"/>
        </w:rPr>
        <w:br/>
      </w:r>
      <w:r>
        <w:rPr>
          <w:rFonts w:hint="eastAsia"/>
          <w:b/>
          <w:sz w:val="24"/>
        </w:rPr>
        <w:tab/>
      </w:r>
      <w:r>
        <w:rPr>
          <w:rFonts w:hint="eastAsia"/>
          <w:b/>
          <w:sz w:val="24"/>
        </w:rPr>
        <w:t>答案：最基本特征：封装，继承，多态。</w:t>
      </w:r>
    </w:p>
    <w:p w:rsidR="008E5117" w:rsidRDefault="008E5117">
      <w:pPr>
        <w:rPr>
          <w:rFonts w:hint="eastAsia"/>
          <w:b/>
          <w:sz w:val="24"/>
        </w:rPr>
      </w:pPr>
      <w:r>
        <w:rPr>
          <w:rFonts w:hint="eastAsia"/>
          <w:b/>
          <w:sz w:val="24"/>
        </w:rPr>
        <w:tab/>
      </w:r>
      <w:r>
        <w:rPr>
          <w:rFonts w:hint="eastAsia"/>
          <w:b/>
          <w:sz w:val="24"/>
        </w:rPr>
        <w:tab/>
      </w:r>
      <w:r>
        <w:rPr>
          <w:rFonts w:hint="eastAsia"/>
          <w:b/>
          <w:sz w:val="24"/>
        </w:rPr>
        <w:t>其他特征：抽象关联，聚合，组合，内聚，耦合</w:t>
      </w:r>
    </w:p>
    <w:p w:rsidR="008E5117" w:rsidRDefault="008E5117">
      <w:pPr>
        <w:rPr>
          <w:rFonts w:hint="eastAsia"/>
          <w:b/>
          <w:sz w:val="24"/>
        </w:rPr>
      </w:pPr>
      <w:r>
        <w:rPr>
          <w:rFonts w:hint="eastAsia"/>
          <w:b/>
          <w:bCs/>
          <w:color w:val="333399"/>
          <w:sz w:val="24"/>
        </w:rPr>
        <w:t>19</w:t>
      </w:r>
      <w:r>
        <w:rPr>
          <w:rFonts w:hint="eastAsia"/>
          <w:b/>
          <w:bCs/>
          <w:color w:val="333399"/>
          <w:sz w:val="24"/>
        </w:rPr>
        <w:t>．</w:t>
      </w:r>
      <w:r>
        <w:rPr>
          <w:b/>
          <w:bCs/>
          <w:color w:val="333399"/>
          <w:sz w:val="24"/>
        </w:rPr>
        <w:t>String</w:t>
      </w:r>
      <w:r>
        <w:rPr>
          <w:b/>
          <w:bCs/>
          <w:color w:val="333399"/>
          <w:sz w:val="24"/>
        </w:rPr>
        <w:t>是最基本的数据类型吗</w:t>
      </w:r>
      <w:r>
        <w:rPr>
          <w:b/>
          <w:bCs/>
          <w:color w:val="333399"/>
          <w:sz w:val="24"/>
        </w:rPr>
        <w:t xml:space="preserve">? String </w:t>
      </w:r>
      <w:r>
        <w:rPr>
          <w:b/>
          <w:bCs/>
          <w:color w:val="333399"/>
          <w:sz w:val="24"/>
        </w:rPr>
        <w:t>和</w:t>
      </w:r>
      <w:r>
        <w:rPr>
          <w:b/>
          <w:bCs/>
          <w:color w:val="333399"/>
          <w:sz w:val="24"/>
        </w:rPr>
        <w:t>StringBuffer</w:t>
      </w:r>
      <w:r>
        <w:rPr>
          <w:b/>
          <w:bCs/>
          <w:color w:val="333399"/>
          <w:sz w:val="24"/>
        </w:rPr>
        <w:t>的区别</w:t>
      </w:r>
      <w:r>
        <w:rPr>
          <w:rFonts w:hint="eastAsia"/>
          <w:b/>
          <w:bCs/>
          <w:color w:val="333399"/>
          <w:sz w:val="24"/>
        </w:rPr>
        <w:t>？</w:t>
      </w:r>
      <w:r>
        <w:rPr>
          <w:b/>
          <w:bCs/>
          <w:sz w:val="24"/>
        </w:rPr>
        <w:br/>
      </w:r>
      <w:r>
        <w:rPr>
          <w:rFonts w:hint="eastAsia"/>
          <w:b/>
          <w:bCs/>
          <w:sz w:val="24"/>
        </w:rPr>
        <w:tab/>
      </w:r>
      <w:r>
        <w:rPr>
          <w:rFonts w:hint="eastAsia"/>
          <w:b/>
          <w:sz w:val="24"/>
        </w:rPr>
        <w:t>答案：</w:t>
      </w:r>
      <w:r>
        <w:rPr>
          <w:rFonts w:hint="eastAsia"/>
          <w:b/>
          <w:sz w:val="24"/>
        </w:rPr>
        <w:t>String</w:t>
      </w:r>
      <w:r>
        <w:rPr>
          <w:rFonts w:hint="eastAsia"/>
          <w:b/>
          <w:sz w:val="24"/>
        </w:rPr>
        <w:t>不是一最基本的数据类型。</w:t>
      </w:r>
    </w:p>
    <w:p w:rsidR="008E5117" w:rsidRDefault="008E5117">
      <w:pPr>
        <w:rPr>
          <w:rFonts w:hint="eastAsia"/>
          <w:b/>
          <w:sz w:val="24"/>
        </w:rPr>
      </w:pPr>
      <w:r>
        <w:rPr>
          <w:rFonts w:hint="eastAsia"/>
          <w:b/>
          <w:sz w:val="24"/>
        </w:rPr>
        <w:tab/>
      </w:r>
      <w:r>
        <w:rPr>
          <w:b/>
          <w:sz w:val="24"/>
        </w:rPr>
        <w:t>STRING</w:t>
      </w:r>
      <w:r>
        <w:rPr>
          <w:b/>
          <w:sz w:val="24"/>
        </w:rPr>
        <w:t>的长度是不可变的，</w:t>
      </w:r>
      <w:r>
        <w:rPr>
          <w:b/>
          <w:sz w:val="24"/>
        </w:rPr>
        <w:t>STRINGBUFFER</w:t>
      </w:r>
      <w:r>
        <w:rPr>
          <w:b/>
          <w:sz w:val="24"/>
        </w:rPr>
        <w:t>的长度是可变的。如果你对字符串中的内容经常</w:t>
      </w:r>
    </w:p>
    <w:p w:rsidR="008E5117" w:rsidRDefault="008E5117">
      <w:pPr>
        <w:ind w:leftChars="200" w:left="420"/>
        <w:rPr>
          <w:rFonts w:hint="eastAsia"/>
          <w:b/>
          <w:color w:val="FF0000"/>
          <w:sz w:val="24"/>
        </w:rPr>
      </w:pPr>
      <w:r>
        <w:rPr>
          <w:b/>
          <w:sz w:val="24"/>
        </w:rPr>
        <w:t>进行操作，特别是内容要修改时，那么使用</w:t>
      </w:r>
      <w:r>
        <w:rPr>
          <w:b/>
          <w:sz w:val="24"/>
        </w:rPr>
        <w:t>StringBuffer</w:t>
      </w:r>
      <w:r>
        <w:rPr>
          <w:b/>
          <w:sz w:val="24"/>
        </w:rPr>
        <w:t>，如果最后需要</w:t>
      </w:r>
      <w:r>
        <w:rPr>
          <w:b/>
          <w:sz w:val="24"/>
        </w:rPr>
        <w:t>String</w:t>
      </w:r>
      <w:r>
        <w:rPr>
          <w:b/>
          <w:sz w:val="24"/>
        </w:rPr>
        <w:t>，那么使用</w:t>
      </w:r>
      <w:r>
        <w:rPr>
          <w:b/>
          <w:sz w:val="24"/>
        </w:rPr>
        <w:t>StringBuffer</w:t>
      </w:r>
      <w:r>
        <w:rPr>
          <w:b/>
          <w:sz w:val="24"/>
        </w:rPr>
        <w:t>的</w:t>
      </w:r>
      <w:r>
        <w:rPr>
          <w:b/>
          <w:sz w:val="24"/>
        </w:rPr>
        <w:t>toString()</w:t>
      </w:r>
      <w:r>
        <w:rPr>
          <w:b/>
          <w:sz w:val="24"/>
        </w:rPr>
        <w:t>方法</w:t>
      </w:r>
      <w:r>
        <w:rPr>
          <w:b/>
          <w:sz w:val="24"/>
        </w:rPr>
        <w:t xml:space="preserve"> </w:t>
      </w:r>
    </w:p>
    <w:p w:rsidR="008E5117" w:rsidRDefault="008E5117">
      <w:pPr>
        <w:rPr>
          <w:rFonts w:hint="eastAsia"/>
          <w:b/>
          <w:sz w:val="24"/>
        </w:rPr>
      </w:pPr>
      <w:r>
        <w:rPr>
          <w:rFonts w:hint="eastAsia"/>
          <w:b/>
          <w:bCs/>
          <w:color w:val="333399"/>
          <w:sz w:val="24"/>
        </w:rPr>
        <w:t>20</w:t>
      </w:r>
      <w:r>
        <w:rPr>
          <w:rFonts w:hint="eastAsia"/>
          <w:b/>
          <w:bCs/>
          <w:color w:val="333399"/>
          <w:sz w:val="24"/>
        </w:rPr>
        <w:t>．</w:t>
      </w:r>
      <w:r>
        <w:rPr>
          <w:b/>
          <w:color w:val="333399"/>
          <w:sz w:val="24"/>
        </w:rPr>
        <w:t xml:space="preserve">int </w:t>
      </w:r>
      <w:r>
        <w:rPr>
          <w:b/>
          <w:color w:val="333399"/>
          <w:sz w:val="24"/>
        </w:rPr>
        <w:t>和</w:t>
      </w:r>
      <w:r>
        <w:rPr>
          <w:b/>
          <w:color w:val="333399"/>
          <w:sz w:val="24"/>
        </w:rPr>
        <w:t xml:space="preserve"> Integer </w:t>
      </w:r>
      <w:r>
        <w:rPr>
          <w:b/>
          <w:color w:val="333399"/>
          <w:sz w:val="24"/>
        </w:rPr>
        <w:t>有什么区别</w:t>
      </w:r>
      <w:r>
        <w:rPr>
          <w:b/>
          <w:color w:val="333399"/>
          <w:sz w:val="24"/>
        </w:rPr>
        <w:t xml:space="preserve"> </w:t>
      </w:r>
      <w:r>
        <w:rPr>
          <w:b/>
          <w:sz w:val="24"/>
        </w:rPr>
        <w:br/>
      </w:r>
      <w:r>
        <w:rPr>
          <w:rFonts w:hint="eastAsia"/>
          <w:b/>
          <w:sz w:val="24"/>
        </w:rPr>
        <w:tab/>
      </w:r>
      <w:r>
        <w:rPr>
          <w:rFonts w:hint="eastAsia"/>
          <w:b/>
          <w:sz w:val="24"/>
        </w:rPr>
        <w:t>答案：</w:t>
      </w:r>
      <w:r>
        <w:rPr>
          <w:rFonts w:hint="eastAsia"/>
          <w:b/>
          <w:sz w:val="24"/>
        </w:rPr>
        <w:t>int</w:t>
      </w:r>
      <w:r>
        <w:rPr>
          <w:rFonts w:hint="eastAsia"/>
          <w:b/>
          <w:sz w:val="24"/>
        </w:rPr>
        <w:t>是基本类型。</w:t>
      </w:r>
      <w:r>
        <w:rPr>
          <w:rFonts w:hint="eastAsia"/>
          <w:b/>
          <w:sz w:val="24"/>
        </w:rPr>
        <w:t>Integer</w:t>
      </w:r>
      <w:r>
        <w:rPr>
          <w:rFonts w:hint="eastAsia"/>
          <w:b/>
          <w:sz w:val="24"/>
        </w:rPr>
        <w:t>是引用类型。</w:t>
      </w:r>
      <w:r>
        <w:rPr>
          <w:rFonts w:hint="eastAsia"/>
          <w:b/>
          <w:sz w:val="24"/>
        </w:rPr>
        <w:t>Integer</w:t>
      </w:r>
      <w:r>
        <w:rPr>
          <w:rFonts w:hint="eastAsia"/>
          <w:b/>
          <w:sz w:val="24"/>
        </w:rPr>
        <w:t>可以把</w:t>
      </w:r>
      <w:r>
        <w:rPr>
          <w:rFonts w:hint="eastAsia"/>
          <w:b/>
          <w:sz w:val="24"/>
        </w:rPr>
        <w:t>String</w:t>
      </w:r>
      <w:r>
        <w:rPr>
          <w:rFonts w:hint="eastAsia"/>
          <w:b/>
          <w:sz w:val="24"/>
        </w:rPr>
        <w:t>转换成</w:t>
      </w:r>
      <w:r>
        <w:rPr>
          <w:rFonts w:hint="eastAsia"/>
          <w:b/>
          <w:sz w:val="24"/>
        </w:rPr>
        <w:t>int</w:t>
      </w:r>
      <w:r>
        <w:rPr>
          <w:rFonts w:hint="eastAsia"/>
          <w:b/>
          <w:sz w:val="24"/>
        </w:rPr>
        <w:t>。</w:t>
      </w:r>
    </w:p>
    <w:p w:rsidR="008E5117" w:rsidRDefault="008E5117">
      <w:pPr>
        <w:ind w:left="482" w:hangingChars="200" w:hanging="482"/>
        <w:rPr>
          <w:rFonts w:hint="eastAsia"/>
          <w:b/>
          <w:bCs/>
          <w:sz w:val="24"/>
        </w:rPr>
      </w:pPr>
      <w:r>
        <w:rPr>
          <w:rFonts w:hint="eastAsia"/>
          <w:b/>
          <w:bCs/>
          <w:color w:val="333399"/>
          <w:sz w:val="24"/>
        </w:rPr>
        <w:t>21.</w:t>
      </w:r>
      <w:r>
        <w:rPr>
          <w:b/>
          <w:bCs/>
          <w:color w:val="333399"/>
          <w:sz w:val="24"/>
        </w:rPr>
        <w:t>运行时异常与一般异常有何异同？</w:t>
      </w:r>
      <w:r>
        <w:rPr>
          <w:b/>
          <w:bCs/>
          <w:color w:val="333399"/>
          <w:sz w:val="24"/>
        </w:rPr>
        <w:t xml:space="preserve"> </w:t>
      </w:r>
      <w:r>
        <w:rPr>
          <w:b/>
          <w:sz w:val="24"/>
        </w:rPr>
        <w:br/>
      </w:r>
      <w:r>
        <w:rPr>
          <w:rFonts w:hint="eastAsia"/>
          <w:b/>
          <w:sz w:val="24"/>
        </w:rPr>
        <w:t>答案：</w:t>
      </w:r>
      <w:r>
        <w:rPr>
          <w:b/>
          <w:sz w:val="24"/>
        </w:rPr>
        <w:t>异常表示程序运行过程中可能出现的非正常状态，运行时异常表示虚拟机的通常操作中可能遇到的异常，是一种常见运行错误。</w:t>
      </w:r>
      <w:r>
        <w:rPr>
          <w:b/>
          <w:bCs/>
          <w:sz w:val="24"/>
        </w:rPr>
        <w:t>java</w:t>
      </w:r>
      <w:r>
        <w:rPr>
          <w:b/>
          <w:bCs/>
          <w:sz w:val="24"/>
        </w:rPr>
        <w:t>编译器要求方法必须声明抛出可能发生的非运行时异常，但是并不要求必须声明抛出未被捕获的运行时异常</w:t>
      </w:r>
      <w:r>
        <w:rPr>
          <w:rFonts w:hint="eastAsia"/>
          <w:b/>
          <w:bCs/>
          <w:sz w:val="24"/>
        </w:rPr>
        <w:t>。</w:t>
      </w:r>
    </w:p>
    <w:p w:rsidR="008E5117" w:rsidRDefault="008E5117">
      <w:pPr>
        <w:ind w:left="482" w:hangingChars="200" w:hanging="482"/>
        <w:rPr>
          <w:rFonts w:hint="eastAsia"/>
          <w:b/>
          <w:sz w:val="24"/>
        </w:rPr>
      </w:pPr>
      <w:r>
        <w:rPr>
          <w:rFonts w:hint="eastAsia"/>
          <w:b/>
          <w:bCs/>
          <w:color w:val="333399"/>
          <w:sz w:val="24"/>
        </w:rPr>
        <w:t>22</w:t>
      </w:r>
      <w:r>
        <w:rPr>
          <w:rFonts w:hint="eastAsia"/>
          <w:b/>
          <w:bCs/>
          <w:color w:val="333399"/>
          <w:sz w:val="24"/>
        </w:rPr>
        <w:t>．</w:t>
      </w:r>
      <w:r>
        <w:rPr>
          <w:b/>
          <w:bCs/>
          <w:color w:val="333399"/>
          <w:sz w:val="24"/>
        </w:rPr>
        <w:t>说出一些常用的类，包</w:t>
      </w:r>
      <w:r>
        <w:rPr>
          <w:b/>
          <w:bCs/>
          <w:color w:val="333399"/>
          <w:sz w:val="24"/>
        </w:rPr>
        <w:t>,</w:t>
      </w:r>
      <w:r>
        <w:rPr>
          <w:b/>
          <w:bCs/>
          <w:color w:val="333399"/>
          <w:sz w:val="24"/>
        </w:rPr>
        <w:t>接口，请各举</w:t>
      </w:r>
      <w:r>
        <w:rPr>
          <w:b/>
          <w:bCs/>
          <w:color w:val="333399"/>
          <w:sz w:val="24"/>
        </w:rPr>
        <w:t>5</w:t>
      </w:r>
      <w:r>
        <w:rPr>
          <w:b/>
          <w:bCs/>
          <w:color w:val="333399"/>
          <w:sz w:val="24"/>
        </w:rPr>
        <w:t>个</w:t>
      </w:r>
      <w:r>
        <w:rPr>
          <w:rFonts w:hint="eastAsia"/>
          <w:b/>
          <w:bCs/>
          <w:color w:val="333399"/>
          <w:sz w:val="24"/>
        </w:rPr>
        <w:t>？</w:t>
      </w:r>
      <w:r>
        <w:rPr>
          <w:b/>
          <w:bCs/>
          <w:sz w:val="24"/>
        </w:rPr>
        <w:br/>
      </w:r>
      <w:r>
        <w:rPr>
          <w:rFonts w:hint="eastAsia"/>
          <w:b/>
          <w:sz w:val="24"/>
        </w:rPr>
        <w:t>答案：常用类</w:t>
      </w:r>
      <w:r>
        <w:rPr>
          <w:rFonts w:hint="eastAsia"/>
          <w:b/>
          <w:sz w:val="24"/>
        </w:rPr>
        <w:t>-System,ArrayList,FileInputStream,Thread,Socket.</w:t>
      </w:r>
    </w:p>
    <w:p w:rsidR="008E5117" w:rsidRDefault="008E5117">
      <w:pPr>
        <w:ind w:left="482" w:hangingChars="200" w:hanging="482"/>
        <w:rPr>
          <w:rFonts w:hint="eastAsia"/>
          <w:b/>
          <w:sz w:val="24"/>
        </w:rPr>
      </w:pPr>
      <w:r>
        <w:rPr>
          <w:rFonts w:hint="eastAsia"/>
          <w:b/>
          <w:bCs/>
          <w:sz w:val="24"/>
        </w:rPr>
        <w:tab/>
      </w:r>
      <w:r>
        <w:rPr>
          <w:rFonts w:hint="eastAsia"/>
          <w:b/>
          <w:bCs/>
          <w:sz w:val="24"/>
        </w:rPr>
        <w:tab/>
      </w:r>
      <w:r>
        <w:rPr>
          <w:rFonts w:hint="eastAsia"/>
          <w:b/>
          <w:sz w:val="24"/>
        </w:rPr>
        <w:t>常用的包</w:t>
      </w:r>
      <w:r>
        <w:rPr>
          <w:rFonts w:hint="eastAsia"/>
          <w:b/>
          <w:sz w:val="24"/>
        </w:rPr>
        <w:t>-java.io,java.util,java.sql,java.javax.naming,java.net</w:t>
      </w:r>
      <w:r>
        <w:rPr>
          <w:b/>
          <w:sz w:val="24"/>
        </w:rPr>
        <w:br/>
      </w:r>
      <w:r>
        <w:rPr>
          <w:rFonts w:hint="eastAsia"/>
          <w:b/>
          <w:sz w:val="24"/>
        </w:rPr>
        <w:tab/>
      </w:r>
      <w:r>
        <w:rPr>
          <w:rFonts w:hint="eastAsia"/>
          <w:b/>
          <w:sz w:val="24"/>
        </w:rPr>
        <w:t>常用接口</w:t>
      </w:r>
      <w:r>
        <w:rPr>
          <w:rFonts w:hint="eastAsia"/>
          <w:b/>
          <w:sz w:val="24"/>
        </w:rPr>
        <w:t>-</w:t>
      </w:r>
      <w:r>
        <w:rPr>
          <w:rFonts w:ascii="Helvetica" w:hAnsi="Helvetica" w:hint="eastAsia"/>
          <w:b/>
          <w:sz w:val="24"/>
        </w:rPr>
        <w:t>Collection,Connection, Cloneable,</w:t>
      </w:r>
      <w:r>
        <w:rPr>
          <w:b/>
          <w:sz w:val="24"/>
        </w:rPr>
        <w:t xml:space="preserve"> Comparable, </w:t>
      </w:r>
      <w:r>
        <w:rPr>
          <w:b/>
          <w:sz w:val="24"/>
        </w:rPr>
        <w:lastRenderedPageBreak/>
        <w:t>Serializable</w:t>
      </w:r>
    </w:p>
    <w:p w:rsidR="008E5117" w:rsidRDefault="008E5117">
      <w:pPr>
        <w:ind w:left="482" w:hangingChars="200" w:hanging="482"/>
        <w:rPr>
          <w:rFonts w:hint="eastAsia"/>
          <w:b/>
          <w:sz w:val="24"/>
        </w:rPr>
      </w:pPr>
      <w:r>
        <w:rPr>
          <w:rFonts w:hint="eastAsia"/>
          <w:b/>
          <w:bCs/>
          <w:color w:val="333399"/>
          <w:sz w:val="24"/>
        </w:rPr>
        <w:t>23.</w:t>
      </w:r>
      <w:r>
        <w:rPr>
          <w:b/>
          <w:bCs/>
          <w:color w:val="333399"/>
          <w:sz w:val="24"/>
        </w:rPr>
        <w:t>说出</w:t>
      </w:r>
      <w:r>
        <w:rPr>
          <w:b/>
          <w:bCs/>
          <w:color w:val="333399"/>
          <w:sz w:val="24"/>
        </w:rPr>
        <w:t>ArrayList,Vector, LinkedList</w:t>
      </w:r>
      <w:r>
        <w:rPr>
          <w:b/>
          <w:bCs/>
          <w:color w:val="333399"/>
          <w:sz w:val="24"/>
        </w:rPr>
        <w:t>的存储性能和特性</w:t>
      </w:r>
      <w:r>
        <w:rPr>
          <w:b/>
          <w:bCs/>
          <w:color w:val="333399"/>
          <w:sz w:val="24"/>
        </w:rPr>
        <w:t>.</w:t>
      </w:r>
      <w:r>
        <w:rPr>
          <w:b/>
          <w:sz w:val="24"/>
        </w:rPr>
        <w:br/>
      </w:r>
      <w:r>
        <w:rPr>
          <w:rFonts w:hint="eastAsia"/>
          <w:b/>
          <w:sz w:val="24"/>
        </w:rPr>
        <w:t>答案：</w:t>
      </w:r>
      <w:r>
        <w:rPr>
          <w:b/>
          <w:sz w:val="24"/>
        </w:rPr>
        <w:t>ArrayList</w:t>
      </w:r>
      <w:r>
        <w:rPr>
          <w:b/>
          <w:sz w:val="24"/>
        </w:rPr>
        <w:t>和</w:t>
      </w:r>
      <w:r>
        <w:rPr>
          <w:b/>
          <w:sz w:val="24"/>
        </w:rPr>
        <w:t>Vector</w:t>
      </w:r>
      <w:r>
        <w:rPr>
          <w:b/>
          <w:sz w:val="24"/>
        </w:rPr>
        <w:t>都是使用</w:t>
      </w:r>
      <w:r>
        <w:rPr>
          <w:b/>
          <w:bCs/>
          <w:sz w:val="24"/>
        </w:rPr>
        <w:t>数组方式</w:t>
      </w:r>
      <w:r>
        <w:rPr>
          <w:b/>
          <w:sz w:val="24"/>
        </w:rPr>
        <w:t>存储数据，此数组元素数大于实际存储的数据以便增加和插入元素，它们都允许直接按序号索引元素，但是插入元素要涉及数组元素移动等内存操作，所以索引数据快而插入数据慢，</w:t>
      </w:r>
      <w:r>
        <w:rPr>
          <w:b/>
          <w:sz w:val="24"/>
        </w:rPr>
        <w:t>Vector</w:t>
      </w:r>
      <w:r>
        <w:rPr>
          <w:b/>
          <w:sz w:val="24"/>
        </w:rPr>
        <w:t>由于使用了</w:t>
      </w:r>
      <w:r>
        <w:rPr>
          <w:b/>
          <w:sz w:val="24"/>
        </w:rPr>
        <w:t>synchronized</w:t>
      </w:r>
      <w:r>
        <w:rPr>
          <w:b/>
          <w:sz w:val="24"/>
        </w:rPr>
        <w:t>方法（</w:t>
      </w:r>
      <w:r>
        <w:rPr>
          <w:b/>
          <w:bCs/>
          <w:sz w:val="24"/>
        </w:rPr>
        <w:t>线程安全</w:t>
      </w:r>
      <w:r>
        <w:rPr>
          <w:b/>
          <w:sz w:val="24"/>
        </w:rPr>
        <w:t>），通常性能上较</w:t>
      </w:r>
      <w:r>
        <w:rPr>
          <w:b/>
          <w:sz w:val="24"/>
        </w:rPr>
        <w:t>ArrayList</w:t>
      </w:r>
      <w:r>
        <w:rPr>
          <w:b/>
          <w:sz w:val="24"/>
        </w:rPr>
        <w:t>差，而</w:t>
      </w:r>
      <w:r>
        <w:rPr>
          <w:b/>
          <w:bCs/>
          <w:sz w:val="24"/>
        </w:rPr>
        <w:t>LinkedList</w:t>
      </w:r>
      <w:r>
        <w:rPr>
          <w:b/>
          <w:bCs/>
          <w:sz w:val="24"/>
        </w:rPr>
        <w:t>使用双向链表</w:t>
      </w:r>
      <w:r>
        <w:rPr>
          <w:b/>
          <w:sz w:val="24"/>
        </w:rPr>
        <w:t>实现存储，按序号索引数据需要进行前向或后向遍历，但是插入数据时只需要记录本项的前后项即可，所以插入速度较快。</w:t>
      </w:r>
      <w:r>
        <w:rPr>
          <w:b/>
          <w:sz w:val="24"/>
        </w:rPr>
        <w:t xml:space="preserve"> </w:t>
      </w:r>
    </w:p>
    <w:p w:rsidR="008E5117" w:rsidRDefault="008E5117">
      <w:pPr>
        <w:ind w:left="482" w:hangingChars="200" w:hanging="482"/>
        <w:rPr>
          <w:rFonts w:hint="eastAsia"/>
          <w:b/>
          <w:bCs/>
          <w:color w:val="333399"/>
          <w:sz w:val="24"/>
        </w:rPr>
      </w:pPr>
      <w:r>
        <w:rPr>
          <w:rFonts w:hint="eastAsia"/>
          <w:b/>
          <w:bCs/>
          <w:color w:val="333399"/>
          <w:sz w:val="24"/>
        </w:rPr>
        <w:t>24</w:t>
      </w:r>
      <w:r>
        <w:rPr>
          <w:rFonts w:hint="eastAsia"/>
          <w:b/>
          <w:bCs/>
          <w:color w:val="333399"/>
          <w:sz w:val="24"/>
        </w:rPr>
        <w:t>．</w:t>
      </w:r>
      <w:r>
        <w:rPr>
          <w:b/>
          <w:bCs/>
          <w:color w:val="333399"/>
          <w:sz w:val="24"/>
        </w:rPr>
        <w:t>设计</w:t>
      </w:r>
      <w:r>
        <w:rPr>
          <w:b/>
          <w:bCs/>
          <w:color w:val="333399"/>
          <w:sz w:val="24"/>
        </w:rPr>
        <w:t>4</w:t>
      </w:r>
      <w:r>
        <w:rPr>
          <w:b/>
          <w:bCs/>
          <w:color w:val="333399"/>
          <w:sz w:val="24"/>
        </w:rPr>
        <w:t>个线程，其中两个线程每次对</w:t>
      </w:r>
      <w:r>
        <w:rPr>
          <w:b/>
          <w:bCs/>
          <w:color w:val="333399"/>
          <w:sz w:val="24"/>
        </w:rPr>
        <w:t>j</w:t>
      </w:r>
      <w:r>
        <w:rPr>
          <w:b/>
          <w:bCs/>
          <w:color w:val="333399"/>
          <w:sz w:val="24"/>
        </w:rPr>
        <w:t>增加</w:t>
      </w:r>
      <w:r>
        <w:rPr>
          <w:b/>
          <w:bCs/>
          <w:color w:val="333399"/>
          <w:sz w:val="24"/>
        </w:rPr>
        <w:t>1</w:t>
      </w:r>
      <w:r>
        <w:rPr>
          <w:b/>
          <w:bCs/>
          <w:color w:val="333399"/>
          <w:sz w:val="24"/>
        </w:rPr>
        <w:t>，另外两个线程对</w:t>
      </w:r>
      <w:r>
        <w:rPr>
          <w:b/>
          <w:bCs/>
          <w:color w:val="333399"/>
          <w:sz w:val="24"/>
        </w:rPr>
        <w:t>j</w:t>
      </w:r>
      <w:r>
        <w:rPr>
          <w:b/>
          <w:bCs/>
          <w:color w:val="333399"/>
          <w:sz w:val="24"/>
        </w:rPr>
        <w:t>每次减少</w:t>
      </w:r>
      <w:r>
        <w:rPr>
          <w:b/>
          <w:bCs/>
          <w:color w:val="333399"/>
          <w:sz w:val="24"/>
        </w:rPr>
        <w:t>1</w:t>
      </w:r>
      <w:r>
        <w:rPr>
          <w:b/>
          <w:bCs/>
          <w:color w:val="333399"/>
          <w:sz w:val="24"/>
        </w:rPr>
        <w:t>。写出程序。</w:t>
      </w:r>
      <w:r>
        <w:rPr>
          <w:b/>
          <w:bCs/>
          <w:color w:val="333399"/>
          <w:sz w:val="24"/>
        </w:rPr>
        <w:t xml:space="preserve"> </w:t>
      </w:r>
    </w:p>
    <w:p w:rsidR="008E5117" w:rsidRDefault="008E5117">
      <w:pPr>
        <w:ind w:left="422" w:hanging="2"/>
        <w:rPr>
          <w:rFonts w:hint="eastAsia"/>
          <w:b/>
          <w:sz w:val="24"/>
        </w:rPr>
      </w:pPr>
      <w:r>
        <w:rPr>
          <w:rFonts w:hint="eastAsia"/>
          <w:b/>
          <w:bCs/>
          <w:sz w:val="24"/>
        </w:rPr>
        <w:t>注：</w:t>
      </w:r>
      <w:r>
        <w:rPr>
          <w:rFonts w:hint="eastAsia"/>
          <w:b/>
          <w:sz w:val="24"/>
        </w:rPr>
        <w:t>因为这</w:t>
      </w:r>
      <w:r>
        <w:rPr>
          <w:rFonts w:hint="eastAsia"/>
          <w:b/>
          <w:sz w:val="24"/>
        </w:rPr>
        <w:t>4</w:t>
      </w:r>
      <w:r>
        <w:rPr>
          <w:rFonts w:hint="eastAsia"/>
          <w:b/>
          <w:sz w:val="24"/>
        </w:rPr>
        <w:t>个线程共享</w:t>
      </w:r>
      <w:r>
        <w:rPr>
          <w:rFonts w:hint="eastAsia"/>
          <w:b/>
          <w:sz w:val="24"/>
        </w:rPr>
        <w:t>J</w:t>
      </w:r>
      <w:r>
        <w:rPr>
          <w:rFonts w:hint="eastAsia"/>
          <w:b/>
          <w:sz w:val="24"/>
        </w:rPr>
        <w:t>，所以线程类要写到内部类中。</w:t>
      </w:r>
    </w:p>
    <w:p w:rsidR="008E5117" w:rsidRDefault="008E5117">
      <w:pPr>
        <w:ind w:left="422" w:firstLine="418"/>
        <w:rPr>
          <w:rFonts w:hint="eastAsia"/>
          <w:b/>
          <w:bCs/>
          <w:sz w:val="24"/>
        </w:rPr>
      </w:pPr>
      <w:r>
        <w:rPr>
          <w:rFonts w:hint="eastAsia"/>
          <w:b/>
          <w:bCs/>
          <w:sz w:val="24"/>
        </w:rPr>
        <w:t>加线程：</w:t>
      </w:r>
      <w:r>
        <w:rPr>
          <w:rFonts w:hint="eastAsia"/>
          <w:b/>
          <w:sz w:val="24"/>
        </w:rPr>
        <w:t>每次对</w:t>
      </w:r>
      <w:r>
        <w:rPr>
          <w:rFonts w:hint="eastAsia"/>
          <w:b/>
          <w:sz w:val="24"/>
        </w:rPr>
        <w:t>j</w:t>
      </w:r>
      <w:r>
        <w:rPr>
          <w:rFonts w:hint="eastAsia"/>
          <w:b/>
          <w:sz w:val="24"/>
        </w:rPr>
        <w:t>加一。</w:t>
      </w:r>
    </w:p>
    <w:p w:rsidR="008E5117" w:rsidRDefault="008E5117">
      <w:pPr>
        <w:ind w:left="840"/>
        <w:rPr>
          <w:b/>
          <w:sz w:val="24"/>
        </w:rPr>
      </w:pPr>
      <w:r>
        <w:rPr>
          <w:rFonts w:hint="eastAsia"/>
          <w:b/>
          <w:bCs/>
          <w:sz w:val="24"/>
        </w:rPr>
        <w:t>减线程：</w:t>
      </w:r>
      <w:r>
        <w:rPr>
          <w:rFonts w:hint="eastAsia"/>
          <w:b/>
          <w:sz w:val="24"/>
        </w:rPr>
        <w:t>每次对</w:t>
      </w:r>
      <w:r>
        <w:rPr>
          <w:rFonts w:hint="eastAsia"/>
          <w:b/>
          <w:sz w:val="24"/>
        </w:rPr>
        <w:t>j</w:t>
      </w:r>
      <w:r>
        <w:rPr>
          <w:rFonts w:hint="eastAsia"/>
          <w:b/>
          <w:sz w:val="24"/>
        </w:rPr>
        <w:t>减一。</w:t>
      </w:r>
      <w:r>
        <w:rPr>
          <w:b/>
          <w:bCs/>
          <w:sz w:val="24"/>
        </w:rPr>
        <w:br/>
      </w:r>
      <w:r>
        <w:rPr>
          <w:b/>
          <w:sz w:val="24"/>
        </w:rPr>
        <w:t>public class TestThreads</w:t>
      </w:r>
    </w:p>
    <w:p w:rsidR="008E5117" w:rsidRDefault="008E5117">
      <w:pPr>
        <w:ind w:left="422" w:firstLine="418"/>
        <w:rPr>
          <w:b/>
          <w:sz w:val="24"/>
        </w:rPr>
      </w:pPr>
      <w:r>
        <w:rPr>
          <w:b/>
          <w:sz w:val="24"/>
        </w:rPr>
        <w:t>{</w:t>
      </w:r>
    </w:p>
    <w:p w:rsidR="008E5117" w:rsidRDefault="008E5117">
      <w:pPr>
        <w:ind w:left="422" w:firstLine="418"/>
        <w:rPr>
          <w:b/>
          <w:sz w:val="24"/>
        </w:rPr>
      </w:pPr>
      <w:r>
        <w:rPr>
          <w:b/>
          <w:sz w:val="24"/>
        </w:rPr>
        <w:tab/>
        <w:t>private int j=1;</w:t>
      </w:r>
    </w:p>
    <w:p w:rsidR="008E5117" w:rsidRDefault="008E5117">
      <w:pPr>
        <w:ind w:left="422" w:firstLine="418"/>
        <w:rPr>
          <w:rFonts w:hint="eastAsia"/>
          <w:b/>
          <w:sz w:val="24"/>
        </w:rPr>
      </w:pPr>
      <w:r>
        <w:rPr>
          <w:rFonts w:hint="eastAsia"/>
          <w:b/>
          <w:sz w:val="24"/>
        </w:rPr>
        <w:tab/>
        <w:t>//</w:t>
      </w:r>
      <w:r>
        <w:rPr>
          <w:rFonts w:hint="eastAsia"/>
          <w:b/>
          <w:sz w:val="24"/>
        </w:rPr>
        <w:t>加线程</w:t>
      </w:r>
    </w:p>
    <w:p w:rsidR="008E5117" w:rsidRDefault="008E5117">
      <w:pPr>
        <w:ind w:left="422" w:firstLine="418"/>
        <w:rPr>
          <w:b/>
          <w:bCs/>
          <w:sz w:val="24"/>
        </w:rPr>
      </w:pPr>
      <w:r>
        <w:rPr>
          <w:b/>
          <w:sz w:val="24"/>
        </w:rPr>
        <w:tab/>
      </w:r>
      <w:r>
        <w:rPr>
          <w:b/>
          <w:bCs/>
          <w:sz w:val="24"/>
        </w:rPr>
        <w:t>private class Inc implements Runnable</w:t>
      </w:r>
    </w:p>
    <w:p w:rsidR="008E5117" w:rsidRDefault="008E5117">
      <w:pPr>
        <w:ind w:left="422" w:firstLine="418"/>
        <w:rPr>
          <w:b/>
          <w:sz w:val="24"/>
        </w:rPr>
      </w:pPr>
      <w:r>
        <w:rPr>
          <w:b/>
          <w:sz w:val="24"/>
        </w:rPr>
        <w:tab/>
        <w:t>{</w:t>
      </w:r>
    </w:p>
    <w:p w:rsidR="008E5117" w:rsidRDefault="008E5117">
      <w:pPr>
        <w:ind w:left="422" w:firstLine="418"/>
        <w:rPr>
          <w:b/>
          <w:sz w:val="24"/>
        </w:rPr>
      </w:pPr>
      <w:r>
        <w:rPr>
          <w:b/>
          <w:sz w:val="24"/>
        </w:rPr>
        <w:tab/>
      </w:r>
      <w:r>
        <w:rPr>
          <w:b/>
          <w:sz w:val="24"/>
        </w:rPr>
        <w:tab/>
        <w:t>public void run()</w:t>
      </w:r>
    </w:p>
    <w:p w:rsidR="008E5117" w:rsidRDefault="008E5117">
      <w:pPr>
        <w:ind w:left="422" w:firstLine="418"/>
        <w:rPr>
          <w:rFonts w:hint="eastAsia"/>
          <w:b/>
          <w:sz w:val="24"/>
        </w:rPr>
      </w:pPr>
      <w:r>
        <w:rPr>
          <w:b/>
          <w:sz w:val="24"/>
        </w:rPr>
        <w:tab/>
      </w:r>
      <w:r>
        <w:rPr>
          <w:b/>
          <w:sz w:val="24"/>
        </w:rPr>
        <w:tab/>
        <w:t>{</w:t>
      </w:r>
    </w:p>
    <w:p w:rsidR="008E5117" w:rsidRDefault="008E5117">
      <w:pPr>
        <w:ind w:left="422" w:firstLine="418"/>
        <w:rPr>
          <w:b/>
          <w:sz w:val="24"/>
        </w:rPr>
      </w:pPr>
      <w:r>
        <w:rPr>
          <w:b/>
          <w:sz w:val="24"/>
        </w:rPr>
        <w:tab/>
      </w:r>
      <w:r>
        <w:rPr>
          <w:b/>
          <w:sz w:val="24"/>
        </w:rPr>
        <w:tab/>
      </w:r>
      <w:r>
        <w:rPr>
          <w:b/>
          <w:sz w:val="24"/>
        </w:rPr>
        <w:tab/>
        <w:t>for(int i = 0;i &lt; 10;i++)</w:t>
      </w:r>
    </w:p>
    <w:p w:rsidR="008E5117" w:rsidRDefault="008E5117">
      <w:pPr>
        <w:ind w:left="422" w:firstLine="418"/>
        <w:rPr>
          <w:b/>
          <w:sz w:val="24"/>
        </w:rPr>
      </w:pPr>
      <w:r>
        <w:rPr>
          <w:b/>
          <w:sz w:val="24"/>
        </w:rPr>
        <w:tab/>
      </w:r>
      <w:r>
        <w:rPr>
          <w:b/>
          <w:sz w:val="24"/>
        </w:rPr>
        <w:tab/>
      </w:r>
      <w:r>
        <w:rPr>
          <w:b/>
          <w:sz w:val="24"/>
        </w:rPr>
        <w:tab/>
        <w:t>{</w:t>
      </w:r>
    </w:p>
    <w:p w:rsidR="008E5117" w:rsidRDefault="008E5117">
      <w:pPr>
        <w:ind w:left="422" w:firstLine="418"/>
        <w:rPr>
          <w:b/>
          <w:sz w:val="24"/>
        </w:rPr>
      </w:pPr>
      <w:r>
        <w:rPr>
          <w:b/>
          <w:sz w:val="24"/>
        </w:rPr>
        <w:tab/>
      </w:r>
      <w:r>
        <w:rPr>
          <w:b/>
          <w:sz w:val="24"/>
        </w:rPr>
        <w:tab/>
      </w:r>
      <w:r>
        <w:rPr>
          <w:b/>
          <w:sz w:val="24"/>
        </w:rPr>
        <w:tab/>
      </w:r>
      <w:r>
        <w:rPr>
          <w:b/>
          <w:sz w:val="24"/>
        </w:rPr>
        <w:tab/>
        <w:t>inc();</w:t>
      </w:r>
    </w:p>
    <w:p w:rsidR="008E5117" w:rsidRDefault="008E5117">
      <w:pPr>
        <w:ind w:left="422" w:firstLine="418"/>
        <w:rPr>
          <w:b/>
          <w:sz w:val="24"/>
        </w:rPr>
      </w:pPr>
      <w:r>
        <w:rPr>
          <w:b/>
          <w:sz w:val="24"/>
        </w:rPr>
        <w:tab/>
      </w:r>
      <w:r>
        <w:rPr>
          <w:b/>
          <w:sz w:val="24"/>
        </w:rPr>
        <w:tab/>
      </w:r>
      <w:r>
        <w:rPr>
          <w:b/>
          <w:sz w:val="24"/>
        </w:rPr>
        <w:tab/>
        <w:t>}</w:t>
      </w:r>
    </w:p>
    <w:p w:rsidR="008E5117" w:rsidRDefault="008E5117">
      <w:pPr>
        <w:ind w:left="422" w:firstLine="418"/>
        <w:rPr>
          <w:b/>
          <w:sz w:val="24"/>
        </w:rPr>
      </w:pPr>
      <w:r>
        <w:rPr>
          <w:b/>
          <w:sz w:val="24"/>
        </w:rPr>
        <w:tab/>
      </w:r>
      <w:r>
        <w:rPr>
          <w:b/>
          <w:sz w:val="24"/>
        </w:rPr>
        <w:tab/>
        <w:t>}</w:t>
      </w:r>
    </w:p>
    <w:p w:rsidR="008E5117" w:rsidRDefault="008E5117">
      <w:pPr>
        <w:ind w:left="422" w:firstLine="418"/>
        <w:rPr>
          <w:b/>
          <w:sz w:val="24"/>
        </w:rPr>
      </w:pPr>
      <w:r>
        <w:rPr>
          <w:b/>
          <w:sz w:val="24"/>
        </w:rPr>
        <w:tab/>
        <w:t>}</w:t>
      </w:r>
    </w:p>
    <w:p w:rsidR="008E5117" w:rsidRDefault="008E5117">
      <w:pPr>
        <w:ind w:left="422" w:firstLine="418"/>
        <w:rPr>
          <w:rFonts w:hint="eastAsia"/>
          <w:b/>
          <w:sz w:val="24"/>
        </w:rPr>
      </w:pPr>
      <w:r>
        <w:rPr>
          <w:rFonts w:hint="eastAsia"/>
          <w:b/>
          <w:sz w:val="24"/>
        </w:rPr>
        <w:tab/>
        <w:t>//</w:t>
      </w:r>
      <w:r>
        <w:rPr>
          <w:rFonts w:hint="eastAsia"/>
          <w:b/>
          <w:sz w:val="24"/>
        </w:rPr>
        <w:t>减线程</w:t>
      </w:r>
    </w:p>
    <w:p w:rsidR="008E5117" w:rsidRDefault="008E5117">
      <w:pPr>
        <w:ind w:left="422" w:firstLine="418"/>
        <w:rPr>
          <w:b/>
          <w:bCs/>
          <w:sz w:val="24"/>
        </w:rPr>
      </w:pPr>
      <w:r>
        <w:rPr>
          <w:b/>
          <w:sz w:val="24"/>
        </w:rPr>
        <w:tab/>
      </w:r>
      <w:r>
        <w:rPr>
          <w:b/>
          <w:bCs/>
          <w:sz w:val="24"/>
        </w:rPr>
        <w:t>private class Dec implements Runnable</w:t>
      </w:r>
    </w:p>
    <w:p w:rsidR="008E5117" w:rsidRDefault="008E5117">
      <w:pPr>
        <w:ind w:left="422" w:firstLine="418"/>
        <w:rPr>
          <w:b/>
          <w:sz w:val="24"/>
        </w:rPr>
      </w:pPr>
      <w:r>
        <w:rPr>
          <w:b/>
          <w:sz w:val="24"/>
        </w:rPr>
        <w:tab/>
        <w:t>{</w:t>
      </w:r>
    </w:p>
    <w:p w:rsidR="008E5117" w:rsidRDefault="008E5117">
      <w:pPr>
        <w:ind w:left="422" w:firstLine="418"/>
        <w:rPr>
          <w:b/>
          <w:sz w:val="24"/>
        </w:rPr>
      </w:pPr>
      <w:r>
        <w:rPr>
          <w:b/>
          <w:sz w:val="24"/>
        </w:rPr>
        <w:tab/>
      </w:r>
      <w:r>
        <w:rPr>
          <w:b/>
          <w:sz w:val="24"/>
        </w:rPr>
        <w:tab/>
        <w:t>public void run()</w:t>
      </w:r>
    </w:p>
    <w:p w:rsidR="008E5117" w:rsidRDefault="008E5117">
      <w:pPr>
        <w:ind w:left="422" w:firstLine="418"/>
        <w:rPr>
          <w:b/>
          <w:sz w:val="24"/>
        </w:rPr>
      </w:pPr>
      <w:r>
        <w:rPr>
          <w:b/>
          <w:sz w:val="24"/>
        </w:rPr>
        <w:tab/>
      </w:r>
      <w:r>
        <w:rPr>
          <w:b/>
          <w:sz w:val="24"/>
        </w:rPr>
        <w:tab/>
        <w:t>{</w:t>
      </w:r>
    </w:p>
    <w:p w:rsidR="008E5117" w:rsidRDefault="008E5117">
      <w:pPr>
        <w:ind w:left="422" w:firstLine="418"/>
        <w:rPr>
          <w:b/>
          <w:sz w:val="24"/>
        </w:rPr>
      </w:pPr>
      <w:r>
        <w:rPr>
          <w:b/>
          <w:sz w:val="24"/>
        </w:rPr>
        <w:tab/>
      </w:r>
      <w:r>
        <w:rPr>
          <w:b/>
          <w:sz w:val="24"/>
        </w:rPr>
        <w:tab/>
      </w:r>
      <w:r>
        <w:rPr>
          <w:b/>
          <w:sz w:val="24"/>
        </w:rPr>
        <w:tab/>
        <w:t>for(int i = 0;i &lt; 10;i++)</w:t>
      </w:r>
    </w:p>
    <w:p w:rsidR="008E5117" w:rsidRDefault="008E5117">
      <w:pPr>
        <w:ind w:left="422" w:firstLine="418"/>
        <w:rPr>
          <w:b/>
          <w:sz w:val="24"/>
        </w:rPr>
      </w:pPr>
      <w:r>
        <w:rPr>
          <w:b/>
          <w:sz w:val="24"/>
        </w:rPr>
        <w:tab/>
      </w:r>
      <w:r>
        <w:rPr>
          <w:b/>
          <w:sz w:val="24"/>
        </w:rPr>
        <w:tab/>
      </w:r>
      <w:r>
        <w:rPr>
          <w:b/>
          <w:sz w:val="24"/>
        </w:rPr>
        <w:tab/>
        <w:t>{</w:t>
      </w:r>
    </w:p>
    <w:p w:rsidR="008E5117" w:rsidRDefault="008E5117">
      <w:pPr>
        <w:ind w:left="422" w:firstLine="418"/>
        <w:rPr>
          <w:b/>
          <w:sz w:val="24"/>
        </w:rPr>
      </w:pPr>
      <w:r>
        <w:rPr>
          <w:b/>
          <w:sz w:val="24"/>
        </w:rPr>
        <w:tab/>
      </w:r>
      <w:r>
        <w:rPr>
          <w:b/>
          <w:sz w:val="24"/>
        </w:rPr>
        <w:tab/>
      </w:r>
      <w:r>
        <w:rPr>
          <w:b/>
          <w:sz w:val="24"/>
        </w:rPr>
        <w:tab/>
      </w:r>
      <w:r>
        <w:rPr>
          <w:b/>
          <w:sz w:val="24"/>
        </w:rPr>
        <w:tab/>
        <w:t>dec();</w:t>
      </w:r>
    </w:p>
    <w:p w:rsidR="008E5117" w:rsidRDefault="008E5117">
      <w:pPr>
        <w:ind w:left="422" w:firstLine="418"/>
        <w:rPr>
          <w:b/>
          <w:sz w:val="24"/>
        </w:rPr>
      </w:pPr>
      <w:r>
        <w:rPr>
          <w:b/>
          <w:sz w:val="24"/>
        </w:rPr>
        <w:tab/>
      </w:r>
      <w:r>
        <w:rPr>
          <w:b/>
          <w:sz w:val="24"/>
        </w:rPr>
        <w:tab/>
      </w:r>
      <w:r>
        <w:rPr>
          <w:b/>
          <w:sz w:val="24"/>
        </w:rPr>
        <w:tab/>
        <w:t>}</w:t>
      </w:r>
    </w:p>
    <w:p w:rsidR="008E5117" w:rsidRDefault="008E5117">
      <w:pPr>
        <w:ind w:left="422" w:firstLine="418"/>
        <w:rPr>
          <w:b/>
          <w:sz w:val="24"/>
        </w:rPr>
      </w:pPr>
      <w:r>
        <w:rPr>
          <w:b/>
          <w:sz w:val="24"/>
        </w:rPr>
        <w:tab/>
      </w:r>
      <w:r>
        <w:rPr>
          <w:b/>
          <w:sz w:val="24"/>
        </w:rPr>
        <w:tab/>
        <w:t>}</w:t>
      </w:r>
    </w:p>
    <w:p w:rsidR="008E5117" w:rsidRDefault="008E5117">
      <w:pPr>
        <w:ind w:left="422" w:firstLine="418"/>
        <w:rPr>
          <w:b/>
          <w:sz w:val="24"/>
        </w:rPr>
      </w:pPr>
      <w:r>
        <w:rPr>
          <w:b/>
          <w:sz w:val="24"/>
        </w:rPr>
        <w:tab/>
        <w:t>}</w:t>
      </w:r>
    </w:p>
    <w:p w:rsidR="008E5117" w:rsidRDefault="008E5117">
      <w:pPr>
        <w:ind w:left="422" w:firstLine="418"/>
        <w:rPr>
          <w:rFonts w:hint="eastAsia"/>
          <w:b/>
          <w:sz w:val="24"/>
        </w:rPr>
      </w:pPr>
      <w:r>
        <w:rPr>
          <w:rFonts w:hint="eastAsia"/>
          <w:b/>
          <w:sz w:val="24"/>
        </w:rPr>
        <w:tab/>
        <w:t>//</w:t>
      </w:r>
      <w:r>
        <w:rPr>
          <w:rFonts w:hint="eastAsia"/>
          <w:b/>
          <w:sz w:val="24"/>
        </w:rPr>
        <w:t>加</w:t>
      </w:r>
      <w:r>
        <w:rPr>
          <w:rFonts w:hint="eastAsia"/>
          <w:b/>
          <w:sz w:val="24"/>
        </w:rPr>
        <w:t>1</w:t>
      </w:r>
    </w:p>
    <w:p w:rsidR="008E5117" w:rsidRDefault="008E5117">
      <w:pPr>
        <w:ind w:left="422" w:firstLine="418"/>
        <w:rPr>
          <w:b/>
          <w:bCs/>
          <w:sz w:val="24"/>
        </w:rPr>
      </w:pPr>
      <w:r>
        <w:rPr>
          <w:b/>
          <w:sz w:val="24"/>
        </w:rPr>
        <w:tab/>
      </w:r>
      <w:r>
        <w:rPr>
          <w:b/>
          <w:bCs/>
          <w:sz w:val="24"/>
        </w:rPr>
        <w:t>private synchronized void inc()</w:t>
      </w:r>
    </w:p>
    <w:p w:rsidR="008E5117" w:rsidRDefault="008E5117">
      <w:pPr>
        <w:ind w:left="422" w:firstLine="418"/>
        <w:rPr>
          <w:b/>
          <w:sz w:val="24"/>
        </w:rPr>
      </w:pPr>
      <w:r>
        <w:rPr>
          <w:b/>
          <w:sz w:val="24"/>
        </w:rPr>
        <w:tab/>
        <w:t>{</w:t>
      </w:r>
    </w:p>
    <w:p w:rsidR="008E5117" w:rsidRDefault="008E5117">
      <w:pPr>
        <w:ind w:left="422" w:firstLine="418"/>
        <w:rPr>
          <w:b/>
          <w:sz w:val="24"/>
        </w:rPr>
      </w:pPr>
      <w:r>
        <w:rPr>
          <w:b/>
          <w:sz w:val="24"/>
        </w:rPr>
        <w:tab/>
      </w:r>
      <w:r>
        <w:rPr>
          <w:b/>
          <w:sz w:val="24"/>
        </w:rPr>
        <w:tab/>
        <w:t>j++;</w:t>
      </w:r>
    </w:p>
    <w:p w:rsidR="008E5117" w:rsidRDefault="008E5117">
      <w:pPr>
        <w:ind w:left="422" w:firstLine="418"/>
        <w:rPr>
          <w:b/>
          <w:sz w:val="24"/>
        </w:rPr>
      </w:pPr>
      <w:r>
        <w:rPr>
          <w:b/>
          <w:sz w:val="24"/>
        </w:rPr>
        <w:tab/>
      </w:r>
      <w:r>
        <w:rPr>
          <w:b/>
          <w:sz w:val="24"/>
        </w:rPr>
        <w:lastRenderedPageBreak/>
        <w:tab/>
        <w:t>System.out.println(</w:t>
      </w:r>
      <w:r>
        <w:rPr>
          <w:b/>
          <w:bCs/>
          <w:sz w:val="24"/>
        </w:rPr>
        <w:t>Thread.currentThread().getName()</w:t>
      </w:r>
      <w:r>
        <w:rPr>
          <w:b/>
          <w:sz w:val="24"/>
        </w:rPr>
        <w:t xml:space="preserve">+"-inc:"+j); </w:t>
      </w:r>
    </w:p>
    <w:p w:rsidR="008E5117" w:rsidRDefault="008E5117">
      <w:pPr>
        <w:ind w:left="422" w:firstLine="418"/>
        <w:rPr>
          <w:b/>
          <w:sz w:val="24"/>
        </w:rPr>
      </w:pPr>
      <w:r>
        <w:rPr>
          <w:b/>
          <w:sz w:val="24"/>
        </w:rPr>
        <w:tab/>
        <w:t>}</w:t>
      </w:r>
    </w:p>
    <w:p w:rsidR="008E5117" w:rsidRDefault="008E5117">
      <w:pPr>
        <w:ind w:left="422" w:firstLine="418"/>
        <w:rPr>
          <w:rFonts w:hint="eastAsia"/>
          <w:b/>
          <w:sz w:val="24"/>
        </w:rPr>
      </w:pPr>
      <w:r>
        <w:rPr>
          <w:rFonts w:hint="eastAsia"/>
          <w:b/>
          <w:sz w:val="24"/>
        </w:rPr>
        <w:tab/>
        <w:t>//</w:t>
      </w:r>
      <w:r>
        <w:rPr>
          <w:rFonts w:hint="eastAsia"/>
          <w:b/>
          <w:sz w:val="24"/>
        </w:rPr>
        <w:t>减</w:t>
      </w:r>
      <w:r>
        <w:rPr>
          <w:rFonts w:hint="eastAsia"/>
          <w:b/>
          <w:sz w:val="24"/>
        </w:rPr>
        <w:t>1</w:t>
      </w:r>
    </w:p>
    <w:p w:rsidR="008E5117" w:rsidRDefault="008E5117">
      <w:pPr>
        <w:ind w:left="422" w:firstLine="418"/>
        <w:rPr>
          <w:b/>
          <w:bCs/>
          <w:sz w:val="24"/>
        </w:rPr>
      </w:pPr>
      <w:r>
        <w:rPr>
          <w:b/>
          <w:sz w:val="24"/>
        </w:rPr>
        <w:tab/>
      </w:r>
      <w:r>
        <w:rPr>
          <w:b/>
          <w:bCs/>
          <w:sz w:val="24"/>
        </w:rPr>
        <w:t>private synchronized void dec()</w:t>
      </w:r>
    </w:p>
    <w:p w:rsidR="008E5117" w:rsidRDefault="008E5117">
      <w:pPr>
        <w:ind w:left="422" w:firstLine="418"/>
        <w:rPr>
          <w:b/>
          <w:sz w:val="24"/>
        </w:rPr>
      </w:pPr>
      <w:r>
        <w:rPr>
          <w:b/>
          <w:sz w:val="24"/>
        </w:rPr>
        <w:tab/>
        <w:t>{</w:t>
      </w:r>
    </w:p>
    <w:p w:rsidR="008E5117" w:rsidRDefault="008E5117">
      <w:pPr>
        <w:ind w:left="422" w:firstLine="418"/>
        <w:rPr>
          <w:b/>
          <w:sz w:val="24"/>
        </w:rPr>
      </w:pPr>
      <w:r>
        <w:rPr>
          <w:b/>
          <w:sz w:val="24"/>
        </w:rPr>
        <w:tab/>
      </w:r>
      <w:r>
        <w:rPr>
          <w:b/>
          <w:sz w:val="24"/>
        </w:rPr>
        <w:tab/>
        <w:t>j--;</w:t>
      </w:r>
    </w:p>
    <w:p w:rsidR="008E5117" w:rsidRDefault="008E5117">
      <w:pPr>
        <w:ind w:left="422" w:firstLine="418"/>
        <w:rPr>
          <w:b/>
          <w:sz w:val="24"/>
        </w:rPr>
      </w:pPr>
      <w:r>
        <w:rPr>
          <w:b/>
          <w:sz w:val="24"/>
        </w:rPr>
        <w:tab/>
      </w:r>
      <w:r>
        <w:rPr>
          <w:b/>
          <w:sz w:val="24"/>
        </w:rPr>
        <w:tab/>
        <w:t>System.out.println(</w:t>
      </w:r>
      <w:r>
        <w:rPr>
          <w:b/>
          <w:bCs/>
          <w:sz w:val="24"/>
        </w:rPr>
        <w:t>Thread.currentThread().getName()</w:t>
      </w:r>
      <w:r>
        <w:rPr>
          <w:b/>
          <w:sz w:val="24"/>
        </w:rPr>
        <w:t xml:space="preserve">+"-dec:"+j); </w:t>
      </w:r>
    </w:p>
    <w:p w:rsidR="008E5117" w:rsidRDefault="008E5117">
      <w:pPr>
        <w:ind w:left="422" w:firstLine="418"/>
        <w:rPr>
          <w:b/>
          <w:sz w:val="24"/>
        </w:rPr>
      </w:pPr>
      <w:r>
        <w:rPr>
          <w:b/>
          <w:sz w:val="24"/>
        </w:rPr>
        <w:tab/>
        <w:t>}</w:t>
      </w:r>
    </w:p>
    <w:p w:rsidR="008E5117" w:rsidRDefault="008E5117">
      <w:pPr>
        <w:ind w:left="422" w:firstLine="418"/>
        <w:rPr>
          <w:rFonts w:hint="eastAsia"/>
          <w:b/>
          <w:sz w:val="24"/>
        </w:rPr>
      </w:pPr>
      <w:r>
        <w:rPr>
          <w:rFonts w:hint="eastAsia"/>
          <w:b/>
          <w:sz w:val="24"/>
        </w:rPr>
        <w:tab/>
        <w:t>//</w:t>
      </w:r>
      <w:r>
        <w:rPr>
          <w:rFonts w:hint="eastAsia"/>
          <w:b/>
          <w:sz w:val="24"/>
        </w:rPr>
        <w:t>测试程序</w:t>
      </w:r>
    </w:p>
    <w:p w:rsidR="008E5117" w:rsidRDefault="008E5117">
      <w:pPr>
        <w:ind w:left="422" w:firstLine="418"/>
        <w:rPr>
          <w:b/>
          <w:bCs/>
          <w:sz w:val="24"/>
        </w:rPr>
      </w:pPr>
      <w:r>
        <w:rPr>
          <w:b/>
          <w:sz w:val="24"/>
        </w:rPr>
        <w:tab/>
      </w:r>
      <w:r>
        <w:rPr>
          <w:b/>
          <w:bCs/>
          <w:sz w:val="24"/>
        </w:rPr>
        <w:t>public static void main(String[] args)</w:t>
      </w:r>
    </w:p>
    <w:p w:rsidR="008E5117" w:rsidRDefault="008E5117">
      <w:pPr>
        <w:ind w:left="422" w:firstLine="418"/>
        <w:rPr>
          <w:b/>
          <w:sz w:val="24"/>
        </w:rPr>
      </w:pPr>
      <w:r>
        <w:rPr>
          <w:b/>
          <w:sz w:val="24"/>
        </w:rPr>
        <w:tab/>
        <w:t>{</w:t>
      </w:r>
    </w:p>
    <w:p w:rsidR="008E5117" w:rsidRDefault="008E5117">
      <w:pPr>
        <w:ind w:left="422" w:firstLine="418"/>
        <w:rPr>
          <w:b/>
          <w:sz w:val="24"/>
        </w:rPr>
      </w:pPr>
      <w:r>
        <w:rPr>
          <w:b/>
          <w:sz w:val="24"/>
        </w:rPr>
        <w:tab/>
      </w:r>
      <w:r>
        <w:rPr>
          <w:b/>
          <w:sz w:val="24"/>
        </w:rPr>
        <w:tab/>
        <w:t>TestThreads test = new TestThreads();</w:t>
      </w:r>
    </w:p>
    <w:p w:rsidR="008E5117" w:rsidRDefault="008E5117">
      <w:pPr>
        <w:ind w:left="422" w:firstLine="418"/>
        <w:rPr>
          <w:rFonts w:hint="eastAsia"/>
          <w:b/>
          <w:sz w:val="24"/>
        </w:rPr>
      </w:pPr>
      <w:r>
        <w:rPr>
          <w:rFonts w:hint="eastAsia"/>
          <w:b/>
          <w:sz w:val="24"/>
        </w:rPr>
        <w:tab/>
      </w:r>
      <w:r>
        <w:rPr>
          <w:rFonts w:hint="eastAsia"/>
          <w:b/>
          <w:sz w:val="24"/>
        </w:rPr>
        <w:tab/>
        <w:t>//</w:t>
      </w:r>
      <w:r>
        <w:rPr>
          <w:rFonts w:hint="eastAsia"/>
          <w:b/>
          <w:sz w:val="24"/>
        </w:rPr>
        <w:t>创建两个线程类</w:t>
      </w:r>
    </w:p>
    <w:p w:rsidR="008E5117" w:rsidRDefault="008E5117">
      <w:pPr>
        <w:ind w:left="422" w:firstLine="418"/>
        <w:rPr>
          <w:b/>
          <w:bCs/>
          <w:sz w:val="24"/>
        </w:rPr>
      </w:pPr>
      <w:r>
        <w:rPr>
          <w:b/>
          <w:sz w:val="24"/>
        </w:rPr>
        <w:tab/>
      </w:r>
      <w:r>
        <w:rPr>
          <w:b/>
          <w:sz w:val="24"/>
        </w:rPr>
        <w:tab/>
      </w:r>
      <w:r>
        <w:rPr>
          <w:b/>
          <w:bCs/>
          <w:sz w:val="24"/>
        </w:rPr>
        <w:t>Thread thread = null;</w:t>
      </w:r>
    </w:p>
    <w:p w:rsidR="008E5117" w:rsidRDefault="008E5117">
      <w:pPr>
        <w:ind w:left="422" w:firstLine="418"/>
        <w:rPr>
          <w:b/>
          <w:bCs/>
          <w:sz w:val="24"/>
        </w:rPr>
      </w:pPr>
      <w:r>
        <w:rPr>
          <w:b/>
          <w:bCs/>
          <w:sz w:val="24"/>
        </w:rPr>
        <w:tab/>
      </w:r>
      <w:r>
        <w:rPr>
          <w:b/>
          <w:bCs/>
          <w:sz w:val="24"/>
        </w:rPr>
        <w:tab/>
        <w:t>Inc inc = test.new Inc();</w:t>
      </w:r>
    </w:p>
    <w:p w:rsidR="008E5117" w:rsidRDefault="008E5117">
      <w:pPr>
        <w:ind w:left="422" w:firstLine="418"/>
        <w:rPr>
          <w:b/>
          <w:bCs/>
          <w:sz w:val="24"/>
        </w:rPr>
      </w:pPr>
      <w:r>
        <w:rPr>
          <w:b/>
          <w:sz w:val="24"/>
        </w:rPr>
        <w:tab/>
      </w:r>
      <w:r>
        <w:rPr>
          <w:b/>
          <w:sz w:val="24"/>
        </w:rPr>
        <w:tab/>
      </w:r>
      <w:r>
        <w:rPr>
          <w:b/>
          <w:bCs/>
          <w:sz w:val="24"/>
        </w:rPr>
        <w:t>Dec dec = test.new Dec();</w:t>
      </w:r>
    </w:p>
    <w:p w:rsidR="008E5117" w:rsidRDefault="008E5117">
      <w:pPr>
        <w:ind w:left="422" w:firstLine="418"/>
        <w:rPr>
          <w:rFonts w:hint="eastAsia"/>
          <w:b/>
          <w:sz w:val="24"/>
        </w:rPr>
      </w:pPr>
      <w:r>
        <w:rPr>
          <w:rFonts w:hint="eastAsia"/>
          <w:b/>
          <w:sz w:val="24"/>
        </w:rPr>
        <w:tab/>
      </w:r>
      <w:r>
        <w:rPr>
          <w:rFonts w:hint="eastAsia"/>
          <w:b/>
          <w:sz w:val="24"/>
        </w:rPr>
        <w:tab/>
        <w:t>//</w:t>
      </w:r>
      <w:r>
        <w:rPr>
          <w:rFonts w:hint="eastAsia"/>
          <w:b/>
          <w:sz w:val="24"/>
        </w:rPr>
        <w:t>启动</w:t>
      </w:r>
      <w:r>
        <w:rPr>
          <w:rFonts w:hint="eastAsia"/>
          <w:b/>
          <w:sz w:val="24"/>
        </w:rPr>
        <w:t>4</w:t>
      </w:r>
      <w:r>
        <w:rPr>
          <w:rFonts w:hint="eastAsia"/>
          <w:b/>
          <w:sz w:val="24"/>
        </w:rPr>
        <w:t>个线程</w:t>
      </w:r>
    </w:p>
    <w:p w:rsidR="008E5117" w:rsidRDefault="008E5117">
      <w:pPr>
        <w:ind w:left="422" w:firstLine="418"/>
        <w:rPr>
          <w:b/>
          <w:sz w:val="24"/>
        </w:rPr>
      </w:pPr>
      <w:r>
        <w:rPr>
          <w:b/>
          <w:sz w:val="24"/>
        </w:rPr>
        <w:tab/>
      </w:r>
      <w:r>
        <w:rPr>
          <w:b/>
          <w:sz w:val="24"/>
        </w:rPr>
        <w:tab/>
        <w:t>for(int i = 0;i &lt; 2;i++)</w:t>
      </w:r>
    </w:p>
    <w:p w:rsidR="008E5117" w:rsidRDefault="008E5117">
      <w:pPr>
        <w:ind w:left="422" w:firstLine="418"/>
        <w:rPr>
          <w:b/>
          <w:sz w:val="24"/>
        </w:rPr>
      </w:pPr>
      <w:r>
        <w:rPr>
          <w:b/>
          <w:sz w:val="24"/>
        </w:rPr>
        <w:tab/>
      </w:r>
      <w:r>
        <w:rPr>
          <w:b/>
          <w:sz w:val="24"/>
        </w:rPr>
        <w:tab/>
        <w:t>{</w:t>
      </w:r>
    </w:p>
    <w:p w:rsidR="008E5117" w:rsidRDefault="008E5117">
      <w:pPr>
        <w:ind w:left="422" w:firstLine="418"/>
        <w:rPr>
          <w:b/>
          <w:bCs/>
          <w:sz w:val="24"/>
        </w:rPr>
      </w:pPr>
      <w:r>
        <w:rPr>
          <w:b/>
          <w:sz w:val="24"/>
        </w:rPr>
        <w:tab/>
      </w:r>
      <w:r>
        <w:rPr>
          <w:b/>
          <w:sz w:val="24"/>
        </w:rPr>
        <w:tab/>
      </w:r>
      <w:r>
        <w:rPr>
          <w:b/>
          <w:sz w:val="24"/>
        </w:rPr>
        <w:tab/>
      </w:r>
      <w:r>
        <w:rPr>
          <w:b/>
          <w:bCs/>
          <w:sz w:val="24"/>
        </w:rPr>
        <w:t>thread = new Thread(inc);</w:t>
      </w:r>
    </w:p>
    <w:p w:rsidR="008E5117" w:rsidRDefault="008E5117">
      <w:pPr>
        <w:ind w:left="422" w:firstLine="418"/>
        <w:rPr>
          <w:b/>
          <w:sz w:val="24"/>
        </w:rPr>
      </w:pPr>
      <w:r>
        <w:rPr>
          <w:b/>
          <w:sz w:val="24"/>
        </w:rPr>
        <w:tab/>
      </w:r>
      <w:r>
        <w:rPr>
          <w:b/>
          <w:sz w:val="24"/>
        </w:rPr>
        <w:tab/>
      </w:r>
      <w:r>
        <w:rPr>
          <w:b/>
          <w:sz w:val="24"/>
        </w:rPr>
        <w:tab/>
        <w:t>thread.start();</w:t>
      </w:r>
    </w:p>
    <w:p w:rsidR="008E5117" w:rsidRDefault="008E5117">
      <w:pPr>
        <w:ind w:left="422" w:firstLine="418"/>
        <w:rPr>
          <w:b/>
          <w:bCs/>
          <w:sz w:val="24"/>
        </w:rPr>
      </w:pPr>
      <w:r>
        <w:rPr>
          <w:b/>
          <w:sz w:val="24"/>
        </w:rPr>
        <w:tab/>
      </w:r>
      <w:r>
        <w:rPr>
          <w:b/>
          <w:sz w:val="24"/>
        </w:rPr>
        <w:tab/>
      </w:r>
      <w:r>
        <w:rPr>
          <w:b/>
          <w:sz w:val="24"/>
        </w:rPr>
        <w:tab/>
      </w:r>
      <w:r>
        <w:rPr>
          <w:b/>
          <w:bCs/>
          <w:sz w:val="24"/>
        </w:rPr>
        <w:t>thread = new Thread(dec);</w:t>
      </w:r>
    </w:p>
    <w:p w:rsidR="008E5117" w:rsidRDefault="008E5117">
      <w:pPr>
        <w:ind w:left="422" w:firstLine="418"/>
        <w:rPr>
          <w:b/>
          <w:sz w:val="24"/>
        </w:rPr>
      </w:pPr>
      <w:r>
        <w:rPr>
          <w:b/>
          <w:sz w:val="24"/>
        </w:rPr>
        <w:tab/>
      </w:r>
      <w:r>
        <w:rPr>
          <w:b/>
          <w:sz w:val="24"/>
        </w:rPr>
        <w:tab/>
      </w:r>
      <w:r>
        <w:rPr>
          <w:b/>
          <w:sz w:val="24"/>
        </w:rPr>
        <w:tab/>
        <w:t>thread.start();</w:t>
      </w:r>
    </w:p>
    <w:p w:rsidR="008E5117" w:rsidRDefault="008E5117">
      <w:pPr>
        <w:ind w:left="422" w:firstLine="418"/>
        <w:rPr>
          <w:b/>
          <w:sz w:val="24"/>
        </w:rPr>
      </w:pPr>
      <w:r>
        <w:rPr>
          <w:b/>
          <w:sz w:val="24"/>
        </w:rPr>
        <w:tab/>
      </w:r>
      <w:r>
        <w:rPr>
          <w:b/>
          <w:sz w:val="24"/>
        </w:rPr>
        <w:tab/>
        <w:t>}</w:t>
      </w:r>
    </w:p>
    <w:p w:rsidR="008E5117" w:rsidRDefault="008E5117">
      <w:pPr>
        <w:ind w:left="422" w:firstLine="418"/>
        <w:rPr>
          <w:b/>
          <w:sz w:val="24"/>
        </w:rPr>
      </w:pPr>
      <w:r>
        <w:rPr>
          <w:b/>
          <w:sz w:val="24"/>
        </w:rPr>
        <w:tab/>
        <w:t>}</w:t>
      </w:r>
    </w:p>
    <w:p w:rsidR="008E5117" w:rsidRDefault="008E5117">
      <w:pPr>
        <w:ind w:left="422" w:firstLine="418"/>
        <w:rPr>
          <w:rFonts w:hint="eastAsia"/>
          <w:b/>
          <w:sz w:val="24"/>
        </w:rPr>
      </w:pPr>
      <w:r>
        <w:rPr>
          <w:b/>
          <w:sz w:val="24"/>
        </w:rPr>
        <w:t>}</w:t>
      </w:r>
    </w:p>
    <w:p w:rsidR="008E5117" w:rsidRDefault="008E5117">
      <w:pPr>
        <w:rPr>
          <w:rFonts w:hint="eastAsia"/>
          <w:b/>
          <w:bCs/>
          <w:color w:val="333399"/>
          <w:sz w:val="24"/>
        </w:rPr>
      </w:pPr>
      <w:r>
        <w:rPr>
          <w:rFonts w:hint="eastAsia"/>
          <w:b/>
          <w:bCs/>
          <w:color w:val="333399"/>
          <w:sz w:val="24"/>
        </w:rPr>
        <w:t>25</w:t>
      </w:r>
      <w:r>
        <w:rPr>
          <w:rFonts w:hint="eastAsia"/>
          <w:b/>
          <w:bCs/>
          <w:color w:val="333399"/>
          <w:sz w:val="24"/>
        </w:rPr>
        <w:t>．数组转换问题。</w:t>
      </w:r>
    </w:p>
    <w:p w:rsidR="008E5117" w:rsidRDefault="008E5117">
      <w:pPr>
        <w:rPr>
          <w:b/>
          <w:sz w:val="24"/>
        </w:rPr>
      </w:pPr>
      <w:r>
        <w:rPr>
          <w:rFonts w:hint="eastAsia"/>
          <w:b/>
          <w:sz w:val="24"/>
        </w:rPr>
        <w:tab/>
      </w:r>
      <w:r>
        <w:rPr>
          <w:b/>
          <w:sz w:val="24"/>
        </w:rPr>
        <w:t>Object[] o</w:t>
      </w:r>
      <w:r>
        <w:rPr>
          <w:rFonts w:hint="eastAsia"/>
          <w:b/>
          <w:sz w:val="24"/>
        </w:rPr>
        <w:t>bject</w:t>
      </w:r>
      <w:r>
        <w:rPr>
          <w:b/>
          <w:sz w:val="24"/>
        </w:rPr>
        <w:t xml:space="preserve"> </w:t>
      </w:r>
      <w:r>
        <w:rPr>
          <w:rFonts w:hint="eastAsia"/>
          <w:b/>
          <w:sz w:val="24"/>
        </w:rPr>
        <w:t xml:space="preserve"> </w:t>
      </w:r>
      <w:r>
        <w:rPr>
          <w:b/>
          <w:sz w:val="24"/>
        </w:rPr>
        <w:t>=</w:t>
      </w:r>
      <w:r>
        <w:rPr>
          <w:rFonts w:hint="eastAsia"/>
          <w:b/>
          <w:sz w:val="24"/>
        </w:rPr>
        <w:t xml:space="preserve"> </w:t>
      </w:r>
      <w:r>
        <w:rPr>
          <w:b/>
          <w:sz w:val="24"/>
        </w:rPr>
        <w:t xml:space="preserve"> new </w:t>
      </w:r>
      <w:r>
        <w:rPr>
          <w:rFonts w:hint="eastAsia"/>
          <w:b/>
          <w:sz w:val="24"/>
        </w:rPr>
        <w:t>Person</w:t>
      </w:r>
      <w:r>
        <w:rPr>
          <w:b/>
          <w:sz w:val="24"/>
        </w:rPr>
        <w:t>[2];</w:t>
      </w:r>
    </w:p>
    <w:p w:rsidR="008E5117" w:rsidRDefault="008E5117">
      <w:pPr>
        <w:rPr>
          <w:rFonts w:hint="eastAsia"/>
          <w:b/>
          <w:sz w:val="24"/>
        </w:rPr>
      </w:pPr>
      <w:r>
        <w:rPr>
          <w:b/>
          <w:sz w:val="24"/>
        </w:rPr>
        <w:tab/>
      </w:r>
      <w:r>
        <w:rPr>
          <w:rFonts w:hint="eastAsia"/>
          <w:b/>
          <w:sz w:val="24"/>
        </w:rPr>
        <w:t>Person</w:t>
      </w:r>
      <w:r>
        <w:rPr>
          <w:b/>
          <w:sz w:val="24"/>
        </w:rPr>
        <w:t xml:space="preserve"> [] </w:t>
      </w:r>
      <w:r>
        <w:rPr>
          <w:rFonts w:hint="eastAsia"/>
          <w:b/>
          <w:sz w:val="24"/>
        </w:rPr>
        <w:t>person</w:t>
      </w:r>
      <w:r>
        <w:rPr>
          <w:b/>
          <w:sz w:val="24"/>
        </w:rPr>
        <w:t xml:space="preserve"> </w:t>
      </w:r>
      <w:r>
        <w:rPr>
          <w:rFonts w:hint="eastAsia"/>
          <w:b/>
          <w:sz w:val="24"/>
        </w:rPr>
        <w:t xml:space="preserve"> </w:t>
      </w:r>
      <w:r>
        <w:rPr>
          <w:b/>
          <w:sz w:val="24"/>
        </w:rPr>
        <w:t>=</w:t>
      </w:r>
      <w:r>
        <w:rPr>
          <w:rFonts w:hint="eastAsia"/>
          <w:b/>
          <w:sz w:val="24"/>
        </w:rPr>
        <w:t xml:space="preserve"> </w:t>
      </w:r>
      <w:r>
        <w:rPr>
          <w:b/>
          <w:sz w:val="24"/>
        </w:rPr>
        <w:t xml:space="preserve"> new </w:t>
      </w:r>
      <w:r>
        <w:rPr>
          <w:rFonts w:hint="eastAsia"/>
          <w:b/>
          <w:sz w:val="24"/>
        </w:rPr>
        <w:t>Person</w:t>
      </w:r>
      <w:r>
        <w:rPr>
          <w:b/>
          <w:sz w:val="24"/>
        </w:rPr>
        <w:t xml:space="preserve"> [3];</w:t>
      </w:r>
    </w:p>
    <w:p w:rsidR="008E5117" w:rsidRDefault="008E5117">
      <w:pPr>
        <w:rPr>
          <w:rFonts w:hint="eastAsia"/>
          <w:b/>
          <w:sz w:val="24"/>
        </w:rPr>
      </w:pPr>
      <w:r>
        <w:rPr>
          <w:b/>
          <w:sz w:val="24"/>
        </w:rPr>
        <w:tab/>
      </w:r>
      <w:r>
        <w:rPr>
          <w:rFonts w:hint="eastAsia"/>
          <w:b/>
          <w:sz w:val="24"/>
        </w:rPr>
        <w:t>person</w:t>
      </w:r>
      <w:r>
        <w:rPr>
          <w:b/>
          <w:sz w:val="24"/>
        </w:rPr>
        <w:t xml:space="preserve"> </w:t>
      </w:r>
      <w:r>
        <w:rPr>
          <w:rFonts w:hint="eastAsia"/>
          <w:b/>
          <w:sz w:val="24"/>
        </w:rPr>
        <w:t xml:space="preserve"> </w:t>
      </w:r>
      <w:r>
        <w:rPr>
          <w:b/>
          <w:sz w:val="24"/>
        </w:rPr>
        <w:t>=</w:t>
      </w:r>
      <w:r>
        <w:rPr>
          <w:rFonts w:hint="eastAsia"/>
          <w:b/>
          <w:sz w:val="24"/>
        </w:rPr>
        <w:t xml:space="preserve"> </w:t>
      </w:r>
      <w:r>
        <w:rPr>
          <w:b/>
          <w:sz w:val="24"/>
        </w:rPr>
        <w:t xml:space="preserve"> (</w:t>
      </w:r>
      <w:r>
        <w:rPr>
          <w:rFonts w:hint="eastAsia"/>
          <w:b/>
          <w:sz w:val="24"/>
        </w:rPr>
        <w:t>Person</w:t>
      </w:r>
      <w:r>
        <w:rPr>
          <w:b/>
          <w:sz w:val="24"/>
        </w:rPr>
        <w:t xml:space="preserve"> [])o</w:t>
      </w:r>
      <w:r>
        <w:rPr>
          <w:rFonts w:hint="eastAsia"/>
          <w:b/>
          <w:sz w:val="24"/>
        </w:rPr>
        <w:t>bject</w:t>
      </w:r>
      <w:r>
        <w:rPr>
          <w:b/>
          <w:sz w:val="24"/>
        </w:rPr>
        <w:t>;</w:t>
      </w:r>
      <w:r>
        <w:rPr>
          <w:rFonts w:hint="eastAsia"/>
          <w:b/>
          <w:sz w:val="24"/>
        </w:rPr>
        <w:t>//</w:t>
      </w:r>
      <w:r>
        <w:rPr>
          <w:rFonts w:hint="eastAsia"/>
          <w:b/>
          <w:bCs/>
          <w:sz w:val="24"/>
        </w:rPr>
        <w:t>可以转换</w:t>
      </w:r>
    </w:p>
    <w:p w:rsidR="008E5117" w:rsidRDefault="008E5117">
      <w:pPr>
        <w:rPr>
          <w:b/>
          <w:sz w:val="24"/>
        </w:rPr>
      </w:pPr>
      <w:r>
        <w:rPr>
          <w:b/>
          <w:sz w:val="24"/>
        </w:rPr>
        <w:tab/>
        <w:t xml:space="preserve">int[] </w:t>
      </w:r>
      <w:r>
        <w:rPr>
          <w:rFonts w:hint="eastAsia"/>
          <w:b/>
          <w:sz w:val="24"/>
        </w:rPr>
        <w:t>i</w:t>
      </w:r>
      <w:r>
        <w:rPr>
          <w:b/>
          <w:sz w:val="24"/>
        </w:rPr>
        <w:t xml:space="preserve"> = new int[2];</w:t>
      </w:r>
    </w:p>
    <w:p w:rsidR="008E5117" w:rsidRDefault="008E5117">
      <w:pPr>
        <w:rPr>
          <w:b/>
          <w:sz w:val="24"/>
        </w:rPr>
      </w:pPr>
      <w:r>
        <w:rPr>
          <w:b/>
          <w:sz w:val="24"/>
        </w:rPr>
        <w:tab/>
        <w:t>long[] l = new int[3];</w:t>
      </w:r>
    </w:p>
    <w:p w:rsidR="008E5117" w:rsidRDefault="008E5117">
      <w:pPr>
        <w:rPr>
          <w:rFonts w:hint="eastAsia"/>
          <w:b/>
          <w:sz w:val="24"/>
        </w:rPr>
      </w:pPr>
      <w:r>
        <w:rPr>
          <w:b/>
          <w:sz w:val="24"/>
        </w:rPr>
        <w:tab/>
      </w:r>
      <w:r>
        <w:rPr>
          <w:rFonts w:hint="eastAsia"/>
          <w:b/>
          <w:sz w:val="24"/>
        </w:rPr>
        <w:t>i</w:t>
      </w:r>
      <w:r>
        <w:rPr>
          <w:b/>
          <w:sz w:val="24"/>
        </w:rPr>
        <w:t xml:space="preserve"> = (long[])l;</w:t>
      </w:r>
      <w:r>
        <w:rPr>
          <w:rFonts w:hint="eastAsia"/>
          <w:b/>
          <w:sz w:val="24"/>
        </w:rPr>
        <w:t>//</w:t>
      </w:r>
      <w:r>
        <w:rPr>
          <w:rFonts w:hint="eastAsia"/>
          <w:b/>
          <w:bCs/>
          <w:sz w:val="24"/>
        </w:rPr>
        <w:t>不可以转换</w:t>
      </w:r>
    </w:p>
    <w:p w:rsidR="008E5117" w:rsidRDefault="008E5117">
      <w:pPr>
        <w:rPr>
          <w:rFonts w:hint="eastAsia"/>
          <w:b/>
          <w:bCs/>
          <w:sz w:val="24"/>
        </w:rPr>
      </w:pPr>
      <w:r>
        <w:rPr>
          <w:rFonts w:hint="eastAsia"/>
          <w:b/>
          <w:bCs/>
          <w:color w:val="333399"/>
          <w:sz w:val="24"/>
        </w:rPr>
        <w:t>26</w:t>
      </w:r>
      <w:r>
        <w:rPr>
          <w:rFonts w:hint="eastAsia"/>
          <w:b/>
          <w:color w:val="333399"/>
          <w:sz w:val="24"/>
        </w:rPr>
        <w:t>．</w:t>
      </w:r>
      <w:r>
        <w:rPr>
          <w:b/>
          <w:bCs/>
          <w:color w:val="333399"/>
          <w:sz w:val="24"/>
        </w:rPr>
        <w:t>用</w:t>
      </w:r>
      <w:r>
        <w:rPr>
          <w:b/>
          <w:bCs/>
          <w:color w:val="333399"/>
          <w:sz w:val="24"/>
        </w:rPr>
        <w:t>socket</w:t>
      </w:r>
      <w:r>
        <w:rPr>
          <w:b/>
          <w:bCs/>
          <w:color w:val="333399"/>
          <w:sz w:val="24"/>
        </w:rPr>
        <w:t>通讯写出客户端和服务器端的通讯，要求客户发送数据后能够回显相同的数据。</w:t>
      </w:r>
      <w:r>
        <w:rPr>
          <w:b/>
          <w:bCs/>
          <w:sz w:val="24"/>
        </w:rPr>
        <w:t xml:space="preserve"> </w:t>
      </w:r>
      <w:r>
        <w:rPr>
          <w:b/>
          <w:sz w:val="24"/>
        </w:rPr>
        <w:br/>
      </w:r>
      <w:r>
        <w:rPr>
          <w:rFonts w:hint="eastAsia"/>
          <w:b/>
          <w:sz w:val="24"/>
        </w:rPr>
        <w:tab/>
      </w:r>
      <w:r>
        <w:rPr>
          <w:rFonts w:hint="eastAsia"/>
          <w:b/>
          <w:bCs/>
          <w:sz w:val="24"/>
        </w:rPr>
        <w:t>Server.java:</w:t>
      </w:r>
      <w:r>
        <w:rPr>
          <w:rFonts w:hint="eastAsia"/>
          <w:b/>
          <w:bCs/>
          <w:sz w:val="24"/>
        </w:rPr>
        <w:t>源代码</w:t>
      </w:r>
    </w:p>
    <w:p w:rsidR="008E5117" w:rsidRDefault="008E5117">
      <w:pPr>
        <w:rPr>
          <w:b/>
          <w:sz w:val="24"/>
        </w:rPr>
      </w:pPr>
      <w:r>
        <w:rPr>
          <w:rFonts w:hint="eastAsia"/>
          <w:b/>
          <w:bCs/>
          <w:sz w:val="24"/>
        </w:rPr>
        <w:tab/>
      </w:r>
      <w:r>
        <w:rPr>
          <w:b/>
          <w:sz w:val="24"/>
        </w:rPr>
        <w:t>import java.net.*;</w:t>
      </w:r>
    </w:p>
    <w:p w:rsidR="008E5117" w:rsidRDefault="008E5117">
      <w:pPr>
        <w:ind w:firstLine="420"/>
        <w:rPr>
          <w:b/>
          <w:sz w:val="24"/>
        </w:rPr>
      </w:pPr>
      <w:r>
        <w:rPr>
          <w:b/>
          <w:sz w:val="24"/>
        </w:rPr>
        <w:t>import java.io.*;</w:t>
      </w:r>
    </w:p>
    <w:p w:rsidR="008E5117" w:rsidRDefault="008E5117">
      <w:pPr>
        <w:rPr>
          <w:b/>
          <w:sz w:val="24"/>
        </w:rPr>
      </w:pPr>
    </w:p>
    <w:p w:rsidR="008E5117" w:rsidRDefault="008E5117">
      <w:pPr>
        <w:ind w:firstLine="420"/>
        <w:rPr>
          <w:b/>
          <w:sz w:val="24"/>
        </w:rPr>
      </w:pPr>
      <w:r>
        <w:rPr>
          <w:b/>
          <w:sz w:val="24"/>
        </w:rPr>
        <w:t>class  Server</w:t>
      </w:r>
    </w:p>
    <w:p w:rsidR="008E5117" w:rsidRDefault="008E5117">
      <w:pPr>
        <w:ind w:firstLine="420"/>
        <w:rPr>
          <w:b/>
          <w:sz w:val="24"/>
        </w:rPr>
      </w:pPr>
      <w:r>
        <w:rPr>
          <w:b/>
          <w:sz w:val="24"/>
        </w:rPr>
        <w:t>{</w:t>
      </w:r>
    </w:p>
    <w:p w:rsidR="008E5117" w:rsidRDefault="008E5117">
      <w:pPr>
        <w:rPr>
          <w:b/>
          <w:sz w:val="24"/>
        </w:rPr>
      </w:pPr>
      <w:r>
        <w:rPr>
          <w:b/>
          <w:sz w:val="24"/>
        </w:rPr>
        <w:tab/>
      </w:r>
      <w:r>
        <w:rPr>
          <w:rFonts w:hint="eastAsia"/>
          <w:b/>
          <w:sz w:val="24"/>
        </w:rPr>
        <w:tab/>
      </w:r>
      <w:r>
        <w:rPr>
          <w:b/>
          <w:sz w:val="24"/>
        </w:rPr>
        <w:t>public Server()</w:t>
      </w:r>
    </w:p>
    <w:p w:rsidR="008E5117" w:rsidRDefault="008E5117">
      <w:pPr>
        <w:rPr>
          <w:b/>
          <w:sz w:val="24"/>
        </w:rPr>
      </w:pPr>
      <w:r>
        <w:rPr>
          <w:b/>
          <w:sz w:val="24"/>
        </w:rPr>
        <w:tab/>
      </w:r>
      <w:r>
        <w:rPr>
          <w:rFonts w:hint="eastAsia"/>
          <w:b/>
          <w:sz w:val="24"/>
        </w:rPr>
        <w:tab/>
      </w:r>
      <w:r>
        <w:rPr>
          <w:b/>
          <w:sz w:val="24"/>
        </w:rPr>
        <w:t>{</w:t>
      </w:r>
    </w:p>
    <w:p w:rsidR="008E5117" w:rsidRDefault="008E5117">
      <w:pPr>
        <w:rPr>
          <w:b/>
          <w:sz w:val="24"/>
        </w:rPr>
      </w:pPr>
      <w:r>
        <w:rPr>
          <w:b/>
          <w:sz w:val="24"/>
        </w:rPr>
        <w:lastRenderedPageBreak/>
        <w:tab/>
      </w:r>
      <w:r>
        <w:rPr>
          <w:b/>
          <w:sz w:val="24"/>
        </w:rPr>
        <w:tab/>
      </w:r>
      <w:r>
        <w:rPr>
          <w:rFonts w:hint="eastAsia"/>
          <w:b/>
          <w:sz w:val="24"/>
        </w:rPr>
        <w:tab/>
      </w:r>
      <w:r>
        <w:rPr>
          <w:b/>
          <w:sz w:val="24"/>
        </w:rPr>
        <w:t>BufferedReader br = null;</w:t>
      </w:r>
    </w:p>
    <w:p w:rsidR="008E5117" w:rsidRDefault="008E5117">
      <w:pPr>
        <w:rPr>
          <w:b/>
          <w:sz w:val="24"/>
        </w:rPr>
      </w:pPr>
      <w:r>
        <w:rPr>
          <w:b/>
          <w:sz w:val="24"/>
        </w:rPr>
        <w:tab/>
      </w:r>
      <w:r>
        <w:rPr>
          <w:b/>
          <w:sz w:val="24"/>
        </w:rPr>
        <w:tab/>
      </w:r>
      <w:r>
        <w:rPr>
          <w:rFonts w:hint="eastAsia"/>
          <w:b/>
          <w:sz w:val="24"/>
        </w:rPr>
        <w:tab/>
      </w:r>
      <w:r>
        <w:rPr>
          <w:b/>
          <w:sz w:val="24"/>
        </w:rPr>
        <w:t>PrintWriter pw = null;</w:t>
      </w:r>
    </w:p>
    <w:p w:rsidR="008E5117" w:rsidRDefault="008E5117">
      <w:pPr>
        <w:rPr>
          <w:b/>
          <w:sz w:val="24"/>
        </w:rPr>
      </w:pPr>
      <w:r>
        <w:rPr>
          <w:b/>
          <w:sz w:val="24"/>
        </w:rPr>
        <w:tab/>
      </w:r>
      <w:r>
        <w:rPr>
          <w:b/>
          <w:sz w:val="24"/>
        </w:rPr>
        <w:tab/>
      </w:r>
      <w:r>
        <w:rPr>
          <w:rFonts w:hint="eastAsia"/>
          <w:b/>
          <w:sz w:val="24"/>
        </w:rPr>
        <w:tab/>
      </w:r>
      <w:r>
        <w:rPr>
          <w:b/>
          <w:sz w:val="24"/>
        </w:rPr>
        <w:t>try</w:t>
      </w:r>
    </w:p>
    <w:p w:rsidR="008E5117" w:rsidRDefault="008E5117">
      <w:pPr>
        <w:rPr>
          <w:b/>
          <w:sz w:val="24"/>
        </w:rPr>
      </w:pPr>
      <w:r>
        <w:rPr>
          <w:b/>
          <w:sz w:val="24"/>
        </w:rPr>
        <w:tab/>
      </w:r>
      <w:r>
        <w:rPr>
          <w:b/>
          <w:sz w:val="24"/>
        </w:rPr>
        <w:tab/>
      </w:r>
      <w:r>
        <w:rPr>
          <w:rFonts w:hint="eastAsia"/>
          <w:b/>
          <w:sz w:val="24"/>
        </w:rPr>
        <w:tab/>
      </w:r>
      <w:r>
        <w:rPr>
          <w:b/>
          <w:sz w:val="24"/>
        </w:rPr>
        <w:t>{</w:t>
      </w:r>
    </w:p>
    <w:p w:rsidR="008E5117" w:rsidRDefault="008E5117">
      <w:pPr>
        <w:rPr>
          <w:rFonts w:hint="eastAsia"/>
          <w:b/>
          <w:sz w:val="24"/>
        </w:rPr>
      </w:pPr>
      <w:r>
        <w:rPr>
          <w:b/>
          <w:sz w:val="24"/>
        </w:rPr>
        <w:tab/>
      </w:r>
      <w:r>
        <w:rPr>
          <w:b/>
          <w:sz w:val="24"/>
        </w:rPr>
        <w:tab/>
      </w:r>
      <w:r>
        <w:rPr>
          <w:b/>
          <w:sz w:val="24"/>
        </w:rPr>
        <w:tab/>
      </w:r>
      <w:r>
        <w:rPr>
          <w:rFonts w:hint="eastAsia"/>
          <w:b/>
          <w:sz w:val="24"/>
        </w:rPr>
        <w:tab/>
      </w:r>
      <w:r>
        <w:rPr>
          <w:b/>
          <w:bCs/>
          <w:sz w:val="24"/>
        </w:rPr>
        <w:t>ServerSocket server = new ServerSocket(8888);</w:t>
      </w:r>
      <w:r>
        <w:rPr>
          <w:rFonts w:hint="eastAsia"/>
          <w:b/>
          <w:sz w:val="24"/>
        </w:rPr>
        <w:t>//</w:t>
      </w:r>
      <w:r>
        <w:rPr>
          <w:rFonts w:hint="eastAsia"/>
          <w:b/>
          <w:sz w:val="24"/>
        </w:rPr>
        <w:t>建立服务器端</w:t>
      </w:r>
    </w:p>
    <w:p w:rsidR="008E5117" w:rsidRDefault="008E5117">
      <w:pPr>
        <w:rPr>
          <w:rFonts w:hint="eastAsia"/>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bCs/>
          <w:sz w:val="24"/>
        </w:rPr>
        <w:t>Socket socket = server.accept();</w:t>
      </w:r>
      <w:r>
        <w:rPr>
          <w:rFonts w:hint="eastAsia"/>
          <w:b/>
          <w:sz w:val="24"/>
        </w:rPr>
        <w:t>//</w:t>
      </w:r>
      <w:r>
        <w:rPr>
          <w:rFonts w:hint="eastAsia"/>
          <w:b/>
          <w:sz w:val="24"/>
        </w:rPr>
        <w:t>监听客户端</w:t>
      </w:r>
    </w:p>
    <w:p w:rsidR="008E5117" w:rsidRDefault="008E5117">
      <w:pPr>
        <w:rPr>
          <w:rFonts w:hint="eastAsia"/>
          <w:b/>
          <w:sz w:val="24"/>
        </w:rPr>
      </w:pPr>
      <w:r>
        <w:rPr>
          <w:rFonts w:hint="eastAsia"/>
          <w:b/>
          <w:sz w:val="24"/>
        </w:rPr>
        <w:tab/>
      </w:r>
      <w:r>
        <w:rPr>
          <w:rFonts w:hint="eastAsia"/>
          <w:b/>
          <w:sz w:val="24"/>
        </w:rPr>
        <w:tab/>
      </w:r>
      <w:r>
        <w:rPr>
          <w:rFonts w:hint="eastAsia"/>
          <w:b/>
          <w:sz w:val="24"/>
        </w:rPr>
        <w:tab/>
      </w:r>
      <w:r>
        <w:rPr>
          <w:rFonts w:hint="eastAsia"/>
          <w:b/>
          <w:sz w:val="24"/>
        </w:rPr>
        <w:tab/>
        <w:t>//</w:t>
      </w:r>
      <w:r>
        <w:rPr>
          <w:rFonts w:hint="eastAsia"/>
          <w:b/>
          <w:sz w:val="24"/>
        </w:rPr>
        <w:t>得到该连接的输入流</w:t>
      </w:r>
    </w:p>
    <w:p w:rsidR="008E5117" w:rsidRDefault="008E5117">
      <w:pPr>
        <w:rPr>
          <w:rFonts w:hint="eastAsia"/>
          <w:b/>
          <w:bCs/>
          <w:sz w:val="24"/>
        </w:rPr>
      </w:pPr>
      <w:r>
        <w:rPr>
          <w:b/>
          <w:sz w:val="24"/>
        </w:rPr>
        <w:tab/>
      </w:r>
      <w:r>
        <w:rPr>
          <w:b/>
          <w:sz w:val="24"/>
        </w:rPr>
        <w:tab/>
      </w:r>
      <w:r>
        <w:rPr>
          <w:b/>
          <w:sz w:val="24"/>
        </w:rPr>
        <w:tab/>
      </w:r>
      <w:r>
        <w:rPr>
          <w:rFonts w:hint="eastAsia"/>
          <w:b/>
          <w:sz w:val="24"/>
        </w:rPr>
        <w:tab/>
      </w:r>
      <w:r>
        <w:rPr>
          <w:b/>
          <w:bCs/>
          <w:sz w:val="24"/>
        </w:rPr>
        <w:t>br = new BufferedReader(new InputStreamReader(socket.getInputStream()));</w:t>
      </w:r>
    </w:p>
    <w:p w:rsidR="008E5117" w:rsidRDefault="008E5117">
      <w:pPr>
        <w:rPr>
          <w:rFonts w:hint="eastAsia"/>
          <w:b/>
          <w:sz w:val="24"/>
        </w:rPr>
      </w:pPr>
      <w:r>
        <w:rPr>
          <w:rFonts w:hint="eastAsia"/>
          <w:b/>
          <w:sz w:val="24"/>
        </w:rPr>
        <w:tab/>
      </w:r>
      <w:r>
        <w:rPr>
          <w:rFonts w:hint="eastAsia"/>
          <w:b/>
          <w:sz w:val="24"/>
        </w:rPr>
        <w:tab/>
      </w:r>
      <w:r>
        <w:rPr>
          <w:rFonts w:hint="eastAsia"/>
          <w:b/>
          <w:sz w:val="24"/>
        </w:rPr>
        <w:tab/>
      </w:r>
      <w:r>
        <w:rPr>
          <w:rFonts w:hint="eastAsia"/>
          <w:b/>
          <w:sz w:val="24"/>
        </w:rPr>
        <w:tab/>
        <w:t>//</w:t>
      </w:r>
      <w:r>
        <w:rPr>
          <w:rFonts w:hint="eastAsia"/>
          <w:b/>
          <w:sz w:val="24"/>
        </w:rPr>
        <w:t>得到该连接的输出流</w:t>
      </w:r>
    </w:p>
    <w:p w:rsidR="008E5117" w:rsidRDefault="008E5117">
      <w:pPr>
        <w:rPr>
          <w:b/>
          <w:bCs/>
          <w:sz w:val="24"/>
        </w:rPr>
      </w:pPr>
      <w:r>
        <w:rPr>
          <w:b/>
          <w:sz w:val="24"/>
        </w:rPr>
        <w:tab/>
      </w:r>
      <w:r>
        <w:rPr>
          <w:b/>
          <w:sz w:val="24"/>
        </w:rPr>
        <w:tab/>
      </w:r>
      <w:r>
        <w:rPr>
          <w:b/>
          <w:sz w:val="24"/>
        </w:rPr>
        <w:tab/>
      </w:r>
      <w:r>
        <w:rPr>
          <w:rFonts w:hint="eastAsia"/>
          <w:b/>
          <w:sz w:val="24"/>
        </w:rPr>
        <w:tab/>
      </w:r>
      <w:r>
        <w:rPr>
          <w:b/>
          <w:bCs/>
          <w:sz w:val="24"/>
        </w:rPr>
        <w:t>pw = new PrintWriter(socket.getOutputStream(),true);</w:t>
      </w:r>
    </w:p>
    <w:p w:rsidR="008E5117" w:rsidRDefault="008E5117">
      <w:pPr>
        <w:rPr>
          <w:rFonts w:hint="eastAsia"/>
          <w:b/>
          <w:sz w:val="24"/>
        </w:rPr>
      </w:pPr>
      <w:r>
        <w:rPr>
          <w:rFonts w:hint="eastAsia"/>
          <w:b/>
          <w:sz w:val="24"/>
        </w:rPr>
        <w:tab/>
      </w:r>
      <w:r>
        <w:rPr>
          <w:rFonts w:hint="eastAsia"/>
          <w:b/>
          <w:sz w:val="24"/>
        </w:rPr>
        <w:tab/>
      </w:r>
      <w:r>
        <w:rPr>
          <w:rFonts w:hint="eastAsia"/>
          <w:b/>
          <w:sz w:val="24"/>
        </w:rPr>
        <w:tab/>
      </w:r>
      <w:r>
        <w:rPr>
          <w:rFonts w:hint="eastAsia"/>
          <w:b/>
          <w:sz w:val="24"/>
        </w:rPr>
        <w:tab/>
        <w:t>//</w:t>
      </w:r>
      <w:r>
        <w:rPr>
          <w:rFonts w:hint="eastAsia"/>
          <w:b/>
          <w:sz w:val="24"/>
        </w:rPr>
        <w:t>先读后写</w:t>
      </w:r>
    </w:p>
    <w:p w:rsidR="008E5117" w:rsidRDefault="008E5117">
      <w:pPr>
        <w:rPr>
          <w:b/>
          <w:bCs/>
          <w:sz w:val="24"/>
        </w:rPr>
      </w:pPr>
      <w:r>
        <w:rPr>
          <w:b/>
          <w:sz w:val="24"/>
        </w:rPr>
        <w:tab/>
      </w:r>
      <w:r>
        <w:rPr>
          <w:b/>
          <w:sz w:val="24"/>
        </w:rPr>
        <w:tab/>
      </w:r>
      <w:r>
        <w:rPr>
          <w:b/>
          <w:sz w:val="24"/>
        </w:rPr>
        <w:tab/>
      </w:r>
      <w:r>
        <w:rPr>
          <w:rFonts w:hint="eastAsia"/>
          <w:b/>
          <w:sz w:val="24"/>
        </w:rPr>
        <w:tab/>
      </w:r>
      <w:r>
        <w:rPr>
          <w:b/>
          <w:bCs/>
          <w:sz w:val="24"/>
        </w:rPr>
        <w:t>String data = br.readLine();</w:t>
      </w:r>
    </w:p>
    <w:p w:rsidR="008E5117" w:rsidRDefault="008E5117">
      <w:pPr>
        <w:rPr>
          <w:rFonts w:hint="eastAsia"/>
          <w:b/>
          <w:sz w:val="24"/>
        </w:rPr>
      </w:pPr>
      <w:r>
        <w:rPr>
          <w:b/>
          <w:sz w:val="24"/>
        </w:rPr>
        <w:tab/>
      </w:r>
      <w:r>
        <w:rPr>
          <w:b/>
          <w:sz w:val="24"/>
        </w:rPr>
        <w:tab/>
      </w:r>
      <w:r>
        <w:rPr>
          <w:b/>
          <w:sz w:val="24"/>
        </w:rPr>
        <w:tab/>
      </w:r>
      <w:r>
        <w:rPr>
          <w:rFonts w:hint="eastAsia"/>
          <w:b/>
          <w:sz w:val="24"/>
        </w:rPr>
        <w:tab/>
      </w:r>
      <w:r>
        <w:rPr>
          <w:b/>
          <w:sz w:val="24"/>
        </w:rPr>
        <w:t>System.out.println(data);</w:t>
      </w:r>
      <w:r>
        <w:rPr>
          <w:rFonts w:hint="eastAsia"/>
          <w:b/>
          <w:sz w:val="24"/>
        </w:rPr>
        <w:t>//</w:t>
      </w:r>
      <w:r>
        <w:rPr>
          <w:rFonts w:hint="eastAsia"/>
          <w:b/>
          <w:sz w:val="24"/>
        </w:rPr>
        <w:t>输出到控制台</w:t>
      </w:r>
    </w:p>
    <w:p w:rsidR="008E5117" w:rsidRDefault="008E5117">
      <w:pPr>
        <w:rPr>
          <w:rFonts w:hint="eastAsia"/>
          <w:b/>
          <w:sz w:val="24"/>
        </w:rPr>
      </w:pPr>
      <w:r>
        <w:rPr>
          <w:b/>
          <w:sz w:val="24"/>
        </w:rPr>
        <w:tab/>
      </w:r>
      <w:r>
        <w:rPr>
          <w:b/>
          <w:sz w:val="24"/>
        </w:rPr>
        <w:tab/>
      </w:r>
      <w:r>
        <w:rPr>
          <w:b/>
          <w:sz w:val="24"/>
        </w:rPr>
        <w:tab/>
      </w:r>
      <w:r>
        <w:rPr>
          <w:rFonts w:hint="eastAsia"/>
          <w:b/>
          <w:sz w:val="24"/>
        </w:rPr>
        <w:tab/>
      </w:r>
      <w:r>
        <w:rPr>
          <w:b/>
          <w:bCs/>
          <w:sz w:val="24"/>
        </w:rPr>
        <w:t>pw.println(data);</w:t>
      </w:r>
      <w:r>
        <w:rPr>
          <w:rFonts w:hint="eastAsia"/>
          <w:b/>
          <w:sz w:val="24"/>
        </w:rPr>
        <w:t>//</w:t>
      </w:r>
      <w:r>
        <w:rPr>
          <w:rFonts w:hint="eastAsia"/>
          <w:b/>
          <w:sz w:val="24"/>
        </w:rPr>
        <w:t>转发给客户端</w:t>
      </w:r>
    </w:p>
    <w:p w:rsidR="008E5117" w:rsidRDefault="008E5117">
      <w:pPr>
        <w:rPr>
          <w:b/>
          <w:sz w:val="24"/>
        </w:rPr>
      </w:pPr>
      <w:r>
        <w:rPr>
          <w:b/>
          <w:sz w:val="24"/>
        </w:rPr>
        <w:tab/>
      </w:r>
      <w:r>
        <w:rPr>
          <w:b/>
          <w:sz w:val="24"/>
        </w:rPr>
        <w:tab/>
      </w:r>
      <w:r>
        <w:rPr>
          <w:b/>
          <w:sz w:val="24"/>
        </w:rPr>
        <w:tab/>
        <w:t>}catch(Exception e)</w:t>
      </w:r>
    </w:p>
    <w:p w:rsidR="008E5117" w:rsidRDefault="008E5117">
      <w:pPr>
        <w:rPr>
          <w:b/>
          <w:sz w:val="24"/>
        </w:rPr>
      </w:pPr>
      <w:r>
        <w:rPr>
          <w:b/>
          <w:sz w:val="24"/>
        </w:rPr>
        <w:tab/>
      </w:r>
      <w:r>
        <w:rPr>
          <w:b/>
          <w:sz w:val="24"/>
        </w:rPr>
        <w:tab/>
      </w:r>
      <w:r>
        <w:rPr>
          <w:rFonts w:hint="eastAsia"/>
          <w:b/>
          <w:sz w:val="24"/>
        </w:rPr>
        <w:tab/>
      </w:r>
      <w:r>
        <w:rPr>
          <w:b/>
          <w:sz w:val="24"/>
        </w:rPr>
        <w:t>{</w:t>
      </w:r>
    </w:p>
    <w:p w:rsidR="008E5117" w:rsidRDefault="008E5117">
      <w:pPr>
        <w:rPr>
          <w:b/>
          <w:sz w:val="24"/>
        </w:rPr>
      </w:pPr>
      <w:r>
        <w:rPr>
          <w:b/>
          <w:sz w:val="24"/>
        </w:rPr>
        <w:tab/>
      </w:r>
      <w:r>
        <w:rPr>
          <w:b/>
          <w:sz w:val="24"/>
        </w:rPr>
        <w:tab/>
      </w:r>
      <w:r>
        <w:rPr>
          <w:b/>
          <w:sz w:val="24"/>
        </w:rPr>
        <w:tab/>
      </w:r>
      <w:r>
        <w:rPr>
          <w:rFonts w:hint="eastAsia"/>
          <w:b/>
          <w:sz w:val="24"/>
        </w:rPr>
        <w:tab/>
      </w:r>
      <w:r>
        <w:rPr>
          <w:b/>
          <w:sz w:val="24"/>
        </w:rPr>
        <w:t>e.printStackTrace();</w:t>
      </w:r>
    </w:p>
    <w:p w:rsidR="008E5117" w:rsidRDefault="008E5117">
      <w:pPr>
        <w:rPr>
          <w:b/>
          <w:sz w:val="24"/>
        </w:rPr>
      </w:pPr>
      <w:r>
        <w:rPr>
          <w:b/>
          <w:sz w:val="24"/>
        </w:rPr>
        <w:tab/>
      </w:r>
      <w:r>
        <w:rPr>
          <w:b/>
          <w:sz w:val="24"/>
        </w:rPr>
        <w:tab/>
      </w:r>
      <w:r>
        <w:rPr>
          <w:rFonts w:hint="eastAsia"/>
          <w:b/>
          <w:sz w:val="24"/>
        </w:rPr>
        <w:tab/>
      </w:r>
      <w:r>
        <w:rPr>
          <w:b/>
          <w:sz w:val="24"/>
        </w:rPr>
        <w:t>}</w:t>
      </w:r>
    </w:p>
    <w:p w:rsidR="008E5117" w:rsidRDefault="008E5117">
      <w:pPr>
        <w:rPr>
          <w:b/>
          <w:sz w:val="24"/>
        </w:rPr>
      </w:pPr>
      <w:r>
        <w:rPr>
          <w:b/>
          <w:sz w:val="24"/>
        </w:rPr>
        <w:tab/>
      </w:r>
      <w:r>
        <w:rPr>
          <w:b/>
          <w:sz w:val="24"/>
        </w:rPr>
        <w:tab/>
      </w:r>
      <w:r>
        <w:rPr>
          <w:rFonts w:hint="eastAsia"/>
          <w:b/>
          <w:sz w:val="24"/>
        </w:rPr>
        <w:tab/>
      </w:r>
      <w:r>
        <w:rPr>
          <w:b/>
          <w:sz w:val="24"/>
        </w:rPr>
        <w:t>finally</w:t>
      </w:r>
    </w:p>
    <w:p w:rsidR="008E5117" w:rsidRDefault="008E5117">
      <w:pPr>
        <w:rPr>
          <w:rFonts w:hint="eastAsia"/>
          <w:b/>
          <w:sz w:val="24"/>
        </w:rPr>
      </w:pPr>
      <w:r>
        <w:rPr>
          <w:b/>
          <w:sz w:val="24"/>
        </w:rPr>
        <w:tab/>
      </w:r>
      <w:r>
        <w:rPr>
          <w:b/>
          <w:sz w:val="24"/>
        </w:rPr>
        <w:tab/>
      </w:r>
      <w:r>
        <w:rPr>
          <w:rFonts w:hint="eastAsia"/>
          <w:b/>
          <w:sz w:val="24"/>
        </w:rPr>
        <w:tab/>
      </w:r>
      <w:r>
        <w:rPr>
          <w:b/>
          <w:sz w:val="24"/>
        </w:rPr>
        <w:t>{</w:t>
      </w:r>
    </w:p>
    <w:p w:rsidR="008E5117" w:rsidRDefault="008E5117">
      <w:pPr>
        <w:rPr>
          <w:b/>
          <w:sz w:val="24"/>
        </w:rPr>
      </w:pPr>
      <w:r>
        <w:rPr>
          <w:b/>
          <w:sz w:val="24"/>
        </w:rPr>
        <w:tab/>
      </w:r>
      <w:r>
        <w:rPr>
          <w:b/>
          <w:sz w:val="24"/>
        </w:rPr>
        <w:tab/>
      </w:r>
      <w:r>
        <w:rPr>
          <w:b/>
          <w:sz w:val="24"/>
        </w:rPr>
        <w:tab/>
      </w:r>
      <w:r>
        <w:rPr>
          <w:rFonts w:hint="eastAsia"/>
          <w:b/>
          <w:sz w:val="24"/>
        </w:rPr>
        <w:tab/>
      </w:r>
      <w:r>
        <w:rPr>
          <w:b/>
          <w:sz w:val="24"/>
        </w:rPr>
        <w:t>try</w:t>
      </w:r>
    </w:p>
    <w:p w:rsidR="008E5117" w:rsidRDefault="008E5117">
      <w:pPr>
        <w:rPr>
          <w:rFonts w:hint="eastAsia"/>
          <w:b/>
          <w:sz w:val="24"/>
        </w:rPr>
      </w:pPr>
      <w:r>
        <w:rPr>
          <w:b/>
          <w:sz w:val="24"/>
        </w:rPr>
        <w:tab/>
      </w:r>
      <w:r>
        <w:rPr>
          <w:b/>
          <w:sz w:val="24"/>
        </w:rPr>
        <w:tab/>
      </w:r>
      <w:r>
        <w:rPr>
          <w:b/>
          <w:sz w:val="24"/>
        </w:rPr>
        <w:tab/>
      </w:r>
      <w:r>
        <w:rPr>
          <w:rFonts w:hint="eastAsia"/>
          <w:b/>
          <w:sz w:val="24"/>
        </w:rPr>
        <w:tab/>
      </w:r>
      <w:r>
        <w:rPr>
          <w:b/>
          <w:sz w:val="24"/>
        </w:rPr>
        <w:t>{</w:t>
      </w:r>
    </w:p>
    <w:p w:rsidR="008E5117" w:rsidRDefault="008E5117">
      <w:pPr>
        <w:rPr>
          <w:rFonts w:hint="eastAsia"/>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t>//</w:t>
      </w:r>
      <w:r>
        <w:rPr>
          <w:rFonts w:hint="eastAsia"/>
          <w:b/>
          <w:sz w:val="24"/>
        </w:rPr>
        <w:t>关闭读写流</w:t>
      </w:r>
    </w:p>
    <w:p w:rsidR="008E5117" w:rsidRDefault="008E5117">
      <w:pPr>
        <w:rPr>
          <w:b/>
          <w:bCs/>
          <w:sz w:val="24"/>
        </w:rPr>
      </w:pPr>
      <w:r>
        <w:rPr>
          <w:b/>
          <w:sz w:val="24"/>
        </w:rPr>
        <w:tab/>
      </w:r>
      <w:r>
        <w:rPr>
          <w:b/>
          <w:sz w:val="24"/>
        </w:rPr>
        <w:tab/>
      </w:r>
      <w:r>
        <w:rPr>
          <w:b/>
          <w:sz w:val="24"/>
        </w:rPr>
        <w:tab/>
      </w:r>
      <w:r>
        <w:rPr>
          <w:b/>
          <w:sz w:val="24"/>
        </w:rPr>
        <w:tab/>
      </w:r>
      <w:r>
        <w:rPr>
          <w:rFonts w:hint="eastAsia"/>
          <w:b/>
          <w:sz w:val="24"/>
        </w:rPr>
        <w:tab/>
      </w:r>
      <w:r>
        <w:rPr>
          <w:b/>
          <w:bCs/>
          <w:sz w:val="24"/>
        </w:rPr>
        <w:t>br.close();</w:t>
      </w:r>
    </w:p>
    <w:p w:rsidR="008E5117" w:rsidRDefault="008E5117">
      <w:pPr>
        <w:rPr>
          <w:b/>
          <w:bCs/>
          <w:sz w:val="24"/>
        </w:rPr>
      </w:pPr>
      <w:r>
        <w:rPr>
          <w:b/>
          <w:bCs/>
          <w:sz w:val="24"/>
        </w:rPr>
        <w:tab/>
      </w:r>
      <w:r>
        <w:rPr>
          <w:b/>
          <w:bCs/>
          <w:sz w:val="24"/>
        </w:rPr>
        <w:tab/>
      </w:r>
      <w:r>
        <w:rPr>
          <w:b/>
          <w:bCs/>
          <w:sz w:val="24"/>
        </w:rPr>
        <w:tab/>
      </w:r>
      <w:r>
        <w:rPr>
          <w:b/>
          <w:bCs/>
          <w:sz w:val="24"/>
        </w:rPr>
        <w:tab/>
      </w:r>
      <w:r>
        <w:rPr>
          <w:rFonts w:hint="eastAsia"/>
          <w:b/>
          <w:bCs/>
          <w:sz w:val="24"/>
        </w:rPr>
        <w:tab/>
      </w:r>
      <w:r>
        <w:rPr>
          <w:b/>
          <w:bCs/>
          <w:sz w:val="24"/>
        </w:rPr>
        <w:t>pw.close();</w:t>
      </w:r>
    </w:p>
    <w:p w:rsidR="008E5117" w:rsidRDefault="008E5117">
      <w:pPr>
        <w:rPr>
          <w:b/>
          <w:sz w:val="24"/>
        </w:rPr>
      </w:pPr>
      <w:r>
        <w:rPr>
          <w:b/>
          <w:sz w:val="24"/>
        </w:rPr>
        <w:tab/>
      </w:r>
      <w:r>
        <w:rPr>
          <w:b/>
          <w:sz w:val="24"/>
        </w:rPr>
        <w:tab/>
      </w:r>
      <w:r>
        <w:rPr>
          <w:b/>
          <w:sz w:val="24"/>
        </w:rPr>
        <w:tab/>
      </w:r>
      <w:r>
        <w:rPr>
          <w:rFonts w:hint="eastAsia"/>
          <w:b/>
          <w:sz w:val="24"/>
        </w:rPr>
        <w:tab/>
      </w:r>
      <w:r>
        <w:rPr>
          <w:b/>
          <w:sz w:val="24"/>
        </w:rPr>
        <w:t>}catch(Exception e)</w:t>
      </w:r>
    </w:p>
    <w:p w:rsidR="008E5117" w:rsidRDefault="008E5117">
      <w:pPr>
        <w:rPr>
          <w:b/>
          <w:sz w:val="24"/>
        </w:rPr>
      </w:pPr>
      <w:r>
        <w:rPr>
          <w:b/>
          <w:sz w:val="24"/>
        </w:rPr>
        <w:tab/>
      </w:r>
      <w:r>
        <w:rPr>
          <w:b/>
          <w:sz w:val="24"/>
        </w:rPr>
        <w:tab/>
      </w:r>
      <w:r>
        <w:rPr>
          <w:b/>
          <w:sz w:val="24"/>
        </w:rPr>
        <w:tab/>
      </w:r>
      <w:r>
        <w:rPr>
          <w:rFonts w:hint="eastAsia"/>
          <w:b/>
          <w:sz w:val="24"/>
        </w:rPr>
        <w:tab/>
      </w:r>
      <w:r>
        <w:rPr>
          <w:b/>
          <w:sz w:val="24"/>
        </w:rPr>
        <w:t>{}</w:t>
      </w:r>
    </w:p>
    <w:p w:rsidR="008E5117" w:rsidRDefault="008E5117">
      <w:pPr>
        <w:rPr>
          <w:b/>
          <w:sz w:val="24"/>
        </w:rPr>
      </w:pPr>
      <w:r>
        <w:rPr>
          <w:b/>
          <w:sz w:val="24"/>
        </w:rPr>
        <w:tab/>
      </w:r>
      <w:r>
        <w:rPr>
          <w:b/>
          <w:sz w:val="24"/>
        </w:rPr>
        <w:tab/>
      </w:r>
      <w:r>
        <w:rPr>
          <w:rFonts w:hint="eastAsia"/>
          <w:b/>
          <w:sz w:val="24"/>
        </w:rPr>
        <w:tab/>
      </w:r>
      <w:r>
        <w:rPr>
          <w:b/>
          <w:sz w:val="24"/>
        </w:rPr>
        <w:t>}</w:t>
      </w:r>
    </w:p>
    <w:p w:rsidR="008E5117" w:rsidRDefault="008E5117">
      <w:pPr>
        <w:rPr>
          <w:b/>
          <w:sz w:val="24"/>
        </w:rPr>
      </w:pPr>
      <w:r>
        <w:rPr>
          <w:b/>
          <w:sz w:val="24"/>
        </w:rPr>
        <w:tab/>
      </w:r>
      <w:r>
        <w:rPr>
          <w:rFonts w:hint="eastAsia"/>
          <w:b/>
          <w:sz w:val="24"/>
        </w:rPr>
        <w:tab/>
      </w:r>
      <w:r>
        <w:rPr>
          <w:b/>
          <w:sz w:val="24"/>
        </w:rPr>
        <w:t>}</w:t>
      </w:r>
    </w:p>
    <w:p w:rsidR="008E5117" w:rsidRDefault="008E5117">
      <w:pPr>
        <w:rPr>
          <w:b/>
          <w:bCs/>
          <w:sz w:val="24"/>
        </w:rPr>
      </w:pPr>
      <w:r>
        <w:rPr>
          <w:b/>
          <w:sz w:val="24"/>
        </w:rPr>
        <w:tab/>
      </w:r>
      <w:r>
        <w:rPr>
          <w:rFonts w:hint="eastAsia"/>
          <w:b/>
          <w:sz w:val="24"/>
        </w:rPr>
        <w:tab/>
      </w:r>
      <w:r>
        <w:rPr>
          <w:b/>
          <w:bCs/>
          <w:sz w:val="24"/>
        </w:rPr>
        <w:t xml:space="preserve">public static void main(String[] args) </w:t>
      </w:r>
    </w:p>
    <w:p w:rsidR="008E5117" w:rsidRDefault="008E5117">
      <w:pPr>
        <w:rPr>
          <w:b/>
          <w:sz w:val="24"/>
        </w:rPr>
      </w:pPr>
      <w:r>
        <w:rPr>
          <w:b/>
          <w:sz w:val="24"/>
        </w:rPr>
        <w:tab/>
      </w:r>
      <w:r>
        <w:rPr>
          <w:rFonts w:hint="eastAsia"/>
          <w:b/>
          <w:sz w:val="24"/>
        </w:rPr>
        <w:tab/>
      </w:r>
      <w:r>
        <w:rPr>
          <w:b/>
          <w:sz w:val="24"/>
        </w:rPr>
        <w:t>{</w:t>
      </w:r>
    </w:p>
    <w:p w:rsidR="008E5117" w:rsidRDefault="008E5117">
      <w:pPr>
        <w:rPr>
          <w:b/>
          <w:sz w:val="24"/>
        </w:rPr>
      </w:pPr>
      <w:r>
        <w:rPr>
          <w:b/>
          <w:sz w:val="24"/>
        </w:rPr>
        <w:tab/>
      </w:r>
      <w:r>
        <w:rPr>
          <w:b/>
          <w:sz w:val="24"/>
        </w:rPr>
        <w:tab/>
      </w:r>
      <w:r>
        <w:rPr>
          <w:rFonts w:hint="eastAsia"/>
          <w:b/>
          <w:sz w:val="24"/>
        </w:rPr>
        <w:tab/>
      </w:r>
      <w:r>
        <w:rPr>
          <w:b/>
          <w:sz w:val="24"/>
        </w:rPr>
        <w:t>Server server = new Server();</w:t>
      </w:r>
    </w:p>
    <w:p w:rsidR="008E5117" w:rsidRDefault="008E5117">
      <w:pPr>
        <w:rPr>
          <w:b/>
          <w:sz w:val="24"/>
        </w:rPr>
      </w:pPr>
      <w:r>
        <w:rPr>
          <w:b/>
          <w:sz w:val="24"/>
        </w:rPr>
        <w:tab/>
      </w:r>
      <w:r>
        <w:rPr>
          <w:rFonts w:hint="eastAsia"/>
          <w:b/>
          <w:sz w:val="24"/>
        </w:rPr>
        <w:tab/>
      </w:r>
      <w:r>
        <w:rPr>
          <w:b/>
          <w:sz w:val="24"/>
        </w:rPr>
        <w:t>}</w:t>
      </w:r>
    </w:p>
    <w:p w:rsidR="008E5117" w:rsidRDefault="008E5117">
      <w:pPr>
        <w:ind w:firstLine="420"/>
        <w:rPr>
          <w:rFonts w:hint="eastAsia"/>
          <w:b/>
          <w:sz w:val="24"/>
        </w:rPr>
      </w:pPr>
      <w:r>
        <w:rPr>
          <w:b/>
          <w:sz w:val="24"/>
        </w:rPr>
        <w:t>}</w:t>
      </w:r>
    </w:p>
    <w:p w:rsidR="008E5117" w:rsidRDefault="008E5117">
      <w:pPr>
        <w:ind w:firstLine="420"/>
        <w:rPr>
          <w:rFonts w:hint="eastAsia"/>
          <w:b/>
          <w:bCs/>
          <w:sz w:val="24"/>
        </w:rPr>
      </w:pPr>
      <w:r>
        <w:rPr>
          <w:rFonts w:hint="eastAsia"/>
          <w:b/>
          <w:bCs/>
          <w:sz w:val="24"/>
        </w:rPr>
        <w:t>Client.java:</w:t>
      </w:r>
      <w:r>
        <w:rPr>
          <w:rFonts w:hint="eastAsia"/>
          <w:b/>
          <w:bCs/>
          <w:sz w:val="24"/>
        </w:rPr>
        <w:t>源代码</w:t>
      </w:r>
    </w:p>
    <w:p w:rsidR="008E5117" w:rsidRDefault="008E5117">
      <w:pPr>
        <w:ind w:firstLine="420"/>
        <w:rPr>
          <w:b/>
          <w:color w:val="000000"/>
          <w:sz w:val="24"/>
        </w:rPr>
      </w:pPr>
      <w:r>
        <w:rPr>
          <w:b/>
          <w:color w:val="000000"/>
          <w:sz w:val="24"/>
        </w:rPr>
        <w:t>import java.net.*;</w:t>
      </w:r>
    </w:p>
    <w:p w:rsidR="008E5117" w:rsidRDefault="008E5117">
      <w:pPr>
        <w:ind w:firstLine="420"/>
        <w:rPr>
          <w:b/>
          <w:color w:val="000000"/>
          <w:sz w:val="24"/>
        </w:rPr>
      </w:pPr>
      <w:r>
        <w:rPr>
          <w:b/>
          <w:color w:val="000000"/>
          <w:sz w:val="24"/>
        </w:rPr>
        <w:t>import java.io.*;</w:t>
      </w:r>
    </w:p>
    <w:p w:rsidR="008E5117" w:rsidRDefault="008E5117">
      <w:pPr>
        <w:ind w:firstLine="420"/>
        <w:rPr>
          <w:b/>
          <w:color w:val="000000"/>
          <w:sz w:val="24"/>
        </w:rPr>
      </w:pPr>
    </w:p>
    <w:p w:rsidR="008E5117" w:rsidRDefault="008E5117">
      <w:pPr>
        <w:ind w:firstLine="420"/>
        <w:rPr>
          <w:b/>
          <w:color w:val="000000"/>
          <w:sz w:val="24"/>
        </w:rPr>
      </w:pPr>
      <w:r>
        <w:rPr>
          <w:b/>
          <w:color w:val="000000"/>
          <w:sz w:val="24"/>
        </w:rPr>
        <w:t>class  Client</w:t>
      </w:r>
    </w:p>
    <w:p w:rsidR="008E5117" w:rsidRDefault="008E5117">
      <w:pPr>
        <w:ind w:firstLine="420"/>
        <w:rPr>
          <w:rFonts w:hint="eastAsia"/>
          <w:b/>
          <w:color w:val="000000"/>
          <w:sz w:val="24"/>
        </w:rPr>
      </w:pPr>
      <w:r>
        <w:rPr>
          <w:b/>
          <w:color w:val="000000"/>
          <w:sz w:val="24"/>
        </w:rPr>
        <w:t>{</w:t>
      </w:r>
    </w:p>
    <w:p w:rsidR="008E5117" w:rsidRDefault="008E5117">
      <w:pPr>
        <w:ind w:firstLine="420"/>
        <w:rPr>
          <w:b/>
          <w:color w:val="000000"/>
          <w:sz w:val="24"/>
        </w:rPr>
      </w:pPr>
      <w:r>
        <w:rPr>
          <w:b/>
          <w:color w:val="000000"/>
          <w:sz w:val="24"/>
        </w:rPr>
        <w:tab/>
        <w:t>public Client()</w:t>
      </w:r>
    </w:p>
    <w:p w:rsidR="008E5117" w:rsidRDefault="008E5117">
      <w:pPr>
        <w:ind w:firstLine="420"/>
        <w:rPr>
          <w:b/>
          <w:color w:val="000000"/>
          <w:sz w:val="24"/>
        </w:rPr>
      </w:pPr>
      <w:r>
        <w:rPr>
          <w:b/>
          <w:color w:val="000000"/>
          <w:sz w:val="24"/>
        </w:rPr>
        <w:tab/>
        <w:t>{</w:t>
      </w:r>
    </w:p>
    <w:p w:rsidR="008E5117" w:rsidRDefault="008E5117">
      <w:pPr>
        <w:ind w:firstLine="420"/>
        <w:rPr>
          <w:b/>
          <w:color w:val="000000"/>
          <w:sz w:val="24"/>
        </w:rPr>
      </w:pPr>
      <w:r>
        <w:rPr>
          <w:b/>
          <w:color w:val="000000"/>
          <w:sz w:val="24"/>
        </w:rPr>
        <w:tab/>
      </w:r>
      <w:r>
        <w:rPr>
          <w:b/>
          <w:color w:val="000000"/>
          <w:sz w:val="24"/>
        </w:rPr>
        <w:tab/>
        <w:t>BufferedReader br = null;</w:t>
      </w:r>
    </w:p>
    <w:p w:rsidR="008E5117" w:rsidRDefault="008E5117">
      <w:pPr>
        <w:ind w:firstLine="420"/>
        <w:rPr>
          <w:b/>
          <w:color w:val="000000"/>
          <w:sz w:val="24"/>
        </w:rPr>
      </w:pPr>
      <w:r>
        <w:rPr>
          <w:b/>
          <w:color w:val="000000"/>
          <w:sz w:val="24"/>
        </w:rPr>
        <w:lastRenderedPageBreak/>
        <w:tab/>
      </w:r>
      <w:r>
        <w:rPr>
          <w:b/>
          <w:color w:val="000000"/>
          <w:sz w:val="24"/>
        </w:rPr>
        <w:tab/>
        <w:t>PrintWriter pw = null;</w:t>
      </w:r>
    </w:p>
    <w:p w:rsidR="008E5117" w:rsidRDefault="008E5117">
      <w:pPr>
        <w:ind w:firstLine="420"/>
        <w:rPr>
          <w:b/>
          <w:color w:val="000000"/>
          <w:sz w:val="24"/>
        </w:rPr>
      </w:pPr>
      <w:r>
        <w:rPr>
          <w:b/>
          <w:color w:val="000000"/>
          <w:sz w:val="24"/>
        </w:rPr>
        <w:tab/>
      </w:r>
      <w:r>
        <w:rPr>
          <w:b/>
          <w:color w:val="000000"/>
          <w:sz w:val="24"/>
        </w:rPr>
        <w:tab/>
        <w:t>try</w:t>
      </w:r>
    </w:p>
    <w:p w:rsidR="008E5117" w:rsidRDefault="008E5117">
      <w:pPr>
        <w:ind w:firstLine="420"/>
        <w:rPr>
          <w:b/>
          <w:color w:val="000000"/>
          <w:sz w:val="24"/>
        </w:rPr>
      </w:pPr>
      <w:r>
        <w:rPr>
          <w:b/>
          <w:color w:val="000000"/>
          <w:sz w:val="24"/>
        </w:rPr>
        <w:tab/>
      </w:r>
      <w:r>
        <w:rPr>
          <w:b/>
          <w:color w:val="000000"/>
          <w:sz w:val="24"/>
        </w:rPr>
        <w:tab/>
        <w:t>{</w:t>
      </w:r>
    </w:p>
    <w:p w:rsidR="008E5117" w:rsidRDefault="008E5117">
      <w:pPr>
        <w:ind w:firstLine="420"/>
        <w:rPr>
          <w:rFonts w:hint="eastAsia"/>
          <w:b/>
          <w:color w:val="000000"/>
          <w:sz w:val="24"/>
        </w:rPr>
      </w:pPr>
      <w:r>
        <w:rPr>
          <w:b/>
          <w:color w:val="000000"/>
          <w:sz w:val="24"/>
        </w:rPr>
        <w:tab/>
      </w:r>
      <w:r>
        <w:rPr>
          <w:b/>
          <w:color w:val="000000"/>
          <w:sz w:val="24"/>
        </w:rPr>
        <w:tab/>
        <w:t xml:space="preserve">  </w:t>
      </w:r>
      <w:r>
        <w:rPr>
          <w:b/>
          <w:bCs/>
          <w:color w:val="000000"/>
          <w:sz w:val="24"/>
        </w:rPr>
        <w:t>Socket socket = new Socket("localhost",8888);</w:t>
      </w:r>
      <w:r>
        <w:rPr>
          <w:rFonts w:hint="eastAsia"/>
          <w:b/>
          <w:bCs/>
          <w:color w:val="000000"/>
          <w:sz w:val="24"/>
        </w:rPr>
        <w:t>//</w:t>
      </w:r>
      <w:r>
        <w:rPr>
          <w:rFonts w:hint="eastAsia"/>
          <w:b/>
          <w:color w:val="000000"/>
          <w:sz w:val="24"/>
        </w:rPr>
        <w:t>与服务器建立连接，服务器要先启</w:t>
      </w:r>
    </w:p>
    <w:p w:rsidR="008E5117" w:rsidRDefault="008E5117">
      <w:pPr>
        <w:ind w:firstLine="420"/>
        <w:rPr>
          <w:rFonts w:hint="eastAsia"/>
          <w:b/>
          <w:color w:val="000000"/>
          <w:sz w:val="24"/>
        </w:rPr>
      </w:pPr>
      <w:r>
        <w:rPr>
          <w:rFonts w:hint="eastAsia"/>
          <w:b/>
          <w:color w:val="000000"/>
          <w:sz w:val="24"/>
        </w:rPr>
        <w:tab/>
      </w:r>
      <w:r>
        <w:rPr>
          <w:rFonts w:hint="eastAsia"/>
          <w:b/>
          <w:color w:val="000000"/>
          <w:sz w:val="24"/>
        </w:rPr>
        <w:tab/>
        <w:t xml:space="preserve">  //</w:t>
      </w:r>
      <w:r>
        <w:rPr>
          <w:rFonts w:hint="eastAsia"/>
          <w:b/>
          <w:color w:val="000000"/>
          <w:sz w:val="24"/>
        </w:rPr>
        <w:t>得到</w:t>
      </w:r>
      <w:r>
        <w:rPr>
          <w:rFonts w:hint="eastAsia"/>
          <w:b/>
          <w:color w:val="000000"/>
          <w:sz w:val="24"/>
        </w:rPr>
        <w:t>Socket</w:t>
      </w:r>
      <w:r>
        <w:rPr>
          <w:rFonts w:hint="eastAsia"/>
          <w:b/>
          <w:color w:val="000000"/>
          <w:sz w:val="24"/>
        </w:rPr>
        <w:t>的输入与输出流</w:t>
      </w:r>
    </w:p>
    <w:p w:rsidR="008E5117" w:rsidRDefault="008E5117">
      <w:pPr>
        <w:ind w:firstLine="420"/>
        <w:rPr>
          <w:b/>
          <w:bCs/>
          <w:color w:val="000000"/>
          <w:sz w:val="24"/>
        </w:rPr>
      </w:pPr>
      <w:r>
        <w:rPr>
          <w:b/>
          <w:color w:val="000000"/>
          <w:sz w:val="24"/>
        </w:rPr>
        <w:tab/>
      </w:r>
      <w:r>
        <w:rPr>
          <w:b/>
          <w:color w:val="000000"/>
          <w:sz w:val="24"/>
        </w:rPr>
        <w:tab/>
        <w:t xml:space="preserve">  </w:t>
      </w:r>
      <w:r>
        <w:rPr>
          <w:b/>
          <w:bCs/>
          <w:color w:val="000000"/>
          <w:sz w:val="24"/>
        </w:rPr>
        <w:t>br = new BufferedReader(new InputStreamReader(socket.getInputStream()));</w:t>
      </w:r>
    </w:p>
    <w:p w:rsidR="008E5117" w:rsidRDefault="008E5117">
      <w:pPr>
        <w:ind w:firstLine="420"/>
        <w:rPr>
          <w:b/>
          <w:bCs/>
          <w:color w:val="000000"/>
          <w:sz w:val="24"/>
        </w:rPr>
      </w:pPr>
      <w:r>
        <w:rPr>
          <w:b/>
          <w:bCs/>
          <w:color w:val="000000"/>
          <w:sz w:val="24"/>
        </w:rPr>
        <w:tab/>
      </w:r>
      <w:r>
        <w:rPr>
          <w:b/>
          <w:bCs/>
          <w:color w:val="000000"/>
          <w:sz w:val="24"/>
        </w:rPr>
        <w:tab/>
        <w:t xml:space="preserve">  pw = new PrintWriter(socket.getOutputStream(),true);</w:t>
      </w:r>
    </w:p>
    <w:p w:rsidR="008E5117" w:rsidRDefault="008E5117">
      <w:pPr>
        <w:ind w:firstLine="420"/>
        <w:rPr>
          <w:rFonts w:hint="eastAsia"/>
          <w:b/>
          <w:color w:val="000000"/>
          <w:sz w:val="24"/>
        </w:rPr>
      </w:pPr>
      <w:r>
        <w:rPr>
          <w:rFonts w:hint="eastAsia"/>
          <w:b/>
          <w:color w:val="000000"/>
          <w:sz w:val="24"/>
        </w:rPr>
        <w:tab/>
      </w:r>
      <w:r>
        <w:rPr>
          <w:rFonts w:hint="eastAsia"/>
          <w:b/>
          <w:color w:val="000000"/>
          <w:sz w:val="24"/>
        </w:rPr>
        <w:tab/>
        <w:t xml:space="preserve">  //</w:t>
      </w:r>
      <w:r>
        <w:rPr>
          <w:rFonts w:hint="eastAsia"/>
          <w:b/>
          <w:color w:val="000000"/>
          <w:sz w:val="24"/>
        </w:rPr>
        <w:t>先写后读</w:t>
      </w:r>
    </w:p>
    <w:p w:rsidR="008E5117" w:rsidRDefault="008E5117">
      <w:pPr>
        <w:ind w:firstLine="420"/>
        <w:rPr>
          <w:rFonts w:hint="eastAsia"/>
          <w:b/>
          <w:bCs/>
          <w:color w:val="000000"/>
          <w:sz w:val="24"/>
        </w:rPr>
      </w:pPr>
      <w:r>
        <w:rPr>
          <w:rFonts w:hint="eastAsia"/>
          <w:b/>
          <w:color w:val="000000"/>
          <w:sz w:val="24"/>
        </w:rPr>
        <w:tab/>
      </w:r>
      <w:r>
        <w:rPr>
          <w:rFonts w:hint="eastAsia"/>
          <w:b/>
          <w:color w:val="000000"/>
          <w:sz w:val="24"/>
        </w:rPr>
        <w:tab/>
        <w:t xml:space="preserve">  </w:t>
      </w:r>
      <w:r>
        <w:rPr>
          <w:rFonts w:hint="eastAsia"/>
          <w:b/>
          <w:bCs/>
          <w:color w:val="000000"/>
          <w:sz w:val="24"/>
        </w:rPr>
        <w:t>pw.println("Client:</w:t>
      </w:r>
      <w:r>
        <w:rPr>
          <w:rFonts w:hint="eastAsia"/>
          <w:b/>
          <w:bCs/>
          <w:color w:val="000000"/>
          <w:sz w:val="24"/>
        </w:rPr>
        <w:t>你好！</w:t>
      </w:r>
      <w:r>
        <w:rPr>
          <w:rFonts w:hint="eastAsia"/>
          <w:b/>
          <w:bCs/>
          <w:color w:val="000000"/>
          <w:sz w:val="24"/>
        </w:rPr>
        <w:t>");</w:t>
      </w:r>
    </w:p>
    <w:p w:rsidR="008E5117" w:rsidRDefault="008E5117">
      <w:pPr>
        <w:ind w:firstLine="420"/>
        <w:rPr>
          <w:b/>
          <w:color w:val="000000"/>
          <w:sz w:val="24"/>
        </w:rPr>
      </w:pPr>
      <w:r>
        <w:rPr>
          <w:b/>
          <w:color w:val="000000"/>
          <w:sz w:val="24"/>
        </w:rPr>
        <w:tab/>
      </w:r>
      <w:r>
        <w:rPr>
          <w:b/>
          <w:color w:val="000000"/>
          <w:sz w:val="24"/>
        </w:rPr>
        <w:tab/>
        <w:t xml:space="preserve">  String data = null;</w:t>
      </w:r>
    </w:p>
    <w:p w:rsidR="008E5117" w:rsidRDefault="008E5117">
      <w:pPr>
        <w:ind w:firstLine="420"/>
        <w:rPr>
          <w:b/>
          <w:color w:val="000000"/>
          <w:sz w:val="24"/>
        </w:rPr>
      </w:pPr>
      <w:r>
        <w:rPr>
          <w:b/>
          <w:color w:val="000000"/>
          <w:sz w:val="24"/>
        </w:rPr>
        <w:tab/>
      </w:r>
      <w:r>
        <w:rPr>
          <w:b/>
          <w:color w:val="000000"/>
          <w:sz w:val="24"/>
        </w:rPr>
        <w:tab/>
        <w:t xml:space="preserve">  while(true)</w:t>
      </w:r>
    </w:p>
    <w:p w:rsidR="008E5117" w:rsidRDefault="008E5117">
      <w:pPr>
        <w:ind w:firstLine="420"/>
        <w:rPr>
          <w:b/>
          <w:color w:val="000000"/>
          <w:sz w:val="24"/>
        </w:rPr>
      </w:pPr>
      <w:r>
        <w:rPr>
          <w:b/>
          <w:color w:val="000000"/>
          <w:sz w:val="24"/>
        </w:rPr>
        <w:tab/>
      </w:r>
      <w:r>
        <w:rPr>
          <w:b/>
          <w:color w:val="000000"/>
          <w:sz w:val="24"/>
        </w:rPr>
        <w:tab/>
        <w:t xml:space="preserve">  {</w:t>
      </w:r>
    </w:p>
    <w:p w:rsidR="008E5117" w:rsidRDefault="008E5117">
      <w:pPr>
        <w:ind w:firstLine="420"/>
        <w:rPr>
          <w:b/>
          <w:bCs/>
          <w:color w:val="000000"/>
          <w:sz w:val="24"/>
        </w:rPr>
      </w:pPr>
      <w:r>
        <w:rPr>
          <w:b/>
          <w:color w:val="000000"/>
          <w:sz w:val="24"/>
        </w:rPr>
        <w:tab/>
      </w:r>
      <w:r>
        <w:rPr>
          <w:b/>
          <w:color w:val="000000"/>
          <w:sz w:val="24"/>
        </w:rPr>
        <w:tab/>
        <w:t xml:space="preserve">  </w:t>
      </w:r>
      <w:r>
        <w:rPr>
          <w:b/>
          <w:color w:val="000000"/>
          <w:sz w:val="24"/>
        </w:rPr>
        <w:tab/>
      </w:r>
      <w:r>
        <w:rPr>
          <w:b/>
          <w:bCs/>
          <w:color w:val="000000"/>
          <w:sz w:val="24"/>
        </w:rPr>
        <w:t>data = br.readLine();</w:t>
      </w:r>
    </w:p>
    <w:p w:rsidR="008E5117" w:rsidRDefault="008E5117">
      <w:pPr>
        <w:ind w:firstLine="420"/>
        <w:rPr>
          <w:b/>
          <w:bCs/>
          <w:color w:val="000000"/>
          <w:sz w:val="24"/>
        </w:rPr>
      </w:pPr>
      <w:r>
        <w:rPr>
          <w:b/>
          <w:bCs/>
          <w:color w:val="000000"/>
          <w:sz w:val="24"/>
        </w:rPr>
        <w:tab/>
      </w:r>
      <w:r>
        <w:rPr>
          <w:b/>
          <w:bCs/>
          <w:color w:val="000000"/>
          <w:sz w:val="24"/>
        </w:rPr>
        <w:tab/>
        <w:t xml:space="preserve">  </w:t>
      </w:r>
      <w:r>
        <w:rPr>
          <w:b/>
          <w:bCs/>
          <w:color w:val="000000"/>
          <w:sz w:val="24"/>
        </w:rPr>
        <w:tab/>
        <w:t>if(data!=null) break;</w:t>
      </w:r>
    </w:p>
    <w:p w:rsidR="008E5117" w:rsidRDefault="008E5117">
      <w:pPr>
        <w:ind w:firstLine="420"/>
        <w:rPr>
          <w:b/>
          <w:color w:val="000000"/>
          <w:sz w:val="24"/>
        </w:rPr>
      </w:pPr>
      <w:r>
        <w:rPr>
          <w:b/>
          <w:color w:val="000000"/>
          <w:sz w:val="24"/>
        </w:rPr>
        <w:tab/>
      </w:r>
      <w:r>
        <w:rPr>
          <w:b/>
          <w:color w:val="000000"/>
          <w:sz w:val="24"/>
        </w:rPr>
        <w:tab/>
        <w:t xml:space="preserve">  }</w:t>
      </w:r>
    </w:p>
    <w:p w:rsidR="008E5117" w:rsidRDefault="008E5117">
      <w:pPr>
        <w:ind w:firstLine="420"/>
        <w:rPr>
          <w:b/>
          <w:color w:val="000000"/>
          <w:sz w:val="24"/>
        </w:rPr>
      </w:pPr>
      <w:r>
        <w:rPr>
          <w:b/>
          <w:color w:val="000000"/>
          <w:sz w:val="24"/>
        </w:rPr>
        <w:tab/>
      </w:r>
      <w:r>
        <w:rPr>
          <w:b/>
          <w:color w:val="000000"/>
          <w:sz w:val="24"/>
        </w:rPr>
        <w:tab/>
        <w:t xml:space="preserve">  System.out.println(data);</w:t>
      </w:r>
    </w:p>
    <w:p w:rsidR="008E5117" w:rsidRDefault="008E5117">
      <w:pPr>
        <w:ind w:firstLine="420"/>
        <w:rPr>
          <w:b/>
          <w:color w:val="000000"/>
          <w:sz w:val="24"/>
        </w:rPr>
      </w:pPr>
      <w:r>
        <w:rPr>
          <w:b/>
          <w:color w:val="000000"/>
          <w:sz w:val="24"/>
        </w:rPr>
        <w:tab/>
      </w:r>
      <w:r>
        <w:rPr>
          <w:b/>
          <w:color w:val="000000"/>
          <w:sz w:val="24"/>
        </w:rPr>
        <w:tab/>
        <w:t>}catch(Exception e)</w:t>
      </w:r>
    </w:p>
    <w:p w:rsidR="008E5117" w:rsidRDefault="008E5117">
      <w:pPr>
        <w:ind w:firstLine="420"/>
        <w:rPr>
          <w:b/>
          <w:color w:val="000000"/>
          <w:sz w:val="24"/>
        </w:rPr>
      </w:pPr>
      <w:r>
        <w:rPr>
          <w:b/>
          <w:color w:val="000000"/>
          <w:sz w:val="24"/>
        </w:rPr>
        <w:tab/>
      </w:r>
      <w:r>
        <w:rPr>
          <w:b/>
          <w:color w:val="000000"/>
          <w:sz w:val="24"/>
        </w:rPr>
        <w:tab/>
        <w:t>{</w:t>
      </w:r>
    </w:p>
    <w:p w:rsidR="008E5117" w:rsidRDefault="008E5117">
      <w:pPr>
        <w:ind w:firstLine="420"/>
        <w:rPr>
          <w:b/>
          <w:color w:val="000000"/>
          <w:sz w:val="24"/>
        </w:rPr>
      </w:pPr>
      <w:r>
        <w:rPr>
          <w:b/>
          <w:color w:val="000000"/>
          <w:sz w:val="24"/>
        </w:rPr>
        <w:tab/>
      </w:r>
      <w:r>
        <w:rPr>
          <w:b/>
          <w:color w:val="000000"/>
          <w:sz w:val="24"/>
        </w:rPr>
        <w:tab/>
      </w:r>
      <w:r>
        <w:rPr>
          <w:b/>
          <w:color w:val="000000"/>
          <w:sz w:val="24"/>
        </w:rPr>
        <w:tab/>
        <w:t>e.printStackTrace();</w:t>
      </w:r>
    </w:p>
    <w:p w:rsidR="008E5117" w:rsidRDefault="008E5117">
      <w:pPr>
        <w:ind w:firstLine="420"/>
        <w:rPr>
          <w:b/>
          <w:color w:val="000000"/>
          <w:sz w:val="24"/>
        </w:rPr>
      </w:pPr>
      <w:r>
        <w:rPr>
          <w:b/>
          <w:color w:val="000000"/>
          <w:sz w:val="24"/>
        </w:rPr>
        <w:tab/>
      </w:r>
      <w:r>
        <w:rPr>
          <w:b/>
          <w:color w:val="000000"/>
          <w:sz w:val="24"/>
        </w:rPr>
        <w:tab/>
        <w:t>}</w:t>
      </w:r>
    </w:p>
    <w:p w:rsidR="008E5117" w:rsidRDefault="008E5117">
      <w:pPr>
        <w:ind w:firstLine="420"/>
        <w:rPr>
          <w:b/>
          <w:color w:val="000000"/>
          <w:sz w:val="24"/>
        </w:rPr>
      </w:pPr>
      <w:r>
        <w:rPr>
          <w:b/>
          <w:color w:val="000000"/>
          <w:sz w:val="24"/>
        </w:rPr>
        <w:tab/>
      </w:r>
      <w:r>
        <w:rPr>
          <w:b/>
          <w:color w:val="000000"/>
          <w:sz w:val="24"/>
        </w:rPr>
        <w:tab/>
        <w:t>finally</w:t>
      </w:r>
    </w:p>
    <w:p w:rsidR="008E5117" w:rsidRDefault="008E5117">
      <w:pPr>
        <w:ind w:firstLine="420"/>
        <w:rPr>
          <w:b/>
          <w:color w:val="000000"/>
          <w:sz w:val="24"/>
        </w:rPr>
      </w:pPr>
      <w:r>
        <w:rPr>
          <w:b/>
          <w:color w:val="000000"/>
          <w:sz w:val="24"/>
        </w:rPr>
        <w:tab/>
      </w:r>
      <w:r>
        <w:rPr>
          <w:b/>
          <w:color w:val="000000"/>
          <w:sz w:val="24"/>
        </w:rPr>
        <w:tab/>
        <w:t>{</w:t>
      </w:r>
    </w:p>
    <w:p w:rsidR="008E5117" w:rsidRDefault="008E5117">
      <w:pPr>
        <w:ind w:firstLine="420"/>
        <w:rPr>
          <w:b/>
          <w:color w:val="000000"/>
          <w:sz w:val="24"/>
        </w:rPr>
      </w:pPr>
      <w:r>
        <w:rPr>
          <w:b/>
          <w:color w:val="000000"/>
          <w:sz w:val="24"/>
        </w:rPr>
        <w:tab/>
      </w:r>
      <w:r>
        <w:rPr>
          <w:b/>
          <w:color w:val="000000"/>
          <w:sz w:val="24"/>
        </w:rPr>
        <w:tab/>
      </w:r>
      <w:r>
        <w:rPr>
          <w:b/>
          <w:color w:val="000000"/>
          <w:sz w:val="24"/>
        </w:rPr>
        <w:tab/>
        <w:t>try</w:t>
      </w:r>
    </w:p>
    <w:p w:rsidR="008E5117" w:rsidRDefault="008E5117">
      <w:pPr>
        <w:ind w:firstLine="420"/>
        <w:rPr>
          <w:b/>
          <w:color w:val="000000"/>
          <w:sz w:val="24"/>
        </w:rPr>
      </w:pPr>
      <w:r>
        <w:rPr>
          <w:b/>
          <w:color w:val="000000"/>
          <w:sz w:val="24"/>
        </w:rPr>
        <w:tab/>
      </w:r>
      <w:r>
        <w:rPr>
          <w:b/>
          <w:color w:val="000000"/>
          <w:sz w:val="24"/>
        </w:rPr>
        <w:tab/>
      </w:r>
      <w:r>
        <w:rPr>
          <w:b/>
          <w:color w:val="000000"/>
          <w:sz w:val="24"/>
        </w:rPr>
        <w:tab/>
        <w:t>{</w:t>
      </w:r>
    </w:p>
    <w:p w:rsidR="008E5117" w:rsidRDefault="008E5117">
      <w:pPr>
        <w:ind w:firstLine="420"/>
        <w:rPr>
          <w:b/>
          <w:bCs/>
          <w:color w:val="000000"/>
          <w:sz w:val="24"/>
        </w:rPr>
      </w:pPr>
      <w:r>
        <w:rPr>
          <w:b/>
          <w:color w:val="000000"/>
          <w:sz w:val="24"/>
        </w:rPr>
        <w:tab/>
      </w:r>
      <w:r>
        <w:rPr>
          <w:b/>
          <w:color w:val="000000"/>
          <w:sz w:val="24"/>
        </w:rPr>
        <w:tab/>
      </w:r>
      <w:r>
        <w:rPr>
          <w:b/>
          <w:color w:val="000000"/>
          <w:sz w:val="24"/>
        </w:rPr>
        <w:tab/>
      </w:r>
      <w:r>
        <w:rPr>
          <w:b/>
          <w:color w:val="000000"/>
          <w:sz w:val="24"/>
        </w:rPr>
        <w:tab/>
      </w:r>
      <w:r>
        <w:rPr>
          <w:b/>
          <w:bCs/>
          <w:color w:val="000000"/>
          <w:sz w:val="24"/>
        </w:rPr>
        <w:t>br.close();</w:t>
      </w:r>
    </w:p>
    <w:p w:rsidR="008E5117" w:rsidRDefault="008E5117">
      <w:pPr>
        <w:ind w:firstLine="420"/>
        <w:rPr>
          <w:b/>
          <w:bCs/>
          <w:color w:val="000000"/>
          <w:sz w:val="24"/>
        </w:rPr>
      </w:pPr>
      <w:r>
        <w:rPr>
          <w:b/>
          <w:bCs/>
          <w:color w:val="000000"/>
          <w:sz w:val="24"/>
        </w:rPr>
        <w:tab/>
      </w:r>
      <w:r>
        <w:rPr>
          <w:b/>
          <w:bCs/>
          <w:color w:val="000000"/>
          <w:sz w:val="24"/>
        </w:rPr>
        <w:tab/>
      </w:r>
      <w:r>
        <w:rPr>
          <w:b/>
          <w:bCs/>
          <w:color w:val="000000"/>
          <w:sz w:val="24"/>
        </w:rPr>
        <w:tab/>
      </w:r>
      <w:r>
        <w:rPr>
          <w:b/>
          <w:bCs/>
          <w:color w:val="000000"/>
          <w:sz w:val="24"/>
        </w:rPr>
        <w:tab/>
        <w:t>pw.close();</w:t>
      </w:r>
    </w:p>
    <w:p w:rsidR="008E5117" w:rsidRDefault="008E5117">
      <w:pPr>
        <w:ind w:firstLine="420"/>
        <w:rPr>
          <w:b/>
          <w:color w:val="000000"/>
          <w:sz w:val="24"/>
        </w:rPr>
      </w:pPr>
      <w:r>
        <w:rPr>
          <w:b/>
          <w:color w:val="000000"/>
          <w:sz w:val="24"/>
        </w:rPr>
        <w:tab/>
      </w:r>
      <w:r>
        <w:rPr>
          <w:b/>
          <w:color w:val="000000"/>
          <w:sz w:val="24"/>
        </w:rPr>
        <w:tab/>
      </w:r>
      <w:r>
        <w:rPr>
          <w:b/>
          <w:color w:val="000000"/>
          <w:sz w:val="24"/>
        </w:rPr>
        <w:tab/>
        <w:t>}catch(Exception e)</w:t>
      </w:r>
    </w:p>
    <w:p w:rsidR="008E5117" w:rsidRDefault="008E5117">
      <w:pPr>
        <w:ind w:firstLine="420"/>
        <w:rPr>
          <w:b/>
          <w:color w:val="000000"/>
          <w:sz w:val="24"/>
        </w:rPr>
      </w:pPr>
      <w:r>
        <w:rPr>
          <w:b/>
          <w:color w:val="000000"/>
          <w:sz w:val="24"/>
        </w:rPr>
        <w:tab/>
      </w:r>
      <w:r>
        <w:rPr>
          <w:b/>
          <w:color w:val="000000"/>
          <w:sz w:val="24"/>
        </w:rPr>
        <w:tab/>
      </w:r>
      <w:r>
        <w:rPr>
          <w:b/>
          <w:color w:val="000000"/>
          <w:sz w:val="24"/>
        </w:rPr>
        <w:tab/>
        <w:t>{}</w:t>
      </w:r>
    </w:p>
    <w:p w:rsidR="008E5117" w:rsidRDefault="008E5117">
      <w:pPr>
        <w:ind w:firstLine="420"/>
        <w:rPr>
          <w:b/>
          <w:color w:val="000000"/>
          <w:sz w:val="24"/>
        </w:rPr>
      </w:pPr>
      <w:r>
        <w:rPr>
          <w:b/>
          <w:color w:val="000000"/>
          <w:sz w:val="24"/>
        </w:rPr>
        <w:tab/>
      </w:r>
      <w:r>
        <w:rPr>
          <w:b/>
          <w:color w:val="000000"/>
          <w:sz w:val="24"/>
        </w:rPr>
        <w:tab/>
        <w:t>}</w:t>
      </w:r>
    </w:p>
    <w:p w:rsidR="008E5117" w:rsidRDefault="008E5117">
      <w:pPr>
        <w:ind w:firstLine="420"/>
        <w:rPr>
          <w:b/>
          <w:color w:val="000000"/>
          <w:sz w:val="24"/>
        </w:rPr>
      </w:pPr>
      <w:r>
        <w:rPr>
          <w:b/>
          <w:color w:val="000000"/>
          <w:sz w:val="24"/>
        </w:rPr>
        <w:tab/>
        <w:t>}</w:t>
      </w:r>
    </w:p>
    <w:p w:rsidR="008E5117" w:rsidRDefault="008E5117">
      <w:pPr>
        <w:ind w:firstLine="420"/>
        <w:rPr>
          <w:b/>
          <w:color w:val="000000"/>
          <w:sz w:val="24"/>
        </w:rPr>
      </w:pPr>
      <w:r>
        <w:rPr>
          <w:b/>
          <w:color w:val="000000"/>
          <w:sz w:val="24"/>
        </w:rPr>
        <w:tab/>
        <w:t xml:space="preserve">public static void main(String[] args) </w:t>
      </w:r>
    </w:p>
    <w:p w:rsidR="008E5117" w:rsidRDefault="008E5117">
      <w:pPr>
        <w:ind w:firstLine="420"/>
        <w:rPr>
          <w:b/>
          <w:color w:val="000000"/>
          <w:sz w:val="24"/>
        </w:rPr>
      </w:pPr>
      <w:r>
        <w:rPr>
          <w:b/>
          <w:color w:val="000000"/>
          <w:sz w:val="24"/>
        </w:rPr>
        <w:tab/>
        <w:t>{</w:t>
      </w:r>
    </w:p>
    <w:p w:rsidR="008E5117" w:rsidRDefault="008E5117">
      <w:pPr>
        <w:ind w:firstLine="420"/>
        <w:rPr>
          <w:b/>
          <w:color w:val="000000"/>
          <w:sz w:val="24"/>
        </w:rPr>
      </w:pPr>
      <w:r>
        <w:rPr>
          <w:b/>
          <w:color w:val="000000"/>
          <w:sz w:val="24"/>
        </w:rPr>
        <w:tab/>
      </w:r>
      <w:r>
        <w:rPr>
          <w:b/>
          <w:color w:val="000000"/>
          <w:sz w:val="24"/>
        </w:rPr>
        <w:tab/>
        <w:t>Client c = new Client();</w:t>
      </w:r>
    </w:p>
    <w:p w:rsidR="008E5117" w:rsidRDefault="008E5117">
      <w:pPr>
        <w:ind w:firstLine="420"/>
        <w:rPr>
          <w:b/>
          <w:color w:val="000000"/>
          <w:sz w:val="24"/>
        </w:rPr>
      </w:pPr>
      <w:r>
        <w:rPr>
          <w:b/>
          <w:color w:val="000000"/>
          <w:sz w:val="24"/>
        </w:rPr>
        <w:tab/>
        <w:t>}</w:t>
      </w:r>
    </w:p>
    <w:p w:rsidR="008E5117" w:rsidRDefault="008E5117">
      <w:pPr>
        <w:ind w:firstLine="420"/>
        <w:rPr>
          <w:rFonts w:hint="eastAsia"/>
          <w:b/>
          <w:color w:val="000000"/>
          <w:sz w:val="24"/>
        </w:rPr>
      </w:pPr>
      <w:r>
        <w:rPr>
          <w:b/>
          <w:color w:val="000000"/>
          <w:sz w:val="24"/>
        </w:rPr>
        <w:t>}</w:t>
      </w:r>
    </w:p>
    <w:p w:rsidR="008E5117" w:rsidRDefault="008E5117">
      <w:pPr>
        <w:rPr>
          <w:rFonts w:hint="eastAsia"/>
          <w:b/>
          <w:sz w:val="24"/>
        </w:rPr>
      </w:pPr>
      <w:r>
        <w:rPr>
          <w:rFonts w:hint="eastAsia"/>
          <w:b/>
          <w:bCs/>
          <w:color w:val="000000"/>
          <w:sz w:val="24"/>
        </w:rPr>
        <w:t>27</w:t>
      </w:r>
      <w:r>
        <w:rPr>
          <w:rFonts w:hint="eastAsia"/>
          <w:b/>
          <w:bCs/>
          <w:color w:val="000000"/>
          <w:sz w:val="24"/>
        </w:rPr>
        <w:t>．</w:t>
      </w:r>
      <w:r>
        <w:rPr>
          <w:rFonts w:hint="eastAsia"/>
          <w:b/>
          <w:bCs/>
          <w:sz w:val="24"/>
        </w:rPr>
        <w:t>谈谈</w:t>
      </w:r>
      <w:r>
        <w:rPr>
          <w:b/>
          <w:bCs/>
          <w:sz w:val="24"/>
        </w:rPr>
        <w:t>final, finally, finalize</w:t>
      </w:r>
      <w:r>
        <w:rPr>
          <w:rFonts w:hint="eastAsia"/>
          <w:b/>
          <w:bCs/>
          <w:sz w:val="24"/>
        </w:rPr>
        <w:t>的区别</w:t>
      </w:r>
      <w:r>
        <w:rPr>
          <w:rFonts w:hint="eastAsia"/>
          <w:b/>
          <w:sz w:val="24"/>
        </w:rPr>
        <w:t>。</w:t>
      </w:r>
    </w:p>
    <w:p w:rsidR="008E5117" w:rsidRDefault="008E5117">
      <w:pPr>
        <w:ind w:firstLineChars="200" w:firstLine="482"/>
        <w:rPr>
          <w:rFonts w:hint="eastAsia"/>
          <w:b/>
          <w:sz w:val="24"/>
        </w:rPr>
      </w:pPr>
      <w:r>
        <w:rPr>
          <w:rFonts w:hint="eastAsia"/>
          <w:b/>
          <w:sz w:val="24"/>
        </w:rPr>
        <w:t>答案：</w:t>
      </w:r>
      <w:r>
        <w:rPr>
          <w:b/>
          <w:sz w:val="24"/>
        </w:rPr>
        <w:t xml:space="preserve">final </w:t>
      </w:r>
      <w:r>
        <w:rPr>
          <w:rFonts w:hint="eastAsia"/>
          <w:b/>
          <w:sz w:val="24"/>
        </w:rPr>
        <w:t>用于声明属性，方法和类，分别表示属性不可变</w:t>
      </w:r>
      <w:r>
        <w:rPr>
          <w:rFonts w:hint="eastAsia"/>
          <w:b/>
          <w:sz w:val="24"/>
        </w:rPr>
        <w:t>,</w:t>
      </w:r>
      <w:r>
        <w:rPr>
          <w:rFonts w:hint="eastAsia"/>
          <w:b/>
          <w:sz w:val="24"/>
        </w:rPr>
        <w:t>注意：如果是基本类型说明变</w:t>
      </w:r>
    </w:p>
    <w:p w:rsidR="008E5117" w:rsidRDefault="008E5117">
      <w:pPr>
        <w:ind w:firstLineChars="200" w:firstLine="482"/>
        <w:rPr>
          <w:rFonts w:hint="eastAsia"/>
          <w:b/>
          <w:sz w:val="24"/>
        </w:rPr>
      </w:pPr>
      <w:r>
        <w:rPr>
          <w:rFonts w:hint="eastAsia"/>
          <w:b/>
          <w:sz w:val="24"/>
        </w:rPr>
        <w:t>量本身不能改变，如果是引用类型，说明它不能指向其他的对象了。但对象还是可以改变</w:t>
      </w:r>
    </w:p>
    <w:p w:rsidR="008E5117" w:rsidRDefault="008E5117">
      <w:pPr>
        <w:ind w:firstLineChars="200" w:firstLine="482"/>
        <w:rPr>
          <w:b/>
          <w:sz w:val="24"/>
        </w:rPr>
      </w:pPr>
      <w:r>
        <w:rPr>
          <w:rFonts w:hint="eastAsia"/>
          <w:b/>
          <w:sz w:val="24"/>
        </w:rPr>
        <w:t>的。方法不可覆盖，类不可继承。</w:t>
      </w:r>
    </w:p>
    <w:p w:rsidR="008E5117" w:rsidRDefault="008E5117">
      <w:pPr>
        <w:spacing w:line="280" w:lineRule="atLeast"/>
        <w:ind w:firstLineChars="200" w:firstLine="482"/>
        <w:rPr>
          <w:b/>
          <w:sz w:val="24"/>
        </w:rPr>
      </w:pPr>
      <w:r>
        <w:rPr>
          <w:b/>
          <w:sz w:val="24"/>
        </w:rPr>
        <w:t>finally</w:t>
      </w:r>
      <w:r>
        <w:rPr>
          <w:rFonts w:hint="eastAsia"/>
          <w:b/>
          <w:sz w:val="24"/>
        </w:rPr>
        <w:t>是异常处理语句结构的一部分，表示无论是否出现异常总是执行。</w:t>
      </w:r>
    </w:p>
    <w:p w:rsidR="008E5117" w:rsidRDefault="008E5117">
      <w:pPr>
        <w:spacing w:line="280" w:lineRule="atLeast"/>
        <w:ind w:leftChars="210" w:left="441"/>
        <w:rPr>
          <w:b/>
          <w:sz w:val="24"/>
        </w:rPr>
      </w:pPr>
      <w:r>
        <w:rPr>
          <w:b/>
          <w:sz w:val="24"/>
        </w:rPr>
        <w:lastRenderedPageBreak/>
        <w:t>finalize</w:t>
      </w:r>
      <w:r>
        <w:rPr>
          <w:rFonts w:hint="eastAsia"/>
          <w:b/>
          <w:sz w:val="24"/>
        </w:rPr>
        <w:t>是</w:t>
      </w:r>
      <w:r>
        <w:rPr>
          <w:b/>
          <w:sz w:val="24"/>
        </w:rPr>
        <w:t>Object</w:t>
      </w:r>
      <w:r>
        <w:rPr>
          <w:rFonts w:hint="eastAsia"/>
          <w:b/>
          <w:sz w:val="24"/>
        </w:rPr>
        <w:t>类的一个方法，在垃圾收集器执行的时候会调用被回收对象的此方法，可以覆盖此方法提供垃圾收集时的其他资源回收，例如关闭文件等。</w:t>
      </w:r>
    </w:p>
    <w:p w:rsidR="008E5117" w:rsidRDefault="008E5117">
      <w:pPr>
        <w:rPr>
          <w:rFonts w:hint="eastAsia"/>
          <w:b/>
          <w:sz w:val="24"/>
        </w:rPr>
      </w:pPr>
      <w:r>
        <w:rPr>
          <w:rFonts w:hint="eastAsia"/>
          <w:b/>
          <w:bCs/>
          <w:sz w:val="24"/>
        </w:rPr>
        <w:t>28</w:t>
      </w:r>
      <w:r>
        <w:rPr>
          <w:rFonts w:hint="eastAsia"/>
          <w:b/>
          <w:bCs/>
          <w:sz w:val="24"/>
        </w:rPr>
        <w:t>．</w:t>
      </w:r>
      <w:r>
        <w:rPr>
          <w:b/>
          <w:bCs/>
          <w:sz w:val="24"/>
        </w:rPr>
        <w:t>Anonymous Inner Class (</w:t>
      </w:r>
      <w:r>
        <w:rPr>
          <w:rFonts w:hint="eastAsia"/>
          <w:b/>
          <w:bCs/>
          <w:sz w:val="24"/>
        </w:rPr>
        <w:t>匿名内部类</w:t>
      </w:r>
      <w:r>
        <w:rPr>
          <w:b/>
          <w:bCs/>
          <w:sz w:val="24"/>
        </w:rPr>
        <w:t xml:space="preserve">) </w:t>
      </w:r>
      <w:r>
        <w:rPr>
          <w:rFonts w:hint="eastAsia"/>
          <w:b/>
          <w:bCs/>
          <w:sz w:val="24"/>
        </w:rPr>
        <w:t>是否可以</w:t>
      </w:r>
      <w:r>
        <w:rPr>
          <w:b/>
          <w:bCs/>
          <w:sz w:val="24"/>
        </w:rPr>
        <w:t>extends(</w:t>
      </w:r>
      <w:r>
        <w:rPr>
          <w:rFonts w:hint="eastAsia"/>
          <w:b/>
          <w:bCs/>
          <w:sz w:val="24"/>
        </w:rPr>
        <w:t>继承</w:t>
      </w:r>
      <w:r>
        <w:rPr>
          <w:b/>
          <w:bCs/>
          <w:sz w:val="24"/>
        </w:rPr>
        <w:t>)</w:t>
      </w:r>
      <w:r>
        <w:rPr>
          <w:rFonts w:hint="eastAsia"/>
          <w:b/>
          <w:bCs/>
          <w:sz w:val="24"/>
        </w:rPr>
        <w:t>其它类，是否可以</w:t>
      </w:r>
      <w:r>
        <w:rPr>
          <w:b/>
          <w:bCs/>
          <w:sz w:val="24"/>
        </w:rPr>
        <w:t>implements(</w:t>
      </w:r>
      <w:r>
        <w:rPr>
          <w:rFonts w:hint="eastAsia"/>
          <w:b/>
          <w:bCs/>
          <w:sz w:val="24"/>
        </w:rPr>
        <w:t>实现</w:t>
      </w:r>
      <w:r>
        <w:rPr>
          <w:b/>
          <w:bCs/>
          <w:sz w:val="24"/>
        </w:rPr>
        <w:t>)interface(</w:t>
      </w:r>
      <w:r>
        <w:rPr>
          <w:rFonts w:hint="eastAsia"/>
          <w:b/>
          <w:bCs/>
          <w:sz w:val="24"/>
        </w:rPr>
        <w:t>接口</w:t>
      </w:r>
      <w:r>
        <w:rPr>
          <w:b/>
          <w:bCs/>
          <w:sz w:val="24"/>
        </w:rPr>
        <w:t xml:space="preserve">)? </w:t>
      </w:r>
      <w:r>
        <w:rPr>
          <w:b/>
          <w:sz w:val="24"/>
        </w:rPr>
        <w:br/>
      </w:r>
      <w:r>
        <w:rPr>
          <w:rFonts w:hint="eastAsia"/>
          <w:b/>
          <w:sz w:val="24"/>
        </w:rPr>
        <w:t xml:space="preserve">    </w:t>
      </w:r>
      <w:r>
        <w:rPr>
          <w:rFonts w:hint="eastAsia"/>
          <w:b/>
          <w:sz w:val="24"/>
        </w:rPr>
        <w:t>答案：可以继承其他类或完成其他接口，在</w:t>
      </w:r>
      <w:r>
        <w:rPr>
          <w:b/>
          <w:sz w:val="24"/>
        </w:rPr>
        <w:t>swing</w:t>
      </w:r>
      <w:r>
        <w:rPr>
          <w:rFonts w:hint="eastAsia"/>
          <w:b/>
          <w:sz w:val="24"/>
        </w:rPr>
        <w:t>编程中常用此方式。</w:t>
      </w:r>
      <w:r>
        <w:rPr>
          <w:b/>
          <w:sz w:val="24"/>
        </w:rPr>
        <w:br/>
      </w:r>
      <w:r>
        <w:rPr>
          <w:rFonts w:hint="eastAsia"/>
          <w:b/>
          <w:bCs/>
          <w:sz w:val="24"/>
        </w:rPr>
        <w:t>29.</w:t>
      </w:r>
      <w:r>
        <w:rPr>
          <w:b/>
          <w:bCs/>
          <w:sz w:val="24"/>
        </w:rPr>
        <w:t xml:space="preserve">Static Nested Class </w:t>
      </w:r>
      <w:r>
        <w:rPr>
          <w:rFonts w:hint="eastAsia"/>
          <w:b/>
          <w:bCs/>
          <w:sz w:val="24"/>
        </w:rPr>
        <w:t>和</w:t>
      </w:r>
      <w:r>
        <w:rPr>
          <w:b/>
          <w:bCs/>
          <w:sz w:val="24"/>
        </w:rPr>
        <w:t xml:space="preserve"> Inner Class</w:t>
      </w:r>
      <w:r>
        <w:rPr>
          <w:rFonts w:hint="eastAsia"/>
          <w:b/>
          <w:bCs/>
          <w:sz w:val="24"/>
        </w:rPr>
        <w:t>的不同，说得越多越好</w:t>
      </w:r>
      <w:r>
        <w:rPr>
          <w:b/>
          <w:bCs/>
          <w:sz w:val="24"/>
        </w:rPr>
        <w:t>(</w:t>
      </w:r>
      <w:r>
        <w:rPr>
          <w:rFonts w:hint="eastAsia"/>
          <w:b/>
          <w:bCs/>
          <w:sz w:val="24"/>
        </w:rPr>
        <w:t>面试题有的很笼统</w:t>
      </w:r>
      <w:r>
        <w:rPr>
          <w:b/>
          <w:bCs/>
          <w:sz w:val="24"/>
        </w:rPr>
        <w:t>)</w:t>
      </w:r>
      <w:r>
        <w:rPr>
          <w:rFonts w:hint="eastAsia"/>
          <w:b/>
          <w:bCs/>
          <w:sz w:val="24"/>
        </w:rPr>
        <w:t>。</w:t>
      </w:r>
      <w:r>
        <w:rPr>
          <w:b/>
          <w:sz w:val="24"/>
        </w:rPr>
        <w:t xml:space="preserve"> </w:t>
      </w:r>
      <w:r>
        <w:rPr>
          <w:b/>
          <w:sz w:val="24"/>
        </w:rPr>
        <w:br/>
      </w:r>
      <w:r>
        <w:rPr>
          <w:rFonts w:hint="eastAsia"/>
          <w:b/>
          <w:sz w:val="24"/>
        </w:rPr>
        <w:t xml:space="preserve">    </w:t>
      </w:r>
      <w:r>
        <w:rPr>
          <w:rFonts w:hint="eastAsia"/>
          <w:b/>
          <w:sz w:val="24"/>
        </w:rPr>
        <w:t>答案：</w:t>
      </w:r>
      <w:r>
        <w:rPr>
          <w:b/>
          <w:sz w:val="24"/>
        </w:rPr>
        <w:t>Static Nested Class</w:t>
      </w:r>
      <w:r>
        <w:rPr>
          <w:rFonts w:hint="eastAsia"/>
          <w:b/>
          <w:sz w:val="24"/>
        </w:rPr>
        <w:t>是被声明为静态（</w:t>
      </w:r>
      <w:r>
        <w:rPr>
          <w:b/>
          <w:sz w:val="24"/>
        </w:rPr>
        <w:t>static</w:t>
      </w:r>
      <w:r>
        <w:rPr>
          <w:rFonts w:hint="eastAsia"/>
          <w:b/>
          <w:sz w:val="24"/>
        </w:rPr>
        <w:t>）的内部类，它可以不依赖于外部类实例</w:t>
      </w:r>
      <w:r>
        <w:rPr>
          <w:rFonts w:hint="eastAsia"/>
          <w:b/>
          <w:sz w:val="24"/>
        </w:rPr>
        <w:t xml:space="preserve">       </w:t>
      </w:r>
    </w:p>
    <w:p w:rsidR="008E5117" w:rsidRDefault="008E5117">
      <w:pPr>
        <w:ind w:firstLineChars="200" w:firstLine="482"/>
        <w:rPr>
          <w:rFonts w:hint="eastAsia"/>
          <w:b/>
          <w:sz w:val="24"/>
        </w:rPr>
      </w:pPr>
      <w:r>
        <w:rPr>
          <w:rFonts w:hint="eastAsia"/>
          <w:b/>
          <w:sz w:val="24"/>
        </w:rPr>
        <w:t>被实例化。而通常的内部类需要在外部类实例化后才能实例化。</w:t>
      </w:r>
    </w:p>
    <w:p w:rsidR="008E5117" w:rsidRDefault="008E5117">
      <w:pPr>
        <w:ind w:firstLineChars="200" w:firstLine="482"/>
        <w:rPr>
          <w:rFonts w:hint="eastAsia"/>
          <w:b/>
          <w:sz w:val="24"/>
        </w:rPr>
      </w:pPr>
    </w:p>
    <w:p w:rsidR="008E5117" w:rsidRDefault="008E5117">
      <w:pPr>
        <w:ind w:firstLineChars="200" w:firstLine="482"/>
        <w:rPr>
          <w:rFonts w:hint="eastAsia"/>
          <w:b/>
          <w:sz w:val="24"/>
        </w:rPr>
      </w:pPr>
      <w:r>
        <w:rPr>
          <w:b/>
          <w:sz w:val="24"/>
        </w:rPr>
        <w:br/>
      </w:r>
      <w:r>
        <w:rPr>
          <w:rFonts w:hint="eastAsia"/>
          <w:b/>
          <w:bCs/>
          <w:sz w:val="24"/>
        </w:rPr>
        <w:t>30.</w:t>
      </w:r>
      <w:r>
        <w:rPr>
          <w:b/>
          <w:bCs/>
          <w:sz w:val="24"/>
        </w:rPr>
        <w:t>&amp;</w:t>
      </w:r>
      <w:r>
        <w:rPr>
          <w:rFonts w:hint="eastAsia"/>
          <w:b/>
          <w:bCs/>
          <w:sz w:val="24"/>
        </w:rPr>
        <w:t>和</w:t>
      </w:r>
      <w:r>
        <w:rPr>
          <w:b/>
          <w:bCs/>
          <w:sz w:val="24"/>
        </w:rPr>
        <w:t>&amp;&amp;</w:t>
      </w:r>
      <w:r>
        <w:rPr>
          <w:rFonts w:hint="eastAsia"/>
          <w:b/>
          <w:bCs/>
          <w:sz w:val="24"/>
        </w:rPr>
        <w:t>的区别。</w:t>
      </w:r>
      <w:r>
        <w:rPr>
          <w:b/>
          <w:sz w:val="24"/>
        </w:rPr>
        <w:t xml:space="preserve"> </w:t>
      </w:r>
      <w:r>
        <w:rPr>
          <w:b/>
          <w:sz w:val="24"/>
        </w:rPr>
        <w:br/>
      </w:r>
      <w:r>
        <w:rPr>
          <w:rFonts w:hint="eastAsia"/>
          <w:b/>
          <w:sz w:val="24"/>
        </w:rPr>
        <w:t xml:space="preserve">    </w:t>
      </w:r>
      <w:r>
        <w:rPr>
          <w:rFonts w:hint="eastAsia"/>
          <w:b/>
          <w:sz w:val="24"/>
        </w:rPr>
        <w:t>答案：</w:t>
      </w:r>
      <w:r>
        <w:rPr>
          <w:b/>
          <w:sz w:val="24"/>
        </w:rPr>
        <w:t>&amp;</w:t>
      </w:r>
      <w:r>
        <w:rPr>
          <w:rFonts w:hint="eastAsia"/>
          <w:b/>
          <w:sz w:val="24"/>
        </w:rPr>
        <w:t>是位运算符，表示按位与运算，</w:t>
      </w:r>
      <w:r>
        <w:rPr>
          <w:b/>
          <w:sz w:val="24"/>
        </w:rPr>
        <w:t>&amp;&amp;</w:t>
      </w:r>
      <w:r>
        <w:rPr>
          <w:rFonts w:hint="eastAsia"/>
          <w:b/>
          <w:sz w:val="24"/>
        </w:rPr>
        <w:t>是逻辑运算符，表示逻辑与（</w:t>
      </w:r>
      <w:r>
        <w:rPr>
          <w:b/>
          <w:sz w:val="24"/>
        </w:rPr>
        <w:t>and</w:t>
      </w:r>
      <w:r>
        <w:rPr>
          <w:rFonts w:hint="eastAsia"/>
          <w:b/>
          <w:sz w:val="24"/>
        </w:rPr>
        <w:t>）</w:t>
      </w:r>
      <w:r>
        <w:rPr>
          <w:b/>
          <w:sz w:val="24"/>
        </w:rPr>
        <w:t>.</w:t>
      </w:r>
    </w:p>
    <w:p w:rsidR="008E5117" w:rsidRDefault="008E5117">
      <w:pPr>
        <w:ind w:firstLineChars="500" w:firstLine="1205"/>
        <w:rPr>
          <w:rFonts w:hint="eastAsia"/>
          <w:b/>
          <w:sz w:val="24"/>
        </w:rPr>
      </w:pPr>
      <w:r>
        <w:rPr>
          <w:rFonts w:hint="eastAsia"/>
          <w:b/>
          <w:sz w:val="24"/>
        </w:rPr>
        <w:t>另外，＆也可以用于逻辑运算，与＆＆的区别在于＆是非短路运算符，＆＆是短路运算符</w:t>
      </w:r>
      <w:r>
        <w:rPr>
          <w:b/>
          <w:sz w:val="24"/>
        </w:rPr>
        <w:br/>
      </w:r>
      <w:r>
        <w:rPr>
          <w:rFonts w:hint="eastAsia"/>
          <w:b/>
          <w:bCs/>
          <w:sz w:val="24"/>
        </w:rPr>
        <w:t>31.</w:t>
      </w:r>
      <w:r>
        <w:rPr>
          <w:b/>
          <w:bCs/>
          <w:sz w:val="24"/>
        </w:rPr>
        <w:t>HashMap</w:t>
      </w:r>
      <w:r>
        <w:rPr>
          <w:rFonts w:hint="eastAsia"/>
          <w:b/>
          <w:bCs/>
          <w:sz w:val="24"/>
        </w:rPr>
        <w:t>和</w:t>
      </w:r>
      <w:r>
        <w:rPr>
          <w:b/>
          <w:bCs/>
          <w:sz w:val="24"/>
        </w:rPr>
        <w:t>Hashtable</w:t>
      </w:r>
      <w:r>
        <w:rPr>
          <w:rFonts w:hint="eastAsia"/>
          <w:b/>
          <w:bCs/>
          <w:sz w:val="24"/>
        </w:rPr>
        <w:t>的区别。</w:t>
      </w:r>
      <w:r>
        <w:rPr>
          <w:b/>
          <w:bCs/>
          <w:sz w:val="24"/>
        </w:rPr>
        <w:t xml:space="preserve"> </w:t>
      </w:r>
      <w:r>
        <w:rPr>
          <w:b/>
          <w:bCs/>
          <w:sz w:val="24"/>
        </w:rPr>
        <w:br/>
      </w:r>
      <w:r>
        <w:rPr>
          <w:rFonts w:hint="eastAsia"/>
          <w:b/>
          <w:bCs/>
          <w:sz w:val="24"/>
        </w:rPr>
        <w:t xml:space="preserve">    </w:t>
      </w:r>
      <w:r>
        <w:rPr>
          <w:rFonts w:hint="eastAsia"/>
          <w:b/>
          <w:sz w:val="24"/>
        </w:rPr>
        <w:t>答案：</w:t>
      </w:r>
      <w:r>
        <w:rPr>
          <w:b/>
          <w:sz w:val="24"/>
        </w:rPr>
        <w:t>HashMap</w:t>
      </w:r>
      <w:r>
        <w:rPr>
          <w:rFonts w:hint="eastAsia"/>
          <w:b/>
          <w:sz w:val="24"/>
        </w:rPr>
        <w:t>是</w:t>
      </w:r>
      <w:r>
        <w:rPr>
          <w:b/>
          <w:sz w:val="24"/>
        </w:rPr>
        <w:t>Hashtable</w:t>
      </w:r>
      <w:r>
        <w:rPr>
          <w:rFonts w:hint="eastAsia"/>
          <w:b/>
          <w:sz w:val="24"/>
        </w:rPr>
        <w:t>的轻量级实现（非线程安全的实现），他们</w:t>
      </w:r>
      <w:r>
        <w:rPr>
          <w:rFonts w:hint="eastAsia"/>
          <w:b/>
          <w:bCs/>
          <w:sz w:val="24"/>
        </w:rPr>
        <w:t>都实现了</w:t>
      </w:r>
      <w:r>
        <w:rPr>
          <w:b/>
          <w:bCs/>
          <w:sz w:val="24"/>
        </w:rPr>
        <w:t>Map</w:t>
      </w:r>
      <w:r>
        <w:rPr>
          <w:rFonts w:hint="eastAsia"/>
          <w:b/>
          <w:bCs/>
          <w:sz w:val="24"/>
        </w:rPr>
        <w:t>接口</w:t>
      </w:r>
      <w:r>
        <w:rPr>
          <w:rFonts w:hint="eastAsia"/>
          <w:b/>
          <w:sz w:val="24"/>
        </w:rPr>
        <w:t>，</w:t>
      </w:r>
      <w:r>
        <w:rPr>
          <w:rFonts w:hint="eastAsia"/>
          <w:b/>
          <w:sz w:val="24"/>
        </w:rPr>
        <w:t xml:space="preserve">  </w:t>
      </w:r>
    </w:p>
    <w:p w:rsidR="008E5117" w:rsidRDefault="008E5117">
      <w:pPr>
        <w:ind w:left="420" w:firstLineChars="9" w:firstLine="22"/>
        <w:rPr>
          <w:rFonts w:hint="eastAsia"/>
          <w:b/>
          <w:bCs/>
          <w:sz w:val="24"/>
        </w:rPr>
      </w:pPr>
      <w:r>
        <w:rPr>
          <w:rFonts w:hint="eastAsia"/>
          <w:b/>
          <w:sz w:val="24"/>
        </w:rPr>
        <w:t>主要区别在于</w:t>
      </w:r>
      <w:r>
        <w:rPr>
          <w:b/>
          <w:bCs/>
          <w:sz w:val="24"/>
        </w:rPr>
        <w:t>HashMap</w:t>
      </w:r>
      <w:r>
        <w:rPr>
          <w:rFonts w:hint="eastAsia"/>
          <w:b/>
          <w:bCs/>
          <w:sz w:val="24"/>
        </w:rPr>
        <w:t>允许空（</w:t>
      </w:r>
      <w:r>
        <w:rPr>
          <w:b/>
          <w:bCs/>
          <w:sz w:val="24"/>
        </w:rPr>
        <w:t>null</w:t>
      </w:r>
      <w:r>
        <w:rPr>
          <w:rFonts w:hint="eastAsia"/>
          <w:b/>
          <w:bCs/>
          <w:sz w:val="24"/>
        </w:rPr>
        <w:t>）键值（</w:t>
      </w:r>
      <w:r>
        <w:rPr>
          <w:b/>
          <w:bCs/>
          <w:sz w:val="24"/>
        </w:rPr>
        <w:t>key</w:t>
      </w:r>
      <w:r>
        <w:rPr>
          <w:rFonts w:hint="eastAsia"/>
          <w:b/>
          <w:bCs/>
          <w:sz w:val="24"/>
        </w:rPr>
        <w:t>）与空值（</w:t>
      </w:r>
      <w:r>
        <w:rPr>
          <w:rFonts w:hint="eastAsia"/>
          <w:b/>
          <w:bCs/>
          <w:sz w:val="24"/>
        </w:rPr>
        <w:t>value</w:t>
      </w:r>
      <w:r>
        <w:rPr>
          <w:rFonts w:hint="eastAsia"/>
          <w:b/>
          <w:bCs/>
          <w:sz w:val="24"/>
        </w:rPr>
        <w:t>）</w:t>
      </w:r>
      <w:r>
        <w:rPr>
          <w:b/>
          <w:sz w:val="24"/>
        </w:rPr>
        <w:t>,</w:t>
      </w:r>
      <w:r>
        <w:rPr>
          <w:rFonts w:hint="eastAsia"/>
          <w:b/>
          <w:sz w:val="24"/>
        </w:rPr>
        <w:t>由于非线程安全，效率上可能高于</w:t>
      </w:r>
      <w:r>
        <w:rPr>
          <w:b/>
          <w:sz w:val="24"/>
        </w:rPr>
        <w:t>Hashtable,Hashtable</w:t>
      </w:r>
      <w:r>
        <w:rPr>
          <w:rFonts w:hint="eastAsia"/>
          <w:b/>
          <w:bCs/>
          <w:sz w:val="24"/>
        </w:rPr>
        <w:t>不允许有空（</w:t>
      </w:r>
      <w:r>
        <w:rPr>
          <w:b/>
          <w:bCs/>
          <w:sz w:val="24"/>
        </w:rPr>
        <w:t>null</w:t>
      </w:r>
      <w:r>
        <w:rPr>
          <w:rFonts w:hint="eastAsia"/>
          <w:b/>
          <w:bCs/>
          <w:sz w:val="24"/>
        </w:rPr>
        <w:t>）键值（</w:t>
      </w:r>
      <w:r>
        <w:rPr>
          <w:b/>
          <w:bCs/>
          <w:sz w:val="24"/>
        </w:rPr>
        <w:t>key</w:t>
      </w:r>
      <w:r>
        <w:rPr>
          <w:rFonts w:hint="eastAsia"/>
          <w:b/>
          <w:bCs/>
          <w:sz w:val="24"/>
        </w:rPr>
        <w:t>）与空值（</w:t>
      </w:r>
      <w:r>
        <w:rPr>
          <w:rFonts w:hint="eastAsia"/>
          <w:b/>
          <w:bCs/>
          <w:sz w:val="24"/>
        </w:rPr>
        <w:t>value</w:t>
      </w:r>
      <w:r>
        <w:rPr>
          <w:rFonts w:hint="eastAsia"/>
          <w:b/>
          <w:bCs/>
          <w:sz w:val="24"/>
        </w:rPr>
        <w:t>）。</w:t>
      </w:r>
    </w:p>
    <w:p w:rsidR="008E5117" w:rsidRDefault="008E5117">
      <w:pPr>
        <w:spacing w:line="280" w:lineRule="atLeast"/>
        <w:ind w:left="482" w:hangingChars="200" w:hanging="482"/>
        <w:rPr>
          <w:b/>
          <w:sz w:val="24"/>
        </w:rPr>
      </w:pPr>
      <w:r>
        <w:rPr>
          <w:rFonts w:hint="eastAsia"/>
          <w:b/>
          <w:sz w:val="24"/>
        </w:rPr>
        <w:t>3</w:t>
      </w:r>
      <w:r>
        <w:rPr>
          <w:rFonts w:hint="eastAsia"/>
          <w:b/>
          <w:bCs/>
          <w:sz w:val="24"/>
        </w:rPr>
        <w:t>2</w:t>
      </w:r>
      <w:r>
        <w:rPr>
          <w:rFonts w:hint="eastAsia"/>
          <w:b/>
          <w:bCs/>
          <w:sz w:val="24"/>
        </w:rPr>
        <w:t>．什么时候用</w:t>
      </w:r>
      <w:r>
        <w:rPr>
          <w:b/>
          <w:bCs/>
          <w:sz w:val="24"/>
        </w:rPr>
        <w:t>assert</w:t>
      </w:r>
      <w:r>
        <w:rPr>
          <w:rFonts w:hint="eastAsia"/>
          <w:b/>
          <w:bCs/>
          <w:sz w:val="24"/>
        </w:rPr>
        <w:t>?</w:t>
      </w:r>
      <w:r>
        <w:rPr>
          <w:b/>
          <w:sz w:val="24"/>
        </w:rPr>
        <w:t xml:space="preserve"> </w:t>
      </w:r>
      <w:r>
        <w:rPr>
          <w:b/>
          <w:sz w:val="24"/>
        </w:rPr>
        <w:br/>
      </w:r>
      <w:r>
        <w:rPr>
          <w:rFonts w:hint="eastAsia"/>
          <w:b/>
          <w:sz w:val="24"/>
        </w:rPr>
        <w:t>答案：</w:t>
      </w:r>
      <w:r>
        <w:rPr>
          <w:b/>
          <w:sz w:val="24"/>
        </w:rPr>
        <w:t>1.4</w:t>
      </w:r>
      <w:r>
        <w:rPr>
          <w:rFonts w:hint="eastAsia"/>
          <w:b/>
          <w:sz w:val="24"/>
        </w:rPr>
        <w:t>新增关键字（语法），用于测试</w:t>
      </w:r>
      <w:r>
        <w:rPr>
          <w:b/>
          <w:sz w:val="24"/>
        </w:rPr>
        <w:t>boolean</w:t>
      </w:r>
      <w:r>
        <w:rPr>
          <w:rFonts w:hint="eastAsia"/>
          <w:b/>
          <w:sz w:val="24"/>
        </w:rPr>
        <w:t>表达式状态，</w:t>
      </w:r>
      <w:r>
        <w:rPr>
          <w:rFonts w:hint="eastAsia"/>
          <w:b/>
          <w:bCs/>
          <w:sz w:val="24"/>
        </w:rPr>
        <w:t>可用于调试程序</w:t>
      </w:r>
      <w:r>
        <w:rPr>
          <w:rFonts w:hint="eastAsia"/>
          <w:b/>
          <w:sz w:val="24"/>
        </w:rPr>
        <w:t>。使用方法</w:t>
      </w:r>
      <w:r>
        <w:rPr>
          <w:b/>
          <w:sz w:val="24"/>
        </w:rPr>
        <w:t xml:space="preserve"> assert &lt;boolean</w:t>
      </w:r>
      <w:r>
        <w:rPr>
          <w:rFonts w:hint="eastAsia"/>
          <w:b/>
          <w:sz w:val="24"/>
        </w:rPr>
        <w:t>表达式</w:t>
      </w:r>
      <w:r>
        <w:rPr>
          <w:b/>
          <w:sz w:val="24"/>
        </w:rPr>
        <w:t>&gt;</w:t>
      </w:r>
      <w:r>
        <w:rPr>
          <w:rFonts w:hint="eastAsia"/>
          <w:b/>
          <w:sz w:val="24"/>
        </w:rPr>
        <w:t>，表示如果表达式为真（</w:t>
      </w:r>
      <w:r>
        <w:rPr>
          <w:b/>
          <w:sz w:val="24"/>
        </w:rPr>
        <w:t>true</w:t>
      </w:r>
      <w:r>
        <w:rPr>
          <w:rFonts w:hint="eastAsia"/>
          <w:b/>
          <w:sz w:val="24"/>
        </w:rPr>
        <w:t>）</w:t>
      </w:r>
      <w:r>
        <w:rPr>
          <w:b/>
          <w:sz w:val="24"/>
        </w:rPr>
        <w:t>,</w:t>
      </w:r>
      <w:r>
        <w:rPr>
          <w:rFonts w:hint="eastAsia"/>
          <w:b/>
          <w:sz w:val="24"/>
        </w:rPr>
        <w:t>则下面的语句执行，否则抛出</w:t>
      </w:r>
      <w:r>
        <w:rPr>
          <w:b/>
          <w:sz w:val="24"/>
        </w:rPr>
        <w:t>AssertionError</w:t>
      </w:r>
      <w:r>
        <w:rPr>
          <w:rFonts w:hint="eastAsia"/>
          <w:b/>
          <w:sz w:val="24"/>
        </w:rPr>
        <w:t>。</w:t>
      </w:r>
    </w:p>
    <w:p w:rsidR="008E5117" w:rsidRDefault="008E5117">
      <w:pPr>
        <w:ind w:left="482" w:hangingChars="200" w:hanging="482"/>
        <w:rPr>
          <w:b/>
          <w:sz w:val="24"/>
        </w:rPr>
      </w:pPr>
      <w:r>
        <w:rPr>
          <w:rFonts w:hint="eastAsia"/>
          <w:b/>
          <w:bCs/>
          <w:sz w:val="24"/>
        </w:rPr>
        <w:t>33</w:t>
      </w:r>
      <w:r>
        <w:rPr>
          <w:rFonts w:hint="eastAsia"/>
          <w:b/>
          <w:bCs/>
          <w:sz w:val="24"/>
        </w:rPr>
        <w:t>．</w:t>
      </w:r>
      <w:r>
        <w:rPr>
          <w:b/>
          <w:bCs/>
          <w:sz w:val="24"/>
        </w:rPr>
        <w:t>GC</w:t>
      </w:r>
      <w:r>
        <w:rPr>
          <w:rFonts w:hint="eastAsia"/>
          <w:b/>
          <w:bCs/>
          <w:sz w:val="24"/>
        </w:rPr>
        <w:t>是什么</w:t>
      </w:r>
      <w:r>
        <w:rPr>
          <w:b/>
          <w:bCs/>
          <w:sz w:val="24"/>
        </w:rPr>
        <w:t xml:space="preserve">? </w:t>
      </w:r>
      <w:r>
        <w:rPr>
          <w:rFonts w:hint="eastAsia"/>
          <w:b/>
          <w:bCs/>
          <w:sz w:val="24"/>
        </w:rPr>
        <w:t>为什么要有</w:t>
      </w:r>
      <w:r>
        <w:rPr>
          <w:b/>
          <w:bCs/>
          <w:sz w:val="24"/>
        </w:rPr>
        <w:t xml:space="preserve">GC? </w:t>
      </w:r>
      <w:r>
        <w:rPr>
          <w:b/>
          <w:bCs/>
          <w:sz w:val="24"/>
        </w:rPr>
        <w:br/>
      </w:r>
      <w:r>
        <w:rPr>
          <w:rFonts w:hint="eastAsia"/>
          <w:b/>
          <w:sz w:val="24"/>
        </w:rPr>
        <w:t>答案：</w:t>
      </w:r>
      <w:r>
        <w:rPr>
          <w:b/>
          <w:sz w:val="24"/>
        </w:rPr>
        <w:t>GC</w:t>
      </w:r>
      <w:r>
        <w:rPr>
          <w:rFonts w:hint="eastAsia"/>
          <w:b/>
          <w:sz w:val="24"/>
        </w:rPr>
        <w:t>是垃圾收集的意思（</w:t>
      </w:r>
      <w:r>
        <w:rPr>
          <w:b/>
          <w:sz w:val="24"/>
        </w:rPr>
        <w:t>Gabage Collection</w:t>
      </w:r>
      <w:r>
        <w:rPr>
          <w:rFonts w:hint="eastAsia"/>
          <w:b/>
          <w:sz w:val="24"/>
        </w:rPr>
        <w:t>）</w:t>
      </w:r>
      <w:r>
        <w:rPr>
          <w:b/>
          <w:sz w:val="24"/>
        </w:rPr>
        <w:t>,</w:t>
      </w:r>
      <w:r>
        <w:rPr>
          <w:rFonts w:hint="eastAsia"/>
          <w:b/>
          <w:sz w:val="24"/>
        </w:rPr>
        <w:t>内存处理是编程人员容易出现问题的地方，忘记或者错误的内存回收会导致程序或系统的不稳定甚至崩溃，</w:t>
      </w:r>
      <w:r>
        <w:rPr>
          <w:b/>
          <w:sz w:val="24"/>
        </w:rPr>
        <w:t>Java</w:t>
      </w:r>
      <w:r>
        <w:rPr>
          <w:rFonts w:hint="eastAsia"/>
          <w:b/>
          <w:sz w:val="24"/>
        </w:rPr>
        <w:t>提供的</w:t>
      </w:r>
      <w:r>
        <w:rPr>
          <w:b/>
          <w:sz w:val="24"/>
        </w:rPr>
        <w:t>GC</w:t>
      </w:r>
      <w:r>
        <w:rPr>
          <w:rFonts w:hint="eastAsia"/>
          <w:b/>
          <w:sz w:val="24"/>
        </w:rPr>
        <w:t>功能可以自动监测对象是否超过作用域从而达到自动回收内存的目的，</w:t>
      </w:r>
      <w:r>
        <w:rPr>
          <w:b/>
          <w:sz w:val="24"/>
        </w:rPr>
        <w:t>Java</w:t>
      </w:r>
      <w:r>
        <w:rPr>
          <w:rFonts w:hint="eastAsia"/>
          <w:b/>
          <w:sz w:val="24"/>
        </w:rPr>
        <w:t>语言没有提供释放已分配内存的显式操作方法。</w:t>
      </w:r>
      <w:r>
        <w:rPr>
          <w:b/>
          <w:sz w:val="24"/>
        </w:rPr>
        <w:t xml:space="preserve"> </w:t>
      </w:r>
    </w:p>
    <w:p w:rsidR="008E5117" w:rsidRDefault="008E5117">
      <w:pPr>
        <w:ind w:left="482" w:hangingChars="200" w:hanging="482"/>
        <w:rPr>
          <w:b/>
          <w:color w:val="FF0000"/>
          <w:sz w:val="24"/>
        </w:rPr>
      </w:pPr>
      <w:r>
        <w:rPr>
          <w:rFonts w:hint="eastAsia"/>
          <w:b/>
          <w:bCs/>
          <w:sz w:val="24"/>
        </w:rPr>
        <w:t>34</w:t>
      </w:r>
      <w:r>
        <w:rPr>
          <w:rFonts w:hint="eastAsia"/>
          <w:b/>
          <w:bCs/>
          <w:sz w:val="24"/>
        </w:rPr>
        <w:t>．</w:t>
      </w:r>
      <w:r>
        <w:rPr>
          <w:b/>
          <w:bCs/>
          <w:sz w:val="24"/>
        </w:rPr>
        <w:t>String s = new String("xyz");</w:t>
      </w:r>
      <w:r>
        <w:rPr>
          <w:rFonts w:hint="eastAsia"/>
          <w:b/>
          <w:bCs/>
          <w:sz w:val="24"/>
        </w:rPr>
        <w:t>创建了几个</w:t>
      </w:r>
      <w:r>
        <w:rPr>
          <w:b/>
          <w:bCs/>
          <w:sz w:val="24"/>
        </w:rPr>
        <w:t xml:space="preserve">String Object? </w:t>
      </w:r>
      <w:r>
        <w:rPr>
          <w:b/>
          <w:bCs/>
          <w:sz w:val="24"/>
        </w:rPr>
        <w:br/>
      </w:r>
      <w:r>
        <w:rPr>
          <w:rFonts w:hint="eastAsia"/>
          <w:b/>
          <w:sz w:val="24"/>
        </w:rPr>
        <w:t>答案：</w:t>
      </w:r>
      <w:r>
        <w:rPr>
          <w:rFonts w:hint="eastAsia"/>
          <w:b/>
          <w:color w:val="000000"/>
          <w:sz w:val="24"/>
        </w:rPr>
        <w:t>两个，一个是对象，一个是对象的引用。</w:t>
      </w:r>
    </w:p>
    <w:p w:rsidR="008E5117" w:rsidRDefault="008E5117">
      <w:pPr>
        <w:spacing w:line="280" w:lineRule="atLeast"/>
        <w:ind w:left="482" w:hangingChars="200" w:hanging="482"/>
        <w:rPr>
          <w:b/>
          <w:sz w:val="24"/>
        </w:rPr>
      </w:pPr>
      <w:r>
        <w:rPr>
          <w:rFonts w:hint="eastAsia"/>
          <w:b/>
          <w:bCs/>
          <w:sz w:val="24"/>
        </w:rPr>
        <w:t>35</w:t>
      </w:r>
      <w:r>
        <w:rPr>
          <w:rFonts w:hint="eastAsia"/>
          <w:b/>
          <w:bCs/>
          <w:sz w:val="24"/>
        </w:rPr>
        <w:t>．</w:t>
      </w:r>
      <w:r>
        <w:rPr>
          <w:b/>
          <w:bCs/>
          <w:sz w:val="24"/>
        </w:rPr>
        <w:t>Math.round(11.5)</w:t>
      </w:r>
      <w:r>
        <w:rPr>
          <w:rFonts w:hint="eastAsia"/>
          <w:b/>
          <w:bCs/>
          <w:sz w:val="24"/>
        </w:rPr>
        <w:t>等於多少</w:t>
      </w:r>
      <w:r>
        <w:rPr>
          <w:b/>
          <w:bCs/>
          <w:sz w:val="24"/>
        </w:rPr>
        <w:t>? Math.round(-11.5)</w:t>
      </w:r>
      <w:r>
        <w:rPr>
          <w:rFonts w:hint="eastAsia"/>
          <w:b/>
          <w:bCs/>
          <w:sz w:val="24"/>
        </w:rPr>
        <w:t>等於多少</w:t>
      </w:r>
      <w:r>
        <w:rPr>
          <w:b/>
          <w:bCs/>
          <w:sz w:val="24"/>
        </w:rPr>
        <w:t xml:space="preserve">? </w:t>
      </w:r>
      <w:r>
        <w:rPr>
          <w:b/>
          <w:sz w:val="24"/>
        </w:rPr>
        <w:br/>
      </w:r>
      <w:r>
        <w:rPr>
          <w:rFonts w:hint="eastAsia"/>
          <w:b/>
          <w:sz w:val="24"/>
        </w:rPr>
        <w:t>答案：</w:t>
      </w:r>
      <w:r>
        <w:rPr>
          <w:b/>
          <w:sz w:val="24"/>
        </w:rPr>
        <w:t>Math.round(11.5)==12</w:t>
      </w:r>
    </w:p>
    <w:p w:rsidR="008E5117" w:rsidRDefault="008E5117">
      <w:pPr>
        <w:spacing w:line="280" w:lineRule="atLeast"/>
        <w:ind w:left="442"/>
        <w:rPr>
          <w:rFonts w:hint="eastAsia"/>
          <w:b/>
          <w:sz w:val="24"/>
        </w:rPr>
      </w:pPr>
      <w:r>
        <w:rPr>
          <w:b/>
          <w:sz w:val="24"/>
        </w:rPr>
        <w:t>Math.round(-11.5)==-11</w:t>
      </w:r>
      <w:r>
        <w:rPr>
          <w:rFonts w:hint="eastAsia"/>
          <w:b/>
          <w:sz w:val="24"/>
        </w:rPr>
        <w:t>，总是返回接近</w:t>
      </w:r>
      <w:r>
        <w:rPr>
          <w:rFonts w:hint="eastAsia"/>
          <w:b/>
          <w:sz w:val="24"/>
        </w:rPr>
        <w:t>0</w:t>
      </w:r>
      <w:r>
        <w:rPr>
          <w:rFonts w:hint="eastAsia"/>
          <w:b/>
          <w:sz w:val="24"/>
        </w:rPr>
        <w:t>的数。</w:t>
      </w:r>
    </w:p>
    <w:p w:rsidR="008E5117" w:rsidRDefault="008E5117">
      <w:pPr>
        <w:spacing w:line="280" w:lineRule="atLeast"/>
        <w:ind w:left="482" w:hangingChars="200" w:hanging="482"/>
        <w:rPr>
          <w:rFonts w:ascii="宋体" w:hAnsi="宋体"/>
          <w:b/>
          <w:sz w:val="24"/>
        </w:rPr>
      </w:pPr>
      <w:r>
        <w:rPr>
          <w:rFonts w:hint="eastAsia"/>
          <w:b/>
          <w:bCs/>
          <w:sz w:val="24"/>
        </w:rPr>
        <w:t>36</w:t>
      </w:r>
      <w:r>
        <w:rPr>
          <w:rFonts w:hint="eastAsia"/>
          <w:b/>
          <w:bCs/>
          <w:sz w:val="24"/>
        </w:rPr>
        <w:t>．</w:t>
      </w:r>
      <w:r>
        <w:rPr>
          <w:b/>
          <w:bCs/>
          <w:sz w:val="24"/>
        </w:rPr>
        <w:t>short s1 = 1; s1 = s1 + 1;</w:t>
      </w:r>
      <w:r>
        <w:rPr>
          <w:rFonts w:hint="eastAsia"/>
          <w:b/>
          <w:bCs/>
          <w:sz w:val="24"/>
        </w:rPr>
        <w:t>有什么错</w:t>
      </w:r>
      <w:r>
        <w:rPr>
          <w:b/>
          <w:bCs/>
          <w:sz w:val="24"/>
        </w:rPr>
        <w:t>? short s1 = 1; s1 += 1;</w:t>
      </w:r>
      <w:r>
        <w:rPr>
          <w:rFonts w:hint="eastAsia"/>
          <w:b/>
          <w:bCs/>
          <w:sz w:val="24"/>
        </w:rPr>
        <w:t>有什么错</w:t>
      </w:r>
      <w:r>
        <w:rPr>
          <w:b/>
          <w:bCs/>
          <w:sz w:val="24"/>
        </w:rPr>
        <w:t xml:space="preserve">? </w:t>
      </w:r>
      <w:r>
        <w:rPr>
          <w:b/>
          <w:sz w:val="24"/>
        </w:rPr>
        <w:br/>
      </w:r>
      <w:r>
        <w:rPr>
          <w:rFonts w:hint="eastAsia"/>
          <w:b/>
          <w:sz w:val="24"/>
        </w:rPr>
        <w:t>答案：</w:t>
      </w:r>
      <w:r>
        <w:rPr>
          <w:b/>
          <w:sz w:val="24"/>
        </w:rPr>
        <w:t xml:space="preserve">short s1 = 1; s1 = s1 + 1; </w:t>
      </w:r>
      <w:r>
        <w:rPr>
          <w:rFonts w:hint="eastAsia"/>
          <w:b/>
          <w:bCs/>
          <w:sz w:val="24"/>
        </w:rPr>
        <w:t>有错</w:t>
      </w:r>
      <w:r>
        <w:rPr>
          <w:rFonts w:hint="eastAsia"/>
          <w:b/>
          <w:sz w:val="24"/>
        </w:rPr>
        <w:t>（</w:t>
      </w:r>
      <w:r>
        <w:rPr>
          <w:b/>
          <w:sz w:val="24"/>
        </w:rPr>
        <w:t>s1+1</w:t>
      </w:r>
      <w:r>
        <w:rPr>
          <w:rFonts w:hint="eastAsia"/>
          <w:b/>
          <w:sz w:val="24"/>
        </w:rPr>
        <w:t>运算结果是</w:t>
      </w:r>
      <w:r>
        <w:rPr>
          <w:b/>
          <w:sz w:val="24"/>
        </w:rPr>
        <w:t>int</w:t>
      </w:r>
      <w:r>
        <w:rPr>
          <w:rFonts w:hint="eastAsia"/>
          <w:b/>
          <w:sz w:val="24"/>
        </w:rPr>
        <w:t>型，需要强制转换类型）</w:t>
      </w:r>
    </w:p>
    <w:p w:rsidR="008E5117" w:rsidRDefault="008E5117">
      <w:pPr>
        <w:ind w:leftChars="210" w:left="441"/>
        <w:rPr>
          <w:b/>
          <w:sz w:val="24"/>
        </w:rPr>
      </w:pPr>
      <w:r>
        <w:rPr>
          <w:b/>
          <w:sz w:val="24"/>
        </w:rPr>
        <w:t>short s1 = 1; s1 += 1;</w:t>
      </w:r>
      <w:r>
        <w:rPr>
          <w:rFonts w:hint="eastAsia"/>
          <w:b/>
          <w:sz w:val="24"/>
        </w:rPr>
        <w:t>（</w:t>
      </w:r>
      <w:r>
        <w:rPr>
          <w:rFonts w:hint="eastAsia"/>
          <w:b/>
          <w:bCs/>
          <w:sz w:val="24"/>
        </w:rPr>
        <w:t>没有错</w:t>
      </w:r>
      <w:r>
        <w:rPr>
          <w:rFonts w:hint="eastAsia"/>
          <w:b/>
          <w:sz w:val="24"/>
        </w:rPr>
        <w:t>，</w:t>
      </w:r>
      <w:r>
        <w:rPr>
          <w:rFonts w:hint="eastAsia"/>
          <w:b/>
          <w:sz w:val="24"/>
        </w:rPr>
        <w:t>s1==2</w:t>
      </w:r>
      <w:r>
        <w:rPr>
          <w:rFonts w:hint="eastAsia"/>
          <w:b/>
          <w:sz w:val="24"/>
        </w:rPr>
        <w:t>）</w:t>
      </w:r>
    </w:p>
    <w:p w:rsidR="008E5117" w:rsidRDefault="008E5117">
      <w:pPr>
        <w:spacing w:line="280" w:lineRule="atLeast"/>
        <w:ind w:left="482" w:hangingChars="200" w:hanging="482"/>
        <w:rPr>
          <w:b/>
          <w:bCs/>
          <w:sz w:val="24"/>
        </w:rPr>
      </w:pPr>
      <w:r>
        <w:rPr>
          <w:rFonts w:hint="eastAsia"/>
          <w:b/>
          <w:bCs/>
          <w:sz w:val="24"/>
        </w:rPr>
        <w:t>37.</w:t>
      </w:r>
      <w:r>
        <w:rPr>
          <w:b/>
          <w:bCs/>
          <w:sz w:val="24"/>
        </w:rPr>
        <w:t xml:space="preserve">sleep() </w:t>
      </w:r>
      <w:r>
        <w:rPr>
          <w:rFonts w:hint="eastAsia"/>
          <w:b/>
          <w:bCs/>
          <w:sz w:val="24"/>
        </w:rPr>
        <w:t>和</w:t>
      </w:r>
      <w:r>
        <w:rPr>
          <w:b/>
          <w:bCs/>
          <w:sz w:val="24"/>
        </w:rPr>
        <w:t xml:space="preserve"> wait() </w:t>
      </w:r>
      <w:r>
        <w:rPr>
          <w:rFonts w:hint="eastAsia"/>
          <w:b/>
          <w:bCs/>
          <w:sz w:val="24"/>
        </w:rPr>
        <w:t>有什么区别</w:t>
      </w:r>
      <w:r>
        <w:rPr>
          <w:b/>
          <w:bCs/>
          <w:sz w:val="24"/>
        </w:rPr>
        <w:t xml:space="preserve">? </w:t>
      </w:r>
      <w:r>
        <w:rPr>
          <w:b/>
          <w:sz w:val="24"/>
        </w:rPr>
        <w:br/>
      </w:r>
      <w:r>
        <w:rPr>
          <w:rFonts w:hint="eastAsia"/>
          <w:b/>
          <w:sz w:val="24"/>
        </w:rPr>
        <w:t>答案：</w:t>
      </w:r>
      <w:r>
        <w:rPr>
          <w:b/>
          <w:bCs/>
          <w:sz w:val="24"/>
        </w:rPr>
        <w:t>sleep</w:t>
      </w:r>
      <w:r>
        <w:rPr>
          <w:rFonts w:hint="eastAsia"/>
          <w:b/>
          <w:bCs/>
          <w:sz w:val="24"/>
        </w:rPr>
        <w:t>是线程类（</w:t>
      </w:r>
      <w:r>
        <w:rPr>
          <w:b/>
          <w:bCs/>
          <w:sz w:val="24"/>
        </w:rPr>
        <w:t>Thread</w:t>
      </w:r>
      <w:r>
        <w:rPr>
          <w:rFonts w:hint="eastAsia"/>
          <w:b/>
          <w:bCs/>
          <w:sz w:val="24"/>
        </w:rPr>
        <w:t>）的方法</w:t>
      </w:r>
      <w:r>
        <w:rPr>
          <w:rFonts w:hint="eastAsia"/>
          <w:b/>
          <w:sz w:val="24"/>
        </w:rPr>
        <w:t>，导致此线程暂停执行指定时间（休</w:t>
      </w:r>
      <w:r>
        <w:rPr>
          <w:rFonts w:hint="eastAsia"/>
          <w:b/>
          <w:sz w:val="24"/>
        </w:rPr>
        <w:lastRenderedPageBreak/>
        <w:t>息），把执行机会给其他线程，但是监控状态依然保持，到时后会自动恢复，</w:t>
      </w:r>
      <w:r>
        <w:rPr>
          <w:rFonts w:hint="eastAsia"/>
          <w:b/>
          <w:bCs/>
          <w:sz w:val="24"/>
        </w:rPr>
        <w:t>时间到了会继续运行。调用</w:t>
      </w:r>
      <w:r>
        <w:rPr>
          <w:b/>
          <w:bCs/>
          <w:sz w:val="24"/>
        </w:rPr>
        <w:t>sleep</w:t>
      </w:r>
      <w:r>
        <w:rPr>
          <w:rFonts w:hint="eastAsia"/>
          <w:b/>
          <w:bCs/>
          <w:sz w:val="24"/>
        </w:rPr>
        <w:t>不会释放对象锁。</w:t>
      </w:r>
    </w:p>
    <w:p w:rsidR="008E5117" w:rsidRDefault="008E5117">
      <w:pPr>
        <w:spacing w:line="280" w:lineRule="atLeast"/>
        <w:ind w:leftChars="210" w:left="441"/>
        <w:rPr>
          <w:b/>
          <w:sz w:val="24"/>
        </w:rPr>
      </w:pPr>
      <w:r>
        <w:rPr>
          <w:b/>
          <w:bCs/>
          <w:sz w:val="24"/>
        </w:rPr>
        <w:t>wait</w:t>
      </w:r>
      <w:r>
        <w:rPr>
          <w:rFonts w:hint="eastAsia"/>
          <w:b/>
          <w:bCs/>
          <w:sz w:val="24"/>
        </w:rPr>
        <w:t>是</w:t>
      </w:r>
      <w:r>
        <w:rPr>
          <w:b/>
          <w:bCs/>
          <w:sz w:val="24"/>
        </w:rPr>
        <w:t>Object</w:t>
      </w:r>
      <w:r>
        <w:rPr>
          <w:rFonts w:hint="eastAsia"/>
          <w:b/>
          <w:bCs/>
          <w:sz w:val="24"/>
        </w:rPr>
        <w:t>类的方法</w:t>
      </w:r>
      <w:r>
        <w:rPr>
          <w:rFonts w:hint="eastAsia"/>
          <w:b/>
          <w:sz w:val="24"/>
        </w:rPr>
        <w:t>，对此对象调用</w:t>
      </w:r>
      <w:r>
        <w:rPr>
          <w:b/>
          <w:sz w:val="24"/>
        </w:rPr>
        <w:t>wait</w:t>
      </w:r>
      <w:r>
        <w:rPr>
          <w:rFonts w:hint="eastAsia"/>
          <w:b/>
          <w:sz w:val="24"/>
        </w:rPr>
        <w:t>方法导致本线程放弃对象锁，进入等待此对象的等待锁定池，只有针对此对象发出</w:t>
      </w:r>
      <w:r>
        <w:rPr>
          <w:b/>
          <w:bCs/>
          <w:sz w:val="24"/>
        </w:rPr>
        <w:t>notify</w:t>
      </w:r>
      <w:r>
        <w:rPr>
          <w:rFonts w:hint="eastAsia"/>
          <w:b/>
          <w:bCs/>
          <w:sz w:val="24"/>
        </w:rPr>
        <w:t>方法（或</w:t>
      </w:r>
      <w:r>
        <w:rPr>
          <w:b/>
          <w:bCs/>
          <w:sz w:val="24"/>
        </w:rPr>
        <w:t>notifyAll</w:t>
      </w:r>
      <w:r>
        <w:rPr>
          <w:rFonts w:hint="eastAsia"/>
          <w:b/>
          <w:bCs/>
          <w:sz w:val="24"/>
        </w:rPr>
        <w:t>）</w:t>
      </w:r>
      <w:r>
        <w:rPr>
          <w:rFonts w:hint="eastAsia"/>
          <w:b/>
          <w:sz w:val="24"/>
        </w:rPr>
        <w:t>后本线程才进入对象锁定池准备获得对象锁进入运行状态。</w:t>
      </w:r>
    </w:p>
    <w:p w:rsidR="008E5117" w:rsidRDefault="008E5117">
      <w:pPr>
        <w:ind w:left="482" w:hangingChars="200" w:hanging="482"/>
        <w:rPr>
          <w:rFonts w:hint="eastAsia"/>
          <w:b/>
          <w:sz w:val="24"/>
        </w:rPr>
      </w:pPr>
      <w:r>
        <w:rPr>
          <w:rFonts w:hint="eastAsia"/>
          <w:b/>
          <w:bCs/>
          <w:sz w:val="24"/>
        </w:rPr>
        <w:t>38</w:t>
      </w:r>
      <w:r>
        <w:rPr>
          <w:rFonts w:hint="eastAsia"/>
          <w:b/>
          <w:bCs/>
          <w:sz w:val="24"/>
        </w:rPr>
        <w:t>．</w:t>
      </w:r>
      <w:r>
        <w:rPr>
          <w:b/>
          <w:bCs/>
          <w:sz w:val="24"/>
        </w:rPr>
        <w:t>Java</w:t>
      </w:r>
      <w:r>
        <w:rPr>
          <w:b/>
          <w:bCs/>
          <w:sz w:val="24"/>
        </w:rPr>
        <w:t>有没有</w:t>
      </w:r>
      <w:r>
        <w:rPr>
          <w:b/>
          <w:bCs/>
          <w:sz w:val="24"/>
        </w:rPr>
        <w:t>goto</w:t>
      </w:r>
      <w:r>
        <w:rPr>
          <w:rFonts w:hint="eastAsia"/>
          <w:b/>
          <w:bCs/>
          <w:sz w:val="24"/>
        </w:rPr>
        <w:t>语句</w:t>
      </w:r>
      <w:r>
        <w:rPr>
          <w:b/>
          <w:bCs/>
          <w:sz w:val="24"/>
        </w:rPr>
        <w:t xml:space="preserve">? </w:t>
      </w:r>
      <w:r>
        <w:rPr>
          <w:b/>
          <w:bCs/>
          <w:sz w:val="24"/>
        </w:rPr>
        <w:br/>
      </w:r>
      <w:r>
        <w:rPr>
          <w:rFonts w:hint="eastAsia"/>
          <w:b/>
          <w:sz w:val="24"/>
        </w:rPr>
        <w:t>答案：</w:t>
      </w:r>
      <w:r>
        <w:rPr>
          <w:b/>
          <w:sz w:val="24"/>
        </w:rPr>
        <w:t>没有</w:t>
      </w:r>
    </w:p>
    <w:p w:rsidR="008E5117" w:rsidRDefault="008E5117">
      <w:pPr>
        <w:ind w:left="482" w:hangingChars="200" w:hanging="482"/>
        <w:rPr>
          <w:b/>
          <w:sz w:val="24"/>
        </w:rPr>
      </w:pPr>
      <w:r>
        <w:rPr>
          <w:rFonts w:hint="eastAsia"/>
          <w:b/>
          <w:bCs/>
          <w:sz w:val="24"/>
        </w:rPr>
        <w:t>39</w:t>
      </w:r>
      <w:r>
        <w:rPr>
          <w:rFonts w:hint="eastAsia"/>
          <w:b/>
          <w:bCs/>
          <w:sz w:val="24"/>
        </w:rPr>
        <w:t>．</w:t>
      </w:r>
      <w:r>
        <w:rPr>
          <w:b/>
          <w:bCs/>
          <w:sz w:val="24"/>
        </w:rPr>
        <w:t>数组有没有</w:t>
      </w:r>
      <w:r>
        <w:rPr>
          <w:b/>
          <w:bCs/>
          <w:sz w:val="24"/>
        </w:rPr>
        <w:t>length()</w:t>
      </w:r>
      <w:r>
        <w:rPr>
          <w:b/>
          <w:bCs/>
          <w:sz w:val="24"/>
        </w:rPr>
        <w:t>这个方法</w:t>
      </w:r>
      <w:r>
        <w:rPr>
          <w:b/>
          <w:bCs/>
          <w:sz w:val="24"/>
        </w:rPr>
        <w:t>? String</w:t>
      </w:r>
      <w:r>
        <w:rPr>
          <w:b/>
          <w:bCs/>
          <w:sz w:val="24"/>
        </w:rPr>
        <w:t>有没有</w:t>
      </w:r>
      <w:r>
        <w:rPr>
          <w:b/>
          <w:bCs/>
          <w:sz w:val="24"/>
        </w:rPr>
        <w:t>length()</w:t>
      </w:r>
      <w:r>
        <w:rPr>
          <w:b/>
          <w:bCs/>
          <w:sz w:val="24"/>
        </w:rPr>
        <w:t>这个方法？</w:t>
      </w:r>
      <w:r>
        <w:rPr>
          <w:b/>
          <w:bCs/>
          <w:sz w:val="24"/>
        </w:rPr>
        <w:br/>
      </w:r>
      <w:r>
        <w:rPr>
          <w:rFonts w:hint="eastAsia"/>
          <w:b/>
          <w:sz w:val="24"/>
        </w:rPr>
        <w:t>答案：</w:t>
      </w:r>
      <w:r>
        <w:rPr>
          <w:b/>
          <w:sz w:val="24"/>
        </w:rPr>
        <w:t>数组没有</w:t>
      </w:r>
      <w:r>
        <w:rPr>
          <w:b/>
          <w:sz w:val="24"/>
        </w:rPr>
        <w:t>length()</w:t>
      </w:r>
      <w:r>
        <w:rPr>
          <w:b/>
          <w:sz w:val="24"/>
        </w:rPr>
        <w:t>这个方法，有</w:t>
      </w:r>
      <w:r>
        <w:rPr>
          <w:b/>
          <w:sz w:val="24"/>
        </w:rPr>
        <w:t>length</w:t>
      </w:r>
      <w:r>
        <w:rPr>
          <w:b/>
          <w:sz w:val="24"/>
        </w:rPr>
        <w:t>的属性。</w:t>
      </w:r>
      <w:r>
        <w:rPr>
          <w:b/>
          <w:sz w:val="24"/>
        </w:rPr>
        <w:br/>
        <w:t>String</w:t>
      </w:r>
      <w:r>
        <w:rPr>
          <w:b/>
          <w:sz w:val="24"/>
        </w:rPr>
        <w:t>有</w:t>
      </w:r>
      <w:r>
        <w:rPr>
          <w:b/>
          <w:sz w:val="24"/>
        </w:rPr>
        <w:t>length()</w:t>
      </w:r>
      <w:r>
        <w:rPr>
          <w:b/>
          <w:sz w:val="24"/>
        </w:rPr>
        <w:t>这个方法。</w:t>
      </w:r>
    </w:p>
    <w:p w:rsidR="008E5117" w:rsidRDefault="008E5117">
      <w:pPr>
        <w:ind w:left="482" w:hangingChars="200" w:hanging="482"/>
        <w:rPr>
          <w:rFonts w:hint="eastAsia"/>
          <w:b/>
          <w:bCs/>
          <w:sz w:val="24"/>
        </w:rPr>
      </w:pPr>
      <w:r>
        <w:rPr>
          <w:rFonts w:hint="eastAsia"/>
          <w:b/>
          <w:bCs/>
          <w:sz w:val="24"/>
        </w:rPr>
        <w:t>40</w:t>
      </w:r>
      <w:r>
        <w:rPr>
          <w:rFonts w:hint="eastAsia"/>
          <w:b/>
          <w:bCs/>
          <w:sz w:val="24"/>
        </w:rPr>
        <w:t>．数组是不是基本类型？</w:t>
      </w:r>
    </w:p>
    <w:p w:rsidR="008E5117" w:rsidRDefault="008E5117">
      <w:pPr>
        <w:ind w:left="482" w:hangingChars="200" w:hanging="482"/>
        <w:rPr>
          <w:b/>
          <w:sz w:val="24"/>
        </w:rPr>
      </w:pPr>
      <w:r>
        <w:rPr>
          <w:rFonts w:hint="eastAsia"/>
          <w:b/>
          <w:sz w:val="24"/>
        </w:rPr>
        <w:tab/>
      </w:r>
      <w:r>
        <w:rPr>
          <w:rFonts w:hint="eastAsia"/>
          <w:b/>
          <w:sz w:val="24"/>
        </w:rPr>
        <w:t>答案：不是。</w:t>
      </w:r>
    </w:p>
    <w:p w:rsidR="008E5117" w:rsidRDefault="008E5117">
      <w:pPr>
        <w:ind w:left="482" w:hangingChars="200" w:hanging="482"/>
        <w:rPr>
          <w:rFonts w:hint="eastAsia"/>
          <w:b/>
          <w:sz w:val="24"/>
        </w:rPr>
      </w:pPr>
      <w:r>
        <w:rPr>
          <w:rFonts w:hint="eastAsia"/>
          <w:b/>
          <w:bCs/>
          <w:sz w:val="24"/>
        </w:rPr>
        <w:t>41</w:t>
      </w:r>
      <w:r>
        <w:rPr>
          <w:rFonts w:hint="eastAsia"/>
          <w:b/>
          <w:bCs/>
          <w:sz w:val="24"/>
        </w:rPr>
        <w:t>．</w:t>
      </w:r>
      <w:r>
        <w:rPr>
          <w:b/>
          <w:bCs/>
          <w:sz w:val="24"/>
        </w:rPr>
        <w:t>Overload</w:t>
      </w:r>
      <w:r>
        <w:rPr>
          <w:b/>
          <w:bCs/>
          <w:sz w:val="24"/>
        </w:rPr>
        <w:t>和</w:t>
      </w:r>
      <w:r>
        <w:rPr>
          <w:b/>
          <w:bCs/>
          <w:sz w:val="24"/>
        </w:rPr>
        <w:t>Override</w:t>
      </w:r>
      <w:r>
        <w:rPr>
          <w:b/>
          <w:bCs/>
          <w:sz w:val="24"/>
        </w:rPr>
        <w:t>的区别。</w:t>
      </w:r>
      <w:r>
        <w:rPr>
          <w:b/>
          <w:bCs/>
          <w:sz w:val="24"/>
        </w:rPr>
        <w:t>Overloaded</w:t>
      </w:r>
      <w:r>
        <w:rPr>
          <w:b/>
          <w:bCs/>
          <w:sz w:val="24"/>
        </w:rPr>
        <w:t>的方法是否可以改变返回值的类型</w:t>
      </w:r>
      <w:r>
        <w:rPr>
          <w:b/>
          <w:bCs/>
          <w:sz w:val="24"/>
        </w:rPr>
        <w:t>?</w:t>
      </w:r>
      <w:r>
        <w:rPr>
          <w:b/>
          <w:sz w:val="24"/>
        </w:rPr>
        <w:br/>
      </w:r>
      <w:r>
        <w:rPr>
          <w:rFonts w:hint="eastAsia"/>
          <w:b/>
          <w:sz w:val="24"/>
        </w:rPr>
        <w:t>答案：</w:t>
      </w:r>
      <w:r>
        <w:rPr>
          <w:b/>
          <w:sz w:val="24"/>
        </w:rPr>
        <w:t>方法的重写</w:t>
      </w:r>
      <w:r>
        <w:rPr>
          <w:b/>
          <w:sz w:val="24"/>
        </w:rPr>
        <w:t>Overriding</w:t>
      </w:r>
      <w:r>
        <w:rPr>
          <w:b/>
          <w:sz w:val="24"/>
        </w:rPr>
        <w:t>和重载</w:t>
      </w:r>
      <w:r>
        <w:rPr>
          <w:b/>
          <w:sz w:val="24"/>
        </w:rPr>
        <w:t>Overloading</w:t>
      </w:r>
      <w:r>
        <w:rPr>
          <w:b/>
          <w:sz w:val="24"/>
        </w:rPr>
        <w:t>是</w:t>
      </w:r>
      <w:r>
        <w:rPr>
          <w:b/>
          <w:sz w:val="24"/>
        </w:rPr>
        <w:t>Java</w:t>
      </w:r>
      <w:r>
        <w:rPr>
          <w:b/>
          <w:sz w:val="24"/>
        </w:rPr>
        <w:t>多态性的不同表现。</w:t>
      </w:r>
    </w:p>
    <w:p w:rsidR="008E5117" w:rsidRDefault="008E5117">
      <w:pPr>
        <w:ind w:leftChars="271" w:left="569"/>
        <w:rPr>
          <w:rFonts w:hint="eastAsia"/>
          <w:b/>
          <w:sz w:val="24"/>
        </w:rPr>
      </w:pPr>
      <w:r>
        <w:rPr>
          <w:b/>
          <w:bCs/>
          <w:sz w:val="24"/>
        </w:rPr>
        <w:t>重</w:t>
      </w:r>
      <w:r>
        <w:rPr>
          <w:rFonts w:hint="eastAsia"/>
          <w:b/>
          <w:bCs/>
          <w:sz w:val="24"/>
        </w:rPr>
        <w:t>载</w:t>
      </w:r>
      <w:r>
        <w:rPr>
          <w:b/>
          <w:bCs/>
          <w:sz w:val="24"/>
        </w:rPr>
        <w:t>Overload</w:t>
      </w:r>
      <w:r>
        <w:rPr>
          <w:b/>
          <w:sz w:val="24"/>
        </w:rPr>
        <w:t>是一个类中多态性的一种表现，</w:t>
      </w:r>
      <w:r>
        <w:rPr>
          <w:rFonts w:hint="eastAsia"/>
          <w:b/>
          <w:bCs/>
          <w:sz w:val="24"/>
        </w:rPr>
        <w:t>方法名必需相同</w:t>
      </w:r>
      <w:r>
        <w:rPr>
          <w:rFonts w:hint="eastAsia"/>
          <w:b/>
          <w:bCs/>
          <w:sz w:val="24"/>
        </w:rPr>
        <w:t>,</w:t>
      </w:r>
      <w:r>
        <w:rPr>
          <w:rFonts w:hint="eastAsia"/>
          <w:b/>
          <w:bCs/>
          <w:sz w:val="24"/>
        </w:rPr>
        <w:t>参数列表必需不同</w:t>
      </w:r>
      <w:r>
        <w:rPr>
          <w:rFonts w:hint="eastAsia"/>
          <w:b/>
          <w:sz w:val="24"/>
        </w:rPr>
        <w:t>.(</w:t>
      </w:r>
      <w:r>
        <w:rPr>
          <w:rFonts w:hint="eastAsia"/>
          <w:b/>
          <w:sz w:val="24"/>
        </w:rPr>
        <w:t>长度不同或类型不同</w:t>
      </w:r>
      <w:r>
        <w:rPr>
          <w:rFonts w:hint="eastAsia"/>
          <w:b/>
          <w:sz w:val="24"/>
        </w:rPr>
        <w:t>),</w:t>
      </w:r>
      <w:r>
        <w:rPr>
          <w:rFonts w:hint="eastAsia"/>
          <w:b/>
          <w:bCs/>
          <w:sz w:val="24"/>
        </w:rPr>
        <w:t>与返回值类型没有关系</w:t>
      </w:r>
      <w:r>
        <w:rPr>
          <w:rFonts w:hint="eastAsia"/>
          <w:b/>
          <w:sz w:val="24"/>
        </w:rPr>
        <w:t xml:space="preserve">. </w:t>
      </w:r>
      <w:r>
        <w:rPr>
          <w:rFonts w:hint="eastAsia"/>
          <w:b/>
          <w:sz w:val="24"/>
        </w:rPr>
        <w:t>构造器也可以重载</w:t>
      </w:r>
      <w:r>
        <w:rPr>
          <w:rFonts w:hint="eastAsia"/>
          <w:b/>
          <w:sz w:val="24"/>
        </w:rPr>
        <w:t>.</w:t>
      </w:r>
      <w:r>
        <w:rPr>
          <w:rFonts w:hint="eastAsia"/>
          <w:b/>
          <w:sz w:val="24"/>
        </w:rPr>
        <w:t>方法名和参数列表都相同</w:t>
      </w:r>
      <w:r>
        <w:rPr>
          <w:rFonts w:hint="eastAsia"/>
          <w:b/>
          <w:sz w:val="24"/>
        </w:rPr>
        <w:t>,</w:t>
      </w:r>
      <w:r>
        <w:rPr>
          <w:rFonts w:hint="eastAsia"/>
          <w:b/>
          <w:sz w:val="24"/>
        </w:rPr>
        <w:t>只有返回类型不相同则是方法重复定义</w:t>
      </w:r>
      <w:r>
        <w:rPr>
          <w:rFonts w:hint="eastAsia"/>
          <w:b/>
          <w:sz w:val="24"/>
        </w:rPr>
        <w:t>.</w:t>
      </w:r>
      <w:r>
        <w:rPr>
          <w:rFonts w:hint="eastAsia"/>
          <w:b/>
          <w:bCs/>
          <w:sz w:val="24"/>
        </w:rPr>
        <w:t>编译出错</w:t>
      </w:r>
      <w:r>
        <w:rPr>
          <w:rFonts w:hint="eastAsia"/>
          <w:b/>
          <w:sz w:val="24"/>
        </w:rPr>
        <w:t>.</w:t>
      </w:r>
      <w:r>
        <w:rPr>
          <w:b/>
          <w:sz w:val="24"/>
        </w:rPr>
        <w:t xml:space="preserve"> </w:t>
      </w:r>
      <w:r>
        <w:rPr>
          <w:b/>
          <w:bCs/>
          <w:sz w:val="24"/>
        </w:rPr>
        <w:t>Overloaded</w:t>
      </w:r>
      <w:r>
        <w:rPr>
          <w:b/>
          <w:bCs/>
          <w:sz w:val="24"/>
        </w:rPr>
        <w:t>的方法是可以改变返回值的类型。</w:t>
      </w:r>
    </w:p>
    <w:p w:rsidR="008E5117" w:rsidRDefault="008E5117">
      <w:pPr>
        <w:ind w:leftChars="301" w:left="632"/>
        <w:rPr>
          <w:rFonts w:hint="eastAsia"/>
          <w:b/>
          <w:sz w:val="24"/>
        </w:rPr>
      </w:pPr>
      <w:r>
        <w:rPr>
          <w:b/>
          <w:bCs/>
          <w:sz w:val="24"/>
        </w:rPr>
        <w:t>重</w:t>
      </w:r>
      <w:r>
        <w:rPr>
          <w:rFonts w:hint="eastAsia"/>
          <w:b/>
          <w:bCs/>
          <w:sz w:val="24"/>
        </w:rPr>
        <w:t>写</w:t>
      </w:r>
      <w:r>
        <w:rPr>
          <w:b/>
          <w:bCs/>
          <w:sz w:val="24"/>
        </w:rPr>
        <w:t>Override</w:t>
      </w:r>
      <w:r>
        <w:rPr>
          <w:b/>
          <w:sz w:val="24"/>
        </w:rPr>
        <w:t>是父类与子类之间</w:t>
      </w:r>
      <w:r>
        <w:rPr>
          <w:b/>
          <w:bCs/>
          <w:sz w:val="24"/>
        </w:rPr>
        <w:t>多态性</w:t>
      </w:r>
      <w:r>
        <w:rPr>
          <w:b/>
          <w:sz w:val="24"/>
        </w:rPr>
        <w:t>的一种表现。如果在子类中定义某方法与其父类有相同的名称和参数，我们说该方法被重写</w:t>
      </w:r>
      <w:r>
        <w:rPr>
          <w:b/>
          <w:sz w:val="24"/>
        </w:rPr>
        <w:t xml:space="preserve"> (Overriding)</w:t>
      </w:r>
      <w:r>
        <w:rPr>
          <w:b/>
          <w:sz w:val="24"/>
        </w:rPr>
        <w:t>。子类的对象使用这个方法时，将调用子类中的定义，对它而言，父类中的定义如同被</w:t>
      </w:r>
      <w:r>
        <w:rPr>
          <w:b/>
          <w:sz w:val="24"/>
        </w:rPr>
        <w:t>“</w:t>
      </w:r>
      <w:r>
        <w:rPr>
          <w:b/>
          <w:sz w:val="24"/>
        </w:rPr>
        <w:t>屏蔽</w:t>
      </w:r>
      <w:r>
        <w:rPr>
          <w:b/>
          <w:sz w:val="24"/>
        </w:rPr>
        <w:t>”</w:t>
      </w:r>
      <w:r>
        <w:rPr>
          <w:b/>
          <w:sz w:val="24"/>
        </w:rPr>
        <w:t>了。</w:t>
      </w:r>
    </w:p>
    <w:p w:rsidR="008E5117" w:rsidRDefault="008E5117">
      <w:pPr>
        <w:rPr>
          <w:rFonts w:hint="eastAsia"/>
          <w:b/>
          <w:bCs/>
          <w:sz w:val="24"/>
        </w:rPr>
      </w:pPr>
      <w:r>
        <w:rPr>
          <w:rFonts w:hint="eastAsia"/>
          <w:b/>
          <w:bCs/>
          <w:sz w:val="24"/>
        </w:rPr>
        <w:t>42</w:t>
      </w:r>
      <w:r>
        <w:rPr>
          <w:rFonts w:hint="eastAsia"/>
          <w:b/>
          <w:bCs/>
          <w:sz w:val="24"/>
        </w:rPr>
        <w:t>．</w:t>
      </w:r>
      <w:r>
        <w:rPr>
          <w:b/>
          <w:bCs/>
          <w:sz w:val="24"/>
        </w:rPr>
        <w:t>Set</w:t>
      </w:r>
      <w:r>
        <w:rPr>
          <w:b/>
          <w:bCs/>
          <w:sz w:val="24"/>
        </w:rPr>
        <w:t>里的元素能重复</w:t>
      </w:r>
      <w:r>
        <w:rPr>
          <w:rFonts w:hint="eastAsia"/>
          <w:b/>
          <w:bCs/>
          <w:sz w:val="24"/>
        </w:rPr>
        <w:t>吗？</w:t>
      </w:r>
      <w:r>
        <w:rPr>
          <w:b/>
          <w:bCs/>
          <w:sz w:val="24"/>
        </w:rPr>
        <w:t>那么用什么方法区分</w:t>
      </w:r>
      <w:r>
        <w:rPr>
          <w:rFonts w:hint="eastAsia"/>
          <w:b/>
          <w:bCs/>
          <w:sz w:val="24"/>
        </w:rPr>
        <w:t>是否</w:t>
      </w:r>
      <w:r>
        <w:rPr>
          <w:b/>
          <w:bCs/>
          <w:sz w:val="24"/>
        </w:rPr>
        <w:t>重复</w:t>
      </w:r>
      <w:r>
        <w:rPr>
          <w:b/>
          <w:bCs/>
          <w:sz w:val="24"/>
        </w:rPr>
        <w:t>?</w:t>
      </w:r>
    </w:p>
    <w:p w:rsidR="008E5117" w:rsidRDefault="008E5117">
      <w:pPr>
        <w:rPr>
          <w:rFonts w:hint="eastAsia"/>
          <w:b/>
          <w:sz w:val="24"/>
        </w:rPr>
      </w:pPr>
      <w:r>
        <w:rPr>
          <w:rFonts w:hint="eastAsia"/>
          <w:b/>
          <w:sz w:val="24"/>
        </w:rPr>
        <w:t xml:space="preserve">    </w:t>
      </w:r>
      <w:r>
        <w:rPr>
          <w:rFonts w:hint="eastAsia"/>
          <w:b/>
          <w:sz w:val="24"/>
        </w:rPr>
        <w:t>答案：</w:t>
      </w:r>
      <w:r>
        <w:rPr>
          <w:b/>
          <w:sz w:val="24"/>
        </w:rPr>
        <w:t>Set</w:t>
      </w:r>
      <w:r>
        <w:rPr>
          <w:b/>
          <w:sz w:val="24"/>
        </w:rPr>
        <w:t>里的元素是</w:t>
      </w:r>
      <w:r>
        <w:rPr>
          <w:b/>
          <w:bCs/>
          <w:sz w:val="24"/>
        </w:rPr>
        <w:t>不能重复</w:t>
      </w:r>
      <w:r>
        <w:rPr>
          <w:b/>
          <w:sz w:val="24"/>
        </w:rPr>
        <w:t>的，</w:t>
      </w:r>
      <w:r>
        <w:rPr>
          <w:rFonts w:hint="eastAsia"/>
          <w:b/>
          <w:sz w:val="24"/>
        </w:rPr>
        <w:t>如果重复就重复的就不加到里面。</w:t>
      </w:r>
      <w:r>
        <w:rPr>
          <w:b/>
          <w:sz w:val="24"/>
        </w:rPr>
        <w:t>用</w:t>
      </w:r>
      <w:r>
        <w:rPr>
          <w:b/>
          <w:sz w:val="24"/>
        </w:rPr>
        <w:t>iterator()</w:t>
      </w:r>
      <w:r>
        <w:rPr>
          <w:b/>
          <w:sz w:val="24"/>
        </w:rPr>
        <w:t>方法来区分</w:t>
      </w:r>
      <w:r>
        <w:rPr>
          <w:rFonts w:hint="eastAsia"/>
          <w:b/>
          <w:sz w:val="24"/>
        </w:rPr>
        <w:t xml:space="preserve">      </w:t>
      </w:r>
    </w:p>
    <w:p w:rsidR="008E5117" w:rsidRDefault="008E5117">
      <w:pPr>
        <w:ind w:firstLineChars="300" w:firstLine="723"/>
        <w:rPr>
          <w:rFonts w:hint="eastAsia"/>
          <w:b/>
          <w:sz w:val="24"/>
        </w:rPr>
      </w:pPr>
      <w:r>
        <w:rPr>
          <w:b/>
          <w:sz w:val="24"/>
        </w:rPr>
        <w:t>重复与否。</w:t>
      </w:r>
      <w:r>
        <w:rPr>
          <w:rFonts w:hint="eastAsia"/>
          <w:b/>
          <w:sz w:val="24"/>
        </w:rPr>
        <w:t>应该覆盖</w:t>
      </w:r>
      <w:r>
        <w:rPr>
          <w:b/>
          <w:sz w:val="24"/>
        </w:rPr>
        <w:t>equals()</w:t>
      </w:r>
      <w:r>
        <w:rPr>
          <w:b/>
          <w:sz w:val="24"/>
        </w:rPr>
        <w:t>判</w:t>
      </w:r>
      <w:r>
        <w:rPr>
          <w:rFonts w:hint="eastAsia"/>
          <w:b/>
          <w:sz w:val="24"/>
        </w:rPr>
        <w:t>断</w:t>
      </w:r>
      <w:r>
        <w:rPr>
          <w:b/>
          <w:sz w:val="24"/>
        </w:rPr>
        <w:t>两个</w:t>
      </w:r>
      <w:r>
        <w:rPr>
          <w:b/>
          <w:sz w:val="24"/>
        </w:rPr>
        <w:t>Set</w:t>
      </w:r>
      <w:r>
        <w:rPr>
          <w:b/>
          <w:sz w:val="24"/>
        </w:rPr>
        <w:t>是否相等。</w:t>
      </w:r>
    </w:p>
    <w:p w:rsidR="008E5117" w:rsidRDefault="008E5117">
      <w:pPr>
        <w:ind w:firstLineChars="300" w:firstLine="723"/>
        <w:rPr>
          <w:rFonts w:hint="eastAsia"/>
          <w:b/>
          <w:bCs/>
          <w:sz w:val="24"/>
        </w:rPr>
      </w:pPr>
      <w:r>
        <w:rPr>
          <w:b/>
          <w:sz w:val="24"/>
        </w:rPr>
        <w:br/>
      </w:r>
      <w:r>
        <w:rPr>
          <w:rFonts w:hint="eastAsia"/>
          <w:b/>
          <w:bCs/>
          <w:sz w:val="24"/>
        </w:rPr>
        <w:t>43.</w:t>
      </w:r>
      <w:r>
        <w:rPr>
          <w:b/>
          <w:bCs/>
          <w:sz w:val="24"/>
        </w:rPr>
        <w:t>”</w:t>
      </w:r>
      <w:r>
        <w:rPr>
          <w:rFonts w:hint="eastAsia"/>
          <w:b/>
          <w:bCs/>
          <w:sz w:val="24"/>
        </w:rPr>
        <w:t>==</w:t>
      </w:r>
      <w:r>
        <w:rPr>
          <w:b/>
          <w:bCs/>
          <w:sz w:val="24"/>
        </w:rPr>
        <w:t>”</w:t>
      </w:r>
      <w:r>
        <w:rPr>
          <w:rFonts w:hint="eastAsia"/>
          <w:b/>
          <w:bCs/>
          <w:sz w:val="24"/>
        </w:rPr>
        <w:t>与</w:t>
      </w:r>
      <w:r>
        <w:rPr>
          <w:rFonts w:hint="eastAsia"/>
          <w:b/>
          <w:bCs/>
          <w:sz w:val="24"/>
        </w:rPr>
        <w:t>equal</w:t>
      </w:r>
      <w:r>
        <w:rPr>
          <w:rFonts w:hint="eastAsia"/>
          <w:b/>
          <w:bCs/>
          <w:sz w:val="24"/>
        </w:rPr>
        <w:t>有何区别？</w:t>
      </w:r>
    </w:p>
    <w:p w:rsidR="008E5117" w:rsidRDefault="008E5117">
      <w:pPr>
        <w:ind w:firstLineChars="200" w:firstLine="482"/>
        <w:rPr>
          <w:rFonts w:hint="eastAsia"/>
          <w:b/>
          <w:color w:val="000000"/>
          <w:sz w:val="24"/>
        </w:rPr>
      </w:pPr>
      <w:r>
        <w:rPr>
          <w:rFonts w:hint="eastAsia"/>
          <w:b/>
          <w:sz w:val="24"/>
        </w:rPr>
        <w:t>答案：</w:t>
      </w:r>
      <w:r>
        <w:rPr>
          <w:rFonts w:hint="eastAsia"/>
          <w:b/>
          <w:color w:val="000000"/>
          <w:sz w:val="24"/>
        </w:rPr>
        <w:t>“</w:t>
      </w:r>
      <w:r>
        <w:rPr>
          <w:rFonts w:hint="eastAsia"/>
          <w:b/>
          <w:color w:val="000000"/>
          <w:sz w:val="24"/>
        </w:rPr>
        <w:t>==</w:t>
      </w:r>
      <w:r>
        <w:rPr>
          <w:rFonts w:hint="eastAsia"/>
          <w:b/>
          <w:color w:val="000000"/>
          <w:sz w:val="24"/>
        </w:rPr>
        <w:t>”比较的是内存地址，</w:t>
      </w:r>
      <w:r>
        <w:rPr>
          <w:rFonts w:hint="eastAsia"/>
          <w:b/>
          <w:color w:val="000000"/>
          <w:sz w:val="24"/>
        </w:rPr>
        <w:t>equal</w:t>
      </w:r>
      <w:r>
        <w:rPr>
          <w:rFonts w:hint="eastAsia"/>
          <w:b/>
          <w:color w:val="000000"/>
          <w:sz w:val="24"/>
        </w:rPr>
        <w:t>比较的是内容本身。</w:t>
      </w:r>
    </w:p>
    <w:p w:rsidR="008E5117" w:rsidRDefault="008E5117">
      <w:pPr>
        <w:rPr>
          <w:rFonts w:hint="eastAsia"/>
          <w:b/>
          <w:bCs/>
          <w:sz w:val="24"/>
        </w:rPr>
      </w:pPr>
      <w:r>
        <w:rPr>
          <w:rFonts w:hint="eastAsia"/>
          <w:b/>
          <w:bCs/>
          <w:sz w:val="24"/>
        </w:rPr>
        <w:t>44</w:t>
      </w:r>
      <w:r>
        <w:rPr>
          <w:rFonts w:hint="eastAsia"/>
          <w:b/>
          <w:bCs/>
          <w:sz w:val="24"/>
        </w:rPr>
        <w:t>．</w:t>
      </w:r>
      <w:r>
        <w:rPr>
          <w:b/>
          <w:bCs/>
          <w:sz w:val="24"/>
        </w:rPr>
        <w:t>给我一个你最常见到的</w:t>
      </w:r>
      <w:r>
        <w:rPr>
          <w:b/>
          <w:bCs/>
          <w:sz w:val="24"/>
        </w:rPr>
        <w:t>runtime exception</w:t>
      </w:r>
      <w:r>
        <w:rPr>
          <w:b/>
          <w:bCs/>
          <w:sz w:val="24"/>
        </w:rPr>
        <w:t>。</w:t>
      </w:r>
    </w:p>
    <w:p w:rsidR="008E5117" w:rsidRDefault="008E5117">
      <w:pPr>
        <w:rPr>
          <w:rFonts w:hint="eastAsia"/>
          <w:b/>
          <w:sz w:val="24"/>
        </w:rPr>
      </w:pPr>
      <w:r>
        <w:rPr>
          <w:rFonts w:hint="eastAsia"/>
          <w:b/>
          <w:bCs/>
          <w:sz w:val="24"/>
        </w:rPr>
        <w:tab/>
      </w:r>
      <w:r>
        <w:rPr>
          <w:rFonts w:hint="eastAsia"/>
          <w:b/>
          <w:sz w:val="24"/>
        </w:rPr>
        <w:t>答案：</w:t>
      </w:r>
      <w:r>
        <w:rPr>
          <w:b/>
          <w:sz w:val="24"/>
        </w:rPr>
        <w:t>IndexOutOfBoundsException</w:t>
      </w:r>
      <w:r>
        <w:rPr>
          <w:rFonts w:hint="eastAsia"/>
          <w:b/>
          <w:sz w:val="24"/>
        </w:rPr>
        <w:t xml:space="preserve"> </w:t>
      </w:r>
      <w:r>
        <w:rPr>
          <w:rFonts w:hint="eastAsia"/>
          <w:b/>
          <w:sz w:val="24"/>
        </w:rPr>
        <w:t>数组越界</w:t>
      </w:r>
    </w:p>
    <w:p w:rsidR="008E5117" w:rsidRDefault="008E5117">
      <w:pPr>
        <w:rPr>
          <w:rFonts w:hint="eastAsia"/>
          <w:b/>
          <w:sz w:val="24"/>
        </w:rPr>
      </w:pPr>
      <w:r>
        <w:rPr>
          <w:rFonts w:hint="eastAsia"/>
          <w:b/>
          <w:sz w:val="24"/>
        </w:rPr>
        <w:tab/>
      </w:r>
      <w:r>
        <w:rPr>
          <w:b/>
          <w:sz w:val="24"/>
        </w:rPr>
        <w:t>NullPointerException</w:t>
      </w:r>
      <w:r>
        <w:rPr>
          <w:rFonts w:hint="eastAsia"/>
          <w:b/>
          <w:sz w:val="24"/>
        </w:rPr>
        <w:t xml:space="preserve"> </w:t>
      </w:r>
      <w:r>
        <w:rPr>
          <w:rFonts w:hint="eastAsia"/>
          <w:b/>
          <w:sz w:val="24"/>
        </w:rPr>
        <w:t>空指针异常</w:t>
      </w:r>
    </w:p>
    <w:p w:rsidR="008E5117" w:rsidRDefault="008E5117">
      <w:pPr>
        <w:rPr>
          <w:rFonts w:hint="eastAsia"/>
          <w:b/>
          <w:sz w:val="24"/>
        </w:rPr>
      </w:pPr>
      <w:r>
        <w:rPr>
          <w:rFonts w:hint="eastAsia"/>
          <w:b/>
          <w:sz w:val="24"/>
        </w:rPr>
        <w:tab/>
      </w:r>
      <w:r>
        <w:rPr>
          <w:b/>
          <w:sz w:val="24"/>
        </w:rPr>
        <w:t>SystemException</w:t>
      </w:r>
      <w:r>
        <w:rPr>
          <w:rFonts w:hint="eastAsia"/>
          <w:b/>
          <w:sz w:val="24"/>
        </w:rPr>
        <w:t xml:space="preserve"> </w:t>
      </w:r>
      <w:r>
        <w:rPr>
          <w:rFonts w:hint="eastAsia"/>
          <w:b/>
          <w:sz w:val="24"/>
        </w:rPr>
        <w:t>系统异常</w:t>
      </w:r>
    </w:p>
    <w:p w:rsidR="008E5117" w:rsidRDefault="008E5117">
      <w:pPr>
        <w:ind w:left="482" w:hangingChars="200" w:hanging="482"/>
        <w:rPr>
          <w:b/>
          <w:sz w:val="24"/>
        </w:rPr>
      </w:pPr>
      <w:r>
        <w:rPr>
          <w:rFonts w:hint="eastAsia"/>
          <w:b/>
          <w:bCs/>
          <w:sz w:val="24"/>
        </w:rPr>
        <w:t>45</w:t>
      </w:r>
      <w:r>
        <w:rPr>
          <w:rFonts w:hint="eastAsia"/>
          <w:b/>
          <w:bCs/>
          <w:sz w:val="24"/>
        </w:rPr>
        <w:t>．</w:t>
      </w:r>
      <w:r>
        <w:rPr>
          <w:b/>
          <w:bCs/>
          <w:sz w:val="24"/>
        </w:rPr>
        <w:t>error</w:t>
      </w:r>
      <w:r>
        <w:rPr>
          <w:b/>
          <w:bCs/>
          <w:sz w:val="24"/>
        </w:rPr>
        <w:t>和</w:t>
      </w:r>
      <w:r>
        <w:rPr>
          <w:b/>
          <w:bCs/>
          <w:sz w:val="24"/>
        </w:rPr>
        <w:t>exception</w:t>
      </w:r>
      <w:r>
        <w:rPr>
          <w:b/>
          <w:bCs/>
          <w:sz w:val="24"/>
        </w:rPr>
        <w:t>有什么区别</w:t>
      </w:r>
      <w:r>
        <w:rPr>
          <w:b/>
          <w:bCs/>
          <w:sz w:val="24"/>
        </w:rPr>
        <w:t>?</w:t>
      </w:r>
      <w:r>
        <w:rPr>
          <w:b/>
          <w:bCs/>
          <w:sz w:val="24"/>
        </w:rPr>
        <w:br/>
      </w:r>
      <w:r>
        <w:rPr>
          <w:rFonts w:hint="eastAsia"/>
          <w:b/>
          <w:sz w:val="24"/>
        </w:rPr>
        <w:t>答案：</w:t>
      </w:r>
      <w:r>
        <w:rPr>
          <w:b/>
          <w:sz w:val="24"/>
        </w:rPr>
        <w:t>Error</w:t>
      </w:r>
      <w:r>
        <w:rPr>
          <w:b/>
          <w:sz w:val="24"/>
        </w:rPr>
        <w:t>表示系统级的错误和程序不必处理的异常，</w:t>
      </w:r>
      <w:r>
        <w:rPr>
          <w:rFonts w:hint="eastAsia"/>
          <w:b/>
          <w:sz w:val="24"/>
        </w:rPr>
        <w:t>我们无法处理它。</w:t>
      </w:r>
      <w:r>
        <w:rPr>
          <w:b/>
          <w:sz w:val="24"/>
        </w:rPr>
        <w:t xml:space="preserve"> </w:t>
      </w:r>
      <w:r>
        <w:rPr>
          <w:b/>
          <w:sz w:val="24"/>
        </w:rPr>
        <w:br/>
        <w:t>Exception</w:t>
      </w:r>
      <w:r>
        <w:rPr>
          <w:b/>
          <w:sz w:val="24"/>
        </w:rPr>
        <w:t>表示</w:t>
      </w:r>
      <w:r>
        <w:rPr>
          <w:rFonts w:hint="eastAsia"/>
          <w:b/>
          <w:sz w:val="24"/>
        </w:rPr>
        <w:t>是可以</w:t>
      </w:r>
      <w:r>
        <w:rPr>
          <w:b/>
          <w:sz w:val="24"/>
        </w:rPr>
        <w:t>捕捉或者需要程序进行处理的异常。</w:t>
      </w:r>
      <w:r>
        <w:rPr>
          <w:b/>
          <w:sz w:val="24"/>
        </w:rPr>
        <w:t xml:space="preserve"> </w:t>
      </w:r>
    </w:p>
    <w:p w:rsidR="008E5117" w:rsidRDefault="008E5117">
      <w:pPr>
        <w:ind w:left="482" w:hangingChars="200" w:hanging="482"/>
        <w:rPr>
          <w:rFonts w:hint="eastAsia"/>
          <w:b/>
          <w:sz w:val="24"/>
        </w:rPr>
      </w:pPr>
      <w:r>
        <w:rPr>
          <w:rFonts w:hint="eastAsia"/>
          <w:b/>
          <w:bCs/>
          <w:sz w:val="24"/>
        </w:rPr>
        <w:t>46</w:t>
      </w:r>
      <w:r>
        <w:rPr>
          <w:rFonts w:hint="eastAsia"/>
          <w:b/>
          <w:bCs/>
          <w:sz w:val="24"/>
        </w:rPr>
        <w:t>．</w:t>
      </w:r>
      <w:r>
        <w:rPr>
          <w:b/>
          <w:sz w:val="24"/>
        </w:rPr>
        <w:t>List, Set, Map</w:t>
      </w:r>
      <w:r>
        <w:rPr>
          <w:b/>
          <w:sz w:val="24"/>
        </w:rPr>
        <w:t>是否继承自</w:t>
      </w:r>
      <w:r>
        <w:rPr>
          <w:b/>
          <w:sz w:val="24"/>
        </w:rPr>
        <w:t>Collection</w:t>
      </w:r>
      <w:r>
        <w:rPr>
          <w:b/>
          <w:sz w:val="24"/>
        </w:rPr>
        <w:t>接口</w:t>
      </w:r>
      <w:r>
        <w:rPr>
          <w:b/>
          <w:sz w:val="24"/>
        </w:rPr>
        <w:t>?</w:t>
      </w:r>
    </w:p>
    <w:p w:rsidR="008E5117" w:rsidRDefault="008E5117">
      <w:pPr>
        <w:spacing w:line="280" w:lineRule="atLeast"/>
        <w:ind w:leftChars="200" w:left="659" w:hangingChars="99" w:hanging="239"/>
        <w:rPr>
          <w:b/>
          <w:sz w:val="24"/>
        </w:rPr>
      </w:pPr>
      <w:r>
        <w:rPr>
          <w:rFonts w:hint="eastAsia"/>
          <w:b/>
          <w:sz w:val="24"/>
        </w:rPr>
        <w:t>答案：</w:t>
      </w:r>
      <w:r>
        <w:rPr>
          <w:b/>
          <w:sz w:val="24"/>
        </w:rPr>
        <w:t>List</w:t>
      </w:r>
      <w:r>
        <w:rPr>
          <w:b/>
          <w:sz w:val="24"/>
        </w:rPr>
        <w:t>，</w:t>
      </w:r>
      <w:r>
        <w:rPr>
          <w:b/>
          <w:sz w:val="24"/>
        </w:rPr>
        <w:t>Set</w:t>
      </w:r>
      <w:r>
        <w:rPr>
          <w:rFonts w:hint="eastAsia"/>
          <w:b/>
          <w:sz w:val="24"/>
        </w:rPr>
        <w:t>是。</w:t>
      </w:r>
      <w:r>
        <w:rPr>
          <w:b/>
          <w:sz w:val="24"/>
        </w:rPr>
        <w:t>Map</w:t>
      </w:r>
      <w:r>
        <w:rPr>
          <w:b/>
          <w:sz w:val="24"/>
        </w:rPr>
        <w:t>不是</w:t>
      </w:r>
    </w:p>
    <w:p w:rsidR="008E5117" w:rsidRDefault="008E5117">
      <w:pPr>
        <w:spacing w:line="280" w:lineRule="atLeast"/>
        <w:ind w:left="723" w:hangingChars="300" w:hanging="723"/>
        <w:rPr>
          <w:b/>
          <w:bCs/>
          <w:sz w:val="24"/>
        </w:rPr>
      </w:pPr>
      <w:r>
        <w:rPr>
          <w:rFonts w:hint="eastAsia"/>
          <w:b/>
          <w:bCs/>
          <w:sz w:val="24"/>
        </w:rPr>
        <w:t>47</w:t>
      </w:r>
      <w:r>
        <w:rPr>
          <w:rFonts w:hint="eastAsia"/>
          <w:b/>
          <w:bCs/>
          <w:sz w:val="24"/>
        </w:rPr>
        <w:t>．</w:t>
      </w:r>
      <w:r>
        <w:rPr>
          <w:b/>
          <w:bCs/>
          <w:sz w:val="24"/>
        </w:rPr>
        <w:t>abstract class</w:t>
      </w:r>
      <w:r>
        <w:rPr>
          <w:b/>
          <w:bCs/>
          <w:sz w:val="24"/>
        </w:rPr>
        <w:t>和</w:t>
      </w:r>
      <w:r>
        <w:rPr>
          <w:b/>
          <w:bCs/>
          <w:sz w:val="24"/>
        </w:rPr>
        <w:t>interface</w:t>
      </w:r>
      <w:r>
        <w:rPr>
          <w:b/>
          <w:bCs/>
          <w:sz w:val="24"/>
        </w:rPr>
        <w:t>有什么区别</w:t>
      </w:r>
      <w:r>
        <w:rPr>
          <w:b/>
          <w:bCs/>
          <w:sz w:val="24"/>
        </w:rPr>
        <w:t>?</w:t>
      </w:r>
    </w:p>
    <w:p w:rsidR="008E5117" w:rsidRDefault="008E5117">
      <w:pPr>
        <w:spacing w:line="280" w:lineRule="atLeast"/>
        <w:ind w:firstLineChars="200" w:firstLine="482"/>
        <w:rPr>
          <w:rFonts w:hint="eastAsia"/>
          <w:b/>
          <w:sz w:val="24"/>
        </w:rPr>
      </w:pPr>
      <w:r>
        <w:rPr>
          <w:rFonts w:hint="eastAsia"/>
          <w:b/>
          <w:sz w:val="24"/>
        </w:rPr>
        <w:t>答案：一个只能继承一个抽象类，但却可以实现多个接口。抽象类中可以有也可以没有抽象方法。并且可以定义和常规类一样的变量和方法。而接口中所有的方法都是抽象的，所</w:t>
      </w:r>
    </w:p>
    <w:p w:rsidR="008E5117" w:rsidRDefault="008E5117">
      <w:pPr>
        <w:spacing w:line="280" w:lineRule="atLeast"/>
        <w:ind w:firstLineChars="200" w:firstLine="482"/>
        <w:rPr>
          <w:rFonts w:hint="eastAsia"/>
          <w:b/>
          <w:sz w:val="24"/>
        </w:rPr>
      </w:pPr>
      <w:r>
        <w:rPr>
          <w:rFonts w:hint="eastAsia"/>
          <w:b/>
          <w:sz w:val="24"/>
        </w:rPr>
        <w:lastRenderedPageBreak/>
        <w:t>有的变量都是静态不可修改的。</w:t>
      </w:r>
    </w:p>
    <w:p w:rsidR="008E5117" w:rsidRDefault="008E5117">
      <w:pPr>
        <w:spacing w:line="280" w:lineRule="atLeast"/>
        <w:rPr>
          <w:rFonts w:hint="eastAsia"/>
          <w:b/>
          <w:sz w:val="24"/>
        </w:rPr>
      </w:pPr>
      <w:r>
        <w:rPr>
          <w:rFonts w:hint="eastAsia"/>
          <w:b/>
          <w:bCs/>
          <w:sz w:val="24"/>
        </w:rPr>
        <w:t>48</w:t>
      </w:r>
      <w:r>
        <w:rPr>
          <w:rFonts w:hint="eastAsia"/>
          <w:b/>
          <w:bCs/>
          <w:sz w:val="24"/>
        </w:rPr>
        <w:t>．</w:t>
      </w:r>
      <w:r>
        <w:rPr>
          <w:b/>
          <w:bCs/>
          <w:sz w:val="24"/>
        </w:rPr>
        <w:t>abstract</w:t>
      </w:r>
      <w:r>
        <w:rPr>
          <w:b/>
          <w:bCs/>
          <w:sz w:val="24"/>
        </w:rPr>
        <w:t>的</w:t>
      </w:r>
      <w:r>
        <w:rPr>
          <w:b/>
          <w:bCs/>
          <w:sz w:val="24"/>
        </w:rPr>
        <w:t>method</w:t>
      </w:r>
      <w:r>
        <w:rPr>
          <w:b/>
          <w:bCs/>
          <w:sz w:val="24"/>
        </w:rPr>
        <w:t>是否可同时是</w:t>
      </w:r>
      <w:r>
        <w:rPr>
          <w:b/>
          <w:bCs/>
          <w:sz w:val="24"/>
        </w:rPr>
        <w:t>static,</w:t>
      </w:r>
      <w:r>
        <w:rPr>
          <w:b/>
          <w:bCs/>
          <w:sz w:val="24"/>
        </w:rPr>
        <w:t>是否可同时是</w:t>
      </w:r>
      <w:r>
        <w:rPr>
          <w:b/>
          <w:bCs/>
          <w:sz w:val="24"/>
        </w:rPr>
        <w:t>native</w:t>
      </w:r>
      <w:r>
        <w:rPr>
          <w:b/>
          <w:bCs/>
          <w:sz w:val="24"/>
        </w:rPr>
        <w:t>，是否可同时是</w:t>
      </w:r>
      <w:r>
        <w:rPr>
          <w:b/>
          <w:bCs/>
          <w:sz w:val="24"/>
        </w:rPr>
        <w:t>synchronized?</w:t>
      </w:r>
      <w:r>
        <w:rPr>
          <w:b/>
          <w:bCs/>
          <w:sz w:val="24"/>
        </w:rPr>
        <w:br/>
      </w:r>
      <w:r>
        <w:rPr>
          <w:rFonts w:hint="eastAsia"/>
          <w:b/>
          <w:bCs/>
          <w:sz w:val="24"/>
        </w:rPr>
        <w:tab/>
      </w:r>
      <w:r>
        <w:rPr>
          <w:rFonts w:hint="eastAsia"/>
          <w:b/>
          <w:sz w:val="24"/>
        </w:rPr>
        <w:t>答案：都不能。</w:t>
      </w:r>
    </w:p>
    <w:p w:rsidR="008E5117" w:rsidRDefault="008E5117">
      <w:pPr>
        <w:spacing w:line="280" w:lineRule="atLeast"/>
        <w:ind w:left="482" w:hangingChars="200" w:hanging="482"/>
        <w:rPr>
          <w:rFonts w:hint="eastAsia"/>
          <w:b/>
          <w:sz w:val="24"/>
        </w:rPr>
      </w:pPr>
      <w:r>
        <w:rPr>
          <w:rFonts w:hint="eastAsia"/>
          <w:b/>
          <w:bCs/>
          <w:sz w:val="24"/>
        </w:rPr>
        <w:t>49</w:t>
      </w:r>
      <w:r>
        <w:rPr>
          <w:rFonts w:hint="eastAsia"/>
          <w:b/>
          <w:bCs/>
          <w:sz w:val="24"/>
        </w:rPr>
        <w:t>．</w:t>
      </w:r>
      <w:r>
        <w:rPr>
          <w:b/>
          <w:bCs/>
          <w:sz w:val="24"/>
        </w:rPr>
        <w:t>接口是否可继承接口</w:t>
      </w:r>
      <w:r>
        <w:rPr>
          <w:b/>
          <w:bCs/>
          <w:sz w:val="24"/>
        </w:rPr>
        <w:t xml:space="preserve">? </w:t>
      </w:r>
      <w:r>
        <w:rPr>
          <w:b/>
          <w:bCs/>
          <w:sz w:val="24"/>
        </w:rPr>
        <w:t>抽象类是否可实现</w:t>
      </w:r>
      <w:r>
        <w:rPr>
          <w:b/>
          <w:bCs/>
          <w:sz w:val="24"/>
        </w:rPr>
        <w:t>(implements)</w:t>
      </w:r>
      <w:r>
        <w:rPr>
          <w:b/>
          <w:bCs/>
          <w:sz w:val="24"/>
        </w:rPr>
        <w:t>接口</w:t>
      </w:r>
      <w:r>
        <w:rPr>
          <w:b/>
          <w:bCs/>
          <w:sz w:val="24"/>
        </w:rPr>
        <w:t xml:space="preserve">? </w:t>
      </w:r>
      <w:r>
        <w:rPr>
          <w:b/>
          <w:bCs/>
          <w:sz w:val="24"/>
        </w:rPr>
        <w:t>抽象类是否可继承实体类</w:t>
      </w:r>
      <w:r>
        <w:rPr>
          <w:rFonts w:hint="eastAsia"/>
          <w:b/>
          <w:bCs/>
          <w:sz w:val="24"/>
        </w:rPr>
        <w:t>答</w:t>
      </w:r>
      <w:r>
        <w:rPr>
          <w:b/>
          <w:bCs/>
          <w:sz w:val="24"/>
        </w:rPr>
        <w:t>(concrete class)?</w:t>
      </w:r>
      <w:r>
        <w:rPr>
          <w:b/>
          <w:sz w:val="24"/>
        </w:rPr>
        <w:br/>
      </w:r>
      <w:r>
        <w:rPr>
          <w:rFonts w:hint="eastAsia"/>
          <w:b/>
          <w:sz w:val="24"/>
        </w:rPr>
        <w:t>答案：</w:t>
      </w:r>
      <w:r>
        <w:rPr>
          <w:b/>
          <w:sz w:val="24"/>
        </w:rPr>
        <w:t>接口可以继承接口。</w:t>
      </w:r>
      <w:r>
        <w:rPr>
          <w:rFonts w:hint="eastAsia"/>
          <w:b/>
          <w:bCs/>
          <w:sz w:val="24"/>
        </w:rPr>
        <w:t>接口间继承（</w:t>
      </w:r>
      <w:r>
        <w:rPr>
          <w:rFonts w:hint="eastAsia"/>
          <w:b/>
          <w:bCs/>
          <w:sz w:val="24"/>
        </w:rPr>
        <w:t>extends</w:t>
      </w:r>
      <w:r>
        <w:rPr>
          <w:rFonts w:hint="eastAsia"/>
          <w:b/>
          <w:bCs/>
          <w:sz w:val="24"/>
        </w:rPr>
        <w:t>）</w:t>
      </w:r>
      <w:r>
        <w:rPr>
          <w:rFonts w:hint="eastAsia"/>
          <w:b/>
          <w:bCs/>
          <w:sz w:val="24"/>
        </w:rPr>
        <w:t>,</w:t>
      </w:r>
      <w:r>
        <w:rPr>
          <w:rFonts w:hint="eastAsia"/>
          <w:b/>
          <w:bCs/>
          <w:sz w:val="24"/>
        </w:rPr>
        <w:t>不能实现（</w:t>
      </w:r>
      <w:r>
        <w:rPr>
          <w:rFonts w:hint="eastAsia"/>
          <w:b/>
          <w:bCs/>
          <w:sz w:val="24"/>
        </w:rPr>
        <w:t>implements</w:t>
      </w:r>
      <w:r>
        <w:rPr>
          <w:rFonts w:hint="eastAsia"/>
          <w:b/>
          <w:bCs/>
          <w:sz w:val="24"/>
        </w:rPr>
        <w:t>）</w:t>
      </w:r>
      <w:r>
        <w:rPr>
          <w:rFonts w:hint="eastAsia"/>
          <w:b/>
          <w:sz w:val="24"/>
        </w:rPr>
        <w:t>。</w:t>
      </w:r>
    </w:p>
    <w:p w:rsidR="008E5117" w:rsidRDefault="008E5117">
      <w:pPr>
        <w:spacing w:line="280" w:lineRule="atLeast"/>
        <w:ind w:leftChars="210" w:left="441"/>
        <w:rPr>
          <w:rFonts w:hint="eastAsia"/>
          <w:b/>
          <w:sz w:val="24"/>
        </w:rPr>
      </w:pPr>
      <w:r>
        <w:rPr>
          <w:b/>
          <w:sz w:val="24"/>
        </w:rPr>
        <w:t>抽象类可以实现</w:t>
      </w:r>
      <w:r>
        <w:rPr>
          <w:b/>
          <w:sz w:val="24"/>
        </w:rPr>
        <w:t>(implements)</w:t>
      </w:r>
      <w:r>
        <w:rPr>
          <w:b/>
          <w:sz w:val="24"/>
        </w:rPr>
        <w:t>接口，</w:t>
      </w:r>
      <w:r>
        <w:rPr>
          <w:rFonts w:hint="eastAsia"/>
          <w:b/>
          <w:sz w:val="24"/>
        </w:rPr>
        <w:t>但接口不能实现抽象类。抽象类间也用继承（</w:t>
      </w:r>
      <w:r>
        <w:rPr>
          <w:rFonts w:hint="eastAsia"/>
          <w:b/>
          <w:sz w:val="24"/>
        </w:rPr>
        <w:t>extends</w:t>
      </w:r>
      <w:r>
        <w:rPr>
          <w:rFonts w:hint="eastAsia"/>
          <w:b/>
          <w:sz w:val="24"/>
        </w:rPr>
        <w:t>）。</w:t>
      </w:r>
    </w:p>
    <w:p w:rsidR="008E5117" w:rsidRDefault="008E5117">
      <w:pPr>
        <w:spacing w:line="280" w:lineRule="atLeast"/>
        <w:ind w:leftChars="210" w:left="441"/>
        <w:rPr>
          <w:rFonts w:hint="eastAsia"/>
          <w:b/>
          <w:bCs/>
          <w:sz w:val="24"/>
        </w:rPr>
      </w:pPr>
      <w:r>
        <w:rPr>
          <w:b/>
          <w:sz w:val="24"/>
        </w:rPr>
        <w:t>抽象类是否可继承实体类，</w:t>
      </w:r>
      <w:r>
        <w:rPr>
          <w:b/>
          <w:bCs/>
          <w:sz w:val="24"/>
        </w:rPr>
        <w:t>但前提是实体类必须有</w:t>
      </w:r>
      <w:r>
        <w:rPr>
          <w:rFonts w:hint="eastAsia"/>
          <w:b/>
          <w:bCs/>
          <w:sz w:val="24"/>
        </w:rPr>
        <w:t>无参的</w:t>
      </w:r>
      <w:r>
        <w:rPr>
          <w:b/>
          <w:bCs/>
          <w:sz w:val="24"/>
        </w:rPr>
        <w:t>构造函数。</w:t>
      </w:r>
    </w:p>
    <w:p w:rsidR="008E5117" w:rsidRDefault="008E5117">
      <w:pPr>
        <w:spacing w:line="280" w:lineRule="atLeast"/>
        <w:ind w:leftChars="210" w:left="441"/>
        <w:rPr>
          <w:rFonts w:hint="eastAsia"/>
          <w:b/>
          <w:sz w:val="24"/>
        </w:rPr>
      </w:pPr>
    </w:p>
    <w:p w:rsidR="008E5117" w:rsidRDefault="008E5117">
      <w:pPr>
        <w:spacing w:line="280" w:lineRule="atLeast"/>
        <w:ind w:left="482" w:hangingChars="200" w:hanging="482"/>
        <w:rPr>
          <w:rFonts w:hint="eastAsia"/>
          <w:b/>
          <w:sz w:val="24"/>
        </w:rPr>
      </w:pPr>
      <w:r>
        <w:rPr>
          <w:rFonts w:hint="eastAsia"/>
          <w:b/>
          <w:bCs/>
          <w:sz w:val="24"/>
        </w:rPr>
        <w:t>50</w:t>
      </w:r>
      <w:r>
        <w:rPr>
          <w:rFonts w:hint="eastAsia"/>
          <w:b/>
          <w:bCs/>
          <w:sz w:val="24"/>
        </w:rPr>
        <w:t>．</w:t>
      </w:r>
      <w:r>
        <w:rPr>
          <w:b/>
          <w:bCs/>
          <w:sz w:val="24"/>
        </w:rPr>
        <w:t>启动一个线程是用</w:t>
      </w:r>
      <w:r>
        <w:rPr>
          <w:b/>
          <w:bCs/>
          <w:sz w:val="24"/>
        </w:rPr>
        <w:t>run()</w:t>
      </w:r>
      <w:r>
        <w:rPr>
          <w:b/>
          <w:bCs/>
          <w:sz w:val="24"/>
        </w:rPr>
        <w:t>还是</w:t>
      </w:r>
      <w:r>
        <w:rPr>
          <w:b/>
          <w:bCs/>
          <w:sz w:val="24"/>
        </w:rPr>
        <w:t>start()?</w:t>
      </w:r>
      <w:r>
        <w:rPr>
          <w:rFonts w:hint="eastAsia"/>
          <w:b/>
          <w:bCs/>
          <w:sz w:val="24"/>
        </w:rPr>
        <w:t>有什么区别？</w:t>
      </w:r>
      <w:r>
        <w:rPr>
          <w:b/>
          <w:bCs/>
          <w:sz w:val="24"/>
        </w:rPr>
        <w:br/>
      </w:r>
      <w:r>
        <w:rPr>
          <w:rFonts w:hint="eastAsia"/>
          <w:b/>
          <w:sz w:val="24"/>
        </w:rPr>
        <w:t>答案：</w:t>
      </w:r>
      <w:r>
        <w:rPr>
          <w:b/>
          <w:sz w:val="24"/>
        </w:rPr>
        <w:t>启动一个线程是调用</w:t>
      </w:r>
      <w:r>
        <w:rPr>
          <w:b/>
          <w:sz w:val="24"/>
        </w:rPr>
        <w:t>start()</w:t>
      </w:r>
      <w:r>
        <w:rPr>
          <w:b/>
          <w:sz w:val="24"/>
        </w:rPr>
        <w:t>方法</w:t>
      </w:r>
      <w:r>
        <w:rPr>
          <w:rFonts w:hint="eastAsia"/>
          <w:b/>
          <w:sz w:val="24"/>
        </w:rPr>
        <w:t>，</w:t>
      </w:r>
      <w:r>
        <w:rPr>
          <w:b/>
          <w:sz w:val="24"/>
        </w:rPr>
        <w:t>这并不意味着线程就会立即运行</w:t>
      </w:r>
      <w:r>
        <w:rPr>
          <w:rFonts w:hint="eastAsia"/>
          <w:b/>
          <w:sz w:val="24"/>
        </w:rPr>
        <w:t>，只是进入了可运行状态</w:t>
      </w:r>
      <w:r>
        <w:rPr>
          <w:b/>
          <w:sz w:val="24"/>
        </w:rPr>
        <w:t>。</w:t>
      </w:r>
      <w:r>
        <w:rPr>
          <w:rFonts w:hint="eastAsia"/>
          <w:b/>
          <w:sz w:val="24"/>
        </w:rPr>
        <w:t>直接调用</w:t>
      </w:r>
      <w:r>
        <w:rPr>
          <w:b/>
          <w:sz w:val="24"/>
        </w:rPr>
        <w:t>run()</w:t>
      </w:r>
      <w:r>
        <w:rPr>
          <w:b/>
          <w:sz w:val="24"/>
        </w:rPr>
        <w:t>方法</w:t>
      </w:r>
      <w:r>
        <w:rPr>
          <w:rFonts w:hint="eastAsia"/>
          <w:b/>
          <w:sz w:val="24"/>
        </w:rPr>
        <w:t>不会产生线程，而是把它当作普通的方法调用，马上执行</w:t>
      </w:r>
      <w:r>
        <w:rPr>
          <w:b/>
          <w:sz w:val="24"/>
        </w:rPr>
        <w:t>。</w:t>
      </w:r>
    </w:p>
    <w:p w:rsidR="008E5117" w:rsidRDefault="008E5117">
      <w:pPr>
        <w:spacing w:line="280" w:lineRule="atLeast"/>
        <w:ind w:left="482" w:hangingChars="200" w:hanging="482"/>
        <w:rPr>
          <w:b/>
          <w:bCs/>
          <w:sz w:val="24"/>
        </w:rPr>
      </w:pPr>
      <w:r>
        <w:rPr>
          <w:rFonts w:hint="eastAsia"/>
          <w:b/>
          <w:bCs/>
          <w:sz w:val="24"/>
        </w:rPr>
        <w:t>51</w:t>
      </w:r>
      <w:r>
        <w:rPr>
          <w:rFonts w:hint="eastAsia"/>
          <w:b/>
          <w:bCs/>
          <w:sz w:val="24"/>
        </w:rPr>
        <w:t>．</w:t>
      </w:r>
      <w:r>
        <w:rPr>
          <w:b/>
          <w:bCs/>
          <w:sz w:val="24"/>
        </w:rPr>
        <w:t>Constructor</w:t>
      </w:r>
      <w:r>
        <w:rPr>
          <w:b/>
          <w:bCs/>
          <w:sz w:val="24"/>
        </w:rPr>
        <w:t>是否可被</w:t>
      </w:r>
      <w:r>
        <w:rPr>
          <w:b/>
          <w:bCs/>
          <w:sz w:val="24"/>
        </w:rPr>
        <w:t>override?</w:t>
      </w:r>
    </w:p>
    <w:p w:rsidR="008E5117" w:rsidRDefault="008E5117">
      <w:pPr>
        <w:spacing w:line="280" w:lineRule="atLeast"/>
        <w:ind w:left="482" w:hangingChars="200" w:hanging="482"/>
        <w:rPr>
          <w:rFonts w:hint="eastAsia"/>
          <w:b/>
          <w:sz w:val="24"/>
        </w:rPr>
      </w:pPr>
      <w:r>
        <w:rPr>
          <w:rFonts w:hint="eastAsia"/>
          <w:b/>
          <w:sz w:val="24"/>
        </w:rPr>
        <w:tab/>
      </w:r>
      <w:r>
        <w:rPr>
          <w:rFonts w:hint="eastAsia"/>
          <w:b/>
          <w:sz w:val="24"/>
        </w:rPr>
        <w:t>答案：不可以，但可以重载。</w:t>
      </w:r>
    </w:p>
    <w:p w:rsidR="008E5117" w:rsidRDefault="008E5117">
      <w:pPr>
        <w:spacing w:line="280" w:lineRule="atLeast"/>
        <w:ind w:left="482" w:hangingChars="200" w:hanging="482"/>
        <w:rPr>
          <w:rFonts w:hint="eastAsia"/>
          <w:b/>
          <w:bCs/>
          <w:sz w:val="24"/>
        </w:rPr>
      </w:pPr>
      <w:r>
        <w:rPr>
          <w:rFonts w:hint="eastAsia"/>
          <w:b/>
          <w:bCs/>
          <w:sz w:val="24"/>
        </w:rPr>
        <w:t>52.</w:t>
      </w:r>
      <w:r>
        <w:rPr>
          <w:b/>
          <w:bCs/>
          <w:sz w:val="24"/>
        </w:rPr>
        <w:t xml:space="preserve"> Class.forName</w:t>
      </w:r>
      <w:r>
        <w:rPr>
          <w:b/>
          <w:bCs/>
          <w:sz w:val="24"/>
        </w:rPr>
        <w:t>的作用</w:t>
      </w:r>
      <w:r>
        <w:rPr>
          <w:b/>
          <w:bCs/>
          <w:sz w:val="24"/>
        </w:rPr>
        <w:t>?</w:t>
      </w:r>
    </w:p>
    <w:p w:rsidR="008E5117" w:rsidRDefault="008E5117">
      <w:pPr>
        <w:spacing w:line="280" w:lineRule="atLeast"/>
        <w:ind w:left="22" w:firstLine="398"/>
        <w:rPr>
          <w:rFonts w:hint="eastAsia"/>
          <w:b/>
          <w:sz w:val="24"/>
        </w:rPr>
      </w:pPr>
      <w:r>
        <w:rPr>
          <w:b/>
          <w:sz w:val="24"/>
        </w:rPr>
        <w:t>答：调用该访问返回一个类名</w:t>
      </w:r>
      <w:r>
        <w:rPr>
          <w:rFonts w:hint="eastAsia"/>
          <w:b/>
          <w:sz w:val="24"/>
        </w:rPr>
        <w:t>为指定字符串</w:t>
      </w:r>
      <w:r>
        <w:rPr>
          <w:b/>
          <w:sz w:val="24"/>
        </w:rPr>
        <w:t>的类的对象。</w:t>
      </w:r>
    </w:p>
    <w:p w:rsidR="008E5117" w:rsidRDefault="008E5117">
      <w:pPr>
        <w:spacing w:line="280" w:lineRule="atLeast"/>
        <w:ind w:leftChars="10" w:left="262" w:hangingChars="100" w:hanging="241"/>
        <w:rPr>
          <w:rFonts w:hint="eastAsia"/>
          <w:b/>
          <w:sz w:val="24"/>
        </w:rPr>
      </w:pPr>
      <w:r>
        <w:rPr>
          <w:rFonts w:hint="eastAsia"/>
          <w:b/>
          <w:bCs/>
          <w:sz w:val="24"/>
        </w:rPr>
        <w:t>53</w:t>
      </w:r>
      <w:r>
        <w:rPr>
          <w:rFonts w:hint="eastAsia"/>
          <w:b/>
          <w:bCs/>
          <w:sz w:val="24"/>
        </w:rPr>
        <w:t>．</w:t>
      </w:r>
      <w:r>
        <w:rPr>
          <w:b/>
          <w:bCs/>
          <w:sz w:val="24"/>
        </w:rPr>
        <w:t>文件读写的基本类</w:t>
      </w:r>
      <w:r>
        <w:rPr>
          <w:rFonts w:hint="eastAsia"/>
          <w:b/>
          <w:bCs/>
          <w:sz w:val="24"/>
        </w:rPr>
        <w:t>有哪些？</w:t>
      </w:r>
    </w:p>
    <w:p w:rsidR="008E5117" w:rsidRDefault="008E5117">
      <w:pPr>
        <w:spacing w:line="280" w:lineRule="atLeast"/>
        <w:ind w:leftChars="10" w:left="262" w:hangingChars="100" w:hanging="241"/>
        <w:rPr>
          <w:rFonts w:hint="eastAsia"/>
          <w:b/>
          <w:color w:val="000000"/>
          <w:sz w:val="24"/>
        </w:rPr>
      </w:pPr>
      <w:r>
        <w:rPr>
          <w:rFonts w:hint="eastAsia"/>
          <w:b/>
          <w:sz w:val="24"/>
        </w:rPr>
        <w:tab/>
      </w:r>
      <w:r>
        <w:rPr>
          <w:rFonts w:hint="eastAsia"/>
          <w:b/>
          <w:sz w:val="24"/>
        </w:rPr>
        <w:tab/>
      </w:r>
      <w:r>
        <w:rPr>
          <w:rFonts w:hint="eastAsia"/>
          <w:b/>
          <w:sz w:val="24"/>
        </w:rPr>
        <w:t>答案：</w:t>
      </w:r>
      <w:r>
        <w:rPr>
          <w:rFonts w:hint="eastAsia"/>
          <w:b/>
          <w:color w:val="000000"/>
          <w:sz w:val="24"/>
        </w:rPr>
        <w:t>FileInputStream,FileOutputStread,File,IOException</w:t>
      </w:r>
      <w:r>
        <w:rPr>
          <w:rFonts w:hint="eastAsia"/>
          <w:b/>
          <w:color w:val="000000"/>
          <w:sz w:val="24"/>
        </w:rPr>
        <w:t>等。</w:t>
      </w:r>
    </w:p>
    <w:p w:rsidR="008E5117" w:rsidRDefault="008E5117">
      <w:pPr>
        <w:spacing w:line="280" w:lineRule="atLeast"/>
        <w:ind w:leftChars="10" w:left="262" w:hangingChars="100" w:hanging="241"/>
        <w:rPr>
          <w:rFonts w:hint="eastAsia"/>
          <w:b/>
          <w:bCs/>
          <w:color w:val="000000"/>
          <w:sz w:val="24"/>
        </w:rPr>
      </w:pPr>
      <w:r>
        <w:rPr>
          <w:rFonts w:hint="eastAsia"/>
          <w:b/>
          <w:bCs/>
          <w:color w:val="000000"/>
          <w:sz w:val="24"/>
        </w:rPr>
        <w:t>54</w:t>
      </w:r>
      <w:r>
        <w:rPr>
          <w:rFonts w:hint="eastAsia"/>
          <w:b/>
          <w:bCs/>
          <w:color w:val="000000"/>
          <w:sz w:val="24"/>
        </w:rPr>
        <w:t>．写一个冒泡排序的程序。</w:t>
      </w:r>
    </w:p>
    <w:p w:rsidR="008E5117" w:rsidRDefault="008E5117">
      <w:pPr>
        <w:spacing w:line="280" w:lineRule="atLeast"/>
        <w:ind w:leftChars="10" w:left="262" w:hangingChars="100" w:hanging="241"/>
        <w:rPr>
          <w:b/>
          <w:color w:val="000000"/>
          <w:sz w:val="24"/>
        </w:rPr>
      </w:pPr>
      <w:r>
        <w:rPr>
          <w:rFonts w:hint="eastAsia"/>
          <w:b/>
          <w:bCs/>
          <w:color w:val="000000"/>
          <w:sz w:val="24"/>
        </w:rPr>
        <w:tab/>
      </w:r>
      <w:r>
        <w:rPr>
          <w:rFonts w:hint="eastAsia"/>
          <w:b/>
          <w:color w:val="000000"/>
          <w:sz w:val="24"/>
        </w:rPr>
        <w:tab/>
      </w:r>
      <w:r>
        <w:rPr>
          <w:b/>
          <w:color w:val="000000"/>
          <w:sz w:val="24"/>
        </w:rPr>
        <w:t>public class Sort</w:t>
      </w:r>
    </w:p>
    <w:p w:rsidR="008E5117" w:rsidRDefault="008E5117">
      <w:pPr>
        <w:spacing w:line="280" w:lineRule="atLeast"/>
        <w:ind w:leftChars="10" w:left="21" w:firstLineChars="200" w:firstLine="482"/>
        <w:rPr>
          <w:b/>
          <w:color w:val="000000"/>
          <w:sz w:val="24"/>
        </w:rPr>
      </w:pP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rFonts w:hint="eastAsia"/>
          <w:b/>
          <w:color w:val="000000"/>
          <w:sz w:val="24"/>
        </w:rPr>
        <w:t xml:space="preserve">     </w:t>
      </w:r>
      <w:r>
        <w:rPr>
          <w:b/>
          <w:color w:val="000000"/>
          <w:sz w:val="24"/>
        </w:rPr>
        <w:t>public static void main(String[] args)</w:t>
      </w:r>
    </w:p>
    <w:p w:rsidR="008E5117" w:rsidRDefault="008E5117">
      <w:pPr>
        <w:spacing w:line="280" w:lineRule="atLeast"/>
        <w:ind w:leftChars="10" w:left="262" w:hangingChars="100" w:hanging="241"/>
        <w:rPr>
          <w:b/>
          <w:color w:val="000000"/>
          <w:sz w:val="24"/>
        </w:rPr>
      </w:pP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int[] array = {2,3,4,1,43,432,1,344,234,2,3,43,32,434,3432,43,2432,432,4,43};</w:t>
      </w:r>
    </w:p>
    <w:p w:rsidR="008E5117" w:rsidRDefault="008E5117">
      <w:pPr>
        <w:spacing w:line="280" w:lineRule="atLeast"/>
        <w:ind w:leftChars="10" w:left="262" w:hangingChars="100" w:hanging="241"/>
        <w:rPr>
          <w:rFonts w:hint="eastAsia"/>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int num = 0;</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rFonts w:hint="eastAsia"/>
          <w:b/>
          <w:color w:val="000000"/>
          <w:sz w:val="24"/>
        </w:rPr>
      </w:pPr>
      <w:r>
        <w:rPr>
          <w:rFonts w:hint="eastAsia"/>
          <w:b/>
          <w:color w:val="000000"/>
          <w:sz w:val="24"/>
        </w:rPr>
        <w:tab/>
      </w:r>
      <w:r>
        <w:rPr>
          <w:rFonts w:hint="eastAsia"/>
          <w:b/>
          <w:color w:val="000000"/>
          <w:sz w:val="24"/>
        </w:rPr>
        <w:tab/>
      </w:r>
      <w:r>
        <w:rPr>
          <w:rFonts w:hint="eastAsia"/>
          <w:b/>
          <w:color w:val="000000"/>
          <w:sz w:val="24"/>
        </w:rPr>
        <w:tab/>
        <w:t xml:space="preserve">       </w:t>
      </w:r>
      <w:r>
        <w:rPr>
          <w:rFonts w:hint="eastAsia"/>
          <w:b/>
          <w:color w:val="000000"/>
          <w:sz w:val="24"/>
        </w:rPr>
        <w:t>冒泡排续</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for(int i = 0;i &lt; array.length;i++)</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rFonts w:hint="eastAsia"/>
          <w:b/>
          <w:color w:val="000000"/>
          <w:sz w:val="24"/>
        </w:rPr>
      </w:pPr>
      <w:r>
        <w:rPr>
          <w:rFonts w:hint="eastAsia"/>
          <w:b/>
          <w:color w:val="000000"/>
          <w:sz w:val="24"/>
        </w:rPr>
        <w:tab/>
      </w:r>
      <w:r>
        <w:rPr>
          <w:rFonts w:hint="eastAsia"/>
          <w:b/>
          <w:color w:val="000000"/>
          <w:sz w:val="24"/>
        </w:rPr>
        <w:tab/>
      </w:r>
      <w:r>
        <w:rPr>
          <w:rFonts w:hint="eastAsia"/>
          <w:b/>
          <w:color w:val="000000"/>
          <w:sz w:val="24"/>
        </w:rPr>
        <w:tab/>
      </w:r>
      <w:r>
        <w:rPr>
          <w:rFonts w:hint="eastAsia"/>
          <w:b/>
          <w:color w:val="000000"/>
          <w:sz w:val="24"/>
        </w:rPr>
        <w:tab/>
        <w:t xml:space="preserve">        </w:t>
      </w:r>
      <w:r>
        <w:rPr>
          <w:rFonts w:hint="eastAsia"/>
          <w:b/>
          <w:color w:val="000000"/>
          <w:sz w:val="24"/>
        </w:rPr>
        <w:t>每下底一个元素，则调换的次数减一。</w:t>
      </w:r>
    </w:p>
    <w:p w:rsidR="008E5117" w:rsidRDefault="008E5117">
      <w:pPr>
        <w:spacing w:line="280" w:lineRule="atLeast"/>
        <w:ind w:leftChars="10" w:left="262" w:hangingChars="100" w:hanging="241"/>
        <w:rPr>
          <w:rFonts w:hint="eastAsia"/>
          <w:b/>
          <w:color w:val="000000"/>
          <w:sz w:val="24"/>
        </w:rPr>
      </w:pPr>
      <w:r>
        <w:rPr>
          <w:rFonts w:hint="eastAsia"/>
          <w:b/>
          <w:color w:val="000000"/>
          <w:sz w:val="24"/>
        </w:rPr>
        <w:tab/>
      </w:r>
      <w:r>
        <w:rPr>
          <w:rFonts w:hint="eastAsia"/>
          <w:b/>
          <w:color w:val="000000"/>
          <w:sz w:val="24"/>
        </w:rPr>
        <w:tab/>
      </w:r>
      <w:r>
        <w:rPr>
          <w:rFonts w:hint="eastAsia"/>
          <w:b/>
          <w:color w:val="000000"/>
          <w:sz w:val="24"/>
        </w:rPr>
        <w:tab/>
      </w:r>
      <w:r>
        <w:rPr>
          <w:rFonts w:hint="eastAsia"/>
          <w:b/>
          <w:color w:val="000000"/>
          <w:sz w:val="24"/>
        </w:rPr>
        <w:tab/>
        <w:t xml:space="preserve">        </w:t>
      </w:r>
      <w:r>
        <w:rPr>
          <w:rFonts w:hint="eastAsia"/>
          <w:b/>
          <w:bCs/>
          <w:color w:val="000000"/>
          <w:sz w:val="24"/>
        </w:rPr>
        <w:t>注意：</w:t>
      </w:r>
      <w:r>
        <w:rPr>
          <w:rFonts w:hint="eastAsia"/>
          <w:b/>
          <w:bCs/>
          <w:color w:val="000000"/>
          <w:sz w:val="24"/>
        </w:rPr>
        <w:t>j&lt;array.length-i-1,</w:t>
      </w:r>
      <w:r>
        <w:rPr>
          <w:rFonts w:hint="eastAsia"/>
          <w:b/>
          <w:color w:val="000000"/>
          <w:sz w:val="24"/>
        </w:rPr>
        <w:t>不减一则数组下标越界。</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for(</w:t>
      </w:r>
      <w:r>
        <w:rPr>
          <w:b/>
          <w:bCs/>
          <w:color w:val="000000"/>
          <w:sz w:val="24"/>
        </w:rPr>
        <w:t>int j = 0;j&lt;array.length-i-1;j++</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int temp = 0;</w:t>
      </w:r>
    </w:p>
    <w:p w:rsidR="008E5117" w:rsidRDefault="008E5117">
      <w:pPr>
        <w:spacing w:line="280" w:lineRule="atLeast"/>
        <w:ind w:leftChars="10" w:left="262" w:hangingChars="100" w:hanging="241"/>
        <w:rPr>
          <w:rFonts w:hint="eastAsia"/>
          <w:b/>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rFonts w:hint="eastAsia"/>
          <w:b/>
          <w:color w:val="000000"/>
          <w:sz w:val="24"/>
        </w:rPr>
      </w:pPr>
      <w:r>
        <w:rPr>
          <w:rFonts w:hint="eastAsia"/>
          <w:b/>
          <w:color w:val="000000"/>
          <w:sz w:val="24"/>
        </w:rPr>
        <w:tab/>
      </w:r>
      <w:r>
        <w:rPr>
          <w:rFonts w:hint="eastAsia"/>
          <w:b/>
          <w:color w:val="000000"/>
          <w:sz w:val="24"/>
        </w:rPr>
        <w:tab/>
      </w:r>
      <w:r>
        <w:rPr>
          <w:rFonts w:hint="eastAsia"/>
          <w:b/>
          <w:color w:val="000000"/>
          <w:sz w:val="24"/>
        </w:rPr>
        <w:tab/>
      </w:r>
      <w:r>
        <w:rPr>
          <w:rFonts w:hint="eastAsia"/>
          <w:b/>
          <w:color w:val="000000"/>
          <w:sz w:val="24"/>
        </w:rPr>
        <w:tab/>
      </w:r>
      <w:r>
        <w:rPr>
          <w:rFonts w:hint="eastAsia"/>
          <w:b/>
          <w:color w:val="000000"/>
          <w:sz w:val="24"/>
        </w:rPr>
        <w:tab/>
        <w:t xml:space="preserve">        </w:t>
      </w:r>
      <w:r>
        <w:rPr>
          <w:rFonts w:hint="eastAsia"/>
          <w:b/>
          <w:color w:val="000000"/>
          <w:sz w:val="24"/>
        </w:rPr>
        <w:t>两两比较若前面的大于后面的则进行调换。</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lastRenderedPageBreak/>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if(array[j] &gt; array[j+1])</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temp = array[j];</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array[j] = array[j+1];</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array[j+1] = temp;</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rFonts w:hint="eastAsia"/>
          <w:b/>
          <w:color w:val="000000"/>
          <w:sz w:val="24"/>
        </w:rPr>
      </w:pPr>
      <w:r>
        <w:rPr>
          <w:rFonts w:hint="eastAsia"/>
          <w:b/>
          <w:color w:val="000000"/>
          <w:sz w:val="24"/>
        </w:rPr>
        <w:tab/>
      </w:r>
      <w:r>
        <w:rPr>
          <w:rFonts w:hint="eastAsia"/>
          <w:b/>
          <w:color w:val="000000"/>
          <w:sz w:val="24"/>
        </w:rPr>
        <w:tab/>
      </w:r>
      <w:r>
        <w:rPr>
          <w:rFonts w:hint="eastAsia"/>
          <w:b/>
          <w:color w:val="000000"/>
          <w:sz w:val="24"/>
        </w:rPr>
        <w:tab/>
        <w:t xml:space="preserve">       </w:t>
      </w:r>
      <w:r>
        <w:rPr>
          <w:rFonts w:hint="eastAsia"/>
          <w:b/>
          <w:color w:val="000000"/>
          <w:sz w:val="24"/>
        </w:rPr>
        <w:t>输出排序后的数组</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rFonts w:hint="eastAsia"/>
          <w:b/>
          <w:color w:val="000000"/>
          <w:sz w:val="24"/>
        </w:rPr>
      </w:pPr>
      <w:r>
        <w:rPr>
          <w:rFonts w:hint="eastAsia"/>
          <w:b/>
          <w:color w:val="000000"/>
          <w:sz w:val="24"/>
        </w:rPr>
        <w:tab/>
      </w:r>
      <w:r>
        <w:rPr>
          <w:rFonts w:hint="eastAsia"/>
          <w:b/>
          <w:color w:val="000000"/>
          <w:sz w:val="24"/>
        </w:rPr>
        <w:tab/>
        <w:t xml:space="preserve">        System.out.println("****************</w:t>
      </w:r>
      <w:r>
        <w:rPr>
          <w:rFonts w:hint="eastAsia"/>
          <w:b/>
          <w:color w:val="000000"/>
          <w:sz w:val="24"/>
        </w:rPr>
        <w:t>已排序的数组</w:t>
      </w:r>
      <w:r>
        <w:rPr>
          <w:rFonts w:hint="eastAsia"/>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for(int i = 0;i &lt; array.length;i++)</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System.out.print(array[i]+"</w:t>
      </w:r>
      <w:r>
        <w:rPr>
          <w:b/>
          <w:color w:val="000000"/>
          <w:sz w:val="24"/>
        </w:rPr>
        <w:tab/>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num++;</w:t>
      </w:r>
    </w:p>
    <w:p w:rsidR="008E5117" w:rsidRDefault="008E5117">
      <w:pPr>
        <w:spacing w:line="280" w:lineRule="atLeast"/>
        <w:ind w:leftChars="10" w:left="262" w:hangingChars="100" w:hanging="241"/>
        <w:rPr>
          <w:rFonts w:hint="eastAsia"/>
          <w:b/>
          <w:bCs/>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if(num == 5)</w:t>
      </w:r>
      <w:r>
        <w:rPr>
          <w:rFonts w:hint="eastAsia"/>
          <w:b/>
          <w:color w:val="000000"/>
          <w:sz w:val="24"/>
        </w:rPr>
        <w:t>/</w:t>
      </w:r>
      <w:r>
        <w:rPr>
          <w:rFonts w:hint="eastAsia"/>
          <w:b/>
          <w:bCs/>
          <w:color w:val="000000"/>
          <w:sz w:val="24"/>
        </w:rPr>
        <w:t>/</w:t>
      </w:r>
      <w:r>
        <w:rPr>
          <w:rFonts w:hint="eastAsia"/>
          <w:b/>
          <w:bCs/>
          <w:color w:val="000000"/>
          <w:sz w:val="24"/>
        </w:rPr>
        <w:t>每行输出</w:t>
      </w:r>
      <w:r>
        <w:rPr>
          <w:rFonts w:hint="eastAsia"/>
          <w:b/>
          <w:bCs/>
          <w:color w:val="000000"/>
          <w:sz w:val="24"/>
        </w:rPr>
        <w:t>5</w:t>
      </w:r>
      <w:r>
        <w:rPr>
          <w:rFonts w:hint="eastAsia"/>
          <w:b/>
          <w:bCs/>
          <w:color w:val="000000"/>
          <w:sz w:val="24"/>
        </w:rPr>
        <w:t>个。</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System.out.println();</w:t>
      </w:r>
    </w:p>
    <w:p w:rsidR="008E5117" w:rsidRDefault="008E5117">
      <w:pPr>
        <w:spacing w:line="280" w:lineRule="atLeast"/>
        <w:ind w:leftChars="10" w:left="262" w:hangingChars="100" w:hanging="241"/>
        <w:rPr>
          <w:b/>
          <w:bCs/>
          <w:color w:val="000000"/>
          <w:sz w:val="24"/>
        </w:rPr>
      </w:pPr>
      <w:r>
        <w:rPr>
          <w:b/>
          <w:color w:val="000000"/>
          <w:sz w:val="24"/>
        </w:rPr>
        <w:tab/>
      </w:r>
      <w:r>
        <w:rPr>
          <w:b/>
          <w:color w:val="000000"/>
          <w:sz w:val="24"/>
        </w:rPr>
        <w:tab/>
      </w:r>
      <w:r>
        <w:rPr>
          <w:b/>
          <w:color w:val="000000"/>
          <w:sz w:val="24"/>
        </w:rPr>
        <w:tab/>
      </w:r>
      <w:r>
        <w:rPr>
          <w:b/>
          <w:color w:val="000000"/>
          <w:sz w:val="24"/>
        </w:rPr>
        <w:tab/>
      </w:r>
      <w:r>
        <w:rPr>
          <w:rFonts w:hint="eastAsia"/>
          <w:b/>
          <w:color w:val="000000"/>
          <w:sz w:val="24"/>
        </w:rPr>
        <w:t xml:space="preserve">        </w:t>
      </w:r>
      <w:r>
        <w:rPr>
          <w:b/>
          <w:bCs/>
          <w:color w:val="000000"/>
          <w:sz w:val="24"/>
        </w:rPr>
        <w:t>num = 0;</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0" w:left="262" w:hangingChars="100" w:hanging="241"/>
        <w:rPr>
          <w:b/>
          <w:color w:val="000000"/>
          <w:sz w:val="24"/>
        </w:rPr>
      </w:pPr>
      <w:r>
        <w:rPr>
          <w:b/>
          <w:color w:val="000000"/>
          <w:sz w:val="24"/>
        </w:rPr>
        <w:tab/>
      </w:r>
      <w:r>
        <w:rPr>
          <w:rFonts w:hint="eastAsia"/>
          <w:b/>
          <w:color w:val="000000"/>
          <w:sz w:val="24"/>
        </w:rPr>
        <w:t xml:space="preserve">      </w:t>
      </w:r>
      <w:r>
        <w:rPr>
          <w:b/>
          <w:color w:val="000000"/>
          <w:sz w:val="24"/>
        </w:rPr>
        <w:t>}</w:t>
      </w:r>
    </w:p>
    <w:p w:rsidR="008E5117" w:rsidRDefault="008E5117">
      <w:pPr>
        <w:spacing w:line="280" w:lineRule="atLeast"/>
        <w:ind w:leftChars="110" w:left="231"/>
        <w:rPr>
          <w:rFonts w:hint="eastAsia"/>
          <w:b/>
          <w:color w:val="000000"/>
          <w:sz w:val="24"/>
        </w:rPr>
      </w:pPr>
      <w:r>
        <w:rPr>
          <w:rFonts w:hint="eastAsia"/>
          <w:b/>
          <w:color w:val="000000"/>
          <w:sz w:val="24"/>
        </w:rPr>
        <w:t xml:space="preserve"> }</w:t>
      </w:r>
    </w:p>
    <w:p w:rsidR="008E5117" w:rsidRDefault="008E5117">
      <w:pPr>
        <w:spacing w:line="280" w:lineRule="atLeast"/>
        <w:rPr>
          <w:rFonts w:hint="eastAsia"/>
          <w:b/>
          <w:bCs/>
          <w:sz w:val="24"/>
        </w:rPr>
      </w:pPr>
      <w:r>
        <w:rPr>
          <w:rFonts w:hint="eastAsia"/>
          <w:b/>
          <w:bCs/>
          <w:color w:val="000000"/>
          <w:sz w:val="24"/>
        </w:rPr>
        <w:t>55</w:t>
      </w:r>
      <w:r>
        <w:rPr>
          <w:rFonts w:hint="eastAsia"/>
          <w:b/>
          <w:bCs/>
          <w:color w:val="000000"/>
          <w:sz w:val="24"/>
        </w:rPr>
        <w:t>．</w:t>
      </w:r>
      <w:r>
        <w:rPr>
          <w:b/>
          <w:bCs/>
          <w:sz w:val="24"/>
        </w:rPr>
        <w:t>串行化的注意事项以及如何实现串行化</w:t>
      </w:r>
      <w:r>
        <w:rPr>
          <w:rFonts w:hint="eastAsia"/>
          <w:b/>
          <w:bCs/>
          <w:sz w:val="24"/>
        </w:rPr>
        <w:t>？（</w:t>
      </w:r>
      <w:r>
        <w:rPr>
          <w:b/>
          <w:sz w:val="24"/>
        </w:rPr>
        <w:t>Serializable</w:t>
      </w:r>
      <w:r>
        <w:rPr>
          <w:rFonts w:hint="eastAsia"/>
          <w:b/>
          <w:bCs/>
          <w:sz w:val="24"/>
        </w:rPr>
        <w:t>）</w:t>
      </w:r>
    </w:p>
    <w:p w:rsidR="008E5117" w:rsidRDefault="008E5117">
      <w:pPr>
        <w:spacing w:line="280" w:lineRule="atLeast"/>
        <w:rPr>
          <w:rFonts w:hint="eastAsia"/>
          <w:b/>
          <w:color w:val="FF0000"/>
          <w:sz w:val="24"/>
        </w:rPr>
      </w:pPr>
      <w:r>
        <w:rPr>
          <w:rFonts w:hint="eastAsia"/>
          <w:b/>
          <w:sz w:val="24"/>
        </w:rPr>
        <w:tab/>
      </w:r>
      <w:r>
        <w:rPr>
          <w:rFonts w:hint="eastAsia"/>
          <w:b/>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sz w:val="24"/>
        </w:rPr>
        <w:t>56</w:t>
      </w:r>
      <w:r>
        <w:rPr>
          <w:rFonts w:hint="eastAsia"/>
          <w:b/>
          <w:bCs/>
          <w:sz w:val="24"/>
        </w:rPr>
        <w:t>．</w:t>
      </w:r>
      <w:r>
        <w:rPr>
          <w:b/>
          <w:bCs/>
          <w:sz w:val="24"/>
        </w:rPr>
        <w:t>线程的基本概念、线程的基本状态以及状态之间的关系</w:t>
      </w:r>
    </w:p>
    <w:p w:rsidR="008E5117" w:rsidRDefault="008E5117">
      <w:pPr>
        <w:spacing w:line="280" w:lineRule="atLeast"/>
        <w:rPr>
          <w:rFonts w:hint="eastAsia"/>
          <w:b/>
          <w:color w:val="FF0000"/>
          <w:sz w:val="24"/>
        </w:rPr>
      </w:pPr>
      <w:r>
        <w:rPr>
          <w:rFonts w:hint="eastAsia"/>
          <w:b/>
          <w:bCs/>
          <w:sz w:val="24"/>
        </w:rPr>
        <w:tab/>
      </w:r>
      <w:r>
        <w:rPr>
          <w:rFonts w:hint="eastAsia"/>
          <w:b/>
          <w:sz w:val="24"/>
        </w:rPr>
        <w:t>答案：</w:t>
      </w:r>
      <w:r>
        <w:rPr>
          <w:rFonts w:hint="eastAsia"/>
          <w:b/>
          <w:color w:val="FF0000"/>
          <w:sz w:val="24"/>
        </w:rPr>
        <w:t>*******************************</w:t>
      </w:r>
    </w:p>
    <w:p w:rsidR="008E5117" w:rsidRDefault="008E5117">
      <w:pPr>
        <w:spacing w:line="280" w:lineRule="atLeast"/>
        <w:rPr>
          <w:rFonts w:hint="eastAsia"/>
          <w:b/>
          <w:bCs/>
          <w:color w:val="000000"/>
          <w:sz w:val="24"/>
        </w:rPr>
      </w:pPr>
      <w:r>
        <w:rPr>
          <w:rFonts w:hint="eastAsia"/>
          <w:b/>
          <w:bCs/>
          <w:color w:val="000000"/>
          <w:sz w:val="24"/>
        </w:rPr>
        <w:t>57</w:t>
      </w:r>
      <w:r>
        <w:rPr>
          <w:rFonts w:hint="eastAsia"/>
          <w:b/>
          <w:bCs/>
          <w:color w:val="000000"/>
          <w:sz w:val="24"/>
        </w:rPr>
        <w:t>．</w:t>
      </w:r>
      <w:r>
        <w:rPr>
          <w:b/>
          <w:bCs/>
          <w:color w:val="000000"/>
          <w:sz w:val="24"/>
        </w:rPr>
        <w:t>线程的同步、如何实现线程的同步</w:t>
      </w:r>
      <w:r>
        <w:rPr>
          <w:rFonts w:hint="eastAsia"/>
          <w:b/>
          <w:bCs/>
          <w:color w:val="000000"/>
          <w:sz w:val="24"/>
        </w:rPr>
        <w:t>？</w:t>
      </w:r>
    </w:p>
    <w:p w:rsidR="008E5117" w:rsidRDefault="008E5117">
      <w:pPr>
        <w:spacing w:line="280" w:lineRule="atLeast"/>
        <w:rPr>
          <w:rFonts w:hint="eastAsia"/>
          <w:b/>
          <w:color w:val="FF0000"/>
          <w:sz w:val="24"/>
        </w:rPr>
      </w:pPr>
      <w:r>
        <w:rPr>
          <w:rFonts w:hint="eastAsia"/>
          <w:b/>
          <w:bCs/>
          <w:color w:val="000000"/>
          <w:sz w:val="24"/>
        </w:rPr>
        <w:tab/>
      </w:r>
      <w:r>
        <w:rPr>
          <w:rFonts w:hint="eastAsia"/>
          <w:b/>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color w:val="000000"/>
          <w:sz w:val="24"/>
        </w:rPr>
        <w:t>58</w:t>
      </w:r>
      <w:r>
        <w:rPr>
          <w:rFonts w:hint="eastAsia"/>
          <w:b/>
          <w:bCs/>
          <w:color w:val="000000"/>
          <w:sz w:val="24"/>
        </w:rPr>
        <w:t>．</w:t>
      </w:r>
      <w:r>
        <w:rPr>
          <w:b/>
          <w:bCs/>
          <w:sz w:val="24"/>
        </w:rPr>
        <w:t>几种常用的数据结构及内部实现原理。</w:t>
      </w:r>
    </w:p>
    <w:p w:rsidR="008E5117" w:rsidRDefault="008E5117">
      <w:pPr>
        <w:spacing w:line="280" w:lineRule="atLeast"/>
        <w:rPr>
          <w:rFonts w:hint="eastAsia"/>
          <w:b/>
          <w:color w:val="FF0000"/>
          <w:sz w:val="24"/>
        </w:rPr>
      </w:pPr>
      <w:r>
        <w:rPr>
          <w:rFonts w:hint="eastAsia"/>
          <w:b/>
          <w:bCs/>
          <w:sz w:val="24"/>
        </w:rPr>
        <w:tab/>
      </w:r>
      <w:r>
        <w:rPr>
          <w:rFonts w:hint="eastAsia"/>
          <w:b/>
          <w:sz w:val="24"/>
        </w:rPr>
        <w:t>答案：</w:t>
      </w:r>
      <w:r>
        <w:rPr>
          <w:rFonts w:hint="eastAsia"/>
          <w:b/>
          <w:color w:val="FF0000"/>
          <w:sz w:val="24"/>
        </w:rPr>
        <w:t>*******************************</w:t>
      </w:r>
    </w:p>
    <w:p w:rsidR="008E5117" w:rsidRDefault="008E5117">
      <w:pPr>
        <w:spacing w:line="280" w:lineRule="atLeast"/>
        <w:rPr>
          <w:rFonts w:hint="eastAsia"/>
          <w:b/>
          <w:color w:val="FF0000"/>
          <w:sz w:val="24"/>
        </w:rPr>
      </w:pPr>
      <w:r>
        <w:rPr>
          <w:rFonts w:hint="eastAsia"/>
          <w:b/>
          <w:bCs/>
          <w:color w:val="000000"/>
          <w:sz w:val="24"/>
        </w:rPr>
        <w:t>59</w:t>
      </w:r>
      <w:r>
        <w:rPr>
          <w:rFonts w:hint="eastAsia"/>
          <w:b/>
          <w:bCs/>
          <w:color w:val="000000"/>
          <w:sz w:val="24"/>
        </w:rPr>
        <w:t>．</w:t>
      </w:r>
      <w:r>
        <w:rPr>
          <w:b/>
          <w:bCs/>
          <w:sz w:val="24"/>
        </w:rPr>
        <w:t>Socket</w:t>
      </w:r>
      <w:r>
        <w:rPr>
          <w:b/>
          <w:bCs/>
          <w:sz w:val="24"/>
        </w:rPr>
        <w:t>通信</w:t>
      </w:r>
      <w:r>
        <w:rPr>
          <w:b/>
          <w:bCs/>
          <w:sz w:val="24"/>
        </w:rPr>
        <w:t>(TCP</w:t>
      </w:r>
      <w:r>
        <w:rPr>
          <w:b/>
          <w:bCs/>
          <w:sz w:val="24"/>
        </w:rPr>
        <w:t>、</w:t>
      </w:r>
      <w:r>
        <w:rPr>
          <w:b/>
          <w:bCs/>
          <w:sz w:val="24"/>
        </w:rPr>
        <w:t>UDP</w:t>
      </w:r>
      <w:r>
        <w:rPr>
          <w:b/>
          <w:bCs/>
          <w:sz w:val="24"/>
        </w:rPr>
        <w:t>区别及</w:t>
      </w:r>
      <w:r>
        <w:rPr>
          <w:b/>
          <w:bCs/>
          <w:sz w:val="24"/>
        </w:rPr>
        <w:t>Java</w:t>
      </w:r>
      <w:r>
        <w:rPr>
          <w:b/>
          <w:bCs/>
          <w:sz w:val="24"/>
        </w:rPr>
        <w:t>实现方式</w:t>
      </w:r>
      <w:r>
        <w:rPr>
          <w:b/>
          <w:bCs/>
          <w:sz w:val="24"/>
        </w:rPr>
        <w:t xml:space="preserve">) </w:t>
      </w:r>
      <w:r>
        <w:rPr>
          <w:b/>
          <w:bCs/>
          <w:sz w:val="24"/>
        </w:rPr>
        <w:br/>
      </w:r>
      <w:r>
        <w:rPr>
          <w:rFonts w:hint="eastAsia"/>
          <w:b/>
          <w:bCs/>
          <w:sz w:val="24"/>
        </w:rPr>
        <w:tab/>
      </w:r>
      <w:r>
        <w:rPr>
          <w:rFonts w:hint="eastAsia"/>
          <w:b/>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color w:val="000000"/>
          <w:sz w:val="24"/>
        </w:rPr>
        <w:t>60</w:t>
      </w:r>
      <w:r>
        <w:rPr>
          <w:rFonts w:hint="eastAsia"/>
          <w:b/>
          <w:bCs/>
          <w:color w:val="000000"/>
          <w:sz w:val="24"/>
        </w:rPr>
        <w:t>．</w:t>
      </w:r>
      <w:r>
        <w:rPr>
          <w:b/>
          <w:bCs/>
          <w:sz w:val="24"/>
        </w:rPr>
        <w:t>Java</w:t>
      </w:r>
      <w:r>
        <w:rPr>
          <w:b/>
          <w:bCs/>
          <w:sz w:val="24"/>
        </w:rPr>
        <w:t>的事件委托机制和垃圾回收机制</w:t>
      </w:r>
    </w:p>
    <w:p w:rsidR="008E5117" w:rsidRDefault="008E5117">
      <w:pPr>
        <w:spacing w:line="280" w:lineRule="atLeast"/>
        <w:rPr>
          <w:rFonts w:hint="eastAsia"/>
          <w:b/>
          <w:color w:val="FF0000"/>
          <w:sz w:val="24"/>
        </w:rPr>
      </w:pPr>
      <w:r>
        <w:rPr>
          <w:rFonts w:hint="eastAsia"/>
          <w:b/>
          <w:bCs/>
          <w:sz w:val="24"/>
        </w:rPr>
        <w:tab/>
      </w:r>
      <w:r>
        <w:rPr>
          <w:rFonts w:hint="eastAsia"/>
          <w:b/>
          <w:sz w:val="24"/>
        </w:rPr>
        <w:t>答案：</w:t>
      </w:r>
      <w:r>
        <w:rPr>
          <w:rFonts w:hint="eastAsia"/>
          <w:b/>
          <w:color w:val="FF0000"/>
          <w:sz w:val="24"/>
        </w:rPr>
        <w:t>*******************************</w:t>
      </w:r>
    </w:p>
    <w:p w:rsidR="008E5117" w:rsidRDefault="008E5117">
      <w:pPr>
        <w:rPr>
          <w:rFonts w:hint="eastAsia"/>
          <w:b/>
          <w:bCs/>
          <w:sz w:val="24"/>
        </w:rPr>
      </w:pPr>
      <w:r>
        <w:rPr>
          <w:rFonts w:hint="eastAsia"/>
          <w:b/>
          <w:bCs/>
          <w:color w:val="000000"/>
          <w:sz w:val="24"/>
        </w:rPr>
        <w:t>61</w:t>
      </w:r>
      <w:r>
        <w:rPr>
          <w:rFonts w:hint="eastAsia"/>
          <w:b/>
          <w:bCs/>
          <w:color w:val="000000"/>
          <w:sz w:val="24"/>
        </w:rPr>
        <w:t>．</w:t>
      </w:r>
      <w:r>
        <w:rPr>
          <w:b/>
          <w:bCs/>
          <w:sz w:val="24"/>
        </w:rPr>
        <w:t>作用域</w:t>
      </w:r>
      <w:r>
        <w:rPr>
          <w:b/>
          <w:bCs/>
          <w:sz w:val="24"/>
        </w:rPr>
        <w:t>public,private,protected,</w:t>
      </w:r>
      <w:r>
        <w:rPr>
          <w:b/>
          <w:bCs/>
          <w:sz w:val="24"/>
        </w:rPr>
        <w:t>以及不写时的区别</w:t>
      </w:r>
      <w:r>
        <w:rPr>
          <w:rFonts w:hint="eastAsia"/>
          <w:b/>
          <w:bCs/>
          <w:sz w:val="24"/>
        </w:rPr>
        <w:t>。</w:t>
      </w:r>
    </w:p>
    <w:p w:rsidR="008E5117" w:rsidRDefault="008E5117">
      <w:pPr>
        <w:spacing w:line="280" w:lineRule="atLeast"/>
        <w:rPr>
          <w:rFonts w:hint="eastAsia"/>
          <w:b/>
          <w:color w:val="000000"/>
          <w:sz w:val="24"/>
        </w:rPr>
      </w:pPr>
      <w:r>
        <w:rPr>
          <w:rFonts w:hint="eastAsia"/>
          <w:b/>
          <w:sz w:val="24"/>
        </w:rPr>
        <w:tab/>
      </w:r>
      <w:r>
        <w:rPr>
          <w:rFonts w:hint="eastAsia"/>
          <w:b/>
          <w:sz w:val="24"/>
        </w:rPr>
        <w:t>答案：</w:t>
      </w:r>
      <w:r>
        <w:rPr>
          <w:rFonts w:hint="eastAsia"/>
          <w:b/>
          <w:color w:val="000000"/>
          <w:sz w:val="24"/>
        </w:rPr>
        <w:t>private-</w:t>
      </w:r>
      <w:r>
        <w:rPr>
          <w:rFonts w:hint="eastAsia"/>
          <w:b/>
          <w:color w:val="000000"/>
          <w:sz w:val="24"/>
        </w:rPr>
        <w:t>类可见，不写</w:t>
      </w:r>
      <w:r>
        <w:rPr>
          <w:rFonts w:hint="eastAsia"/>
          <w:b/>
          <w:color w:val="000000"/>
          <w:sz w:val="24"/>
        </w:rPr>
        <w:t>-</w:t>
      </w:r>
      <w:r>
        <w:rPr>
          <w:rFonts w:hint="eastAsia"/>
          <w:b/>
          <w:color w:val="000000"/>
          <w:sz w:val="24"/>
        </w:rPr>
        <w:t>包可见</w:t>
      </w:r>
    </w:p>
    <w:p w:rsidR="008E5117" w:rsidRDefault="008E5117">
      <w:pPr>
        <w:spacing w:line="280" w:lineRule="atLeast"/>
        <w:rPr>
          <w:rFonts w:hint="eastAsia"/>
          <w:b/>
          <w:color w:val="000000"/>
          <w:sz w:val="24"/>
        </w:rPr>
      </w:pPr>
      <w:r>
        <w:rPr>
          <w:rFonts w:hint="eastAsia"/>
          <w:b/>
          <w:color w:val="000000"/>
          <w:sz w:val="24"/>
        </w:rPr>
        <w:tab/>
      </w:r>
      <w:r>
        <w:rPr>
          <w:rFonts w:hint="eastAsia"/>
          <w:b/>
          <w:color w:val="000000"/>
          <w:sz w:val="24"/>
        </w:rPr>
        <w:tab/>
        <w:t>protected-</w:t>
      </w:r>
      <w:r>
        <w:rPr>
          <w:rFonts w:hint="eastAsia"/>
          <w:b/>
          <w:color w:val="000000"/>
          <w:sz w:val="24"/>
        </w:rPr>
        <w:t>包可见，并子类可见</w:t>
      </w:r>
      <w:r>
        <w:rPr>
          <w:rFonts w:hint="eastAsia"/>
          <w:b/>
          <w:color w:val="000000"/>
          <w:sz w:val="24"/>
        </w:rPr>
        <w:t xml:space="preserve">   public-</w:t>
      </w:r>
      <w:r>
        <w:rPr>
          <w:rFonts w:hint="eastAsia"/>
          <w:b/>
          <w:color w:val="000000"/>
          <w:sz w:val="24"/>
        </w:rPr>
        <w:t>都可见</w:t>
      </w:r>
    </w:p>
    <w:p w:rsidR="008E5117" w:rsidRDefault="008E5117">
      <w:pPr>
        <w:spacing w:line="280" w:lineRule="atLeast"/>
        <w:rPr>
          <w:rFonts w:hint="eastAsia"/>
          <w:b/>
          <w:color w:val="FF0000"/>
          <w:sz w:val="24"/>
        </w:rPr>
      </w:pPr>
      <w:r>
        <w:rPr>
          <w:rFonts w:hint="eastAsia"/>
          <w:b/>
          <w:bCs/>
          <w:color w:val="000000"/>
          <w:sz w:val="24"/>
        </w:rPr>
        <w:t>62</w:t>
      </w:r>
      <w:r>
        <w:rPr>
          <w:rFonts w:hint="eastAsia"/>
          <w:b/>
          <w:bCs/>
          <w:color w:val="000000"/>
          <w:sz w:val="24"/>
        </w:rPr>
        <w:t>．</w:t>
      </w:r>
      <w:r>
        <w:rPr>
          <w:b/>
          <w:bCs/>
          <w:sz w:val="24"/>
        </w:rPr>
        <w:t>Java</w:t>
      </w:r>
      <w:r>
        <w:rPr>
          <w:b/>
          <w:bCs/>
          <w:sz w:val="24"/>
        </w:rPr>
        <w:t>的国际化</w:t>
      </w:r>
      <w:r>
        <w:rPr>
          <w:b/>
          <w:bCs/>
          <w:sz w:val="24"/>
        </w:rPr>
        <w:t xml:space="preserve"> </w:t>
      </w:r>
      <w:r>
        <w:rPr>
          <w:b/>
          <w:sz w:val="24"/>
        </w:rPr>
        <w:br/>
      </w:r>
      <w:r>
        <w:rPr>
          <w:rFonts w:hint="eastAsia"/>
          <w:b/>
          <w:sz w:val="24"/>
        </w:rPr>
        <w:tab/>
      </w:r>
      <w:r>
        <w:rPr>
          <w:rFonts w:hint="eastAsia"/>
          <w:b/>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color w:val="000000"/>
          <w:sz w:val="24"/>
        </w:rPr>
        <w:t>63</w:t>
      </w:r>
      <w:r>
        <w:rPr>
          <w:rFonts w:hint="eastAsia"/>
          <w:b/>
          <w:bCs/>
          <w:color w:val="000000"/>
          <w:sz w:val="24"/>
        </w:rPr>
        <w:t>．</w:t>
      </w:r>
      <w:r>
        <w:rPr>
          <w:rFonts w:hint="eastAsia"/>
          <w:b/>
          <w:bCs/>
          <w:sz w:val="24"/>
        </w:rPr>
        <w:t>怎样让程序到后台去运行？</w:t>
      </w:r>
    </w:p>
    <w:p w:rsidR="008E5117" w:rsidRDefault="008E5117">
      <w:pPr>
        <w:spacing w:line="280" w:lineRule="atLeast"/>
        <w:rPr>
          <w:rFonts w:hint="eastAsia"/>
          <w:b/>
          <w:color w:val="FF0000"/>
          <w:sz w:val="24"/>
        </w:rPr>
      </w:pPr>
      <w:r>
        <w:rPr>
          <w:rFonts w:hint="eastAsia"/>
          <w:b/>
          <w:bCs/>
          <w:sz w:val="24"/>
        </w:rPr>
        <w:tab/>
      </w:r>
      <w:r>
        <w:rPr>
          <w:rFonts w:hint="eastAsia"/>
          <w:b/>
          <w:sz w:val="24"/>
        </w:rPr>
        <w:t>答案：</w:t>
      </w:r>
      <w:r>
        <w:rPr>
          <w:rFonts w:hint="eastAsia"/>
          <w:b/>
          <w:color w:val="FF0000"/>
          <w:sz w:val="24"/>
        </w:rPr>
        <w:t>*******************************</w:t>
      </w:r>
    </w:p>
    <w:p w:rsidR="008E5117" w:rsidRDefault="008E5117">
      <w:pPr>
        <w:rPr>
          <w:rFonts w:hint="eastAsia"/>
          <w:b/>
          <w:bCs/>
          <w:sz w:val="24"/>
        </w:rPr>
      </w:pPr>
      <w:r>
        <w:rPr>
          <w:rFonts w:hint="eastAsia"/>
          <w:b/>
          <w:bCs/>
          <w:sz w:val="24"/>
        </w:rPr>
        <w:t>64</w:t>
      </w:r>
      <w:r>
        <w:rPr>
          <w:rFonts w:hint="eastAsia"/>
          <w:b/>
          <w:bCs/>
          <w:sz w:val="24"/>
        </w:rPr>
        <w:t>．怎么把一个文件中的东西做全文替换。</w:t>
      </w:r>
    </w:p>
    <w:p w:rsidR="008E5117" w:rsidRDefault="008E5117">
      <w:pPr>
        <w:spacing w:line="280" w:lineRule="atLeast"/>
        <w:rPr>
          <w:rFonts w:hint="eastAsia"/>
          <w:b/>
          <w:color w:val="FF0000"/>
          <w:sz w:val="24"/>
        </w:rPr>
      </w:pPr>
      <w:r>
        <w:rPr>
          <w:rFonts w:hint="eastAsia"/>
          <w:b/>
          <w:bCs/>
          <w:color w:val="000000"/>
          <w:sz w:val="24"/>
        </w:rPr>
        <w:lastRenderedPageBreak/>
        <w:tab/>
      </w:r>
      <w:r>
        <w:rPr>
          <w:rFonts w:hint="eastAsia"/>
          <w:b/>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color w:val="000000"/>
          <w:sz w:val="24"/>
        </w:rPr>
        <w:t>65</w:t>
      </w:r>
      <w:r>
        <w:rPr>
          <w:rFonts w:hint="eastAsia"/>
          <w:b/>
          <w:bCs/>
          <w:color w:val="000000"/>
          <w:sz w:val="24"/>
        </w:rPr>
        <w:t>．</w:t>
      </w:r>
      <w:r>
        <w:rPr>
          <w:b/>
          <w:bCs/>
          <w:sz w:val="24"/>
        </w:rPr>
        <w:t>ArrayList</w:t>
      </w:r>
      <w:r>
        <w:rPr>
          <w:b/>
          <w:bCs/>
          <w:sz w:val="24"/>
        </w:rPr>
        <w:t>和</w:t>
      </w:r>
      <w:r>
        <w:rPr>
          <w:b/>
          <w:bCs/>
          <w:sz w:val="24"/>
        </w:rPr>
        <w:t>Vector</w:t>
      </w:r>
      <w:r>
        <w:rPr>
          <w:b/>
          <w:bCs/>
          <w:sz w:val="24"/>
        </w:rPr>
        <w:t>的区别</w:t>
      </w:r>
      <w:r>
        <w:rPr>
          <w:rFonts w:hint="eastAsia"/>
          <w:b/>
          <w:bCs/>
          <w:sz w:val="24"/>
        </w:rPr>
        <w:t>？</w:t>
      </w:r>
    </w:p>
    <w:p w:rsidR="008E5117" w:rsidRDefault="008E5117">
      <w:pPr>
        <w:spacing w:line="280" w:lineRule="atLeast"/>
        <w:ind w:left="482" w:hangingChars="200" w:hanging="482"/>
        <w:rPr>
          <w:rFonts w:hint="eastAsia"/>
          <w:b/>
          <w:bCs/>
          <w:color w:val="000000"/>
          <w:sz w:val="24"/>
        </w:rPr>
      </w:pPr>
      <w:r>
        <w:rPr>
          <w:rFonts w:hint="eastAsia"/>
          <w:b/>
          <w:bCs/>
          <w:sz w:val="24"/>
        </w:rPr>
        <w:tab/>
      </w:r>
      <w:r>
        <w:rPr>
          <w:rFonts w:hint="eastAsia"/>
          <w:b/>
          <w:sz w:val="24"/>
        </w:rPr>
        <w:t>答案：</w:t>
      </w:r>
      <w:r>
        <w:rPr>
          <w:b/>
          <w:sz w:val="24"/>
        </w:rPr>
        <w:t>就</w:t>
      </w:r>
      <w:r>
        <w:rPr>
          <w:b/>
          <w:sz w:val="24"/>
        </w:rPr>
        <w:t>ArrayList</w:t>
      </w:r>
      <w:r>
        <w:rPr>
          <w:b/>
          <w:sz w:val="24"/>
        </w:rPr>
        <w:t>与</w:t>
      </w:r>
      <w:r>
        <w:rPr>
          <w:b/>
          <w:sz w:val="24"/>
        </w:rPr>
        <w:t>Vector</w:t>
      </w:r>
      <w:r>
        <w:rPr>
          <w:b/>
          <w:sz w:val="24"/>
        </w:rPr>
        <w:t>主要从二方面来说</w:t>
      </w:r>
      <w:r>
        <w:rPr>
          <w:b/>
          <w:sz w:val="24"/>
        </w:rPr>
        <w:t xml:space="preserve">. </w:t>
      </w:r>
      <w:r>
        <w:rPr>
          <w:b/>
          <w:sz w:val="24"/>
        </w:rPr>
        <w:br/>
      </w:r>
      <w:r>
        <w:rPr>
          <w:b/>
          <w:bCs/>
          <w:sz w:val="24"/>
        </w:rPr>
        <w:t>同步性</w:t>
      </w:r>
      <w:r>
        <w:rPr>
          <w:b/>
          <w:bCs/>
          <w:sz w:val="24"/>
        </w:rPr>
        <w:t>:</w:t>
      </w:r>
      <w:r>
        <w:rPr>
          <w:b/>
          <w:sz w:val="24"/>
        </w:rPr>
        <w:t>Vector</w:t>
      </w:r>
      <w:r>
        <w:rPr>
          <w:b/>
          <w:sz w:val="24"/>
        </w:rPr>
        <w:t>是线程安全的，也就是说是同步的，而</w:t>
      </w:r>
      <w:r>
        <w:rPr>
          <w:b/>
          <w:sz w:val="24"/>
        </w:rPr>
        <w:t>ArrayList</w:t>
      </w:r>
      <w:r>
        <w:rPr>
          <w:b/>
          <w:sz w:val="24"/>
        </w:rPr>
        <w:t>是线程序不安全的，不是同步的</w:t>
      </w:r>
      <w:r>
        <w:rPr>
          <w:b/>
          <w:sz w:val="24"/>
        </w:rPr>
        <w:t xml:space="preserve"> </w:t>
      </w:r>
      <w:r>
        <w:rPr>
          <w:b/>
          <w:sz w:val="24"/>
        </w:rPr>
        <w:br/>
      </w:r>
      <w:r>
        <w:rPr>
          <w:b/>
          <w:bCs/>
          <w:sz w:val="24"/>
        </w:rPr>
        <w:t>数据增长</w:t>
      </w:r>
      <w:r>
        <w:rPr>
          <w:b/>
          <w:sz w:val="24"/>
        </w:rPr>
        <w:t>:</w:t>
      </w:r>
      <w:r>
        <w:rPr>
          <w:b/>
          <w:sz w:val="24"/>
        </w:rPr>
        <w:t>当需要增长时</w:t>
      </w:r>
      <w:r>
        <w:rPr>
          <w:b/>
          <w:sz w:val="24"/>
        </w:rPr>
        <w:t>,Vector</w:t>
      </w:r>
      <w:r>
        <w:rPr>
          <w:b/>
          <w:sz w:val="24"/>
        </w:rPr>
        <w:t>默认增长为原来一</w:t>
      </w:r>
      <w:r>
        <w:rPr>
          <w:rFonts w:hint="eastAsia"/>
          <w:b/>
          <w:sz w:val="24"/>
        </w:rPr>
        <w:t>倍</w:t>
      </w:r>
      <w:r>
        <w:rPr>
          <w:b/>
          <w:sz w:val="24"/>
        </w:rPr>
        <w:t>，而</w:t>
      </w:r>
      <w:r>
        <w:rPr>
          <w:b/>
          <w:sz w:val="24"/>
        </w:rPr>
        <w:t>ArrayList</w:t>
      </w:r>
      <w:r>
        <w:rPr>
          <w:b/>
          <w:sz w:val="24"/>
        </w:rPr>
        <w:t>却是原来的一半</w:t>
      </w:r>
      <w:r>
        <w:rPr>
          <w:rFonts w:hint="eastAsia"/>
          <w:b/>
          <w:bCs/>
          <w:color w:val="000000"/>
          <w:sz w:val="24"/>
        </w:rPr>
        <w:t>。</w:t>
      </w:r>
    </w:p>
    <w:p w:rsidR="008E5117" w:rsidRDefault="008E5117">
      <w:pPr>
        <w:spacing w:line="280" w:lineRule="atLeast"/>
        <w:ind w:left="482" w:hangingChars="200" w:hanging="482"/>
        <w:rPr>
          <w:rFonts w:hint="eastAsia"/>
          <w:b/>
          <w:sz w:val="24"/>
        </w:rPr>
      </w:pPr>
      <w:r>
        <w:rPr>
          <w:rFonts w:hint="eastAsia"/>
          <w:b/>
          <w:bCs/>
          <w:sz w:val="24"/>
        </w:rPr>
        <w:t>66</w:t>
      </w:r>
      <w:r>
        <w:rPr>
          <w:rFonts w:hint="eastAsia"/>
          <w:b/>
          <w:bCs/>
          <w:sz w:val="24"/>
        </w:rPr>
        <w:t>．</w:t>
      </w:r>
      <w:r>
        <w:rPr>
          <w:b/>
          <w:bCs/>
          <w:sz w:val="24"/>
        </w:rPr>
        <w:t>char</w:t>
      </w:r>
      <w:r>
        <w:rPr>
          <w:b/>
          <w:bCs/>
          <w:sz w:val="24"/>
        </w:rPr>
        <w:t>型变量中能不能存贮一个中文汉字</w:t>
      </w:r>
      <w:r>
        <w:rPr>
          <w:b/>
          <w:bCs/>
          <w:sz w:val="24"/>
        </w:rPr>
        <w:t>?</w:t>
      </w:r>
      <w:r>
        <w:rPr>
          <w:b/>
          <w:bCs/>
          <w:sz w:val="24"/>
        </w:rPr>
        <w:t>为什么</w:t>
      </w:r>
      <w:r>
        <w:rPr>
          <w:b/>
          <w:bCs/>
          <w:sz w:val="24"/>
        </w:rPr>
        <w:t xml:space="preserve">? </w:t>
      </w:r>
      <w:r>
        <w:rPr>
          <w:b/>
          <w:sz w:val="24"/>
        </w:rPr>
        <w:br/>
      </w:r>
      <w:r>
        <w:rPr>
          <w:b/>
          <w:sz w:val="24"/>
        </w:rPr>
        <w:t>答：是能够定义成为一个中文的，因为</w:t>
      </w:r>
      <w:r>
        <w:rPr>
          <w:b/>
          <w:sz w:val="24"/>
        </w:rPr>
        <w:t>java</w:t>
      </w:r>
      <w:r>
        <w:rPr>
          <w:b/>
          <w:sz w:val="24"/>
        </w:rPr>
        <w:t>中以</w:t>
      </w:r>
      <w:r>
        <w:rPr>
          <w:b/>
          <w:sz w:val="24"/>
        </w:rPr>
        <w:t>unicode</w:t>
      </w:r>
      <w:r>
        <w:rPr>
          <w:b/>
          <w:sz w:val="24"/>
        </w:rPr>
        <w:t>编码，一个</w:t>
      </w:r>
      <w:r>
        <w:rPr>
          <w:b/>
          <w:sz w:val="24"/>
        </w:rPr>
        <w:t>char</w:t>
      </w:r>
      <w:r>
        <w:rPr>
          <w:b/>
          <w:sz w:val="24"/>
        </w:rPr>
        <w:t>占</w:t>
      </w:r>
      <w:r>
        <w:rPr>
          <w:b/>
          <w:sz w:val="24"/>
        </w:rPr>
        <w:t>16</w:t>
      </w:r>
      <w:r>
        <w:rPr>
          <w:b/>
          <w:sz w:val="24"/>
        </w:rPr>
        <w:t>个字节，所以放一个中文是没问题的</w:t>
      </w:r>
      <w:r>
        <w:rPr>
          <w:rFonts w:hint="eastAsia"/>
          <w:b/>
          <w:sz w:val="24"/>
        </w:rPr>
        <w:t>。</w:t>
      </w:r>
    </w:p>
    <w:p w:rsidR="008E5117" w:rsidRDefault="008E5117">
      <w:pPr>
        <w:spacing w:line="280" w:lineRule="atLeast"/>
        <w:ind w:left="482" w:hangingChars="200" w:hanging="482"/>
        <w:rPr>
          <w:b/>
          <w:sz w:val="24"/>
        </w:rPr>
      </w:pPr>
      <w:r>
        <w:rPr>
          <w:rFonts w:hint="eastAsia"/>
          <w:b/>
          <w:bCs/>
          <w:sz w:val="24"/>
        </w:rPr>
        <w:t>67</w:t>
      </w:r>
      <w:r>
        <w:rPr>
          <w:rFonts w:hint="eastAsia"/>
          <w:b/>
          <w:bCs/>
          <w:sz w:val="24"/>
        </w:rPr>
        <w:t>．</w:t>
      </w:r>
      <w:r>
        <w:rPr>
          <w:b/>
          <w:bCs/>
          <w:sz w:val="24"/>
        </w:rPr>
        <w:t>多线程有几种实现方法</w:t>
      </w:r>
      <w:r>
        <w:rPr>
          <w:b/>
          <w:bCs/>
          <w:sz w:val="24"/>
        </w:rPr>
        <w:t>,</w:t>
      </w:r>
      <w:r>
        <w:rPr>
          <w:b/>
          <w:bCs/>
          <w:sz w:val="24"/>
        </w:rPr>
        <w:t>都是什么</w:t>
      </w:r>
      <w:r>
        <w:rPr>
          <w:b/>
          <w:bCs/>
          <w:sz w:val="24"/>
        </w:rPr>
        <w:t>?</w:t>
      </w:r>
      <w:r>
        <w:rPr>
          <w:b/>
          <w:bCs/>
          <w:sz w:val="24"/>
        </w:rPr>
        <w:t>同步有几种实现方法</w:t>
      </w:r>
      <w:r>
        <w:rPr>
          <w:b/>
          <w:bCs/>
          <w:sz w:val="24"/>
        </w:rPr>
        <w:t>,</w:t>
      </w:r>
      <w:r>
        <w:rPr>
          <w:b/>
          <w:bCs/>
          <w:sz w:val="24"/>
        </w:rPr>
        <w:t>都是什么</w:t>
      </w:r>
      <w:r>
        <w:rPr>
          <w:b/>
          <w:bCs/>
          <w:sz w:val="24"/>
        </w:rPr>
        <w:t xml:space="preserve">? </w:t>
      </w:r>
      <w:r>
        <w:rPr>
          <w:b/>
          <w:bCs/>
          <w:sz w:val="24"/>
        </w:rPr>
        <w:br/>
      </w:r>
      <w:r>
        <w:rPr>
          <w:b/>
          <w:sz w:val="24"/>
        </w:rPr>
        <w:t>答：多线程有两种实现方法，分别是继承</w:t>
      </w:r>
      <w:r>
        <w:rPr>
          <w:b/>
          <w:sz w:val="24"/>
        </w:rPr>
        <w:t>Thread</w:t>
      </w:r>
      <w:r>
        <w:rPr>
          <w:b/>
          <w:sz w:val="24"/>
        </w:rPr>
        <w:t>类与实现</w:t>
      </w:r>
      <w:r>
        <w:rPr>
          <w:b/>
          <w:sz w:val="24"/>
        </w:rPr>
        <w:t>Runnable</w:t>
      </w:r>
      <w:r>
        <w:rPr>
          <w:b/>
          <w:sz w:val="24"/>
        </w:rPr>
        <w:t>接口</w:t>
      </w:r>
      <w:r>
        <w:rPr>
          <w:b/>
          <w:sz w:val="24"/>
        </w:rPr>
        <w:t xml:space="preserve"> </w:t>
      </w:r>
      <w:r>
        <w:rPr>
          <w:b/>
          <w:sz w:val="24"/>
        </w:rPr>
        <w:br/>
      </w:r>
      <w:r>
        <w:rPr>
          <w:b/>
          <w:sz w:val="24"/>
        </w:rPr>
        <w:t>同步的实现方面有两种，分别是</w:t>
      </w:r>
      <w:r>
        <w:rPr>
          <w:b/>
          <w:sz w:val="24"/>
        </w:rPr>
        <w:t>synchronized,wait</w:t>
      </w:r>
      <w:r>
        <w:rPr>
          <w:b/>
          <w:sz w:val="24"/>
        </w:rPr>
        <w:t>与</w:t>
      </w:r>
      <w:r>
        <w:rPr>
          <w:b/>
          <w:sz w:val="24"/>
        </w:rPr>
        <w:t xml:space="preserve">notify </w:t>
      </w:r>
    </w:p>
    <w:p w:rsidR="008E5117" w:rsidRDefault="008E5117">
      <w:pPr>
        <w:spacing w:line="280" w:lineRule="atLeast"/>
        <w:ind w:left="482" w:hangingChars="200" w:hanging="482"/>
        <w:rPr>
          <w:rFonts w:hint="eastAsia"/>
          <w:b/>
          <w:color w:val="FF0000"/>
          <w:sz w:val="24"/>
        </w:rPr>
      </w:pPr>
      <w:r>
        <w:rPr>
          <w:rFonts w:hint="eastAsia"/>
          <w:b/>
          <w:bCs/>
          <w:sz w:val="24"/>
        </w:rPr>
        <w:t>68</w:t>
      </w:r>
      <w:r>
        <w:rPr>
          <w:rFonts w:hint="eastAsia"/>
          <w:b/>
          <w:bCs/>
          <w:sz w:val="24"/>
        </w:rPr>
        <w:t>．</w:t>
      </w:r>
      <w:r>
        <w:rPr>
          <w:b/>
          <w:bCs/>
          <w:sz w:val="24"/>
        </w:rPr>
        <w:t>垃圾回收机制</w:t>
      </w:r>
      <w:r>
        <w:rPr>
          <w:b/>
          <w:bCs/>
          <w:sz w:val="24"/>
        </w:rPr>
        <w:t>,</w:t>
      </w:r>
      <w:r>
        <w:rPr>
          <w:b/>
          <w:bCs/>
          <w:sz w:val="24"/>
        </w:rPr>
        <w:t>如何优化程序</w:t>
      </w:r>
      <w:r>
        <w:rPr>
          <w:b/>
          <w:bCs/>
          <w:sz w:val="24"/>
        </w:rPr>
        <w:t xml:space="preserve">? </w:t>
      </w:r>
      <w:r>
        <w:rPr>
          <w:b/>
          <w:sz w:val="24"/>
        </w:rPr>
        <w:br/>
      </w:r>
      <w:r>
        <w:rPr>
          <w:rFonts w:hint="eastAsia"/>
          <w:b/>
          <w:sz w:val="24"/>
        </w:rPr>
        <w:t>答案：</w:t>
      </w:r>
      <w:r>
        <w:rPr>
          <w:rFonts w:hint="eastAsia"/>
          <w:b/>
          <w:color w:val="FF0000"/>
          <w:sz w:val="24"/>
        </w:rPr>
        <w:t>*******************************</w:t>
      </w:r>
    </w:p>
    <w:p w:rsidR="008E5117" w:rsidRDefault="008E5117">
      <w:pPr>
        <w:spacing w:line="280" w:lineRule="atLeast"/>
        <w:ind w:left="482" w:hangingChars="200" w:hanging="482"/>
        <w:rPr>
          <w:b/>
          <w:bCs/>
          <w:sz w:val="24"/>
        </w:rPr>
      </w:pPr>
      <w:r>
        <w:rPr>
          <w:rFonts w:hint="eastAsia"/>
          <w:b/>
          <w:bCs/>
          <w:sz w:val="24"/>
        </w:rPr>
        <w:t>69</w:t>
      </w:r>
      <w:r>
        <w:rPr>
          <w:rFonts w:hint="eastAsia"/>
          <w:b/>
          <w:bCs/>
          <w:sz w:val="24"/>
        </w:rPr>
        <w:t>．</w:t>
      </w:r>
      <w:r>
        <w:rPr>
          <w:b/>
          <w:bCs/>
          <w:sz w:val="24"/>
        </w:rPr>
        <w:t>float</w:t>
      </w:r>
      <w:r>
        <w:rPr>
          <w:b/>
          <w:bCs/>
          <w:sz w:val="24"/>
        </w:rPr>
        <w:t>型</w:t>
      </w:r>
      <w:r>
        <w:rPr>
          <w:b/>
          <w:bCs/>
          <w:sz w:val="24"/>
        </w:rPr>
        <w:t>float f=3.4</w:t>
      </w:r>
      <w:r>
        <w:rPr>
          <w:b/>
          <w:bCs/>
          <w:sz w:val="24"/>
        </w:rPr>
        <w:t>是否正确</w:t>
      </w:r>
      <w:r>
        <w:rPr>
          <w:b/>
          <w:bCs/>
          <w:sz w:val="24"/>
        </w:rPr>
        <w:t xml:space="preserve">? </w:t>
      </w:r>
      <w:r>
        <w:rPr>
          <w:b/>
          <w:bCs/>
          <w:sz w:val="24"/>
        </w:rPr>
        <w:br/>
      </w:r>
      <w:r>
        <w:rPr>
          <w:b/>
          <w:sz w:val="24"/>
        </w:rPr>
        <w:t>答</w:t>
      </w:r>
      <w:r>
        <w:rPr>
          <w:b/>
          <w:sz w:val="24"/>
        </w:rPr>
        <w:t>:</w:t>
      </w:r>
      <w:r>
        <w:rPr>
          <w:b/>
          <w:sz w:val="24"/>
        </w:rPr>
        <w:t>不正确。</w:t>
      </w:r>
      <w:r>
        <w:rPr>
          <w:rFonts w:hint="eastAsia"/>
          <w:b/>
          <w:sz w:val="24"/>
        </w:rPr>
        <w:t>类型不匹配</w:t>
      </w:r>
      <w:r>
        <w:rPr>
          <w:b/>
          <w:sz w:val="24"/>
        </w:rPr>
        <w:t>,</w:t>
      </w:r>
      <w:r>
        <w:rPr>
          <w:b/>
          <w:sz w:val="24"/>
        </w:rPr>
        <w:t>应该用强制类型转换，如下所示：</w:t>
      </w:r>
      <w:r>
        <w:rPr>
          <w:b/>
          <w:bCs/>
          <w:sz w:val="24"/>
        </w:rPr>
        <w:t>float f=</w:t>
      </w:r>
      <w:smartTag w:uri="urn:schemas-microsoft-com:office:smarttags" w:element="chmetcnv">
        <w:smartTagPr>
          <w:attr w:name="UnitName" w:val="F"/>
          <w:attr w:name="SourceValue" w:val="3.4"/>
          <w:attr w:name="HasSpace" w:val="False"/>
          <w:attr w:name="Negative" w:val="False"/>
          <w:attr w:name="NumberType" w:val="1"/>
          <w:attr w:name="TCSC" w:val="0"/>
        </w:smartTagPr>
        <w:r>
          <w:rPr>
            <w:b/>
            <w:bCs/>
            <w:sz w:val="24"/>
          </w:rPr>
          <w:t>3.4</w:t>
        </w:r>
        <w:r>
          <w:rPr>
            <w:rFonts w:hint="eastAsia"/>
            <w:b/>
            <w:bCs/>
            <w:sz w:val="24"/>
          </w:rPr>
          <w:t>f</w:t>
        </w:r>
      </w:smartTag>
      <w:r>
        <w:rPr>
          <w:rFonts w:hint="eastAsia"/>
          <w:b/>
          <w:bCs/>
          <w:sz w:val="24"/>
        </w:rPr>
        <w:t>;</w:t>
      </w:r>
    </w:p>
    <w:p w:rsidR="008E5117" w:rsidRDefault="008E5117">
      <w:pPr>
        <w:spacing w:line="280" w:lineRule="atLeast"/>
        <w:ind w:left="482" w:hangingChars="200" w:hanging="482"/>
        <w:rPr>
          <w:rFonts w:hint="eastAsia"/>
          <w:b/>
          <w:bCs/>
          <w:sz w:val="24"/>
        </w:rPr>
      </w:pPr>
      <w:r>
        <w:rPr>
          <w:rFonts w:hint="eastAsia"/>
          <w:b/>
          <w:bCs/>
          <w:color w:val="000000"/>
          <w:sz w:val="24"/>
        </w:rPr>
        <w:t>70.</w:t>
      </w:r>
      <w:r>
        <w:rPr>
          <w:b/>
          <w:bCs/>
          <w:sz w:val="24"/>
        </w:rPr>
        <w:t xml:space="preserve"> Java</w:t>
      </w:r>
      <w:r>
        <w:rPr>
          <w:b/>
          <w:bCs/>
          <w:sz w:val="24"/>
        </w:rPr>
        <w:t>中异常处理机制，事件机制？</w:t>
      </w:r>
    </w:p>
    <w:p w:rsidR="008E5117" w:rsidRDefault="008E5117">
      <w:pPr>
        <w:spacing w:line="280" w:lineRule="atLeast"/>
        <w:ind w:left="482" w:hangingChars="200" w:hanging="482"/>
        <w:rPr>
          <w:rFonts w:hint="eastAsia"/>
          <w:b/>
          <w:color w:val="FF0000"/>
          <w:sz w:val="24"/>
        </w:rPr>
      </w:pPr>
      <w:r>
        <w:rPr>
          <w:rFonts w:hint="eastAsia"/>
          <w:b/>
          <w:bCs/>
          <w:color w:val="000000"/>
          <w:sz w:val="24"/>
        </w:rPr>
        <w:tab/>
      </w:r>
      <w:r>
        <w:rPr>
          <w:rFonts w:hint="eastAsia"/>
          <w:b/>
          <w:sz w:val="24"/>
        </w:rPr>
        <w:t>答案：</w:t>
      </w:r>
      <w:r>
        <w:rPr>
          <w:rFonts w:hint="eastAsia"/>
          <w:b/>
          <w:color w:val="FF0000"/>
          <w:sz w:val="24"/>
        </w:rPr>
        <w:t>*******************************</w:t>
      </w:r>
    </w:p>
    <w:p w:rsidR="008E5117" w:rsidRDefault="008E5117">
      <w:pPr>
        <w:pStyle w:val="a7"/>
        <w:ind w:left="482" w:hanging="482"/>
        <w:rPr>
          <w:sz w:val="24"/>
        </w:rPr>
      </w:pPr>
      <w:r>
        <w:rPr>
          <w:rFonts w:hint="eastAsia"/>
          <w:sz w:val="24"/>
        </w:rPr>
        <w:t>71.</w:t>
      </w:r>
      <w:r>
        <w:rPr>
          <w:sz w:val="24"/>
        </w:rPr>
        <w:t>现在输入</w:t>
      </w:r>
      <w:r>
        <w:rPr>
          <w:sz w:val="24"/>
        </w:rPr>
        <w:t>n</w:t>
      </w:r>
      <w:r>
        <w:rPr>
          <w:sz w:val="24"/>
        </w:rPr>
        <w:t>个数字，以逗号，分开；</w:t>
      </w:r>
      <w:r>
        <w:rPr>
          <w:sz w:val="24"/>
        </w:rPr>
        <w:t xml:space="preserve"> </w:t>
      </w:r>
      <w:r>
        <w:rPr>
          <w:sz w:val="24"/>
        </w:rPr>
        <w:t>然后可选择升或者降序排序；</w:t>
      </w:r>
      <w:r>
        <w:rPr>
          <w:bCs w:val="0"/>
          <w:sz w:val="24"/>
        </w:rPr>
        <w:t xml:space="preserve"> </w:t>
      </w:r>
      <w:r>
        <w:rPr>
          <w:bCs w:val="0"/>
          <w:sz w:val="24"/>
        </w:rPr>
        <w:br/>
        <w:t>import java.util.</w:t>
      </w:r>
      <w:r>
        <w:rPr>
          <w:sz w:val="24"/>
        </w:rPr>
        <w:t>StringTokenizer;</w:t>
      </w:r>
    </w:p>
    <w:p w:rsidR="008E5117" w:rsidRDefault="008E5117">
      <w:pPr>
        <w:pStyle w:val="a7"/>
        <w:ind w:left="420" w:firstLineChars="0" w:firstLine="0"/>
        <w:rPr>
          <w:sz w:val="24"/>
        </w:rPr>
      </w:pPr>
      <w:r>
        <w:rPr>
          <w:bCs w:val="0"/>
          <w:sz w:val="24"/>
        </w:rPr>
        <w:t>import java.util.</w:t>
      </w:r>
      <w:r>
        <w:rPr>
          <w:sz w:val="24"/>
        </w:rPr>
        <w:t>Arrays;</w:t>
      </w:r>
    </w:p>
    <w:p w:rsidR="008E5117" w:rsidRDefault="008E5117">
      <w:pPr>
        <w:pStyle w:val="a7"/>
        <w:ind w:left="420" w:firstLineChars="0" w:firstLine="0"/>
        <w:rPr>
          <w:bCs w:val="0"/>
          <w:sz w:val="24"/>
        </w:rPr>
      </w:pPr>
      <w:r>
        <w:rPr>
          <w:bCs w:val="0"/>
          <w:sz w:val="24"/>
        </w:rPr>
        <w:t>public class Test</w:t>
      </w:r>
    </w:p>
    <w:p w:rsidR="008E5117" w:rsidRDefault="008E5117">
      <w:pPr>
        <w:pStyle w:val="a7"/>
        <w:ind w:left="420" w:firstLineChars="0" w:firstLine="0"/>
        <w:rPr>
          <w:bCs w:val="0"/>
          <w:sz w:val="24"/>
        </w:rPr>
      </w:pPr>
      <w:r>
        <w:rPr>
          <w:bCs w:val="0"/>
          <w:sz w:val="24"/>
        </w:rPr>
        <w:t>{</w:t>
      </w:r>
    </w:p>
    <w:p w:rsidR="008E5117" w:rsidRDefault="008E5117">
      <w:pPr>
        <w:pStyle w:val="a7"/>
        <w:ind w:left="482" w:hanging="482"/>
        <w:rPr>
          <w:bCs w:val="0"/>
          <w:sz w:val="24"/>
        </w:rPr>
      </w:pPr>
      <w:r>
        <w:rPr>
          <w:bCs w:val="0"/>
          <w:sz w:val="24"/>
        </w:rPr>
        <w:tab/>
      </w:r>
      <w:r>
        <w:rPr>
          <w:rFonts w:hint="eastAsia"/>
          <w:bCs w:val="0"/>
          <w:sz w:val="24"/>
        </w:rPr>
        <w:tab/>
      </w:r>
      <w:r>
        <w:rPr>
          <w:bCs w:val="0"/>
          <w:sz w:val="24"/>
        </w:rPr>
        <w:t>public static void main(String[] args)</w:t>
      </w:r>
    </w:p>
    <w:p w:rsidR="008E5117" w:rsidRDefault="008E5117">
      <w:pPr>
        <w:pStyle w:val="a7"/>
        <w:ind w:left="482" w:hanging="482"/>
        <w:rPr>
          <w:bCs w:val="0"/>
          <w:sz w:val="24"/>
        </w:rPr>
      </w:pPr>
      <w:r>
        <w:rPr>
          <w:bCs w:val="0"/>
          <w:sz w:val="24"/>
        </w:rPr>
        <w:tab/>
      </w:r>
      <w:r>
        <w:rPr>
          <w:rFonts w:hint="eastAsia"/>
          <w:bCs w:val="0"/>
          <w:sz w:val="24"/>
        </w:rPr>
        <w:tab/>
      </w:r>
      <w:r>
        <w:rPr>
          <w:bCs w:val="0"/>
          <w:sz w:val="24"/>
        </w:rPr>
        <w:t>{</w:t>
      </w:r>
    </w:p>
    <w:p w:rsidR="008E5117" w:rsidRDefault="008E5117">
      <w:pPr>
        <w:pStyle w:val="a7"/>
        <w:ind w:left="482" w:hanging="482"/>
        <w:rPr>
          <w:rFonts w:hint="eastAsia"/>
          <w:bCs w:val="0"/>
          <w:sz w:val="24"/>
        </w:rPr>
      </w:pPr>
      <w:r>
        <w:rPr>
          <w:bCs w:val="0"/>
          <w:sz w:val="24"/>
        </w:rPr>
        <w:tab/>
      </w:r>
      <w:r>
        <w:rPr>
          <w:bCs w:val="0"/>
          <w:sz w:val="24"/>
        </w:rPr>
        <w:tab/>
      </w:r>
      <w:r>
        <w:rPr>
          <w:rFonts w:hint="eastAsia"/>
          <w:bCs w:val="0"/>
          <w:sz w:val="24"/>
        </w:rPr>
        <w:tab/>
      </w:r>
      <w:r>
        <w:rPr>
          <w:bCs w:val="0"/>
          <w:sz w:val="24"/>
        </w:rPr>
        <w:t>String s = "2,654,24,6554,3234,3544,666,354,5435,11";</w:t>
      </w:r>
    </w:p>
    <w:p w:rsidR="008E5117" w:rsidRDefault="008E5117">
      <w:pPr>
        <w:pStyle w:val="a7"/>
        <w:ind w:left="482" w:hanging="482"/>
        <w:rPr>
          <w:sz w:val="24"/>
        </w:rPr>
      </w:pPr>
      <w:r>
        <w:rPr>
          <w:bCs w:val="0"/>
          <w:sz w:val="24"/>
        </w:rPr>
        <w:tab/>
      </w:r>
      <w:r>
        <w:rPr>
          <w:bCs w:val="0"/>
          <w:sz w:val="24"/>
        </w:rPr>
        <w:tab/>
      </w:r>
      <w:r>
        <w:rPr>
          <w:rFonts w:hint="eastAsia"/>
          <w:bCs w:val="0"/>
          <w:sz w:val="24"/>
        </w:rPr>
        <w:tab/>
      </w:r>
      <w:r>
        <w:rPr>
          <w:bCs w:val="0"/>
          <w:sz w:val="24"/>
        </w:rPr>
        <w:t xml:space="preserve">StringTokenizer  tok  = </w:t>
      </w:r>
      <w:r>
        <w:rPr>
          <w:sz w:val="24"/>
        </w:rPr>
        <w:t>new StringTokenizer(s,",");</w:t>
      </w:r>
    </w:p>
    <w:p w:rsidR="008E5117" w:rsidRDefault="008E5117">
      <w:pPr>
        <w:pStyle w:val="a7"/>
        <w:ind w:left="482" w:hanging="482"/>
        <w:rPr>
          <w:rFonts w:hint="eastAsia"/>
          <w:bCs w:val="0"/>
          <w:sz w:val="24"/>
        </w:rPr>
      </w:pPr>
      <w:r>
        <w:rPr>
          <w:rFonts w:hint="eastAsia"/>
          <w:bCs w:val="0"/>
          <w:sz w:val="24"/>
        </w:rPr>
        <w:tab/>
      </w:r>
      <w:r>
        <w:rPr>
          <w:rFonts w:hint="eastAsia"/>
          <w:bCs w:val="0"/>
          <w:sz w:val="24"/>
        </w:rPr>
        <w:tab/>
      </w:r>
      <w:r>
        <w:rPr>
          <w:rFonts w:hint="eastAsia"/>
          <w:bCs w:val="0"/>
          <w:sz w:val="24"/>
        </w:rPr>
        <w:tab/>
        <w:t>//</w:t>
      </w:r>
      <w:r>
        <w:rPr>
          <w:rFonts w:hint="eastAsia"/>
          <w:bCs w:val="0"/>
          <w:sz w:val="24"/>
        </w:rPr>
        <w:t>返回有多少个被分割元素</w:t>
      </w:r>
    </w:p>
    <w:p w:rsidR="008E5117" w:rsidRDefault="008E5117">
      <w:pPr>
        <w:pStyle w:val="a7"/>
        <w:ind w:left="482" w:hanging="482"/>
        <w:rPr>
          <w:sz w:val="24"/>
        </w:rPr>
      </w:pPr>
      <w:r>
        <w:rPr>
          <w:bCs w:val="0"/>
          <w:sz w:val="24"/>
        </w:rPr>
        <w:tab/>
      </w:r>
      <w:r>
        <w:rPr>
          <w:bCs w:val="0"/>
          <w:sz w:val="24"/>
        </w:rPr>
        <w:tab/>
      </w:r>
      <w:r>
        <w:rPr>
          <w:rFonts w:hint="eastAsia"/>
          <w:bCs w:val="0"/>
          <w:sz w:val="24"/>
        </w:rPr>
        <w:tab/>
      </w:r>
      <w:r>
        <w:rPr>
          <w:bCs w:val="0"/>
          <w:sz w:val="24"/>
        </w:rPr>
        <w:t xml:space="preserve">int count = </w:t>
      </w:r>
      <w:r>
        <w:rPr>
          <w:sz w:val="24"/>
        </w:rPr>
        <w:t>tok.countTokens();</w:t>
      </w:r>
    </w:p>
    <w:p w:rsidR="008E5117" w:rsidRDefault="008E5117">
      <w:pPr>
        <w:pStyle w:val="a7"/>
        <w:ind w:left="482" w:hanging="482"/>
        <w:rPr>
          <w:rFonts w:hint="eastAsia"/>
          <w:bCs w:val="0"/>
          <w:sz w:val="24"/>
        </w:rPr>
      </w:pPr>
      <w:r>
        <w:rPr>
          <w:bCs w:val="0"/>
          <w:sz w:val="24"/>
        </w:rPr>
        <w:tab/>
      </w:r>
      <w:r>
        <w:rPr>
          <w:bCs w:val="0"/>
          <w:sz w:val="24"/>
        </w:rPr>
        <w:tab/>
      </w:r>
      <w:r>
        <w:rPr>
          <w:rFonts w:hint="eastAsia"/>
          <w:bCs w:val="0"/>
          <w:sz w:val="24"/>
        </w:rPr>
        <w:tab/>
      </w:r>
      <w:r>
        <w:rPr>
          <w:bCs w:val="0"/>
          <w:sz w:val="24"/>
        </w:rPr>
        <w:t>int[] result = new int[count];</w:t>
      </w:r>
    </w:p>
    <w:p w:rsidR="008E5117" w:rsidRDefault="008E5117">
      <w:pPr>
        <w:pStyle w:val="a7"/>
        <w:ind w:left="482" w:hanging="482"/>
        <w:rPr>
          <w:rFonts w:hint="eastAsia"/>
          <w:bCs w:val="0"/>
          <w:sz w:val="24"/>
        </w:rPr>
      </w:pPr>
      <w:r>
        <w:rPr>
          <w:rFonts w:hint="eastAsia"/>
          <w:bCs w:val="0"/>
          <w:sz w:val="24"/>
        </w:rPr>
        <w:tab/>
      </w:r>
      <w:r>
        <w:rPr>
          <w:rFonts w:hint="eastAsia"/>
          <w:bCs w:val="0"/>
          <w:sz w:val="24"/>
        </w:rPr>
        <w:tab/>
      </w:r>
      <w:r>
        <w:rPr>
          <w:rFonts w:hint="eastAsia"/>
          <w:bCs w:val="0"/>
          <w:sz w:val="24"/>
        </w:rPr>
        <w:tab/>
        <w:t>//</w:t>
      </w:r>
      <w:r>
        <w:rPr>
          <w:rFonts w:hint="eastAsia"/>
          <w:bCs w:val="0"/>
          <w:sz w:val="24"/>
        </w:rPr>
        <w:t>把分割得到的数字存到数组中去。</w:t>
      </w:r>
    </w:p>
    <w:p w:rsidR="008E5117" w:rsidRDefault="008E5117">
      <w:pPr>
        <w:pStyle w:val="a7"/>
        <w:ind w:left="482" w:hanging="482"/>
        <w:rPr>
          <w:bCs w:val="0"/>
          <w:sz w:val="24"/>
        </w:rPr>
      </w:pPr>
      <w:r>
        <w:rPr>
          <w:bCs w:val="0"/>
          <w:sz w:val="24"/>
        </w:rPr>
        <w:tab/>
      </w:r>
      <w:r>
        <w:rPr>
          <w:bCs w:val="0"/>
          <w:sz w:val="24"/>
        </w:rPr>
        <w:tab/>
      </w:r>
      <w:r>
        <w:rPr>
          <w:rFonts w:hint="eastAsia"/>
          <w:bCs w:val="0"/>
          <w:sz w:val="24"/>
        </w:rPr>
        <w:tab/>
      </w:r>
      <w:r>
        <w:rPr>
          <w:bCs w:val="0"/>
          <w:sz w:val="24"/>
        </w:rPr>
        <w:t>for(int i = 0;i&lt;count;i++)</w:t>
      </w:r>
    </w:p>
    <w:p w:rsidR="008E5117" w:rsidRDefault="008E5117">
      <w:pPr>
        <w:pStyle w:val="a7"/>
        <w:ind w:left="482" w:hanging="482"/>
        <w:rPr>
          <w:bCs w:val="0"/>
          <w:sz w:val="24"/>
        </w:rPr>
      </w:pPr>
      <w:r>
        <w:rPr>
          <w:bCs w:val="0"/>
          <w:sz w:val="24"/>
        </w:rPr>
        <w:tab/>
      </w:r>
      <w:r>
        <w:rPr>
          <w:bCs w:val="0"/>
          <w:sz w:val="24"/>
        </w:rPr>
        <w:tab/>
      </w:r>
      <w:r>
        <w:rPr>
          <w:rFonts w:hint="eastAsia"/>
          <w:bCs w:val="0"/>
          <w:sz w:val="24"/>
        </w:rPr>
        <w:tab/>
      </w:r>
      <w:r>
        <w:rPr>
          <w:bCs w:val="0"/>
          <w:sz w:val="24"/>
        </w:rPr>
        <w:t>{</w:t>
      </w:r>
    </w:p>
    <w:p w:rsidR="008E5117" w:rsidRDefault="008E5117">
      <w:pPr>
        <w:pStyle w:val="a7"/>
        <w:ind w:left="482" w:hanging="482"/>
        <w:rPr>
          <w:sz w:val="24"/>
        </w:rPr>
      </w:pPr>
      <w:r>
        <w:rPr>
          <w:bCs w:val="0"/>
          <w:sz w:val="24"/>
        </w:rPr>
        <w:tab/>
      </w:r>
      <w:r>
        <w:rPr>
          <w:bCs w:val="0"/>
          <w:sz w:val="24"/>
        </w:rPr>
        <w:tab/>
      </w:r>
      <w:r>
        <w:rPr>
          <w:bCs w:val="0"/>
          <w:sz w:val="24"/>
        </w:rPr>
        <w:tab/>
      </w:r>
      <w:r>
        <w:rPr>
          <w:rFonts w:hint="eastAsia"/>
          <w:bCs w:val="0"/>
          <w:sz w:val="24"/>
        </w:rPr>
        <w:tab/>
      </w:r>
      <w:r>
        <w:rPr>
          <w:bCs w:val="0"/>
          <w:sz w:val="24"/>
        </w:rPr>
        <w:t xml:space="preserve">String temp = </w:t>
      </w:r>
      <w:r>
        <w:rPr>
          <w:sz w:val="24"/>
        </w:rPr>
        <w:t>(String)tok.nextElement();</w:t>
      </w:r>
    </w:p>
    <w:p w:rsidR="008E5117" w:rsidRDefault="008E5117">
      <w:pPr>
        <w:pStyle w:val="a7"/>
        <w:ind w:left="482" w:hanging="482"/>
        <w:rPr>
          <w:bCs w:val="0"/>
          <w:sz w:val="24"/>
        </w:rPr>
      </w:pPr>
      <w:r>
        <w:rPr>
          <w:bCs w:val="0"/>
          <w:sz w:val="24"/>
        </w:rPr>
        <w:tab/>
      </w:r>
      <w:r>
        <w:rPr>
          <w:bCs w:val="0"/>
          <w:sz w:val="24"/>
        </w:rPr>
        <w:tab/>
      </w:r>
      <w:r>
        <w:rPr>
          <w:bCs w:val="0"/>
          <w:sz w:val="24"/>
        </w:rPr>
        <w:tab/>
      </w:r>
      <w:r>
        <w:rPr>
          <w:rFonts w:hint="eastAsia"/>
          <w:bCs w:val="0"/>
          <w:sz w:val="24"/>
        </w:rPr>
        <w:tab/>
      </w:r>
      <w:r>
        <w:rPr>
          <w:bCs w:val="0"/>
          <w:sz w:val="24"/>
        </w:rPr>
        <w:t xml:space="preserve">result[i] = </w:t>
      </w:r>
      <w:r>
        <w:rPr>
          <w:sz w:val="24"/>
        </w:rPr>
        <w:t>Integer.parseInt(temp);</w:t>
      </w:r>
    </w:p>
    <w:p w:rsidR="008E5117" w:rsidRDefault="008E5117">
      <w:pPr>
        <w:pStyle w:val="a7"/>
        <w:ind w:left="482" w:hanging="482"/>
        <w:rPr>
          <w:bCs w:val="0"/>
          <w:sz w:val="24"/>
        </w:rPr>
      </w:pPr>
      <w:r>
        <w:rPr>
          <w:bCs w:val="0"/>
          <w:sz w:val="24"/>
        </w:rPr>
        <w:tab/>
      </w:r>
      <w:r>
        <w:rPr>
          <w:bCs w:val="0"/>
          <w:sz w:val="24"/>
        </w:rPr>
        <w:tab/>
      </w:r>
      <w:r>
        <w:rPr>
          <w:rFonts w:hint="eastAsia"/>
          <w:bCs w:val="0"/>
          <w:sz w:val="24"/>
        </w:rPr>
        <w:tab/>
      </w:r>
      <w:r>
        <w:rPr>
          <w:bCs w:val="0"/>
          <w:sz w:val="24"/>
        </w:rPr>
        <w:t>}</w:t>
      </w:r>
    </w:p>
    <w:p w:rsidR="008E5117" w:rsidRDefault="008E5117">
      <w:pPr>
        <w:pStyle w:val="a7"/>
        <w:ind w:left="482" w:hanging="482"/>
        <w:rPr>
          <w:rFonts w:hint="eastAsia"/>
          <w:bCs w:val="0"/>
          <w:sz w:val="24"/>
        </w:rPr>
      </w:pPr>
      <w:r>
        <w:rPr>
          <w:rFonts w:hint="eastAsia"/>
          <w:bCs w:val="0"/>
          <w:sz w:val="24"/>
        </w:rPr>
        <w:tab/>
      </w:r>
      <w:r>
        <w:rPr>
          <w:rFonts w:hint="eastAsia"/>
          <w:bCs w:val="0"/>
          <w:sz w:val="24"/>
        </w:rPr>
        <w:tab/>
      </w:r>
      <w:r>
        <w:rPr>
          <w:rFonts w:hint="eastAsia"/>
          <w:bCs w:val="0"/>
          <w:sz w:val="24"/>
        </w:rPr>
        <w:tab/>
        <w:t>//</w:t>
      </w:r>
      <w:r>
        <w:rPr>
          <w:rFonts w:hint="eastAsia"/>
          <w:bCs w:val="0"/>
          <w:sz w:val="24"/>
        </w:rPr>
        <w:t>排序</w:t>
      </w:r>
    </w:p>
    <w:p w:rsidR="008E5117" w:rsidRDefault="008E5117">
      <w:pPr>
        <w:pStyle w:val="a7"/>
        <w:ind w:left="482" w:hanging="482"/>
        <w:rPr>
          <w:sz w:val="24"/>
        </w:rPr>
      </w:pPr>
      <w:r>
        <w:rPr>
          <w:bCs w:val="0"/>
          <w:sz w:val="24"/>
        </w:rPr>
        <w:tab/>
      </w:r>
      <w:r>
        <w:rPr>
          <w:bCs w:val="0"/>
          <w:sz w:val="24"/>
        </w:rPr>
        <w:tab/>
      </w:r>
      <w:r>
        <w:rPr>
          <w:rFonts w:hint="eastAsia"/>
          <w:bCs w:val="0"/>
          <w:sz w:val="24"/>
        </w:rPr>
        <w:tab/>
      </w:r>
      <w:r>
        <w:rPr>
          <w:sz w:val="24"/>
        </w:rPr>
        <w:t>Arrays.sort(result);</w:t>
      </w:r>
    </w:p>
    <w:p w:rsidR="008E5117" w:rsidRDefault="008E5117">
      <w:pPr>
        <w:pStyle w:val="a7"/>
        <w:ind w:left="482" w:hanging="482"/>
        <w:rPr>
          <w:bCs w:val="0"/>
          <w:sz w:val="24"/>
        </w:rPr>
      </w:pPr>
      <w:r>
        <w:rPr>
          <w:bCs w:val="0"/>
          <w:sz w:val="24"/>
        </w:rPr>
        <w:tab/>
      </w:r>
      <w:r>
        <w:rPr>
          <w:bCs w:val="0"/>
          <w:sz w:val="24"/>
        </w:rPr>
        <w:tab/>
      </w:r>
      <w:r>
        <w:rPr>
          <w:rFonts w:hint="eastAsia"/>
          <w:bCs w:val="0"/>
          <w:sz w:val="24"/>
        </w:rPr>
        <w:tab/>
      </w:r>
      <w:r>
        <w:rPr>
          <w:bCs w:val="0"/>
          <w:sz w:val="24"/>
        </w:rPr>
        <w:t>for(int i = 0;i&lt;result.length;i++)</w:t>
      </w:r>
    </w:p>
    <w:p w:rsidR="008E5117" w:rsidRDefault="008E5117">
      <w:pPr>
        <w:pStyle w:val="a7"/>
        <w:ind w:left="482" w:hanging="482"/>
        <w:rPr>
          <w:bCs w:val="0"/>
          <w:sz w:val="24"/>
        </w:rPr>
      </w:pPr>
      <w:r>
        <w:rPr>
          <w:bCs w:val="0"/>
          <w:sz w:val="24"/>
        </w:rPr>
        <w:tab/>
      </w:r>
      <w:r>
        <w:rPr>
          <w:bCs w:val="0"/>
          <w:sz w:val="24"/>
        </w:rPr>
        <w:tab/>
      </w:r>
      <w:r>
        <w:rPr>
          <w:rFonts w:hint="eastAsia"/>
          <w:bCs w:val="0"/>
          <w:sz w:val="24"/>
        </w:rPr>
        <w:tab/>
      </w:r>
      <w:r>
        <w:rPr>
          <w:bCs w:val="0"/>
          <w:sz w:val="24"/>
        </w:rPr>
        <w:t>{</w:t>
      </w:r>
    </w:p>
    <w:p w:rsidR="008E5117" w:rsidRDefault="008E5117">
      <w:pPr>
        <w:pStyle w:val="a7"/>
        <w:ind w:left="482" w:hanging="482"/>
        <w:rPr>
          <w:bCs w:val="0"/>
          <w:sz w:val="24"/>
        </w:rPr>
      </w:pPr>
      <w:r>
        <w:rPr>
          <w:bCs w:val="0"/>
          <w:sz w:val="24"/>
        </w:rPr>
        <w:tab/>
      </w:r>
      <w:r>
        <w:rPr>
          <w:bCs w:val="0"/>
          <w:sz w:val="24"/>
        </w:rPr>
        <w:tab/>
      </w:r>
      <w:r>
        <w:rPr>
          <w:bCs w:val="0"/>
          <w:sz w:val="24"/>
        </w:rPr>
        <w:tab/>
      </w:r>
      <w:r>
        <w:rPr>
          <w:rFonts w:hint="eastAsia"/>
          <w:bCs w:val="0"/>
          <w:sz w:val="24"/>
        </w:rPr>
        <w:tab/>
      </w:r>
      <w:r>
        <w:rPr>
          <w:bCs w:val="0"/>
          <w:sz w:val="24"/>
        </w:rPr>
        <w:t>if(i==0)</w:t>
      </w:r>
    </w:p>
    <w:p w:rsidR="008E5117" w:rsidRDefault="008E5117">
      <w:pPr>
        <w:pStyle w:val="a7"/>
        <w:ind w:left="482" w:hanging="482"/>
        <w:rPr>
          <w:bCs w:val="0"/>
          <w:sz w:val="24"/>
        </w:rPr>
      </w:pPr>
      <w:r>
        <w:rPr>
          <w:bCs w:val="0"/>
          <w:sz w:val="24"/>
        </w:rPr>
        <w:tab/>
      </w:r>
      <w:r>
        <w:rPr>
          <w:bCs w:val="0"/>
          <w:sz w:val="24"/>
        </w:rPr>
        <w:tab/>
      </w:r>
      <w:r>
        <w:rPr>
          <w:bCs w:val="0"/>
          <w:sz w:val="24"/>
        </w:rPr>
        <w:tab/>
      </w:r>
      <w:r>
        <w:rPr>
          <w:rFonts w:hint="eastAsia"/>
          <w:bCs w:val="0"/>
          <w:sz w:val="24"/>
        </w:rPr>
        <w:tab/>
      </w:r>
      <w:r>
        <w:rPr>
          <w:bCs w:val="0"/>
          <w:sz w:val="24"/>
        </w:rPr>
        <w:t>{</w:t>
      </w:r>
    </w:p>
    <w:p w:rsidR="008E5117" w:rsidRDefault="008E5117">
      <w:pPr>
        <w:pStyle w:val="a7"/>
        <w:ind w:left="482" w:hanging="482"/>
        <w:rPr>
          <w:bCs w:val="0"/>
          <w:sz w:val="24"/>
        </w:rPr>
      </w:pPr>
      <w:r>
        <w:rPr>
          <w:bCs w:val="0"/>
          <w:sz w:val="24"/>
        </w:rPr>
        <w:tab/>
      </w:r>
      <w:r>
        <w:rPr>
          <w:bCs w:val="0"/>
          <w:sz w:val="24"/>
        </w:rPr>
        <w:tab/>
      </w:r>
      <w:r>
        <w:rPr>
          <w:bCs w:val="0"/>
          <w:sz w:val="24"/>
        </w:rPr>
        <w:tab/>
      </w:r>
      <w:r>
        <w:rPr>
          <w:bCs w:val="0"/>
          <w:sz w:val="24"/>
        </w:rPr>
        <w:tab/>
      </w:r>
      <w:r>
        <w:rPr>
          <w:rFonts w:hint="eastAsia"/>
          <w:bCs w:val="0"/>
          <w:sz w:val="24"/>
        </w:rPr>
        <w:tab/>
      </w:r>
      <w:r>
        <w:rPr>
          <w:bCs w:val="0"/>
          <w:sz w:val="24"/>
        </w:rPr>
        <w:t>System.out.print(result[i]);</w:t>
      </w:r>
    </w:p>
    <w:p w:rsidR="008E5117" w:rsidRDefault="008E5117">
      <w:pPr>
        <w:pStyle w:val="a7"/>
        <w:ind w:left="482" w:hanging="482"/>
        <w:rPr>
          <w:rFonts w:hint="eastAsia"/>
          <w:bCs w:val="0"/>
          <w:sz w:val="24"/>
        </w:rPr>
      </w:pPr>
      <w:r>
        <w:rPr>
          <w:bCs w:val="0"/>
          <w:sz w:val="24"/>
        </w:rPr>
        <w:lastRenderedPageBreak/>
        <w:tab/>
      </w:r>
      <w:r>
        <w:rPr>
          <w:bCs w:val="0"/>
          <w:sz w:val="24"/>
        </w:rPr>
        <w:tab/>
      </w:r>
      <w:r>
        <w:rPr>
          <w:bCs w:val="0"/>
          <w:sz w:val="24"/>
        </w:rPr>
        <w:tab/>
      </w:r>
      <w:r>
        <w:rPr>
          <w:bCs w:val="0"/>
          <w:sz w:val="24"/>
        </w:rPr>
        <w:tab/>
      </w:r>
      <w:r>
        <w:rPr>
          <w:rFonts w:hint="eastAsia"/>
          <w:bCs w:val="0"/>
          <w:sz w:val="24"/>
        </w:rPr>
        <w:tab/>
      </w:r>
      <w:r>
        <w:rPr>
          <w:bCs w:val="0"/>
          <w:sz w:val="24"/>
        </w:rPr>
        <w:t>continue;</w:t>
      </w:r>
      <w:r>
        <w:rPr>
          <w:rFonts w:hint="eastAsia"/>
          <w:bCs w:val="0"/>
          <w:sz w:val="24"/>
        </w:rPr>
        <w:t>//</w:t>
      </w:r>
      <w:r>
        <w:rPr>
          <w:rFonts w:hint="eastAsia"/>
          <w:bCs w:val="0"/>
          <w:sz w:val="24"/>
        </w:rPr>
        <w:t>第一个元素的前面不打印“，”</w:t>
      </w:r>
    </w:p>
    <w:p w:rsidR="008E5117" w:rsidRDefault="008E5117">
      <w:pPr>
        <w:pStyle w:val="a7"/>
        <w:ind w:left="482" w:hanging="482"/>
        <w:rPr>
          <w:bCs w:val="0"/>
          <w:sz w:val="24"/>
        </w:rPr>
      </w:pPr>
      <w:r>
        <w:rPr>
          <w:bCs w:val="0"/>
          <w:sz w:val="24"/>
        </w:rPr>
        <w:tab/>
      </w:r>
      <w:r>
        <w:rPr>
          <w:bCs w:val="0"/>
          <w:sz w:val="24"/>
        </w:rPr>
        <w:tab/>
      </w:r>
      <w:r>
        <w:rPr>
          <w:bCs w:val="0"/>
          <w:sz w:val="24"/>
        </w:rPr>
        <w:tab/>
      </w:r>
      <w:r>
        <w:rPr>
          <w:rFonts w:hint="eastAsia"/>
          <w:bCs w:val="0"/>
          <w:sz w:val="24"/>
        </w:rPr>
        <w:tab/>
      </w:r>
      <w:r>
        <w:rPr>
          <w:bCs w:val="0"/>
          <w:sz w:val="24"/>
        </w:rPr>
        <w:t>}</w:t>
      </w:r>
    </w:p>
    <w:p w:rsidR="008E5117" w:rsidRDefault="008E5117">
      <w:pPr>
        <w:pStyle w:val="a7"/>
        <w:ind w:left="482" w:hanging="482"/>
        <w:rPr>
          <w:bCs w:val="0"/>
          <w:sz w:val="24"/>
        </w:rPr>
      </w:pPr>
      <w:r>
        <w:rPr>
          <w:bCs w:val="0"/>
          <w:sz w:val="24"/>
        </w:rPr>
        <w:tab/>
      </w:r>
      <w:r>
        <w:rPr>
          <w:bCs w:val="0"/>
          <w:sz w:val="24"/>
        </w:rPr>
        <w:tab/>
      </w:r>
      <w:r>
        <w:rPr>
          <w:bCs w:val="0"/>
          <w:sz w:val="24"/>
        </w:rPr>
        <w:tab/>
      </w:r>
      <w:r>
        <w:rPr>
          <w:rFonts w:hint="eastAsia"/>
          <w:bCs w:val="0"/>
          <w:sz w:val="24"/>
        </w:rPr>
        <w:tab/>
      </w:r>
      <w:r>
        <w:rPr>
          <w:bCs w:val="0"/>
          <w:sz w:val="24"/>
        </w:rPr>
        <w:t>System.out.print(","+result[i]);</w:t>
      </w:r>
    </w:p>
    <w:p w:rsidR="008E5117" w:rsidRDefault="008E5117">
      <w:pPr>
        <w:pStyle w:val="a7"/>
        <w:ind w:left="482" w:hanging="482"/>
        <w:rPr>
          <w:bCs w:val="0"/>
          <w:sz w:val="24"/>
        </w:rPr>
      </w:pPr>
      <w:r>
        <w:rPr>
          <w:bCs w:val="0"/>
          <w:sz w:val="24"/>
        </w:rPr>
        <w:tab/>
      </w:r>
      <w:r>
        <w:rPr>
          <w:bCs w:val="0"/>
          <w:sz w:val="24"/>
        </w:rPr>
        <w:tab/>
      </w:r>
      <w:r>
        <w:rPr>
          <w:rFonts w:hint="eastAsia"/>
          <w:bCs w:val="0"/>
          <w:sz w:val="24"/>
        </w:rPr>
        <w:tab/>
      </w:r>
      <w:r>
        <w:rPr>
          <w:bCs w:val="0"/>
          <w:sz w:val="24"/>
        </w:rPr>
        <w:t>}</w:t>
      </w:r>
    </w:p>
    <w:p w:rsidR="008E5117" w:rsidRDefault="008E5117">
      <w:pPr>
        <w:pStyle w:val="a7"/>
        <w:ind w:left="482" w:hanging="482"/>
        <w:rPr>
          <w:rFonts w:hint="eastAsia"/>
          <w:bCs w:val="0"/>
          <w:sz w:val="24"/>
        </w:rPr>
      </w:pPr>
      <w:r>
        <w:rPr>
          <w:bCs w:val="0"/>
          <w:sz w:val="24"/>
        </w:rPr>
        <w:tab/>
      </w:r>
      <w:r>
        <w:rPr>
          <w:bCs w:val="0"/>
          <w:sz w:val="24"/>
        </w:rPr>
        <w:tab/>
      </w:r>
      <w:r>
        <w:rPr>
          <w:rFonts w:hint="eastAsia"/>
          <w:bCs w:val="0"/>
          <w:sz w:val="24"/>
        </w:rPr>
        <w:tab/>
      </w:r>
      <w:r>
        <w:rPr>
          <w:bCs w:val="0"/>
          <w:sz w:val="24"/>
        </w:rPr>
        <w:t>System.out.println();</w:t>
      </w:r>
      <w:r>
        <w:rPr>
          <w:rFonts w:hint="eastAsia"/>
          <w:bCs w:val="0"/>
          <w:sz w:val="24"/>
        </w:rPr>
        <w:t>//</w:t>
      </w:r>
      <w:r>
        <w:rPr>
          <w:rFonts w:hint="eastAsia"/>
          <w:bCs w:val="0"/>
          <w:sz w:val="24"/>
        </w:rPr>
        <w:t>输出：</w:t>
      </w:r>
      <w:r>
        <w:rPr>
          <w:bCs w:val="0"/>
          <w:sz w:val="24"/>
        </w:rPr>
        <w:t>2,11,24,354,654,666,3234,3544,5435,6554</w:t>
      </w:r>
    </w:p>
    <w:p w:rsidR="008E5117" w:rsidRDefault="008E5117">
      <w:pPr>
        <w:pStyle w:val="a7"/>
        <w:ind w:left="482" w:hanging="482"/>
        <w:rPr>
          <w:bCs w:val="0"/>
          <w:sz w:val="24"/>
        </w:rPr>
      </w:pPr>
      <w:r>
        <w:rPr>
          <w:bCs w:val="0"/>
          <w:sz w:val="24"/>
        </w:rPr>
        <w:tab/>
      </w:r>
      <w:r>
        <w:rPr>
          <w:rFonts w:hint="eastAsia"/>
          <w:bCs w:val="0"/>
          <w:sz w:val="24"/>
        </w:rPr>
        <w:tab/>
      </w:r>
      <w:r>
        <w:rPr>
          <w:bCs w:val="0"/>
          <w:sz w:val="24"/>
        </w:rPr>
        <w:t>}</w:t>
      </w:r>
    </w:p>
    <w:p w:rsidR="008E5117" w:rsidRDefault="008E5117">
      <w:pPr>
        <w:pStyle w:val="a7"/>
        <w:ind w:left="420" w:firstLineChars="0" w:firstLine="0"/>
        <w:rPr>
          <w:rFonts w:hint="eastAsia"/>
          <w:bCs w:val="0"/>
          <w:sz w:val="24"/>
        </w:rPr>
      </w:pPr>
      <w:r>
        <w:rPr>
          <w:bCs w:val="0"/>
          <w:sz w:val="24"/>
        </w:rPr>
        <w:t>}</w:t>
      </w:r>
    </w:p>
    <w:p w:rsidR="008E5117" w:rsidRDefault="008E5117">
      <w:pPr>
        <w:spacing w:line="280" w:lineRule="atLeast"/>
        <w:rPr>
          <w:b/>
          <w:bCs/>
          <w:sz w:val="24"/>
        </w:rPr>
      </w:pPr>
      <w:r>
        <w:rPr>
          <w:rFonts w:hint="eastAsia"/>
          <w:b/>
          <w:bCs/>
          <w:sz w:val="24"/>
        </w:rPr>
        <w:t>72</w:t>
      </w:r>
      <w:r>
        <w:rPr>
          <w:rFonts w:hint="eastAsia"/>
          <w:b/>
          <w:bCs/>
          <w:sz w:val="24"/>
        </w:rPr>
        <w:t>．</w:t>
      </w:r>
      <w:r>
        <w:rPr>
          <w:b/>
          <w:bCs/>
          <w:sz w:val="24"/>
        </w:rPr>
        <w:t>金额转换，阿拉伯数字的金额转换成中国传统的形式如：</w:t>
      </w:r>
      <w:r>
        <w:rPr>
          <w:b/>
          <w:bCs/>
          <w:sz w:val="24"/>
        </w:rPr>
        <w:t xml:space="preserve"> </w:t>
      </w:r>
    </w:p>
    <w:p w:rsidR="008E5117" w:rsidRDefault="008E5117">
      <w:pPr>
        <w:spacing w:line="280" w:lineRule="atLeast"/>
        <w:rPr>
          <w:rFonts w:hint="eastAsia"/>
          <w:b/>
          <w:bCs/>
          <w:sz w:val="24"/>
        </w:rPr>
      </w:pPr>
      <w:r>
        <w:rPr>
          <w:b/>
          <w:bCs/>
          <w:sz w:val="24"/>
        </w:rPr>
        <w:t>（￥</w:t>
      </w:r>
      <w:r>
        <w:rPr>
          <w:b/>
          <w:bCs/>
          <w:sz w:val="24"/>
        </w:rPr>
        <w:t>1011</w:t>
      </w:r>
      <w:r>
        <w:rPr>
          <w:b/>
          <w:bCs/>
          <w:sz w:val="24"/>
        </w:rPr>
        <w:t>）－</w:t>
      </w:r>
      <w:r>
        <w:rPr>
          <w:b/>
          <w:bCs/>
          <w:sz w:val="24"/>
        </w:rPr>
        <w:t>&gt;</w:t>
      </w:r>
      <w:r>
        <w:rPr>
          <w:b/>
          <w:bCs/>
          <w:sz w:val="24"/>
        </w:rPr>
        <w:t>（一千零一拾一元整）输出。</w:t>
      </w:r>
      <w:r>
        <w:rPr>
          <w:b/>
          <w:bCs/>
          <w:sz w:val="24"/>
        </w:rPr>
        <w:t xml:space="preserve"> </w:t>
      </w:r>
    </w:p>
    <w:p w:rsidR="008E5117" w:rsidRDefault="008E5117">
      <w:pPr>
        <w:spacing w:line="280" w:lineRule="atLeast"/>
        <w:rPr>
          <w:rFonts w:hint="eastAsia"/>
          <w:b/>
          <w:sz w:val="24"/>
        </w:rPr>
      </w:pPr>
      <w:r>
        <w:rPr>
          <w:rFonts w:hint="eastAsia"/>
          <w:b/>
          <w:sz w:val="24"/>
        </w:rPr>
        <w:t>答案：</w:t>
      </w:r>
      <w:r>
        <w:rPr>
          <w:rFonts w:hint="eastAsia"/>
          <w:b/>
          <w:color w:val="FF0000"/>
          <w:sz w:val="24"/>
        </w:rPr>
        <w:t>************************************</w:t>
      </w:r>
      <w:r>
        <w:rPr>
          <w:b/>
          <w:sz w:val="24"/>
        </w:rPr>
        <w:br/>
      </w:r>
      <w:r>
        <w:rPr>
          <w:rFonts w:hint="eastAsia"/>
          <w:b/>
          <w:bCs/>
          <w:sz w:val="24"/>
        </w:rPr>
        <w:t>73.</w:t>
      </w:r>
      <w:r>
        <w:rPr>
          <w:b/>
          <w:bCs/>
          <w:sz w:val="24"/>
        </w:rPr>
        <w:t>当一个线程进入一个对象的一个</w:t>
      </w:r>
      <w:r>
        <w:rPr>
          <w:b/>
          <w:bCs/>
          <w:sz w:val="24"/>
        </w:rPr>
        <w:t>synchronized</w:t>
      </w:r>
      <w:r>
        <w:rPr>
          <w:b/>
          <w:bCs/>
          <w:sz w:val="24"/>
        </w:rPr>
        <w:t>方法后，其它线程是否可进入此对象的其它方法</w:t>
      </w:r>
      <w:r>
        <w:rPr>
          <w:b/>
          <w:bCs/>
          <w:sz w:val="24"/>
        </w:rPr>
        <w:t xml:space="preserve">? </w:t>
      </w:r>
      <w:r>
        <w:rPr>
          <w:b/>
          <w:bCs/>
          <w:sz w:val="24"/>
        </w:rPr>
        <w:br/>
      </w:r>
      <w:r>
        <w:rPr>
          <w:rFonts w:hint="eastAsia"/>
          <w:b/>
          <w:sz w:val="24"/>
        </w:rPr>
        <w:t xml:space="preserve">    </w:t>
      </w:r>
      <w:r>
        <w:rPr>
          <w:rFonts w:hint="eastAsia"/>
          <w:b/>
          <w:sz w:val="24"/>
        </w:rPr>
        <w:t>答案：</w:t>
      </w:r>
      <w:r>
        <w:rPr>
          <w:b/>
          <w:sz w:val="24"/>
        </w:rPr>
        <w:t>能，一个对象的</w:t>
      </w:r>
      <w:r>
        <w:rPr>
          <w:b/>
          <w:sz w:val="24"/>
        </w:rPr>
        <w:t>synchronized</w:t>
      </w:r>
      <w:r>
        <w:rPr>
          <w:b/>
          <w:sz w:val="24"/>
        </w:rPr>
        <w:t>方法只能由一个线程访问。</w:t>
      </w:r>
      <w:r>
        <w:rPr>
          <w:rFonts w:hint="eastAsia"/>
          <w:b/>
          <w:sz w:val="24"/>
        </w:rPr>
        <w:t>但其他线程可以同时访问这个对象的非</w:t>
      </w:r>
      <w:r>
        <w:rPr>
          <w:rFonts w:hint="eastAsia"/>
          <w:b/>
          <w:sz w:val="24"/>
        </w:rPr>
        <w:t>synchronized</w:t>
      </w:r>
      <w:r>
        <w:rPr>
          <w:rFonts w:hint="eastAsia"/>
          <w:b/>
          <w:sz w:val="24"/>
        </w:rPr>
        <w:t>方法</w:t>
      </w:r>
      <w:r>
        <w:rPr>
          <w:b/>
          <w:sz w:val="24"/>
        </w:rPr>
        <w:t xml:space="preserve"> </w:t>
      </w:r>
      <w:r>
        <w:rPr>
          <w:b/>
          <w:sz w:val="24"/>
        </w:rPr>
        <w:br/>
      </w:r>
      <w:r>
        <w:rPr>
          <w:rFonts w:hint="eastAsia"/>
          <w:b/>
          <w:bCs/>
          <w:sz w:val="24"/>
        </w:rPr>
        <w:t>74.</w:t>
      </w:r>
      <w:r>
        <w:rPr>
          <w:b/>
          <w:bCs/>
          <w:sz w:val="24"/>
        </w:rPr>
        <w:t>try {}</w:t>
      </w:r>
      <w:r>
        <w:rPr>
          <w:b/>
          <w:bCs/>
          <w:sz w:val="24"/>
        </w:rPr>
        <w:t>里有一个</w:t>
      </w:r>
      <w:r>
        <w:rPr>
          <w:b/>
          <w:bCs/>
          <w:sz w:val="24"/>
        </w:rPr>
        <w:t>return</w:t>
      </w:r>
      <w:r>
        <w:rPr>
          <w:b/>
          <w:bCs/>
          <w:sz w:val="24"/>
        </w:rPr>
        <w:t>语句，那么紧跟在这个</w:t>
      </w:r>
      <w:r>
        <w:rPr>
          <w:b/>
          <w:bCs/>
          <w:sz w:val="24"/>
        </w:rPr>
        <w:t>try</w:t>
      </w:r>
      <w:r>
        <w:rPr>
          <w:b/>
          <w:bCs/>
          <w:sz w:val="24"/>
        </w:rPr>
        <w:t>后的</w:t>
      </w:r>
      <w:r>
        <w:rPr>
          <w:b/>
          <w:bCs/>
          <w:sz w:val="24"/>
        </w:rPr>
        <w:t>finally {}</w:t>
      </w:r>
      <w:r>
        <w:rPr>
          <w:b/>
          <w:bCs/>
          <w:sz w:val="24"/>
        </w:rPr>
        <w:t>里的</w:t>
      </w:r>
      <w:r>
        <w:rPr>
          <w:b/>
          <w:bCs/>
          <w:sz w:val="24"/>
        </w:rPr>
        <w:t>code</w:t>
      </w:r>
      <w:r>
        <w:rPr>
          <w:b/>
          <w:bCs/>
          <w:sz w:val="24"/>
        </w:rPr>
        <w:t>会不会被执行，什么时候被执行，在</w:t>
      </w:r>
      <w:r>
        <w:rPr>
          <w:b/>
          <w:bCs/>
          <w:sz w:val="24"/>
        </w:rPr>
        <w:t>return</w:t>
      </w:r>
      <w:r>
        <w:rPr>
          <w:b/>
          <w:bCs/>
          <w:sz w:val="24"/>
        </w:rPr>
        <w:t>前还是后</w:t>
      </w:r>
      <w:r>
        <w:rPr>
          <w:b/>
          <w:bCs/>
          <w:sz w:val="24"/>
        </w:rPr>
        <w:t xml:space="preserve">? </w:t>
      </w:r>
      <w:r>
        <w:rPr>
          <w:b/>
          <w:bCs/>
          <w:sz w:val="24"/>
        </w:rPr>
        <w:br/>
      </w:r>
      <w:r>
        <w:rPr>
          <w:rFonts w:hint="eastAsia"/>
          <w:b/>
          <w:bCs/>
          <w:sz w:val="24"/>
        </w:rPr>
        <w:t xml:space="preserve">    </w:t>
      </w:r>
      <w:r>
        <w:rPr>
          <w:rFonts w:hint="eastAsia"/>
          <w:b/>
          <w:sz w:val="24"/>
        </w:rPr>
        <w:t>答案：</w:t>
      </w:r>
      <w:r>
        <w:rPr>
          <w:b/>
          <w:sz w:val="24"/>
        </w:rPr>
        <w:t>会执行，在</w:t>
      </w:r>
      <w:r>
        <w:rPr>
          <w:b/>
          <w:sz w:val="24"/>
        </w:rPr>
        <w:t>return</w:t>
      </w:r>
      <w:r>
        <w:rPr>
          <w:b/>
          <w:sz w:val="24"/>
        </w:rPr>
        <w:t>前执行。</w:t>
      </w:r>
      <w:r>
        <w:rPr>
          <w:b/>
          <w:sz w:val="24"/>
        </w:rPr>
        <w:t xml:space="preserve"> </w:t>
      </w:r>
    </w:p>
    <w:p w:rsidR="008E5117" w:rsidRDefault="008E5117">
      <w:pPr>
        <w:spacing w:line="280" w:lineRule="atLeast"/>
        <w:ind w:left="479" w:hangingChars="199" w:hanging="479"/>
        <w:rPr>
          <w:b/>
          <w:sz w:val="24"/>
        </w:rPr>
      </w:pPr>
      <w:r>
        <w:rPr>
          <w:rFonts w:hint="eastAsia"/>
          <w:b/>
          <w:bCs/>
          <w:sz w:val="24"/>
        </w:rPr>
        <w:t>75</w:t>
      </w:r>
      <w:r>
        <w:rPr>
          <w:rFonts w:hint="eastAsia"/>
          <w:b/>
          <w:bCs/>
          <w:sz w:val="24"/>
        </w:rPr>
        <w:t>．</w:t>
      </w:r>
      <w:r>
        <w:rPr>
          <w:b/>
          <w:bCs/>
          <w:sz w:val="24"/>
        </w:rPr>
        <w:t>编程题</w:t>
      </w:r>
      <w:r>
        <w:rPr>
          <w:b/>
          <w:bCs/>
          <w:sz w:val="24"/>
        </w:rPr>
        <w:t xml:space="preserve">: </w:t>
      </w:r>
      <w:r>
        <w:rPr>
          <w:b/>
          <w:bCs/>
          <w:sz w:val="24"/>
        </w:rPr>
        <w:t>用最有效率的方法算出</w:t>
      </w:r>
      <w:r>
        <w:rPr>
          <w:b/>
          <w:bCs/>
          <w:sz w:val="24"/>
        </w:rPr>
        <w:t>2</w:t>
      </w:r>
      <w:r>
        <w:rPr>
          <w:b/>
          <w:bCs/>
          <w:sz w:val="24"/>
        </w:rPr>
        <w:t>乘以</w:t>
      </w:r>
      <w:r>
        <w:rPr>
          <w:b/>
          <w:bCs/>
          <w:sz w:val="24"/>
        </w:rPr>
        <w:t>8</w:t>
      </w:r>
      <w:r>
        <w:rPr>
          <w:b/>
          <w:bCs/>
          <w:sz w:val="24"/>
        </w:rPr>
        <w:t>等於几</w:t>
      </w:r>
      <w:r>
        <w:rPr>
          <w:b/>
          <w:bCs/>
          <w:sz w:val="24"/>
        </w:rPr>
        <w:t xml:space="preserve">? </w:t>
      </w:r>
      <w:r>
        <w:rPr>
          <w:b/>
          <w:bCs/>
          <w:sz w:val="24"/>
        </w:rPr>
        <w:t>有</w:t>
      </w:r>
      <w:r>
        <w:rPr>
          <w:b/>
          <w:bCs/>
          <w:sz w:val="24"/>
        </w:rPr>
        <w:t>C</w:t>
      </w:r>
      <w:r>
        <w:rPr>
          <w:b/>
          <w:bCs/>
          <w:sz w:val="24"/>
        </w:rPr>
        <w:t>背景的程序员特别喜欢问这种问题。</w:t>
      </w:r>
      <w:r>
        <w:rPr>
          <w:b/>
          <w:sz w:val="24"/>
        </w:rPr>
        <w:t xml:space="preserve"> </w:t>
      </w:r>
      <w:r>
        <w:rPr>
          <w:b/>
          <w:sz w:val="24"/>
        </w:rPr>
        <w:br/>
      </w:r>
      <w:r>
        <w:rPr>
          <w:rFonts w:hint="eastAsia"/>
          <w:b/>
          <w:sz w:val="24"/>
        </w:rPr>
        <w:t>答案：</w:t>
      </w:r>
      <w:r>
        <w:rPr>
          <w:b/>
          <w:sz w:val="24"/>
        </w:rPr>
        <w:t xml:space="preserve">2 &lt;&lt; 3 </w:t>
      </w:r>
      <w:r>
        <w:rPr>
          <w:rFonts w:hint="eastAsia"/>
          <w:b/>
          <w:sz w:val="24"/>
        </w:rPr>
        <w:t>。如果是</w:t>
      </w:r>
      <w:r>
        <w:rPr>
          <w:rFonts w:hint="eastAsia"/>
          <w:b/>
          <w:sz w:val="24"/>
        </w:rPr>
        <w:t>2</w:t>
      </w:r>
      <w:r>
        <w:rPr>
          <w:rFonts w:hint="eastAsia"/>
          <w:b/>
          <w:sz w:val="24"/>
        </w:rPr>
        <w:t>的</w:t>
      </w:r>
      <w:r>
        <w:rPr>
          <w:rFonts w:hint="eastAsia"/>
          <w:b/>
          <w:sz w:val="24"/>
        </w:rPr>
        <w:t>10</w:t>
      </w:r>
      <w:r>
        <w:rPr>
          <w:rFonts w:hint="eastAsia"/>
          <w:b/>
          <w:sz w:val="24"/>
        </w:rPr>
        <w:t>次方则是：</w:t>
      </w:r>
      <w:r>
        <w:rPr>
          <w:rFonts w:hint="eastAsia"/>
          <w:b/>
          <w:sz w:val="24"/>
        </w:rPr>
        <w:t>1&lt;&lt;10.</w:t>
      </w:r>
    </w:p>
    <w:p w:rsidR="008E5117" w:rsidRDefault="008E5117">
      <w:pPr>
        <w:spacing w:line="280" w:lineRule="atLeast"/>
        <w:ind w:left="479" w:hangingChars="199" w:hanging="479"/>
        <w:rPr>
          <w:rFonts w:hint="eastAsia"/>
          <w:b/>
          <w:bCs/>
          <w:sz w:val="24"/>
        </w:rPr>
      </w:pPr>
      <w:r>
        <w:rPr>
          <w:rFonts w:hint="eastAsia"/>
          <w:b/>
          <w:bCs/>
          <w:sz w:val="24"/>
        </w:rPr>
        <w:t>76.</w:t>
      </w:r>
      <w:r>
        <w:rPr>
          <w:b/>
          <w:bCs/>
          <w:sz w:val="24"/>
        </w:rPr>
        <w:t>两个对象值相同</w:t>
      </w:r>
      <w:r>
        <w:rPr>
          <w:b/>
          <w:bCs/>
          <w:sz w:val="24"/>
        </w:rPr>
        <w:t>(x.equals(y) == true)</w:t>
      </w:r>
      <w:r>
        <w:rPr>
          <w:b/>
          <w:bCs/>
          <w:sz w:val="24"/>
        </w:rPr>
        <w:t>，但却可有不同的</w:t>
      </w:r>
      <w:r>
        <w:rPr>
          <w:b/>
          <w:bCs/>
          <w:sz w:val="24"/>
        </w:rPr>
        <w:t>hash code</w:t>
      </w:r>
      <w:r>
        <w:rPr>
          <w:b/>
          <w:bCs/>
          <w:sz w:val="24"/>
        </w:rPr>
        <w:t>，这句话对不对</w:t>
      </w:r>
      <w:r>
        <w:rPr>
          <w:b/>
          <w:bCs/>
          <w:sz w:val="24"/>
        </w:rPr>
        <w:t xml:space="preserve">? </w:t>
      </w:r>
    </w:p>
    <w:p w:rsidR="008E5117" w:rsidRDefault="008E5117">
      <w:pPr>
        <w:spacing w:line="280" w:lineRule="atLeast"/>
        <w:ind w:left="420"/>
        <w:rPr>
          <w:b/>
          <w:sz w:val="24"/>
        </w:rPr>
      </w:pPr>
      <w:r>
        <w:rPr>
          <w:rFonts w:hint="eastAsia"/>
          <w:b/>
          <w:sz w:val="24"/>
        </w:rPr>
        <w:t>答案：两个对象的值是否相同，根据的是</w:t>
      </w:r>
      <w:r>
        <w:rPr>
          <w:rFonts w:hint="eastAsia"/>
          <w:b/>
          <w:sz w:val="24"/>
        </w:rPr>
        <w:t>equals</w:t>
      </w:r>
      <w:r>
        <w:rPr>
          <w:rFonts w:hint="eastAsia"/>
          <w:b/>
          <w:sz w:val="24"/>
        </w:rPr>
        <w:t>方法，而</w:t>
      </w:r>
      <w:r>
        <w:rPr>
          <w:rFonts w:hint="eastAsia"/>
          <w:b/>
          <w:sz w:val="24"/>
        </w:rPr>
        <w:t>hash code</w:t>
      </w:r>
      <w:r>
        <w:rPr>
          <w:rFonts w:hint="eastAsia"/>
          <w:b/>
          <w:sz w:val="24"/>
        </w:rPr>
        <w:t>是由</w:t>
      </w:r>
      <w:r>
        <w:rPr>
          <w:rFonts w:hint="eastAsia"/>
          <w:b/>
          <w:sz w:val="24"/>
        </w:rPr>
        <w:t>hashCode()</w:t>
      </w:r>
      <w:r>
        <w:rPr>
          <w:rFonts w:hint="eastAsia"/>
          <w:b/>
          <w:sz w:val="24"/>
        </w:rPr>
        <w:t>方法决定。因此值相同的对象</w:t>
      </w:r>
      <w:r>
        <w:rPr>
          <w:rFonts w:hint="eastAsia"/>
          <w:b/>
          <w:sz w:val="24"/>
        </w:rPr>
        <w:t>hash code</w:t>
      </w:r>
      <w:r>
        <w:rPr>
          <w:rFonts w:hint="eastAsia"/>
          <w:b/>
          <w:sz w:val="24"/>
        </w:rPr>
        <w:t>可能不同。</w:t>
      </w:r>
      <w:r>
        <w:rPr>
          <w:b/>
          <w:sz w:val="24"/>
        </w:rPr>
        <w:t xml:space="preserve"> </w:t>
      </w:r>
    </w:p>
    <w:p w:rsidR="008E5117" w:rsidRDefault="008E5117">
      <w:pPr>
        <w:spacing w:line="280" w:lineRule="atLeast"/>
        <w:rPr>
          <w:rFonts w:hint="eastAsia"/>
          <w:b/>
          <w:sz w:val="24"/>
        </w:rPr>
      </w:pPr>
      <w:r>
        <w:rPr>
          <w:rFonts w:hint="eastAsia"/>
          <w:b/>
          <w:bCs/>
          <w:sz w:val="24"/>
        </w:rPr>
        <w:t>77</w:t>
      </w:r>
      <w:r>
        <w:rPr>
          <w:rFonts w:hint="eastAsia"/>
          <w:b/>
          <w:bCs/>
          <w:sz w:val="24"/>
        </w:rPr>
        <w:t>．</w:t>
      </w:r>
      <w:r>
        <w:rPr>
          <w:b/>
          <w:bCs/>
          <w:sz w:val="24"/>
        </w:rPr>
        <w:t>当一个对象被当作参数传递到一个方法后，此方法可改变这个对象的属性，并可返回变化后的结果，那么这里到底是值传递还是引用传递</w:t>
      </w:r>
      <w:r>
        <w:rPr>
          <w:b/>
          <w:bCs/>
          <w:sz w:val="24"/>
        </w:rPr>
        <w:t xml:space="preserve">? </w:t>
      </w:r>
      <w:r>
        <w:rPr>
          <w:b/>
          <w:sz w:val="24"/>
        </w:rPr>
        <w:br/>
        <w:t xml:space="preserve">    </w:t>
      </w:r>
      <w:r>
        <w:rPr>
          <w:rFonts w:hint="eastAsia"/>
          <w:b/>
          <w:sz w:val="24"/>
        </w:rPr>
        <w:t>答案：</w:t>
      </w:r>
      <w:r>
        <w:rPr>
          <w:b/>
          <w:bCs/>
          <w:sz w:val="24"/>
        </w:rPr>
        <w:t>是值传递</w:t>
      </w:r>
      <w:r>
        <w:rPr>
          <w:b/>
          <w:sz w:val="24"/>
        </w:rPr>
        <w:t>。</w:t>
      </w:r>
      <w:r>
        <w:rPr>
          <w:b/>
          <w:sz w:val="24"/>
        </w:rPr>
        <w:t xml:space="preserve">Java </w:t>
      </w:r>
      <w:r>
        <w:rPr>
          <w:b/>
          <w:sz w:val="24"/>
        </w:rPr>
        <w:t>编程语言只由值传递参数。当一个对象实例作为一个参数被传递到方法</w:t>
      </w:r>
    </w:p>
    <w:p w:rsidR="008E5117" w:rsidRDefault="008E5117">
      <w:pPr>
        <w:spacing w:line="280" w:lineRule="atLeast"/>
        <w:ind w:firstLineChars="200" w:firstLine="482"/>
        <w:rPr>
          <w:rFonts w:hint="eastAsia"/>
          <w:b/>
          <w:sz w:val="24"/>
        </w:rPr>
      </w:pPr>
      <w:r>
        <w:rPr>
          <w:b/>
          <w:sz w:val="24"/>
        </w:rPr>
        <w:t>中时，参数的值就是对该对象的引用。对象的内容可以在被调用的方法中改变，但对象的引用</w:t>
      </w:r>
    </w:p>
    <w:p w:rsidR="008E5117" w:rsidRDefault="008E5117">
      <w:pPr>
        <w:spacing w:line="280" w:lineRule="atLeast"/>
        <w:ind w:firstLineChars="200" w:firstLine="482"/>
        <w:rPr>
          <w:rFonts w:hint="eastAsia"/>
          <w:b/>
          <w:bCs/>
          <w:sz w:val="24"/>
        </w:rPr>
      </w:pPr>
      <w:r>
        <w:rPr>
          <w:b/>
          <w:sz w:val="24"/>
        </w:rPr>
        <w:t>是永远不会改变的。</w:t>
      </w:r>
      <w:r>
        <w:rPr>
          <w:b/>
          <w:sz w:val="24"/>
        </w:rPr>
        <w:t xml:space="preserve"> </w:t>
      </w:r>
      <w:r>
        <w:rPr>
          <w:b/>
          <w:sz w:val="24"/>
        </w:rPr>
        <w:br/>
      </w:r>
      <w:r>
        <w:rPr>
          <w:rFonts w:hint="eastAsia"/>
          <w:b/>
          <w:bCs/>
          <w:sz w:val="24"/>
        </w:rPr>
        <w:t>78</w:t>
      </w:r>
      <w:r>
        <w:rPr>
          <w:rFonts w:hint="eastAsia"/>
          <w:b/>
          <w:bCs/>
          <w:sz w:val="24"/>
        </w:rPr>
        <w:t>。</w:t>
      </w:r>
      <w:r>
        <w:rPr>
          <w:b/>
          <w:bCs/>
          <w:sz w:val="24"/>
        </w:rPr>
        <w:t>编程题</w:t>
      </w:r>
      <w:r>
        <w:rPr>
          <w:b/>
          <w:bCs/>
          <w:sz w:val="24"/>
        </w:rPr>
        <w:t xml:space="preserve">: </w:t>
      </w:r>
      <w:r>
        <w:rPr>
          <w:b/>
          <w:bCs/>
          <w:sz w:val="24"/>
        </w:rPr>
        <w:t>写一个</w:t>
      </w:r>
      <w:r>
        <w:rPr>
          <w:b/>
          <w:bCs/>
          <w:sz w:val="24"/>
        </w:rPr>
        <w:t>Singleton</w:t>
      </w:r>
      <w:r>
        <w:rPr>
          <w:b/>
          <w:bCs/>
          <w:sz w:val="24"/>
        </w:rPr>
        <w:t>出来。</w:t>
      </w:r>
    </w:p>
    <w:p w:rsidR="008E5117" w:rsidRDefault="008E5117">
      <w:pPr>
        <w:spacing w:line="280" w:lineRule="atLeast"/>
        <w:ind w:firstLineChars="200" w:firstLine="482"/>
        <w:rPr>
          <w:rFonts w:hint="eastAsia"/>
          <w:b/>
          <w:color w:val="000000"/>
          <w:sz w:val="24"/>
        </w:rPr>
      </w:pPr>
      <w:r>
        <w:rPr>
          <w:rFonts w:hint="eastAsia"/>
          <w:b/>
          <w:color w:val="000000"/>
          <w:sz w:val="24"/>
        </w:rPr>
        <w:t>方式一：醉汉式</w:t>
      </w:r>
    </w:p>
    <w:p w:rsidR="008E5117" w:rsidRDefault="008E5117">
      <w:pPr>
        <w:spacing w:line="280" w:lineRule="atLeast"/>
        <w:ind w:firstLineChars="200" w:firstLine="482"/>
        <w:rPr>
          <w:rFonts w:hint="eastAsia"/>
          <w:b/>
          <w:color w:val="000000"/>
          <w:sz w:val="24"/>
        </w:rPr>
      </w:pPr>
      <w:r>
        <w:rPr>
          <w:b/>
          <w:color w:val="000000"/>
          <w:sz w:val="24"/>
        </w:rPr>
        <w:t>public class Singleton</w:t>
      </w:r>
    </w:p>
    <w:p w:rsidR="008E5117" w:rsidRDefault="008E5117">
      <w:pPr>
        <w:spacing w:line="280" w:lineRule="atLeast"/>
        <w:ind w:firstLineChars="200" w:firstLine="482"/>
        <w:rPr>
          <w:b/>
          <w:color w:val="000000"/>
          <w:sz w:val="24"/>
        </w:rPr>
      </w:pPr>
      <w:r>
        <w:rPr>
          <w:b/>
          <w:color w:val="000000"/>
          <w:sz w:val="24"/>
        </w:rPr>
        <w:t>{</w:t>
      </w:r>
    </w:p>
    <w:p w:rsidR="008E5117" w:rsidRDefault="008E5117">
      <w:pPr>
        <w:spacing w:line="280" w:lineRule="atLeast"/>
        <w:ind w:firstLineChars="400" w:firstLine="964"/>
        <w:rPr>
          <w:rFonts w:hint="eastAsia"/>
          <w:b/>
          <w:color w:val="000000"/>
          <w:sz w:val="24"/>
        </w:rPr>
      </w:pPr>
      <w:r>
        <w:rPr>
          <w:b/>
          <w:bCs/>
          <w:color w:val="000000"/>
          <w:sz w:val="24"/>
        </w:rPr>
        <w:t>private</w:t>
      </w:r>
      <w:r>
        <w:rPr>
          <w:b/>
          <w:color w:val="000000"/>
          <w:sz w:val="24"/>
        </w:rPr>
        <w:t xml:space="preserve"> </w:t>
      </w:r>
      <w:r>
        <w:rPr>
          <w:b/>
          <w:bCs/>
          <w:color w:val="000000"/>
          <w:sz w:val="24"/>
        </w:rPr>
        <w:t>static</w:t>
      </w:r>
      <w:r>
        <w:rPr>
          <w:b/>
          <w:color w:val="000000"/>
          <w:sz w:val="24"/>
        </w:rPr>
        <w:t xml:space="preserve"> Singleton </w:t>
      </w:r>
      <w:r>
        <w:rPr>
          <w:rFonts w:hint="eastAsia"/>
          <w:b/>
          <w:color w:val="000000"/>
          <w:sz w:val="24"/>
        </w:rPr>
        <w:t>test</w:t>
      </w:r>
      <w:r>
        <w:rPr>
          <w:b/>
          <w:color w:val="000000"/>
          <w:sz w:val="24"/>
        </w:rPr>
        <w:t xml:space="preserve"> </w:t>
      </w:r>
      <w:r>
        <w:rPr>
          <w:rFonts w:hint="eastAsia"/>
          <w:b/>
          <w:color w:val="000000"/>
          <w:sz w:val="24"/>
        </w:rPr>
        <w:t xml:space="preserve"> = </w:t>
      </w:r>
      <w:r>
        <w:rPr>
          <w:b/>
          <w:color w:val="000000"/>
          <w:sz w:val="24"/>
        </w:rPr>
        <w:t>new Singleton();</w:t>
      </w:r>
      <w:r>
        <w:rPr>
          <w:rFonts w:hint="eastAsia"/>
          <w:b/>
          <w:color w:val="000000"/>
          <w:sz w:val="24"/>
        </w:rPr>
        <w:t>//</w:t>
      </w:r>
      <w:r>
        <w:rPr>
          <w:rFonts w:hint="eastAsia"/>
          <w:b/>
          <w:color w:val="000000"/>
          <w:sz w:val="24"/>
        </w:rPr>
        <w:t>静态的。保留自身的引用。</w:t>
      </w:r>
    </w:p>
    <w:p w:rsidR="008E5117" w:rsidRDefault="008E5117">
      <w:pPr>
        <w:spacing w:line="280" w:lineRule="atLeast"/>
        <w:ind w:firstLineChars="400" w:firstLine="964"/>
        <w:rPr>
          <w:rFonts w:hint="eastAsia"/>
          <w:b/>
          <w:color w:val="000000"/>
          <w:sz w:val="24"/>
        </w:rPr>
      </w:pPr>
      <w:r>
        <w:rPr>
          <w:rFonts w:hint="eastAsia"/>
          <w:b/>
          <w:color w:val="000000"/>
          <w:sz w:val="24"/>
        </w:rPr>
        <w:t>//</w:t>
      </w:r>
      <w:r>
        <w:rPr>
          <w:rFonts w:hint="eastAsia"/>
          <w:b/>
          <w:color w:val="000000"/>
          <w:sz w:val="24"/>
        </w:rPr>
        <w:t>必须是私有的构造函数</w:t>
      </w:r>
    </w:p>
    <w:p w:rsidR="008E5117" w:rsidRDefault="008E5117">
      <w:pPr>
        <w:spacing w:line="280" w:lineRule="atLeast"/>
        <w:ind w:firstLineChars="400" w:firstLine="964"/>
        <w:rPr>
          <w:b/>
          <w:color w:val="000000"/>
          <w:sz w:val="24"/>
        </w:rPr>
      </w:pPr>
      <w:r>
        <w:rPr>
          <w:b/>
          <w:bCs/>
          <w:color w:val="000000"/>
          <w:sz w:val="24"/>
        </w:rPr>
        <w:t>private</w:t>
      </w:r>
      <w:r>
        <w:rPr>
          <w:b/>
          <w:color w:val="000000"/>
          <w:sz w:val="24"/>
        </w:rPr>
        <w:t xml:space="preserve"> Singleton(){}</w:t>
      </w:r>
    </w:p>
    <w:p w:rsidR="008E5117" w:rsidRDefault="008E5117">
      <w:pPr>
        <w:spacing w:line="280" w:lineRule="atLeast"/>
        <w:ind w:firstLineChars="400" w:firstLine="964"/>
        <w:rPr>
          <w:rFonts w:hint="eastAsia"/>
          <w:b/>
          <w:color w:val="000000"/>
          <w:sz w:val="24"/>
        </w:rPr>
      </w:pPr>
      <w:r>
        <w:rPr>
          <w:b/>
          <w:color w:val="000000"/>
          <w:sz w:val="24"/>
        </w:rPr>
        <w:t xml:space="preserve">public </w:t>
      </w:r>
      <w:r>
        <w:rPr>
          <w:b/>
          <w:bCs/>
          <w:color w:val="000000"/>
          <w:sz w:val="24"/>
        </w:rPr>
        <w:t>static</w:t>
      </w:r>
      <w:r>
        <w:rPr>
          <w:b/>
          <w:color w:val="000000"/>
          <w:sz w:val="24"/>
        </w:rPr>
        <w:t xml:space="preserve"> </w:t>
      </w:r>
      <w:r>
        <w:rPr>
          <w:b/>
          <w:bCs/>
          <w:color w:val="000000"/>
          <w:sz w:val="24"/>
        </w:rPr>
        <w:t>Singleton</w:t>
      </w:r>
      <w:r>
        <w:rPr>
          <w:b/>
          <w:color w:val="000000"/>
          <w:sz w:val="24"/>
        </w:rPr>
        <w:t xml:space="preserve"> getInstance()</w:t>
      </w:r>
      <w:r>
        <w:rPr>
          <w:rFonts w:hint="eastAsia"/>
          <w:b/>
          <w:color w:val="000000"/>
          <w:sz w:val="24"/>
        </w:rPr>
        <w:t>//</w:t>
      </w:r>
      <w:r>
        <w:rPr>
          <w:rFonts w:hint="eastAsia"/>
          <w:b/>
          <w:color w:val="000000"/>
          <w:sz w:val="24"/>
        </w:rPr>
        <w:t>公共的静态的方法。</w:t>
      </w:r>
    </w:p>
    <w:p w:rsidR="008E5117" w:rsidRDefault="008E5117">
      <w:pPr>
        <w:spacing w:line="280" w:lineRule="atLeast"/>
        <w:ind w:firstLineChars="400" w:firstLine="964"/>
        <w:rPr>
          <w:b/>
          <w:color w:val="000000"/>
          <w:sz w:val="24"/>
        </w:rPr>
      </w:pPr>
      <w:r>
        <w:rPr>
          <w:b/>
          <w:color w:val="000000"/>
          <w:sz w:val="24"/>
        </w:rPr>
        <w:t>{</w:t>
      </w:r>
    </w:p>
    <w:p w:rsidR="008E5117" w:rsidRDefault="008E5117">
      <w:pPr>
        <w:spacing w:line="280" w:lineRule="atLeast"/>
        <w:ind w:left="840" w:firstLineChars="200" w:firstLine="482"/>
        <w:rPr>
          <w:rFonts w:hint="eastAsia"/>
          <w:b/>
          <w:color w:val="000000"/>
          <w:sz w:val="24"/>
        </w:rPr>
      </w:pPr>
      <w:r>
        <w:rPr>
          <w:b/>
          <w:color w:val="000000"/>
          <w:sz w:val="24"/>
        </w:rPr>
        <w:t xml:space="preserve">return </w:t>
      </w:r>
      <w:r>
        <w:rPr>
          <w:rFonts w:hint="eastAsia"/>
          <w:b/>
          <w:color w:val="000000"/>
          <w:sz w:val="24"/>
        </w:rPr>
        <w:t>test</w:t>
      </w:r>
      <w:r>
        <w:rPr>
          <w:b/>
          <w:color w:val="000000"/>
          <w:sz w:val="24"/>
        </w:rPr>
        <w:t>;</w:t>
      </w:r>
    </w:p>
    <w:p w:rsidR="008E5117" w:rsidRDefault="008E5117">
      <w:pPr>
        <w:spacing w:line="280" w:lineRule="atLeast"/>
        <w:ind w:left="420" w:firstLine="420"/>
        <w:rPr>
          <w:b/>
          <w:color w:val="000000"/>
          <w:sz w:val="24"/>
        </w:rPr>
      </w:pPr>
      <w:r>
        <w:rPr>
          <w:b/>
          <w:color w:val="000000"/>
          <w:sz w:val="24"/>
        </w:rPr>
        <w:t>}</w:t>
      </w:r>
    </w:p>
    <w:p w:rsidR="008E5117" w:rsidRDefault="008E5117">
      <w:pPr>
        <w:spacing w:line="280" w:lineRule="atLeast"/>
        <w:ind w:firstLineChars="200" w:firstLine="482"/>
        <w:rPr>
          <w:rFonts w:hint="eastAsia"/>
          <w:b/>
          <w:color w:val="000000"/>
          <w:sz w:val="24"/>
        </w:rPr>
      </w:pPr>
      <w:r>
        <w:rPr>
          <w:b/>
          <w:color w:val="000000"/>
          <w:sz w:val="24"/>
        </w:rPr>
        <w:t>}</w:t>
      </w:r>
    </w:p>
    <w:p w:rsidR="008E5117" w:rsidRDefault="008E5117">
      <w:pPr>
        <w:spacing w:line="280" w:lineRule="atLeast"/>
        <w:ind w:firstLineChars="200" w:firstLine="482"/>
        <w:rPr>
          <w:rFonts w:hint="eastAsia"/>
          <w:b/>
          <w:color w:val="000000"/>
          <w:sz w:val="24"/>
        </w:rPr>
      </w:pPr>
      <w:r>
        <w:rPr>
          <w:rFonts w:hint="eastAsia"/>
          <w:b/>
          <w:color w:val="000000"/>
          <w:sz w:val="24"/>
        </w:rPr>
        <w:lastRenderedPageBreak/>
        <w:t>方式二：懒汉式</w:t>
      </w:r>
    </w:p>
    <w:p w:rsidR="008E5117" w:rsidRDefault="008E5117">
      <w:pPr>
        <w:spacing w:line="280" w:lineRule="atLeast"/>
        <w:ind w:firstLineChars="200" w:firstLine="482"/>
        <w:rPr>
          <w:rFonts w:hint="eastAsia"/>
          <w:b/>
          <w:color w:val="000000"/>
          <w:sz w:val="24"/>
        </w:rPr>
      </w:pPr>
      <w:r>
        <w:rPr>
          <w:b/>
          <w:color w:val="000000"/>
          <w:sz w:val="24"/>
        </w:rPr>
        <w:t>public class Singleton</w:t>
      </w:r>
    </w:p>
    <w:p w:rsidR="008E5117" w:rsidRDefault="008E5117">
      <w:pPr>
        <w:spacing w:line="280" w:lineRule="atLeast"/>
        <w:ind w:firstLineChars="200" w:firstLine="482"/>
        <w:rPr>
          <w:b/>
          <w:color w:val="000000"/>
          <w:sz w:val="24"/>
        </w:rPr>
      </w:pPr>
      <w:r>
        <w:rPr>
          <w:b/>
          <w:color w:val="000000"/>
          <w:sz w:val="24"/>
        </w:rPr>
        <w:t>{</w:t>
      </w:r>
    </w:p>
    <w:p w:rsidR="008E5117" w:rsidRDefault="008E5117">
      <w:pPr>
        <w:spacing w:line="280" w:lineRule="atLeast"/>
        <w:ind w:firstLineChars="400" w:firstLine="964"/>
        <w:rPr>
          <w:rFonts w:hint="eastAsia"/>
          <w:b/>
          <w:color w:val="000000"/>
          <w:sz w:val="24"/>
        </w:rPr>
      </w:pPr>
      <w:r>
        <w:rPr>
          <w:b/>
          <w:bCs/>
          <w:color w:val="000000"/>
          <w:sz w:val="24"/>
        </w:rPr>
        <w:t>private</w:t>
      </w:r>
      <w:r>
        <w:rPr>
          <w:b/>
          <w:color w:val="000000"/>
          <w:sz w:val="24"/>
        </w:rPr>
        <w:t xml:space="preserve"> </w:t>
      </w:r>
      <w:r>
        <w:rPr>
          <w:b/>
          <w:bCs/>
          <w:color w:val="000000"/>
          <w:sz w:val="24"/>
        </w:rPr>
        <w:t>static</w:t>
      </w:r>
      <w:r>
        <w:rPr>
          <w:b/>
          <w:color w:val="000000"/>
          <w:sz w:val="24"/>
        </w:rPr>
        <w:t xml:space="preserve"> Singleton </w:t>
      </w:r>
      <w:r>
        <w:rPr>
          <w:rFonts w:hint="eastAsia"/>
          <w:b/>
          <w:color w:val="000000"/>
          <w:sz w:val="24"/>
        </w:rPr>
        <w:t>test</w:t>
      </w:r>
      <w:r>
        <w:rPr>
          <w:b/>
          <w:color w:val="000000"/>
          <w:sz w:val="24"/>
        </w:rPr>
        <w:t xml:space="preserve"> </w:t>
      </w:r>
      <w:r>
        <w:rPr>
          <w:rFonts w:hint="eastAsia"/>
          <w:b/>
          <w:color w:val="000000"/>
          <w:sz w:val="24"/>
        </w:rPr>
        <w:t xml:space="preserve"> =  null</w:t>
      </w:r>
      <w:r>
        <w:rPr>
          <w:b/>
          <w:color w:val="000000"/>
          <w:sz w:val="24"/>
        </w:rPr>
        <w:t>;</w:t>
      </w:r>
      <w:r>
        <w:rPr>
          <w:rFonts w:hint="eastAsia"/>
          <w:b/>
          <w:color w:val="000000"/>
          <w:sz w:val="24"/>
        </w:rPr>
        <w:t>//</w:t>
      </w:r>
      <w:r>
        <w:rPr>
          <w:rFonts w:hint="eastAsia"/>
          <w:b/>
          <w:color w:val="000000"/>
          <w:sz w:val="24"/>
        </w:rPr>
        <w:t>静态的。保留自身的引用。</w:t>
      </w:r>
    </w:p>
    <w:p w:rsidR="008E5117" w:rsidRDefault="008E5117">
      <w:pPr>
        <w:spacing w:line="280" w:lineRule="atLeast"/>
        <w:ind w:firstLineChars="400" w:firstLine="964"/>
        <w:rPr>
          <w:rFonts w:hint="eastAsia"/>
          <w:b/>
          <w:color w:val="000000"/>
          <w:sz w:val="24"/>
        </w:rPr>
      </w:pPr>
      <w:r>
        <w:rPr>
          <w:rFonts w:hint="eastAsia"/>
          <w:b/>
          <w:color w:val="000000"/>
          <w:sz w:val="24"/>
        </w:rPr>
        <w:t>//</w:t>
      </w:r>
      <w:r>
        <w:rPr>
          <w:rFonts w:hint="eastAsia"/>
          <w:b/>
          <w:color w:val="000000"/>
          <w:sz w:val="24"/>
        </w:rPr>
        <w:t>必须是私有的构造函数</w:t>
      </w:r>
    </w:p>
    <w:p w:rsidR="008E5117" w:rsidRDefault="008E5117">
      <w:pPr>
        <w:spacing w:line="280" w:lineRule="atLeast"/>
        <w:ind w:firstLineChars="400" w:firstLine="964"/>
        <w:rPr>
          <w:b/>
          <w:color w:val="000000"/>
          <w:sz w:val="24"/>
        </w:rPr>
      </w:pPr>
      <w:r>
        <w:rPr>
          <w:b/>
          <w:bCs/>
          <w:color w:val="000000"/>
          <w:sz w:val="24"/>
        </w:rPr>
        <w:t>private</w:t>
      </w:r>
      <w:r>
        <w:rPr>
          <w:b/>
          <w:color w:val="000000"/>
          <w:sz w:val="24"/>
        </w:rPr>
        <w:t xml:space="preserve"> Singleton(){}</w:t>
      </w:r>
    </w:p>
    <w:p w:rsidR="008E5117" w:rsidRDefault="008E5117">
      <w:pPr>
        <w:spacing w:line="280" w:lineRule="atLeast"/>
        <w:ind w:firstLineChars="400" w:firstLine="964"/>
        <w:rPr>
          <w:rFonts w:hint="eastAsia"/>
          <w:b/>
          <w:color w:val="000000"/>
          <w:sz w:val="24"/>
        </w:rPr>
      </w:pPr>
      <w:r>
        <w:rPr>
          <w:b/>
          <w:color w:val="000000"/>
          <w:sz w:val="24"/>
        </w:rPr>
        <w:t xml:space="preserve">public </w:t>
      </w:r>
      <w:r>
        <w:rPr>
          <w:b/>
          <w:bCs/>
          <w:color w:val="000000"/>
          <w:sz w:val="24"/>
        </w:rPr>
        <w:t>static</w:t>
      </w:r>
      <w:r>
        <w:rPr>
          <w:b/>
          <w:color w:val="000000"/>
          <w:sz w:val="24"/>
        </w:rPr>
        <w:t xml:space="preserve"> </w:t>
      </w:r>
      <w:r>
        <w:rPr>
          <w:b/>
          <w:bCs/>
          <w:color w:val="000000"/>
          <w:sz w:val="24"/>
        </w:rPr>
        <w:t>Singleton</w:t>
      </w:r>
      <w:r>
        <w:rPr>
          <w:b/>
          <w:color w:val="000000"/>
          <w:sz w:val="24"/>
        </w:rPr>
        <w:t xml:space="preserve"> getInstance()</w:t>
      </w:r>
      <w:r>
        <w:rPr>
          <w:rFonts w:hint="eastAsia"/>
          <w:b/>
          <w:color w:val="000000"/>
          <w:sz w:val="24"/>
        </w:rPr>
        <w:t>//</w:t>
      </w:r>
      <w:r>
        <w:rPr>
          <w:rFonts w:hint="eastAsia"/>
          <w:b/>
          <w:color w:val="000000"/>
          <w:sz w:val="24"/>
        </w:rPr>
        <w:t>公共的静态的方法。</w:t>
      </w:r>
    </w:p>
    <w:p w:rsidR="008E5117" w:rsidRDefault="008E5117">
      <w:pPr>
        <w:spacing w:line="280" w:lineRule="atLeast"/>
        <w:ind w:firstLineChars="400" w:firstLine="964"/>
        <w:rPr>
          <w:b/>
          <w:color w:val="000000"/>
          <w:sz w:val="24"/>
        </w:rPr>
      </w:pPr>
      <w:r>
        <w:rPr>
          <w:b/>
          <w:color w:val="000000"/>
          <w:sz w:val="24"/>
        </w:rPr>
        <w:t>{</w:t>
      </w:r>
    </w:p>
    <w:p w:rsidR="008E5117" w:rsidRDefault="008E5117">
      <w:pPr>
        <w:spacing w:line="280" w:lineRule="atLeast"/>
        <w:ind w:left="840" w:firstLineChars="200" w:firstLine="482"/>
        <w:rPr>
          <w:rFonts w:hint="eastAsia"/>
          <w:b/>
          <w:color w:val="000000"/>
          <w:sz w:val="24"/>
        </w:rPr>
      </w:pPr>
      <w:r>
        <w:rPr>
          <w:rFonts w:hint="eastAsia"/>
          <w:b/>
          <w:color w:val="000000"/>
          <w:sz w:val="24"/>
        </w:rPr>
        <w:t>if(test == null)</w:t>
      </w:r>
    </w:p>
    <w:p w:rsidR="008E5117" w:rsidRDefault="008E5117">
      <w:pPr>
        <w:spacing w:line="280" w:lineRule="atLeast"/>
        <w:ind w:left="840" w:firstLineChars="200" w:firstLine="482"/>
        <w:rPr>
          <w:rFonts w:hint="eastAsia"/>
          <w:b/>
          <w:color w:val="000000"/>
          <w:sz w:val="24"/>
        </w:rPr>
      </w:pPr>
      <w:r>
        <w:rPr>
          <w:rFonts w:hint="eastAsia"/>
          <w:b/>
          <w:color w:val="000000"/>
          <w:sz w:val="24"/>
        </w:rPr>
        <w:t>{</w:t>
      </w:r>
    </w:p>
    <w:p w:rsidR="008E5117" w:rsidRDefault="008E5117">
      <w:pPr>
        <w:spacing w:line="280" w:lineRule="atLeast"/>
        <w:ind w:left="840" w:firstLineChars="200" w:firstLine="482"/>
        <w:rPr>
          <w:rFonts w:hint="eastAsia"/>
          <w:b/>
          <w:bCs/>
          <w:color w:val="000000"/>
          <w:sz w:val="24"/>
        </w:rPr>
      </w:pPr>
      <w:r>
        <w:rPr>
          <w:rFonts w:hint="eastAsia"/>
          <w:b/>
          <w:color w:val="000000"/>
          <w:sz w:val="24"/>
        </w:rPr>
        <w:tab/>
      </w:r>
      <w:r>
        <w:rPr>
          <w:rFonts w:hint="eastAsia"/>
          <w:b/>
          <w:bCs/>
          <w:color w:val="000000"/>
          <w:sz w:val="24"/>
        </w:rPr>
        <w:t>test = new Singleton();</w:t>
      </w:r>
    </w:p>
    <w:p w:rsidR="008E5117" w:rsidRDefault="008E5117">
      <w:pPr>
        <w:spacing w:line="280" w:lineRule="atLeast"/>
        <w:ind w:left="840" w:firstLineChars="200" w:firstLine="482"/>
        <w:rPr>
          <w:rFonts w:hint="eastAsia"/>
          <w:b/>
          <w:color w:val="000000"/>
          <w:sz w:val="24"/>
        </w:rPr>
      </w:pPr>
      <w:r>
        <w:rPr>
          <w:rFonts w:hint="eastAsia"/>
          <w:b/>
          <w:color w:val="000000"/>
          <w:sz w:val="24"/>
        </w:rPr>
        <w:t>}</w:t>
      </w:r>
    </w:p>
    <w:p w:rsidR="008E5117" w:rsidRDefault="008E5117">
      <w:pPr>
        <w:spacing w:line="280" w:lineRule="atLeast"/>
        <w:ind w:left="840" w:firstLineChars="200" w:firstLine="482"/>
        <w:rPr>
          <w:rFonts w:hint="eastAsia"/>
          <w:b/>
          <w:color w:val="000000"/>
          <w:sz w:val="24"/>
        </w:rPr>
      </w:pPr>
      <w:r>
        <w:rPr>
          <w:b/>
          <w:color w:val="000000"/>
          <w:sz w:val="24"/>
        </w:rPr>
        <w:t xml:space="preserve">return </w:t>
      </w:r>
      <w:r>
        <w:rPr>
          <w:rFonts w:hint="eastAsia"/>
          <w:b/>
          <w:color w:val="000000"/>
          <w:sz w:val="24"/>
        </w:rPr>
        <w:t>test</w:t>
      </w:r>
      <w:r>
        <w:rPr>
          <w:b/>
          <w:color w:val="000000"/>
          <w:sz w:val="24"/>
        </w:rPr>
        <w:t>;</w:t>
      </w:r>
    </w:p>
    <w:p w:rsidR="008E5117" w:rsidRDefault="008E5117">
      <w:pPr>
        <w:spacing w:line="280" w:lineRule="atLeast"/>
        <w:ind w:left="420" w:firstLine="420"/>
        <w:rPr>
          <w:b/>
          <w:color w:val="000000"/>
          <w:sz w:val="24"/>
        </w:rPr>
      </w:pPr>
      <w:r>
        <w:rPr>
          <w:b/>
          <w:color w:val="000000"/>
          <w:sz w:val="24"/>
        </w:rPr>
        <w:t>}</w:t>
      </w:r>
    </w:p>
    <w:p w:rsidR="008E5117" w:rsidRDefault="008E5117">
      <w:pPr>
        <w:spacing w:line="280" w:lineRule="atLeast"/>
        <w:ind w:firstLineChars="200" w:firstLine="482"/>
        <w:rPr>
          <w:rFonts w:hint="eastAsia"/>
          <w:b/>
          <w:color w:val="000000"/>
          <w:sz w:val="24"/>
        </w:rPr>
      </w:pPr>
      <w:r>
        <w:rPr>
          <w:b/>
          <w:color w:val="000000"/>
          <w:sz w:val="24"/>
        </w:rPr>
        <w:t>}</w:t>
      </w:r>
    </w:p>
    <w:p w:rsidR="008E5117" w:rsidRDefault="008E5117">
      <w:pPr>
        <w:spacing w:line="280" w:lineRule="atLeast"/>
        <w:rPr>
          <w:rFonts w:hint="eastAsia"/>
          <w:b/>
          <w:bCs/>
          <w:sz w:val="24"/>
        </w:rPr>
      </w:pPr>
      <w:r>
        <w:rPr>
          <w:rFonts w:hint="eastAsia"/>
          <w:b/>
          <w:bCs/>
          <w:sz w:val="24"/>
        </w:rPr>
        <w:t>79.</w:t>
      </w:r>
      <w:r>
        <w:rPr>
          <w:b/>
          <w:bCs/>
          <w:sz w:val="24"/>
        </w:rPr>
        <w:t>描述一下</w:t>
      </w:r>
      <w:r>
        <w:rPr>
          <w:b/>
          <w:bCs/>
          <w:sz w:val="24"/>
        </w:rPr>
        <w:t>JVM</w:t>
      </w:r>
      <w:r>
        <w:rPr>
          <w:b/>
          <w:bCs/>
          <w:sz w:val="24"/>
        </w:rPr>
        <w:t>加载</w:t>
      </w:r>
      <w:r>
        <w:rPr>
          <w:b/>
          <w:bCs/>
          <w:sz w:val="24"/>
        </w:rPr>
        <w:t>class</w:t>
      </w:r>
      <w:r>
        <w:rPr>
          <w:b/>
          <w:bCs/>
          <w:sz w:val="24"/>
        </w:rPr>
        <w:t>文件的原理机制</w:t>
      </w:r>
      <w:r>
        <w:rPr>
          <w:b/>
          <w:bCs/>
          <w:sz w:val="24"/>
        </w:rPr>
        <w:t>?</w:t>
      </w:r>
    </w:p>
    <w:p w:rsidR="008E5117" w:rsidRDefault="008E5117">
      <w:pPr>
        <w:spacing w:line="280" w:lineRule="atLeast"/>
        <w:rPr>
          <w:rFonts w:hint="eastAsia"/>
          <w:b/>
          <w:color w:val="FF0000"/>
          <w:sz w:val="24"/>
        </w:rPr>
      </w:pPr>
      <w:r>
        <w:rPr>
          <w:rFonts w:hint="eastAsia"/>
          <w:b/>
          <w:bCs/>
          <w:sz w:val="24"/>
        </w:rPr>
        <w:tab/>
      </w:r>
      <w:r>
        <w:rPr>
          <w:rFonts w:hint="eastAsia"/>
          <w:b/>
          <w:color w:val="FF0000"/>
          <w:sz w:val="24"/>
        </w:rPr>
        <w:t>答案：</w:t>
      </w:r>
      <w:r>
        <w:rPr>
          <w:rFonts w:hint="eastAsia"/>
          <w:b/>
          <w:color w:val="FF0000"/>
          <w:sz w:val="24"/>
        </w:rPr>
        <w:t>***********************</w:t>
      </w:r>
    </w:p>
    <w:p w:rsidR="008E5117" w:rsidRDefault="008E5117">
      <w:pPr>
        <w:spacing w:line="280" w:lineRule="atLeast"/>
        <w:rPr>
          <w:rFonts w:hint="eastAsia"/>
          <w:b/>
          <w:bCs/>
          <w:color w:val="000000"/>
          <w:sz w:val="24"/>
        </w:rPr>
      </w:pPr>
      <w:r>
        <w:rPr>
          <w:rFonts w:hint="eastAsia"/>
          <w:b/>
          <w:bCs/>
          <w:color w:val="000000"/>
          <w:sz w:val="24"/>
        </w:rPr>
        <w:t>80</w:t>
      </w:r>
      <w:r>
        <w:rPr>
          <w:rFonts w:hint="eastAsia"/>
          <w:b/>
          <w:bCs/>
          <w:color w:val="000000"/>
          <w:sz w:val="24"/>
        </w:rPr>
        <w:t>．</w:t>
      </w:r>
      <w:r>
        <w:rPr>
          <w:b/>
          <w:bCs/>
          <w:color w:val="000000"/>
          <w:sz w:val="24"/>
        </w:rPr>
        <w:t>试举例说明一个典型的垃圾回收算法？</w:t>
      </w:r>
    </w:p>
    <w:p w:rsidR="008E5117" w:rsidRDefault="008E5117">
      <w:pPr>
        <w:spacing w:line="280" w:lineRule="atLeast"/>
        <w:rPr>
          <w:rFonts w:hint="eastAsia"/>
          <w:b/>
          <w:color w:val="FF0000"/>
          <w:sz w:val="24"/>
        </w:rPr>
      </w:pPr>
      <w:r>
        <w:rPr>
          <w:rFonts w:hint="eastAsia"/>
          <w:b/>
          <w:bCs/>
          <w:color w:val="000000"/>
          <w:sz w:val="24"/>
        </w:rPr>
        <w:tab/>
      </w:r>
      <w:r>
        <w:rPr>
          <w:rFonts w:hint="eastAsia"/>
          <w:b/>
          <w:color w:val="FF0000"/>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sz w:val="24"/>
        </w:rPr>
        <w:t>81</w:t>
      </w:r>
      <w:r>
        <w:rPr>
          <w:rFonts w:hint="eastAsia"/>
          <w:b/>
          <w:bCs/>
          <w:sz w:val="24"/>
        </w:rPr>
        <w:t>．</w:t>
      </w:r>
      <w:r>
        <w:rPr>
          <w:b/>
          <w:bCs/>
          <w:sz w:val="24"/>
        </w:rPr>
        <w:t>请写一个</w:t>
      </w:r>
      <w:r>
        <w:rPr>
          <w:b/>
          <w:bCs/>
          <w:sz w:val="24"/>
        </w:rPr>
        <w:t>java</w:t>
      </w:r>
      <w:r>
        <w:rPr>
          <w:b/>
          <w:bCs/>
          <w:sz w:val="24"/>
        </w:rPr>
        <w:t>程序实现线程连接池功能？</w:t>
      </w:r>
    </w:p>
    <w:p w:rsidR="008E5117" w:rsidRDefault="008E5117">
      <w:pPr>
        <w:spacing w:line="280" w:lineRule="atLeast"/>
        <w:rPr>
          <w:rFonts w:hint="eastAsia"/>
          <w:b/>
          <w:color w:val="FF0000"/>
          <w:sz w:val="24"/>
        </w:rPr>
      </w:pPr>
      <w:r>
        <w:rPr>
          <w:rFonts w:hint="eastAsia"/>
          <w:b/>
          <w:bCs/>
          <w:sz w:val="24"/>
        </w:rPr>
        <w:tab/>
      </w:r>
      <w:r>
        <w:rPr>
          <w:rFonts w:hint="eastAsia"/>
          <w:b/>
          <w:color w:val="FF0000"/>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color w:val="000000"/>
          <w:sz w:val="24"/>
        </w:rPr>
        <w:t>82</w:t>
      </w:r>
      <w:r>
        <w:rPr>
          <w:rFonts w:hint="eastAsia"/>
          <w:b/>
          <w:bCs/>
          <w:color w:val="000000"/>
          <w:sz w:val="24"/>
        </w:rPr>
        <w:t>．</w:t>
      </w:r>
      <w:r>
        <w:rPr>
          <w:b/>
          <w:bCs/>
          <w:sz w:val="24"/>
        </w:rPr>
        <w:t>给定一个</w:t>
      </w:r>
      <w:r>
        <w:rPr>
          <w:b/>
          <w:bCs/>
          <w:sz w:val="24"/>
        </w:rPr>
        <w:t>C</w:t>
      </w:r>
      <w:r>
        <w:rPr>
          <w:b/>
          <w:bCs/>
          <w:sz w:val="24"/>
        </w:rPr>
        <w:t>语言函数，要求实现在</w:t>
      </w:r>
      <w:r>
        <w:rPr>
          <w:b/>
          <w:bCs/>
          <w:sz w:val="24"/>
        </w:rPr>
        <w:t>java</w:t>
      </w:r>
      <w:r>
        <w:rPr>
          <w:b/>
          <w:bCs/>
          <w:sz w:val="24"/>
        </w:rPr>
        <w:t>类中进行调用。</w:t>
      </w:r>
    </w:p>
    <w:p w:rsidR="008E5117" w:rsidRDefault="008E5117">
      <w:pPr>
        <w:spacing w:line="280" w:lineRule="atLeast"/>
        <w:rPr>
          <w:rFonts w:hint="eastAsia"/>
          <w:b/>
          <w:color w:val="FF0000"/>
          <w:sz w:val="24"/>
        </w:rPr>
      </w:pPr>
      <w:r>
        <w:rPr>
          <w:rFonts w:hint="eastAsia"/>
          <w:b/>
          <w:bCs/>
          <w:sz w:val="24"/>
        </w:rPr>
        <w:tab/>
      </w:r>
      <w:r>
        <w:rPr>
          <w:rFonts w:hint="eastAsia"/>
          <w:b/>
          <w:color w:val="FF0000"/>
          <w:sz w:val="24"/>
        </w:rPr>
        <w:t>答案：</w:t>
      </w:r>
      <w:r>
        <w:rPr>
          <w:rFonts w:hint="eastAsia"/>
          <w:b/>
          <w:color w:val="FF0000"/>
          <w:sz w:val="24"/>
        </w:rPr>
        <w:t>***********************</w:t>
      </w:r>
    </w:p>
    <w:p w:rsidR="008E5117" w:rsidRDefault="008E5117">
      <w:pPr>
        <w:spacing w:line="280" w:lineRule="atLeast"/>
        <w:rPr>
          <w:rFonts w:hint="eastAsia"/>
          <w:b/>
          <w:bCs/>
          <w:sz w:val="24"/>
        </w:rPr>
      </w:pPr>
      <w:r>
        <w:rPr>
          <w:rFonts w:hint="eastAsia"/>
          <w:b/>
          <w:bCs/>
          <w:color w:val="000000"/>
          <w:sz w:val="24"/>
        </w:rPr>
        <w:t>83</w:t>
      </w:r>
      <w:r>
        <w:rPr>
          <w:rFonts w:hint="eastAsia"/>
          <w:b/>
          <w:bCs/>
          <w:color w:val="000000"/>
          <w:sz w:val="24"/>
        </w:rPr>
        <w:t>．</w:t>
      </w:r>
      <w:r>
        <w:rPr>
          <w:b/>
          <w:bCs/>
          <w:sz w:val="24"/>
        </w:rPr>
        <w:t>编一段代码，实现在控制台输入一组数字后，排序后在控制台输</w:t>
      </w:r>
      <w:r>
        <w:rPr>
          <w:rFonts w:hint="eastAsia"/>
          <w:b/>
          <w:bCs/>
          <w:sz w:val="24"/>
        </w:rPr>
        <w:t>出。</w:t>
      </w:r>
    </w:p>
    <w:p w:rsidR="008E5117" w:rsidRDefault="008E5117">
      <w:pPr>
        <w:spacing w:line="280" w:lineRule="atLeast"/>
        <w:rPr>
          <w:rFonts w:hint="eastAsia"/>
          <w:b/>
          <w:color w:val="FF0000"/>
          <w:sz w:val="24"/>
        </w:rPr>
      </w:pPr>
      <w:r>
        <w:rPr>
          <w:rFonts w:hint="eastAsia"/>
          <w:b/>
          <w:bCs/>
          <w:sz w:val="24"/>
        </w:rPr>
        <w:tab/>
      </w:r>
      <w:r>
        <w:rPr>
          <w:rFonts w:hint="eastAsia"/>
          <w:b/>
          <w:color w:val="FF0000"/>
          <w:sz w:val="24"/>
        </w:rPr>
        <w:t>答案：</w:t>
      </w:r>
      <w:r>
        <w:rPr>
          <w:rFonts w:hint="eastAsia"/>
          <w:b/>
          <w:color w:val="FF0000"/>
          <w:sz w:val="24"/>
        </w:rPr>
        <w:t>***********************</w:t>
      </w:r>
    </w:p>
    <w:p w:rsidR="008E5117" w:rsidRDefault="008E5117">
      <w:pPr>
        <w:spacing w:line="280" w:lineRule="atLeast"/>
        <w:ind w:left="482" w:hangingChars="200" w:hanging="482"/>
        <w:rPr>
          <w:rFonts w:hint="eastAsia"/>
          <w:b/>
          <w:color w:val="FF0000"/>
          <w:sz w:val="24"/>
        </w:rPr>
      </w:pPr>
      <w:r>
        <w:rPr>
          <w:rFonts w:hint="eastAsia"/>
          <w:b/>
          <w:bCs/>
          <w:sz w:val="24"/>
        </w:rPr>
        <w:t>84</w:t>
      </w:r>
      <w:r>
        <w:rPr>
          <w:rFonts w:hint="eastAsia"/>
          <w:b/>
          <w:bCs/>
          <w:sz w:val="24"/>
        </w:rPr>
        <w:t>．</w:t>
      </w:r>
      <w:r>
        <w:rPr>
          <w:b/>
          <w:bCs/>
          <w:sz w:val="24"/>
        </w:rPr>
        <w:t>列出某文件夹下的所有文件；</w:t>
      </w:r>
      <w:r>
        <w:rPr>
          <w:b/>
          <w:bCs/>
          <w:sz w:val="24"/>
        </w:rPr>
        <w:t xml:space="preserve"> </w:t>
      </w:r>
      <w:r>
        <w:rPr>
          <w:b/>
          <w:bCs/>
          <w:sz w:val="24"/>
        </w:rPr>
        <w:br/>
      </w:r>
      <w:r>
        <w:rPr>
          <w:rFonts w:hint="eastAsia"/>
          <w:b/>
          <w:color w:val="FF0000"/>
          <w:sz w:val="24"/>
        </w:rPr>
        <w:t>答案：</w:t>
      </w:r>
      <w:r>
        <w:rPr>
          <w:rFonts w:hint="eastAsia"/>
          <w:b/>
          <w:color w:val="FF0000"/>
          <w:sz w:val="24"/>
        </w:rPr>
        <w:t>***********************</w:t>
      </w:r>
    </w:p>
    <w:p w:rsidR="008E5117" w:rsidRDefault="008E5117">
      <w:pPr>
        <w:spacing w:line="280" w:lineRule="atLeast"/>
        <w:ind w:left="482" w:hangingChars="200" w:hanging="482"/>
        <w:rPr>
          <w:rFonts w:hint="eastAsia"/>
          <w:b/>
          <w:sz w:val="24"/>
        </w:rPr>
      </w:pPr>
      <w:r>
        <w:rPr>
          <w:rFonts w:hint="eastAsia"/>
          <w:b/>
          <w:bCs/>
          <w:color w:val="000000"/>
          <w:sz w:val="24"/>
        </w:rPr>
        <w:t>85</w:t>
      </w:r>
      <w:r>
        <w:rPr>
          <w:rFonts w:hint="eastAsia"/>
          <w:b/>
          <w:bCs/>
          <w:color w:val="000000"/>
          <w:sz w:val="24"/>
        </w:rPr>
        <w:t>．</w:t>
      </w:r>
      <w:r>
        <w:rPr>
          <w:b/>
          <w:bCs/>
          <w:sz w:val="24"/>
        </w:rPr>
        <w:t>实现从文件中一次读出一个字符的操作</w:t>
      </w:r>
      <w:r>
        <w:rPr>
          <w:b/>
          <w:sz w:val="24"/>
        </w:rPr>
        <w:t>；</w:t>
      </w:r>
    </w:p>
    <w:p w:rsidR="008E5117" w:rsidRDefault="008E5117">
      <w:pPr>
        <w:spacing w:line="280" w:lineRule="atLeast"/>
        <w:ind w:left="482" w:hangingChars="200" w:hanging="482"/>
        <w:rPr>
          <w:rFonts w:hint="eastAsia"/>
          <w:b/>
          <w:color w:val="FF0000"/>
          <w:sz w:val="24"/>
        </w:rPr>
      </w:pPr>
      <w:r>
        <w:rPr>
          <w:rFonts w:hint="eastAsia"/>
          <w:b/>
          <w:bCs/>
          <w:color w:val="000000"/>
          <w:sz w:val="24"/>
        </w:rPr>
        <w:tab/>
      </w:r>
      <w:r>
        <w:rPr>
          <w:rFonts w:hint="eastAsia"/>
          <w:b/>
          <w:color w:val="FF0000"/>
          <w:sz w:val="24"/>
        </w:rPr>
        <w:t>答案：</w:t>
      </w:r>
      <w:r>
        <w:rPr>
          <w:rFonts w:hint="eastAsia"/>
          <w:b/>
          <w:color w:val="FF0000"/>
          <w:sz w:val="24"/>
        </w:rPr>
        <w:t>***********************</w:t>
      </w:r>
    </w:p>
    <w:p w:rsidR="008E5117" w:rsidRDefault="008E5117">
      <w:pPr>
        <w:spacing w:line="280" w:lineRule="atLeast"/>
        <w:ind w:left="482" w:hangingChars="200" w:hanging="482"/>
        <w:rPr>
          <w:rFonts w:hint="eastAsia"/>
          <w:b/>
          <w:bCs/>
          <w:sz w:val="24"/>
        </w:rPr>
      </w:pPr>
      <w:r>
        <w:rPr>
          <w:rFonts w:hint="eastAsia"/>
          <w:b/>
          <w:bCs/>
          <w:color w:val="000000"/>
          <w:sz w:val="24"/>
        </w:rPr>
        <w:t>86</w:t>
      </w:r>
      <w:r>
        <w:rPr>
          <w:rFonts w:hint="eastAsia"/>
          <w:b/>
          <w:bCs/>
          <w:color w:val="000000"/>
          <w:sz w:val="24"/>
        </w:rPr>
        <w:t>．</w:t>
      </w:r>
      <w:r>
        <w:rPr>
          <w:b/>
          <w:bCs/>
          <w:sz w:val="24"/>
        </w:rPr>
        <w:t>列出一些控制流程的方法；</w:t>
      </w:r>
    </w:p>
    <w:p w:rsidR="008E5117" w:rsidRDefault="008E5117">
      <w:pPr>
        <w:spacing w:line="280" w:lineRule="atLeast"/>
        <w:ind w:left="482" w:hangingChars="200" w:hanging="482"/>
        <w:rPr>
          <w:rFonts w:hint="eastAsia"/>
          <w:b/>
          <w:color w:val="FF0000"/>
          <w:sz w:val="24"/>
        </w:rPr>
      </w:pPr>
      <w:r>
        <w:rPr>
          <w:rFonts w:hint="eastAsia"/>
          <w:b/>
          <w:bCs/>
          <w:color w:val="000000"/>
          <w:sz w:val="24"/>
        </w:rPr>
        <w:tab/>
      </w:r>
      <w:r>
        <w:rPr>
          <w:rFonts w:hint="eastAsia"/>
          <w:b/>
          <w:color w:val="FF0000"/>
          <w:sz w:val="24"/>
        </w:rPr>
        <w:t>答案：</w:t>
      </w:r>
      <w:r>
        <w:rPr>
          <w:rFonts w:hint="eastAsia"/>
          <w:b/>
          <w:color w:val="FF0000"/>
          <w:sz w:val="24"/>
        </w:rPr>
        <w:t>***********************</w:t>
      </w:r>
    </w:p>
    <w:p w:rsidR="008E5117" w:rsidRDefault="008E5117">
      <w:pPr>
        <w:spacing w:line="280" w:lineRule="atLeast"/>
        <w:ind w:left="482" w:hangingChars="200" w:hanging="482"/>
        <w:rPr>
          <w:rFonts w:hint="eastAsia"/>
          <w:b/>
          <w:color w:val="FF0000"/>
          <w:sz w:val="24"/>
        </w:rPr>
      </w:pPr>
      <w:r>
        <w:rPr>
          <w:rFonts w:hint="eastAsia"/>
          <w:b/>
          <w:bCs/>
          <w:color w:val="000000"/>
          <w:sz w:val="24"/>
        </w:rPr>
        <w:t>87</w:t>
      </w:r>
      <w:r>
        <w:rPr>
          <w:rFonts w:hint="eastAsia"/>
          <w:b/>
          <w:bCs/>
          <w:color w:val="000000"/>
          <w:sz w:val="24"/>
        </w:rPr>
        <w:t>．</w:t>
      </w:r>
      <w:r>
        <w:rPr>
          <w:b/>
          <w:bCs/>
          <w:sz w:val="24"/>
        </w:rPr>
        <w:t>多线程有哪些状态？</w:t>
      </w:r>
      <w:r>
        <w:rPr>
          <w:b/>
          <w:sz w:val="24"/>
        </w:rPr>
        <w:t xml:space="preserve"> </w:t>
      </w:r>
      <w:r>
        <w:rPr>
          <w:b/>
          <w:sz w:val="24"/>
        </w:rPr>
        <w:br/>
      </w:r>
      <w:r>
        <w:rPr>
          <w:rFonts w:hint="eastAsia"/>
          <w:b/>
          <w:color w:val="FF0000"/>
          <w:sz w:val="24"/>
        </w:rPr>
        <w:t>答案：</w:t>
      </w:r>
      <w:r>
        <w:rPr>
          <w:rFonts w:hint="eastAsia"/>
          <w:b/>
          <w:color w:val="FF0000"/>
          <w:sz w:val="24"/>
        </w:rPr>
        <w:t>***********************</w:t>
      </w:r>
    </w:p>
    <w:p w:rsidR="008E5117" w:rsidRDefault="008E5117">
      <w:pPr>
        <w:spacing w:line="280" w:lineRule="atLeast"/>
        <w:ind w:left="482" w:hangingChars="200" w:hanging="482"/>
        <w:rPr>
          <w:rFonts w:hint="eastAsia"/>
          <w:b/>
          <w:bCs/>
          <w:sz w:val="24"/>
        </w:rPr>
      </w:pPr>
      <w:r>
        <w:rPr>
          <w:rFonts w:hint="eastAsia"/>
          <w:b/>
          <w:bCs/>
          <w:sz w:val="24"/>
        </w:rPr>
        <w:t>88</w:t>
      </w:r>
      <w:r>
        <w:rPr>
          <w:rFonts w:hint="eastAsia"/>
          <w:b/>
          <w:bCs/>
          <w:sz w:val="24"/>
        </w:rPr>
        <w:t>．</w:t>
      </w:r>
      <w:r>
        <w:rPr>
          <w:b/>
          <w:bCs/>
          <w:sz w:val="24"/>
        </w:rPr>
        <w:t>编写了一个服务器端的程序实现在客户端输入字符然后在控制台上显示，直到输入</w:t>
      </w:r>
      <w:r>
        <w:rPr>
          <w:b/>
          <w:bCs/>
          <w:sz w:val="24"/>
        </w:rPr>
        <w:t>"END"</w:t>
      </w:r>
      <w:r>
        <w:rPr>
          <w:b/>
          <w:bCs/>
          <w:sz w:val="24"/>
        </w:rPr>
        <w:t>为止，让你写出客户端的程序</w:t>
      </w:r>
      <w:r>
        <w:rPr>
          <w:rFonts w:hint="eastAsia"/>
          <w:b/>
          <w:bCs/>
          <w:sz w:val="24"/>
        </w:rPr>
        <w:t>。</w:t>
      </w:r>
    </w:p>
    <w:p w:rsidR="008E5117" w:rsidRDefault="008E5117">
      <w:pPr>
        <w:spacing w:line="280" w:lineRule="atLeast"/>
        <w:ind w:left="482" w:hangingChars="200" w:hanging="482"/>
        <w:rPr>
          <w:rFonts w:hint="eastAsia"/>
          <w:b/>
          <w:color w:val="FF0000"/>
          <w:sz w:val="24"/>
        </w:rPr>
      </w:pPr>
      <w:r>
        <w:rPr>
          <w:rFonts w:hint="eastAsia"/>
          <w:b/>
          <w:bCs/>
          <w:color w:val="000000"/>
          <w:sz w:val="24"/>
        </w:rPr>
        <w:tab/>
      </w:r>
      <w:r>
        <w:rPr>
          <w:rFonts w:hint="eastAsia"/>
          <w:b/>
          <w:color w:val="FF0000"/>
          <w:sz w:val="24"/>
        </w:rPr>
        <w:t>答案：</w:t>
      </w:r>
      <w:r>
        <w:rPr>
          <w:rFonts w:hint="eastAsia"/>
          <w:b/>
          <w:color w:val="FF0000"/>
          <w:sz w:val="24"/>
        </w:rPr>
        <w:t>***********************</w:t>
      </w:r>
    </w:p>
    <w:p w:rsidR="008E5117" w:rsidRDefault="008E5117">
      <w:pPr>
        <w:pStyle w:val="a7"/>
        <w:ind w:left="482" w:hanging="482"/>
        <w:rPr>
          <w:rFonts w:hint="eastAsia"/>
          <w:color w:val="000000"/>
          <w:sz w:val="24"/>
        </w:rPr>
      </w:pPr>
      <w:r>
        <w:rPr>
          <w:rFonts w:hint="eastAsia"/>
          <w:color w:val="000000"/>
          <w:sz w:val="24"/>
        </w:rPr>
        <w:t>99</w:t>
      </w:r>
      <w:r>
        <w:rPr>
          <w:rFonts w:hint="eastAsia"/>
          <w:color w:val="000000"/>
          <w:sz w:val="24"/>
        </w:rPr>
        <w:t>．</w:t>
      </w:r>
      <w:r>
        <w:rPr>
          <w:color w:val="000000"/>
          <w:sz w:val="24"/>
        </w:rPr>
        <w:t>请用</w:t>
      </w:r>
      <w:r>
        <w:rPr>
          <w:color w:val="000000"/>
          <w:sz w:val="24"/>
        </w:rPr>
        <w:t>java</w:t>
      </w:r>
      <w:r>
        <w:rPr>
          <w:color w:val="000000"/>
          <w:sz w:val="24"/>
        </w:rPr>
        <w:t>写二叉树算法，实现添加数据形成二叉树功能，并以先序的方式打印出来</w:t>
      </w:r>
      <w:r>
        <w:rPr>
          <w:color w:val="000000"/>
          <w:sz w:val="24"/>
        </w:rPr>
        <w:t>.</w:t>
      </w:r>
    </w:p>
    <w:p w:rsidR="008E5117" w:rsidRDefault="008E5117">
      <w:pPr>
        <w:pStyle w:val="a7"/>
        <w:ind w:left="482" w:hanging="482"/>
        <w:rPr>
          <w:rFonts w:hint="eastAsia"/>
          <w:color w:val="FF0000"/>
          <w:sz w:val="24"/>
        </w:rPr>
      </w:pPr>
      <w:r>
        <w:rPr>
          <w:rFonts w:hint="eastAsia"/>
          <w:bCs w:val="0"/>
          <w:color w:val="000000"/>
          <w:sz w:val="24"/>
        </w:rPr>
        <w:tab/>
      </w:r>
      <w:r>
        <w:rPr>
          <w:rFonts w:hint="eastAsia"/>
          <w:color w:val="FF0000"/>
          <w:sz w:val="24"/>
        </w:rPr>
        <w:t>答案：</w:t>
      </w:r>
      <w:r>
        <w:rPr>
          <w:rFonts w:hint="eastAsia"/>
          <w:color w:val="FF0000"/>
          <w:sz w:val="24"/>
        </w:rPr>
        <w:t>****************************************</w:t>
      </w:r>
    </w:p>
    <w:p w:rsidR="008E5117" w:rsidRDefault="008E5117">
      <w:pPr>
        <w:pStyle w:val="a7"/>
        <w:ind w:left="482" w:hanging="482"/>
        <w:rPr>
          <w:rFonts w:hint="eastAsia"/>
          <w:sz w:val="24"/>
        </w:rPr>
      </w:pPr>
      <w:r>
        <w:rPr>
          <w:rFonts w:hint="eastAsia"/>
          <w:color w:val="000000"/>
          <w:sz w:val="24"/>
        </w:rPr>
        <w:t>100</w:t>
      </w:r>
      <w:r>
        <w:rPr>
          <w:rFonts w:hint="eastAsia"/>
          <w:color w:val="000000"/>
          <w:sz w:val="24"/>
        </w:rPr>
        <w:t>．</w:t>
      </w:r>
      <w:r>
        <w:rPr>
          <w:sz w:val="24"/>
        </w:rPr>
        <w:t>调用系统命令实现删除文件的操作；</w:t>
      </w:r>
    </w:p>
    <w:p w:rsidR="008E5117" w:rsidRDefault="008E5117">
      <w:pPr>
        <w:pStyle w:val="a7"/>
        <w:ind w:left="482" w:hanging="482"/>
        <w:rPr>
          <w:rFonts w:hint="eastAsia"/>
          <w:color w:val="FF0000"/>
          <w:sz w:val="24"/>
        </w:rPr>
      </w:pPr>
      <w:r>
        <w:rPr>
          <w:rFonts w:hint="eastAsia"/>
          <w:bCs w:val="0"/>
          <w:sz w:val="24"/>
        </w:rPr>
        <w:tab/>
      </w:r>
      <w:r>
        <w:rPr>
          <w:rFonts w:hint="eastAsia"/>
          <w:color w:val="FF0000"/>
          <w:sz w:val="24"/>
        </w:rPr>
        <w:t>答案：</w:t>
      </w:r>
      <w:r>
        <w:rPr>
          <w:rFonts w:hint="eastAsia"/>
          <w:color w:val="FF0000"/>
          <w:sz w:val="24"/>
        </w:rPr>
        <w:t>****************************************</w:t>
      </w:r>
    </w:p>
    <w:p w:rsidR="008E5117" w:rsidRDefault="008E5117">
      <w:pPr>
        <w:spacing w:line="280" w:lineRule="atLeast"/>
        <w:ind w:left="482" w:hangingChars="200" w:hanging="482"/>
        <w:rPr>
          <w:b/>
          <w:sz w:val="24"/>
        </w:rPr>
      </w:pPr>
      <w:r>
        <w:rPr>
          <w:rFonts w:hint="eastAsia"/>
          <w:b/>
          <w:bCs/>
          <w:sz w:val="24"/>
        </w:rPr>
        <w:t>101</w:t>
      </w:r>
      <w:r>
        <w:rPr>
          <w:rFonts w:hint="eastAsia"/>
          <w:b/>
          <w:bCs/>
          <w:sz w:val="24"/>
        </w:rPr>
        <w:t>．</w:t>
      </w:r>
      <w:r>
        <w:rPr>
          <w:b/>
          <w:bCs/>
          <w:sz w:val="24"/>
        </w:rPr>
        <w:t>C++</w:t>
      </w:r>
      <w:r>
        <w:rPr>
          <w:b/>
          <w:bCs/>
          <w:sz w:val="24"/>
        </w:rPr>
        <w:t>或</w:t>
      </w:r>
      <w:r>
        <w:rPr>
          <w:b/>
          <w:bCs/>
          <w:sz w:val="24"/>
        </w:rPr>
        <w:t>Java</w:t>
      </w:r>
      <w:r>
        <w:rPr>
          <w:b/>
          <w:bCs/>
          <w:sz w:val="24"/>
        </w:rPr>
        <w:t>中的异常处理机制的简单原理和应用。</w:t>
      </w:r>
      <w:r>
        <w:rPr>
          <w:b/>
          <w:sz w:val="24"/>
        </w:rPr>
        <w:t xml:space="preserve"> </w:t>
      </w:r>
      <w:r>
        <w:rPr>
          <w:b/>
          <w:sz w:val="24"/>
        </w:rPr>
        <w:br/>
      </w:r>
      <w:r>
        <w:rPr>
          <w:rFonts w:hint="eastAsia"/>
          <w:b/>
          <w:sz w:val="24"/>
        </w:rPr>
        <w:t>答案：</w:t>
      </w:r>
      <w:r>
        <w:rPr>
          <w:b/>
          <w:sz w:val="24"/>
        </w:rPr>
        <w:t>当</w:t>
      </w:r>
      <w:r>
        <w:rPr>
          <w:b/>
          <w:sz w:val="24"/>
        </w:rPr>
        <w:t>JAVA</w:t>
      </w:r>
      <w:r>
        <w:rPr>
          <w:b/>
          <w:sz w:val="24"/>
        </w:rPr>
        <w:t>程序违反了</w:t>
      </w:r>
      <w:r>
        <w:rPr>
          <w:b/>
          <w:sz w:val="24"/>
        </w:rPr>
        <w:t>JAVA</w:t>
      </w:r>
      <w:r>
        <w:rPr>
          <w:b/>
          <w:sz w:val="24"/>
        </w:rPr>
        <w:t>的语义规则时，</w:t>
      </w:r>
      <w:r>
        <w:rPr>
          <w:b/>
          <w:sz w:val="24"/>
        </w:rPr>
        <w:t>JAVA</w:t>
      </w:r>
      <w:r>
        <w:rPr>
          <w:b/>
          <w:sz w:val="24"/>
        </w:rPr>
        <w:t>虚拟机就会将发生的错误表示为一个异常。违反语义规则包括</w:t>
      </w:r>
      <w:r>
        <w:rPr>
          <w:b/>
          <w:sz w:val="24"/>
        </w:rPr>
        <w:t>2</w:t>
      </w:r>
      <w:r>
        <w:rPr>
          <w:b/>
          <w:sz w:val="24"/>
        </w:rPr>
        <w:t>种情况。一种是</w:t>
      </w:r>
      <w:r>
        <w:rPr>
          <w:b/>
          <w:sz w:val="24"/>
        </w:rPr>
        <w:t>JAVA</w:t>
      </w:r>
      <w:r>
        <w:rPr>
          <w:b/>
          <w:sz w:val="24"/>
        </w:rPr>
        <w:t>类库内</w:t>
      </w:r>
      <w:r>
        <w:rPr>
          <w:b/>
          <w:sz w:val="24"/>
        </w:rPr>
        <w:lastRenderedPageBreak/>
        <w:t>置的语义检查。例如数组下标越界</w:t>
      </w:r>
      <w:r>
        <w:rPr>
          <w:b/>
          <w:sz w:val="24"/>
        </w:rPr>
        <w:t>,</w:t>
      </w:r>
      <w:r>
        <w:rPr>
          <w:b/>
          <w:sz w:val="24"/>
        </w:rPr>
        <w:t>会引发</w:t>
      </w:r>
      <w:r>
        <w:rPr>
          <w:b/>
          <w:sz w:val="24"/>
        </w:rPr>
        <w:t>IndexOutOfBoundsException;</w:t>
      </w:r>
      <w:r>
        <w:rPr>
          <w:b/>
          <w:sz w:val="24"/>
        </w:rPr>
        <w:t>访问</w:t>
      </w:r>
      <w:r>
        <w:rPr>
          <w:b/>
          <w:sz w:val="24"/>
        </w:rPr>
        <w:t>null</w:t>
      </w:r>
      <w:r>
        <w:rPr>
          <w:b/>
          <w:sz w:val="24"/>
        </w:rPr>
        <w:t>的对象时会引发</w:t>
      </w:r>
      <w:r>
        <w:rPr>
          <w:b/>
          <w:sz w:val="24"/>
        </w:rPr>
        <w:t>NullPointerException</w:t>
      </w:r>
      <w:r>
        <w:rPr>
          <w:b/>
          <w:sz w:val="24"/>
        </w:rPr>
        <w:t>。另一种情况就是</w:t>
      </w:r>
      <w:r>
        <w:rPr>
          <w:b/>
          <w:sz w:val="24"/>
        </w:rPr>
        <w:t>JAVA</w:t>
      </w:r>
      <w:r>
        <w:rPr>
          <w:b/>
          <w:sz w:val="24"/>
        </w:rPr>
        <w:t>允许程序员扩展这种语义检查，程序员可以创建自己的异常，并自由选择在何时用</w:t>
      </w:r>
      <w:r>
        <w:rPr>
          <w:b/>
          <w:sz w:val="24"/>
        </w:rPr>
        <w:t>throw</w:t>
      </w:r>
      <w:r>
        <w:rPr>
          <w:b/>
          <w:sz w:val="24"/>
        </w:rPr>
        <w:t>关键字引发异常。所有的异常都是</w:t>
      </w:r>
      <w:r>
        <w:rPr>
          <w:b/>
          <w:sz w:val="24"/>
        </w:rPr>
        <w:t>java.lang.Thowable</w:t>
      </w:r>
      <w:r>
        <w:rPr>
          <w:b/>
          <w:sz w:val="24"/>
        </w:rPr>
        <w:t>的子类。</w:t>
      </w:r>
      <w:r>
        <w:rPr>
          <w:b/>
          <w:sz w:val="24"/>
        </w:rPr>
        <w:t xml:space="preserve"> </w:t>
      </w:r>
    </w:p>
    <w:p w:rsidR="008E5117" w:rsidRDefault="008E5117">
      <w:pPr>
        <w:spacing w:line="280" w:lineRule="atLeast"/>
        <w:ind w:left="482" w:hangingChars="200" w:hanging="482"/>
        <w:rPr>
          <w:b/>
          <w:sz w:val="24"/>
        </w:rPr>
      </w:pPr>
      <w:r>
        <w:rPr>
          <w:rFonts w:hint="eastAsia"/>
          <w:b/>
          <w:bCs/>
          <w:sz w:val="24"/>
        </w:rPr>
        <w:t>102</w:t>
      </w:r>
      <w:r>
        <w:rPr>
          <w:rFonts w:hint="eastAsia"/>
          <w:b/>
          <w:bCs/>
          <w:sz w:val="24"/>
        </w:rPr>
        <w:t>．</w:t>
      </w:r>
      <w:r>
        <w:rPr>
          <w:b/>
          <w:bCs/>
          <w:sz w:val="24"/>
        </w:rPr>
        <w:t>Java</w:t>
      </w:r>
      <w:r>
        <w:rPr>
          <w:b/>
          <w:bCs/>
          <w:sz w:val="24"/>
        </w:rPr>
        <w:t>的接口和</w:t>
      </w:r>
      <w:r>
        <w:rPr>
          <w:b/>
          <w:bCs/>
          <w:sz w:val="24"/>
        </w:rPr>
        <w:t>C++</w:t>
      </w:r>
      <w:r>
        <w:rPr>
          <w:b/>
          <w:bCs/>
          <w:sz w:val="24"/>
        </w:rPr>
        <w:t>的虚类的相同和不同处。</w:t>
      </w:r>
      <w:r>
        <w:rPr>
          <w:b/>
          <w:bCs/>
          <w:sz w:val="24"/>
        </w:rPr>
        <w:t xml:space="preserve"> </w:t>
      </w:r>
      <w:r>
        <w:rPr>
          <w:b/>
          <w:bCs/>
          <w:sz w:val="24"/>
        </w:rPr>
        <w:br/>
      </w:r>
      <w:r>
        <w:rPr>
          <w:rFonts w:hint="eastAsia"/>
          <w:b/>
          <w:sz w:val="24"/>
        </w:rPr>
        <w:t>答案：</w:t>
      </w:r>
      <w:r>
        <w:rPr>
          <w:b/>
          <w:sz w:val="24"/>
        </w:rPr>
        <w:t>由于</w:t>
      </w:r>
      <w:r>
        <w:rPr>
          <w:b/>
          <w:sz w:val="24"/>
        </w:rPr>
        <w:t>Java</w:t>
      </w:r>
      <w:r>
        <w:rPr>
          <w:b/>
          <w:sz w:val="24"/>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Pr>
          <w:b/>
          <w:sz w:val="24"/>
        </w:rPr>
        <w:t>public static,</w:t>
      </w:r>
      <w:r>
        <w:rPr>
          <w:b/>
          <w:sz w:val="24"/>
        </w:rPr>
        <w:t>所有方法默认情况下是</w:t>
      </w:r>
      <w:r>
        <w:rPr>
          <w:b/>
          <w:sz w:val="24"/>
        </w:rPr>
        <w:t>public.</w:t>
      </w:r>
      <w:r>
        <w:rPr>
          <w:b/>
          <w:sz w:val="24"/>
        </w:rPr>
        <w:t>一个类可以实现多个接口。</w:t>
      </w:r>
      <w:r>
        <w:rPr>
          <w:b/>
          <w:sz w:val="24"/>
        </w:rPr>
        <w:t xml:space="preserve"> </w:t>
      </w:r>
    </w:p>
    <w:p w:rsidR="008E5117" w:rsidRDefault="008E5117">
      <w:pPr>
        <w:spacing w:line="280" w:lineRule="atLeast"/>
        <w:ind w:left="482" w:hangingChars="200" w:hanging="482"/>
        <w:rPr>
          <w:b/>
          <w:sz w:val="24"/>
        </w:rPr>
      </w:pPr>
      <w:r>
        <w:rPr>
          <w:rFonts w:hint="eastAsia"/>
          <w:b/>
          <w:bCs/>
          <w:sz w:val="24"/>
        </w:rPr>
        <w:t>103</w:t>
      </w:r>
      <w:r>
        <w:rPr>
          <w:rFonts w:hint="eastAsia"/>
          <w:b/>
          <w:bCs/>
          <w:sz w:val="24"/>
        </w:rPr>
        <w:t>．</w:t>
      </w:r>
      <w:r>
        <w:rPr>
          <w:b/>
          <w:bCs/>
          <w:sz w:val="24"/>
        </w:rPr>
        <w:t>垃圾回收的优点和原理。并考虑</w:t>
      </w:r>
      <w:r>
        <w:rPr>
          <w:b/>
          <w:bCs/>
          <w:sz w:val="24"/>
        </w:rPr>
        <w:t>2</w:t>
      </w:r>
      <w:r>
        <w:rPr>
          <w:b/>
          <w:bCs/>
          <w:sz w:val="24"/>
        </w:rPr>
        <w:t>种回收机制。</w:t>
      </w:r>
      <w:r>
        <w:rPr>
          <w:b/>
          <w:sz w:val="24"/>
        </w:rPr>
        <w:t xml:space="preserve"> </w:t>
      </w:r>
      <w:r>
        <w:rPr>
          <w:b/>
          <w:sz w:val="24"/>
        </w:rPr>
        <w:br/>
      </w:r>
      <w:r>
        <w:rPr>
          <w:rFonts w:hint="eastAsia"/>
          <w:b/>
          <w:sz w:val="24"/>
        </w:rPr>
        <w:t>答案：</w:t>
      </w:r>
      <w:r>
        <w:rPr>
          <w:b/>
          <w:sz w:val="24"/>
        </w:rPr>
        <w:t>Java</w:t>
      </w:r>
      <w:r>
        <w:rPr>
          <w:b/>
          <w:sz w:val="24"/>
        </w:rPr>
        <w:t>语言中一个显著的特点就是引入了垃圾回收机制，使</w:t>
      </w:r>
      <w:r>
        <w:rPr>
          <w:b/>
          <w:sz w:val="24"/>
        </w:rPr>
        <w:t>c++</w:t>
      </w:r>
      <w:r>
        <w:rPr>
          <w:b/>
          <w:sz w:val="24"/>
        </w:rPr>
        <w:t>程序员最头疼的内存管理的问题迎刃而解，它使得</w:t>
      </w:r>
      <w:r>
        <w:rPr>
          <w:b/>
          <w:sz w:val="24"/>
        </w:rPr>
        <w:t>Java</w:t>
      </w:r>
      <w:r>
        <w:rPr>
          <w:b/>
          <w:sz w:val="24"/>
        </w:rPr>
        <w:t>程序员在编写程序的时候不再需要考虑内存管理。由于有个垃圾回收机制，</w:t>
      </w:r>
      <w:r>
        <w:rPr>
          <w:b/>
          <w:sz w:val="24"/>
        </w:rPr>
        <w:t>Java</w:t>
      </w:r>
      <w:r>
        <w:rPr>
          <w:b/>
          <w:sz w:val="24"/>
        </w:rPr>
        <w:t>中的对象不再有</w:t>
      </w:r>
      <w:r>
        <w:rPr>
          <w:b/>
          <w:sz w:val="24"/>
        </w:rPr>
        <w:t>“</w:t>
      </w:r>
      <w:r>
        <w:rPr>
          <w:b/>
          <w:sz w:val="24"/>
        </w:rPr>
        <w:t>作用域</w:t>
      </w:r>
      <w:r>
        <w:rPr>
          <w:b/>
          <w:sz w:val="24"/>
        </w:rPr>
        <w:t>”</w:t>
      </w:r>
      <w:r>
        <w:rPr>
          <w:b/>
          <w:sz w:val="24"/>
        </w:rPr>
        <w:t>的概念，只有对象的引用才有</w:t>
      </w:r>
      <w:r>
        <w:rPr>
          <w:b/>
          <w:sz w:val="24"/>
        </w:rPr>
        <w:t>“</w:t>
      </w:r>
      <w:r>
        <w:rPr>
          <w:b/>
          <w:sz w:val="24"/>
        </w:rPr>
        <w:t>作用域</w:t>
      </w:r>
      <w:r>
        <w:rPr>
          <w:b/>
          <w:sz w:val="24"/>
        </w:rPr>
        <w:t>”</w:t>
      </w:r>
      <w:r>
        <w:rPr>
          <w:b/>
          <w:sz w:val="24"/>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w:t>
      </w:r>
      <w:r>
        <w:rPr>
          <w:b/>
          <w:bCs/>
          <w:sz w:val="24"/>
        </w:rPr>
        <w:t>分代复制垃圾回</w:t>
      </w:r>
      <w:r>
        <w:rPr>
          <w:b/>
          <w:sz w:val="24"/>
        </w:rPr>
        <w:t>收和</w:t>
      </w:r>
      <w:r>
        <w:rPr>
          <w:b/>
          <w:bCs/>
          <w:sz w:val="24"/>
        </w:rPr>
        <w:t>标记垃圾回收</w:t>
      </w:r>
      <w:r>
        <w:rPr>
          <w:b/>
          <w:sz w:val="24"/>
        </w:rPr>
        <w:t>，</w:t>
      </w:r>
      <w:r>
        <w:rPr>
          <w:b/>
          <w:bCs/>
          <w:sz w:val="24"/>
        </w:rPr>
        <w:t>增量垃圾回收</w:t>
      </w:r>
      <w:r>
        <w:rPr>
          <w:b/>
          <w:sz w:val="24"/>
        </w:rPr>
        <w:t>。</w:t>
      </w:r>
      <w:r>
        <w:rPr>
          <w:b/>
          <w:sz w:val="24"/>
        </w:rPr>
        <w:t xml:space="preserve"> </w:t>
      </w:r>
    </w:p>
    <w:p w:rsidR="008E5117" w:rsidRDefault="008E5117">
      <w:pPr>
        <w:spacing w:line="280" w:lineRule="atLeast"/>
        <w:ind w:left="482" w:hangingChars="200" w:hanging="482"/>
        <w:rPr>
          <w:rFonts w:hint="eastAsia"/>
          <w:b/>
          <w:bCs/>
          <w:sz w:val="24"/>
        </w:rPr>
      </w:pPr>
      <w:r>
        <w:rPr>
          <w:rFonts w:hint="eastAsia"/>
          <w:b/>
          <w:bCs/>
          <w:color w:val="000000"/>
          <w:sz w:val="24"/>
        </w:rPr>
        <w:t>104</w:t>
      </w:r>
      <w:r>
        <w:rPr>
          <w:rFonts w:hint="eastAsia"/>
          <w:b/>
          <w:bCs/>
          <w:color w:val="000000"/>
          <w:sz w:val="24"/>
        </w:rPr>
        <w:t>．</w:t>
      </w:r>
      <w:r>
        <w:rPr>
          <w:b/>
          <w:bCs/>
          <w:sz w:val="24"/>
        </w:rPr>
        <w:t>描述一下你最常用的编程风格。</w:t>
      </w:r>
    </w:p>
    <w:p w:rsidR="008E5117" w:rsidRDefault="008E5117">
      <w:pPr>
        <w:pStyle w:val="a7"/>
        <w:ind w:left="482" w:hanging="482"/>
        <w:rPr>
          <w:rFonts w:hint="eastAsia"/>
          <w:color w:val="FF0000"/>
          <w:sz w:val="24"/>
        </w:rPr>
      </w:pPr>
      <w:r>
        <w:rPr>
          <w:rFonts w:hint="eastAsia"/>
          <w:bCs w:val="0"/>
          <w:color w:val="000000"/>
          <w:sz w:val="24"/>
        </w:rPr>
        <w:tab/>
      </w:r>
      <w:r>
        <w:rPr>
          <w:rFonts w:hint="eastAsia"/>
          <w:color w:val="FF0000"/>
          <w:sz w:val="24"/>
        </w:rPr>
        <w:t>答案：</w:t>
      </w:r>
      <w:r>
        <w:rPr>
          <w:rFonts w:hint="eastAsia"/>
          <w:color w:val="FF0000"/>
          <w:sz w:val="24"/>
        </w:rPr>
        <w:t>****************************************</w:t>
      </w:r>
    </w:p>
    <w:p w:rsidR="008E5117" w:rsidRDefault="008E5117">
      <w:pPr>
        <w:spacing w:line="280" w:lineRule="atLeast"/>
        <w:ind w:left="482" w:hangingChars="200" w:hanging="482"/>
        <w:rPr>
          <w:rFonts w:hint="eastAsia"/>
          <w:b/>
          <w:bCs/>
          <w:color w:val="FF0000"/>
          <w:sz w:val="24"/>
        </w:rPr>
      </w:pPr>
      <w:r>
        <w:rPr>
          <w:rFonts w:hint="eastAsia"/>
          <w:b/>
          <w:bCs/>
          <w:sz w:val="24"/>
        </w:rPr>
        <w:t>105</w:t>
      </w:r>
      <w:r>
        <w:rPr>
          <w:rFonts w:hint="eastAsia"/>
          <w:b/>
          <w:bCs/>
          <w:sz w:val="24"/>
        </w:rPr>
        <w:t>．</w:t>
      </w:r>
      <w:r>
        <w:rPr>
          <w:b/>
          <w:bCs/>
          <w:sz w:val="24"/>
        </w:rPr>
        <w:t>heap</w:t>
      </w:r>
      <w:r>
        <w:rPr>
          <w:b/>
          <w:bCs/>
          <w:sz w:val="24"/>
        </w:rPr>
        <w:t>和</w:t>
      </w:r>
      <w:r>
        <w:rPr>
          <w:b/>
          <w:bCs/>
          <w:sz w:val="24"/>
        </w:rPr>
        <w:t>stack</w:t>
      </w:r>
      <w:r>
        <w:rPr>
          <w:b/>
          <w:bCs/>
          <w:sz w:val="24"/>
        </w:rPr>
        <w:t>有什么区别</w:t>
      </w:r>
      <w:r>
        <w:rPr>
          <w:b/>
          <w:sz w:val="24"/>
        </w:rPr>
        <w:t>。</w:t>
      </w:r>
      <w:r>
        <w:rPr>
          <w:b/>
          <w:sz w:val="24"/>
        </w:rPr>
        <w:t xml:space="preserve"> </w:t>
      </w:r>
      <w:r>
        <w:rPr>
          <w:b/>
          <w:sz w:val="24"/>
        </w:rPr>
        <w:br/>
      </w:r>
      <w:r>
        <w:rPr>
          <w:rFonts w:hint="eastAsia"/>
          <w:b/>
          <w:sz w:val="24"/>
        </w:rPr>
        <w:t>答案：</w:t>
      </w:r>
      <w:r>
        <w:rPr>
          <w:b/>
          <w:sz w:val="24"/>
        </w:rPr>
        <w:t>栈是一种线形集合，其添加和删除元素的操作应在同一段完成。栈按照后进先出的方式进行处理。</w:t>
      </w:r>
      <w:r>
        <w:rPr>
          <w:b/>
          <w:sz w:val="24"/>
        </w:rPr>
        <w:t xml:space="preserve"> </w:t>
      </w:r>
      <w:r>
        <w:rPr>
          <w:b/>
          <w:sz w:val="24"/>
        </w:rPr>
        <w:br/>
      </w:r>
      <w:r>
        <w:rPr>
          <w:b/>
          <w:bCs/>
          <w:color w:val="FF0000"/>
          <w:sz w:val="24"/>
        </w:rPr>
        <w:t>堆是栈的一个组成元素</w:t>
      </w:r>
    </w:p>
    <w:p w:rsidR="008E5117" w:rsidRDefault="008E5117">
      <w:pPr>
        <w:spacing w:line="280" w:lineRule="atLeast"/>
        <w:ind w:left="482" w:hangingChars="200" w:hanging="482"/>
        <w:rPr>
          <w:rFonts w:hint="eastAsia"/>
          <w:b/>
          <w:sz w:val="24"/>
        </w:rPr>
      </w:pPr>
      <w:r>
        <w:rPr>
          <w:rFonts w:hint="eastAsia"/>
          <w:b/>
          <w:bCs/>
          <w:sz w:val="24"/>
        </w:rPr>
        <w:t>106.</w:t>
      </w:r>
      <w:r>
        <w:rPr>
          <w:b/>
          <w:bCs/>
          <w:sz w:val="24"/>
        </w:rPr>
        <w:t xml:space="preserve">Static Nested Class </w:t>
      </w:r>
      <w:r>
        <w:rPr>
          <w:b/>
          <w:bCs/>
          <w:sz w:val="24"/>
        </w:rPr>
        <w:t>和</w:t>
      </w:r>
      <w:r>
        <w:rPr>
          <w:b/>
          <w:bCs/>
          <w:sz w:val="24"/>
        </w:rPr>
        <w:t xml:space="preserve"> Inner Class</w:t>
      </w:r>
      <w:r>
        <w:rPr>
          <w:b/>
          <w:bCs/>
          <w:sz w:val="24"/>
        </w:rPr>
        <w:t>的不同，说得越多越好</w:t>
      </w:r>
      <w:r>
        <w:rPr>
          <w:b/>
          <w:bCs/>
          <w:sz w:val="24"/>
        </w:rPr>
        <w:t>(</w:t>
      </w:r>
      <w:r>
        <w:rPr>
          <w:b/>
          <w:bCs/>
          <w:sz w:val="24"/>
        </w:rPr>
        <w:t>面试题有的很笼统</w:t>
      </w:r>
      <w:r>
        <w:rPr>
          <w:b/>
          <w:bCs/>
          <w:sz w:val="24"/>
        </w:rPr>
        <w:t>)</w:t>
      </w:r>
      <w:r>
        <w:rPr>
          <w:b/>
          <w:bCs/>
          <w:sz w:val="24"/>
        </w:rPr>
        <w:t>。</w:t>
      </w:r>
      <w:r>
        <w:rPr>
          <w:b/>
          <w:bCs/>
          <w:sz w:val="24"/>
        </w:rPr>
        <w:t xml:space="preserve"> </w:t>
      </w:r>
      <w:r>
        <w:rPr>
          <w:b/>
          <w:bCs/>
          <w:sz w:val="24"/>
        </w:rPr>
        <w:br/>
      </w:r>
      <w:r>
        <w:rPr>
          <w:rFonts w:hint="eastAsia"/>
          <w:b/>
          <w:sz w:val="24"/>
        </w:rPr>
        <w:t>答案：</w:t>
      </w:r>
      <w:r>
        <w:rPr>
          <w:b/>
          <w:sz w:val="24"/>
        </w:rPr>
        <w:t xml:space="preserve">Nested Class </w:t>
      </w:r>
      <w:r>
        <w:rPr>
          <w:b/>
          <w:sz w:val="24"/>
        </w:rPr>
        <w:t>（一般是</w:t>
      </w:r>
      <w:r>
        <w:rPr>
          <w:b/>
          <w:sz w:val="24"/>
        </w:rPr>
        <w:t>C++</w:t>
      </w:r>
      <w:r>
        <w:rPr>
          <w:b/>
          <w:sz w:val="24"/>
        </w:rPr>
        <w:t>的说法），</w:t>
      </w:r>
      <w:r>
        <w:rPr>
          <w:b/>
          <w:sz w:val="24"/>
        </w:rPr>
        <w:t>Inner Class (</w:t>
      </w:r>
      <w:r>
        <w:rPr>
          <w:b/>
          <w:sz w:val="24"/>
        </w:rPr>
        <w:t>一般是</w:t>
      </w:r>
      <w:r>
        <w:rPr>
          <w:b/>
          <w:sz w:val="24"/>
        </w:rPr>
        <w:t>JAVA</w:t>
      </w:r>
      <w:r>
        <w:rPr>
          <w:b/>
          <w:sz w:val="24"/>
        </w:rPr>
        <w:t>的说法</w:t>
      </w:r>
      <w:r>
        <w:rPr>
          <w:b/>
          <w:sz w:val="24"/>
        </w:rPr>
        <w:t>)</w:t>
      </w:r>
      <w:r>
        <w:rPr>
          <w:b/>
          <w:sz w:val="24"/>
        </w:rPr>
        <w:t>。</w:t>
      </w:r>
      <w:r>
        <w:rPr>
          <w:b/>
          <w:sz w:val="24"/>
        </w:rPr>
        <w:t>Java</w:t>
      </w:r>
      <w:r>
        <w:rPr>
          <w:b/>
          <w:sz w:val="24"/>
        </w:rPr>
        <w:t>内部类与</w:t>
      </w:r>
      <w:r>
        <w:rPr>
          <w:b/>
          <w:sz w:val="24"/>
        </w:rPr>
        <w:t>C++</w:t>
      </w:r>
      <w:r>
        <w:rPr>
          <w:b/>
          <w:sz w:val="24"/>
        </w:rPr>
        <w:t>嵌套类最大的不同就在于是否有指向外部的引用上。</w:t>
      </w:r>
      <w:r>
        <w:rPr>
          <w:b/>
          <w:sz w:val="24"/>
        </w:rPr>
        <w:br/>
      </w:r>
      <w:r>
        <w:rPr>
          <w:b/>
          <w:sz w:val="24"/>
        </w:rPr>
        <w:t>注：</w:t>
      </w:r>
      <w:r>
        <w:rPr>
          <w:b/>
          <w:sz w:val="24"/>
        </w:rPr>
        <w:t xml:space="preserve"> </w:t>
      </w:r>
      <w:r>
        <w:rPr>
          <w:b/>
          <w:sz w:val="24"/>
        </w:rPr>
        <w:t>静态内部类（</w:t>
      </w:r>
      <w:r>
        <w:rPr>
          <w:b/>
          <w:sz w:val="24"/>
        </w:rPr>
        <w:t>Inner Class</w:t>
      </w:r>
      <w:r>
        <w:rPr>
          <w:b/>
          <w:sz w:val="24"/>
        </w:rPr>
        <w:t>）意味着</w:t>
      </w:r>
      <w:r>
        <w:rPr>
          <w:b/>
          <w:sz w:val="24"/>
        </w:rPr>
        <w:t>1</w:t>
      </w:r>
      <w:r>
        <w:rPr>
          <w:b/>
          <w:sz w:val="24"/>
        </w:rPr>
        <w:t>创建一个</w:t>
      </w:r>
      <w:r>
        <w:rPr>
          <w:b/>
          <w:sz w:val="24"/>
        </w:rPr>
        <w:t>static</w:t>
      </w:r>
      <w:r>
        <w:rPr>
          <w:b/>
          <w:sz w:val="24"/>
        </w:rPr>
        <w:t>内部类的对象，不需要一个外部类对象，</w:t>
      </w:r>
      <w:r>
        <w:rPr>
          <w:b/>
          <w:sz w:val="24"/>
        </w:rPr>
        <w:t>2</w:t>
      </w:r>
      <w:r>
        <w:rPr>
          <w:b/>
          <w:sz w:val="24"/>
        </w:rPr>
        <w:t>不能从一个</w:t>
      </w:r>
      <w:r>
        <w:rPr>
          <w:b/>
          <w:sz w:val="24"/>
        </w:rPr>
        <w:t>static</w:t>
      </w:r>
      <w:r>
        <w:rPr>
          <w:b/>
          <w:sz w:val="24"/>
        </w:rPr>
        <w:t>内部类的一个对象访问一个外部类对象</w:t>
      </w:r>
      <w:r>
        <w:rPr>
          <w:b/>
          <w:sz w:val="24"/>
        </w:rPr>
        <w:t xml:space="preserve"> </w:t>
      </w:r>
    </w:p>
    <w:p w:rsidR="008E5117" w:rsidRDefault="008E5117">
      <w:pPr>
        <w:spacing w:line="280" w:lineRule="atLeast"/>
        <w:ind w:left="482" w:hangingChars="200" w:hanging="482"/>
        <w:rPr>
          <w:rFonts w:hint="eastAsia"/>
          <w:b/>
          <w:bCs/>
          <w:color w:val="000000"/>
          <w:sz w:val="24"/>
        </w:rPr>
      </w:pPr>
      <w:r>
        <w:rPr>
          <w:rFonts w:hint="eastAsia"/>
          <w:b/>
          <w:bCs/>
          <w:color w:val="000000"/>
          <w:sz w:val="24"/>
        </w:rPr>
        <w:t>107</w:t>
      </w:r>
      <w:r>
        <w:rPr>
          <w:rFonts w:hint="eastAsia"/>
          <w:b/>
          <w:bCs/>
          <w:color w:val="000000"/>
          <w:sz w:val="24"/>
        </w:rPr>
        <w:t>．</w:t>
      </w:r>
      <w:r>
        <w:rPr>
          <w:rFonts w:hint="eastAsia"/>
          <w:b/>
          <w:bCs/>
          <w:color w:val="000000"/>
          <w:sz w:val="24"/>
        </w:rPr>
        <w:t>JAVA</w:t>
      </w:r>
      <w:r>
        <w:rPr>
          <w:rFonts w:hint="eastAsia"/>
          <w:b/>
          <w:bCs/>
          <w:color w:val="000000"/>
          <w:sz w:val="24"/>
        </w:rPr>
        <w:t>类实现序列化的方法？在</w:t>
      </w:r>
      <w:r>
        <w:rPr>
          <w:rFonts w:hint="eastAsia"/>
          <w:b/>
          <w:bCs/>
          <w:color w:val="000000"/>
          <w:sz w:val="24"/>
        </w:rPr>
        <w:t>collection</w:t>
      </w:r>
      <w:r>
        <w:rPr>
          <w:rFonts w:hint="eastAsia"/>
          <w:b/>
          <w:bCs/>
          <w:color w:val="000000"/>
          <w:sz w:val="24"/>
        </w:rPr>
        <w:t>中，实现比较要实现什么样的接口？</w:t>
      </w:r>
    </w:p>
    <w:p w:rsidR="008E5117" w:rsidRDefault="008E5117">
      <w:pPr>
        <w:spacing w:line="280" w:lineRule="atLeast"/>
        <w:ind w:left="482" w:hangingChars="200" w:hanging="482"/>
        <w:rPr>
          <w:rFonts w:hint="eastAsia"/>
          <w:b/>
          <w:color w:val="000000"/>
          <w:sz w:val="24"/>
        </w:rPr>
      </w:pPr>
      <w:r>
        <w:rPr>
          <w:rFonts w:hint="eastAsia"/>
          <w:b/>
          <w:bCs/>
          <w:color w:val="000000"/>
          <w:sz w:val="24"/>
        </w:rPr>
        <w:tab/>
      </w:r>
      <w:r>
        <w:rPr>
          <w:rFonts w:hint="eastAsia"/>
          <w:b/>
          <w:color w:val="000000"/>
          <w:sz w:val="24"/>
        </w:rPr>
        <w:t>答案：</w:t>
      </w:r>
      <w:r>
        <w:rPr>
          <w:rFonts w:hint="eastAsia"/>
          <w:b/>
          <w:color w:val="000000"/>
          <w:sz w:val="24"/>
        </w:rPr>
        <w:t>java</w:t>
      </w:r>
      <w:r>
        <w:rPr>
          <w:rFonts w:hint="eastAsia"/>
          <w:b/>
          <w:color w:val="000000"/>
          <w:sz w:val="24"/>
        </w:rPr>
        <w:t>类实现序列化需要实现</w:t>
      </w:r>
      <w:r>
        <w:rPr>
          <w:rFonts w:hint="eastAsia"/>
          <w:b/>
          <w:color w:val="000000"/>
          <w:sz w:val="24"/>
        </w:rPr>
        <w:t>java.io.Serializable</w:t>
      </w:r>
      <w:r>
        <w:rPr>
          <w:rFonts w:hint="eastAsia"/>
          <w:b/>
          <w:color w:val="000000"/>
          <w:sz w:val="24"/>
        </w:rPr>
        <w:t>接口。</w:t>
      </w:r>
    </w:p>
    <w:p w:rsidR="008E5117" w:rsidRDefault="008E5117">
      <w:pPr>
        <w:spacing w:line="280" w:lineRule="atLeast"/>
        <w:ind w:left="482" w:hangingChars="200" w:hanging="482"/>
        <w:rPr>
          <w:rFonts w:hint="eastAsia"/>
          <w:b/>
          <w:color w:val="000000"/>
          <w:sz w:val="24"/>
        </w:rPr>
      </w:pPr>
      <w:r>
        <w:rPr>
          <w:rFonts w:hint="eastAsia"/>
          <w:b/>
          <w:color w:val="000000"/>
          <w:sz w:val="24"/>
        </w:rPr>
        <w:tab/>
      </w:r>
      <w:r>
        <w:rPr>
          <w:rFonts w:hint="eastAsia"/>
          <w:b/>
          <w:color w:val="000000"/>
          <w:sz w:val="24"/>
        </w:rPr>
        <w:t>在</w:t>
      </w:r>
      <w:r>
        <w:rPr>
          <w:rFonts w:hint="eastAsia"/>
          <w:b/>
          <w:color w:val="000000"/>
          <w:sz w:val="24"/>
        </w:rPr>
        <w:t>collection</w:t>
      </w:r>
      <w:r>
        <w:rPr>
          <w:rFonts w:hint="eastAsia"/>
          <w:b/>
          <w:color w:val="000000"/>
          <w:sz w:val="24"/>
        </w:rPr>
        <w:t>中实现比较要实现</w:t>
      </w:r>
      <w:r>
        <w:rPr>
          <w:rFonts w:hint="eastAsia"/>
          <w:b/>
          <w:color w:val="000000"/>
          <w:sz w:val="24"/>
        </w:rPr>
        <w:t>java.lang.Comparable</w:t>
      </w:r>
      <w:r>
        <w:rPr>
          <w:rFonts w:hint="eastAsia"/>
          <w:b/>
          <w:color w:val="000000"/>
          <w:sz w:val="24"/>
        </w:rPr>
        <w:t>接口或</w:t>
      </w:r>
      <w:r>
        <w:rPr>
          <w:rFonts w:hint="eastAsia"/>
          <w:b/>
          <w:color w:val="000000"/>
          <w:sz w:val="24"/>
        </w:rPr>
        <w:t>java.util.Comparator</w:t>
      </w:r>
      <w:r>
        <w:rPr>
          <w:rFonts w:hint="eastAsia"/>
          <w:b/>
          <w:color w:val="000000"/>
          <w:sz w:val="24"/>
        </w:rPr>
        <w:t>接口。</w:t>
      </w:r>
    </w:p>
    <w:p w:rsidR="008E5117" w:rsidRPr="00A512A1" w:rsidRDefault="008E5117" w:rsidP="008E5117">
      <w:pPr>
        <w:jc w:val="center"/>
        <w:rPr>
          <w:rFonts w:hint="eastAsia"/>
          <w:b/>
          <w:sz w:val="28"/>
          <w:szCs w:val="28"/>
        </w:rPr>
      </w:pPr>
      <w:r w:rsidRPr="00A512A1">
        <w:rPr>
          <w:rFonts w:hint="eastAsia"/>
          <w:b/>
          <w:sz w:val="28"/>
          <w:szCs w:val="28"/>
        </w:rPr>
        <w:t>NHN</w:t>
      </w:r>
      <w:r>
        <w:rPr>
          <w:rFonts w:hint="eastAsia"/>
          <w:b/>
          <w:sz w:val="28"/>
          <w:szCs w:val="28"/>
        </w:rPr>
        <w:t xml:space="preserve"> CHINA</w:t>
      </w:r>
      <w:r w:rsidRPr="00A512A1">
        <w:rPr>
          <w:rFonts w:hint="eastAsia"/>
          <w:b/>
          <w:sz w:val="28"/>
          <w:szCs w:val="28"/>
        </w:rPr>
        <w:t>公司笔试题</w:t>
      </w:r>
    </w:p>
    <w:p w:rsidR="008E5117" w:rsidRDefault="008E5117">
      <w:pPr>
        <w:rPr>
          <w:rFonts w:hint="eastAsia"/>
        </w:rPr>
      </w:pPr>
      <w:r>
        <w:rPr>
          <w:rFonts w:hint="eastAsia"/>
        </w:rPr>
        <w:t>1</w:t>
      </w:r>
      <w:r>
        <w:rPr>
          <w:rFonts w:hint="eastAsia"/>
        </w:rPr>
        <w:t>．在这写代码</w:t>
      </w:r>
    </w:p>
    <w:p w:rsidR="008E5117" w:rsidRDefault="008E5117">
      <w:pPr>
        <w:rPr>
          <w:rFonts w:hint="eastAsia"/>
        </w:rPr>
      </w:pPr>
      <w:r>
        <w:t>V</w:t>
      </w:r>
      <w:r>
        <w:rPr>
          <w:rFonts w:hint="eastAsia"/>
        </w:rPr>
        <w:t>ar array1 = [10,20];</w:t>
      </w:r>
    </w:p>
    <w:p w:rsidR="008E5117" w:rsidRDefault="008E5117">
      <w:pPr>
        <w:rPr>
          <w:rFonts w:hint="eastAsia"/>
        </w:rPr>
      </w:pPr>
      <w:r>
        <w:t>V</w:t>
      </w:r>
      <w:r>
        <w:rPr>
          <w:rFonts w:hint="eastAsia"/>
        </w:rPr>
        <w:t>ar array2 = [8,5];</w:t>
      </w:r>
    </w:p>
    <w:p w:rsidR="008E5117" w:rsidRDefault="008E5117">
      <w:pPr>
        <w:rPr>
          <w:rFonts w:hint="eastAsia"/>
        </w:rPr>
      </w:pPr>
      <w:r>
        <w:lastRenderedPageBreak/>
        <w:t>V</w:t>
      </w:r>
      <w:r>
        <w:rPr>
          <w:rFonts w:hint="eastAsia"/>
        </w:rPr>
        <w:t>ar result = array1.add(array2);</w:t>
      </w:r>
    </w:p>
    <w:p w:rsidR="008E5117" w:rsidRDefault="008E5117">
      <w:pPr>
        <w:rPr>
          <w:rFonts w:hint="eastAsia"/>
        </w:rPr>
      </w:pPr>
      <w:r>
        <w:t>A</w:t>
      </w:r>
      <w:r>
        <w:rPr>
          <w:rFonts w:hint="eastAsia"/>
        </w:rPr>
        <w:t>lert(result);</w:t>
      </w:r>
    </w:p>
    <w:p w:rsidR="008E5117" w:rsidRDefault="008E5117">
      <w:pPr>
        <w:rPr>
          <w:rFonts w:hint="eastAsia"/>
        </w:rPr>
      </w:pPr>
      <w:r>
        <w:rPr>
          <w:rFonts w:hint="eastAsia"/>
        </w:rPr>
        <w:t>输出结果</w:t>
      </w:r>
      <w:r>
        <w:rPr>
          <w:rFonts w:hint="eastAsia"/>
        </w:rPr>
        <w:t>18</w:t>
      </w:r>
      <w:r>
        <w:rPr>
          <w:rFonts w:hint="eastAsia"/>
        </w:rPr>
        <w:t>，</w:t>
      </w:r>
      <w:r>
        <w:rPr>
          <w:rFonts w:hint="eastAsia"/>
        </w:rPr>
        <w:t>25</w:t>
      </w:r>
    </w:p>
    <w:p w:rsidR="008E5117" w:rsidRDefault="008E5117">
      <w:pPr>
        <w:rPr>
          <w:rFonts w:hint="eastAsia"/>
        </w:rPr>
      </w:pPr>
    </w:p>
    <w:p w:rsidR="008E5117" w:rsidRDefault="008E5117">
      <w:pPr>
        <w:rPr>
          <w:rFonts w:hint="eastAsia"/>
        </w:rPr>
      </w:pPr>
      <w:r>
        <w:rPr>
          <w:rFonts w:hint="eastAsia"/>
        </w:rPr>
        <w:t>2</w:t>
      </w:r>
      <w:r>
        <w:rPr>
          <w:rFonts w:hint="eastAsia"/>
        </w:rPr>
        <w:t>．解析</w:t>
      </w:r>
      <w:r>
        <w:rPr>
          <w:rFonts w:hint="eastAsia"/>
        </w:rPr>
        <w:t>dom tree</w:t>
      </w:r>
    </w:p>
    <w:p w:rsidR="008E5117" w:rsidRDefault="008E5117">
      <w:pPr>
        <w:rPr>
          <w:rFonts w:hint="eastAsia"/>
        </w:rPr>
      </w:pPr>
      <w:r>
        <w:rPr>
          <w:rFonts w:hint="eastAsia"/>
        </w:rPr>
        <w:t>&lt;html&gt;</w:t>
      </w:r>
    </w:p>
    <w:p w:rsidR="008E5117" w:rsidRDefault="008E5117">
      <w:pPr>
        <w:rPr>
          <w:rFonts w:hint="eastAsia"/>
        </w:rPr>
      </w:pPr>
      <w:r>
        <w:rPr>
          <w:rFonts w:hint="eastAsia"/>
        </w:rPr>
        <w:tab/>
        <w:t>&lt;body&gt;</w:t>
      </w:r>
    </w:p>
    <w:p w:rsidR="008E5117" w:rsidRDefault="008E5117">
      <w:pPr>
        <w:rPr>
          <w:rFonts w:hint="eastAsia"/>
        </w:rPr>
      </w:pPr>
      <w:r>
        <w:rPr>
          <w:rFonts w:hint="eastAsia"/>
        </w:rPr>
        <w:tab/>
      </w:r>
      <w:r>
        <w:rPr>
          <w:rFonts w:hint="eastAsia"/>
        </w:rPr>
        <w:tab/>
        <w:t>&lt;input type=</w:t>
      </w:r>
      <w:r>
        <w:t>”</w:t>
      </w:r>
      <w:r>
        <w:rPr>
          <w:rFonts w:hint="eastAsia"/>
        </w:rPr>
        <w:t>text</w:t>
      </w:r>
      <w:r>
        <w:t>”</w:t>
      </w:r>
      <w:r>
        <w:rPr>
          <w:rFonts w:hint="eastAsia"/>
        </w:rPr>
        <w:t xml:space="preserve"> name=</w:t>
      </w:r>
      <w:r>
        <w:t>”</w:t>
      </w:r>
      <w:r>
        <w:rPr>
          <w:rFonts w:hint="eastAsia"/>
        </w:rPr>
        <w:t>username</w:t>
      </w:r>
      <w:r>
        <w:t>”</w:t>
      </w:r>
      <w:r>
        <w:rPr>
          <w:rFonts w:hint="eastAsia"/>
        </w:rPr>
        <w:t xml:space="preserve"> value=</w:t>
      </w:r>
      <w:r>
        <w:t>”</w:t>
      </w:r>
      <w:r>
        <w:rPr>
          <w:rFonts w:hint="eastAsia"/>
        </w:rPr>
        <w:t>请填写姓名</w:t>
      </w:r>
      <w:r>
        <w:t>”</w:t>
      </w:r>
      <w:r>
        <w:rPr>
          <w:rFonts w:hint="eastAsia"/>
        </w:rPr>
        <w:t>&gt;</w:t>
      </w:r>
    </w:p>
    <w:p w:rsidR="008E5117" w:rsidRDefault="008E5117" w:rsidP="008E5117">
      <w:pPr>
        <w:ind w:firstLine="420"/>
        <w:rPr>
          <w:rFonts w:hint="eastAsia"/>
        </w:rPr>
      </w:pPr>
      <w:r>
        <w:rPr>
          <w:rFonts w:hint="eastAsia"/>
        </w:rPr>
        <w:t>&lt;/body&gt;</w:t>
      </w:r>
    </w:p>
    <w:p w:rsidR="008E5117" w:rsidRDefault="008E5117">
      <w:pPr>
        <w:rPr>
          <w:rFonts w:hint="eastAsia"/>
        </w:rPr>
      </w:pPr>
      <w:r>
        <w:rPr>
          <w:rFonts w:hint="eastAsia"/>
        </w:rPr>
        <w:t>&lt;/html&gt;</w:t>
      </w:r>
    </w:p>
    <w:p w:rsidR="008E5117" w:rsidRDefault="008E5117">
      <w:pPr>
        <w:rPr>
          <w:rFonts w:hint="eastAsia"/>
        </w:rPr>
      </w:pPr>
    </w:p>
    <w:p w:rsidR="008E5117" w:rsidRDefault="008E5117">
      <w:pPr>
        <w:rPr>
          <w:rFonts w:hint="eastAsia"/>
        </w:rPr>
      </w:pPr>
      <w:r>
        <w:rPr>
          <w:rFonts w:hint="eastAsia"/>
        </w:rPr>
        <w:t>3</w:t>
      </w:r>
      <w:r>
        <w:rPr>
          <w:rFonts w:hint="eastAsia"/>
        </w:rPr>
        <w:t>．要求按按钮后</w:t>
      </w:r>
      <w:r>
        <w:rPr>
          <w:rFonts w:hint="eastAsia"/>
        </w:rPr>
        <w:t xml:space="preserve">my word </w:t>
      </w:r>
      <w:r>
        <w:rPr>
          <w:rFonts w:hint="eastAsia"/>
        </w:rPr>
        <w:t>向下移</w:t>
      </w:r>
      <w:r>
        <w:rPr>
          <w:rFonts w:hint="eastAsia"/>
        </w:rPr>
        <w:t>10px</w:t>
      </w:r>
    </w:p>
    <w:p w:rsidR="008E5117" w:rsidRDefault="008E5117">
      <w:pPr>
        <w:rPr>
          <w:rFonts w:hint="eastAsia"/>
        </w:rPr>
      </w:pPr>
      <w:r>
        <w:t>F</w:t>
      </w:r>
      <w:r>
        <w:rPr>
          <w:rFonts w:hint="eastAsia"/>
        </w:rPr>
        <w:t>unction fun(){</w:t>
      </w:r>
    </w:p>
    <w:p w:rsidR="008E5117" w:rsidRDefault="008E5117">
      <w:pPr>
        <w:rPr>
          <w:rFonts w:hint="eastAsia"/>
        </w:rPr>
      </w:pPr>
      <w:r>
        <w:rPr>
          <w:rFonts w:hint="eastAsia"/>
        </w:rPr>
        <w:tab/>
        <w:t>//</w:t>
      </w:r>
      <w:r>
        <w:rPr>
          <w:rFonts w:hint="eastAsia"/>
        </w:rPr>
        <w:t>在这填写代码</w:t>
      </w:r>
    </w:p>
    <w:p w:rsidR="008E5117" w:rsidRDefault="008E5117">
      <w:pPr>
        <w:rPr>
          <w:rFonts w:hint="eastAsia"/>
        </w:rPr>
      </w:pPr>
      <w:r>
        <w:rPr>
          <w:rFonts w:hint="eastAsia"/>
        </w:rPr>
        <w:t>}</w:t>
      </w:r>
    </w:p>
    <w:p w:rsidR="008E5117" w:rsidRDefault="008E5117">
      <w:pPr>
        <w:rPr>
          <w:rFonts w:hint="eastAsia"/>
        </w:rPr>
      </w:pPr>
      <w:r>
        <w:rPr>
          <w:rFonts w:hint="eastAsia"/>
        </w:rPr>
        <w:t>&lt;style&gt;</w:t>
      </w:r>
    </w:p>
    <w:p w:rsidR="008E5117" w:rsidRDefault="008E5117">
      <w:pPr>
        <w:rPr>
          <w:rFonts w:hint="eastAsia"/>
        </w:rPr>
      </w:pPr>
      <w:r>
        <w:rPr>
          <w:rFonts w:hint="eastAsia"/>
        </w:rPr>
        <w:tab/>
        <w:t>#name{</w:t>
      </w:r>
    </w:p>
    <w:p w:rsidR="008E5117" w:rsidRDefault="008E5117">
      <w:pPr>
        <w:rPr>
          <w:rFonts w:hint="eastAsia"/>
        </w:rPr>
      </w:pPr>
      <w:r>
        <w:rPr>
          <w:rFonts w:hint="eastAsia"/>
        </w:rPr>
        <w:tab/>
      </w:r>
      <w:r>
        <w:rPr>
          <w:rFonts w:hint="eastAsia"/>
        </w:rPr>
        <w:tab/>
      </w:r>
      <w:r>
        <w:t>C</w:t>
      </w:r>
      <w:r>
        <w:rPr>
          <w:rFonts w:hint="eastAsia"/>
        </w:rPr>
        <w:t>olor:red,</w:t>
      </w:r>
    </w:p>
    <w:p w:rsidR="008E5117" w:rsidRDefault="008E5117">
      <w:pPr>
        <w:rPr>
          <w:rFonts w:hint="eastAsia"/>
        </w:rPr>
      </w:pPr>
      <w:r>
        <w:rPr>
          <w:rFonts w:hint="eastAsia"/>
        </w:rPr>
        <w:tab/>
      </w:r>
      <w:r>
        <w:rPr>
          <w:rFonts w:hint="eastAsia"/>
        </w:rPr>
        <w:tab/>
      </w:r>
      <w:r>
        <w:t>H</w:t>
      </w:r>
      <w:r>
        <w:rPr>
          <w:rFonts w:hint="eastAsia"/>
        </w:rPr>
        <w:t>eight:100px,</w:t>
      </w:r>
    </w:p>
    <w:p w:rsidR="008E5117" w:rsidRDefault="008E5117">
      <w:pPr>
        <w:rPr>
          <w:rFonts w:hint="eastAsia"/>
        </w:rPr>
      </w:pPr>
      <w:r>
        <w:rPr>
          <w:rFonts w:hint="eastAsia"/>
        </w:rPr>
        <w:tab/>
      </w:r>
      <w:r>
        <w:rPr>
          <w:rFonts w:hint="eastAsia"/>
        </w:rPr>
        <w:tab/>
      </w:r>
      <w:r>
        <w:t>W</w:t>
      </w:r>
      <w:r>
        <w:rPr>
          <w:rFonts w:hint="eastAsia"/>
        </w:rPr>
        <w:t>eight:110px</w:t>
      </w:r>
    </w:p>
    <w:p w:rsidR="008E5117" w:rsidRDefault="008E5117">
      <w:pPr>
        <w:rPr>
          <w:rFonts w:hint="eastAsia"/>
        </w:rPr>
      </w:pPr>
      <w:r>
        <w:rPr>
          <w:rFonts w:hint="eastAsia"/>
        </w:rPr>
        <w:t xml:space="preserve">        </w:t>
      </w:r>
      <w:r>
        <w:t>L</w:t>
      </w:r>
      <w:r>
        <w:rPr>
          <w:rFonts w:hint="eastAsia"/>
        </w:rPr>
        <w:t>eft:50px;</w:t>
      </w:r>
    </w:p>
    <w:p w:rsidR="008E5117" w:rsidRDefault="008E5117">
      <w:pPr>
        <w:rPr>
          <w:rFonts w:hint="eastAsia"/>
        </w:rPr>
      </w:pPr>
      <w:r>
        <w:rPr>
          <w:rFonts w:hint="eastAsia"/>
        </w:rPr>
        <w:t xml:space="preserve">        </w:t>
      </w:r>
      <w:r>
        <w:t>T</w:t>
      </w:r>
      <w:r>
        <w:rPr>
          <w:rFonts w:hint="eastAsia"/>
        </w:rPr>
        <w:t>op:50px;</w:t>
      </w:r>
    </w:p>
    <w:p w:rsidR="008E5117" w:rsidRDefault="008E5117" w:rsidP="008E5117">
      <w:pPr>
        <w:ind w:firstLine="420"/>
        <w:rPr>
          <w:rFonts w:hint="eastAsia"/>
        </w:rPr>
      </w:pPr>
      <w:r>
        <w:rPr>
          <w:rFonts w:hint="eastAsia"/>
        </w:rPr>
        <w:t>}</w:t>
      </w:r>
    </w:p>
    <w:p w:rsidR="008E5117" w:rsidRDefault="008E5117">
      <w:pPr>
        <w:rPr>
          <w:rFonts w:hint="eastAsia"/>
        </w:rPr>
      </w:pPr>
      <w:r>
        <w:rPr>
          <w:rFonts w:hint="eastAsia"/>
        </w:rPr>
        <w:t>&lt;/style&gt;</w:t>
      </w:r>
    </w:p>
    <w:p w:rsidR="008E5117" w:rsidRDefault="008E5117">
      <w:pPr>
        <w:rPr>
          <w:rFonts w:hint="eastAsia"/>
        </w:rPr>
      </w:pPr>
      <w:r>
        <w:rPr>
          <w:rFonts w:hint="eastAsia"/>
        </w:rPr>
        <w:t>&lt;div id=</w:t>
      </w:r>
      <w:r>
        <w:t>”</w:t>
      </w:r>
      <w:r>
        <w:rPr>
          <w:rFonts w:hint="eastAsia"/>
        </w:rPr>
        <w:t>name</w:t>
      </w:r>
      <w:r>
        <w:t>”</w:t>
      </w:r>
      <w:r>
        <w:rPr>
          <w:rFonts w:hint="eastAsia"/>
        </w:rPr>
        <w:t>&gt;</w:t>
      </w:r>
    </w:p>
    <w:p w:rsidR="008E5117" w:rsidRDefault="008E5117">
      <w:pPr>
        <w:rPr>
          <w:rFonts w:hint="eastAsia"/>
        </w:rPr>
      </w:pPr>
      <w:r>
        <w:rPr>
          <w:rFonts w:hint="eastAsia"/>
        </w:rPr>
        <w:tab/>
      </w:r>
      <w:r>
        <w:t>M</w:t>
      </w:r>
      <w:r>
        <w:rPr>
          <w:rFonts w:hint="eastAsia"/>
        </w:rPr>
        <w:t>y word</w:t>
      </w:r>
    </w:p>
    <w:p w:rsidR="008E5117" w:rsidRDefault="008E5117">
      <w:pPr>
        <w:rPr>
          <w:rFonts w:hint="eastAsia"/>
        </w:rPr>
      </w:pPr>
      <w:r>
        <w:rPr>
          <w:rFonts w:hint="eastAsia"/>
        </w:rPr>
        <w:t>&lt;/div&gt;</w:t>
      </w:r>
    </w:p>
    <w:p w:rsidR="008E5117" w:rsidRDefault="008E5117">
      <w:pPr>
        <w:rPr>
          <w:rFonts w:hint="eastAsia"/>
        </w:rPr>
      </w:pPr>
      <w:r>
        <w:rPr>
          <w:rFonts w:hint="eastAsia"/>
        </w:rPr>
        <w:t>&lt;input type=</w:t>
      </w:r>
      <w:r>
        <w:t>”</w:t>
      </w:r>
      <w:r>
        <w:rPr>
          <w:rFonts w:hint="eastAsia"/>
        </w:rPr>
        <w:t>button</w:t>
      </w:r>
      <w:r>
        <w:t>”</w:t>
      </w:r>
      <w:r>
        <w:rPr>
          <w:rFonts w:hint="eastAsia"/>
        </w:rPr>
        <w:t xml:space="preserve"> onclick=</w:t>
      </w:r>
      <w:r>
        <w:t>”</w:t>
      </w:r>
      <w:r>
        <w:rPr>
          <w:rFonts w:hint="eastAsia"/>
        </w:rPr>
        <w:t>fun()</w:t>
      </w:r>
      <w:r>
        <w:t>”</w:t>
      </w:r>
      <w:r>
        <w:rPr>
          <w:rFonts w:hint="eastAsia"/>
        </w:rPr>
        <w:t>&gt;</w:t>
      </w:r>
    </w:p>
    <w:p w:rsidR="008E5117" w:rsidRDefault="008E5117">
      <w:pPr>
        <w:rPr>
          <w:rFonts w:hint="eastAsia"/>
        </w:rPr>
      </w:pPr>
    </w:p>
    <w:p w:rsidR="008E5117" w:rsidRDefault="008E5117">
      <w:pPr>
        <w:rPr>
          <w:rFonts w:hint="eastAsia"/>
        </w:rPr>
      </w:pPr>
      <w:r>
        <w:rPr>
          <w:rFonts w:hint="eastAsia"/>
        </w:rPr>
        <w:t>4</w:t>
      </w:r>
      <w:r>
        <w:rPr>
          <w:rFonts w:hint="eastAsia"/>
        </w:rPr>
        <w:t>．给出一段代码去替代</w:t>
      </w:r>
      <w:r>
        <w:rPr>
          <w:rFonts w:hint="eastAsia"/>
        </w:rPr>
        <w:t>addEventListener</w:t>
      </w:r>
      <w:r>
        <w:rPr>
          <w:rFonts w:hint="eastAsia"/>
        </w:rPr>
        <w:t>和</w:t>
      </w:r>
      <w:r>
        <w:rPr>
          <w:rFonts w:hint="eastAsia"/>
        </w:rPr>
        <w:t>attachEvent</w:t>
      </w:r>
    </w:p>
    <w:p w:rsidR="008E5117" w:rsidRDefault="008E5117">
      <w:pPr>
        <w:rPr>
          <w:rFonts w:hint="eastAsia"/>
        </w:rPr>
      </w:pPr>
      <w:r>
        <w:t>F</w:t>
      </w:r>
      <w:r>
        <w:rPr>
          <w:rFonts w:hint="eastAsia"/>
        </w:rPr>
        <w:t>unction myAttachEvent(o,evt,fun){};</w:t>
      </w:r>
    </w:p>
    <w:p w:rsidR="008E5117" w:rsidRDefault="008E5117">
      <w:pPr>
        <w:rPr>
          <w:rFonts w:hint="eastAsia"/>
        </w:rPr>
      </w:pPr>
    </w:p>
    <w:p w:rsidR="008E5117" w:rsidRDefault="008E5117">
      <w:pPr>
        <w:rPr>
          <w:rFonts w:hint="eastAsia"/>
        </w:rPr>
      </w:pPr>
      <w:r>
        <w:rPr>
          <w:rFonts w:hint="eastAsia"/>
        </w:rPr>
        <w:t>-----------</w:t>
      </w:r>
      <w:r>
        <w:t>A</w:t>
      </w:r>
      <w:r>
        <w:rPr>
          <w:rFonts w:hint="eastAsia"/>
        </w:rPr>
        <w:t>lert(o.Xclient+o.Yclient);</w:t>
      </w:r>
    </w:p>
    <w:p w:rsidR="008E5117" w:rsidRPr="007054FB" w:rsidRDefault="008E5117">
      <w:pPr>
        <w:rPr>
          <w:rFonts w:hint="eastAsia"/>
        </w:rPr>
      </w:pPr>
    </w:p>
    <w:p w:rsidR="008E5117" w:rsidRDefault="008E5117">
      <w:pPr>
        <w:rPr>
          <w:rFonts w:hint="eastAsia"/>
        </w:rPr>
      </w:pPr>
      <w:r>
        <w:rPr>
          <w:rFonts w:hint="eastAsia"/>
        </w:rPr>
        <w:t>myAttachEvent(document,</w:t>
      </w:r>
      <w:r>
        <w:t>’</w:t>
      </w:r>
      <w:r>
        <w:rPr>
          <w:rFonts w:hint="eastAsia"/>
        </w:rPr>
        <w:t>click</w:t>
      </w:r>
      <w:r>
        <w:t>’</w:t>
      </w:r>
      <w:r>
        <w:rPr>
          <w:rFonts w:hint="eastAsia"/>
        </w:rPr>
        <w:t>,onClick);</w:t>
      </w:r>
    </w:p>
    <w:p w:rsidR="008E5117" w:rsidRDefault="008E5117">
      <w:pPr>
        <w:rPr>
          <w:rFonts w:hint="eastAsia"/>
        </w:rPr>
      </w:pPr>
      <w:r>
        <w:rPr>
          <w:rFonts w:hint="eastAsia"/>
        </w:rPr>
        <w:t>5</w:t>
      </w:r>
      <w:r>
        <w:rPr>
          <w:rFonts w:hint="eastAsia"/>
        </w:rPr>
        <w:t>．用</w:t>
      </w:r>
      <w:r>
        <w:rPr>
          <w:rFonts w:hint="eastAsia"/>
        </w:rPr>
        <w:t>js</w:t>
      </w:r>
      <w:r>
        <w:rPr>
          <w:rFonts w:hint="eastAsia"/>
        </w:rPr>
        <w:t>写段代码，当按按钮后自动在</w:t>
      </w:r>
      <w:r>
        <w:rPr>
          <w:rFonts w:hint="eastAsia"/>
        </w:rPr>
        <w:t>div</w:t>
      </w:r>
      <w:r>
        <w:rPr>
          <w:rFonts w:hint="eastAsia"/>
        </w:rPr>
        <w:t>层中添加组建</w:t>
      </w:r>
    </w:p>
    <w:p w:rsidR="008E5117" w:rsidRDefault="008E5117">
      <w:pPr>
        <w:rPr>
          <w:rFonts w:hint="eastAsia"/>
        </w:rPr>
      </w:pPr>
      <w:r>
        <w:rPr>
          <w:rFonts w:hint="eastAsia"/>
        </w:rPr>
        <w:t>&lt;javascript&gt;</w:t>
      </w:r>
    </w:p>
    <w:p w:rsidR="008E5117" w:rsidRDefault="008E5117">
      <w:pPr>
        <w:rPr>
          <w:rFonts w:hint="eastAsia"/>
        </w:rPr>
      </w:pPr>
      <w:r>
        <w:rPr>
          <w:rFonts w:hint="eastAsia"/>
        </w:rPr>
        <w:tab/>
        <w:t>//</w:t>
      </w:r>
      <w:r>
        <w:rPr>
          <w:rFonts w:hint="eastAsia"/>
        </w:rPr>
        <w:t>在这填写代码</w:t>
      </w:r>
    </w:p>
    <w:p w:rsidR="008E5117" w:rsidRDefault="008E5117" w:rsidP="008E5117">
      <w:pPr>
        <w:ind w:firstLine="420"/>
        <w:rPr>
          <w:rFonts w:hint="eastAsia"/>
        </w:rPr>
      </w:pPr>
      <w:r>
        <w:rPr>
          <w:rFonts w:hint="eastAsia"/>
        </w:rPr>
        <w:tab/>
      </w:r>
    </w:p>
    <w:p w:rsidR="008E5117" w:rsidRDefault="008E5117">
      <w:pPr>
        <w:rPr>
          <w:rFonts w:hint="eastAsia"/>
        </w:rPr>
      </w:pPr>
      <w:r>
        <w:rPr>
          <w:rFonts w:hint="eastAsia"/>
        </w:rPr>
        <w:t>&lt;/javascript&gt;</w:t>
      </w:r>
    </w:p>
    <w:p w:rsidR="008E5117" w:rsidRDefault="008E5117">
      <w:pPr>
        <w:rPr>
          <w:rFonts w:hint="eastAsia"/>
        </w:rPr>
      </w:pPr>
      <w:r>
        <w:rPr>
          <w:rFonts w:hint="eastAsia"/>
        </w:rPr>
        <w:t>&lt;div  /*todo something*/&gt;</w:t>
      </w:r>
    </w:p>
    <w:p w:rsidR="008E5117" w:rsidRDefault="008E5117">
      <w:pPr>
        <w:rPr>
          <w:rFonts w:hint="eastAsia"/>
        </w:rPr>
      </w:pPr>
      <w:r>
        <w:rPr>
          <w:rFonts w:hint="eastAsia"/>
        </w:rPr>
        <w:t>&lt;select  /*todo something*/&gt;&lt;/select&gt;</w:t>
      </w:r>
    </w:p>
    <w:p w:rsidR="008E5117" w:rsidRDefault="008E5117">
      <w:pPr>
        <w:rPr>
          <w:rFonts w:hint="eastAsia"/>
        </w:rPr>
      </w:pPr>
      <w:r>
        <w:rPr>
          <w:rFonts w:hint="eastAsia"/>
        </w:rPr>
        <w:t>&lt;/div&gt;</w:t>
      </w:r>
    </w:p>
    <w:p w:rsidR="008E5117" w:rsidRDefault="008E5117">
      <w:pPr>
        <w:rPr>
          <w:rFonts w:hint="eastAsia"/>
        </w:rPr>
      </w:pPr>
      <w:r>
        <w:rPr>
          <w:rFonts w:hint="eastAsia"/>
        </w:rPr>
        <w:t>&lt;input type=</w:t>
      </w:r>
      <w:r>
        <w:t>”</w:t>
      </w:r>
      <w:r>
        <w:rPr>
          <w:rFonts w:hint="eastAsia"/>
        </w:rPr>
        <w:t>button</w:t>
      </w:r>
      <w:r>
        <w:t>”</w:t>
      </w:r>
      <w:r>
        <w:rPr>
          <w:rFonts w:hint="eastAsia"/>
        </w:rPr>
        <w:t xml:space="preserve"> id=</w:t>
      </w:r>
      <w:r>
        <w:t>”</w:t>
      </w:r>
      <w:r>
        <w:rPr>
          <w:rFonts w:hint="eastAsia"/>
        </w:rPr>
        <w:t>bu</w:t>
      </w:r>
      <w:r>
        <w:t>”</w:t>
      </w:r>
      <w:r>
        <w:rPr>
          <w:rFonts w:hint="eastAsia"/>
        </w:rPr>
        <w:t xml:space="preserve"> onclick=</w:t>
      </w:r>
      <w:r>
        <w:t>”</w:t>
      </w:r>
      <w:r>
        <w:rPr>
          <w:rFonts w:hint="eastAsia"/>
        </w:rPr>
        <w:t>fun(/*todo something*/)</w:t>
      </w:r>
      <w:r>
        <w:t>”</w:t>
      </w:r>
      <w:r>
        <w:rPr>
          <w:rFonts w:hint="eastAsia"/>
        </w:rPr>
        <w:t xml:space="preserve"> value=</w:t>
      </w:r>
      <w:r>
        <w:t>”</w:t>
      </w:r>
      <w:r>
        <w:rPr>
          <w:rFonts w:hint="eastAsia"/>
        </w:rPr>
        <w:t>add</w:t>
      </w:r>
      <w:r>
        <w:t>…</w:t>
      </w:r>
      <w:r>
        <w:rPr>
          <w:rFonts w:hint="eastAsia"/>
        </w:rPr>
        <w:t>.</w:t>
      </w:r>
      <w:r>
        <w:t>”</w:t>
      </w:r>
      <w:r>
        <w:rPr>
          <w:rFonts w:hint="eastAsia"/>
        </w:rPr>
        <w:t>&gt;</w:t>
      </w:r>
    </w:p>
    <w:p w:rsidR="008E5117" w:rsidRDefault="008E5117">
      <w:pPr>
        <w:rPr>
          <w:rFonts w:hint="eastAsia"/>
        </w:rPr>
      </w:pPr>
    </w:p>
    <w:p w:rsidR="008E5117" w:rsidRDefault="008E5117">
      <w:pPr>
        <w:rPr>
          <w:rFonts w:hint="eastAsia"/>
        </w:rPr>
      </w:pPr>
      <w:r>
        <w:rPr>
          <w:rFonts w:hint="eastAsia"/>
        </w:rPr>
        <w:t>6</w:t>
      </w:r>
      <w:r>
        <w:rPr>
          <w:rFonts w:hint="eastAsia"/>
        </w:rPr>
        <w:t>．当选中后背景色改变</w:t>
      </w:r>
    </w:p>
    <w:p w:rsidR="008E5117" w:rsidRDefault="008E5117">
      <w:pPr>
        <w:rPr>
          <w:rFonts w:hint="eastAsia"/>
        </w:rPr>
      </w:pPr>
    </w:p>
    <w:p w:rsidR="008E5117" w:rsidRDefault="008E5117" w:rsidP="008E5117">
      <w:pPr>
        <w:rPr>
          <w:rFonts w:hint="eastAsia"/>
        </w:rPr>
      </w:pPr>
      <w:r>
        <w:rPr>
          <w:rFonts w:hint="eastAsia"/>
        </w:rPr>
        <w:t>&lt;javascript&gt;</w:t>
      </w:r>
    </w:p>
    <w:p w:rsidR="008E5117" w:rsidRDefault="008E5117" w:rsidP="008E5117">
      <w:pPr>
        <w:rPr>
          <w:rFonts w:hint="eastAsia"/>
        </w:rPr>
      </w:pPr>
      <w:r>
        <w:rPr>
          <w:rFonts w:hint="eastAsia"/>
        </w:rPr>
        <w:tab/>
        <w:t>//</w:t>
      </w:r>
      <w:r>
        <w:rPr>
          <w:rFonts w:hint="eastAsia"/>
        </w:rPr>
        <w:t>在这填写代码</w:t>
      </w:r>
    </w:p>
    <w:p w:rsidR="008E5117" w:rsidRDefault="008E5117" w:rsidP="008E5117">
      <w:pPr>
        <w:ind w:firstLine="420"/>
        <w:rPr>
          <w:rFonts w:hint="eastAsia"/>
        </w:rPr>
      </w:pPr>
      <w:r>
        <w:rPr>
          <w:rFonts w:hint="eastAsia"/>
        </w:rPr>
        <w:tab/>
      </w:r>
    </w:p>
    <w:p w:rsidR="008E5117" w:rsidRDefault="008E5117" w:rsidP="008E5117">
      <w:pPr>
        <w:rPr>
          <w:rFonts w:hint="eastAsia"/>
        </w:rPr>
      </w:pPr>
      <w:r>
        <w:rPr>
          <w:rFonts w:hint="eastAsia"/>
        </w:rPr>
        <w:t>&lt;/javascript&gt;</w:t>
      </w:r>
    </w:p>
    <w:p w:rsidR="008E5117" w:rsidRDefault="008E5117" w:rsidP="008E5117">
      <w:pPr>
        <w:rPr>
          <w:rFonts w:hint="eastAsia"/>
        </w:rPr>
      </w:pPr>
      <w:r>
        <w:rPr>
          <w:rFonts w:hint="eastAsia"/>
        </w:rPr>
        <w:t>&lt;body&gt;</w:t>
      </w:r>
    </w:p>
    <w:p w:rsidR="008E5117" w:rsidRDefault="008E5117">
      <w:pPr>
        <w:rPr>
          <w:rFonts w:hint="eastAsia"/>
        </w:rPr>
      </w:pPr>
      <w:r>
        <w:rPr>
          <w:rFonts w:hint="eastAsia"/>
        </w:rPr>
        <w:t>&lt;select  /*todo something*/&gt;</w:t>
      </w:r>
    </w:p>
    <w:p w:rsidR="008E5117" w:rsidRDefault="008E5117">
      <w:pPr>
        <w:rPr>
          <w:rFonts w:hint="eastAsia"/>
        </w:rPr>
      </w:pPr>
      <w:r>
        <w:rPr>
          <w:rFonts w:hint="eastAsia"/>
        </w:rPr>
        <w:tab/>
        <w:t>&lt;option value=</w:t>
      </w:r>
      <w:r>
        <w:t>”</w:t>
      </w:r>
      <w:r>
        <w:rPr>
          <w:rFonts w:hint="eastAsia"/>
        </w:rPr>
        <w:t>red</w:t>
      </w:r>
      <w:r>
        <w:t>”</w:t>
      </w:r>
      <w:r>
        <w:rPr>
          <w:rFonts w:hint="eastAsia"/>
        </w:rPr>
        <w:t>&gt;red&lt;/option&gt;</w:t>
      </w:r>
    </w:p>
    <w:p w:rsidR="008E5117" w:rsidRDefault="008E5117" w:rsidP="008E5117">
      <w:pPr>
        <w:ind w:firstLine="420"/>
        <w:rPr>
          <w:rFonts w:hint="eastAsia"/>
        </w:rPr>
      </w:pPr>
      <w:r>
        <w:rPr>
          <w:rFonts w:hint="eastAsia"/>
        </w:rPr>
        <w:t>&lt;option value=</w:t>
      </w:r>
      <w:r>
        <w:t>”</w:t>
      </w:r>
      <w:r>
        <w:rPr>
          <w:rFonts w:hint="eastAsia"/>
        </w:rPr>
        <w:t>gray</w:t>
      </w:r>
      <w:r>
        <w:t>”</w:t>
      </w:r>
      <w:r>
        <w:rPr>
          <w:rFonts w:hint="eastAsia"/>
        </w:rPr>
        <w:t>&gt;gray&lt;/option&gt;</w:t>
      </w:r>
    </w:p>
    <w:p w:rsidR="008E5117" w:rsidRDefault="008E5117" w:rsidP="008E5117">
      <w:pPr>
        <w:ind w:firstLine="420"/>
        <w:rPr>
          <w:rFonts w:hint="eastAsia"/>
        </w:rPr>
      </w:pPr>
      <w:r>
        <w:rPr>
          <w:rFonts w:hint="eastAsia"/>
        </w:rPr>
        <w:t>&lt;option value=</w:t>
      </w:r>
      <w:r>
        <w:t>”</w:t>
      </w:r>
      <w:r w:rsidRPr="00C16F7A">
        <w:rPr>
          <w:rFonts w:hint="eastAsia"/>
        </w:rPr>
        <w:t xml:space="preserve"> </w:t>
      </w:r>
      <w:r>
        <w:rPr>
          <w:rFonts w:hint="eastAsia"/>
        </w:rPr>
        <w:t>blue</w:t>
      </w:r>
      <w:r>
        <w:t>”</w:t>
      </w:r>
      <w:r>
        <w:rPr>
          <w:rFonts w:hint="eastAsia"/>
        </w:rPr>
        <w:t>&gt;blue&lt;/option&gt;</w:t>
      </w:r>
    </w:p>
    <w:p w:rsidR="008E5117" w:rsidRDefault="008E5117">
      <w:pPr>
        <w:rPr>
          <w:rFonts w:hint="eastAsia"/>
        </w:rPr>
      </w:pPr>
      <w:r>
        <w:rPr>
          <w:rFonts w:hint="eastAsia"/>
        </w:rPr>
        <w:t>&lt;/select&gt;</w:t>
      </w:r>
    </w:p>
    <w:p w:rsidR="008E5117" w:rsidRDefault="008E5117">
      <w:pPr>
        <w:rPr>
          <w:rFonts w:hint="eastAsia"/>
        </w:rPr>
      </w:pPr>
      <w:r>
        <w:rPr>
          <w:rFonts w:hint="eastAsia"/>
        </w:rPr>
        <w:t>&lt;/body&gt;</w:t>
      </w:r>
    </w:p>
    <w:p w:rsidR="008E5117" w:rsidRDefault="008E5117">
      <w:pPr>
        <w:rPr>
          <w:rFonts w:hint="eastAsia"/>
        </w:rPr>
      </w:pPr>
    </w:p>
    <w:p w:rsidR="008E5117" w:rsidRDefault="008E5117">
      <w:pPr>
        <w:rPr>
          <w:rFonts w:hint="eastAsia"/>
        </w:rPr>
      </w:pPr>
      <w:r>
        <w:rPr>
          <w:rFonts w:hint="eastAsia"/>
        </w:rPr>
        <w:t>7</w:t>
      </w:r>
      <w:r>
        <w:rPr>
          <w:rFonts w:hint="eastAsia"/>
        </w:rPr>
        <w:t>．给出一些</w:t>
      </w:r>
      <w:r>
        <w:rPr>
          <w:rFonts w:hint="eastAsia"/>
        </w:rPr>
        <w:t>js</w:t>
      </w:r>
      <w:r>
        <w:rPr>
          <w:rFonts w:hint="eastAsia"/>
        </w:rPr>
        <w:t>代码，说出他们适用于什么浏览器</w:t>
      </w:r>
    </w:p>
    <w:p w:rsidR="008E5117" w:rsidRDefault="008E5117">
      <w:pPr>
        <w:rPr>
          <w:rFonts w:hint="eastAsia"/>
        </w:rPr>
      </w:pPr>
      <w:r>
        <w:rPr>
          <w:rFonts w:hint="eastAsia"/>
        </w:rPr>
        <w:tab/>
        <w:t>//</w:t>
      </w:r>
      <w:r>
        <w:rPr>
          <w:rFonts w:hint="eastAsia"/>
        </w:rPr>
        <w:t>这写代码忘了</w:t>
      </w:r>
    </w:p>
    <w:p w:rsidR="008E5117" w:rsidRDefault="008E5117">
      <w:pPr>
        <w:rPr>
          <w:rFonts w:hint="eastAsia"/>
        </w:rPr>
      </w:pPr>
      <w:r>
        <w:rPr>
          <w:rFonts w:hint="eastAsia"/>
        </w:rPr>
        <w:t>(1)var xhr = new XMLHttpRequest();</w:t>
      </w:r>
    </w:p>
    <w:p w:rsidR="008E5117" w:rsidRDefault="008E5117">
      <w:pPr>
        <w:rPr>
          <w:rFonts w:hint="eastAsia"/>
        </w:rPr>
      </w:pPr>
      <w:r>
        <w:rPr>
          <w:rFonts w:hint="eastAsia"/>
        </w:rPr>
        <w:t>.</w:t>
      </w:r>
    </w:p>
    <w:p w:rsidR="008E5117" w:rsidRDefault="008E5117">
      <w:pPr>
        <w:rPr>
          <w:rFonts w:hint="eastAsia"/>
        </w:rPr>
      </w:pPr>
      <w:r>
        <w:rPr>
          <w:rFonts w:hint="eastAsia"/>
        </w:rPr>
        <w:t>.</w:t>
      </w:r>
    </w:p>
    <w:p w:rsidR="008E5117" w:rsidRDefault="008E5117">
      <w:pPr>
        <w:rPr>
          <w:rFonts w:hint="eastAsia"/>
        </w:rPr>
      </w:pPr>
      <w:r>
        <w:rPr>
          <w:rFonts w:hint="eastAsia"/>
        </w:rPr>
        <w:t>.</w:t>
      </w:r>
    </w:p>
    <w:p w:rsidR="008E5117" w:rsidRDefault="008E5117">
      <w:pPr>
        <w:rPr>
          <w:rFonts w:hint="eastAsia"/>
        </w:rPr>
      </w:pPr>
      <w:r>
        <w:rPr>
          <w:rFonts w:hint="eastAsia"/>
        </w:rPr>
        <w:t>.</w:t>
      </w:r>
    </w:p>
    <w:p w:rsidR="008E5117" w:rsidRDefault="008E5117">
      <w:pPr>
        <w:rPr>
          <w:rFonts w:hint="eastAsia"/>
        </w:rPr>
      </w:pPr>
      <w:r>
        <w:rPr>
          <w:rFonts w:hint="eastAsia"/>
        </w:rPr>
        <w:t>8</w:t>
      </w:r>
      <w:r>
        <w:rPr>
          <w:rFonts w:hint="eastAsia"/>
        </w:rPr>
        <w:t>．说出一下</w:t>
      </w:r>
      <w:r>
        <w:rPr>
          <w:rFonts w:hint="eastAsia"/>
        </w:rPr>
        <w:t>4</w:t>
      </w:r>
      <w:r>
        <w:rPr>
          <w:rFonts w:hint="eastAsia"/>
        </w:rPr>
        <w:t>个</w:t>
      </w:r>
      <w:r>
        <w:rPr>
          <w:rFonts w:hint="eastAsia"/>
        </w:rPr>
        <w:t>this</w:t>
      </w:r>
      <w:r>
        <w:rPr>
          <w:rFonts w:hint="eastAsia"/>
        </w:rPr>
        <w:t>中哪个</w:t>
      </w:r>
      <w:r>
        <w:rPr>
          <w:rFonts w:hint="eastAsia"/>
        </w:rPr>
        <w:t>this</w:t>
      </w:r>
      <w:r>
        <w:rPr>
          <w:rFonts w:hint="eastAsia"/>
        </w:rPr>
        <w:t>与其他三个不同</w:t>
      </w:r>
    </w:p>
    <w:p w:rsidR="008E5117" w:rsidRDefault="008E5117" w:rsidP="008E5117">
      <w:pPr>
        <w:rPr>
          <w:rFonts w:hint="eastAsia"/>
        </w:rPr>
      </w:pPr>
      <w:r>
        <w:rPr>
          <w:rFonts w:hint="eastAsia"/>
        </w:rPr>
        <w:tab/>
        <w:t>//</w:t>
      </w:r>
      <w:r>
        <w:rPr>
          <w:rFonts w:hint="eastAsia"/>
        </w:rPr>
        <w:t>这写代码忘了</w:t>
      </w:r>
    </w:p>
    <w:p w:rsidR="008E5117" w:rsidRDefault="008E5117">
      <w:pPr>
        <w:rPr>
          <w:rFonts w:hint="eastAsia"/>
        </w:rPr>
      </w:pPr>
    </w:p>
    <w:p w:rsidR="008E5117" w:rsidRDefault="008E5117">
      <w:pPr>
        <w:rPr>
          <w:rFonts w:hint="eastAsia"/>
        </w:rPr>
      </w:pPr>
    </w:p>
    <w:p w:rsidR="008E5117" w:rsidRDefault="008E5117">
      <w:pPr>
        <w:rPr>
          <w:rFonts w:hint="eastAsia"/>
        </w:rPr>
      </w:pPr>
    </w:p>
    <w:p w:rsidR="008E5117" w:rsidRDefault="008E5117">
      <w:pPr>
        <w:rPr>
          <w:rFonts w:hint="eastAsia"/>
        </w:rPr>
      </w:pPr>
    </w:p>
    <w:p w:rsidR="008E5117" w:rsidRDefault="008E5117">
      <w:pPr>
        <w:rPr>
          <w:rFonts w:hint="eastAsia"/>
        </w:rPr>
      </w:pPr>
      <w:r>
        <w:rPr>
          <w:rFonts w:hint="eastAsia"/>
        </w:rPr>
        <w:t>9,</w:t>
      </w:r>
      <w:r>
        <w:rPr>
          <w:rFonts w:hint="eastAsia"/>
        </w:rPr>
        <w:t>编写一个函数</w:t>
      </w:r>
      <w:r>
        <w:rPr>
          <w:rFonts w:hint="eastAsia"/>
        </w:rPr>
        <w:t>(addAll()),</w:t>
      </w:r>
      <w:r>
        <w:rPr>
          <w:rFonts w:hint="eastAsia"/>
        </w:rPr>
        <w:t>实现如何结果</w:t>
      </w:r>
      <w:r>
        <w:rPr>
          <w:rFonts w:hint="eastAsia"/>
        </w:rPr>
        <w:t>:</w:t>
      </w:r>
    </w:p>
    <w:p w:rsidR="008E5117" w:rsidRDefault="008E5117" w:rsidP="008E5117">
      <w:pPr>
        <w:ind w:firstLine="435"/>
        <w:rPr>
          <w:rFonts w:hint="eastAsia"/>
        </w:rPr>
      </w:pPr>
      <w:r>
        <w:rPr>
          <w:rFonts w:hint="eastAsia"/>
        </w:rPr>
        <w:t>addAll(1,8);  //</w:t>
      </w:r>
      <w:r>
        <w:rPr>
          <w:rFonts w:hint="eastAsia"/>
        </w:rPr>
        <w:t>结果</w:t>
      </w:r>
      <w:r>
        <w:rPr>
          <w:rFonts w:hint="eastAsia"/>
        </w:rPr>
        <w:t>:9</w:t>
      </w:r>
    </w:p>
    <w:p w:rsidR="008E5117" w:rsidRDefault="008E5117" w:rsidP="008E5117">
      <w:pPr>
        <w:ind w:firstLine="435"/>
        <w:rPr>
          <w:rFonts w:hint="eastAsia"/>
        </w:rPr>
      </w:pPr>
      <w:r>
        <w:rPr>
          <w:rFonts w:hint="eastAsia"/>
        </w:rPr>
        <w:t xml:space="preserve">addAll(5,8,-7);  </w:t>
      </w:r>
      <w:r>
        <w:rPr>
          <w:rFonts w:hint="eastAsia"/>
        </w:rPr>
        <w:t>结果</w:t>
      </w:r>
      <w:r>
        <w:rPr>
          <w:rFonts w:hint="eastAsia"/>
        </w:rPr>
        <w:t>:6</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r>
        <w:rPr>
          <w:rFonts w:hint="eastAsia"/>
        </w:rPr>
        <w:t xml:space="preserve">10,  </w:t>
      </w:r>
      <w:r>
        <w:rPr>
          <w:rFonts w:hint="eastAsia"/>
        </w:rPr>
        <w:t>结果相同的语句</w:t>
      </w:r>
    </w:p>
    <w:p w:rsidR="008E5117" w:rsidRDefault="008E5117" w:rsidP="008E5117">
      <w:pPr>
        <w:rPr>
          <w:rFonts w:hint="eastAsia"/>
        </w:rPr>
      </w:pPr>
    </w:p>
    <w:p w:rsidR="008E5117" w:rsidRDefault="008E5117" w:rsidP="008E5117">
      <w:pPr>
        <w:ind w:firstLineChars="100" w:firstLine="210"/>
      </w:pPr>
      <w:r>
        <w:rPr>
          <w:rFonts w:hint="eastAsia"/>
        </w:rPr>
        <w:t>var o = {}</w:t>
      </w:r>
      <w:r>
        <w:t>;</w:t>
      </w:r>
    </w:p>
    <w:p w:rsidR="008E5117" w:rsidRDefault="008E5117" w:rsidP="008E5117">
      <w:pPr>
        <w:rPr>
          <w:rFonts w:hint="eastAsia"/>
        </w:rPr>
      </w:pPr>
      <w:r>
        <w:rPr>
          <w:rFonts w:hint="eastAsia"/>
        </w:rPr>
        <w:t xml:space="preserve">  </w:t>
      </w:r>
      <w:r>
        <w:t>V</w:t>
      </w:r>
      <w:r>
        <w:rPr>
          <w:rFonts w:hint="eastAsia"/>
        </w:rPr>
        <w:t>ar o = [];</w:t>
      </w:r>
    </w:p>
    <w:p w:rsidR="008E5117" w:rsidRDefault="008E5117" w:rsidP="008E5117">
      <w:pPr>
        <w:rPr>
          <w:rFonts w:hint="eastAsia"/>
        </w:rPr>
      </w:pPr>
      <w:r>
        <w:rPr>
          <w:rFonts w:hint="eastAsia"/>
        </w:rPr>
        <w:t xml:space="preserve">  </w:t>
      </w:r>
      <w:r>
        <w:t>V</w:t>
      </w:r>
      <w:r>
        <w:rPr>
          <w:rFonts w:hint="eastAsia"/>
        </w:rPr>
        <w:t xml:space="preserve">ar </w:t>
      </w:r>
      <w:r>
        <w:t>o = //;</w:t>
      </w:r>
    </w:p>
    <w:p w:rsidR="008E5117" w:rsidRDefault="008E5117" w:rsidP="008E5117">
      <w:pPr>
        <w:rPr>
          <w:rFonts w:hint="eastAsia"/>
        </w:rPr>
      </w:pPr>
      <w:r>
        <w:rPr>
          <w:rFonts w:hint="eastAsia"/>
        </w:rPr>
        <w:t xml:space="preserve">  </w:t>
      </w:r>
      <w:r>
        <w:t>V</w:t>
      </w:r>
      <w:r>
        <w:rPr>
          <w:rFonts w:hint="eastAsia"/>
        </w:rPr>
        <w:t>ar o = new Object();</w:t>
      </w:r>
    </w:p>
    <w:p w:rsidR="008E5117" w:rsidRDefault="008E5117" w:rsidP="008E5117">
      <w:pPr>
        <w:rPr>
          <w:rFonts w:hint="eastAsia"/>
        </w:rPr>
      </w:pPr>
      <w:r>
        <w:rPr>
          <w:rFonts w:hint="eastAsia"/>
        </w:rPr>
        <w:t xml:space="preserve">  </w:t>
      </w:r>
      <w:r>
        <w:t>V</w:t>
      </w:r>
      <w:r>
        <w:rPr>
          <w:rFonts w:hint="eastAsia"/>
        </w:rPr>
        <w:t>ar o = new Array();</w:t>
      </w:r>
    </w:p>
    <w:p w:rsidR="008E5117" w:rsidRDefault="008E5117" w:rsidP="008E5117">
      <w:pPr>
        <w:rPr>
          <w:rFonts w:hint="eastAsia"/>
        </w:rPr>
      </w:pPr>
      <w:r>
        <w:rPr>
          <w:rFonts w:hint="eastAsia"/>
        </w:rPr>
        <w:t xml:space="preserve">  </w:t>
      </w:r>
      <w:r>
        <w:t>V</w:t>
      </w:r>
      <w:r>
        <w:rPr>
          <w:rFonts w:hint="eastAsia"/>
        </w:rPr>
        <w:t>ar o = new reg(); //</w:t>
      </w:r>
      <w:r>
        <w:rPr>
          <w:rFonts w:hint="eastAsia"/>
        </w:rPr>
        <w:t>这个不正确</w:t>
      </w:r>
      <w:r>
        <w:rPr>
          <w:rFonts w:hint="eastAsia"/>
        </w:rPr>
        <w:t>,</w:t>
      </w:r>
      <w:r>
        <w:rPr>
          <w:rFonts w:hint="eastAsia"/>
        </w:rPr>
        <w:t>忘怎么写的了</w:t>
      </w:r>
    </w:p>
    <w:p w:rsidR="008E5117" w:rsidRDefault="008E5117" w:rsidP="008E5117">
      <w:pPr>
        <w:rPr>
          <w:rFonts w:hint="eastAsia"/>
        </w:rPr>
      </w:pPr>
    </w:p>
    <w:p w:rsidR="008E5117" w:rsidRDefault="008E5117" w:rsidP="008E5117">
      <w:pPr>
        <w:rPr>
          <w:rFonts w:hint="eastAsia"/>
        </w:rPr>
      </w:pPr>
      <w:r>
        <w:rPr>
          <w:rFonts w:hint="eastAsia"/>
        </w:rPr>
        <w:t>11.</w:t>
      </w:r>
      <w:r>
        <w:rPr>
          <w:rFonts w:hint="eastAsia"/>
        </w:rPr>
        <w:t>邮箱的正则表达式</w:t>
      </w:r>
    </w:p>
    <w:p w:rsidR="008E5117" w:rsidRDefault="008E5117" w:rsidP="008E5117">
      <w:pPr>
        <w:rPr>
          <w:rFonts w:hint="eastAsia"/>
        </w:rPr>
      </w:pPr>
      <w:r>
        <w:rPr>
          <w:rFonts w:hint="eastAsia"/>
        </w:rPr>
        <w:t>12,</w:t>
      </w:r>
      <w:r>
        <w:rPr>
          <w:rFonts w:hint="eastAsia"/>
        </w:rPr>
        <w:t>实现数字每</w:t>
      </w:r>
      <w:r>
        <w:rPr>
          <w:rFonts w:hint="eastAsia"/>
        </w:rPr>
        <w:t>1</w:t>
      </w:r>
      <w:r>
        <w:rPr>
          <w:rFonts w:hint="eastAsia"/>
        </w:rPr>
        <w:t>秒增加</w:t>
      </w:r>
      <w:r>
        <w:rPr>
          <w:rFonts w:hint="eastAsia"/>
        </w:rPr>
        <w:t>10</w:t>
      </w:r>
      <w:r>
        <w:rPr>
          <w:rFonts w:hint="eastAsia"/>
        </w:rPr>
        <w:t>个</w:t>
      </w:r>
    </w:p>
    <w:p w:rsidR="008E5117" w:rsidRDefault="008E5117" w:rsidP="008E5117">
      <w:pPr>
        <w:rPr>
          <w:rFonts w:hint="eastAsia"/>
        </w:rPr>
      </w:pPr>
      <w:r>
        <w:rPr>
          <w:rFonts w:hint="eastAsia"/>
        </w:rPr>
        <w:lastRenderedPageBreak/>
        <w:t>//</w:t>
      </w:r>
      <w:r>
        <w:rPr>
          <w:rFonts w:hint="eastAsia"/>
        </w:rPr>
        <w:t>这里写</w:t>
      </w:r>
      <w:r>
        <w:t>J</w:t>
      </w:r>
      <w:r>
        <w:rPr>
          <w:rFonts w:hint="eastAsia"/>
        </w:rPr>
        <w:t>s</w:t>
      </w:r>
      <w:r>
        <w:rPr>
          <w:rFonts w:hint="eastAsia"/>
        </w:rPr>
        <w:t>代码</w:t>
      </w:r>
    </w:p>
    <w:p w:rsidR="008E5117" w:rsidRDefault="008E5117" w:rsidP="008E5117">
      <w:pPr>
        <w:rPr>
          <w:rFonts w:hint="eastAsia"/>
        </w:rPr>
      </w:pPr>
      <w:r>
        <w:rPr>
          <w:rFonts w:hint="eastAsia"/>
        </w:rPr>
        <w:t>&lt;input type=</w:t>
      </w:r>
      <w:r>
        <w:t>”</w:t>
      </w:r>
      <w:r>
        <w:rPr>
          <w:rFonts w:hint="eastAsia"/>
        </w:rPr>
        <w:t>text</w:t>
      </w:r>
      <w:r>
        <w:t>”</w:t>
      </w:r>
      <w:r>
        <w:rPr>
          <w:rFonts w:hint="eastAsia"/>
        </w:rPr>
        <w:t xml:space="preserve"> id=</w:t>
      </w:r>
      <w:r>
        <w:t>”</w:t>
      </w:r>
      <w:r>
        <w:rPr>
          <w:rFonts w:hint="eastAsia"/>
        </w:rPr>
        <w:t>num</w:t>
      </w:r>
      <w:r>
        <w:t>”</w:t>
      </w:r>
      <w:r>
        <w:rPr>
          <w:rFonts w:hint="eastAsia"/>
        </w:rPr>
        <w:t xml:space="preserve"> value=</w:t>
      </w:r>
      <w:r>
        <w:t>”</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hint="eastAsia"/>
          </w:rPr>
          <w:t>0</w:t>
        </w:r>
        <w:r>
          <w:t>”</w:t>
        </w:r>
      </w:smartTag>
      <w:r>
        <w:rPr>
          <w:rFonts w:hint="eastAsia"/>
        </w:rPr>
        <w:t>&gt;</w:t>
      </w:r>
    </w:p>
    <w:p w:rsidR="008E5117" w:rsidRDefault="008E5117" w:rsidP="008E5117">
      <w:pPr>
        <w:rPr>
          <w:rFonts w:hint="eastAsia"/>
        </w:rPr>
      </w:pPr>
      <w:r>
        <w:rPr>
          <w:rFonts w:hint="eastAsia"/>
        </w:rPr>
        <w:t>&lt;input type=</w:t>
      </w:r>
      <w:r>
        <w:t>”</w:t>
      </w:r>
      <w:r>
        <w:rPr>
          <w:rFonts w:hint="eastAsia"/>
        </w:rPr>
        <w:t>button</w:t>
      </w:r>
      <w:r>
        <w:t>”</w:t>
      </w:r>
      <w:r>
        <w:rPr>
          <w:rFonts w:hint="eastAsia"/>
        </w:rPr>
        <w:t xml:space="preserve"> onclick=</w:t>
      </w:r>
      <w:r>
        <w:t>”</w:t>
      </w:r>
      <w:r>
        <w:rPr>
          <w:rFonts w:hint="eastAsia"/>
        </w:rPr>
        <w:t>addNum()</w:t>
      </w:r>
      <w:r>
        <w:t>”</w:t>
      </w:r>
      <w:r>
        <w:rPr>
          <w:rFonts w:hint="eastAsia"/>
        </w:rPr>
        <w:t>/&gt;</w:t>
      </w:r>
    </w:p>
    <w:p w:rsidR="008E5117" w:rsidRDefault="008E5117" w:rsidP="008E5117">
      <w:pPr>
        <w:rPr>
          <w:rFonts w:hint="eastAsia"/>
        </w:rPr>
      </w:pPr>
      <w:r>
        <w:rPr>
          <w:rFonts w:hint="eastAsia"/>
        </w:rPr>
        <w:t xml:space="preserve">           T4game </w:t>
      </w:r>
      <w:r>
        <w:rPr>
          <w:rFonts w:hint="eastAsia"/>
        </w:rPr>
        <w:t>呈天游软件公司笔试题目</w:t>
      </w:r>
    </w:p>
    <w:p w:rsidR="008E5117" w:rsidRDefault="008E5117" w:rsidP="008E5117">
      <w:pPr>
        <w:rPr>
          <w:rFonts w:hint="eastAsia"/>
        </w:rPr>
      </w:pPr>
      <w:r>
        <w:rPr>
          <w:rFonts w:hint="eastAsia"/>
        </w:rPr>
        <w:t xml:space="preserve">  </w:t>
      </w:r>
      <w:r>
        <w:rPr>
          <w:rFonts w:hint="eastAsia"/>
        </w:rPr>
        <w:t>大部分时</w:t>
      </w:r>
      <w:r>
        <w:rPr>
          <w:rFonts w:hint="eastAsia"/>
        </w:rPr>
        <w:t xml:space="preserve">J2SE </w:t>
      </w:r>
      <w:r>
        <w:rPr>
          <w:rFonts w:hint="eastAsia"/>
        </w:rPr>
        <w:t>的知识点。</w:t>
      </w:r>
    </w:p>
    <w:p w:rsidR="008E5117" w:rsidRDefault="008E5117" w:rsidP="008E5117">
      <w:pPr>
        <w:numPr>
          <w:ilvl w:val="0"/>
          <w:numId w:val="6"/>
        </w:numPr>
        <w:rPr>
          <w:rFonts w:hint="eastAsia"/>
        </w:rPr>
      </w:pPr>
      <w:r>
        <w:rPr>
          <w:rFonts w:hint="eastAsia"/>
        </w:rPr>
        <w:t>JAVA</w:t>
      </w:r>
      <w:r>
        <w:rPr>
          <w:rFonts w:hint="eastAsia"/>
        </w:rPr>
        <w:t>的基本数据类型有哪几种？</w:t>
      </w:r>
      <w:r>
        <w:rPr>
          <w:rFonts w:hint="eastAsia"/>
        </w:rPr>
        <w:t>String</w:t>
      </w:r>
      <w:r>
        <w:rPr>
          <w:rFonts w:hint="eastAsia"/>
        </w:rPr>
        <w:t>是基本数据类型吗？它们之间的区别是什么？</w:t>
      </w:r>
    </w:p>
    <w:p w:rsidR="008E5117" w:rsidRDefault="008E5117" w:rsidP="008E5117">
      <w:pPr>
        <w:numPr>
          <w:ilvl w:val="0"/>
          <w:numId w:val="6"/>
        </w:numPr>
        <w:rPr>
          <w:rFonts w:hint="eastAsia"/>
        </w:rPr>
      </w:pPr>
      <w:r>
        <w:rPr>
          <w:rFonts w:hint="eastAsia"/>
        </w:rPr>
        <w:t>怎样将数值类型转化为数字类型（</w:t>
      </w:r>
      <w:r>
        <w:rPr>
          <w:rFonts w:hint="eastAsia"/>
        </w:rPr>
        <w:t>Interger</w:t>
      </w:r>
      <w:r>
        <w:rPr>
          <w:rFonts w:hint="eastAsia"/>
        </w:rPr>
        <w:t>、</w:t>
      </w:r>
      <w:r>
        <w:rPr>
          <w:rFonts w:hint="eastAsia"/>
        </w:rPr>
        <w:t>Double</w:t>
      </w:r>
      <w:r>
        <w:rPr>
          <w:rFonts w:hint="eastAsia"/>
        </w:rPr>
        <w:t>）怎样将数字类型转化为字符串类型？怎样取得小数点的前两位，并且进行四舍五入？</w:t>
      </w:r>
    </w:p>
    <w:p w:rsidR="008E5117" w:rsidRDefault="008E5117" w:rsidP="008E5117">
      <w:pPr>
        <w:numPr>
          <w:ilvl w:val="0"/>
          <w:numId w:val="6"/>
        </w:numPr>
        <w:rPr>
          <w:rFonts w:hint="eastAsia"/>
        </w:rPr>
      </w:pPr>
      <w:r>
        <w:rPr>
          <w:rFonts w:hint="eastAsia"/>
        </w:rPr>
        <w:t>JSP</w:t>
      </w:r>
      <w:r>
        <w:rPr>
          <w:rFonts w:hint="eastAsia"/>
        </w:rPr>
        <w:t>的内置对象有那些，他们的方法是什么？</w:t>
      </w:r>
    </w:p>
    <w:p w:rsidR="008E5117" w:rsidRDefault="008E5117" w:rsidP="008E5117">
      <w:pPr>
        <w:numPr>
          <w:ilvl w:val="0"/>
          <w:numId w:val="6"/>
        </w:numPr>
        <w:rPr>
          <w:rFonts w:hint="eastAsia"/>
        </w:rPr>
      </w:pPr>
      <w:r>
        <w:rPr>
          <w:rFonts w:hint="eastAsia"/>
        </w:rPr>
        <w:t>Servlet</w:t>
      </w:r>
      <w:r>
        <w:rPr>
          <w:rFonts w:hint="eastAsia"/>
        </w:rPr>
        <w:t>的生命周期是什么？</w:t>
      </w:r>
    </w:p>
    <w:p w:rsidR="008E5117" w:rsidRDefault="008E5117" w:rsidP="008E5117">
      <w:pPr>
        <w:numPr>
          <w:ilvl w:val="0"/>
          <w:numId w:val="6"/>
        </w:numPr>
        <w:rPr>
          <w:rFonts w:hint="eastAsia"/>
        </w:rPr>
      </w:pPr>
      <w:r>
        <w:rPr>
          <w:rFonts w:hint="eastAsia"/>
        </w:rPr>
        <w:t>Socket</w:t>
      </w:r>
      <w:r>
        <w:rPr>
          <w:rFonts w:hint="eastAsia"/>
        </w:rPr>
        <w:t>（</w:t>
      </w:r>
      <w:r>
        <w:rPr>
          <w:rFonts w:hint="eastAsia"/>
        </w:rPr>
        <w:t>TCP</w:t>
      </w:r>
      <w:r>
        <w:rPr>
          <w:rFonts w:hint="eastAsia"/>
        </w:rPr>
        <w:t>、</w:t>
      </w:r>
      <w:r>
        <w:rPr>
          <w:rFonts w:hint="eastAsia"/>
        </w:rPr>
        <w:t>UDP</w:t>
      </w:r>
      <w:r>
        <w:rPr>
          <w:rFonts w:hint="eastAsia"/>
        </w:rPr>
        <w:t>）和</w:t>
      </w:r>
      <w:r>
        <w:rPr>
          <w:rFonts w:hint="eastAsia"/>
        </w:rPr>
        <w:t>JAVA</w:t>
      </w:r>
      <w:r>
        <w:rPr>
          <w:rFonts w:hint="eastAsia"/>
        </w:rPr>
        <w:t>中的通信有什么却别，它们是怎样实现的？</w:t>
      </w:r>
    </w:p>
    <w:p w:rsidR="008E5117" w:rsidRDefault="008E5117" w:rsidP="008E5117">
      <w:pPr>
        <w:numPr>
          <w:ilvl w:val="0"/>
          <w:numId w:val="6"/>
        </w:numPr>
        <w:rPr>
          <w:rFonts w:hint="eastAsia"/>
        </w:rPr>
      </w:pPr>
      <w:r>
        <w:rPr>
          <w:rFonts w:hint="eastAsia"/>
        </w:rPr>
        <w:t>启动一个线程的方式</w:t>
      </w:r>
      <w:r>
        <w:rPr>
          <w:rFonts w:hint="eastAsia"/>
        </w:rPr>
        <w:t>run()</w:t>
      </w:r>
      <w:r>
        <w:rPr>
          <w:rFonts w:hint="eastAsia"/>
        </w:rPr>
        <w:t>还是</w:t>
      </w:r>
      <w:r>
        <w:rPr>
          <w:rFonts w:hint="eastAsia"/>
        </w:rPr>
        <w:t>start</w:t>
      </w:r>
      <w:r>
        <w:rPr>
          <w:rFonts w:hint="eastAsia"/>
        </w:rPr>
        <w:t>（）？</w:t>
      </w:r>
    </w:p>
    <w:p w:rsidR="008E5117" w:rsidRDefault="008E5117" w:rsidP="008E5117">
      <w:pPr>
        <w:numPr>
          <w:ilvl w:val="0"/>
          <w:numId w:val="6"/>
        </w:numPr>
        <w:rPr>
          <w:rFonts w:hint="eastAsia"/>
        </w:rPr>
      </w:pPr>
      <w:r>
        <w:rPr>
          <w:rFonts w:hint="eastAsia"/>
        </w:rPr>
        <w:t>当一个数据类型的长度超过了</w:t>
      </w:r>
      <w:r>
        <w:rPr>
          <w:rFonts w:hint="eastAsia"/>
        </w:rPr>
        <w:t>long</w:t>
      </w:r>
      <w:r>
        <w:rPr>
          <w:rFonts w:hint="eastAsia"/>
        </w:rPr>
        <w:t>型，请设计一种数据结构来存储这个数据。</w:t>
      </w:r>
    </w:p>
    <w:p w:rsidR="008E5117" w:rsidRDefault="008E5117" w:rsidP="008E5117">
      <w:pPr>
        <w:numPr>
          <w:ilvl w:val="0"/>
          <w:numId w:val="6"/>
        </w:numPr>
        <w:rPr>
          <w:rFonts w:hint="eastAsia"/>
        </w:rPr>
      </w:pPr>
      <w:r>
        <w:rPr>
          <w:rFonts w:hint="eastAsia"/>
        </w:rPr>
        <w:t>内部类是以什么方式实现的？</w:t>
      </w:r>
    </w:p>
    <w:p w:rsidR="008E5117" w:rsidRDefault="008E5117" w:rsidP="008E5117">
      <w:pPr>
        <w:numPr>
          <w:ilvl w:val="0"/>
          <w:numId w:val="6"/>
        </w:numPr>
        <w:rPr>
          <w:rFonts w:hint="eastAsia"/>
        </w:rPr>
      </w:pPr>
      <w:r>
        <w:rPr>
          <w:rFonts w:hint="eastAsia"/>
        </w:rPr>
        <w:t>JAVA</w:t>
      </w:r>
      <w:r>
        <w:rPr>
          <w:rFonts w:hint="eastAsia"/>
        </w:rPr>
        <w:t>三大特征是什么？</w:t>
      </w:r>
    </w:p>
    <w:p w:rsidR="008E5117" w:rsidRDefault="008E5117" w:rsidP="008E5117">
      <w:pPr>
        <w:rPr>
          <w:rFonts w:hint="eastAsia"/>
        </w:rPr>
      </w:pPr>
    </w:p>
    <w:p w:rsidR="008E5117" w:rsidRDefault="008E5117" w:rsidP="008E5117">
      <w:pPr>
        <w:rPr>
          <w:rFonts w:hint="eastAsia"/>
        </w:rPr>
      </w:pPr>
      <w:r>
        <w:rPr>
          <w:rFonts w:hint="eastAsia"/>
        </w:rPr>
        <w:t xml:space="preserve">10 </w:t>
      </w:r>
      <w:r>
        <w:rPr>
          <w:rFonts w:hint="eastAsia"/>
        </w:rPr>
        <w:t>你希望公司能给你什么回报？</w:t>
      </w:r>
    </w:p>
    <w:p w:rsidR="008E5117" w:rsidRDefault="008E5117" w:rsidP="008E5117">
      <w:pPr>
        <w:rPr>
          <w:rFonts w:hint="eastAsia"/>
        </w:rPr>
      </w:pPr>
      <w:r>
        <w:rPr>
          <w:rFonts w:hint="eastAsia"/>
        </w:rPr>
        <w:t>11.</w:t>
      </w:r>
      <w:r>
        <w:rPr>
          <w:rFonts w:hint="eastAsia"/>
        </w:rPr>
        <w:t>你进入公司后将为公司创造怎样的价值？</w:t>
      </w:r>
    </w:p>
    <w:p w:rsidR="008E5117" w:rsidRDefault="008E5117" w:rsidP="008E5117">
      <w:pPr>
        <w:rPr>
          <w:rFonts w:hint="eastAsia"/>
        </w:rPr>
      </w:pPr>
      <w:r>
        <w:rPr>
          <w:rFonts w:hint="eastAsia"/>
        </w:rPr>
        <w:t>12.</w:t>
      </w:r>
      <w:r>
        <w:rPr>
          <w:rFonts w:hint="eastAsia"/>
        </w:rPr>
        <w:t>你玩过什么游戏，到几级了？</w:t>
      </w:r>
    </w:p>
    <w:p w:rsidR="008E5117" w:rsidRDefault="008E5117" w:rsidP="008E5117">
      <w:pPr>
        <w:rPr>
          <w:rFonts w:hint="eastAsia"/>
        </w:rPr>
      </w:pPr>
      <w:r>
        <w:rPr>
          <w:rFonts w:hint="eastAsia"/>
        </w:rPr>
        <w:t>13.</w:t>
      </w:r>
      <w:r>
        <w:rPr>
          <w:rFonts w:hint="eastAsia"/>
        </w:rPr>
        <w:t>游戏的分类有那些？</w:t>
      </w:r>
    </w:p>
    <w:p w:rsidR="008E5117" w:rsidRDefault="008E5117" w:rsidP="008E5117">
      <w:pPr>
        <w:rPr>
          <w:rFonts w:hint="eastAsia"/>
        </w:rPr>
      </w:pPr>
      <w:r>
        <w:rPr>
          <w:rFonts w:hint="eastAsia"/>
        </w:rPr>
        <w:t>14.</w:t>
      </w:r>
      <w:r>
        <w:rPr>
          <w:rFonts w:hint="eastAsia"/>
        </w:rPr>
        <w:t>你不喜欢和什么样的人在一起工作？</w:t>
      </w:r>
    </w:p>
    <w:p w:rsidR="008E5117" w:rsidRDefault="008E5117" w:rsidP="008E5117">
      <w:pPr>
        <w:rPr>
          <w:rFonts w:hint="eastAsia"/>
        </w:rPr>
      </w:pPr>
      <w:r>
        <w:rPr>
          <w:rFonts w:hint="eastAsia"/>
        </w:rPr>
        <w:t>15.</w:t>
      </w:r>
      <w:r>
        <w:rPr>
          <w:rFonts w:hint="eastAsia"/>
        </w:rPr>
        <w:t>你了解什么历史典故？可以谈一个吗？</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Default="008E5117" w:rsidP="008E5117">
      <w:pPr>
        <w:pStyle w:val="a8"/>
        <w:rPr>
          <w:rFonts w:eastAsia="宋体" w:hint="eastAsia"/>
        </w:rPr>
      </w:pPr>
      <w:r>
        <w:rPr>
          <w:rFonts w:eastAsia="宋体" w:hint="eastAsia"/>
        </w:rPr>
        <w:t>笔试</w:t>
      </w:r>
    </w:p>
    <w:p w:rsidR="008E5117" w:rsidRDefault="008E5117" w:rsidP="008E5117">
      <w:pPr>
        <w:pStyle w:val="a8"/>
        <w:rPr>
          <w:rFonts w:eastAsia="宋体" w:hint="eastAsia"/>
        </w:rPr>
      </w:pPr>
      <w:r>
        <w:rPr>
          <w:rFonts w:eastAsia="宋体" w:hint="eastAsia"/>
        </w:rPr>
        <w:t>基础部分</w:t>
      </w:r>
    </w:p>
    <w:p w:rsidR="008E5117" w:rsidRDefault="008E5117" w:rsidP="008E5117">
      <w:pPr>
        <w:pStyle w:val="a8"/>
        <w:rPr>
          <w:rFonts w:eastAsia="宋体" w:hint="eastAsia"/>
        </w:rPr>
      </w:pPr>
      <w:r>
        <w:rPr>
          <w:rFonts w:eastAsia="宋体" w:hint="eastAsia"/>
        </w:rPr>
        <w:t>A</w:t>
      </w:r>
      <w:r>
        <w:rPr>
          <w:rFonts w:eastAsia="宋体" w:hint="eastAsia"/>
        </w:rPr>
        <w:t>．面向对象</w:t>
      </w:r>
    </w:p>
    <w:p w:rsidR="008E5117" w:rsidRDefault="008E5117" w:rsidP="008E5117">
      <w:pPr>
        <w:pStyle w:val="a8"/>
        <w:numPr>
          <w:ilvl w:val="0"/>
          <w:numId w:val="7"/>
        </w:numPr>
        <w:rPr>
          <w:rFonts w:eastAsia="宋体" w:hint="eastAsia"/>
        </w:rPr>
      </w:pPr>
      <w:r>
        <w:rPr>
          <w:rFonts w:eastAsia="宋体" w:hint="eastAsia"/>
        </w:rPr>
        <w:t>谈谈你对多态的理解。</w:t>
      </w:r>
    </w:p>
    <w:p w:rsidR="008E5117" w:rsidRDefault="008E5117" w:rsidP="008E5117">
      <w:pPr>
        <w:pStyle w:val="a8"/>
        <w:numPr>
          <w:ilvl w:val="0"/>
          <w:numId w:val="7"/>
        </w:numPr>
        <w:rPr>
          <w:rFonts w:eastAsia="宋体" w:hint="eastAsia"/>
        </w:rPr>
      </w:pPr>
      <w:r>
        <w:rPr>
          <w:rFonts w:eastAsia="宋体" w:hint="eastAsia"/>
        </w:rPr>
        <w:t>你是如何使用</w:t>
      </w:r>
      <w:r>
        <w:rPr>
          <w:rFonts w:eastAsia="宋体" w:hint="eastAsia"/>
        </w:rPr>
        <w:t>public,private,protected,default</w:t>
      </w:r>
      <w:r>
        <w:rPr>
          <w:rFonts w:eastAsia="宋体" w:hint="eastAsia"/>
        </w:rPr>
        <w:t>这些访问修饰符的？</w:t>
      </w:r>
    </w:p>
    <w:p w:rsidR="008E5117" w:rsidRDefault="008E5117" w:rsidP="008E5117">
      <w:pPr>
        <w:pStyle w:val="a8"/>
        <w:numPr>
          <w:ilvl w:val="0"/>
          <w:numId w:val="7"/>
        </w:numPr>
        <w:rPr>
          <w:rFonts w:eastAsia="宋体" w:hint="eastAsia"/>
        </w:rPr>
      </w:pPr>
      <w:r>
        <w:rPr>
          <w:rFonts w:eastAsia="宋体" w:hint="eastAsia"/>
        </w:rPr>
        <w:t>final</w:t>
      </w:r>
      <w:r>
        <w:rPr>
          <w:rFonts w:eastAsia="宋体" w:hint="eastAsia"/>
        </w:rPr>
        <w:t>修饰引用类型和原始类型时有什么不同？</w:t>
      </w:r>
    </w:p>
    <w:p w:rsidR="008E5117" w:rsidRDefault="008E5117" w:rsidP="008E5117">
      <w:pPr>
        <w:pStyle w:val="a8"/>
        <w:numPr>
          <w:ilvl w:val="0"/>
          <w:numId w:val="7"/>
        </w:numPr>
        <w:rPr>
          <w:rFonts w:eastAsia="宋体" w:hint="eastAsia"/>
        </w:rPr>
      </w:pPr>
      <w:r>
        <w:rPr>
          <w:rFonts w:eastAsia="宋体" w:hint="eastAsia"/>
        </w:rPr>
        <w:t>java</w:t>
      </w:r>
      <w:r>
        <w:rPr>
          <w:rFonts w:eastAsia="宋体" w:hint="eastAsia"/>
        </w:rPr>
        <w:t>中是值传递还是引用传递？</w:t>
      </w:r>
    </w:p>
    <w:p w:rsidR="008E5117" w:rsidRDefault="008E5117" w:rsidP="008E5117">
      <w:pPr>
        <w:pStyle w:val="a8"/>
        <w:numPr>
          <w:ilvl w:val="0"/>
          <w:numId w:val="7"/>
        </w:numPr>
        <w:rPr>
          <w:rFonts w:eastAsia="宋体" w:hint="eastAsia"/>
        </w:rPr>
      </w:pPr>
      <w:r>
        <w:rPr>
          <w:rFonts w:eastAsia="宋体" w:hint="eastAsia"/>
        </w:rPr>
        <w:t>请你例举出两个使用重载的原因。</w:t>
      </w:r>
    </w:p>
    <w:p w:rsidR="008E5117" w:rsidRDefault="008E5117" w:rsidP="008E5117">
      <w:pPr>
        <w:pStyle w:val="a8"/>
        <w:numPr>
          <w:ilvl w:val="0"/>
          <w:numId w:val="7"/>
        </w:numPr>
        <w:rPr>
          <w:rFonts w:eastAsia="宋体" w:hint="eastAsia"/>
        </w:rPr>
      </w:pPr>
      <w:r>
        <w:rPr>
          <w:rFonts w:eastAsia="宋体" w:hint="eastAsia"/>
        </w:rPr>
        <w:t>你在编程时，何时使用组合，何时使用继承？</w:t>
      </w:r>
    </w:p>
    <w:p w:rsidR="008E5117" w:rsidRDefault="008E5117" w:rsidP="008E5117">
      <w:pPr>
        <w:pStyle w:val="a8"/>
        <w:numPr>
          <w:ilvl w:val="0"/>
          <w:numId w:val="7"/>
        </w:numPr>
        <w:rPr>
          <w:rFonts w:eastAsia="宋体" w:hint="eastAsia"/>
        </w:rPr>
      </w:pPr>
      <w:r>
        <w:rPr>
          <w:rFonts w:eastAsia="宋体" w:hint="eastAsia"/>
        </w:rPr>
        <w:t>请你分析一下</w:t>
      </w:r>
      <w:r>
        <w:rPr>
          <w:rFonts w:eastAsia="宋体" w:hint="eastAsia"/>
        </w:rPr>
        <w:t>JAVA</w:t>
      </w:r>
      <w:r>
        <w:rPr>
          <w:rFonts w:eastAsia="宋体" w:hint="eastAsia"/>
        </w:rPr>
        <w:t>的加载过程。</w:t>
      </w:r>
    </w:p>
    <w:p w:rsidR="008E5117" w:rsidRDefault="008E5117" w:rsidP="008E5117">
      <w:pPr>
        <w:pStyle w:val="a8"/>
        <w:numPr>
          <w:ilvl w:val="0"/>
          <w:numId w:val="7"/>
        </w:numPr>
        <w:rPr>
          <w:rFonts w:eastAsia="宋体" w:hint="eastAsia"/>
        </w:rPr>
      </w:pPr>
      <w:r>
        <w:rPr>
          <w:rFonts w:eastAsia="宋体" w:hint="eastAsia"/>
        </w:rPr>
        <w:t>接口可以包含字段吗？如果可以，它们默认的修饰符是什么？</w:t>
      </w:r>
    </w:p>
    <w:p w:rsidR="008E5117" w:rsidRDefault="008E5117" w:rsidP="008E5117">
      <w:pPr>
        <w:pStyle w:val="a8"/>
        <w:numPr>
          <w:ilvl w:val="0"/>
          <w:numId w:val="7"/>
        </w:numPr>
        <w:rPr>
          <w:rFonts w:eastAsia="宋体" w:hint="eastAsia"/>
        </w:rPr>
      </w:pPr>
      <w:r>
        <w:rPr>
          <w:rFonts w:eastAsia="宋体" w:hint="eastAsia"/>
        </w:rPr>
        <w:lastRenderedPageBreak/>
        <w:t>static</w:t>
      </w:r>
      <w:r>
        <w:rPr>
          <w:rFonts w:eastAsia="宋体" w:hint="eastAsia"/>
        </w:rPr>
        <w:t>的方法和一般的方法有什么区别</w:t>
      </w:r>
      <w:r>
        <w:rPr>
          <w:rFonts w:eastAsia="宋体" w:hint="eastAsia"/>
        </w:rPr>
        <w:t>?</w:t>
      </w:r>
    </w:p>
    <w:p w:rsidR="008E5117" w:rsidRDefault="008E5117" w:rsidP="008E5117">
      <w:pPr>
        <w:pStyle w:val="a8"/>
        <w:numPr>
          <w:ilvl w:val="0"/>
          <w:numId w:val="7"/>
        </w:numPr>
        <w:rPr>
          <w:rFonts w:eastAsia="宋体" w:hint="eastAsia"/>
        </w:rPr>
      </w:pPr>
      <w:r>
        <w:rPr>
          <w:rFonts w:eastAsia="宋体" w:hint="eastAsia"/>
        </w:rPr>
        <w:t>低聚合低耦合，还是高聚合低耦合？</w:t>
      </w:r>
    </w:p>
    <w:p w:rsidR="008E5117" w:rsidRDefault="008E5117" w:rsidP="008E5117">
      <w:pPr>
        <w:pStyle w:val="a8"/>
        <w:rPr>
          <w:rFonts w:eastAsia="宋体" w:hint="eastAsia"/>
        </w:rPr>
      </w:pPr>
      <w:r>
        <w:rPr>
          <w:rFonts w:eastAsia="宋体" w:hint="eastAsia"/>
        </w:rPr>
        <w:t>B</w:t>
      </w:r>
      <w:r>
        <w:rPr>
          <w:rFonts w:eastAsia="宋体" w:hint="eastAsia"/>
        </w:rPr>
        <w:t>．异常处理</w:t>
      </w:r>
    </w:p>
    <w:p w:rsidR="008E5117" w:rsidRDefault="008E5117" w:rsidP="008E5117">
      <w:pPr>
        <w:pStyle w:val="a8"/>
        <w:numPr>
          <w:ilvl w:val="0"/>
          <w:numId w:val="8"/>
        </w:numPr>
        <w:rPr>
          <w:rFonts w:eastAsia="宋体" w:hint="eastAsia"/>
        </w:rPr>
      </w:pPr>
      <w:r>
        <w:rPr>
          <w:rFonts w:eastAsia="宋体" w:hint="eastAsia"/>
        </w:rPr>
        <w:t>Error</w:t>
      </w:r>
      <w:r>
        <w:rPr>
          <w:rFonts w:eastAsia="宋体" w:hint="eastAsia"/>
        </w:rPr>
        <w:t>和</w:t>
      </w:r>
      <w:r>
        <w:rPr>
          <w:rFonts w:eastAsia="宋体" w:hint="eastAsia"/>
        </w:rPr>
        <w:t>Exception</w:t>
      </w:r>
      <w:r>
        <w:rPr>
          <w:rFonts w:eastAsia="宋体" w:hint="eastAsia"/>
        </w:rPr>
        <w:t>继承自哪个类？</w:t>
      </w:r>
    </w:p>
    <w:p w:rsidR="008E5117" w:rsidRDefault="008E5117" w:rsidP="008E5117">
      <w:pPr>
        <w:pStyle w:val="a8"/>
        <w:numPr>
          <w:ilvl w:val="0"/>
          <w:numId w:val="8"/>
        </w:numPr>
        <w:rPr>
          <w:rFonts w:eastAsia="宋体" w:hint="eastAsia"/>
        </w:rPr>
      </w:pPr>
      <w:r>
        <w:rPr>
          <w:rFonts w:eastAsia="宋体" w:hint="eastAsia"/>
        </w:rPr>
        <w:t>在子类中覆盖父类的方法，如何处理父类方法声明的异常。</w:t>
      </w:r>
    </w:p>
    <w:p w:rsidR="008E5117" w:rsidRDefault="008E5117" w:rsidP="008E5117">
      <w:pPr>
        <w:pStyle w:val="a8"/>
        <w:numPr>
          <w:ilvl w:val="0"/>
          <w:numId w:val="8"/>
        </w:numPr>
        <w:rPr>
          <w:rFonts w:eastAsia="宋体" w:hint="eastAsia"/>
        </w:rPr>
      </w:pPr>
      <w:r>
        <w:rPr>
          <w:rFonts w:eastAsia="宋体" w:hint="eastAsia"/>
        </w:rPr>
        <w:t>例举一下你经常使用的异常类。</w:t>
      </w:r>
    </w:p>
    <w:p w:rsidR="008E5117" w:rsidRDefault="008E5117" w:rsidP="008E5117">
      <w:pPr>
        <w:pStyle w:val="a8"/>
        <w:rPr>
          <w:rFonts w:eastAsia="宋体" w:hint="eastAsia"/>
        </w:rPr>
      </w:pPr>
      <w:r>
        <w:rPr>
          <w:rFonts w:eastAsia="宋体" w:hint="eastAsia"/>
        </w:rPr>
        <w:t>C</w:t>
      </w:r>
      <w:r>
        <w:rPr>
          <w:rFonts w:eastAsia="宋体" w:hint="eastAsia"/>
        </w:rPr>
        <w:t>．类型问题</w:t>
      </w:r>
    </w:p>
    <w:p w:rsidR="008E5117" w:rsidRDefault="008E5117" w:rsidP="008E5117">
      <w:pPr>
        <w:pStyle w:val="a8"/>
        <w:numPr>
          <w:ilvl w:val="0"/>
          <w:numId w:val="9"/>
        </w:numPr>
        <w:rPr>
          <w:rFonts w:eastAsia="宋体" w:hint="eastAsia"/>
        </w:rPr>
      </w:pPr>
      <w:r>
        <w:rPr>
          <w:rFonts w:eastAsia="宋体" w:hint="eastAsia"/>
        </w:rPr>
        <w:t>RTTI</w:t>
      </w:r>
      <w:r>
        <w:rPr>
          <w:rFonts w:eastAsia="宋体" w:hint="eastAsia"/>
        </w:rPr>
        <w:t>是什么？</w:t>
      </w:r>
    </w:p>
    <w:p w:rsidR="008E5117" w:rsidRDefault="008E5117" w:rsidP="008E5117">
      <w:pPr>
        <w:pStyle w:val="a8"/>
        <w:numPr>
          <w:ilvl w:val="0"/>
          <w:numId w:val="9"/>
        </w:numPr>
        <w:rPr>
          <w:rFonts w:eastAsia="宋体" w:hint="eastAsia"/>
        </w:rPr>
      </w:pPr>
      <w:r>
        <w:rPr>
          <w:rFonts w:eastAsia="宋体" w:hint="eastAsia"/>
        </w:rPr>
        <w:t>Class.forName(</w:t>
      </w:r>
      <w:r>
        <w:rPr>
          <w:rFonts w:eastAsia="宋体" w:hint="eastAsia"/>
        </w:rPr>
        <w:t>“类名”</w:t>
      </w:r>
      <w:r>
        <w:rPr>
          <w:rFonts w:eastAsia="宋体" w:hint="eastAsia"/>
        </w:rPr>
        <w:t>)</w:t>
      </w:r>
      <w:r>
        <w:rPr>
          <w:rFonts w:eastAsia="宋体" w:hint="eastAsia"/>
        </w:rPr>
        <w:t>与直接调用构造方法新建对象有什么不同？</w:t>
      </w:r>
    </w:p>
    <w:p w:rsidR="008E5117" w:rsidRDefault="008E5117" w:rsidP="008E5117">
      <w:pPr>
        <w:pStyle w:val="a8"/>
        <w:numPr>
          <w:ilvl w:val="0"/>
          <w:numId w:val="9"/>
        </w:numPr>
        <w:rPr>
          <w:rFonts w:eastAsia="宋体" w:hint="eastAsia"/>
        </w:rPr>
      </w:pPr>
      <w:r>
        <w:rPr>
          <w:rFonts w:eastAsia="宋体" w:hint="eastAsia"/>
        </w:rPr>
        <w:t>boolean.class</w:t>
      </w:r>
      <w:r>
        <w:rPr>
          <w:rFonts w:eastAsia="宋体" w:hint="eastAsia"/>
        </w:rPr>
        <w:t>与</w:t>
      </w:r>
      <w:r>
        <w:rPr>
          <w:rFonts w:eastAsia="宋体" w:hint="eastAsia"/>
        </w:rPr>
        <w:t>Boolean.type</w:t>
      </w:r>
      <w:r>
        <w:rPr>
          <w:rFonts w:eastAsia="宋体" w:hint="eastAsia"/>
        </w:rPr>
        <w:t>有什么不同？</w:t>
      </w:r>
    </w:p>
    <w:p w:rsidR="008E5117" w:rsidRDefault="008E5117" w:rsidP="008E5117">
      <w:pPr>
        <w:pStyle w:val="a8"/>
        <w:numPr>
          <w:ilvl w:val="0"/>
          <w:numId w:val="9"/>
        </w:numPr>
        <w:rPr>
          <w:rFonts w:eastAsia="宋体" w:hint="eastAsia"/>
        </w:rPr>
      </w:pPr>
      <w:r>
        <w:rPr>
          <w:rFonts w:eastAsia="宋体" w:hint="eastAsia"/>
        </w:rPr>
        <w:t>java</w:t>
      </w:r>
      <w:r>
        <w:rPr>
          <w:rFonts w:eastAsia="宋体" w:hint="eastAsia"/>
        </w:rPr>
        <w:t>在何时获得对象的确切类型？</w:t>
      </w:r>
    </w:p>
    <w:p w:rsidR="008E5117" w:rsidRDefault="008E5117" w:rsidP="008E5117">
      <w:pPr>
        <w:pStyle w:val="a8"/>
        <w:rPr>
          <w:rFonts w:eastAsia="宋体" w:hint="eastAsia"/>
        </w:rPr>
      </w:pPr>
      <w:r>
        <w:rPr>
          <w:rFonts w:eastAsia="宋体" w:hint="eastAsia"/>
        </w:rPr>
        <w:t>D</w:t>
      </w:r>
      <w:r>
        <w:rPr>
          <w:rFonts w:eastAsia="宋体" w:hint="eastAsia"/>
        </w:rPr>
        <w:t>．数据结构</w:t>
      </w:r>
    </w:p>
    <w:p w:rsidR="008E5117" w:rsidRDefault="008E5117" w:rsidP="008E5117">
      <w:pPr>
        <w:pStyle w:val="a8"/>
        <w:numPr>
          <w:ilvl w:val="0"/>
          <w:numId w:val="10"/>
        </w:numPr>
        <w:rPr>
          <w:rFonts w:eastAsia="宋体" w:hint="eastAsia"/>
        </w:rPr>
      </w:pPr>
      <w:r>
        <w:rPr>
          <w:rFonts w:eastAsia="宋体" w:hint="eastAsia"/>
        </w:rPr>
        <w:t>数组和容器的区别？</w:t>
      </w:r>
    </w:p>
    <w:p w:rsidR="008E5117" w:rsidRDefault="008E5117" w:rsidP="008E5117">
      <w:pPr>
        <w:pStyle w:val="a8"/>
        <w:numPr>
          <w:ilvl w:val="0"/>
          <w:numId w:val="10"/>
        </w:numPr>
        <w:rPr>
          <w:rFonts w:eastAsia="宋体" w:hint="eastAsia"/>
        </w:rPr>
      </w:pPr>
      <w:r>
        <w:rPr>
          <w:rFonts w:eastAsia="宋体" w:hint="eastAsia"/>
        </w:rPr>
        <w:t>方法的返回值可以是数组吗？</w:t>
      </w:r>
    </w:p>
    <w:p w:rsidR="008E5117" w:rsidRDefault="008E5117" w:rsidP="008E5117">
      <w:pPr>
        <w:pStyle w:val="a8"/>
        <w:numPr>
          <w:ilvl w:val="0"/>
          <w:numId w:val="10"/>
        </w:numPr>
        <w:rPr>
          <w:rFonts w:eastAsia="宋体" w:hint="eastAsia"/>
        </w:rPr>
      </w:pPr>
      <w:r>
        <w:rPr>
          <w:rFonts w:eastAsia="宋体" w:hint="eastAsia"/>
        </w:rPr>
        <w:t>java</w:t>
      </w:r>
      <w:r>
        <w:rPr>
          <w:rFonts w:eastAsia="宋体" w:hint="eastAsia"/>
        </w:rPr>
        <w:t>一共有几种容器，例举出来。</w:t>
      </w:r>
    </w:p>
    <w:p w:rsidR="008E5117" w:rsidRDefault="008E5117" w:rsidP="008E5117">
      <w:pPr>
        <w:pStyle w:val="a8"/>
        <w:numPr>
          <w:ilvl w:val="0"/>
          <w:numId w:val="10"/>
        </w:numPr>
        <w:rPr>
          <w:rFonts w:eastAsia="宋体" w:hint="eastAsia"/>
        </w:rPr>
      </w:pPr>
      <w:r>
        <w:rPr>
          <w:rFonts w:eastAsia="宋体" w:hint="eastAsia"/>
        </w:rPr>
        <w:t>ArrayList</w:t>
      </w:r>
      <w:r>
        <w:rPr>
          <w:rFonts w:eastAsia="宋体" w:hint="eastAsia"/>
        </w:rPr>
        <w:t>和</w:t>
      </w:r>
      <w:r>
        <w:rPr>
          <w:rFonts w:eastAsia="宋体" w:hint="eastAsia"/>
        </w:rPr>
        <w:t>LinkedList</w:t>
      </w:r>
      <w:r>
        <w:rPr>
          <w:rFonts w:eastAsia="宋体" w:hint="eastAsia"/>
        </w:rPr>
        <w:t>的底层实现有什么不同？</w:t>
      </w:r>
    </w:p>
    <w:p w:rsidR="008E5117" w:rsidRDefault="008E5117" w:rsidP="008E5117">
      <w:pPr>
        <w:pStyle w:val="a8"/>
        <w:numPr>
          <w:ilvl w:val="0"/>
          <w:numId w:val="10"/>
        </w:numPr>
        <w:rPr>
          <w:rFonts w:eastAsia="宋体" w:hint="eastAsia"/>
        </w:rPr>
      </w:pPr>
      <w:r>
        <w:rPr>
          <w:rFonts w:eastAsia="宋体" w:hint="eastAsia"/>
        </w:rPr>
        <w:t>常用的几种排序算法的时间复杂度？</w:t>
      </w:r>
    </w:p>
    <w:p w:rsidR="008E5117" w:rsidRDefault="008E5117" w:rsidP="008E5117">
      <w:pPr>
        <w:pStyle w:val="a8"/>
        <w:numPr>
          <w:ilvl w:val="0"/>
          <w:numId w:val="10"/>
        </w:numPr>
        <w:rPr>
          <w:rFonts w:eastAsia="宋体" w:hint="eastAsia"/>
        </w:rPr>
      </w:pPr>
      <w:r>
        <w:rPr>
          <w:rFonts w:eastAsia="宋体" w:hint="eastAsia"/>
        </w:rPr>
        <w:t>用</w:t>
      </w:r>
      <w:r>
        <w:rPr>
          <w:rFonts w:eastAsia="宋体" w:hint="eastAsia"/>
        </w:rPr>
        <w:t>java</w:t>
      </w:r>
      <w:r>
        <w:rPr>
          <w:rFonts w:eastAsia="宋体" w:hint="eastAsia"/>
        </w:rPr>
        <w:t>代码实现一个双向链表。</w:t>
      </w:r>
    </w:p>
    <w:p w:rsidR="008E5117" w:rsidRDefault="008E5117" w:rsidP="008E5117">
      <w:pPr>
        <w:pStyle w:val="a8"/>
        <w:rPr>
          <w:rFonts w:eastAsia="宋体" w:hint="eastAsia"/>
        </w:rPr>
      </w:pPr>
      <w:r>
        <w:rPr>
          <w:rFonts w:eastAsia="宋体" w:hint="eastAsia"/>
        </w:rPr>
        <w:t>E</w:t>
      </w:r>
      <w:r>
        <w:rPr>
          <w:rFonts w:eastAsia="宋体" w:hint="eastAsia"/>
        </w:rPr>
        <w:t>．多线程</w:t>
      </w:r>
      <w:r>
        <w:rPr>
          <w:rFonts w:eastAsia="宋体" w:hint="eastAsia"/>
        </w:rPr>
        <w:t>:</w:t>
      </w:r>
    </w:p>
    <w:p w:rsidR="008E5117" w:rsidRDefault="008E5117" w:rsidP="008E5117">
      <w:pPr>
        <w:pStyle w:val="a8"/>
        <w:numPr>
          <w:ilvl w:val="0"/>
          <w:numId w:val="11"/>
        </w:numPr>
        <w:rPr>
          <w:rFonts w:eastAsia="宋体" w:hint="eastAsia"/>
        </w:rPr>
      </w:pPr>
      <w:r>
        <w:rPr>
          <w:rFonts w:eastAsia="宋体" w:hint="eastAsia"/>
        </w:rPr>
        <w:t>JAVA</w:t>
      </w:r>
      <w:r>
        <w:rPr>
          <w:rFonts w:eastAsia="宋体" w:hint="eastAsia"/>
        </w:rPr>
        <w:t>中是单进程多线程还是多进程多线程？</w:t>
      </w:r>
    </w:p>
    <w:p w:rsidR="008E5117" w:rsidRDefault="008E5117" w:rsidP="008E5117">
      <w:pPr>
        <w:pStyle w:val="a8"/>
        <w:numPr>
          <w:ilvl w:val="0"/>
          <w:numId w:val="11"/>
        </w:numPr>
        <w:rPr>
          <w:rFonts w:eastAsia="宋体" w:hint="eastAsia"/>
        </w:rPr>
      </w:pPr>
      <w:r>
        <w:rPr>
          <w:rFonts w:eastAsia="宋体" w:hint="eastAsia"/>
        </w:rPr>
        <w:t>列举出一种出现死锁的情况？</w:t>
      </w:r>
      <w:r>
        <w:rPr>
          <w:rFonts w:eastAsia="宋体" w:hint="eastAsia"/>
        </w:rPr>
        <w:t>java</w:t>
      </w:r>
      <w:r>
        <w:rPr>
          <w:rFonts w:eastAsia="宋体" w:hint="eastAsia"/>
        </w:rPr>
        <w:t>是否解决了死锁问题？</w:t>
      </w:r>
    </w:p>
    <w:p w:rsidR="008E5117" w:rsidRDefault="008E5117" w:rsidP="008E5117">
      <w:pPr>
        <w:pStyle w:val="a8"/>
        <w:numPr>
          <w:ilvl w:val="0"/>
          <w:numId w:val="11"/>
        </w:numPr>
        <w:rPr>
          <w:rFonts w:eastAsia="宋体" w:hint="eastAsia"/>
        </w:rPr>
      </w:pPr>
      <w:r>
        <w:rPr>
          <w:rFonts w:eastAsia="宋体" w:hint="eastAsia"/>
        </w:rPr>
        <w:t>如何解决死锁问题？</w:t>
      </w:r>
    </w:p>
    <w:p w:rsidR="008E5117" w:rsidRDefault="008E5117" w:rsidP="008E5117">
      <w:pPr>
        <w:pStyle w:val="a8"/>
        <w:numPr>
          <w:ilvl w:val="0"/>
          <w:numId w:val="11"/>
        </w:numPr>
        <w:rPr>
          <w:rFonts w:eastAsia="宋体" w:hint="eastAsia"/>
        </w:rPr>
      </w:pPr>
      <w:r>
        <w:rPr>
          <w:rFonts w:eastAsia="宋体" w:hint="eastAsia"/>
        </w:rPr>
        <w:lastRenderedPageBreak/>
        <w:t>一个对象被锁定之后，其他的方法是否可以访问这个对象？</w:t>
      </w:r>
    </w:p>
    <w:p w:rsidR="008E5117" w:rsidRDefault="008E5117" w:rsidP="008E5117">
      <w:pPr>
        <w:pStyle w:val="a8"/>
        <w:rPr>
          <w:rFonts w:eastAsia="宋体" w:hint="eastAsia"/>
        </w:rPr>
      </w:pPr>
      <w:r>
        <w:rPr>
          <w:rFonts w:eastAsia="宋体" w:hint="eastAsia"/>
        </w:rPr>
        <w:t>JSP/SERVLET</w:t>
      </w:r>
      <w:r>
        <w:rPr>
          <w:rFonts w:eastAsia="宋体" w:hint="eastAsia"/>
        </w:rPr>
        <w:t>：</w:t>
      </w:r>
    </w:p>
    <w:p w:rsidR="008E5117" w:rsidRDefault="008E5117" w:rsidP="008E5117">
      <w:pPr>
        <w:pStyle w:val="a8"/>
        <w:numPr>
          <w:ilvl w:val="0"/>
          <w:numId w:val="12"/>
        </w:numPr>
        <w:rPr>
          <w:rFonts w:eastAsia="宋体" w:hint="eastAsia"/>
        </w:rPr>
      </w:pPr>
      <w:r>
        <w:rPr>
          <w:rFonts w:eastAsia="宋体" w:hint="eastAsia"/>
        </w:rPr>
        <w:t>jsp</w:t>
      </w:r>
      <w:r>
        <w:rPr>
          <w:rFonts w:eastAsia="宋体" w:hint="eastAsia"/>
        </w:rPr>
        <w:t>的内置对象及其作用</w:t>
      </w:r>
    </w:p>
    <w:p w:rsidR="008E5117" w:rsidRDefault="008E5117" w:rsidP="008E5117">
      <w:pPr>
        <w:pStyle w:val="a8"/>
        <w:numPr>
          <w:ilvl w:val="0"/>
          <w:numId w:val="12"/>
        </w:numPr>
        <w:rPr>
          <w:rFonts w:eastAsia="宋体" w:hint="eastAsia"/>
        </w:rPr>
      </w:pPr>
      <w:r>
        <w:rPr>
          <w:rFonts w:eastAsia="宋体" w:hint="eastAsia"/>
        </w:rPr>
        <w:t>servlet</w:t>
      </w:r>
      <w:r>
        <w:rPr>
          <w:rFonts w:eastAsia="宋体" w:hint="eastAsia"/>
        </w:rPr>
        <w:t>的生命周期</w:t>
      </w:r>
    </w:p>
    <w:p w:rsidR="008E5117" w:rsidRDefault="008E5117" w:rsidP="008E5117">
      <w:pPr>
        <w:pStyle w:val="a8"/>
        <w:numPr>
          <w:ilvl w:val="0"/>
          <w:numId w:val="12"/>
        </w:numPr>
        <w:rPr>
          <w:rFonts w:eastAsia="宋体" w:hint="eastAsia"/>
        </w:rPr>
      </w:pPr>
      <w:r>
        <w:rPr>
          <w:rFonts w:eastAsia="宋体" w:hint="eastAsia"/>
        </w:rPr>
        <w:t>转发和重定向的区别</w:t>
      </w:r>
    </w:p>
    <w:p w:rsidR="008E5117" w:rsidRDefault="008E5117" w:rsidP="008E5117">
      <w:pPr>
        <w:pStyle w:val="a8"/>
        <w:numPr>
          <w:ilvl w:val="0"/>
          <w:numId w:val="12"/>
        </w:numPr>
        <w:rPr>
          <w:rFonts w:eastAsia="宋体" w:hint="eastAsia"/>
        </w:rPr>
      </w:pPr>
      <w:r>
        <w:rPr>
          <w:rFonts w:eastAsia="宋体" w:hint="eastAsia"/>
        </w:rPr>
        <w:t>Filter</w:t>
      </w:r>
      <w:r>
        <w:rPr>
          <w:rFonts w:eastAsia="宋体" w:hint="eastAsia"/>
        </w:rPr>
        <w:t>和</w:t>
      </w:r>
      <w:r>
        <w:rPr>
          <w:rFonts w:eastAsia="宋体" w:hint="eastAsia"/>
        </w:rPr>
        <w:t>Servlet</w:t>
      </w:r>
      <w:r>
        <w:rPr>
          <w:rFonts w:eastAsia="宋体" w:hint="eastAsia"/>
        </w:rPr>
        <w:t>的区别。</w:t>
      </w:r>
    </w:p>
    <w:p w:rsidR="008E5117" w:rsidRDefault="008E5117" w:rsidP="008E5117">
      <w:pPr>
        <w:pStyle w:val="a8"/>
        <w:numPr>
          <w:ilvl w:val="0"/>
          <w:numId w:val="12"/>
        </w:numPr>
        <w:rPr>
          <w:rFonts w:eastAsia="宋体" w:hint="eastAsia"/>
        </w:rPr>
      </w:pPr>
      <w:r>
        <w:rPr>
          <w:rFonts w:eastAsia="宋体" w:hint="eastAsia"/>
        </w:rPr>
        <w:t>何时使用转发何时使用重定向</w:t>
      </w:r>
    </w:p>
    <w:p w:rsidR="008E5117" w:rsidRDefault="008E5117" w:rsidP="008E5117">
      <w:pPr>
        <w:pStyle w:val="a8"/>
        <w:rPr>
          <w:rFonts w:eastAsia="宋体" w:hint="eastAsia"/>
        </w:rPr>
      </w:pPr>
      <w:r>
        <w:rPr>
          <w:rFonts w:eastAsia="宋体" w:hint="eastAsia"/>
        </w:rPr>
        <w:t>JDBC</w:t>
      </w:r>
      <w:r>
        <w:rPr>
          <w:rFonts w:eastAsia="宋体" w:hint="eastAsia"/>
        </w:rPr>
        <w:t>：</w:t>
      </w:r>
    </w:p>
    <w:p w:rsidR="008E5117" w:rsidRDefault="008E5117" w:rsidP="008E5117">
      <w:pPr>
        <w:pStyle w:val="a8"/>
        <w:numPr>
          <w:ilvl w:val="0"/>
          <w:numId w:val="13"/>
        </w:numPr>
        <w:rPr>
          <w:rFonts w:eastAsia="宋体" w:hint="eastAsia"/>
        </w:rPr>
      </w:pPr>
      <w:r>
        <w:rPr>
          <w:rFonts w:eastAsia="宋体" w:hint="eastAsia"/>
        </w:rPr>
        <w:t>实现一个数据库的链接。</w:t>
      </w:r>
    </w:p>
    <w:p w:rsidR="008E5117" w:rsidRDefault="008E5117" w:rsidP="008E5117">
      <w:pPr>
        <w:pStyle w:val="a8"/>
        <w:numPr>
          <w:ilvl w:val="0"/>
          <w:numId w:val="13"/>
        </w:numPr>
        <w:rPr>
          <w:rFonts w:eastAsia="宋体" w:hint="eastAsia"/>
        </w:rPr>
      </w:pPr>
      <w:r>
        <w:rPr>
          <w:rFonts w:eastAsia="宋体" w:hint="eastAsia"/>
        </w:rPr>
        <w:t>简述链接数据库的步骤。</w:t>
      </w:r>
    </w:p>
    <w:p w:rsidR="008E5117" w:rsidRDefault="008E5117" w:rsidP="008E5117">
      <w:pPr>
        <w:pStyle w:val="a8"/>
        <w:rPr>
          <w:rFonts w:eastAsia="宋体" w:hint="eastAsia"/>
        </w:rPr>
      </w:pPr>
      <w:r>
        <w:rPr>
          <w:rFonts w:eastAsia="宋体" w:hint="eastAsia"/>
        </w:rPr>
        <w:t>数据库：</w:t>
      </w:r>
    </w:p>
    <w:p w:rsidR="008E5117" w:rsidRDefault="008E5117" w:rsidP="008E5117">
      <w:pPr>
        <w:pStyle w:val="a8"/>
        <w:numPr>
          <w:ilvl w:val="0"/>
          <w:numId w:val="15"/>
        </w:numPr>
        <w:rPr>
          <w:rFonts w:eastAsia="宋体" w:hint="eastAsia"/>
        </w:rPr>
      </w:pPr>
      <w:r>
        <w:rPr>
          <w:rFonts w:eastAsia="宋体" w:hint="eastAsia"/>
        </w:rPr>
        <w:t>连接查询，视图</w:t>
      </w:r>
    </w:p>
    <w:p w:rsidR="008E5117" w:rsidRDefault="008E5117" w:rsidP="008E5117">
      <w:pPr>
        <w:pStyle w:val="a8"/>
        <w:numPr>
          <w:ilvl w:val="0"/>
          <w:numId w:val="15"/>
        </w:numPr>
        <w:rPr>
          <w:rFonts w:eastAsia="宋体" w:hint="eastAsia"/>
        </w:rPr>
      </w:pPr>
      <w:r>
        <w:rPr>
          <w:rFonts w:eastAsia="宋体" w:hint="eastAsia"/>
        </w:rPr>
        <w:t>数据表的设计（一对一，一对多，多对多）</w:t>
      </w:r>
    </w:p>
    <w:p w:rsidR="008E5117" w:rsidRDefault="008E5117" w:rsidP="008E5117">
      <w:pPr>
        <w:pStyle w:val="a8"/>
        <w:numPr>
          <w:ilvl w:val="0"/>
          <w:numId w:val="15"/>
        </w:numPr>
        <w:rPr>
          <w:rFonts w:eastAsia="宋体" w:hint="eastAsia"/>
        </w:rPr>
      </w:pPr>
      <w:r>
        <w:rPr>
          <w:rFonts w:eastAsia="宋体" w:hint="eastAsia"/>
        </w:rPr>
        <w:t>为什么会发生事务死锁，解决方法？</w:t>
      </w:r>
    </w:p>
    <w:p w:rsidR="008E5117" w:rsidRDefault="008E5117" w:rsidP="008E5117">
      <w:pPr>
        <w:pStyle w:val="a8"/>
        <w:rPr>
          <w:rFonts w:eastAsia="宋体" w:hint="eastAsia"/>
        </w:rPr>
      </w:pPr>
    </w:p>
    <w:p w:rsidR="008E5117" w:rsidRDefault="008E5117" w:rsidP="008E5117">
      <w:pPr>
        <w:pStyle w:val="a8"/>
        <w:rPr>
          <w:rFonts w:eastAsia="宋体" w:hint="eastAsia"/>
        </w:rPr>
      </w:pPr>
      <w:r>
        <w:rPr>
          <w:rFonts w:eastAsia="宋体" w:hint="eastAsia"/>
        </w:rPr>
        <w:t>上机题：</w:t>
      </w:r>
    </w:p>
    <w:p w:rsidR="008E5117" w:rsidRDefault="008E5117" w:rsidP="008E5117">
      <w:pPr>
        <w:pStyle w:val="a8"/>
        <w:numPr>
          <w:ilvl w:val="0"/>
          <w:numId w:val="14"/>
        </w:numPr>
        <w:rPr>
          <w:rFonts w:eastAsia="宋体" w:hint="eastAsia"/>
        </w:rPr>
      </w:pPr>
      <w:r>
        <w:rPr>
          <w:rFonts w:eastAsia="宋体" w:hint="eastAsia"/>
        </w:rPr>
        <w:t>设计一个程序，在页面输入</w:t>
      </w:r>
      <w:r>
        <w:rPr>
          <w:rFonts w:eastAsia="宋体" w:hint="eastAsia"/>
        </w:rPr>
        <w:t>SQL</w:t>
      </w:r>
      <w:r>
        <w:rPr>
          <w:rFonts w:eastAsia="宋体" w:hint="eastAsia"/>
        </w:rPr>
        <w:t>语句查询数据库，并在另一个页面显示查询结果</w:t>
      </w:r>
    </w:p>
    <w:p w:rsidR="008E5117" w:rsidRDefault="008E5117" w:rsidP="008E5117">
      <w:pPr>
        <w:pStyle w:val="a8"/>
        <w:numPr>
          <w:ilvl w:val="0"/>
          <w:numId w:val="14"/>
        </w:numPr>
        <w:rPr>
          <w:rFonts w:eastAsia="宋体" w:hint="eastAsia"/>
        </w:rPr>
      </w:pPr>
      <w:r>
        <w:rPr>
          <w:rFonts w:eastAsia="宋体" w:hint="eastAsia"/>
        </w:rPr>
        <w:t>写程序判断一个</w:t>
      </w:r>
      <w:r>
        <w:rPr>
          <w:rFonts w:eastAsia="宋体" w:hint="eastAsia"/>
        </w:rPr>
        <w:t>IP</w:t>
      </w:r>
      <w:r>
        <w:rPr>
          <w:rFonts w:eastAsia="宋体" w:hint="eastAsia"/>
        </w:rPr>
        <w:t>地址是否合法？</w:t>
      </w:r>
    </w:p>
    <w:p w:rsidR="008E5117" w:rsidRDefault="008E5117" w:rsidP="008E5117">
      <w:pPr>
        <w:pStyle w:val="a8"/>
        <w:numPr>
          <w:ilvl w:val="0"/>
          <w:numId w:val="14"/>
        </w:numPr>
        <w:rPr>
          <w:rFonts w:eastAsia="宋体" w:hint="eastAsia"/>
        </w:rPr>
      </w:pPr>
      <w:r>
        <w:rPr>
          <w:rFonts w:eastAsia="宋体" w:hint="eastAsia"/>
        </w:rPr>
        <w:t>写程序获取一百个不重复的随机数。</w:t>
      </w:r>
    </w:p>
    <w:p w:rsidR="008E5117" w:rsidRDefault="008E5117" w:rsidP="008E5117">
      <w:pPr>
        <w:pStyle w:val="a8"/>
        <w:numPr>
          <w:ilvl w:val="0"/>
          <w:numId w:val="14"/>
        </w:numPr>
        <w:rPr>
          <w:rFonts w:eastAsia="宋体" w:hint="eastAsia"/>
        </w:rPr>
      </w:pPr>
      <w:r>
        <w:rPr>
          <w:rFonts w:eastAsia="宋体" w:hint="eastAsia"/>
        </w:rPr>
        <w:t>计算字符串“</w:t>
      </w:r>
      <w:r>
        <w:rPr>
          <w:rFonts w:eastAsia="宋体" w:hint="eastAsia"/>
        </w:rPr>
        <w:t>23743298</w:t>
      </w:r>
      <w:r>
        <w:rPr>
          <w:rFonts w:eastAsia="宋体" w:hint="eastAsia"/>
        </w:rPr>
        <w:t>”基数位的和，偶数位的和。</w:t>
      </w:r>
    </w:p>
    <w:p w:rsidR="008E5117" w:rsidRDefault="008E5117" w:rsidP="008E5117">
      <w:pPr>
        <w:pStyle w:val="a8"/>
        <w:rPr>
          <w:rFonts w:eastAsia="宋体" w:hint="eastAsia"/>
        </w:rPr>
      </w:pPr>
    </w:p>
    <w:p w:rsidR="008E5117" w:rsidRDefault="008E5117" w:rsidP="008E5117">
      <w:pPr>
        <w:pStyle w:val="a8"/>
        <w:rPr>
          <w:rFonts w:eastAsia="宋体" w:hint="eastAsia"/>
        </w:rPr>
      </w:pPr>
    </w:p>
    <w:p w:rsidR="008E5117" w:rsidRDefault="008E5117" w:rsidP="008E5117">
      <w:pPr>
        <w:pStyle w:val="a8"/>
        <w:rPr>
          <w:rFonts w:eastAsia="宋体" w:hint="eastAsia"/>
        </w:rPr>
      </w:pPr>
    </w:p>
    <w:p w:rsidR="008E5117" w:rsidRPr="00E643A2" w:rsidRDefault="008E5117" w:rsidP="008E5117">
      <w:pPr>
        <w:pStyle w:val="a8"/>
        <w:rPr>
          <w:rFonts w:eastAsia="宋体" w:hint="eastAsia"/>
        </w:rPr>
      </w:pPr>
    </w:p>
    <w:p w:rsidR="008E5117" w:rsidRDefault="008E5117" w:rsidP="008E5117">
      <w:pPr>
        <w:ind w:firstLine="420"/>
        <w:jc w:val="center"/>
        <w:rPr>
          <w:rFonts w:ascii="Comic Sans MS" w:eastAsia="新宋体" w:hAnsi="新宋体" w:hint="eastAsia"/>
          <w:b/>
          <w:sz w:val="28"/>
          <w:szCs w:val="28"/>
        </w:rPr>
      </w:pPr>
      <w:r w:rsidRPr="00A72B6B">
        <w:rPr>
          <w:rFonts w:ascii="Comic Sans MS" w:eastAsia="新宋体" w:hAnsi="新宋体"/>
          <w:b/>
          <w:sz w:val="28"/>
          <w:szCs w:val="28"/>
        </w:rPr>
        <w:t>爱嘉途</w:t>
      </w:r>
      <w:r w:rsidRPr="00A72B6B">
        <w:rPr>
          <w:rFonts w:ascii="Comic Sans MS" w:eastAsia="新宋体" w:hAnsi="新宋体" w:hint="eastAsia"/>
          <w:b/>
          <w:sz w:val="28"/>
          <w:szCs w:val="28"/>
        </w:rPr>
        <w:t>公司笔试题</w:t>
      </w:r>
    </w:p>
    <w:p w:rsidR="008E5117" w:rsidRPr="00A72B6B" w:rsidRDefault="008E5117" w:rsidP="008E5117">
      <w:pPr>
        <w:ind w:firstLine="420"/>
        <w:jc w:val="center"/>
        <w:rPr>
          <w:rFonts w:ascii="Comic Sans MS" w:eastAsia="新宋体" w:hAnsi="新宋体" w:hint="eastAsia"/>
          <w:b/>
          <w:sz w:val="28"/>
          <w:szCs w:val="28"/>
        </w:rPr>
      </w:pPr>
    </w:p>
    <w:p w:rsidR="008E5117" w:rsidRPr="00881B62" w:rsidRDefault="008E5117" w:rsidP="008E5117">
      <w:pPr>
        <w:ind w:firstLine="420"/>
        <w:rPr>
          <w:rFonts w:ascii="Comic Sans MS" w:eastAsia="新宋体" w:hAnsi="Comic Sans MS"/>
          <w:sz w:val="24"/>
        </w:rPr>
      </w:pPr>
      <w:r w:rsidRPr="00881B62">
        <w:rPr>
          <w:rFonts w:ascii="Comic Sans MS" w:eastAsia="新宋体" w:hAnsi="新宋体"/>
          <w:sz w:val="24"/>
        </w:rPr>
        <w:t>主要做出境旅游网站，用的是</w:t>
      </w:r>
      <w:r w:rsidRPr="00881B62">
        <w:rPr>
          <w:rFonts w:ascii="Comic Sans MS" w:eastAsia="新宋体" w:hAnsi="Comic Sans MS"/>
          <w:sz w:val="24"/>
        </w:rPr>
        <w:t xml:space="preserve">RUBY </w:t>
      </w:r>
      <w:r w:rsidRPr="00881B62">
        <w:rPr>
          <w:rFonts w:ascii="Comic Sans MS" w:eastAsia="新宋体" w:hAnsi="新宋体"/>
          <w:sz w:val="24"/>
        </w:rPr>
        <w:t>ＯＮ</w:t>
      </w:r>
      <w:r w:rsidRPr="00881B62">
        <w:rPr>
          <w:rFonts w:ascii="Comic Sans MS" w:eastAsia="新宋体" w:hAnsi="Comic Sans MS"/>
          <w:sz w:val="24"/>
        </w:rPr>
        <w:t xml:space="preserve"> RAILS</w:t>
      </w:r>
      <w:r w:rsidRPr="00881B62">
        <w:rPr>
          <w:rFonts w:ascii="Comic Sans MS" w:eastAsia="新宋体" w:hAnsi="新宋体"/>
          <w:sz w:val="24"/>
        </w:rPr>
        <w:t>。关于</w:t>
      </w:r>
      <w:r w:rsidRPr="00881B62">
        <w:rPr>
          <w:rFonts w:ascii="Comic Sans MS" w:eastAsia="新宋体" w:hAnsi="Comic Sans MS"/>
          <w:sz w:val="24"/>
        </w:rPr>
        <w:t xml:space="preserve">RUBY </w:t>
      </w:r>
      <w:r w:rsidRPr="00881B62">
        <w:rPr>
          <w:rFonts w:ascii="Comic Sans MS" w:eastAsia="新宋体" w:hAnsi="新宋体"/>
          <w:sz w:val="24"/>
        </w:rPr>
        <w:t>ＯＮ</w:t>
      </w:r>
      <w:r w:rsidRPr="00881B62">
        <w:rPr>
          <w:rFonts w:ascii="Comic Sans MS" w:eastAsia="新宋体" w:hAnsi="Comic Sans MS"/>
          <w:sz w:val="24"/>
        </w:rPr>
        <w:t xml:space="preserve"> RAILS</w:t>
      </w:r>
      <w:r w:rsidRPr="00881B62">
        <w:rPr>
          <w:rFonts w:ascii="Comic Sans MS" w:eastAsia="新宋体" w:hAnsi="新宋体"/>
          <w:sz w:val="24"/>
        </w:rPr>
        <w:t>只是在上课听老师稍提出了一下。主考官很和善，主要问的是：</w:t>
      </w:r>
      <w:r w:rsidRPr="00881B62">
        <w:rPr>
          <w:rFonts w:ascii="Comic Sans MS" w:eastAsia="新宋体" w:hAnsi="Comic Sans MS"/>
          <w:sz w:val="24"/>
        </w:rPr>
        <w:t>1</w:t>
      </w:r>
      <w:r w:rsidRPr="00881B62">
        <w:rPr>
          <w:rFonts w:ascii="Comic Sans MS" w:eastAsia="新宋体" w:hAnsi="新宋体"/>
          <w:sz w:val="24"/>
        </w:rPr>
        <w:t>：说出</w:t>
      </w:r>
      <w:r w:rsidRPr="00881B62">
        <w:rPr>
          <w:rFonts w:ascii="Comic Sans MS" w:eastAsia="新宋体" w:hAnsi="Comic Sans MS"/>
          <w:sz w:val="24"/>
        </w:rPr>
        <w:t>PROTOTYPE</w:t>
      </w:r>
      <w:r w:rsidRPr="00881B62">
        <w:rPr>
          <w:rFonts w:ascii="Comic Sans MS" w:eastAsia="新宋体" w:hAnsi="新宋体"/>
          <w:sz w:val="24"/>
        </w:rPr>
        <w:t>里的一个类或方法（这是</w:t>
      </w:r>
      <w:r w:rsidRPr="00881B62">
        <w:rPr>
          <w:rFonts w:ascii="Comic Sans MS" w:eastAsia="新宋体" w:hAnsi="Comic Sans MS"/>
          <w:sz w:val="24"/>
        </w:rPr>
        <w:t>AJAX</w:t>
      </w:r>
      <w:r w:rsidRPr="00881B62">
        <w:rPr>
          <w:rFonts w:ascii="Comic Sans MS" w:eastAsia="新宋体" w:hAnsi="新宋体"/>
          <w:sz w:val="24"/>
        </w:rPr>
        <w:t>里的一个框架，但是为</w:t>
      </w:r>
      <w:r w:rsidRPr="00881B62">
        <w:rPr>
          <w:rFonts w:ascii="Comic Sans MS" w:eastAsia="新宋体" w:hAnsi="Comic Sans MS"/>
          <w:sz w:val="24"/>
        </w:rPr>
        <w:t xml:space="preserve">RUBY </w:t>
      </w:r>
      <w:r w:rsidRPr="00881B62">
        <w:rPr>
          <w:rFonts w:ascii="Comic Sans MS" w:eastAsia="新宋体" w:hAnsi="新宋体"/>
          <w:sz w:val="24"/>
        </w:rPr>
        <w:t>ＯＮ</w:t>
      </w:r>
      <w:r w:rsidRPr="00881B62">
        <w:rPr>
          <w:rFonts w:ascii="Comic Sans MS" w:eastAsia="新宋体" w:hAnsi="Comic Sans MS"/>
          <w:sz w:val="24"/>
        </w:rPr>
        <w:t xml:space="preserve"> RAILS</w:t>
      </w:r>
      <w:r w:rsidRPr="00881B62">
        <w:rPr>
          <w:rFonts w:ascii="Comic Sans MS" w:eastAsia="新宋体" w:hAnsi="新宋体"/>
          <w:sz w:val="24"/>
        </w:rPr>
        <w:t>而产生的，后来被</w:t>
      </w:r>
      <w:r w:rsidRPr="00881B62">
        <w:rPr>
          <w:rFonts w:ascii="Comic Sans MS" w:eastAsia="新宋体" w:hAnsi="Comic Sans MS"/>
          <w:sz w:val="24"/>
        </w:rPr>
        <w:t>AJAX</w:t>
      </w:r>
      <w:r w:rsidRPr="00881B62">
        <w:rPr>
          <w:rFonts w:ascii="Comic Sans MS" w:eastAsia="新宋体" w:hAnsi="新宋体"/>
          <w:sz w:val="24"/>
        </w:rPr>
        <w:t>延用了）</w:t>
      </w:r>
    </w:p>
    <w:p w:rsidR="008E5117" w:rsidRPr="00881B62" w:rsidRDefault="008E5117" w:rsidP="008E5117">
      <w:pPr>
        <w:rPr>
          <w:rFonts w:ascii="Comic Sans MS" w:eastAsia="新宋体" w:hAnsi="Comic Sans MS"/>
          <w:sz w:val="24"/>
        </w:rPr>
      </w:pPr>
      <w:r w:rsidRPr="00881B62">
        <w:rPr>
          <w:rFonts w:ascii="Comic Sans MS" w:eastAsia="新宋体" w:hAnsi="Comic Sans MS"/>
          <w:sz w:val="24"/>
        </w:rPr>
        <w:t>2</w:t>
      </w:r>
      <w:r w:rsidRPr="00881B62">
        <w:rPr>
          <w:rFonts w:ascii="Comic Sans MS" w:eastAsia="新宋体" w:hAnsi="新宋体"/>
          <w:sz w:val="24"/>
        </w:rPr>
        <w:t>：</w:t>
      </w:r>
      <w:r w:rsidRPr="00881B62">
        <w:rPr>
          <w:rFonts w:ascii="Comic Sans MS" w:eastAsia="新宋体" w:hAnsi="Comic Sans MS"/>
          <w:sz w:val="24"/>
        </w:rPr>
        <w:t>WEBLOGIC</w:t>
      </w:r>
      <w:r w:rsidRPr="00881B62">
        <w:rPr>
          <w:rFonts w:ascii="Comic Sans MS" w:eastAsia="新宋体" w:hAnsi="新宋体"/>
          <w:sz w:val="24"/>
        </w:rPr>
        <w:t>的内部架构及相关知识。</w:t>
      </w:r>
    </w:p>
    <w:p w:rsidR="008E5117" w:rsidRPr="00881B62" w:rsidRDefault="008E5117" w:rsidP="008E5117">
      <w:pPr>
        <w:rPr>
          <w:rFonts w:ascii="Comic Sans MS" w:eastAsia="新宋体" w:hAnsi="Comic Sans MS"/>
          <w:sz w:val="24"/>
        </w:rPr>
      </w:pPr>
      <w:r w:rsidRPr="00881B62">
        <w:rPr>
          <w:rFonts w:ascii="Comic Sans MS" w:eastAsia="新宋体" w:hAnsi="Comic Sans MS"/>
          <w:sz w:val="24"/>
        </w:rPr>
        <w:t>3</w:t>
      </w:r>
      <w:r w:rsidRPr="00881B62">
        <w:rPr>
          <w:rFonts w:ascii="Comic Sans MS" w:eastAsia="新宋体" w:hAnsi="新宋体"/>
          <w:sz w:val="24"/>
        </w:rPr>
        <w:t>：平时的</w:t>
      </w:r>
      <w:r w:rsidRPr="00881B62">
        <w:rPr>
          <w:rFonts w:ascii="Comic Sans MS" w:eastAsia="新宋体" w:hAnsi="Comic Sans MS"/>
          <w:sz w:val="24"/>
        </w:rPr>
        <w:t>SVN</w:t>
      </w:r>
      <w:r w:rsidRPr="00881B62">
        <w:rPr>
          <w:rFonts w:ascii="Comic Sans MS" w:eastAsia="新宋体" w:hAnsi="新宋体"/>
          <w:sz w:val="24"/>
        </w:rPr>
        <w:t>怎么用的？还用过其它的插件没有？</w:t>
      </w:r>
    </w:p>
    <w:p w:rsidR="008E5117" w:rsidRPr="00881B62" w:rsidRDefault="008E5117" w:rsidP="008E5117">
      <w:pPr>
        <w:rPr>
          <w:rFonts w:ascii="Comic Sans MS" w:eastAsia="新宋体" w:hAnsi="Comic Sans MS"/>
          <w:sz w:val="24"/>
        </w:rPr>
      </w:pPr>
      <w:r w:rsidRPr="00881B62">
        <w:rPr>
          <w:rFonts w:ascii="Comic Sans MS" w:eastAsia="新宋体" w:hAnsi="Comic Sans MS"/>
          <w:sz w:val="24"/>
        </w:rPr>
        <w:t>4</w:t>
      </w:r>
      <w:r w:rsidRPr="00881B62">
        <w:rPr>
          <w:rFonts w:ascii="Comic Sans MS" w:eastAsia="新宋体" w:hAnsi="新宋体"/>
          <w:sz w:val="24"/>
        </w:rPr>
        <w:t>：除</w:t>
      </w:r>
      <w:r w:rsidRPr="00881B62">
        <w:rPr>
          <w:rFonts w:ascii="Comic Sans MS" w:eastAsia="新宋体" w:hAnsi="Comic Sans MS"/>
          <w:sz w:val="24"/>
        </w:rPr>
        <w:t>JAVASCRIPT</w:t>
      </w:r>
      <w:r w:rsidRPr="00881B62">
        <w:rPr>
          <w:rFonts w:ascii="Comic Sans MS" w:eastAsia="新宋体" w:hAnsi="新宋体"/>
          <w:sz w:val="24"/>
        </w:rPr>
        <w:t>外你还知道哪种动态脚本语言？</w:t>
      </w:r>
    </w:p>
    <w:p w:rsidR="008E5117" w:rsidRPr="00881B62" w:rsidRDefault="008E5117" w:rsidP="008E5117">
      <w:pPr>
        <w:rPr>
          <w:rFonts w:ascii="Comic Sans MS" w:eastAsia="新宋体" w:hAnsi="Comic Sans MS"/>
          <w:sz w:val="24"/>
        </w:rPr>
      </w:pPr>
      <w:r w:rsidRPr="00881B62">
        <w:rPr>
          <w:rFonts w:ascii="Comic Sans MS" w:eastAsia="新宋体" w:hAnsi="Comic Sans MS"/>
          <w:sz w:val="24"/>
        </w:rPr>
        <w:t>5</w:t>
      </w:r>
      <w:r w:rsidRPr="00881B62">
        <w:rPr>
          <w:rFonts w:ascii="Comic Sans MS" w:eastAsia="新宋体" w:hAnsi="新宋体"/>
          <w:sz w:val="24"/>
        </w:rPr>
        <w:t>：</w:t>
      </w:r>
      <w:r w:rsidRPr="00881B62">
        <w:rPr>
          <w:rFonts w:ascii="Comic Sans MS" w:eastAsia="新宋体" w:hAnsi="Comic Sans MS"/>
          <w:sz w:val="24"/>
        </w:rPr>
        <w:t>HASH</w:t>
      </w:r>
      <w:r w:rsidRPr="00881B62">
        <w:rPr>
          <w:rFonts w:ascii="Comic Sans MS" w:eastAsia="新宋体" w:hAnsi="新宋体"/>
          <w:sz w:val="24"/>
        </w:rPr>
        <w:t>的工作原理</w:t>
      </w:r>
    </w:p>
    <w:p w:rsidR="008E5117" w:rsidRPr="00881B62" w:rsidRDefault="008E5117" w:rsidP="008E5117">
      <w:pPr>
        <w:rPr>
          <w:rFonts w:ascii="Comic Sans MS" w:eastAsia="新宋体" w:hAnsi="Comic Sans MS"/>
          <w:sz w:val="24"/>
        </w:rPr>
      </w:pPr>
      <w:r w:rsidRPr="00881B62">
        <w:rPr>
          <w:rFonts w:ascii="Comic Sans MS" w:eastAsia="新宋体" w:hAnsi="Comic Sans MS"/>
          <w:sz w:val="24"/>
        </w:rPr>
        <w:t>6</w:t>
      </w:r>
      <w:r w:rsidRPr="00881B62">
        <w:rPr>
          <w:rFonts w:ascii="Comic Sans MS" w:eastAsia="新宋体" w:hAnsi="新宋体"/>
          <w:sz w:val="24"/>
        </w:rPr>
        <w:t>：怎么遍历一个树形数组？</w:t>
      </w:r>
    </w:p>
    <w:p w:rsidR="008E5117" w:rsidRDefault="008E5117"/>
    <w:p w:rsidR="008E5117" w:rsidRPr="00600F8B" w:rsidRDefault="008E5117">
      <w:pPr>
        <w:jc w:val="center"/>
        <w:rPr>
          <w:rFonts w:hint="eastAsia"/>
          <w:b/>
          <w:sz w:val="28"/>
          <w:szCs w:val="28"/>
        </w:rPr>
      </w:pPr>
      <w:r w:rsidRPr="00600F8B">
        <w:rPr>
          <w:rFonts w:hint="eastAsia"/>
          <w:b/>
          <w:sz w:val="28"/>
          <w:szCs w:val="28"/>
        </w:rPr>
        <w:t>北京安托系统集成有限公司笔试题</w:t>
      </w:r>
    </w:p>
    <w:p w:rsidR="008E5117" w:rsidRPr="00600F8B" w:rsidRDefault="008E5117" w:rsidP="008E5117">
      <w:pPr>
        <w:numPr>
          <w:ilvl w:val="0"/>
          <w:numId w:val="16"/>
        </w:numPr>
        <w:rPr>
          <w:rFonts w:ascii="宋体" w:hAnsi="宋体" w:hint="eastAsia"/>
          <w:sz w:val="24"/>
        </w:rPr>
      </w:pPr>
      <w:r w:rsidRPr="00600F8B">
        <w:rPr>
          <w:rFonts w:ascii="宋体" w:hAnsi="宋体" w:hint="eastAsia"/>
          <w:sz w:val="24"/>
        </w:rPr>
        <w:t>#include&lt;filename.h&gt;和#include"filename.h"有什么区别</w:t>
      </w:r>
    </w:p>
    <w:p w:rsidR="008E5117" w:rsidRPr="00600F8B" w:rsidRDefault="008E5117" w:rsidP="008E5117">
      <w:pPr>
        <w:numPr>
          <w:ilvl w:val="0"/>
          <w:numId w:val="16"/>
        </w:numPr>
        <w:rPr>
          <w:rFonts w:ascii="宋体" w:hAnsi="宋体" w:hint="eastAsia"/>
          <w:sz w:val="24"/>
        </w:rPr>
      </w:pPr>
      <w:r w:rsidRPr="00600F8B">
        <w:rPr>
          <w:rFonts w:ascii="宋体" w:hAnsi="宋体" w:hint="eastAsia"/>
          <w:sz w:val="24"/>
        </w:rPr>
        <w:t>const有什么作用？</w:t>
      </w:r>
    </w:p>
    <w:p w:rsidR="008E5117" w:rsidRPr="00600F8B" w:rsidRDefault="008E5117">
      <w:pPr>
        <w:rPr>
          <w:rFonts w:ascii="宋体" w:hAnsi="宋体" w:hint="eastAsia"/>
          <w:sz w:val="24"/>
        </w:rPr>
      </w:pPr>
      <w:r w:rsidRPr="00600F8B">
        <w:rPr>
          <w:rFonts w:ascii="宋体" w:hAnsi="宋体" w:hint="eastAsia"/>
          <w:sz w:val="24"/>
        </w:rPr>
        <w:t>3，4记不清了</w:t>
      </w:r>
    </w:p>
    <w:p w:rsidR="008E5117" w:rsidRPr="00600F8B" w:rsidRDefault="008E5117" w:rsidP="008E5117">
      <w:pPr>
        <w:numPr>
          <w:ilvl w:val="0"/>
          <w:numId w:val="17"/>
        </w:numPr>
        <w:rPr>
          <w:rFonts w:ascii="宋体" w:hAnsi="宋体" w:hint="eastAsia"/>
          <w:sz w:val="24"/>
        </w:rPr>
      </w:pPr>
      <w:r w:rsidRPr="00600F8B">
        <w:rPr>
          <w:rFonts w:ascii="宋体" w:hAnsi="宋体" w:hint="eastAsia"/>
          <w:sz w:val="24"/>
        </w:rPr>
        <w:t>c++改错题</w:t>
      </w:r>
    </w:p>
    <w:p w:rsidR="008E5117" w:rsidRPr="00600F8B" w:rsidRDefault="008E5117" w:rsidP="008E5117">
      <w:pPr>
        <w:numPr>
          <w:ilvl w:val="0"/>
          <w:numId w:val="17"/>
        </w:numPr>
        <w:rPr>
          <w:rFonts w:ascii="宋体" w:hAnsi="宋体" w:hint="eastAsia"/>
          <w:sz w:val="24"/>
        </w:rPr>
      </w:pPr>
      <w:r w:rsidRPr="00600F8B">
        <w:rPr>
          <w:rFonts w:ascii="宋体" w:hAnsi="宋体" w:hint="eastAsia"/>
          <w:sz w:val="24"/>
        </w:rPr>
        <w:t>C++语言里面的String类，让重写普通构造函数，拷贝构造函数，析构函数，还有一个改值函数</w:t>
      </w:r>
    </w:p>
    <w:p w:rsidR="008E5117" w:rsidRPr="00600F8B" w:rsidRDefault="008E5117" w:rsidP="008E5117">
      <w:pPr>
        <w:numPr>
          <w:ilvl w:val="0"/>
          <w:numId w:val="17"/>
        </w:numPr>
        <w:rPr>
          <w:rFonts w:ascii="宋体" w:hAnsi="宋体" w:hint="eastAsia"/>
          <w:sz w:val="24"/>
        </w:rPr>
      </w:pPr>
      <w:r w:rsidRPr="00600F8B">
        <w:rPr>
          <w:rFonts w:ascii="宋体" w:hAnsi="宋体" w:hint="eastAsia"/>
          <w:sz w:val="24"/>
        </w:rPr>
        <w:t>双向链表里面，在P后面的值之前插入s，用C语言写出逻辑代码</w:t>
      </w:r>
    </w:p>
    <w:p w:rsidR="008E5117" w:rsidRPr="00600F8B" w:rsidRDefault="008E5117" w:rsidP="008E5117">
      <w:pPr>
        <w:numPr>
          <w:ilvl w:val="0"/>
          <w:numId w:val="17"/>
        </w:numPr>
        <w:rPr>
          <w:rFonts w:ascii="宋体" w:hAnsi="宋体" w:hint="eastAsia"/>
          <w:sz w:val="24"/>
        </w:rPr>
      </w:pPr>
      <w:r w:rsidRPr="00600F8B">
        <w:rPr>
          <w:rFonts w:ascii="宋体" w:hAnsi="宋体" w:hint="eastAsia"/>
          <w:sz w:val="24"/>
        </w:rPr>
        <w:t>用VB语言实现冒泡排序</w:t>
      </w:r>
    </w:p>
    <w:p w:rsidR="008E5117" w:rsidRPr="00600F8B" w:rsidRDefault="008E5117" w:rsidP="008E5117">
      <w:pPr>
        <w:numPr>
          <w:ilvl w:val="0"/>
          <w:numId w:val="17"/>
        </w:numPr>
        <w:rPr>
          <w:rFonts w:ascii="宋体" w:hAnsi="宋体" w:hint="eastAsia"/>
          <w:sz w:val="24"/>
        </w:rPr>
      </w:pPr>
      <w:r w:rsidRPr="00600F8B">
        <w:rPr>
          <w:rFonts w:ascii="宋体" w:hAnsi="宋体" w:hint="eastAsia"/>
          <w:sz w:val="24"/>
        </w:rPr>
        <w:t>将“销售部”里面工资小于600的员工的工资提高%10；写出SQL语句。</w:t>
      </w:r>
    </w:p>
    <w:p w:rsidR="008E5117" w:rsidRPr="00600F8B" w:rsidRDefault="008E5117" w:rsidP="008E5117">
      <w:pPr>
        <w:numPr>
          <w:ilvl w:val="0"/>
          <w:numId w:val="17"/>
        </w:numPr>
        <w:rPr>
          <w:rFonts w:ascii="宋体" w:hAnsi="宋体" w:hint="eastAsia"/>
          <w:sz w:val="24"/>
        </w:rPr>
      </w:pPr>
      <w:r w:rsidRPr="00600F8B">
        <w:rPr>
          <w:rFonts w:ascii="宋体" w:hAnsi="宋体" w:hint="eastAsia"/>
          <w:sz w:val="24"/>
        </w:rPr>
        <w:t>五段英译汉。</w:t>
      </w:r>
    </w:p>
    <w:p w:rsidR="008E5117" w:rsidRDefault="008E5117">
      <w:pPr>
        <w:jc w:val="center"/>
        <w:rPr>
          <w:rFonts w:hint="eastAsia"/>
          <w:b/>
          <w:bCs/>
          <w:sz w:val="28"/>
        </w:rPr>
      </w:pPr>
      <w:r>
        <w:rPr>
          <w:rFonts w:hint="eastAsia"/>
          <w:b/>
          <w:bCs/>
          <w:sz w:val="28"/>
        </w:rPr>
        <w:t>北京东华合创数码科技股份有限公司</w:t>
      </w:r>
    </w:p>
    <w:p w:rsidR="008E5117" w:rsidRDefault="008E5117">
      <w:pPr>
        <w:jc w:val="center"/>
        <w:rPr>
          <w:rFonts w:hint="eastAsia"/>
          <w:b/>
          <w:bCs/>
          <w:sz w:val="28"/>
        </w:rPr>
      </w:pPr>
      <w:r>
        <w:rPr>
          <w:rFonts w:hint="eastAsia"/>
          <w:b/>
          <w:bCs/>
          <w:sz w:val="28"/>
        </w:rPr>
        <w:t>笔试试卷（</w:t>
      </w:r>
      <w:r>
        <w:rPr>
          <w:rFonts w:hint="eastAsia"/>
          <w:b/>
          <w:bCs/>
          <w:sz w:val="28"/>
        </w:rPr>
        <w:t xml:space="preserve">Java </w:t>
      </w:r>
      <w:r>
        <w:rPr>
          <w:rFonts w:hint="eastAsia"/>
          <w:b/>
          <w:bCs/>
          <w:sz w:val="28"/>
        </w:rPr>
        <w:t>语言部分）</w:t>
      </w:r>
    </w:p>
    <w:p w:rsidR="008E5117" w:rsidRDefault="008E5117">
      <w:pPr>
        <w:pStyle w:val="DHCC2"/>
        <w:rPr>
          <w:rFonts w:eastAsia="楷体_GB2312" w:hint="eastAsia"/>
          <w:sz w:val="24"/>
          <w:szCs w:val="24"/>
          <w:u w:val="single"/>
        </w:rPr>
      </w:pPr>
      <w:r>
        <w:rPr>
          <w:rFonts w:eastAsia="楷体_GB2312" w:hint="eastAsia"/>
          <w:sz w:val="24"/>
          <w:szCs w:val="24"/>
        </w:rPr>
        <w:t>姓名：</w:t>
      </w:r>
      <w:r>
        <w:rPr>
          <w:rFonts w:eastAsia="楷体_GB2312" w:hint="eastAsia"/>
          <w:sz w:val="24"/>
          <w:szCs w:val="24"/>
          <w:u w:val="single"/>
        </w:rPr>
        <w:t xml:space="preserve">                </w:t>
      </w:r>
    </w:p>
    <w:p w:rsidR="008E5117" w:rsidRDefault="008E5117">
      <w:pPr>
        <w:pStyle w:val="DHCC2"/>
        <w:rPr>
          <w:rFonts w:eastAsia="楷体_GB2312" w:hint="eastAsia"/>
          <w:sz w:val="24"/>
          <w:szCs w:val="24"/>
          <w:u w:val="single"/>
        </w:rPr>
      </w:pPr>
      <w:r>
        <w:rPr>
          <w:rFonts w:eastAsia="楷体_GB2312" w:hint="eastAsia"/>
          <w:sz w:val="24"/>
        </w:rPr>
        <w:t>联系方式：</w:t>
      </w:r>
      <w:r>
        <w:rPr>
          <w:rFonts w:eastAsia="楷体_GB2312" w:hint="eastAsia"/>
          <w:sz w:val="24"/>
          <w:szCs w:val="24"/>
          <w:u w:val="single"/>
        </w:rPr>
        <w:t xml:space="preserve">                                </w:t>
      </w:r>
    </w:p>
    <w:p w:rsidR="008E5117" w:rsidRDefault="008E5117">
      <w:pPr>
        <w:rPr>
          <w:rFonts w:eastAsia="楷体_GB2312" w:hint="eastAsia"/>
          <w:sz w:val="24"/>
        </w:rPr>
      </w:pPr>
    </w:p>
    <w:p w:rsidR="008E5117" w:rsidRDefault="008E5117">
      <w:pPr>
        <w:rPr>
          <w:rFonts w:eastAsia="楷体_GB2312" w:hint="eastAsia"/>
          <w:sz w:val="24"/>
          <w:szCs w:val="21"/>
        </w:rPr>
      </w:pPr>
      <w:r>
        <w:rPr>
          <w:rFonts w:eastAsia="楷体_GB2312"/>
          <w:sz w:val="24"/>
          <w:szCs w:val="21"/>
        </w:rPr>
        <w:lastRenderedPageBreak/>
        <w:t>1. which won’t cause a compiler warning or error</w:t>
      </w:r>
      <w:r>
        <w:rPr>
          <w:rFonts w:eastAsia="楷体_GB2312"/>
          <w:sz w:val="24"/>
          <w:szCs w:val="21"/>
        </w:rPr>
        <w:t>？</w:t>
      </w:r>
      <w:r>
        <w:rPr>
          <w:rFonts w:eastAsia="楷体_GB2312" w:hint="eastAsia"/>
          <w:sz w:val="24"/>
          <w:szCs w:val="21"/>
        </w:rPr>
        <w:t>(</w:t>
      </w:r>
      <w:r>
        <w:rPr>
          <w:rFonts w:eastAsia="楷体_GB2312" w:hint="eastAsia"/>
          <w:sz w:val="24"/>
          <w:szCs w:val="21"/>
        </w:rPr>
        <w:t>多选</w:t>
      </w:r>
      <w:r>
        <w:rPr>
          <w:rFonts w:eastAsia="楷体_GB2312" w:hint="eastAsia"/>
          <w:sz w:val="24"/>
          <w:szCs w:val="21"/>
        </w:rPr>
        <w:t>)</w:t>
      </w:r>
    </w:p>
    <w:p w:rsidR="008E5117" w:rsidRDefault="008E5117">
      <w:pPr>
        <w:rPr>
          <w:rFonts w:eastAsia="楷体_GB2312" w:hint="eastAsia"/>
          <w:sz w:val="24"/>
          <w:szCs w:val="21"/>
        </w:rPr>
      </w:pPr>
      <w:r>
        <w:rPr>
          <w:rFonts w:eastAsia="楷体_GB2312"/>
          <w:sz w:val="24"/>
          <w:szCs w:val="21"/>
        </w:rPr>
        <w:t>a) float f = 1.3;</w:t>
      </w:r>
    </w:p>
    <w:p w:rsidR="008E5117" w:rsidRDefault="008E5117">
      <w:pPr>
        <w:rPr>
          <w:rFonts w:eastAsia="楷体_GB2312" w:hint="eastAsia"/>
          <w:sz w:val="24"/>
          <w:szCs w:val="21"/>
        </w:rPr>
      </w:pPr>
      <w:r>
        <w:rPr>
          <w:rFonts w:eastAsia="楷体_GB2312"/>
          <w:sz w:val="24"/>
          <w:szCs w:val="21"/>
        </w:rPr>
        <w:t>b) char c = ‘a’;</w:t>
      </w:r>
    </w:p>
    <w:p w:rsidR="008E5117" w:rsidRDefault="008E5117">
      <w:pPr>
        <w:rPr>
          <w:rFonts w:eastAsia="楷体_GB2312" w:hint="eastAsia"/>
          <w:sz w:val="24"/>
          <w:szCs w:val="21"/>
        </w:rPr>
      </w:pPr>
      <w:r>
        <w:rPr>
          <w:rFonts w:eastAsia="楷体_GB2312"/>
          <w:sz w:val="24"/>
          <w:szCs w:val="21"/>
        </w:rPr>
        <w:t>c) byte b = 257;</w:t>
      </w:r>
    </w:p>
    <w:p w:rsidR="008E5117" w:rsidRDefault="008E5117">
      <w:pPr>
        <w:rPr>
          <w:rFonts w:eastAsia="楷体_GB2312" w:hint="eastAsia"/>
          <w:sz w:val="24"/>
          <w:szCs w:val="21"/>
        </w:rPr>
      </w:pPr>
      <w:r>
        <w:rPr>
          <w:rFonts w:eastAsia="楷体_GB2312"/>
          <w:sz w:val="24"/>
          <w:szCs w:val="21"/>
        </w:rPr>
        <w:t>d) boolean b = null;</w:t>
      </w:r>
    </w:p>
    <w:p w:rsidR="008E5117" w:rsidRDefault="008E5117">
      <w:pPr>
        <w:rPr>
          <w:rFonts w:eastAsia="楷体_GB2312"/>
          <w:sz w:val="24"/>
          <w:szCs w:val="21"/>
        </w:rPr>
      </w:pPr>
      <w:r>
        <w:rPr>
          <w:rFonts w:eastAsia="楷体_GB2312"/>
          <w:sz w:val="24"/>
          <w:szCs w:val="21"/>
        </w:rPr>
        <w:t>e) int i = 10;</w:t>
      </w:r>
    </w:p>
    <w:p w:rsidR="008E5117" w:rsidRDefault="008E5117">
      <w:pPr>
        <w:rPr>
          <w:rFonts w:eastAsia="楷体_GB2312" w:hint="eastAsia"/>
          <w:sz w:val="24"/>
        </w:rPr>
      </w:pPr>
    </w:p>
    <w:p w:rsidR="008E5117" w:rsidRDefault="008E5117">
      <w:pPr>
        <w:rPr>
          <w:rFonts w:eastAsia="楷体_GB2312" w:hint="eastAsia"/>
          <w:sz w:val="24"/>
        </w:rPr>
      </w:pPr>
    </w:p>
    <w:p w:rsidR="008E5117" w:rsidRDefault="008E5117">
      <w:pPr>
        <w:rPr>
          <w:rFonts w:eastAsia="楷体_GB2312" w:hint="eastAsia"/>
          <w:sz w:val="24"/>
          <w:szCs w:val="21"/>
        </w:rPr>
      </w:pPr>
      <w:r>
        <w:rPr>
          <w:rFonts w:eastAsia="楷体_GB2312" w:hint="eastAsia"/>
          <w:sz w:val="24"/>
          <w:szCs w:val="21"/>
        </w:rPr>
        <w:t>2</w:t>
      </w:r>
      <w:r>
        <w:rPr>
          <w:rFonts w:eastAsia="楷体_GB2312"/>
          <w:sz w:val="24"/>
          <w:szCs w:val="21"/>
        </w:rPr>
        <w:t xml:space="preserve">. </w:t>
      </w:r>
      <w:r>
        <w:rPr>
          <w:rFonts w:eastAsia="楷体_GB2312" w:hint="eastAsia"/>
          <w:sz w:val="24"/>
          <w:szCs w:val="21"/>
        </w:rPr>
        <w:t>请选择下面这段代码的输出结果</w:t>
      </w:r>
      <w:r>
        <w:rPr>
          <w:rFonts w:eastAsia="楷体_GB2312"/>
          <w:sz w:val="24"/>
          <w:szCs w:val="21"/>
        </w:rPr>
        <w:t>?</w:t>
      </w:r>
    </w:p>
    <w:p w:rsidR="008E5117" w:rsidRDefault="008E5117">
      <w:pPr>
        <w:rPr>
          <w:rFonts w:eastAsia="楷体_GB2312"/>
          <w:sz w:val="24"/>
          <w:szCs w:val="21"/>
        </w:rPr>
      </w:pPr>
      <w:r>
        <w:rPr>
          <w:rFonts w:eastAsia="楷体_GB2312"/>
          <w:sz w:val="24"/>
          <w:szCs w:val="21"/>
        </w:rPr>
        <w:t xml:space="preserve">int i = </w:t>
      </w:r>
      <w:r>
        <w:rPr>
          <w:rFonts w:eastAsia="楷体_GB2312" w:hint="eastAsia"/>
          <w:sz w:val="24"/>
          <w:szCs w:val="21"/>
        </w:rPr>
        <w:t>0</w:t>
      </w:r>
      <w:r>
        <w:rPr>
          <w:rFonts w:eastAsia="楷体_GB2312"/>
          <w:sz w:val="24"/>
          <w:szCs w:val="21"/>
        </w:rPr>
        <w:t>;</w:t>
      </w:r>
    </w:p>
    <w:p w:rsidR="008E5117" w:rsidRDefault="008E5117">
      <w:pPr>
        <w:rPr>
          <w:rFonts w:eastAsia="楷体_GB2312"/>
          <w:sz w:val="24"/>
          <w:szCs w:val="21"/>
        </w:rPr>
      </w:pPr>
      <w:r>
        <w:rPr>
          <w:rFonts w:eastAsia="楷体_GB2312"/>
          <w:sz w:val="24"/>
          <w:szCs w:val="21"/>
        </w:rPr>
        <w:t>switch (i) {</w:t>
      </w:r>
    </w:p>
    <w:p w:rsidR="008E5117" w:rsidRDefault="008E5117">
      <w:pPr>
        <w:rPr>
          <w:rFonts w:eastAsia="楷体_GB2312"/>
          <w:sz w:val="24"/>
          <w:szCs w:val="21"/>
        </w:rPr>
      </w:pPr>
      <w:r>
        <w:rPr>
          <w:rFonts w:eastAsia="楷体_GB2312"/>
          <w:sz w:val="24"/>
          <w:szCs w:val="21"/>
        </w:rPr>
        <w:t>case 0:</w:t>
      </w:r>
    </w:p>
    <w:p w:rsidR="008E5117" w:rsidRDefault="008E5117">
      <w:pPr>
        <w:ind w:firstLine="420"/>
        <w:rPr>
          <w:rFonts w:eastAsia="楷体_GB2312"/>
          <w:sz w:val="24"/>
          <w:szCs w:val="21"/>
        </w:rPr>
      </w:pPr>
      <w:r>
        <w:rPr>
          <w:rFonts w:eastAsia="楷体_GB2312"/>
          <w:sz w:val="24"/>
          <w:szCs w:val="21"/>
        </w:rPr>
        <w:t>System.out.println("zero");</w:t>
      </w:r>
    </w:p>
    <w:p w:rsidR="008E5117" w:rsidRDefault="008E5117">
      <w:pPr>
        <w:rPr>
          <w:rFonts w:eastAsia="楷体_GB2312"/>
          <w:sz w:val="24"/>
          <w:szCs w:val="21"/>
        </w:rPr>
      </w:pPr>
      <w:r>
        <w:rPr>
          <w:rFonts w:eastAsia="楷体_GB2312"/>
          <w:sz w:val="24"/>
          <w:szCs w:val="21"/>
        </w:rPr>
        <w:t>case 1:</w:t>
      </w:r>
    </w:p>
    <w:p w:rsidR="008E5117" w:rsidRDefault="008E5117">
      <w:pPr>
        <w:ind w:firstLine="420"/>
        <w:rPr>
          <w:rFonts w:eastAsia="楷体_GB2312"/>
          <w:sz w:val="24"/>
          <w:szCs w:val="21"/>
        </w:rPr>
      </w:pPr>
      <w:r>
        <w:rPr>
          <w:rFonts w:eastAsia="楷体_GB2312"/>
          <w:sz w:val="24"/>
          <w:szCs w:val="21"/>
        </w:rPr>
        <w:t>System.out.println("one");</w:t>
      </w:r>
    </w:p>
    <w:p w:rsidR="008E5117" w:rsidRDefault="008E5117">
      <w:pPr>
        <w:rPr>
          <w:rFonts w:eastAsia="楷体_GB2312"/>
          <w:sz w:val="24"/>
          <w:szCs w:val="21"/>
        </w:rPr>
      </w:pPr>
      <w:r>
        <w:rPr>
          <w:rFonts w:eastAsia="楷体_GB2312"/>
          <w:sz w:val="24"/>
          <w:szCs w:val="21"/>
        </w:rPr>
        <w:t>case 2:</w:t>
      </w:r>
    </w:p>
    <w:p w:rsidR="008E5117" w:rsidRDefault="008E5117">
      <w:pPr>
        <w:ind w:firstLine="420"/>
        <w:rPr>
          <w:rFonts w:eastAsia="楷体_GB2312" w:hint="eastAsia"/>
          <w:sz w:val="24"/>
          <w:szCs w:val="21"/>
        </w:rPr>
      </w:pPr>
      <w:r>
        <w:rPr>
          <w:rFonts w:eastAsia="楷体_GB2312"/>
          <w:sz w:val="24"/>
          <w:szCs w:val="21"/>
        </w:rPr>
        <w:t>System.out.println("two");</w:t>
      </w:r>
    </w:p>
    <w:p w:rsidR="008E5117" w:rsidRDefault="008E5117">
      <w:pPr>
        <w:ind w:firstLine="420"/>
        <w:rPr>
          <w:rFonts w:eastAsia="楷体_GB2312"/>
          <w:sz w:val="24"/>
          <w:szCs w:val="21"/>
        </w:rPr>
      </w:pPr>
      <w:r>
        <w:rPr>
          <w:rFonts w:eastAsia="楷体_GB2312"/>
          <w:sz w:val="24"/>
          <w:szCs w:val="21"/>
        </w:rPr>
        <w:t>break;</w:t>
      </w:r>
    </w:p>
    <w:p w:rsidR="008E5117" w:rsidRDefault="008E5117">
      <w:pPr>
        <w:rPr>
          <w:rFonts w:eastAsia="楷体_GB2312" w:hint="eastAsia"/>
          <w:sz w:val="24"/>
          <w:szCs w:val="21"/>
        </w:rPr>
      </w:pPr>
      <w:r>
        <w:rPr>
          <w:rFonts w:eastAsia="楷体_GB2312" w:hint="eastAsia"/>
          <w:sz w:val="24"/>
          <w:szCs w:val="21"/>
        </w:rPr>
        <w:t>case 3:</w:t>
      </w:r>
    </w:p>
    <w:p w:rsidR="008E5117" w:rsidRDefault="008E5117">
      <w:pPr>
        <w:rPr>
          <w:rFonts w:eastAsia="楷体_GB2312" w:hint="eastAsia"/>
          <w:sz w:val="24"/>
          <w:szCs w:val="21"/>
        </w:rPr>
      </w:pPr>
      <w:r>
        <w:rPr>
          <w:rFonts w:eastAsia="楷体_GB2312" w:hint="eastAsia"/>
          <w:sz w:val="24"/>
          <w:szCs w:val="21"/>
        </w:rPr>
        <w:t xml:space="preserve">    </w:t>
      </w:r>
      <w:r>
        <w:rPr>
          <w:rFonts w:eastAsia="楷体_GB2312"/>
          <w:sz w:val="24"/>
          <w:szCs w:val="21"/>
        </w:rPr>
        <w:t>System.out.println("</w:t>
      </w:r>
      <w:r>
        <w:rPr>
          <w:rFonts w:eastAsia="楷体_GB2312" w:hint="eastAsia"/>
          <w:sz w:val="24"/>
          <w:szCs w:val="21"/>
        </w:rPr>
        <w:t>three</w:t>
      </w:r>
      <w:r>
        <w:rPr>
          <w:rFonts w:eastAsia="楷体_GB2312"/>
          <w:sz w:val="24"/>
          <w:szCs w:val="21"/>
        </w:rPr>
        <w:t>");</w:t>
      </w:r>
    </w:p>
    <w:p w:rsidR="008E5117" w:rsidRDefault="008E5117">
      <w:pPr>
        <w:rPr>
          <w:rFonts w:eastAsia="楷体_GB2312"/>
          <w:sz w:val="24"/>
          <w:szCs w:val="21"/>
        </w:rPr>
      </w:pPr>
      <w:r>
        <w:rPr>
          <w:rFonts w:eastAsia="楷体_GB2312"/>
          <w:sz w:val="24"/>
          <w:szCs w:val="21"/>
        </w:rPr>
        <w:t>}</w:t>
      </w:r>
    </w:p>
    <w:p w:rsidR="008E5117" w:rsidRDefault="008E5117">
      <w:pPr>
        <w:rPr>
          <w:rFonts w:eastAsia="楷体_GB2312"/>
          <w:sz w:val="24"/>
          <w:szCs w:val="21"/>
        </w:rPr>
      </w:pPr>
    </w:p>
    <w:p w:rsidR="008E5117" w:rsidRDefault="008E5117">
      <w:pPr>
        <w:rPr>
          <w:rFonts w:eastAsia="楷体_GB2312"/>
          <w:sz w:val="24"/>
          <w:szCs w:val="21"/>
        </w:rPr>
      </w:pPr>
      <w:r>
        <w:rPr>
          <w:rFonts w:eastAsia="楷体_GB2312"/>
          <w:sz w:val="24"/>
          <w:szCs w:val="21"/>
        </w:rPr>
        <w:t xml:space="preserve">1) </w:t>
      </w:r>
      <w:r>
        <w:rPr>
          <w:rFonts w:eastAsia="楷体_GB2312" w:hint="eastAsia"/>
          <w:sz w:val="24"/>
          <w:szCs w:val="21"/>
        </w:rPr>
        <w:t>zero</w:t>
      </w:r>
    </w:p>
    <w:p w:rsidR="008E5117" w:rsidRDefault="008E5117">
      <w:pPr>
        <w:rPr>
          <w:rFonts w:eastAsia="楷体_GB2312"/>
          <w:sz w:val="24"/>
          <w:szCs w:val="21"/>
        </w:rPr>
      </w:pPr>
      <w:r>
        <w:rPr>
          <w:rFonts w:eastAsia="楷体_GB2312"/>
          <w:sz w:val="24"/>
          <w:szCs w:val="21"/>
        </w:rPr>
        <w:t xml:space="preserve">2) </w:t>
      </w:r>
      <w:r>
        <w:rPr>
          <w:rFonts w:eastAsia="楷体_GB2312" w:hint="eastAsia"/>
          <w:sz w:val="24"/>
          <w:szCs w:val="21"/>
        </w:rPr>
        <w:t>zero</w:t>
      </w:r>
      <w:r>
        <w:rPr>
          <w:rFonts w:eastAsia="楷体_GB2312"/>
          <w:sz w:val="24"/>
          <w:szCs w:val="21"/>
        </w:rPr>
        <w:t>,</w:t>
      </w:r>
      <w:r>
        <w:rPr>
          <w:rFonts w:eastAsia="楷体_GB2312" w:hint="eastAsia"/>
          <w:sz w:val="24"/>
          <w:szCs w:val="21"/>
        </w:rPr>
        <w:t>one</w:t>
      </w:r>
    </w:p>
    <w:p w:rsidR="008E5117" w:rsidRDefault="008E5117">
      <w:pPr>
        <w:rPr>
          <w:rFonts w:eastAsia="楷体_GB2312" w:hint="eastAsia"/>
          <w:sz w:val="24"/>
          <w:szCs w:val="21"/>
        </w:rPr>
      </w:pPr>
      <w:r>
        <w:rPr>
          <w:rFonts w:eastAsia="楷体_GB2312"/>
          <w:sz w:val="24"/>
          <w:szCs w:val="21"/>
        </w:rPr>
        <w:t xml:space="preserve">3) </w:t>
      </w:r>
      <w:r>
        <w:rPr>
          <w:rFonts w:eastAsia="楷体_GB2312" w:hint="eastAsia"/>
          <w:sz w:val="24"/>
          <w:szCs w:val="21"/>
        </w:rPr>
        <w:t>zero,one,two</w:t>
      </w:r>
    </w:p>
    <w:p w:rsidR="008E5117" w:rsidRDefault="008E5117">
      <w:pPr>
        <w:rPr>
          <w:rFonts w:eastAsia="楷体_GB2312"/>
          <w:sz w:val="24"/>
          <w:szCs w:val="21"/>
        </w:rPr>
      </w:pPr>
      <w:r>
        <w:rPr>
          <w:rFonts w:eastAsia="楷体_GB2312"/>
          <w:sz w:val="24"/>
          <w:szCs w:val="21"/>
        </w:rPr>
        <w:t xml:space="preserve">4) </w:t>
      </w:r>
      <w:r>
        <w:rPr>
          <w:rFonts w:eastAsia="楷体_GB2312" w:hint="eastAsia"/>
          <w:sz w:val="24"/>
          <w:szCs w:val="21"/>
        </w:rPr>
        <w:t>zero,one,two,three</w:t>
      </w:r>
    </w:p>
    <w:p w:rsidR="008E5117" w:rsidRDefault="008E5117">
      <w:pPr>
        <w:rPr>
          <w:rFonts w:eastAsia="楷体_GB2312" w:hint="eastAsia"/>
          <w:sz w:val="24"/>
        </w:rPr>
      </w:pPr>
    </w:p>
    <w:p w:rsidR="008E5117" w:rsidRDefault="008E5117">
      <w:pPr>
        <w:rPr>
          <w:rFonts w:eastAsia="楷体_GB2312" w:hint="eastAsia"/>
          <w:sz w:val="24"/>
        </w:rPr>
      </w:pPr>
    </w:p>
    <w:p w:rsidR="008E5117" w:rsidRDefault="008E5117">
      <w:pPr>
        <w:rPr>
          <w:rFonts w:eastAsia="楷体_GB2312"/>
          <w:sz w:val="24"/>
          <w:szCs w:val="21"/>
        </w:rPr>
      </w:pPr>
      <w:r>
        <w:rPr>
          <w:rFonts w:eastAsia="楷体_GB2312" w:hint="eastAsia"/>
          <w:sz w:val="24"/>
          <w:szCs w:val="21"/>
        </w:rPr>
        <w:t>3.</w:t>
      </w:r>
      <w:r>
        <w:rPr>
          <w:rFonts w:eastAsia="楷体_GB2312"/>
          <w:sz w:val="24"/>
          <w:szCs w:val="21"/>
        </w:rPr>
        <w:t xml:space="preserve">  public class Test{ </w:t>
      </w:r>
    </w:p>
    <w:p w:rsidR="008E5117" w:rsidRDefault="008E5117">
      <w:pPr>
        <w:rPr>
          <w:rFonts w:eastAsia="楷体_GB2312"/>
          <w:sz w:val="24"/>
          <w:szCs w:val="21"/>
        </w:rPr>
      </w:pPr>
      <w:r>
        <w:rPr>
          <w:rFonts w:eastAsia="楷体_GB2312"/>
          <w:sz w:val="24"/>
          <w:szCs w:val="21"/>
        </w:rPr>
        <w:t xml:space="preserve">   private static int j=0; </w:t>
      </w:r>
    </w:p>
    <w:p w:rsidR="008E5117" w:rsidRDefault="008E5117">
      <w:pPr>
        <w:rPr>
          <w:rFonts w:eastAsia="楷体_GB2312"/>
          <w:sz w:val="24"/>
          <w:szCs w:val="21"/>
        </w:rPr>
      </w:pPr>
      <w:r>
        <w:rPr>
          <w:rFonts w:eastAsia="楷体_GB2312"/>
          <w:sz w:val="24"/>
          <w:szCs w:val="21"/>
        </w:rPr>
        <w:t xml:space="preserve">   public static boolean methodB(int k){ </w:t>
      </w:r>
    </w:p>
    <w:p w:rsidR="008E5117" w:rsidRDefault="008E5117">
      <w:pPr>
        <w:rPr>
          <w:rFonts w:eastAsia="楷体_GB2312"/>
          <w:sz w:val="24"/>
          <w:szCs w:val="21"/>
        </w:rPr>
      </w:pPr>
      <w:r>
        <w:rPr>
          <w:rFonts w:eastAsia="楷体_GB2312"/>
          <w:sz w:val="24"/>
          <w:szCs w:val="21"/>
        </w:rPr>
        <w:t xml:space="preserve">     j+=k; </w:t>
      </w:r>
    </w:p>
    <w:p w:rsidR="008E5117" w:rsidRDefault="008E5117">
      <w:pPr>
        <w:rPr>
          <w:rFonts w:eastAsia="楷体_GB2312"/>
          <w:sz w:val="24"/>
          <w:szCs w:val="21"/>
        </w:rPr>
      </w:pPr>
      <w:r>
        <w:rPr>
          <w:rFonts w:eastAsia="楷体_GB2312"/>
          <w:sz w:val="24"/>
          <w:szCs w:val="21"/>
        </w:rPr>
        <w:t xml:space="preserve">    return true;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public static void methodA(int i){ </w:t>
      </w:r>
    </w:p>
    <w:p w:rsidR="008E5117" w:rsidRDefault="008E5117">
      <w:pPr>
        <w:rPr>
          <w:rFonts w:eastAsia="楷体_GB2312"/>
          <w:sz w:val="24"/>
          <w:szCs w:val="21"/>
        </w:rPr>
      </w:pPr>
      <w:r>
        <w:rPr>
          <w:rFonts w:eastAsia="楷体_GB2312"/>
          <w:sz w:val="24"/>
          <w:szCs w:val="21"/>
        </w:rPr>
        <w:t xml:space="preserve">    boolean b; </w:t>
      </w:r>
    </w:p>
    <w:p w:rsidR="008E5117" w:rsidRDefault="008E5117">
      <w:pPr>
        <w:rPr>
          <w:rFonts w:eastAsia="楷体_GB2312"/>
          <w:sz w:val="24"/>
          <w:szCs w:val="21"/>
        </w:rPr>
      </w:pPr>
      <w:r>
        <w:rPr>
          <w:rFonts w:eastAsia="楷体_GB2312"/>
          <w:sz w:val="24"/>
          <w:szCs w:val="21"/>
        </w:rPr>
        <w:t xml:space="preserve">    b=i&gt;10&amp;methodB(1); </w:t>
      </w:r>
    </w:p>
    <w:p w:rsidR="008E5117" w:rsidRDefault="008E5117">
      <w:pPr>
        <w:rPr>
          <w:rFonts w:eastAsia="楷体_GB2312"/>
          <w:sz w:val="24"/>
          <w:szCs w:val="21"/>
        </w:rPr>
      </w:pPr>
      <w:r>
        <w:rPr>
          <w:rFonts w:eastAsia="楷体_GB2312"/>
          <w:sz w:val="24"/>
          <w:szCs w:val="21"/>
        </w:rPr>
        <w:t xml:space="preserve">    b=i&gt;10&amp;&amp;methodB(2);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public static void main(String args){ </w:t>
      </w:r>
    </w:p>
    <w:p w:rsidR="008E5117" w:rsidRDefault="008E5117">
      <w:pPr>
        <w:rPr>
          <w:rFonts w:eastAsia="楷体_GB2312"/>
          <w:sz w:val="24"/>
          <w:szCs w:val="21"/>
        </w:rPr>
      </w:pPr>
      <w:r>
        <w:rPr>
          <w:rFonts w:eastAsia="楷体_GB2312"/>
          <w:sz w:val="24"/>
          <w:szCs w:val="21"/>
        </w:rPr>
        <w:t xml:space="preserve">     methodA(0); </w:t>
      </w:r>
    </w:p>
    <w:p w:rsidR="008E5117" w:rsidRDefault="008E5117">
      <w:pPr>
        <w:rPr>
          <w:rFonts w:eastAsia="楷体_GB2312"/>
          <w:b/>
          <w:sz w:val="24"/>
          <w:szCs w:val="21"/>
        </w:rPr>
      </w:pPr>
      <w:r>
        <w:rPr>
          <w:rFonts w:eastAsia="楷体_GB2312"/>
          <w:b/>
          <w:sz w:val="24"/>
          <w:szCs w:val="21"/>
        </w:rPr>
        <w:t xml:space="preserve">17)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hint="eastAsia"/>
          <w:sz w:val="24"/>
          <w:szCs w:val="21"/>
        </w:rPr>
      </w:pPr>
      <w:r>
        <w:rPr>
          <w:rFonts w:eastAsia="楷体_GB2312"/>
          <w:sz w:val="24"/>
          <w:szCs w:val="21"/>
        </w:rPr>
        <w:lastRenderedPageBreak/>
        <w:t xml:space="preserve">   what is the value of j at </w:t>
      </w:r>
      <w:r>
        <w:rPr>
          <w:rFonts w:eastAsia="楷体_GB2312"/>
          <w:b/>
          <w:sz w:val="24"/>
          <w:szCs w:val="21"/>
        </w:rPr>
        <w:t>line 17</w:t>
      </w:r>
      <w:r>
        <w:rPr>
          <w:rFonts w:eastAsia="楷体_GB2312"/>
          <w:sz w:val="24"/>
          <w:szCs w:val="21"/>
        </w:rPr>
        <w:t xml:space="preserve">? </w:t>
      </w:r>
    </w:p>
    <w:p w:rsidR="008E5117" w:rsidRDefault="008E5117">
      <w:pPr>
        <w:rPr>
          <w:rFonts w:eastAsia="楷体_GB2312" w:hint="eastAsia"/>
          <w:sz w:val="24"/>
          <w:szCs w:val="21"/>
        </w:rPr>
      </w:pPr>
    </w:p>
    <w:p w:rsidR="008E5117" w:rsidRDefault="008E5117">
      <w:pPr>
        <w:rPr>
          <w:rFonts w:eastAsia="楷体_GB2312" w:hint="eastAsia"/>
          <w:sz w:val="24"/>
          <w:szCs w:val="21"/>
        </w:rPr>
      </w:pPr>
      <w:r>
        <w:rPr>
          <w:rFonts w:eastAsia="楷体_GB2312" w:hint="eastAsia"/>
          <w:sz w:val="24"/>
          <w:szCs w:val="21"/>
        </w:rPr>
        <w:t>1</w:t>
      </w:r>
      <w:r>
        <w:rPr>
          <w:rFonts w:eastAsia="楷体_GB2312" w:hint="eastAsia"/>
          <w:sz w:val="24"/>
          <w:szCs w:val="21"/>
        </w:rPr>
        <w:t>）</w:t>
      </w:r>
      <w:r>
        <w:rPr>
          <w:rFonts w:eastAsia="楷体_GB2312"/>
          <w:sz w:val="24"/>
          <w:szCs w:val="21"/>
        </w:rPr>
        <w:t xml:space="preserve">0 </w:t>
      </w:r>
    </w:p>
    <w:p w:rsidR="008E5117" w:rsidRDefault="008E5117">
      <w:pPr>
        <w:rPr>
          <w:rFonts w:eastAsia="楷体_GB2312" w:hint="eastAsia"/>
          <w:sz w:val="24"/>
          <w:szCs w:val="21"/>
        </w:rPr>
      </w:pPr>
      <w:r>
        <w:rPr>
          <w:rFonts w:eastAsia="楷体_GB2312" w:hint="eastAsia"/>
          <w:sz w:val="24"/>
          <w:szCs w:val="21"/>
        </w:rPr>
        <w:t>2</w:t>
      </w:r>
      <w:r>
        <w:rPr>
          <w:rFonts w:eastAsia="楷体_GB2312" w:hint="eastAsia"/>
          <w:sz w:val="24"/>
          <w:szCs w:val="21"/>
        </w:rPr>
        <w:t>）</w:t>
      </w:r>
      <w:r>
        <w:rPr>
          <w:rFonts w:eastAsia="楷体_GB2312"/>
          <w:sz w:val="24"/>
          <w:szCs w:val="21"/>
        </w:rPr>
        <w:t xml:space="preserve">1 </w:t>
      </w:r>
    </w:p>
    <w:p w:rsidR="008E5117" w:rsidRDefault="008E5117">
      <w:pPr>
        <w:rPr>
          <w:rFonts w:eastAsia="楷体_GB2312" w:hint="eastAsia"/>
          <w:sz w:val="24"/>
          <w:szCs w:val="21"/>
        </w:rPr>
      </w:pPr>
      <w:r>
        <w:rPr>
          <w:rFonts w:eastAsia="楷体_GB2312" w:hint="eastAsia"/>
          <w:sz w:val="24"/>
          <w:szCs w:val="21"/>
        </w:rPr>
        <w:t>3</w:t>
      </w:r>
      <w:r>
        <w:rPr>
          <w:rFonts w:eastAsia="楷体_GB2312" w:hint="eastAsia"/>
          <w:sz w:val="24"/>
          <w:szCs w:val="21"/>
        </w:rPr>
        <w:t>）</w:t>
      </w:r>
      <w:r>
        <w:rPr>
          <w:rFonts w:eastAsia="楷体_GB2312"/>
          <w:sz w:val="24"/>
          <w:szCs w:val="21"/>
        </w:rPr>
        <w:t>2</w:t>
      </w:r>
    </w:p>
    <w:p w:rsidR="008E5117" w:rsidRDefault="008E5117">
      <w:pPr>
        <w:rPr>
          <w:rFonts w:eastAsia="楷体_GB2312" w:hint="eastAsia"/>
          <w:sz w:val="24"/>
          <w:szCs w:val="21"/>
        </w:rPr>
      </w:pPr>
      <w:r>
        <w:rPr>
          <w:rFonts w:eastAsia="楷体_GB2312" w:hint="eastAsia"/>
          <w:sz w:val="24"/>
          <w:szCs w:val="21"/>
        </w:rPr>
        <w:t>4</w:t>
      </w:r>
      <w:r>
        <w:rPr>
          <w:rFonts w:eastAsia="楷体_GB2312" w:hint="eastAsia"/>
          <w:sz w:val="24"/>
          <w:szCs w:val="21"/>
        </w:rPr>
        <w:t>）</w:t>
      </w:r>
      <w:r>
        <w:rPr>
          <w:rFonts w:eastAsia="楷体_GB2312" w:hint="eastAsia"/>
          <w:sz w:val="24"/>
          <w:szCs w:val="21"/>
        </w:rPr>
        <w:t>3</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rPr>
          <w:rFonts w:eastAsia="楷体_GB2312"/>
          <w:sz w:val="24"/>
          <w:szCs w:val="21"/>
        </w:rPr>
      </w:pPr>
      <w:r>
        <w:rPr>
          <w:rFonts w:eastAsia="楷体_GB2312" w:hint="eastAsia"/>
          <w:sz w:val="24"/>
          <w:szCs w:val="21"/>
        </w:rPr>
        <w:t>4</w:t>
      </w:r>
      <w:r>
        <w:rPr>
          <w:rFonts w:eastAsia="楷体_GB2312"/>
          <w:sz w:val="24"/>
          <w:szCs w:val="21"/>
        </w:rPr>
        <w:t xml:space="preserve">. If we execute the code below with “java Test Red Green Blue”, what is the result? </w:t>
      </w:r>
    </w:p>
    <w:p w:rsidR="008E5117" w:rsidRDefault="008E5117">
      <w:pPr>
        <w:rPr>
          <w:rFonts w:eastAsia="楷体_GB2312"/>
          <w:sz w:val="24"/>
          <w:szCs w:val="21"/>
        </w:rPr>
      </w:pPr>
    </w:p>
    <w:p w:rsidR="008E5117" w:rsidRDefault="008E5117">
      <w:pPr>
        <w:rPr>
          <w:rFonts w:eastAsia="楷体_GB2312"/>
          <w:sz w:val="24"/>
          <w:szCs w:val="21"/>
        </w:rPr>
      </w:pPr>
      <w:r>
        <w:rPr>
          <w:rFonts w:eastAsia="楷体_GB2312"/>
          <w:sz w:val="24"/>
          <w:szCs w:val="21"/>
        </w:rPr>
        <w:t xml:space="preserve">public class Test{ </w:t>
      </w:r>
    </w:p>
    <w:p w:rsidR="008E5117" w:rsidRDefault="008E5117">
      <w:pPr>
        <w:ind w:firstLine="420"/>
        <w:rPr>
          <w:rFonts w:eastAsia="楷体_GB2312"/>
          <w:sz w:val="24"/>
          <w:szCs w:val="21"/>
        </w:rPr>
      </w:pPr>
      <w:r>
        <w:rPr>
          <w:rFonts w:eastAsia="楷体_GB2312"/>
          <w:sz w:val="24"/>
          <w:szCs w:val="21"/>
        </w:rPr>
        <w:t xml:space="preserve">public static void main(String[] args){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hint="eastAsia"/>
          <w:sz w:val="24"/>
          <w:szCs w:val="21"/>
        </w:rPr>
        <w:tab/>
      </w:r>
      <w:r>
        <w:rPr>
          <w:rFonts w:eastAsia="楷体_GB2312"/>
          <w:sz w:val="24"/>
          <w:szCs w:val="21"/>
        </w:rPr>
        <w:t xml:space="preserve">String </w:t>
      </w:r>
      <w:r>
        <w:rPr>
          <w:rFonts w:eastAsia="楷体_GB2312" w:hint="eastAsia"/>
          <w:sz w:val="24"/>
          <w:szCs w:val="21"/>
        </w:rPr>
        <w:t xml:space="preserve"> </w:t>
      </w:r>
      <w:r>
        <w:rPr>
          <w:rFonts w:eastAsia="楷体_GB2312"/>
          <w:sz w:val="24"/>
          <w:szCs w:val="21"/>
        </w:rPr>
        <w:t xml:space="preserve">foo=args[1];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hint="eastAsia"/>
          <w:sz w:val="24"/>
          <w:szCs w:val="21"/>
        </w:rPr>
        <w:tab/>
      </w:r>
      <w:r>
        <w:rPr>
          <w:rFonts w:eastAsia="楷体_GB2312"/>
          <w:sz w:val="24"/>
          <w:szCs w:val="21"/>
        </w:rPr>
        <w:t>S</w:t>
      </w:r>
      <w:r>
        <w:rPr>
          <w:rFonts w:eastAsia="楷体_GB2312" w:hint="eastAsia"/>
          <w:sz w:val="24"/>
          <w:szCs w:val="21"/>
        </w:rPr>
        <w:t>t</w:t>
      </w:r>
      <w:r>
        <w:rPr>
          <w:rFonts w:eastAsia="楷体_GB2312"/>
          <w:sz w:val="24"/>
          <w:szCs w:val="21"/>
        </w:rPr>
        <w:t xml:space="preserve">ring </w:t>
      </w:r>
      <w:r>
        <w:rPr>
          <w:rFonts w:eastAsia="楷体_GB2312" w:hint="eastAsia"/>
          <w:sz w:val="24"/>
          <w:szCs w:val="21"/>
        </w:rPr>
        <w:t xml:space="preserve"> </w:t>
      </w:r>
      <w:r>
        <w:rPr>
          <w:rFonts w:eastAsia="楷体_GB2312"/>
          <w:sz w:val="24"/>
          <w:szCs w:val="21"/>
        </w:rPr>
        <w:t xml:space="preserve">bar=args[2];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hint="eastAsia"/>
          <w:sz w:val="24"/>
          <w:szCs w:val="21"/>
        </w:rPr>
        <w:tab/>
      </w:r>
      <w:r>
        <w:rPr>
          <w:rFonts w:eastAsia="楷体_GB2312"/>
          <w:sz w:val="24"/>
          <w:szCs w:val="21"/>
        </w:rPr>
        <w:t xml:space="preserve">String </w:t>
      </w:r>
      <w:r>
        <w:rPr>
          <w:rFonts w:eastAsia="楷体_GB2312" w:hint="eastAsia"/>
          <w:sz w:val="24"/>
          <w:szCs w:val="21"/>
        </w:rPr>
        <w:t xml:space="preserve"> </w:t>
      </w:r>
      <w:r>
        <w:rPr>
          <w:rFonts w:eastAsia="楷体_GB2312"/>
          <w:sz w:val="24"/>
          <w:szCs w:val="21"/>
        </w:rPr>
        <w:t xml:space="preserve">baz=args[3];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w:t>
      </w:r>
    </w:p>
    <w:p w:rsidR="008E5117" w:rsidRDefault="008E5117">
      <w:pPr>
        <w:rPr>
          <w:rFonts w:eastAsia="楷体_GB2312"/>
          <w:sz w:val="24"/>
          <w:szCs w:val="21"/>
        </w:rPr>
      </w:pPr>
      <w:r>
        <w:rPr>
          <w:rFonts w:eastAsia="楷体_GB2312"/>
          <w:sz w:val="24"/>
          <w:szCs w:val="21"/>
        </w:rPr>
        <w:t xml:space="preserve">what is the value of baz? </w:t>
      </w:r>
    </w:p>
    <w:p w:rsidR="008E5117" w:rsidRDefault="008E5117">
      <w:pPr>
        <w:rPr>
          <w:rFonts w:eastAsia="楷体_GB2312"/>
          <w:sz w:val="24"/>
          <w:szCs w:val="21"/>
        </w:rPr>
      </w:pPr>
      <w:r>
        <w:rPr>
          <w:rFonts w:eastAsia="楷体_GB2312"/>
          <w:sz w:val="24"/>
          <w:szCs w:val="21"/>
        </w:rPr>
        <w:t xml:space="preserve">A. baz has value of "" </w:t>
      </w:r>
    </w:p>
    <w:p w:rsidR="008E5117" w:rsidRDefault="008E5117">
      <w:pPr>
        <w:rPr>
          <w:rFonts w:eastAsia="楷体_GB2312"/>
          <w:sz w:val="24"/>
          <w:szCs w:val="21"/>
        </w:rPr>
      </w:pPr>
      <w:r>
        <w:rPr>
          <w:rFonts w:eastAsia="楷体_GB2312"/>
          <w:sz w:val="24"/>
          <w:szCs w:val="21"/>
        </w:rPr>
        <w:t xml:space="preserve">B. baz has value of null </w:t>
      </w:r>
    </w:p>
    <w:p w:rsidR="008E5117" w:rsidRDefault="008E5117">
      <w:pPr>
        <w:rPr>
          <w:rFonts w:eastAsia="楷体_GB2312"/>
          <w:sz w:val="24"/>
          <w:szCs w:val="21"/>
        </w:rPr>
      </w:pPr>
      <w:r>
        <w:rPr>
          <w:rFonts w:eastAsia="楷体_GB2312"/>
          <w:sz w:val="24"/>
          <w:szCs w:val="21"/>
        </w:rPr>
        <w:t xml:space="preserve">C. baz has value of "Red" </w:t>
      </w:r>
    </w:p>
    <w:p w:rsidR="008E5117" w:rsidRDefault="008E5117">
      <w:pPr>
        <w:rPr>
          <w:rFonts w:eastAsia="楷体_GB2312"/>
          <w:sz w:val="24"/>
          <w:szCs w:val="21"/>
        </w:rPr>
      </w:pPr>
      <w:r>
        <w:rPr>
          <w:rFonts w:eastAsia="楷体_GB2312"/>
          <w:sz w:val="24"/>
          <w:szCs w:val="21"/>
        </w:rPr>
        <w:t xml:space="preserve">D. baz has value of "Blue" </w:t>
      </w:r>
    </w:p>
    <w:p w:rsidR="008E5117" w:rsidRDefault="008E5117">
      <w:pPr>
        <w:rPr>
          <w:rFonts w:eastAsia="楷体_GB2312"/>
          <w:sz w:val="24"/>
          <w:szCs w:val="21"/>
        </w:rPr>
      </w:pPr>
      <w:r>
        <w:rPr>
          <w:rFonts w:eastAsia="楷体_GB2312"/>
          <w:sz w:val="24"/>
          <w:szCs w:val="21"/>
        </w:rPr>
        <w:t xml:space="preserve">E. baz has value of "Green" </w:t>
      </w:r>
    </w:p>
    <w:p w:rsidR="008E5117" w:rsidRDefault="008E5117">
      <w:pPr>
        <w:rPr>
          <w:rFonts w:eastAsia="楷体_GB2312"/>
          <w:sz w:val="24"/>
          <w:szCs w:val="21"/>
        </w:rPr>
      </w:pPr>
      <w:r>
        <w:rPr>
          <w:rFonts w:eastAsia="楷体_GB2312"/>
          <w:sz w:val="24"/>
          <w:szCs w:val="21"/>
        </w:rPr>
        <w:t xml:space="preserve">F. the code does not compile </w:t>
      </w:r>
    </w:p>
    <w:p w:rsidR="008E5117" w:rsidRDefault="008E5117">
      <w:pPr>
        <w:rPr>
          <w:rFonts w:eastAsia="楷体_GB2312"/>
          <w:sz w:val="24"/>
          <w:szCs w:val="21"/>
        </w:rPr>
      </w:pPr>
      <w:r>
        <w:rPr>
          <w:rFonts w:eastAsia="楷体_GB2312"/>
          <w:sz w:val="24"/>
          <w:szCs w:val="21"/>
        </w:rPr>
        <w:t>G. the program throw an exception</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hint="eastAsia"/>
          <w:sz w:val="24"/>
          <w:szCs w:val="21"/>
        </w:rPr>
      </w:pPr>
      <w:r>
        <w:rPr>
          <w:rFonts w:eastAsia="楷体_GB2312" w:hint="eastAsia"/>
          <w:sz w:val="24"/>
          <w:szCs w:val="21"/>
        </w:rPr>
        <w:t xml:space="preserve">5. </w:t>
      </w:r>
      <w:r>
        <w:rPr>
          <w:rFonts w:eastAsia="楷体_GB2312" w:hint="eastAsia"/>
          <w:sz w:val="24"/>
          <w:szCs w:val="21"/>
        </w:rPr>
        <w:t>请选择下面这段代码的输出结果</w:t>
      </w:r>
      <w:r>
        <w:rPr>
          <w:rFonts w:eastAsia="楷体_GB2312"/>
          <w:sz w:val="24"/>
          <w:szCs w:val="21"/>
        </w:rPr>
        <w:t>?</w:t>
      </w:r>
    </w:p>
    <w:p w:rsidR="008E5117" w:rsidRDefault="008E5117">
      <w:pPr>
        <w:rPr>
          <w:rFonts w:eastAsia="楷体_GB2312"/>
          <w:sz w:val="24"/>
          <w:szCs w:val="21"/>
        </w:rPr>
      </w:pPr>
      <w:r>
        <w:rPr>
          <w:rFonts w:eastAsia="楷体_GB2312" w:hint="eastAsia"/>
          <w:sz w:val="24"/>
          <w:szCs w:val="21"/>
        </w:rPr>
        <w:t>1)</w:t>
      </w:r>
      <w:r>
        <w:rPr>
          <w:rFonts w:eastAsia="楷体_GB2312"/>
          <w:sz w:val="24"/>
          <w:szCs w:val="21"/>
        </w:rPr>
        <w:t xml:space="preserve">public class Test{ </w:t>
      </w:r>
    </w:p>
    <w:p w:rsidR="008E5117" w:rsidRDefault="008E5117">
      <w:pPr>
        <w:rPr>
          <w:rFonts w:eastAsia="楷体_GB2312"/>
          <w:sz w:val="24"/>
          <w:szCs w:val="21"/>
        </w:rPr>
      </w:pPr>
      <w:r>
        <w:rPr>
          <w:rFonts w:eastAsia="楷体_GB2312"/>
          <w:sz w:val="24"/>
          <w:szCs w:val="21"/>
        </w:rPr>
        <w:t xml:space="preserve">2)public static void main(String[] args){ </w:t>
      </w:r>
    </w:p>
    <w:p w:rsidR="008E5117" w:rsidRDefault="008E5117">
      <w:pPr>
        <w:rPr>
          <w:rFonts w:eastAsia="楷体_GB2312"/>
          <w:sz w:val="24"/>
          <w:szCs w:val="21"/>
        </w:rPr>
      </w:pPr>
      <w:r>
        <w:rPr>
          <w:rFonts w:eastAsia="楷体_GB2312"/>
          <w:sz w:val="24"/>
          <w:szCs w:val="21"/>
        </w:rPr>
        <w:t xml:space="preserve">3) class Foo{ </w:t>
      </w:r>
    </w:p>
    <w:p w:rsidR="008E5117" w:rsidRDefault="008E5117">
      <w:pPr>
        <w:rPr>
          <w:rFonts w:eastAsia="楷体_GB2312"/>
          <w:sz w:val="24"/>
          <w:szCs w:val="21"/>
        </w:rPr>
      </w:pPr>
      <w:r>
        <w:rPr>
          <w:rFonts w:eastAsia="楷体_GB2312"/>
          <w:sz w:val="24"/>
          <w:szCs w:val="21"/>
        </w:rPr>
        <w:t xml:space="preserve">4) public int i=3; </w:t>
      </w:r>
    </w:p>
    <w:p w:rsidR="008E5117" w:rsidRDefault="008E5117">
      <w:pPr>
        <w:rPr>
          <w:rFonts w:eastAsia="楷体_GB2312"/>
          <w:sz w:val="24"/>
          <w:szCs w:val="21"/>
        </w:rPr>
      </w:pPr>
      <w:r>
        <w:rPr>
          <w:rFonts w:eastAsia="楷体_GB2312"/>
          <w:sz w:val="24"/>
          <w:szCs w:val="21"/>
        </w:rPr>
        <w:t xml:space="preserve">5) } </w:t>
      </w:r>
    </w:p>
    <w:p w:rsidR="008E5117" w:rsidRDefault="008E5117">
      <w:pPr>
        <w:rPr>
          <w:rFonts w:eastAsia="楷体_GB2312"/>
          <w:sz w:val="24"/>
          <w:szCs w:val="21"/>
        </w:rPr>
      </w:pPr>
      <w:r>
        <w:rPr>
          <w:rFonts w:eastAsia="楷体_GB2312"/>
          <w:sz w:val="24"/>
          <w:szCs w:val="21"/>
        </w:rPr>
        <w:t xml:space="preserve">6)Object o=(Object)new Foo(); </w:t>
      </w:r>
    </w:p>
    <w:p w:rsidR="008E5117" w:rsidRDefault="008E5117">
      <w:pPr>
        <w:rPr>
          <w:rFonts w:eastAsia="楷体_GB2312"/>
          <w:sz w:val="24"/>
          <w:szCs w:val="21"/>
        </w:rPr>
      </w:pPr>
      <w:r>
        <w:rPr>
          <w:rFonts w:eastAsia="楷体_GB2312"/>
          <w:sz w:val="24"/>
          <w:szCs w:val="21"/>
        </w:rPr>
        <w:t xml:space="preserve">7) Foo foo=(Foo)o; </w:t>
      </w:r>
    </w:p>
    <w:p w:rsidR="008E5117" w:rsidRDefault="008E5117">
      <w:pPr>
        <w:rPr>
          <w:rFonts w:eastAsia="楷体_GB2312"/>
          <w:sz w:val="24"/>
          <w:szCs w:val="21"/>
        </w:rPr>
      </w:pPr>
      <w:r>
        <w:rPr>
          <w:rFonts w:eastAsia="楷体_GB2312"/>
          <w:sz w:val="24"/>
          <w:szCs w:val="21"/>
        </w:rPr>
        <w:t xml:space="preserve">8)System.out.println(foo.i); </w:t>
      </w:r>
    </w:p>
    <w:p w:rsidR="008E5117" w:rsidRDefault="008E5117">
      <w:pPr>
        <w:rPr>
          <w:rFonts w:eastAsia="楷体_GB2312"/>
          <w:sz w:val="24"/>
          <w:szCs w:val="21"/>
        </w:rPr>
      </w:pPr>
      <w:r>
        <w:rPr>
          <w:rFonts w:eastAsia="楷体_GB2312"/>
          <w:sz w:val="24"/>
          <w:szCs w:val="21"/>
        </w:rPr>
        <w:t xml:space="preserve">9) } </w:t>
      </w:r>
    </w:p>
    <w:p w:rsidR="008E5117" w:rsidRDefault="008E5117">
      <w:pPr>
        <w:rPr>
          <w:rFonts w:eastAsia="楷体_GB2312"/>
          <w:sz w:val="24"/>
          <w:szCs w:val="21"/>
        </w:rPr>
      </w:pPr>
      <w:r>
        <w:rPr>
          <w:rFonts w:eastAsia="楷体_GB2312"/>
          <w:sz w:val="24"/>
          <w:szCs w:val="21"/>
        </w:rPr>
        <w:t xml:space="preserve">10) } </w:t>
      </w:r>
    </w:p>
    <w:p w:rsidR="008E5117" w:rsidRDefault="008E5117">
      <w:pPr>
        <w:rPr>
          <w:rFonts w:eastAsia="楷体_GB2312" w:hint="eastAsia"/>
          <w:sz w:val="24"/>
          <w:szCs w:val="21"/>
        </w:rPr>
      </w:pPr>
    </w:p>
    <w:p w:rsidR="008E5117" w:rsidRDefault="008E5117">
      <w:pPr>
        <w:outlineLvl w:val="0"/>
        <w:rPr>
          <w:rFonts w:eastAsia="楷体_GB2312"/>
          <w:sz w:val="24"/>
          <w:szCs w:val="21"/>
        </w:rPr>
      </w:pPr>
      <w:r>
        <w:rPr>
          <w:rFonts w:eastAsia="楷体_GB2312"/>
          <w:sz w:val="24"/>
          <w:szCs w:val="21"/>
        </w:rPr>
        <w:t xml:space="preserve">A.compile error at line 6 </w:t>
      </w:r>
    </w:p>
    <w:p w:rsidR="008E5117" w:rsidRDefault="008E5117">
      <w:pPr>
        <w:rPr>
          <w:rFonts w:eastAsia="楷体_GB2312" w:hint="eastAsia"/>
          <w:sz w:val="24"/>
          <w:szCs w:val="21"/>
        </w:rPr>
      </w:pPr>
      <w:r>
        <w:rPr>
          <w:rFonts w:eastAsia="楷体_GB2312"/>
          <w:sz w:val="24"/>
          <w:szCs w:val="21"/>
        </w:rPr>
        <w:t xml:space="preserve">B.compile error at line 7 </w:t>
      </w:r>
    </w:p>
    <w:p w:rsidR="008E5117" w:rsidRDefault="008E5117">
      <w:pPr>
        <w:rPr>
          <w:rFonts w:eastAsia="楷体_GB2312"/>
          <w:sz w:val="24"/>
          <w:szCs w:val="21"/>
        </w:rPr>
      </w:pPr>
      <w:r>
        <w:rPr>
          <w:rFonts w:eastAsia="楷体_GB2312" w:hint="eastAsia"/>
          <w:sz w:val="24"/>
          <w:szCs w:val="21"/>
        </w:rPr>
        <w:t>C</w:t>
      </w:r>
      <w:r>
        <w:rPr>
          <w:rFonts w:eastAsia="楷体_GB2312"/>
          <w:sz w:val="24"/>
          <w:szCs w:val="21"/>
        </w:rPr>
        <w:t xml:space="preserve">.compile error at line </w:t>
      </w:r>
      <w:r>
        <w:rPr>
          <w:rFonts w:eastAsia="楷体_GB2312" w:hint="eastAsia"/>
          <w:sz w:val="24"/>
          <w:szCs w:val="21"/>
        </w:rPr>
        <w:t>8</w:t>
      </w:r>
      <w:r>
        <w:rPr>
          <w:rFonts w:eastAsia="楷体_GB2312"/>
          <w:sz w:val="24"/>
          <w:szCs w:val="21"/>
        </w:rPr>
        <w:t xml:space="preserve"> </w:t>
      </w:r>
    </w:p>
    <w:p w:rsidR="008E5117" w:rsidRDefault="008E5117">
      <w:pPr>
        <w:rPr>
          <w:rFonts w:eastAsia="楷体_GB2312" w:hint="eastAsia"/>
          <w:sz w:val="24"/>
          <w:szCs w:val="21"/>
        </w:rPr>
      </w:pPr>
      <w:r>
        <w:rPr>
          <w:rFonts w:eastAsia="楷体_GB2312" w:hint="eastAsia"/>
          <w:sz w:val="24"/>
          <w:szCs w:val="21"/>
        </w:rPr>
        <w:t>D</w:t>
      </w:r>
      <w:r>
        <w:rPr>
          <w:rFonts w:eastAsia="楷体_GB2312"/>
          <w:sz w:val="24"/>
          <w:szCs w:val="21"/>
        </w:rPr>
        <w:t>.print out 3</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hint="eastAsia"/>
          <w:sz w:val="24"/>
          <w:szCs w:val="21"/>
        </w:rPr>
      </w:pPr>
      <w:r>
        <w:rPr>
          <w:rFonts w:eastAsia="楷体_GB2312" w:hint="eastAsia"/>
          <w:sz w:val="24"/>
          <w:szCs w:val="21"/>
        </w:rPr>
        <w:t xml:space="preserve">6. </w:t>
      </w:r>
    </w:p>
    <w:p w:rsidR="008E5117" w:rsidRDefault="008E5117">
      <w:pPr>
        <w:ind w:firstLineChars="150" w:firstLine="360"/>
        <w:rPr>
          <w:rFonts w:eastAsia="楷体_GB2312"/>
          <w:sz w:val="24"/>
          <w:szCs w:val="21"/>
        </w:rPr>
      </w:pPr>
      <w:r>
        <w:rPr>
          <w:rFonts w:eastAsia="楷体_GB2312"/>
          <w:sz w:val="24"/>
          <w:szCs w:val="21"/>
        </w:rPr>
        <w:t xml:space="preserve">int index=1; </w:t>
      </w:r>
    </w:p>
    <w:p w:rsidR="008E5117" w:rsidRDefault="008E5117">
      <w:pPr>
        <w:rPr>
          <w:rFonts w:eastAsia="楷体_GB2312"/>
          <w:sz w:val="24"/>
          <w:szCs w:val="21"/>
        </w:rPr>
      </w:pPr>
      <w:r>
        <w:rPr>
          <w:rFonts w:eastAsia="楷体_GB2312"/>
          <w:sz w:val="24"/>
          <w:szCs w:val="21"/>
        </w:rPr>
        <w:t xml:space="preserve">  String[] test=new String[3]; </w:t>
      </w:r>
    </w:p>
    <w:p w:rsidR="008E5117" w:rsidRDefault="008E5117">
      <w:pPr>
        <w:rPr>
          <w:rFonts w:eastAsia="楷体_GB2312"/>
          <w:sz w:val="24"/>
          <w:szCs w:val="21"/>
        </w:rPr>
      </w:pPr>
      <w:r>
        <w:rPr>
          <w:rFonts w:eastAsia="楷体_GB2312"/>
          <w:sz w:val="24"/>
          <w:szCs w:val="21"/>
        </w:rPr>
        <w:t xml:space="preserve">  String foo=test[index]; </w:t>
      </w:r>
    </w:p>
    <w:p w:rsidR="008E5117" w:rsidRDefault="008E5117">
      <w:pPr>
        <w:rPr>
          <w:rFonts w:eastAsia="楷体_GB2312"/>
          <w:sz w:val="24"/>
          <w:szCs w:val="21"/>
        </w:rPr>
      </w:pPr>
      <w:r>
        <w:rPr>
          <w:rFonts w:eastAsia="楷体_GB2312"/>
          <w:sz w:val="24"/>
          <w:szCs w:val="21"/>
        </w:rPr>
        <w:t xml:space="preserve">  what is the result of foo? </w:t>
      </w:r>
    </w:p>
    <w:p w:rsidR="008E5117" w:rsidRDefault="008E5117">
      <w:pPr>
        <w:rPr>
          <w:rFonts w:eastAsia="楷体_GB2312" w:hint="eastAsia"/>
          <w:sz w:val="24"/>
          <w:szCs w:val="21"/>
        </w:rPr>
      </w:pPr>
      <w:r>
        <w:rPr>
          <w:rFonts w:eastAsia="楷体_GB2312"/>
          <w:sz w:val="24"/>
          <w:szCs w:val="21"/>
        </w:rPr>
        <w:t xml:space="preserve">   A. ""   B.null    C.throw a Exception   D.not compile</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hint="eastAsia"/>
          <w:sz w:val="24"/>
          <w:szCs w:val="21"/>
        </w:rPr>
      </w:pPr>
      <w:r>
        <w:rPr>
          <w:rFonts w:eastAsia="楷体_GB2312" w:hint="eastAsia"/>
          <w:sz w:val="24"/>
          <w:szCs w:val="21"/>
        </w:rPr>
        <w:t>7.</w:t>
      </w:r>
      <w:r>
        <w:rPr>
          <w:rFonts w:eastAsia="楷体_GB2312"/>
          <w:sz w:val="24"/>
          <w:szCs w:val="21"/>
        </w:rPr>
        <w:t xml:space="preserve"> </w:t>
      </w:r>
      <w:r>
        <w:rPr>
          <w:rFonts w:eastAsia="楷体_GB2312" w:hint="eastAsia"/>
          <w:sz w:val="24"/>
          <w:szCs w:val="21"/>
        </w:rPr>
        <w:t>下面的五个选择中哪两个描述是正确的？（多选）</w:t>
      </w:r>
    </w:p>
    <w:p w:rsidR="008E5117" w:rsidRDefault="008E5117">
      <w:pPr>
        <w:rPr>
          <w:rFonts w:eastAsia="楷体_GB2312"/>
          <w:sz w:val="24"/>
          <w:szCs w:val="21"/>
        </w:rPr>
      </w:pPr>
      <w:r>
        <w:rPr>
          <w:rFonts w:eastAsia="楷体_GB2312"/>
          <w:sz w:val="24"/>
          <w:szCs w:val="21"/>
        </w:rPr>
        <w:t xml:space="preserve">  A. static inner class requires a static initializer </w:t>
      </w:r>
    </w:p>
    <w:p w:rsidR="008E5117" w:rsidRDefault="008E5117">
      <w:pPr>
        <w:rPr>
          <w:rFonts w:eastAsia="楷体_GB2312"/>
          <w:sz w:val="24"/>
          <w:szCs w:val="21"/>
        </w:rPr>
      </w:pPr>
      <w:r>
        <w:rPr>
          <w:rFonts w:eastAsia="楷体_GB2312"/>
          <w:sz w:val="24"/>
          <w:szCs w:val="21"/>
        </w:rPr>
        <w:t xml:space="preserve">  B. A static inner class requires an instance of the enclosing class </w:t>
      </w:r>
    </w:p>
    <w:p w:rsidR="008E5117" w:rsidRDefault="008E5117">
      <w:pPr>
        <w:rPr>
          <w:rFonts w:eastAsia="楷体_GB2312"/>
          <w:sz w:val="24"/>
          <w:szCs w:val="21"/>
        </w:rPr>
      </w:pPr>
      <w:r>
        <w:rPr>
          <w:rFonts w:eastAsia="楷体_GB2312"/>
          <w:sz w:val="24"/>
          <w:szCs w:val="21"/>
        </w:rPr>
        <w:t xml:space="preserve">  C. A static inner class has no reference to an instance of the enclosing class </w:t>
      </w:r>
    </w:p>
    <w:p w:rsidR="008E5117" w:rsidRDefault="008E5117">
      <w:pPr>
        <w:rPr>
          <w:rFonts w:eastAsia="楷体_GB2312"/>
          <w:sz w:val="24"/>
          <w:szCs w:val="21"/>
        </w:rPr>
      </w:pPr>
      <w:r>
        <w:rPr>
          <w:rFonts w:eastAsia="楷体_GB2312"/>
          <w:sz w:val="24"/>
          <w:szCs w:val="21"/>
        </w:rPr>
        <w:t xml:space="preserve">  D. A static inner class has accesss to the non-static member of the other class </w:t>
      </w:r>
    </w:p>
    <w:p w:rsidR="008E5117" w:rsidRDefault="008E5117">
      <w:pPr>
        <w:rPr>
          <w:rFonts w:eastAsia="楷体_GB2312"/>
          <w:sz w:val="24"/>
          <w:szCs w:val="21"/>
        </w:rPr>
      </w:pPr>
      <w:r>
        <w:rPr>
          <w:rFonts w:eastAsia="楷体_GB2312"/>
          <w:sz w:val="24"/>
          <w:szCs w:val="21"/>
        </w:rPr>
        <w:t xml:space="preserve">  E. static members of a static inner class can be referenced using the class </w:t>
      </w:r>
    </w:p>
    <w:p w:rsidR="008E5117" w:rsidRDefault="008E5117">
      <w:pPr>
        <w:rPr>
          <w:rFonts w:eastAsia="楷体_GB2312" w:hint="eastAsia"/>
          <w:sz w:val="24"/>
          <w:szCs w:val="21"/>
        </w:rPr>
      </w:pPr>
      <w:r>
        <w:rPr>
          <w:rFonts w:eastAsia="楷体_GB2312"/>
          <w:sz w:val="24"/>
          <w:szCs w:val="21"/>
        </w:rPr>
        <w:t xml:space="preserve">     name of the static inner class</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hint="eastAsia"/>
          <w:sz w:val="24"/>
        </w:rPr>
      </w:pPr>
      <w:r>
        <w:rPr>
          <w:rFonts w:eastAsia="楷体_GB2312" w:hint="eastAsia"/>
          <w:sz w:val="24"/>
          <w:szCs w:val="21"/>
        </w:rPr>
        <w:t xml:space="preserve">8. </w:t>
      </w:r>
      <w:r>
        <w:rPr>
          <w:rFonts w:eastAsia="楷体_GB2312" w:hint="eastAsia"/>
          <w:sz w:val="24"/>
          <w:szCs w:val="21"/>
        </w:rPr>
        <w:t>请选择下面这段代码的输出结果</w:t>
      </w:r>
      <w:r>
        <w:rPr>
          <w:rFonts w:eastAsia="楷体_GB2312"/>
          <w:sz w:val="24"/>
          <w:szCs w:val="21"/>
        </w:rPr>
        <w:t>?</w:t>
      </w:r>
      <w:r>
        <w:rPr>
          <w:rFonts w:eastAsia="楷体_GB2312"/>
          <w:sz w:val="24"/>
        </w:rPr>
        <w:t xml:space="preserve"> </w:t>
      </w:r>
    </w:p>
    <w:p w:rsidR="008E5117" w:rsidRDefault="008E5117">
      <w:pPr>
        <w:ind w:firstLineChars="100" w:firstLine="240"/>
        <w:rPr>
          <w:rFonts w:eastAsia="楷体_GB2312"/>
          <w:sz w:val="24"/>
          <w:szCs w:val="21"/>
        </w:rPr>
      </w:pPr>
      <w:r>
        <w:rPr>
          <w:rFonts w:eastAsia="楷体_GB2312"/>
          <w:sz w:val="24"/>
          <w:szCs w:val="21"/>
        </w:rPr>
        <w:t xml:space="preserve">class A{ </w:t>
      </w:r>
    </w:p>
    <w:p w:rsidR="008E5117" w:rsidRDefault="008E5117">
      <w:pPr>
        <w:rPr>
          <w:rFonts w:eastAsia="楷体_GB2312"/>
          <w:sz w:val="24"/>
          <w:szCs w:val="21"/>
        </w:rPr>
      </w:pPr>
      <w:r>
        <w:rPr>
          <w:rFonts w:eastAsia="楷体_GB2312"/>
          <w:sz w:val="24"/>
          <w:szCs w:val="21"/>
        </w:rPr>
        <w:t xml:space="preserve">   public int getNumber(int a){ </w:t>
      </w:r>
    </w:p>
    <w:p w:rsidR="008E5117" w:rsidRDefault="008E5117">
      <w:pPr>
        <w:rPr>
          <w:rFonts w:eastAsia="楷体_GB2312"/>
          <w:sz w:val="24"/>
          <w:szCs w:val="21"/>
        </w:rPr>
      </w:pPr>
      <w:r>
        <w:rPr>
          <w:rFonts w:eastAsia="楷体_GB2312"/>
          <w:sz w:val="24"/>
          <w:szCs w:val="21"/>
        </w:rPr>
        <w:t xml:space="preserve">    return a+1;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class B extends A{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 xml:space="preserve">   </w:t>
      </w:r>
      <w:r>
        <w:rPr>
          <w:rFonts w:eastAsia="楷体_GB2312"/>
          <w:sz w:val="24"/>
          <w:szCs w:val="21"/>
        </w:rPr>
        <w:t xml:space="preserve">public int getNumber(int a, char c){ </w:t>
      </w:r>
    </w:p>
    <w:p w:rsidR="008E5117" w:rsidRDefault="008E5117">
      <w:pPr>
        <w:rPr>
          <w:rFonts w:eastAsia="楷体_GB2312"/>
          <w:sz w:val="24"/>
          <w:szCs w:val="21"/>
        </w:rPr>
      </w:pPr>
      <w:r>
        <w:rPr>
          <w:rFonts w:eastAsia="楷体_GB2312"/>
          <w:sz w:val="24"/>
          <w:szCs w:val="21"/>
        </w:rPr>
        <w:t xml:space="preserve">     return a+2;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public static void main(String[] args){ </w:t>
      </w:r>
    </w:p>
    <w:p w:rsidR="008E5117" w:rsidRDefault="008E5117">
      <w:pPr>
        <w:rPr>
          <w:rFonts w:eastAsia="楷体_GB2312"/>
          <w:sz w:val="24"/>
          <w:szCs w:val="21"/>
        </w:rPr>
      </w:pPr>
      <w:r>
        <w:rPr>
          <w:rFonts w:eastAsia="楷体_GB2312"/>
          <w:sz w:val="24"/>
          <w:szCs w:val="21"/>
        </w:rPr>
        <w:t xml:space="preserve">     B b=new B();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 xml:space="preserve">   </w:t>
      </w:r>
      <w:r>
        <w:rPr>
          <w:rFonts w:eastAsia="楷体_GB2312"/>
          <w:sz w:val="24"/>
          <w:szCs w:val="21"/>
        </w:rPr>
        <w:t xml:space="preserve">System.out.println(b.getNumber(0));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 xml:space="preserve"> </w:t>
      </w:r>
      <w:r>
        <w:rPr>
          <w:rFonts w:eastAsia="楷体_GB2312"/>
          <w:sz w:val="24"/>
          <w:szCs w:val="21"/>
        </w:rPr>
        <w:t xml:space="preserve">}       </w:t>
      </w:r>
    </w:p>
    <w:p w:rsidR="008E5117" w:rsidRDefault="008E5117">
      <w:pPr>
        <w:rPr>
          <w:rFonts w:eastAsia="楷体_GB2312" w:hint="eastAsia"/>
          <w:sz w:val="24"/>
          <w:szCs w:val="21"/>
        </w:rPr>
      </w:pPr>
      <w:r>
        <w:rPr>
          <w:rFonts w:eastAsia="楷体_GB2312"/>
          <w:sz w:val="24"/>
          <w:szCs w:val="21"/>
        </w:rPr>
        <w:t xml:space="preserve">   </w:t>
      </w:r>
    </w:p>
    <w:p w:rsidR="008E5117" w:rsidRDefault="008E5117">
      <w:pPr>
        <w:outlineLvl w:val="0"/>
        <w:rPr>
          <w:rFonts w:eastAsia="楷体_GB2312"/>
          <w:sz w:val="24"/>
          <w:szCs w:val="21"/>
        </w:rPr>
      </w:pPr>
      <w:r>
        <w:rPr>
          <w:rFonts w:eastAsia="楷体_GB2312"/>
          <w:sz w:val="24"/>
          <w:szCs w:val="21"/>
        </w:rPr>
        <w:t xml:space="preserve">  A. compilation succeeds and 1 is printed </w:t>
      </w:r>
    </w:p>
    <w:p w:rsidR="008E5117" w:rsidRDefault="008E5117">
      <w:pPr>
        <w:rPr>
          <w:rFonts w:eastAsia="楷体_GB2312"/>
          <w:sz w:val="24"/>
          <w:szCs w:val="21"/>
        </w:rPr>
      </w:pPr>
      <w:r>
        <w:rPr>
          <w:rFonts w:eastAsia="楷体_GB2312"/>
          <w:sz w:val="24"/>
          <w:szCs w:val="21"/>
        </w:rPr>
        <w:t xml:space="preserve">  B. compilation succeeds and 2 is printed </w:t>
      </w:r>
    </w:p>
    <w:p w:rsidR="008E5117" w:rsidRDefault="008E5117">
      <w:pPr>
        <w:rPr>
          <w:rFonts w:eastAsia="楷体_GB2312"/>
          <w:sz w:val="24"/>
          <w:szCs w:val="21"/>
        </w:rPr>
      </w:pPr>
      <w:r>
        <w:rPr>
          <w:rFonts w:eastAsia="楷体_GB2312"/>
          <w:sz w:val="24"/>
          <w:szCs w:val="21"/>
        </w:rPr>
        <w:t xml:space="preserve">  C. An error at line 8 cause compilation to fail </w:t>
      </w:r>
    </w:p>
    <w:p w:rsidR="008E5117" w:rsidRDefault="008E5117">
      <w:pPr>
        <w:rPr>
          <w:rFonts w:eastAsia="楷体_GB2312" w:hint="eastAsia"/>
          <w:sz w:val="24"/>
          <w:szCs w:val="21"/>
        </w:rPr>
      </w:pPr>
      <w:r>
        <w:rPr>
          <w:rFonts w:eastAsia="楷体_GB2312"/>
          <w:sz w:val="24"/>
          <w:szCs w:val="21"/>
        </w:rPr>
        <w:t xml:space="preserve">  D. An error at line 14 cause compilation to fail</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sz w:val="24"/>
          <w:szCs w:val="21"/>
        </w:rPr>
      </w:pPr>
      <w:r>
        <w:rPr>
          <w:rFonts w:eastAsia="楷体_GB2312" w:hint="eastAsia"/>
          <w:sz w:val="24"/>
          <w:szCs w:val="21"/>
        </w:rPr>
        <w:t>9.</w:t>
      </w:r>
      <w:r>
        <w:rPr>
          <w:rFonts w:eastAsia="楷体_GB2312"/>
          <w:sz w:val="24"/>
          <w:szCs w:val="21"/>
        </w:rPr>
        <w:t xml:space="preserve"> class ExceptionTest{ </w:t>
      </w:r>
    </w:p>
    <w:p w:rsidR="008E5117" w:rsidRDefault="008E5117">
      <w:pPr>
        <w:rPr>
          <w:rFonts w:eastAsia="楷体_GB2312"/>
          <w:sz w:val="24"/>
          <w:szCs w:val="21"/>
        </w:rPr>
      </w:pPr>
      <w:r>
        <w:rPr>
          <w:rFonts w:eastAsia="楷体_GB2312"/>
          <w:sz w:val="24"/>
          <w:szCs w:val="21"/>
        </w:rPr>
        <w:t xml:space="preserve">  public static void main(String args[]){ </w:t>
      </w:r>
    </w:p>
    <w:p w:rsidR="008E5117" w:rsidRDefault="008E5117">
      <w:pPr>
        <w:rPr>
          <w:rFonts w:eastAsia="楷体_GB2312"/>
          <w:sz w:val="24"/>
          <w:szCs w:val="21"/>
        </w:rPr>
      </w:pPr>
      <w:r>
        <w:rPr>
          <w:rFonts w:eastAsia="楷体_GB2312"/>
          <w:sz w:val="24"/>
          <w:szCs w:val="21"/>
        </w:rPr>
        <w:t xml:space="preserve">  </w:t>
      </w:r>
      <w:r>
        <w:rPr>
          <w:rFonts w:eastAsia="楷体_GB2312"/>
          <w:sz w:val="24"/>
          <w:szCs w:val="21"/>
        </w:rPr>
        <w:tab/>
        <w:t xml:space="preserve">try{ </w:t>
      </w:r>
    </w:p>
    <w:p w:rsidR="008E5117" w:rsidRDefault="008E5117">
      <w:pPr>
        <w:ind w:left="420" w:firstLineChars="200" w:firstLine="480"/>
        <w:rPr>
          <w:rFonts w:eastAsia="楷体_GB2312"/>
          <w:sz w:val="24"/>
          <w:szCs w:val="21"/>
        </w:rPr>
      </w:pPr>
      <w:r>
        <w:rPr>
          <w:rFonts w:eastAsia="楷体_GB2312"/>
          <w:sz w:val="24"/>
          <w:szCs w:val="21"/>
        </w:rPr>
        <w:t xml:space="preserve">methodA(); </w:t>
      </w:r>
    </w:p>
    <w:p w:rsidR="008E5117" w:rsidRDefault="008E5117">
      <w:pPr>
        <w:ind w:firstLineChars="200" w:firstLine="480"/>
        <w:rPr>
          <w:rFonts w:eastAsia="楷体_GB2312"/>
          <w:sz w:val="24"/>
          <w:szCs w:val="21"/>
        </w:rPr>
      </w:pPr>
      <w:r>
        <w:rPr>
          <w:rFonts w:eastAsia="楷体_GB2312"/>
          <w:sz w:val="24"/>
          <w:szCs w:val="21"/>
        </w:rPr>
        <w:lastRenderedPageBreak/>
        <w:t xml:space="preserve">}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sz w:val="24"/>
          <w:szCs w:val="21"/>
        </w:rPr>
        <w:t xml:space="preserve">catch(IOException e){ </w:t>
      </w:r>
    </w:p>
    <w:p w:rsidR="008E5117" w:rsidRDefault="008E5117">
      <w:pPr>
        <w:ind w:left="420" w:firstLine="420"/>
        <w:rPr>
          <w:rFonts w:eastAsia="楷体_GB2312"/>
          <w:sz w:val="24"/>
          <w:szCs w:val="21"/>
        </w:rPr>
      </w:pPr>
      <w:r>
        <w:rPr>
          <w:rFonts w:eastAsia="楷体_GB2312"/>
          <w:sz w:val="24"/>
          <w:szCs w:val="21"/>
        </w:rPr>
        <w:t xml:space="preserve">System.out.println("caught IOException");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sz w:val="24"/>
          <w:szCs w:val="21"/>
        </w:rPr>
        <w:t xml:space="preserve">}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sz w:val="24"/>
          <w:szCs w:val="21"/>
        </w:rPr>
        <w:t xml:space="preserve">catch(Exception e){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hint="eastAsia"/>
          <w:sz w:val="24"/>
          <w:szCs w:val="21"/>
        </w:rPr>
        <w:tab/>
      </w:r>
      <w:r>
        <w:rPr>
          <w:rFonts w:eastAsia="楷体_GB2312"/>
          <w:sz w:val="24"/>
          <w:szCs w:val="21"/>
        </w:rPr>
        <w:t xml:space="preserve">System.out.println("caught Exception"); </w:t>
      </w:r>
    </w:p>
    <w:p w:rsidR="008E5117" w:rsidRDefault="008E5117">
      <w:pPr>
        <w:rPr>
          <w:rFonts w:eastAsia="楷体_GB2312"/>
          <w:sz w:val="24"/>
          <w:szCs w:val="21"/>
        </w:rPr>
      </w:pPr>
      <w:r>
        <w:rPr>
          <w:rFonts w:eastAsia="楷体_GB2312"/>
          <w:sz w:val="24"/>
          <w:szCs w:val="21"/>
        </w:rPr>
        <w:t xml:space="preserve">   </w:t>
      </w:r>
      <w:r>
        <w:rPr>
          <w:rFonts w:eastAsia="楷体_GB2312" w:hint="eastAsia"/>
          <w:sz w:val="24"/>
          <w:szCs w:val="21"/>
        </w:rPr>
        <w:tab/>
      </w:r>
      <w:r>
        <w:rPr>
          <w:rFonts w:eastAsia="楷体_GB2312"/>
          <w:sz w:val="24"/>
          <w:szCs w:val="21"/>
        </w:rPr>
        <w:t xml:space="preserve">} </w:t>
      </w:r>
    </w:p>
    <w:p w:rsidR="008E5117" w:rsidRDefault="008E5117">
      <w:pPr>
        <w:rPr>
          <w:rFonts w:eastAsia="楷体_GB2312"/>
          <w:sz w:val="24"/>
          <w:szCs w:val="21"/>
        </w:rPr>
      </w:pPr>
      <w:r>
        <w:rPr>
          <w:rFonts w:eastAsia="楷体_GB2312"/>
          <w:sz w:val="24"/>
          <w:szCs w:val="21"/>
        </w:rPr>
        <w:t xml:space="preserve">  } </w:t>
      </w:r>
    </w:p>
    <w:p w:rsidR="008E5117" w:rsidRDefault="008E5117">
      <w:pPr>
        <w:rPr>
          <w:rFonts w:eastAsia="楷体_GB2312" w:hint="eastAsia"/>
          <w:sz w:val="24"/>
          <w:szCs w:val="21"/>
        </w:rPr>
      </w:pPr>
      <w:r>
        <w:rPr>
          <w:rFonts w:eastAsia="楷体_GB2312"/>
          <w:sz w:val="24"/>
          <w:szCs w:val="21"/>
        </w:rPr>
        <w:t>}</w:t>
      </w:r>
    </w:p>
    <w:p w:rsidR="008E5117" w:rsidRDefault="008E5117">
      <w:pPr>
        <w:outlineLvl w:val="0"/>
        <w:rPr>
          <w:rFonts w:eastAsia="楷体_GB2312" w:hint="eastAsia"/>
          <w:sz w:val="24"/>
          <w:szCs w:val="21"/>
        </w:rPr>
      </w:pPr>
      <w:r>
        <w:rPr>
          <w:rFonts w:eastAsia="楷体_GB2312"/>
          <w:sz w:val="24"/>
          <w:szCs w:val="21"/>
        </w:rPr>
        <w:t>If methodA() throws a IOException, what is the result?</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hint="eastAsia"/>
          <w:sz w:val="24"/>
          <w:szCs w:val="21"/>
        </w:rPr>
      </w:pPr>
      <w:r>
        <w:rPr>
          <w:rFonts w:eastAsia="楷体_GB2312"/>
          <w:sz w:val="24"/>
          <w:szCs w:val="21"/>
        </w:rPr>
        <w:t>If</w:t>
      </w:r>
      <w:r>
        <w:rPr>
          <w:rFonts w:eastAsia="楷体_GB2312" w:hint="eastAsia"/>
          <w:sz w:val="24"/>
          <w:szCs w:val="21"/>
        </w:rPr>
        <w:t xml:space="preserve"> we </w:t>
      </w:r>
      <w:r>
        <w:rPr>
          <w:rFonts w:eastAsia="楷体_GB2312"/>
          <w:sz w:val="24"/>
          <w:szCs w:val="21"/>
        </w:rPr>
        <w:t>change the sequence of catch</w:t>
      </w:r>
      <w:r>
        <w:rPr>
          <w:rFonts w:eastAsia="楷体_GB2312" w:hint="eastAsia"/>
          <w:sz w:val="24"/>
          <w:szCs w:val="21"/>
        </w:rPr>
        <w:t>,what</w:t>
      </w:r>
      <w:r>
        <w:rPr>
          <w:rFonts w:eastAsia="楷体_GB2312"/>
          <w:sz w:val="24"/>
          <w:szCs w:val="21"/>
        </w:rPr>
        <w:t>’</w:t>
      </w:r>
      <w:r>
        <w:rPr>
          <w:rFonts w:eastAsia="楷体_GB2312" w:hint="eastAsia"/>
          <w:sz w:val="24"/>
          <w:szCs w:val="21"/>
        </w:rPr>
        <w:t>s the result</w:t>
      </w:r>
      <w:r>
        <w:rPr>
          <w:rFonts w:eastAsia="楷体_GB2312" w:hint="eastAsia"/>
          <w:sz w:val="24"/>
          <w:szCs w:val="21"/>
        </w:rPr>
        <w:t>？</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outlineLvl w:val="0"/>
        <w:rPr>
          <w:rFonts w:eastAsia="楷体_GB2312" w:hint="eastAsia"/>
          <w:sz w:val="24"/>
          <w:szCs w:val="21"/>
        </w:rPr>
      </w:pPr>
      <w:r>
        <w:rPr>
          <w:rFonts w:eastAsia="楷体_GB2312" w:hint="eastAsia"/>
          <w:sz w:val="24"/>
          <w:szCs w:val="21"/>
        </w:rPr>
        <w:t>10.</w:t>
      </w:r>
      <w:r>
        <w:rPr>
          <w:rFonts w:eastAsia="楷体_GB2312"/>
          <w:sz w:val="24"/>
          <w:szCs w:val="21"/>
        </w:rPr>
        <w:t xml:space="preserve"> </w:t>
      </w:r>
      <w:r>
        <w:rPr>
          <w:rFonts w:eastAsia="楷体_GB2312" w:hint="eastAsia"/>
          <w:sz w:val="24"/>
          <w:szCs w:val="21"/>
        </w:rPr>
        <w:t>请写出下面这段代码的输出结果</w:t>
      </w:r>
      <w:r>
        <w:rPr>
          <w:rFonts w:eastAsia="楷体_GB2312"/>
          <w:sz w:val="24"/>
          <w:szCs w:val="21"/>
        </w:rPr>
        <w:t>?</w:t>
      </w:r>
    </w:p>
    <w:p w:rsidR="008E5117" w:rsidRDefault="008E5117">
      <w:pPr>
        <w:rPr>
          <w:rFonts w:eastAsia="楷体_GB2312" w:hint="eastAsia"/>
          <w:sz w:val="24"/>
          <w:szCs w:val="21"/>
        </w:rPr>
      </w:pPr>
      <w:r>
        <w:rPr>
          <w:rFonts w:eastAsia="楷体_GB2312"/>
          <w:sz w:val="24"/>
          <w:szCs w:val="21"/>
        </w:rPr>
        <w:t xml:space="preserve">public class Test{ </w:t>
      </w:r>
    </w:p>
    <w:p w:rsidR="008E5117" w:rsidRDefault="008E5117">
      <w:pPr>
        <w:ind w:firstLine="420"/>
        <w:rPr>
          <w:rFonts w:eastAsia="楷体_GB2312"/>
          <w:sz w:val="24"/>
          <w:szCs w:val="21"/>
        </w:rPr>
      </w:pPr>
      <w:r>
        <w:rPr>
          <w:rFonts w:eastAsia="楷体_GB2312"/>
          <w:sz w:val="24"/>
          <w:szCs w:val="21"/>
        </w:rPr>
        <w:t xml:space="preserve">public static void main(String[] args){ </w:t>
      </w:r>
    </w:p>
    <w:p w:rsidR="008E5117" w:rsidRDefault="008E5117">
      <w:pPr>
        <w:ind w:firstLine="420"/>
        <w:rPr>
          <w:rFonts w:eastAsia="楷体_GB2312"/>
          <w:sz w:val="24"/>
          <w:szCs w:val="21"/>
        </w:rPr>
      </w:pPr>
      <w:r>
        <w:rPr>
          <w:rFonts w:eastAsia="楷体_GB2312"/>
          <w:sz w:val="24"/>
          <w:szCs w:val="21"/>
        </w:rPr>
        <w:t xml:space="preserve">   StringBuffer a=new StringBuffer("A"); </w:t>
      </w:r>
    </w:p>
    <w:p w:rsidR="008E5117" w:rsidRDefault="008E5117">
      <w:pPr>
        <w:ind w:firstLine="420"/>
        <w:rPr>
          <w:rFonts w:eastAsia="楷体_GB2312"/>
          <w:sz w:val="24"/>
          <w:szCs w:val="21"/>
        </w:rPr>
      </w:pPr>
      <w:r>
        <w:rPr>
          <w:rFonts w:eastAsia="楷体_GB2312"/>
          <w:sz w:val="24"/>
          <w:szCs w:val="21"/>
        </w:rPr>
        <w:t xml:space="preserve">   StringBuffer b=new StringBuffer("B"); </w:t>
      </w:r>
    </w:p>
    <w:p w:rsidR="008E5117" w:rsidRDefault="008E5117">
      <w:pPr>
        <w:ind w:firstLine="420"/>
        <w:rPr>
          <w:rFonts w:eastAsia="楷体_GB2312"/>
          <w:sz w:val="24"/>
          <w:szCs w:val="21"/>
        </w:rPr>
      </w:pPr>
      <w:r>
        <w:rPr>
          <w:rFonts w:eastAsia="楷体_GB2312"/>
          <w:sz w:val="24"/>
          <w:szCs w:val="21"/>
        </w:rPr>
        <w:t xml:space="preserve">   operate(a,b); </w:t>
      </w:r>
    </w:p>
    <w:p w:rsidR="008E5117" w:rsidRDefault="008E5117">
      <w:pPr>
        <w:ind w:firstLine="420"/>
        <w:rPr>
          <w:rFonts w:eastAsia="楷体_GB2312"/>
          <w:sz w:val="24"/>
          <w:szCs w:val="21"/>
        </w:rPr>
      </w:pPr>
      <w:r>
        <w:rPr>
          <w:rFonts w:eastAsia="楷体_GB2312"/>
          <w:sz w:val="24"/>
          <w:szCs w:val="21"/>
        </w:rPr>
        <w:t xml:space="preserve">   System.out.pintln(a+","+b); </w:t>
      </w:r>
    </w:p>
    <w:p w:rsidR="008E5117" w:rsidRDefault="008E5117">
      <w:pPr>
        <w:ind w:firstLine="420"/>
        <w:rPr>
          <w:rFonts w:eastAsia="楷体_GB2312"/>
          <w:sz w:val="24"/>
          <w:szCs w:val="21"/>
        </w:rPr>
      </w:pPr>
      <w:r>
        <w:rPr>
          <w:rFonts w:eastAsia="楷体_GB2312"/>
          <w:sz w:val="24"/>
          <w:szCs w:val="21"/>
        </w:rPr>
        <w:t xml:space="preserve">} </w:t>
      </w:r>
    </w:p>
    <w:p w:rsidR="008E5117" w:rsidRDefault="008E5117">
      <w:pPr>
        <w:ind w:firstLine="420"/>
        <w:rPr>
          <w:rFonts w:eastAsia="楷体_GB2312"/>
          <w:sz w:val="24"/>
          <w:szCs w:val="21"/>
        </w:rPr>
      </w:pPr>
      <w:r>
        <w:rPr>
          <w:rFonts w:eastAsia="楷体_GB2312"/>
          <w:sz w:val="24"/>
          <w:szCs w:val="21"/>
        </w:rPr>
        <w:t xml:space="preserve">public static void operate(StringBuffer x, StringBuffer y){ </w:t>
      </w:r>
    </w:p>
    <w:p w:rsidR="008E5117" w:rsidRDefault="008E5117">
      <w:pPr>
        <w:ind w:firstLine="420"/>
        <w:rPr>
          <w:rFonts w:eastAsia="楷体_GB2312"/>
          <w:sz w:val="24"/>
          <w:szCs w:val="21"/>
        </w:rPr>
      </w:pPr>
      <w:r>
        <w:rPr>
          <w:rFonts w:eastAsia="楷体_GB2312"/>
          <w:sz w:val="24"/>
          <w:szCs w:val="21"/>
        </w:rPr>
        <w:t xml:space="preserve">    x.append(y); </w:t>
      </w:r>
    </w:p>
    <w:p w:rsidR="008E5117" w:rsidRDefault="008E5117">
      <w:pPr>
        <w:ind w:firstLine="420"/>
        <w:rPr>
          <w:rFonts w:eastAsia="楷体_GB2312"/>
          <w:sz w:val="24"/>
          <w:szCs w:val="21"/>
        </w:rPr>
      </w:pPr>
      <w:r>
        <w:rPr>
          <w:rFonts w:eastAsia="楷体_GB2312"/>
          <w:sz w:val="24"/>
          <w:szCs w:val="21"/>
        </w:rPr>
        <w:t xml:space="preserve">    y=x; </w:t>
      </w:r>
    </w:p>
    <w:p w:rsidR="008E5117" w:rsidRDefault="008E5117">
      <w:pPr>
        <w:ind w:firstLine="420"/>
        <w:rPr>
          <w:rFonts w:eastAsia="楷体_GB2312"/>
          <w:sz w:val="24"/>
          <w:szCs w:val="21"/>
        </w:rPr>
      </w:pPr>
      <w:r>
        <w:rPr>
          <w:rFonts w:eastAsia="楷体_GB2312"/>
          <w:sz w:val="24"/>
          <w:szCs w:val="21"/>
        </w:rPr>
        <w:t xml:space="preserve">} </w:t>
      </w:r>
    </w:p>
    <w:p w:rsidR="008E5117" w:rsidRDefault="008E5117">
      <w:pPr>
        <w:rPr>
          <w:rFonts w:eastAsia="楷体_GB2312" w:hint="eastAsia"/>
          <w:sz w:val="24"/>
          <w:szCs w:val="21"/>
        </w:rPr>
      </w:pPr>
      <w:r>
        <w:rPr>
          <w:rFonts w:eastAsia="楷体_GB2312"/>
          <w:sz w:val="24"/>
          <w:szCs w:val="21"/>
        </w:rPr>
        <w:t xml:space="preserve">} </w:t>
      </w: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rPr>
          <w:rFonts w:eastAsia="楷体_GB2312" w:hint="eastAsia"/>
          <w:sz w:val="24"/>
          <w:szCs w:val="21"/>
        </w:rPr>
      </w:pPr>
    </w:p>
    <w:p w:rsidR="008E5117" w:rsidRDefault="008E5117">
      <w:pPr>
        <w:rPr>
          <w:rFonts w:eastAsia="楷体_GB2312" w:hint="eastAsia"/>
          <w:sz w:val="24"/>
          <w:szCs w:val="21"/>
        </w:rPr>
      </w:pPr>
      <w:r>
        <w:rPr>
          <w:rFonts w:eastAsia="楷体_GB2312" w:hint="eastAsia"/>
          <w:sz w:val="24"/>
          <w:szCs w:val="21"/>
        </w:rPr>
        <w:t>11.</w:t>
      </w:r>
      <w:r>
        <w:rPr>
          <w:rFonts w:eastAsia="楷体_GB2312"/>
          <w:sz w:val="24"/>
          <w:szCs w:val="21"/>
        </w:rPr>
        <w:t xml:space="preserve"> </w:t>
      </w:r>
      <w:r>
        <w:rPr>
          <w:rFonts w:eastAsia="楷体_GB2312" w:hint="eastAsia"/>
          <w:sz w:val="24"/>
          <w:szCs w:val="21"/>
        </w:rPr>
        <w:t>请写出下面这段代码的输出结果</w:t>
      </w:r>
      <w:r>
        <w:rPr>
          <w:rFonts w:eastAsia="楷体_GB2312"/>
          <w:sz w:val="24"/>
          <w:szCs w:val="21"/>
        </w:rPr>
        <w:t>?</w:t>
      </w:r>
    </w:p>
    <w:p w:rsidR="008E5117" w:rsidRDefault="008E5117">
      <w:pPr>
        <w:ind w:left="420"/>
        <w:rPr>
          <w:rFonts w:eastAsia="楷体_GB2312"/>
          <w:sz w:val="24"/>
          <w:szCs w:val="21"/>
        </w:rPr>
      </w:pPr>
      <w:r>
        <w:rPr>
          <w:rFonts w:eastAsia="楷体_GB2312"/>
          <w:sz w:val="24"/>
          <w:szCs w:val="21"/>
        </w:rPr>
        <w:t>class Shape{</w:t>
      </w:r>
    </w:p>
    <w:p w:rsidR="008E5117" w:rsidRDefault="008E5117">
      <w:pPr>
        <w:ind w:left="420"/>
        <w:outlineLvl w:val="0"/>
        <w:rPr>
          <w:rFonts w:eastAsia="楷体_GB2312"/>
          <w:sz w:val="24"/>
          <w:szCs w:val="21"/>
        </w:rPr>
      </w:pPr>
      <w:r>
        <w:rPr>
          <w:rFonts w:eastAsia="楷体_GB2312"/>
          <w:sz w:val="24"/>
          <w:szCs w:val="21"/>
        </w:rPr>
        <w:t xml:space="preserve">  Shape(int i){</w:t>
      </w:r>
    </w:p>
    <w:p w:rsidR="008E5117" w:rsidRDefault="008E5117">
      <w:pPr>
        <w:ind w:left="420"/>
        <w:rPr>
          <w:rFonts w:eastAsia="楷体_GB2312"/>
          <w:sz w:val="24"/>
          <w:szCs w:val="21"/>
        </w:rPr>
      </w:pPr>
      <w:r>
        <w:rPr>
          <w:rFonts w:eastAsia="楷体_GB2312"/>
          <w:sz w:val="24"/>
          <w:szCs w:val="21"/>
        </w:rPr>
        <w:t xml:space="preserve">    System.out.println("This is Shape" + i);</w:t>
      </w:r>
    </w:p>
    <w:p w:rsidR="008E5117" w:rsidRDefault="008E5117">
      <w:pPr>
        <w:ind w:left="420"/>
        <w:rPr>
          <w:rFonts w:eastAsia="楷体_GB2312"/>
          <w:sz w:val="24"/>
          <w:szCs w:val="21"/>
        </w:rPr>
      </w:pPr>
      <w:r>
        <w:rPr>
          <w:rFonts w:eastAsia="楷体_GB2312"/>
          <w:sz w:val="24"/>
          <w:szCs w:val="21"/>
        </w:rPr>
        <w:t xml:space="preserve">  }</w:t>
      </w:r>
    </w:p>
    <w:p w:rsidR="008E5117" w:rsidRDefault="008E5117">
      <w:pPr>
        <w:ind w:left="420"/>
        <w:rPr>
          <w:rFonts w:eastAsia="楷体_GB2312"/>
          <w:sz w:val="24"/>
          <w:szCs w:val="21"/>
        </w:rPr>
      </w:pPr>
      <w:r>
        <w:rPr>
          <w:rFonts w:eastAsia="楷体_GB2312"/>
          <w:sz w:val="24"/>
          <w:szCs w:val="21"/>
        </w:rPr>
        <w:t>}</w:t>
      </w:r>
    </w:p>
    <w:p w:rsidR="008E5117" w:rsidRDefault="008E5117">
      <w:pPr>
        <w:ind w:left="420"/>
        <w:rPr>
          <w:rFonts w:eastAsia="楷体_GB2312"/>
          <w:sz w:val="24"/>
          <w:szCs w:val="21"/>
        </w:rPr>
      </w:pPr>
      <w:r>
        <w:rPr>
          <w:rFonts w:eastAsia="楷体_GB2312"/>
          <w:sz w:val="24"/>
          <w:szCs w:val="21"/>
        </w:rPr>
        <w:t>public class Circle extends Shape{</w:t>
      </w:r>
    </w:p>
    <w:p w:rsidR="008E5117" w:rsidRDefault="008E5117">
      <w:pPr>
        <w:ind w:left="420"/>
        <w:rPr>
          <w:rFonts w:eastAsia="楷体_GB2312"/>
          <w:sz w:val="24"/>
          <w:szCs w:val="21"/>
        </w:rPr>
      </w:pPr>
      <w:r>
        <w:rPr>
          <w:rFonts w:eastAsia="楷体_GB2312"/>
          <w:sz w:val="24"/>
          <w:szCs w:val="21"/>
        </w:rPr>
        <w:t xml:space="preserve">  static Shape s1 = new Shape(1);</w:t>
      </w:r>
    </w:p>
    <w:p w:rsidR="008E5117" w:rsidRDefault="008E5117">
      <w:pPr>
        <w:ind w:left="420"/>
        <w:rPr>
          <w:rFonts w:eastAsia="楷体_GB2312"/>
          <w:sz w:val="24"/>
          <w:szCs w:val="21"/>
        </w:rPr>
      </w:pPr>
      <w:r>
        <w:rPr>
          <w:rFonts w:eastAsia="楷体_GB2312"/>
          <w:sz w:val="24"/>
          <w:szCs w:val="21"/>
        </w:rPr>
        <w:t xml:space="preserve">  Shape s2 = new Shape(3);</w:t>
      </w:r>
    </w:p>
    <w:p w:rsidR="008E5117" w:rsidRDefault="008E5117">
      <w:pPr>
        <w:ind w:left="420"/>
        <w:outlineLvl w:val="0"/>
        <w:rPr>
          <w:rFonts w:eastAsia="楷体_GB2312"/>
          <w:sz w:val="24"/>
          <w:szCs w:val="21"/>
        </w:rPr>
      </w:pPr>
      <w:r>
        <w:rPr>
          <w:rFonts w:eastAsia="楷体_GB2312"/>
          <w:sz w:val="24"/>
          <w:szCs w:val="21"/>
        </w:rPr>
        <w:t xml:space="preserve">  Circle(int i){</w:t>
      </w:r>
    </w:p>
    <w:p w:rsidR="008E5117" w:rsidRDefault="008E5117">
      <w:pPr>
        <w:ind w:left="420"/>
        <w:rPr>
          <w:rFonts w:eastAsia="楷体_GB2312"/>
          <w:sz w:val="24"/>
          <w:szCs w:val="21"/>
        </w:rPr>
      </w:pPr>
      <w:r>
        <w:rPr>
          <w:rFonts w:eastAsia="楷体_GB2312"/>
          <w:sz w:val="24"/>
          <w:szCs w:val="21"/>
        </w:rPr>
        <w:t xml:space="preserve">    super(i);</w:t>
      </w:r>
    </w:p>
    <w:p w:rsidR="008E5117" w:rsidRDefault="008E5117">
      <w:pPr>
        <w:ind w:left="420"/>
        <w:rPr>
          <w:rFonts w:eastAsia="楷体_GB2312"/>
          <w:sz w:val="24"/>
          <w:szCs w:val="21"/>
        </w:rPr>
      </w:pPr>
      <w:r>
        <w:rPr>
          <w:rFonts w:eastAsia="楷体_GB2312"/>
          <w:sz w:val="24"/>
          <w:szCs w:val="21"/>
        </w:rPr>
        <w:t xml:space="preserve">    System.out.println("This is Circle" + i);</w:t>
      </w:r>
    </w:p>
    <w:p w:rsidR="008E5117" w:rsidRDefault="008E5117">
      <w:pPr>
        <w:ind w:left="420"/>
        <w:rPr>
          <w:rFonts w:eastAsia="楷体_GB2312"/>
          <w:sz w:val="24"/>
          <w:szCs w:val="21"/>
        </w:rPr>
      </w:pPr>
      <w:r>
        <w:rPr>
          <w:rFonts w:eastAsia="楷体_GB2312"/>
          <w:sz w:val="24"/>
          <w:szCs w:val="21"/>
        </w:rPr>
        <w:t xml:space="preserve">  }</w:t>
      </w:r>
    </w:p>
    <w:p w:rsidR="008E5117" w:rsidRDefault="008E5117">
      <w:pPr>
        <w:ind w:left="420"/>
        <w:rPr>
          <w:rFonts w:eastAsia="楷体_GB2312"/>
          <w:sz w:val="24"/>
          <w:szCs w:val="21"/>
        </w:rPr>
      </w:pPr>
    </w:p>
    <w:p w:rsidR="008E5117" w:rsidRDefault="008E5117">
      <w:pPr>
        <w:ind w:left="420"/>
        <w:rPr>
          <w:rFonts w:eastAsia="楷体_GB2312"/>
          <w:sz w:val="24"/>
          <w:szCs w:val="21"/>
        </w:rPr>
      </w:pPr>
      <w:r>
        <w:rPr>
          <w:rFonts w:eastAsia="楷体_GB2312"/>
          <w:sz w:val="24"/>
          <w:szCs w:val="21"/>
        </w:rPr>
        <w:t xml:space="preserve">  public static void main(String args[]){</w:t>
      </w:r>
    </w:p>
    <w:p w:rsidR="008E5117" w:rsidRDefault="008E5117">
      <w:pPr>
        <w:ind w:left="420"/>
        <w:rPr>
          <w:rFonts w:eastAsia="楷体_GB2312"/>
          <w:sz w:val="24"/>
          <w:szCs w:val="21"/>
        </w:rPr>
      </w:pPr>
      <w:r>
        <w:rPr>
          <w:rFonts w:eastAsia="楷体_GB2312"/>
          <w:sz w:val="24"/>
          <w:szCs w:val="21"/>
        </w:rPr>
        <w:t xml:space="preserve">    Circle c1 = new Circle(2);</w:t>
      </w:r>
    </w:p>
    <w:p w:rsidR="008E5117" w:rsidRDefault="008E5117">
      <w:pPr>
        <w:ind w:left="420"/>
        <w:rPr>
          <w:rFonts w:eastAsia="楷体_GB2312"/>
          <w:sz w:val="24"/>
          <w:szCs w:val="21"/>
        </w:rPr>
      </w:pPr>
      <w:r>
        <w:rPr>
          <w:rFonts w:eastAsia="楷体_GB2312"/>
          <w:sz w:val="24"/>
          <w:szCs w:val="21"/>
        </w:rPr>
        <w:t xml:space="preserve">  }</w:t>
      </w:r>
    </w:p>
    <w:p w:rsidR="008E5117" w:rsidRDefault="008E5117">
      <w:pPr>
        <w:ind w:left="420"/>
        <w:rPr>
          <w:rFonts w:eastAsia="楷体_GB2312"/>
          <w:sz w:val="24"/>
          <w:szCs w:val="21"/>
        </w:rPr>
      </w:pPr>
      <w:r>
        <w:rPr>
          <w:rFonts w:eastAsia="楷体_GB2312"/>
          <w:sz w:val="24"/>
          <w:szCs w:val="21"/>
        </w:rPr>
        <w:t>}</w:t>
      </w:r>
    </w:p>
    <w:p w:rsidR="008E5117" w:rsidRDefault="008E5117">
      <w:pPr>
        <w:rPr>
          <w:rFonts w:ascii="Comic Sans MS" w:hAnsi="Comic Sans MS"/>
          <w:szCs w:val="21"/>
        </w:rPr>
      </w:pPr>
    </w:p>
    <w:p w:rsidR="008E5117" w:rsidRDefault="008E5117">
      <w:pPr>
        <w:rPr>
          <w:rFonts w:ascii="Comic Sans MS" w:hAnsi="Comic Sans MS"/>
          <w:szCs w:val="21"/>
        </w:rPr>
      </w:pPr>
      <w:r>
        <w:rPr>
          <w:rFonts w:ascii="Comic Sans MS" w:hAnsi="Comic Sans MS" w:hint="eastAsia"/>
          <w:szCs w:val="21"/>
        </w:rPr>
        <w:t>12.</w:t>
      </w:r>
      <w:r>
        <w:t xml:space="preserve"> </w:t>
      </w:r>
      <w:r>
        <w:t>数组有没有</w:t>
      </w:r>
      <w:r>
        <w:t>length()</w:t>
      </w:r>
      <w:r>
        <w:t>这个方法</w:t>
      </w:r>
      <w:r>
        <w:t>? String</w:t>
      </w:r>
      <w:r>
        <w:t>有没有</w:t>
      </w:r>
      <w:r>
        <w:t>length()</w:t>
      </w:r>
      <w:r>
        <w:t>这个方法</w:t>
      </w:r>
      <w:r>
        <w:t>?</w:t>
      </w:r>
    </w:p>
    <w:p w:rsidR="008E5117" w:rsidRDefault="008E5117">
      <w:pPr>
        <w:rPr>
          <w:rFonts w:hint="eastAsia"/>
        </w:rPr>
      </w:pPr>
    </w:p>
    <w:p w:rsidR="008E5117" w:rsidRDefault="008E5117">
      <w:pPr>
        <w:rPr>
          <w:rFonts w:hint="eastAsia"/>
        </w:rPr>
      </w:pPr>
    </w:p>
    <w:p w:rsidR="008E5117" w:rsidRPr="00335DEE" w:rsidRDefault="008E5117" w:rsidP="008E5117">
      <w:pPr>
        <w:jc w:val="center"/>
        <w:rPr>
          <w:rFonts w:hint="eastAsia"/>
          <w:b/>
          <w:sz w:val="28"/>
          <w:szCs w:val="28"/>
        </w:rPr>
      </w:pPr>
      <w:r w:rsidRPr="00335DEE">
        <w:rPr>
          <w:rFonts w:hint="eastAsia"/>
          <w:b/>
          <w:sz w:val="28"/>
          <w:szCs w:val="28"/>
        </w:rPr>
        <w:t>北京伽文信息技术公司笔试题</w:t>
      </w:r>
    </w:p>
    <w:p w:rsidR="008E5117" w:rsidRDefault="008E5117" w:rsidP="008E5117">
      <w:pPr>
        <w:rPr>
          <w:rFonts w:hint="eastAsia"/>
        </w:rPr>
      </w:pPr>
    </w:p>
    <w:p w:rsidR="008E5117" w:rsidRDefault="008E5117" w:rsidP="008E5117">
      <w:pPr>
        <w:rPr>
          <w:rFonts w:hint="eastAsia"/>
        </w:rPr>
      </w:pPr>
      <w:r>
        <w:rPr>
          <w:rFonts w:hint="eastAsia"/>
        </w:rPr>
        <w:t>请写出十种以上的</w:t>
      </w:r>
      <w:r>
        <w:rPr>
          <w:rFonts w:hint="eastAsia"/>
        </w:rPr>
        <w:t>java</w:t>
      </w:r>
      <w:r>
        <w:rPr>
          <w:rFonts w:hint="eastAsia"/>
        </w:rPr>
        <w:t>开源软件，并用一句话说明功能</w:t>
      </w:r>
    </w:p>
    <w:p w:rsidR="008E5117" w:rsidRDefault="008E5117" w:rsidP="008E5117"/>
    <w:p w:rsidR="008E5117" w:rsidRDefault="008E5117" w:rsidP="008E5117">
      <w:pPr>
        <w:rPr>
          <w:rFonts w:hint="eastAsia"/>
        </w:rPr>
      </w:pPr>
      <w:r>
        <w:rPr>
          <w:rFonts w:hint="eastAsia"/>
        </w:rPr>
        <w:t>写出你认为做为一名程序员必须要阅读的三本书</w:t>
      </w:r>
    </w:p>
    <w:p w:rsidR="008E5117" w:rsidRDefault="008E5117" w:rsidP="008E5117"/>
    <w:p w:rsidR="008E5117" w:rsidRDefault="008E5117" w:rsidP="008E5117">
      <w:pPr>
        <w:rPr>
          <w:rFonts w:hint="eastAsia"/>
        </w:rPr>
      </w:pPr>
      <w:r>
        <w:rPr>
          <w:rFonts w:hint="eastAsia"/>
        </w:rPr>
        <w:t>简述</w:t>
      </w:r>
      <w:r>
        <w:rPr>
          <w:rFonts w:hint="eastAsia"/>
        </w:rPr>
        <w:t>abstract class</w:t>
      </w:r>
      <w:r>
        <w:rPr>
          <w:rFonts w:hint="eastAsia"/>
        </w:rPr>
        <w:t>和</w:t>
      </w:r>
      <w:r>
        <w:rPr>
          <w:rFonts w:hint="eastAsia"/>
        </w:rPr>
        <w:t xml:space="preserve"> interface</w:t>
      </w:r>
      <w:r>
        <w:rPr>
          <w:rFonts w:hint="eastAsia"/>
        </w:rPr>
        <w:t>的区别</w:t>
      </w:r>
    </w:p>
    <w:p w:rsidR="008E5117" w:rsidRDefault="008E5117" w:rsidP="008E5117"/>
    <w:p w:rsidR="008E5117" w:rsidRDefault="008E5117" w:rsidP="008E5117">
      <w:pPr>
        <w:rPr>
          <w:rFonts w:hint="eastAsia"/>
        </w:rPr>
      </w:pPr>
      <w:r>
        <w:rPr>
          <w:rFonts w:hint="eastAsia"/>
        </w:rPr>
        <w:t>构筑工具</w:t>
      </w:r>
      <w:r>
        <w:rPr>
          <w:rFonts w:hint="eastAsia"/>
        </w:rPr>
        <w:t>ant</w:t>
      </w:r>
      <w:r>
        <w:rPr>
          <w:rFonts w:hint="eastAsia"/>
        </w:rPr>
        <w:t>使用的缺省</w:t>
      </w:r>
      <w:r>
        <w:rPr>
          <w:rFonts w:hint="eastAsia"/>
        </w:rPr>
        <w:t>xml</w:t>
      </w:r>
      <w:r>
        <w:rPr>
          <w:rFonts w:hint="eastAsia"/>
        </w:rPr>
        <w:t>文件名是什么</w:t>
      </w:r>
    </w:p>
    <w:p w:rsidR="008E5117" w:rsidRDefault="008E5117" w:rsidP="008E5117"/>
    <w:p w:rsidR="008E5117" w:rsidRDefault="008E5117" w:rsidP="008E5117">
      <w:pPr>
        <w:rPr>
          <w:rFonts w:hint="eastAsia"/>
        </w:rPr>
      </w:pPr>
      <w:r>
        <w:rPr>
          <w:rFonts w:hint="eastAsia"/>
        </w:rPr>
        <w:t>简述什么是</w:t>
      </w:r>
      <w:r>
        <w:rPr>
          <w:rFonts w:hint="eastAsia"/>
        </w:rPr>
        <w:t>SOA</w:t>
      </w:r>
    </w:p>
    <w:p w:rsidR="008E5117" w:rsidRDefault="008E5117" w:rsidP="008E5117"/>
    <w:p w:rsidR="008E5117" w:rsidRDefault="008E5117" w:rsidP="008E5117">
      <w:pPr>
        <w:rPr>
          <w:rFonts w:hint="eastAsia"/>
        </w:rPr>
      </w:pPr>
      <w:r>
        <w:rPr>
          <w:rFonts w:hint="eastAsia"/>
        </w:rPr>
        <w:t>简述什么是工作流</w:t>
      </w:r>
    </w:p>
    <w:p w:rsidR="008E5117" w:rsidRDefault="008E5117" w:rsidP="008E5117"/>
    <w:p w:rsidR="008E5117" w:rsidRDefault="008E5117" w:rsidP="008E5117">
      <w:pPr>
        <w:rPr>
          <w:rFonts w:hint="eastAsia"/>
        </w:rPr>
      </w:pPr>
      <w:r>
        <w:rPr>
          <w:rFonts w:hint="eastAsia"/>
        </w:rPr>
        <w:t>XML</w:t>
      </w:r>
      <w:r>
        <w:rPr>
          <w:rFonts w:hint="eastAsia"/>
        </w:rPr>
        <w:t>在</w:t>
      </w:r>
      <w:r>
        <w:rPr>
          <w:rFonts w:hint="eastAsia"/>
        </w:rPr>
        <w:t>java</w:t>
      </w:r>
      <w:r>
        <w:rPr>
          <w:rFonts w:hint="eastAsia"/>
        </w:rPr>
        <w:t>中有哪些解析方法</w:t>
      </w:r>
    </w:p>
    <w:p w:rsidR="008E5117" w:rsidRDefault="008E5117" w:rsidP="008E5117"/>
    <w:p w:rsidR="008E5117" w:rsidRDefault="008E5117" w:rsidP="008E5117">
      <w:pPr>
        <w:rPr>
          <w:rFonts w:hint="eastAsia"/>
        </w:rPr>
      </w:pPr>
      <w:r>
        <w:rPr>
          <w:rFonts w:hint="eastAsia"/>
        </w:rPr>
        <w:t>说说下面语句是否有错误，并指出错在哪里</w:t>
      </w:r>
    </w:p>
    <w:p w:rsidR="008E5117" w:rsidRDefault="008E5117" w:rsidP="008E5117">
      <w:r>
        <w:t>1)</w:t>
      </w:r>
    </w:p>
    <w:p w:rsidR="008E5117" w:rsidRDefault="008E5117" w:rsidP="008E5117">
      <w:r>
        <w:t>import java.util.List;</w:t>
      </w:r>
    </w:p>
    <w:p w:rsidR="008E5117" w:rsidRDefault="008E5117" w:rsidP="008E5117">
      <w:r>
        <w:t>...</w:t>
      </w:r>
    </w:p>
    <w:p w:rsidR="008E5117" w:rsidRDefault="008E5117" w:rsidP="008E5117">
      <w:r>
        <w:t xml:space="preserve">  List list = new List();</w:t>
      </w:r>
    </w:p>
    <w:p w:rsidR="008E5117" w:rsidRDefault="008E5117" w:rsidP="008E5117"/>
    <w:p w:rsidR="008E5117" w:rsidRDefault="008E5117" w:rsidP="008E5117">
      <w:r>
        <w:t>2)</w:t>
      </w:r>
    </w:p>
    <w:p w:rsidR="008E5117" w:rsidRDefault="008E5117" w:rsidP="008E5117">
      <w:r>
        <w:t>public class MyString extends String{</w:t>
      </w:r>
    </w:p>
    <w:p w:rsidR="008E5117" w:rsidRDefault="008E5117" w:rsidP="008E5117">
      <w:r>
        <w:t xml:space="preserve">  ......</w:t>
      </w:r>
    </w:p>
    <w:p w:rsidR="008E5117" w:rsidRDefault="008E5117" w:rsidP="008E5117">
      <w:r>
        <w:t>}</w:t>
      </w:r>
    </w:p>
    <w:p w:rsidR="008E5117" w:rsidRDefault="008E5117" w:rsidP="008E5117"/>
    <w:p w:rsidR="008E5117" w:rsidRDefault="008E5117" w:rsidP="008E5117">
      <w:r>
        <w:t>3)</w:t>
      </w:r>
    </w:p>
    <w:p w:rsidR="008E5117" w:rsidRDefault="008E5117" w:rsidP="008E5117">
      <w:r>
        <w:t>public class MyServlet extends HttpServlet{</w:t>
      </w:r>
    </w:p>
    <w:p w:rsidR="008E5117" w:rsidRDefault="008E5117" w:rsidP="008E5117">
      <w:r>
        <w:tab/>
        <w:t>private map myInput;</w:t>
      </w:r>
    </w:p>
    <w:p w:rsidR="008E5117" w:rsidRDefault="008E5117" w:rsidP="008E5117">
      <w:r>
        <w:tab/>
        <w:t>public void dGet(HttpServletRequest request,HttpServletResponst response)throws Exception{</w:t>
      </w:r>
    </w:p>
    <w:p w:rsidR="008E5117" w:rsidRDefault="008E5117" w:rsidP="008E5117">
      <w:r>
        <w:tab/>
      </w:r>
      <w:r>
        <w:tab/>
        <w:t>myInput.put(request.getParameter("command"));</w:t>
      </w:r>
    </w:p>
    <w:p w:rsidR="008E5117" w:rsidRDefault="008E5117" w:rsidP="008E5117">
      <w:r>
        <w:tab/>
        <w:t>}</w:t>
      </w:r>
    </w:p>
    <w:p w:rsidR="008E5117" w:rsidRDefault="008E5117" w:rsidP="008E5117">
      <w:r>
        <w:lastRenderedPageBreak/>
        <w:t>}</w:t>
      </w:r>
    </w:p>
    <w:p w:rsidR="008E5117" w:rsidRDefault="008E5117" w:rsidP="008E5117"/>
    <w:p w:rsidR="008E5117" w:rsidRDefault="008E5117" w:rsidP="008E5117">
      <w:r>
        <w:t>4)</w:t>
      </w:r>
    </w:p>
    <w:p w:rsidR="008E5117" w:rsidRDefault="008E5117" w:rsidP="008E5117">
      <w:r>
        <w:t>public class MyData extends MyData1,MyData2{</w:t>
      </w:r>
    </w:p>
    <w:p w:rsidR="008E5117" w:rsidRDefault="008E5117" w:rsidP="008E5117">
      <w:r>
        <w:tab/>
        <w:t>......</w:t>
      </w:r>
    </w:p>
    <w:p w:rsidR="008E5117" w:rsidRDefault="008E5117" w:rsidP="008E5117">
      <w:r>
        <w:t>}</w:t>
      </w:r>
    </w:p>
    <w:p w:rsidR="008E5117" w:rsidRDefault="008E5117" w:rsidP="008E5117"/>
    <w:p w:rsidR="008E5117" w:rsidRDefault="008E5117" w:rsidP="008E5117">
      <w:pPr>
        <w:rPr>
          <w:rFonts w:hint="eastAsia"/>
        </w:rPr>
      </w:pPr>
      <w:r>
        <w:rPr>
          <w:rFonts w:hint="eastAsia"/>
        </w:rPr>
        <w:t>WAR</w:t>
      </w:r>
      <w:r>
        <w:rPr>
          <w:rFonts w:hint="eastAsia"/>
        </w:rPr>
        <w:t>包中</w:t>
      </w:r>
      <w:r>
        <w:rPr>
          <w:rFonts w:hint="eastAsia"/>
        </w:rPr>
        <w:t>jar</w:t>
      </w:r>
      <w:r>
        <w:rPr>
          <w:rFonts w:hint="eastAsia"/>
        </w:rPr>
        <w:t>一般放在哪个目录中</w:t>
      </w:r>
    </w:p>
    <w:p w:rsidR="008E5117" w:rsidRDefault="008E5117" w:rsidP="008E5117"/>
    <w:p w:rsidR="008E5117" w:rsidRDefault="008E5117" w:rsidP="008E5117">
      <w:pPr>
        <w:rPr>
          <w:rFonts w:hint="eastAsia"/>
        </w:rPr>
      </w:pPr>
      <w:r>
        <w:rPr>
          <w:rFonts w:hint="eastAsia"/>
        </w:rPr>
        <w:t>简述</w:t>
      </w:r>
      <w:r>
        <w:rPr>
          <w:rFonts w:hint="eastAsia"/>
        </w:rPr>
        <w:t>JUnit</w:t>
      </w:r>
      <w:r>
        <w:rPr>
          <w:rFonts w:hint="eastAsia"/>
        </w:rPr>
        <w:t>和单元测试的作用</w:t>
      </w:r>
    </w:p>
    <w:p w:rsidR="008E5117" w:rsidRDefault="008E5117" w:rsidP="008E5117"/>
    <w:p w:rsidR="008E5117" w:rsidRDefault="008E5117" w:rsidP="008E5117">
      <w:pPr>
        <w:rPr>
          <w:rFonts w:hint="eastAsia"/>
        </w:rPr>
      </w:pPr>
      <w:r>
        <w:rPr>
          <w:rFonts w:hint="eastAsia"/>
        </w:rPr>
        <w:t>GOF</w:t>
      </w:r>
      <w:r>
        <w:rPr>
          <w:rFonts w:hint="eastAsia"/>
        </w:rPr>
        <w:t>的设计模式中提到多少中设计模式，分为哪三种类型</w:t>
      </w:r>
    </w:p>
    <w:p w:rsidR="008E5117" w:rsidRDefault="008E5117" w:rsidP="008E5117"/>
    <w:p w:rsidR="008E5117" w:rsidRDefault="008E5117" w:rsidP="008E5117">
      <w:pPr>
        <w:rPr>
          <w:rFonts w:hint="eastAsia"/>
        </w:rPr>
      </w:pPr>
      <w:r>
        <w:rPr>
          <w:rFonts w:hint="eastAsia"/>
        </w:rPr>
        <w:t>你任务软件开发人员的哪个素质最重要，沟通能力、技术能力、业务需求能力</w:t>
      </w:r>
    </w:p>
    <w:p w:rsidR="008E5117" w:rsidRDefault="008E5117" w:rsidP="008E5117"/>
    <w:p w:rsidR="008E5117" w:rsidRDefault="008E5117" w:rsidP="008E5117">
      <w:pPr>
        <w:rPr>
          <w:rFonts w:hint="eastAsia"/>
        </w:rPr>
      </w:pPr>
      <w:r>
        <w:rPr>
          <w:rFonts w:hint="eastAsia"/>
        </w:rPr>
        <w:t>尽可能多的列出一个企业“机构管理”应具备哪些功能</w:t>
      </w:r>
    </w:p>
    <w:p w:rsidR="008E5117" w:rsidRDefault="008E5117" w:rsidP="008E5117"/>
    <w:p w:rsidR="008E5117" w:rsidRDefault="008E5117" w:rsidP="008E5117">
      <w:pPr>
        <w:rPr>
          <w:rFonts w:hint="eastAsia"/>
        </w:rPr>
      </w:pPr>
      <w:r>
        <w:rPr>
          <w:rFonts w:hint="eastAsia"/>
        </w:rPr>
        <w:t>列举权限管理中有哪些表、表关系、各表哪些功能</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Pr="00B6492C" w:rsidRDefault="008E5117" w:rsidP="008E5117">
      <w:pPr>
        <w:rPr>
          <w:rFonts w:hint="eastAsia"/>
          <w:b/>
          <w:sz w:val="28"/>
          <w:szCs w:val="28"/>
        </w:rPr>
      </w:pPr>
      <w:r w:rsidRPr="00B6492C">
        <w:rPr>
          <w:rFonts w:hint="eastAsia"/>
          <w:b/>
          <w:sz w:val="28"/>
          <w:szCs w:val="28"/>
        </w:rPr>
        <w:t>孙文中总结笔试题</w:t>
      </w:r>
    </w:p>
    <w:p w:rsidR="008E5117" w:rsidRDefault="008E5117" w:rsidP="008E5117">
      <w:pPr>
        <w:rPr>
          <w:rFonts w:hint="eastAsia"/>
        </w:rPr>
      </w:pPr>
      <w:r>
        <w:rPr>
          <w:rFonts w:hint="eastAsia"/>
        </w:rPr>
        <w:t xml:space="preserve">1 </w:t>
      </w:r>
      <w:r>
        <w:rPr>
          <w:rFonts w:hint="eastAsia"/>
        </w:rPr>
        <w:t>写出十种开源框架，用一句话说明他们的作用。</w:t>
      </w:r>
    </w:p>
    <w:p w:rsidR="008E5117" w:rsidRDefault="008E5117" w:rsidP="008E5117">
      <w:pPr>
        <w:rPr>
          <w:rFonts w:hint="eastAsia"/>
        </w:rPr>
      </w:pPr>
      <w:r>
        <w:rPr>
          <w:rFonts w:hint="eastAsia"/>
        </w:rPr>
        <w:t xml:space="preserve">2 </w:t>
      </w:r>
      <w:r>
        <w:rPr>
          <w:rFonts w:hint="eastAsia"/>
        </w:rPr>
        <w:t>什么是</w:t>
      </w:r>
      <w:r>
        <w:rPr>
          <w:rFonts w:hint="eastAsia"/>
        </w:rPr>
        <w:t>SOP</w:t>
      </w:r>
      <w:r>
        <w:rPr>
          <w:rFonts w:hint="eastAsia"/>
        </w:rPr>
        <w:t>。</w:t>
      </w:r>
    </w:p>
    <w:p w:rsidR="008E5117" w:rsidRDefault="008E5117" w:rsidP="008E5117">
      <w:pPr>
        <w:rPr>
          <w:rFonts w:hint="eastAsia"/>
        </w:rPr>
      </w:pPr>
      <w:r>
        <w:rPr>
          <w:rFonts w:hint="eastAsia"/>
        </w:rPr>
        <w:t xml:space="preserve">3 </w:t>
      </w:r>
      <w:r>
        <w:rPr>
          <w:rFonts w:hint="eastAsia"/>
        </w:rPr>
        <w:t>什么是工作流。</w:t>
      </w:r>
    </w:p>
    <w:p w:rsidR="008E5117" w:rsidRDefault="008E5117" w:rsidP="008E5117">
      <w:pPr>
        <w:rPr>
          <w:rFonts w:hint="eastAsia"/>
        </w:rPr>
      </w:pPr>
      <w:r>
        <w:rPr>
          <w:rFonts w:hint="eastAsia"/>
        </w:rPr>
        <w:t xml:space="preserve">4 </w:t>
      </w:r>
      <w:r>
        <w:rPr>
          <w:rFonts w:hint="eastAsia"/>
        </w:rPr>
        <w:t>多少种设计模式，三种分类。</w:t>
      </w:r>
    </w:p>
    <w:p w:rsidR="008E5117" w:rsidRDefault="008E5117" w:rsidP="008E5117">
      <w:pPr>
        <w:rPr>
          <w:rFonts w:hint="eastAsia"/>
        </w:rPr>
      </w:pPr>
      <w:r>
        <w:rPr>
          <w:rFonts w:hint="eastAsia"/>
        </w:rPr>
        <w:t xml:space="preserve">5 </w:t>
      </w:r>
      <w:r>
        <w:rPr>
          <w:rFonts w:hint="eastAsia"/>
        </w:rPr>
        <w:t>找错，都很简单</w:t>
      </w:r>
    </w:p>
    <w:p w:rsidR="008E5117" w:rsidRDefault="008E5117" w:rsidP="008E5117">
      <w:pPr>
        <w:rPr>
          <w:rFonts w:hint="eastAsia"/>
        </w:rPr>
      </w:pPr>
      <w:r>
        <w:rPr>
          <w:rFonts w:hint="eastAsia"/>
        </w:rPr>
        <w:t xml:space="preserve">  </w:t>
      </w:r>
      <w:r>
        <w:rPr>
          <w:rFonts w:hint="eastAsia"/>
        </w:rPr>
        <w:t>有一道题认真就行</w:t>
      </w:r>
    </w:p>
    <w:p w:rsidR="008E5117" w:rsidRDefault="008E5117" w:rsidP="008E5117">
      <w:pPr>
        <w:rPr>
          <w:rFonts w:hint="eastAsia"/>
        </w:rPr>
      </w:pPr>
      <w:r>
        <w:rPr>
          <w:rFonts w:hint="eastAsia"/>
        </w:rPr>
        <w:tab/>
      </w:r>
      <w:r>
        <w:t>C</w:t>
      </w:r>
      <w:r>
        <w:rPr>
          <w:rFonts w:hint="eastAsia"/>
        </w:rPr>
        <w:t>lass MyServlet extends HttpServlet {</w:t>
      </w:r>
    </w:p>
    <w:p w:rsidR="008E5117" w:rsidRDefault="008E5117" w:rsidP="008E5117">
      <w:pPr>
        <w:ind w:firstLine="420"/>
        <w:rPr>
          <w:rFonts w:hint="eastAsia"/>
        </w:rPr>
      </w:pPr>
      <w:r>
        <w:rPr>
          <w:rFonts w:hint="eastAsia"/>
        </w:rPr>
        <w:tab/>
      </w:r>
      <w:r>
        <w:t>P</w:t>
      </w:r>
      <w:r>
        <w:rPr>
          <w:rFonts w:hint="eastAsia"/>
        </w:rPr>
        <w:t>rivate map myMap;</w:t>
      </w:r>
    </w:p>
    <w:p w:rsidR="008E5117" w:rsidRDefault="008E5117" w:rsidP="008E5117">
      <w:pPr>
        <w:ind w:firstLine="420"/>
        <w:rPr>
          <w:rFonts w:hint="eastAsia"/>
        </w:rPr>
      </w:pPr>
      <w:r>
        <w:rPr>
          <w:rFonts w:hint="eastAsia"/>
        </w:rPr>
        <w:tab/>
      </w:r>
      <w:r>
        <w:t>P</w:t>
      </w:r>
      <w:r>
        <w:rPr>
          <w:rFonts w:hint="eastAsia"/>
        </w:rPr>
        <w:t>ublic void doPost (req,res) throws Exception {</w:t>
      </w:r>
    </w:p>
    <w:p w:rsidR="008E5117" w:rsidRDefault="008E5117" w:rsidP="008E5117">
      <w:pPr>
        <w:ind w:firstLine="420"/>
        <w:rPr>
          <w:rFonts w:hint="eastAsia"/>
        </w:rPr>
      </w:pPr>
      <w:r>
        <w:rPr>
          <w:rFonts w:hint="eastAsia"/>
        </w:rPr>
        <w:tab/>
      </w:r>
      <w:r>
        <w:rPr>
          <w:rFonts w:hint="eastAsia"/>
        </w:rPr>
        <w:tab/>
        <w:t>myMap.put(req.getParamater(</w:t>
      </w:r>
      <w:r>
        <w:t>“</w:t>
      </w:r>
      <w:r>
        <w:rPr>
          <w:rFonts w:hint="eastAsia"/>
        </w:rPr>
        <w:t>name</w:t>
      </w:r>
      <w:r>
        <w:t>”</w:t>
      </w:r>
      <w:r>
        <w:rPr>
          <w:rFonts w:hint="eastAsia"/>
        </w:rPr>
        <w:t>));</w:t>
      </w:r>
    </w:p>
    <w:p w:rsidR="008E5117" w:rsidRDefault="008E5117" w:rsidP="008E5117">
      <w:pPr>
        <w:ind w:left="420" w:firstLine="420"/>
        <w:rPr>
          <w:rFonts w:hint="eastAsia"/>
        </w:rPr>
      </w:pPr>
      <w:r>
        <w:rPr>
          <w:rFonts w:hint="eastAsia"/>
        </w:rPr>
        <w:t>}</w:t>
      </w:r>
    </w:p>
    <w:p w:rsidR="008E5117" w:rsidRDefault="008E5117" w:rsidP="008E5117">
      <w:pPr>
        <w:ind w:firstLine="420"/>
        <w:rPr>
          <w:rFonts w:hint="eastAsia"/>
        </w:rPr>
      </w:pPr>
      <w:r>
        <w:rPr>
          <w:rFonts w:hint="eastAsia"/>
        </w:rPr>
        <w:t>}</w:t>
      </w:r>
    </w:p>
    <w:p w:rsidR="008E5117" w:rsidRDefault="008E5117" w:rsidP="008E5117">
      <w:pPr>
        <w:ind w:firstLine="420"/>
        <w:rPr>
          <w:rFonts w:hint="eastAsia"/>
        </w:rPr>
      </w:pPr>
      <w:r>
        <w:rPr>
          <w:rFonts w:hint="eastAsia"/>
        </w:rPr>
        <w:t>以上有哪些错误，还会问到用</w:t>
      </w:r>
      <w:r>
        <w:rPr>
          <w:rFonts w:hint="eastAsia"/>
        </w:rPr>
        <w:t>hashTable</w:t>
      </w:r>
      <w:r>
        <w:rPr>
          <w:rFonts w:hint="eastAsia"/>
        </w:rPr>
        <w:t>和</w:t>
      </w:r>
      <w:r>
        <w:rPr>
          <w:rFonts w:hint="eastAsia"/>
        </w:rPr>
        <w:t>hashMap</w:t>
      </w:r>
      <w:r>
        <w:rPr>
          <w:rFonts w:hint="eastAsia"/>
        </w:rPr>
        <w:t>，和线程安全的问题。</w:t>
      </w:r>
    </w:p>
    <w:p w:rsidR="008E5117" w:rsidRDefault="008E5117" w:rsidP="008E5117">
      <w:pPr>
        <w:rPr>
          <w:rFonts w:hint="eastAsia"/>
        </w:rPr>
      </w:pPr>
      <w:r>
        <w:rPr>
          <w:rFonts w:hint="eastAsia"/>
        </w:rPr>
        <w:t xml:space="preserve">6 </w:t>
      </w:r>
      <w:r>
        <w:rPr>
          <w:rFonts w:hint="eastAsia"/>
        </w:rPr>
        <w:t>设计简单的权限控制的表和结构</w:t>
      </w:r>
      <w:r>
        <w:rPr>
          <w:rFonts w:hint="eastAsia"/>
        </w:rPr>
        <w:t>(user,role,menu,function)</w:t>
      </w:r>
      <w:r>
        <w:rPr>
          <w:rFonts w:hint="eastAsia"/>
        </w:rPr>
        <w:t>。</w:t>
      </w:r>
    </w:p>
    <w:p w:rsidR="008E5117" w:rsidRDefault="008E5117" w:rsidP="008E5117">
      <w:pPr>
        <w:rPr>
          <w:rFonts w:hint="eastAsia"/>
        </w:rPr>
      </w:pPr>
      <w:r>
        <w:rPr>
          <w:rFonts w:hint="eastAsia"/>
        </w:rPr>
        <w:tab/>
      </w:r>
      <w:r>
        <w:rPr>
          <w:rFonts w:hint="eastAsia"/>
        </w:rPr>
        <w:t>（写汽车租赁的就行，然后他问的时候给他讲解一下）</w:t>
      </w:r>
    </w:p>
    <w:p w:rsidR="008E5117" w:rsidRDefault="008E5117" w:rsidP="008E5117">
      <w:pPr>
        <w:rPr>
          <w:rFonts w:hint="eastAsia"/>
        </w:rPr>
      </w:pPr>
      <w:r>
        <w:rPr>
          <w:rFonts w:hint="eastAsia"/>
        </w:rPr>
        <w:t xml:space="preserve">7 </w:t>
      </w:r>
      <w:r>
        <w:rPr>
          <w:rFonts w:hint="eastAsia"/>
        </w:rPr>
        <w:t>你认为在“部门管理”中有哪些功能</w:t>
      </w:r>
    </w:p>
    <w:p w:rsidR="008E5117" w:rsidRDefault="008E5117" w:rsidP="008E5117">
      <w:pPr>
        <w:rPr>
          <w:rFonts w:hint="eastAsia"/>
        </w:rPr>
      </w:pPr>
      <w:r>
        <w:rPr>
          <w:rFonts w:hint="eastAsia"/>
        </w:rPr>
        <w:t>8 jUnit</w:t>
      </w:r>
      <w:r>
        <w:rPr>
          <w:rFonts w:hint="eastAsia"/>
        </w:rPr>
        <w:t>相关（谈的时候会问到一些，使用的版本，怎么用，什么时候用，居然连标签首字母大小写都问了，哈哈）</w:t>
      </w:r>
    </w:p>
    <w:p w:rsidR="008E5117" w:rsidRDefault="008E5117" w:rsidP="008E5117">
      <w:pPr>
        <w:rPr>
          <w:rFonts w:hint="eastAsia"/>
        </w:rPr>
      </w:pPr>
      <w:r>
        <w:rPr>
          <w:rFonts w:hint="eastAsia"/>
        </w:rPr>
        <w:t xml:space="preserve">   </w:t>
      </w:r>
      <w:r>
        <w:rPr>
          <w:rFonts w:hint="eastAsia"/>
        </w:rPr>
        <w:t>剩下的都是一些简单的东西，忘记了</w:t>
      </w:r>
    </w:p>
    <w:p w:rsidR="008E5117" w:rsidRDefault="008E5117" w:rsidP="008E5117">
      <w:pPr>
        <w:rPr>
          <w:rFonts w:hint="eastAsia"/>
        </w:rPr>
      </w:pPr>
      <w:r>
        <w:rPr>
          <w:rFonts w:hint="eastAsia"/>
        </w:rPr>
        <w:t xml:space="preserve">   </w:t>
      </w:r>
      <w:r>
        <w:rPr>
          <w:rFonts w:hint="eastAsia"/>
        </w:rPr>
        <w:t>单独问的时候，问到了关于</w:t>
      </w:r>
      <w:r>
        <w:rPr>
          <w:rFonts w:hint="eastAsia"/>
        </w:rPr>
        <w:t>js</w:t>
      </w:r>
      <w:r>
        <w:rPr>
          <w:rFonts w:hint="eastAsia"/>
        </w:rPr>
        <w:t>构建对象有几种方式，是什么，</w:t>
      </w:r>
      <w:r>
        <w:rPr>
          <w:rFonts w:hint="eastAsia"/>
        </w:rPr>
        <w:t>json</w:t>
      </w:r>
      <w:r>
        <w:rPr>
          <w:rFonts w:hint="eastAsia"/>
        </w:rPr>
        <w:t>用得是什么格式的</w:t>
      </w:r>
    </w:p>
    <w:p w:rsidR="008E5117" w:rsidRDefault="008E5117" w:rsidP="008E5117">
      <w:pPr>
        <w:rPr>
          <w:rFonts w:hint="eastAsia"/>
        </w:rPr>
      </w:pPr>
    </w:p>
    <w:p w:rsidR="008E5117" w:rsidRDefault="008E5117" w:rsidP="008E5117">
      <w:pPr>
        <w:rPr>
          <w:rFonts w:hint="eastAsia"/>
        </w:rPr>
      </w:pPr>
      <w:r>
        <w:rPr>
          <w:rFonts w:hint="eastAsia"/>
        </w:rPr>
        <w:lastRenderedPageBreak/>
        <w:t>这家感觉考得比较基础，技术部人问的时候相关的比较多。</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Pr="004C0C1B" w:rsidRDefault="008E5117" w:rsidP="008E5117">
      <w:pPr>
        <w:rPr>
          <w:rFonts w:hint="eastAsia"/>
          <w:b/>
          <w:sz w:val="28"/>
          <w:szCs w:val="28"/>
        </w:rPr>
      </w:pPr>
      <w:r w:rsidRPr="004C0C1B">
        <w:rPr>
          <w:rFonts w:hint="eastAsia"/>
          <w:b/>
          <w:sz w:val="28"/>
          <w:szCs w:val="28"/>
        </w:rPr>
        <w:t>畅子伟总结</w:t>
      </w:r>
    </w:p>
    <w:p w:rsidR="008E5117" w:rsidRDefault="008E5117" w:rsidP="008E5117">
      <w:pPr>
        <w:rPr>
          <w:rFonts w:hint="eastAsia"/>
        </w:rPr>
      </w:pPr>
    </w:p>
    <w:p w:rsidR="008E5117" w:rsidRDefault="008E5117" w:rsidP="008E5117">
      <w:pPr>
        <w:rPr>
          <w:rFonts w:hint="eastAsia"/>
        </w:rPr>
      </w:pPr>
      <w:r>
        <w:rPr>
          <w:rFonts w:hint="eastAsia"/>
        </w:rPr>
        <w:t>名词解释：</w:t>
      </w:r>
      <w:r>
        <w:rPr>
          <w:rFonts w:hint="eastAsia"/>
        </w:rPr>
        <w:t>Ajax</w:t>
      </w:r>
      <w:r>
        <w:rPr>
          <w:rFonts w:hint="eastAsia"/>
        </w:rPr>
        <w:t>和</w:t>
      </w:r>
      <w:r>
        <w:rPr>
          <w:rFonts w:hint="eastAsia"/>
        </w:rPr>
        <w:t>AOB</w:t>
      </w:r>
    </w:p>
    <w:p w:rsidR="008E5117" w:rsidRDefault="008E5117" w:rsidP="008E5117">
      <w:pPr>
        <w:rPr>
          <w:rFonts w:hint="eastAsia"/>
        </w:rPr>
      </w:pPr>
      <w:r>
        <w:rPr>
          <w:rFonts w:hint="eastAsia"/>
        </w:rPr>
        <w:t>描述什么环境下用一下三种模式</w:t>
      </w:r>
      <w:r>
        <w:rPr>
          <w:rFonts w:hint="eastAsia"/>
        </w:rPr>
        <w:t xml:space="preserve"> </w:t>
      </w:r>
    </w:p>
    <w:p w:rsidR="008E5117" w:rsidRDefault="008E5117" w:rsidP="008E5117">
      <w:pPr>
        <w:rPr>
          <w:rFonts w:hint="eastAsia"/>
        </w:rPr>
      </w:pPr>
      <w:r>
        <w:rPr>
          <w:rFonts w:hint="eastAsia"/>
        </w:rPr>
        <w:t>单例模式：确保某一个类只有一个实例，而且自行实例化并向整个系统提供这个实例。</w:t>
      </w:r>
    </w:p>
    <w:p w:rsidR="008E5117" w:rsidRDefault="008E5117" w:rsidP="008E5117">
      <w:pPr>
        <w:rPr>
          <w:rFonts w:hint="eastAsia"/>
        </w:rPr>
      </w:pPr>
      <w:r>
        <w:rPr>
          <w:rFonts w:hint="eastAsia"/>
        </w:rPr>
        <w:t>代理模式：</w:t>
      </w:r>
    </w:p>
    <w:p w:rsidR="008E5117" w:rsidRDefault="008E5117" w:rsidP="008E5117">
      <w:pPr>
        <w:rPr>
          <w:rFonts w:hint="eastAsia"/>
        </w:rPr>
      </w:pPr>
      <w:r>
        <w:rPr>
          <w:rFonts w:hint="eastAsia"/>
        </w:rPr>
        <w:t>工厂模式：</w:t>
      </w:r>
      <w:r>
        <w:t>有时候需要单例或者创建时隐藏过程细节或者加一些扩展，比如日志记录等，需要用工厂模式</w:t>
      </w:r>
      <w:r>
        <w:t>.</w:t>
      </w:r>
    </w:p>
    <w:p w:rsidR="008E5117" w:rsidRDefault="008E5117" w:rsidP="008E5117">
      <w:pPr>
        <w:rPr>
          <w:rFonts w:hint="eastAsia"/>
        </w:rPr>
      </w:pPr>
      <w:r>
        <w:rPr>
          <w:rFonts w:hint="eastAsia"/>
        </w:rPr>
        <w:t>你经常去的有关</w:t>
      </w:r>
      <w:r>
        <w:rPr>
          <w:rFonts w:hint="eastAsia"/>
        </w:rPr>
        <w:t>IT</w:t>
      </w:r>
      <w:r>
        <w:rPr>
          <w:rFonts w:hint="eastAsia"/>
        </w:rPr>
        <w:t>技术的网站有哪些，它们各有什么特点？</w:t>
      </w:r>
    </w:p>
    <w:p w:rsidR="008E5117" w:rsidRDefault="008E5117" w:rsidP="008E5117">
      <w:pPr>
        <w:rPr>
          <w:rFonts w:hint="eastAsia"/>
        </w:rPr>
      </w:pPr>
      <w:r>
        <w:rPr>
          <w:rFonts w:hint="eastAsia"/>
        </w:rPr>
        <w:t>改错</w:t>
      </w:r>
    </w:p>
    <w:p w:rsidR="008E5117" w:rsidRDefault="008E5117" w:rsidP="008E5117">
      <w:r>
        <w:t>A.</w:t>
      </w:r>
    </w:p>
    <w:p w:rsidR="008E5117" w:rsidRDefault="008E5117" w:rsidP="008E5117">
      <w:r>
        <w:t>public class Mylist extends list{</w:t>
      </w:r>
    </w:p>
    <w:p w:rsidR="008E5117" w:rsidRDefault="008E5117" w:rsidP="008E5117">
      <w:r>
        <w:t xml:space="preserve">  ......</w:t>
      </w:r>
    </w:p>
    <w:p w:rsidR="008E5117" w:rsidRDefault="008E5117" w:rsidP="008E5117">
      <w:r>
        <w:t>}</w:t>
      </w:r>
    </w:p>
    <w:p w:rsidR="008E5117" w:rsidRDefault="008E5117" w:rsidP="008E5117">
      <w:pPr>
        <w:rPr>
          <w:rFonts w:hint="eastAsia"/>
        </w:rPr>
      </w:pPr>
      <w:r>
        <w:rPr>
          <w:rFonts w:hint="eastAsia"/>
        </w:rPr>
        <w:t>设计一个</w:t>
      </w:r>
      <w:r>
        <w:rPr>
          <w:rFonts w:hint="eastAsia"/>
        </w:rPr>
        <w:t>JUnit</w:t>
      </w:r>
      <w:r>
        <w:rPr>
          <w:rFonts w:hint="eastAsia"/>
        </w:rPr>
        <w:t>单元测试</w:t>
      </w:r>
    </w:p>
    <w:p w:rsidR="008E5117" w:rsidRDefault="008E5117" w:rsidP="008E5117">
      <w:pPr>
        <w:rPr>
          <w:rFonts w:hint="eastAsia"/>
        </w:rPr>
      </w:pPr>
      <w:r>
        <w:rPr>
          <w:rFonts w:hint="eastAsia"/>
        </w:rPr>
        <w:t>（这题用简单的</w:t>
      </w:r>
      <w:r>
        <w:rPr>
          <w:rFonts w:hint="eastAsia"/>
        </w:rPr>
        <w:t>Helloword</w:t>
      </w:r>
      <w:r>
        <w:rPr>
          <w:rFonts w:hint="eastAsia"/>
        </w:rPr>
        <w:t>实现就行了</w:t>
      </w:r>
      <w:r>
        <w:rPr>
          <w:rFonts w:hint="eastAsia"/>
        </w:rPr>
        <w:t xml:space="preserve"> </w:t>
      </w:r>
      <w:r>
        <w:rPr>
          <w:rFonts w:hint="eastAsia"/>
        </w:rPr>
        <w:t>判断字符串中是否包含空字符）</w:t>
      </w:r>
    </w:p>
    <w:p w:rsidR="008E5117" w:rsidRDefault="008E5117" w:rsidP="008E5117">
      <w:pPr>
        <w:rPr>
          <w:rFonts w:hint="eastAsia"/>
        </w:rPr>
      </w:pPr>
      <w:r>
        <w:rPr>
          <w:rFonts w:hint="eastAsia"/>
        </w:rPr>
        <w:t>6.tomcat</w:t>
      </w:r>
      <w:r>
        <w:rPr>
          <w:rFonts w:hint="eastAsia"/>
        </w:rPr>
        <w:t>的缺省端口号是什么？修改端口号在那个目录下的那个文件中？</w:t>
      </w:r>
    </w:p>
    <w:p w:rsidR="008E5117" w:rsidRDefault="008E5117" w:rsidP="008E5117">
      <w:pPr>
        <w:rPr>
          <w:rFonts w:hint="eastAsia"/>
        </w:rPr>
      </w:pPr>
    </w:p>
    <w:p w:rsidR="008E5117" w:rsidRDefault="008E5117" w:rsidP="008E5117">
      <w:pPr>
        <w:rPr>
          <w:rFonts w:hint="eastAsia"/>
          <w:b/>
          <w:sz w:val="28"/>
          <w:szCs w:val="28"/>
        </w:rPr>
      </w:pPr>
      <w:r w:rsidRPr="005A6CCA">
        <w:rPr>
          <w:rFonts w:hint="eastAsia"/>
          <w:b/>
          <w:sz w:val="28"/>
          <w:szCs w:val="28"/>
        </w:rPr>
        <w:t>张强总结</w:t>
      </w:r>
      <w:r>
        <w:rPr>
          <w:rFonts w:hint="eastAsia"/>
          <w:b/>
          <w:sz w:val="28"/>
          <w:szCs w:val="28"/>
        </w:rPr>
        <w:t>：</w:t>
      </w:r>
    </w:p>
    <w:p w:rsidR="008E5117" w:rsidRDefault="008E5117" w:rsidP="008E5117">
      <w:pPr>
        <w:rPr>
          <w:rFonts w:hint="eastAsia"/>
          <w:szCs w:val="21"/>
        </w:rPr>
      </w:pPr>
      <w:r>
        <w:rPr>
          <w:rFonts w:hint="eastAsia"/>
          <w:szCs w:val="21"/>
        </w:rPr>
        <w:t>车源找货源，或是货源找车源，以一放为用户设计需求分析，用文字或是图。</w:t>
      </w:r>
    </w:p>
    <w:p w:rsidR="008E5117" w:rsidRDefault="008E5117" w:rsidP="008E5117">
      <w:pPr>
        <w:rPr>
          <w:rFonts w:hint="eastAsia"/>
          <w:szCs w:val="21"/>
        </w:rPr>
      </w:pPr>
    </w:p>
    <w:p w:rsidR="008E5117" w:rsidRDefault="008E5117" w:rsidP="008E5117">
      <w:pPr>
        <w:rPr>
          <w:rFonts w:hint="eastAsia"/>
          <w:szCs w:val="21"/>
        </w:rPr>
      </w:pPr>
    </w:p>
    <w:p w:rsidR="008E5117" w:rsidRPr="00762DE9" w:rsidRDefault="008E5117" w:rsidP="008E5117">
      <w:pPr>
        <w:rPr>
          <w:rFonts w:hint="eastAsia"/>
          <w:b/>
          <w:sz w:val="28"/>
          <w:szCs w:val="28"/>
        </w:rPr>
      </w:pPr>
      <w:r w:rsidRPr="00762DE9">
        <w:rPr>
          <w:rFonts w:hint="eastAsia"/>
          <w:b/>
          <w:sz w:val="28"/>
          <w:szCs w:val="28"/>
        </w:rPr>
        <w:t>卿佐晨总结：</w:t>
      </w:r>
    </w:p>
    <w:p w:rsidR="008E5117" w:rsidRPr="00762DE9" w:rsidRDefault="008E5117" w:rsidP="008E5117">
      <w:pPr>
        <w:rPr>
          <w:rFonts w:hint="eastAsia"/>
          <w:szCs w:val="21"/>
        </w:rPr>
      </w:pPr>
      <w:r w:rsidRPr="00762DE9">
        <w:rPr>
          <w:rFonts w:hint="eastAsia"/>
          <w:szCs w:val="21"/>
        </w:rPr>
        <w:t>找错</w:t>
      </w:r>
      <w:r w:rsidRPr="00762DE9">
        <w:rPr>
          <w:rFonts w:hint="eastAsia"/>
          <w:szCs w:val="21"/>
        </w:rPr>
        <w:t>,</w:t>
      </w:r>
      <w:r w:rsidRPr="00762DE9">
        <w:rPr>
          <w:rFonts w:hint="eastAsia"/>
          <w:szCs w:val="21"/>
        </w:rPr>
        <w:t>多处错误</w:t>
      </w:r>
    </w:p>
    <w:p w:rsidR="008E5117" w:rsidRPr="00762DE9" w:rsidRDefault="008E5117" w:rsidP="008E5117">
      <w:pPr>
        <w:rPr>
          <w:szCs w:val="21"/>
        </w:rPr>
      </w:pPr>
      <w:r w:rsidRPr="00762DE9">
        <w:rPr>
          <w:szCs w:val="21"/>
        </w:rPr>
        <w:t>public class MyFile1 implements Runnable {</w:t>
      </w:r>
    </w:p>
    <w:p w:rsidR="008E5117" w:rsidRPr="00762DE9" w:rsidRDefault="008E5117" w:rsidP="008E5117">
      <w:pPr>
        <w:rPr>
          <w:szCs w:val="21"/>
        </w:rPr>
      </w:pPr>
    </w:p>
    <w:p w:rsidR="008E5117" w:rsidRPr="00762DE9" w:rsidRDefault="008E5117" w:rsidP="008E5117">
      <w:pPr>
        <w:rPr>
          <w:szCs w:val="21"/>
        </w:rPr>
      </w:pPr>
      <w:r w:rsidRPr="00762DE9">
        <w:rPr>
          <w:szCs w:val="21"/>
        </w:rPr>
        <w:tab/>
        <w:t>public void run() {</w:t>
      </w:r>
    </w:p>
    <w:p w:rsidR="008E5117" w:rsidRPr="00762DE9" w:rsidRDefault="008E5117" w:rsidP="008E5117">
      <w:pPr>
        <w:rPr>
          <w:rFonts w:hint="eastAsia"/>
          <w:szCs w:val="21"/>
        </w:rPr>
      </w:pPr>
      <w:r w:rsidRPr="00762DE9">
        <w:rPr>
          <w:rFonts w:hint="eastAsia"/>
          <w:szCs w:val="21"/>
        </w:rPr>
        <w:tab/>
      </w:r>
      <w:r w:rsidRPr="00762DE9">
        <w:rPr>
          <w:rFonts w:hint="eastAsia"/>
          <w:szCs w:val="21"/>
        </w:rPr>
        <w:tab/>
        <w:t>while(true){//</w:t>
      </w:r>
      <w:r w:rsidRPr="00762DE9">
        <w:rPr>
          <w:rFonts w:hint="eastAsia"/>
          <w:szCs w:val="21"/>
        </w:rPr>
        <w:t>死循环不知道算不算错</w:t>
      </w:r>
    </w:p>
    <w:p w:rsidR="008E5117" w:rsidRPr="00762DE9" w:rsidRDefault="008E5117" w:rsidP="008E5117">
      <w:pPr>
        <w:rPr>
          <w:szCs w:val="21"/>
        </w:rPr>
      </w:pPr>
      <w:r w:rsidRPr="00762DE9">
        <w:rPr>
          <w:szCs w:val="21"/>
        </w:rPr>
        <w:tab/>
      </w:r>
      <w:r w:rsidRPr="00762DE9">
        <w:rPr>
          <w:szCs w:val="21"/>
        </w:rPr>
        <w:tab/>
      </w:r>
      <w:r w:rsidRPr="00762DE9">
        <w:rPr>
          <w:szCs w:val="21"/>
        </w:rPr>
        <w:tab/>
        <w:t>try {</w:t>
      </w:r>
    </w:p>
    <w:p w:rsidR="008E5117" w:rsidRPr="00762DE9" w:rsidRDefault="008E5117" w:rsidP="008E5117">
      <w:pPr>
        <w:rPr>
          <w:rFonts w:hint="eastAsia"/>
          <w:szCs w:val="21"/>
        </w:rPr>
      </w:pPr>
      <w:r w:rsidRPr="00762DE9">
        <w:rPr>
          <w:rFonts w:hint="eastAsia"/>
          <w:szCs w:val="21"/>
        </w:rPr>
        <w:tab/>
      </w:r>
      <w:r w:rsidRPr="00762DE9">
        <w:rPr>
          <w:rFonts w:hint="eastAsia"/>
          <w:szCs w:val="21"/>
        </w:rPr>
        <w:tab/>
      </w:r>
      <w:r w:rsidRPr="00762DE9">
        <w:rPr>
          <w:rFonts w:hint="eastAsia"/>
          <w:szCs w:val="21"/>
        </w:rPr>
        <w:tab/>
      </w:r>
      <w:r w:rsidRPr="00762DE9">
        <w:rPr>
          <w:rFonts w:hint="eastAsia"/>
          <w:szCs w:val="21"/>
        </w:rPr>
        <w:tab/>
        <w:t>FileReader fr = new FileReader(new File("a.txt"));//</w:t>
      </w:r>
      <w:r w:rsidRPr="00762DE9">
        <w:rPr>
          <w:rFonts w:hint="eastAsia"/>
          <w:szCs w:val="21"/>
        </w:rPr>
        <w:t>这具体的文件路径记不清了</w:t>
      </w:r>
      <w:r w:rsidRPr="00762DE9">
        <w:rPr>
          <w:rFonts w:hint="eastAsia"/>
          <w:szCs w:val="21"/>
        </w:rPr>
        <w:t>,</w:t>
      </w:r>
      <w:r w:rsidRPr="00762DE9">
        <w:rPr>
          <w:rFonts w:hint="eastAsia"/>
          <w:szCs w:val="21"/>
        </w:rPr>
        <w:t>可能有错</w:t>
      </w:r>
    </w:p>
    <w:p w:rsidR="008E5117" w:rsidRPr="00762DE9" w:rsidRDefault="008E5117" w:rsidP="008E5117">
      <w:pPr>
        <w:rPr>
          <w:rFonts w:hint="eastAsia"/>
          <w:szCs w:val="21"/>
        </w:rPr>
      </w:pPr>
      <w:r w:rsidRPr="00762DE9">
        <w:rPr>
          <w:rFonts w:hint="eastAsia"/>
          <w:szCs w:val="21"/>
        </w:rPr>
        <w:tab/>
      </w:r>
      <w:r w:rsidRPr="00762DE9">
        <w:rPr>
          <w:rFonts w:hint="eastAsia"/>
          <w:szCs w:val="21"/>
        </w:rPr>
        <w:tab/>
      </w:r>
      <w:r w:rsidRPr="00762DE9">
        <w:rPr>
          <w:rFonts w:hint="eastAsia"/>
          <w:szCs w:val="21"/>
        </w:rPr>
        <w:tab/>
      </w:r>
      <w:r w:rsidRPr="00762DE9">
        <w:rPr>
          <w:rFonts w:hint="eastAsia"/>
          <w:szCs w:val="21"/>
        </w:rPr>
        <w:tab/>
        <w:t>String line = fr.readLine();//FileReader</w:t>
      </w:r>
      <w:r w:rsidRPr="00762DE9">
        <w:rPr>
          <w:rFonts w:hint="eastAsia"/>
          <w:szCs w:val="21"/>
        </w:rPr>
        <w:t>没有</w:t>
      </w:r>
      <w:r w:rsidRPr="00762DE9">
        <w:rPr>
          <w:rFonts w:hint="eastAsia"/>
          <w:szCs w:val="21"/>
        </w:rPr>
        <w:t>readLine()</w:t>
      </w:r>
    </w:p>
    <w:p w:rsidR="008E5117" w:rsidRPr="00762DE9" w:rsidRDefault="008E5117" w:rsidP="008E5117">
      <w:pPr>
        <w:rPr>
          <w:szCs w:val="21"/>
        </w:rPr>
      </w:pPr>
      <w:r w:rsidRPr="00762DE9">
        <w:rPr>
          <w:szCs w:val="21"/>
        </w:rPr>
        <w:tab/>
      </w:r>
      <w:r w:rsidRPr="00762DE9">
        <w:rPr>
          <w:szCs w:val="21"/>
        </w:rPr>
        <w:tab/>
      </w:r>
      <w:r w:rsidRPr="00762DE9">
        <w:rPr>
          <w:szCs w:val="21"/>
        </w:rPr>
        <w:tab/>
      </w:r>
      <w:r w:rsidRPr="00762DE9">
        <w:rPr>
          <w:szCs w:val="21"/>
        </w:rPr>
        <w:tab/>
        <w:t>System.out.println(line);</w:t>
      </w:r>
    </w:p>
    <w:p w:rsidR="008E5117" w:rsidRPr="00762DE9" w:rsidRDefault="008E5117" w:rsidP="008E5117">
      <w:pPr>
        <w:rPr>
          <w:szCs w:val="21"/>
        </w:rPr>
      </w:pPr>
      <w:r w:rsidRPr="00762DE9">
        <w:rPr>
          <w:szCs w:val="21"/>
        </w:rPr>
        <w:tab/>
      </w:r>
      <w:r w:rsidRPr="00762DE9">
        <w:rPr>
          <w:szCs w:val="21"/>
        </w:rPr>
        <w:tab/>
      </w:r>
      <w:r w:rsidRPr="00762DE9">
        <w:rPr>
          <w:szCs w:val="21"/>
        </w:rPr>
        <w:tab/>
        <w:t>} catch (FileNotFoundException e) {</w:t>
      </w:r>
    </w:p>
    <w:p w:rsidR="008E5117" w:rsidRPr="00762DE9" w:rsidRDefault="008E5117" w:rsidP="008E5117">
      <w:pPr>
        <w:rPr>
          <w:szCs w:val="21"/>
        </w:rPr>
      </w:pPr>
      <w:r w:rsidRPr="00762DE9">
        <w:rPr>
          <w:szCs w:val="21"/>
        </w:rPr>
        <w:tab/>
      </w:r>
      <w:r w:rsidRPr="00762DE9">
        <w:rPr>
          <w:szCs w:val="21"/>
        </w:rPr>
        <w:tab/>
      </w:r>
      <w:r w:rsidRPr="00762DE9">
        <w:rPr>
          <w:szCs w:val="21"/>
        </w:rPr>
        <w:tab/>
      </w:r>
      <w:r w:rsidRPr="00762DE9">
        <w:rPr>
          <w:szCs w:val="21"/>
        </w:rPr>
        <w:tab/>
      </w:r>
    </w:p>
    <w:p w:rsidR="008E5117" w:rsidRPr="00762DE9" w:rsidRDefault="008E5117" w:rsidP="008E5117">
      <w:pPr>
        <w:rPr>
          <w:szCs w:val="21"/>
        </w:rPr>
      </w:pPr>
      <w:r w:rsidRPr="00762DE9">
        <w:rPr>
          <w:szCs w:val="21"/>
        </w:rPr>
        <w:tab/>
      </w:r>
      <w:r w:rsidRPr="00762DE9">
        <w:rPr>
          <w:szCs w:val="21"/>
        </w:rPr>
        <w:tab/>
      </w:r>
      <w:r w:rsidRPr="00762DE9">
        <w:rPr>
          <w:szCs w:val="21"/>
        </w:rPr>
        <w:tab/>
      </w:r>
      <w:r w:rsidRPr="00762DE9">
        <w:rPr>
          <w:szCs w:val="21"/>
        </w:rPr>
        <w:tab/>
        <w:t>e.printStackTrace();</w:t>
      </w:r>
    </w:p>
    <w:p w:rsidR="008E5117" w:rsidRPr="00762DE9" w:rsidRDefault="008E5117" w:rsidP="008E5117">
      <w:pPr>
        <w:rPr>
          <w:szCs w:val="21"/>
        </w:rPr>
      </w:pPr>
      <w:r w:rsidRPr="00762DE9">
        <w:rPr>
          <w:szCs w:val="21"/>
        </w:rPr>
        <w:tab/>
      </w:r>
      <w:r w:rsidRPr="00762DE9">
        <w:rPr>
          <w:szCs w:val="21"/>
        </w:rPr>
        <w:tab/>
      </w:r>
      <w:r w:rsidRPr="00762DE9">
        <w:rPr>
          <w:szCs w:val="21"/>
        </w:rPr>
        <w:tab/>
        <w:t>}</w:t>
      </w:r>
    </w:p>
    <w:p w:rsidR="008E5117" w:rsidRPr="00762DE9" w:rsidRDefault="008E5117" w:rsidP="008E5117">
      <w:pPr>
        <w:rPr>
          <w:rFonts w:hint="eastAsia"/>
          <w:szCs w:val="21"/>
        </w:rPr>
      </w:pPr>
      <w:r w:rsidRPr="00762DE9">
        <w:rPr>
          <w:rFonts w:hint="eastAsia"/>
          <w:szCs w:val="21"/>
        </w:rPr>
        <w:lastRenderedPageBreak/>
        <w:tab/>
      </w:r>
      <w:r w:rsidRPr="00762DE9">
        <w:rPr>
          <w:rFonts w:hint="eastAsia"/>
          <w:szCs w:val="21"/>
        </w:rPr>
        <w:tab/>
      </w:r>
      <w:r w:rsidRPr="00762DE9">
        <w:rPr>
          <w:rFonts w:hint="eastAsia"/>
          <w:szCs w:val="21"/>
        </w:rPr>
        <w:tab/>
        <w:t>sleep(1000);//</w:t>
      </w:r>
      <w:r w:rsidRPr="00762DE9">
        <w:rPr>
          <w:rFonts w:hint="eastAsia"/>
          <w:szCs w:val="21"/>
        </w:rPr>
        <w:t>该处应为</w:t>
      </w:r>
      <w:r w:rsidRPr="00762DE9">
        <w:rPr>
          <w:rFonts w:hint="eastAsia"/>
          <w:szCs w:val="21"/>
        </w:rPr>
        <w:t>Thread.sleep(1000);</w:t>
      </w:r>
    </w:p>
    <w:p w:rsidR="008E5117" w:rsidRPr="00762DE9" w:rsidRDefault="008E5117" w:rsidP="008E5117">
      <w:pPr>
        <w:rPr>
          <w:szCs w:val="21"/>
        </w:rPr>
      </w:pPr>
      <w:r w:rsidRPr="00762DE9">
        <w:rPr>
          <w:szCs w:val="21"/>
        </w:rPr>
        <w:tab/>
      </w:r>
      <w:r w:rsidRPr="00762DE9">
        <w:rPr>
          <w:szCs w:val="21"/>
        </w:rPr>
        <w:tab/>
        <w:t>}</w:t>
      </w:r>
    </w:p>
    <w:p w:rsidR="008E5117" w:rsidRPr="00762DE9" w:rsidRDefault="008E5117" w:rsidP="008E5117">
      <w:pPr>
        <w:rPr>
          <w:szCs w:val="21"/>
        </w:rPr>
      </w:pPr>
      <w:r w:rsidRPr="00762DE9">
        <w:rPr>
          <w:szCs w:val="21"/>
        </w:rPr>
        <w:tab/>
        <w:t>}</w:t>
      </w:r>
    </w:p>
    <w:p w:rsidR="008E5117" w:rsidRPr="00762DE9" w:rsidRDefault="008E5117" w:rsidP="008E5117">
      <w:pPr>
        <w:rPr>
          <w:rFonts w:hint="eastAsia"/>
          <w:szCs w:val="21"/>
        </w:rPr>
      </w:pPr>
      <w:r w:rsidRPr="00762DE9">
        <w:rPr>
          <w:szCs w:val="21"/>
        </w:rPr>
        <w:t>}</w:t>
      </w:r>
    </w:p>
    <w:p w:rsidR="008E5117" w:rsidRDefault="008E5117" w:rsidP="008E5117">
      <w:pPr>
        <w:rPr>
          <w:rFonts w:hint="eastAsia"/>
        </w:rPr>
      </w:pPr>
    </w:p>
    <w:p w:rsidR="008E5117" w:rsidRPr="00201B36" w:rsidRDefault="008E5117" w:rsidP="008E5117">
      <w:pPr>
        <w:rPr>
          <w:rStyle w:val="a9"/>
          <w:rFonts w:ascii="宋体" w:hAnsi="宋体" w:cs="Arial" w:hint="eastAsia"/>
          <w:color w:val="FF6600"/>
          <w:szCs w:val="21"/>
        </w:rPr>
      </w:pPr>
      <w:r w:rsidRPr="006B7EF5">
        <w:rPr>
          <w:rStyle w:val="a9"/>
          <w:rFonts w:ascii="宋体" w:hAnsi="宋体" w:cs="Arial"/>
          <w:color w:val="FF6600"/>
          <w:szCs w:val="21"/>
        </w:rPr>
        <w:t>北京伽文信息技术有限公司</w:t>
      </w:r>
      <w:r>
        <w:rPr>
          <w:rStyle w:val="a9"/>
          <w:rFonts w:ascii="宋体" w:hAnsi="宋体" w:cs="Arial" w:hint="eastAsia"/>
          <w:color w:val="FF6600"/>
          <w:szCs w:val="21"/>
        </w:rPr>
        <w:t xml:space="preserve">     </w:t>
      </w:r>
      <w:r w:rsidRPr="006B7EF5">
        <w:rPr>
          <w:rStyle w:val="a9"/>
          <w:rFonts w:ascii="宋体" w:hAnsi="宋体" w:cs="Arial"/>
          <w:color w:val="FF6600"/>
          <w:szCs w:val="21"/>
        </w:rPr>
        <w:t>地址：北京市海淀区中关村东路123号</w:t>
      </w:r>
      <w:r w:rsidRPr="006B7EF5">
        <w:rPr>
          <w:rStyle w:val="a9"/>
          <w:rFonts w:ascii="宋体" w:hAnsi="宋体" w:cs="Arial" w:hint="eastAsia"/>
          <w:color w:val="FF6600"/>
          <w:szCs w:val="21"/>
        </w:rPr>
        <w:t xml:space="preserve"> 都市网景大厦</w:t>
      </w:r>
      <w:r>
        <w:rPr>
          <w:rStyle w:val="a9"/>
          <w:rFonts w:ascii="宋体" w:hAnsi="宋体" w:cs="Arial" w:hint="eastAsia"/>
          <w:color w:val="FF6600"/>
          <w:szCs w:val="21"/>
        </w:rPr>
        <w:t>B座</w:t>
      </w:r>
      <w:r w:rsidRPr="006B7EF5">
        <w:rPr>
          <w:rStyle w:val="a9"/>
          <w:rFonts w:ascii="宋体" w:hAnsi="宋体" w:cs="Arial" w:hint="eastAsia"/>
          <w:color w:val="FF6600"/>
          <w:szCs w:val="21"/>
        </w:rPr>
        <w:t>1401</w:t>
      </w:r>
      <w:r>
        <w:rPr>
          <w:rStyle w:val="a9"/>
          <w:rFonts w:ascii="宋体" w:hAnsi="宋体" w:cs="Arial" w:hint="eastAsia"/>
          <w:color w:val="FF6600"/>
          <w:szCs w:val="21"/>
        </w:rPr>
        <w:t xml:space="preserve">  电话：</w:t>
      </w:r>
      <w:r w:rsidRPr="00201B36">
        <w:rPr>
          <w:rStyle w:val="a9"/>
          <w:rFonts w:ascii="宋体" w:hAnsi="宋体" w:cs="Arial"/>
          <w:color w:val="FF6600"/>
          <w:szCs w:val="21"/>
        </w:rPr>
        <w:t>01062525698</w:t>
      </w:r>
    </w:p>
    <w:p w:rsidR="008E5117" w:rsidRDefault="008E5117" w:rsidP="008E5117">
      <w:pPr>
        <w:rPr>
          <w:rStyle w:val="a9"/>
          <w:rFonts w:ascii="宋体" w:hAnsi="宋体" w:cs="Arial" w:hint="eastAsia"/>
          <w:b w:val="0"/>
          <w:szCs w:val="21"/>
        </w:rPr>
      </w:pPr>
    </w:p>
    <w:p w:rsidR="008E5117" w:rsidRDefault="008E5117" w:rsidP="008E5117">
      <w:pPr>
        <w:rPr>
          <w:rStyle w:val="a9"/>
          <w:rFonts w:ascii="宋体" w:hAnsi="宋体" w:cs="Arial" w:hint="eastAsia"/>
          <w:b w:val="0"/>
          <w:szCs w:val="21"/>
        </w:rPr>
      </w:pPr>
    </w:p>
    <w:p w:rsidR="008E5117" w:rsidRPr="006B7EF5" w:rsidRDefault="008E5117" w:rsidP="008E5117">
      <w:pPr>
        <w:rPr>
          <w:rFonts w:hint="eastAsia"/>
          <w:color w:val="FF6600"/>
        </w:rPr>
      </w:pPr>
      <w:r>
        <w:rPr>
          <w:rStyle w:val="a9"/>
          <w:rFonts w:ascii="宋体" w:hAnsi="宋体" w:cs="Arial" w:hint="eastAsia"/>
          <w:b w:val="0"/>
          <w:szCs w:val="21"/>
        </w:rPr>
        <w:t>路线：知春路翠宫饭店南或者北三环联想桥向北路西</w:t>
      </w:r>
    </w:p>
    <w:p w:rsidR="008E5117" w:rsidRDefault="008E5117">
      <w:pPr>
        <w:widowControl/>
        <w:spacing w:line="390" w:lineRule="atLeast"/>
        <w:jc w:val="center"/>
        <w:rPr>
          <w:rFonts w:hint="eastAsia"/>
          <w:b/>
          <w:color w:val="000000"/>
          <w:kern w:val="0"/>
          <w:sz w:val="28"/>
        </w:rPr>
      </w:pPr>
      <w:r>
        <w:rPr>
          <w:rFonts w:hint="eastAsia"/>
          <w:b/>
          <w:color w:val="000000"/>
          <w:kern w:val="0"/>
          <w:sz w:val="28"/>
        </w:rPr>
        <w:t>北京润乾软件笔试题</w:t>
      </w:r>
    </w:p>
    <w:p w:rsidR="008E5117" w:rsidRDefault="008E5117">
      <w:pPr>
        <w:widowControl/>
        <w:spacing w:line="390" w:lineRule="atLeast"/>
        <w:jc w:val="left"/>
        <w:rPr>
          <w:rFonts w:ascii="宋体" w:hAnsi="宋体"/>
          <w:color w:val="6B81A1"/>
          <w:kern w:val="0"/>
          <w:sz w:val="24"/>
        </w:rPr>
      </w:pPr>
      <w:r>
        <w:rPr>
          <w:rFonts w:hint="eastAsia"/>
          <w:color w:val="000000"/>
          <w:kern w:val="0"/>
          <w:sz w:val="24"/>
        </w:rPr>
        <w:t>问答题</w:t>
      </w:r>
    </w:p>
    <w:p w:rsidR="008E5117" w:rsidRDefault="008E5117">
      <w:pPr>
        <w:widowControl/>
        <w:tabs>
          <w:tab w:val="left" w:pos="360"/>
        </w:tabs>
        <w:spacing w:line="390" w:lineRule="atLeast"/>
        <w:ind w:left="360" w:hanging="360"/>
        <w:jc w:val="left"/>
        <w:rPr>
          <w:rFonts w:ascii="宋体" w:hAnsi="宋体" w:hint="eastAsia"/>
          <w:color w:val="6B81A1"/>
          <w:kern w:val="0"/>
          <w:sz w:val="24"/>
        </w:rPr>
      </w:pPr>
      <w:r>
        <w:rPr>
          <w:rFonts w:eastAsia="Times New Roman"/>
          <w:color w:val="000000"/>
          <w:kern w:val="0"/>
          <w:sz w:val="24"/>
        </w:rPr>
        <w:t>1. </w:t>
      </w:r>
      <w:r>
        <w:rPr>
          <w:rFonts w:hint="eastAsia"/>
          <w:color w:val="000000"/>
          <w:kern w:val="0"/>
          <w:sz w:val="24"/>
        </w:rPr>
        <w:t>排序方法有多种包括有：冒泡排序，插入排序，快速排序、选择排序。请用任何一种语言或伪代码（最好用</w:t>
      </w:r>
      <w:r>
        <w:rPr>
          <w:rFonts w:hint="eastAsia"/>
          <w:color w:val="000000"/>
          <w:kern w:val="0"/>
          <w:sz w:val="24"/>
        </w:rPr>
        <w:t>java</w:t>
      </w:r>
      <w:r>
        <w:rPr>
          <w:rFonts w:hint="eastAsia"/>
          <w:color w:val="000000"/>
          <w:kern w:val="0"/>
          <w:sz w:val="24"/>
        </w:rPr>
        <w:t>语言），写出选择排序。</w:t>
      </w:r>
    </w:p>
    <w:p w:rsidR="008E5117" w:rsidRDefault="008E5117">
      <w:pPr>
        <w:widowControl/>
        <w:tabs>
          <w:tab w:val="left" w:pos="360"/>
        </w:tabs>
        <w:spacing w:line="390" w:lineRule="atLeast"/>
        <w:ind w:left="360" w:hanging="360"/>
        <w:jc w:val="left"/>
        <w:rPr>
          <w:rFonts w:hint="eastAsia"/>
          <w:color w:val="000000"/>
          <w:kern w:val="0"/>
          <w:sz w:val="24"/>
        </w:rPr>
      </w:pPr>
      <w:r>
        <w:rPr>
          <w:rFonts w:hint="eastAsia"/>
          <w:color w:val="000000"/>
          <w:kern w:val="0"/>
          <w:sz w:val="24"/>
        </w:rPr>
        <w:t>2</w:t>
      </w:r>
      <w:r>
        <w:rPr>
          <w:rFonts w:eastAsia="Times New Roman"/>
          <w:color w:val="000000"/>
          <w:kern w:val="0"/>
          <w:sz w:val="24"/>
        </w:rPr>
        <w:t>. </w:t>
      </w:r>
      <w:r>
        <w:rPr>
          <w:rFonts w:hint="eastAsia"/>
          <w:color w:val="000000"/>
          <w:kern w:val="0"/>
          <w:sz w:val="24"/>
        </w:rPr>
        <w:t>你熟悉</w:t>
      </w:r>
      <w:r>
        <w:rPr>
          <w:color w:val="000000"/>
          <w:kern w:val="0"/>
          <w:sz w:val="24"/>
        </w:rPr>
        <w:t>javaScript</w:t>
      </w:r>
      <w:r>
        <w:rPr>
          <w:rFonts w:hint="eastAsia"/>
          <w:color w:val="000000"/>
          <w:kern w:val="0"/>
          <w:sz w:val="24"/>
        </w:rPr>
        <w:t>语言吗？如果</w:t>
      </w:r>
      <w:r>
        <w:rPr>
          <w:color w:val="000000"/>
          <w:kern w:val="0"/>
          <w:sz w:val="24"/>
        </w:rPr>
        <w:t>table</w:t>
      </w:r>
      <w:r>
        <w:rPr>
          <w:rFonts w:hint="eastAsia"/>
          <w:color w:val="000000"/>
          <w:kern w:val="0"/>
          <w:sz w:val="24"/>
        </w:rPr>
        <w:t>表格的属性中有个</w:t>
      </w:r>
      <w:r>
        <w:rPr>
          <w:color w:val="000000"/>
          <w:kern w:val="0"/>
          <w:sz w:val="24"/>
        </w:rPr>
        <w:t>id</w:t>
      </w:r>
      <w:r>
        <w:rPr>
          <w:rFonts w:hint="eastAsia"/>
          <w:color w:val="000000"/>
          <w:kern w:val="0"/>
          <w:sz w:val="24"/>
        </w:rPr>
        <w:t>，如果</w:t>
      </w:r>
      <w:r>
        <w:rPr>
          <w:rFonts w:hint="eastAsia"/>
          <w:color w:val="000000"/>
          <w:kern w:val="0"/>
          <w:sz w:val="24"/>
        </w:rPr>
        <w:t>id=</w:t>
      </w:r>
      <w:r>
        <w:rPr>
          <w:rFonts w:hint="eastAsia"/>
          <w:color w:val="000000"/>
          <w:kern w:val="0"/>
          <w:sz w:val="24"/>
        </w:rPr>
        <w:t>‘</w:t>
      </w:r>
      <w:r>
        <w:rPr>
          <w:rFonts w:hint="eastAsia"/>
          <w:color w:val="000000"/>
          <w:kern w:val="0"/>
          <w:sz w:val="24"/>
        </w:rPr>
        <w:t>td</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color w:val="000000"/>
            <w:kern w:val="0"/>
            <w:sz w:val="24"/>
          </w:rPr>
          <w:t>1</w:t>
        </w:r>
        <w:r>
          <w:rPr>
            <w:rFonts w:hint="eastAsia"/>
            <w:color w:val="000000"/>
            <w:kern w:val="0"/>
            <w:sz w:val="24"/>
          </w:rPr>
          <w:t>’</w:t>
        </w:r>
      </w:smartTag>
      <w:r>
        <w:rPr>
          <w:rFonts w:hint="eastAsia"/>
          <w:color w:val="000000"/>
          <w:kern w:val="0"/>
          <w:sz w:val="24"/>
        </w:rPr>
        <w:t>，请问你如何获取第</w:t>
      </w:r>
      <w:r>
        <w:rPr>
          <w:rFonts w:hint="eastAsia"/>
          <w:color w:val="000000"/>
          <w:kern w:val="0"/>
          <w:sz w:val="24"/>
        </w:rPr>
        <w:t>4</w:t>
      </w:r>
      <w:r>
        <w:rPr>
          <w:rFonts w:hint="eastAsia"/>
          <w:color w:val="000000"/>
          <w:kern w:val="0"/>
          <w:sz w:val="24"/>
        </w:rPr>
        <w:t>行第</w:t>
      </w:r>
      <w:r>
        <w:rPr>
          <w:rFonts w:hint="eastAsia"/>
          <w:color w:val="000000"/>
          <w:kern w:val="0"/>
          <w:sz w:val="24"/>
        </w:rPr>
        <w:t>3</w:t>
      </w:r>
      <w:r>
        <w:rPr>
          <w:rFonts w:hint="eastAsia"/>
          <w:color w:val="000000"/>
          <w:kern w:val="0"/>
          <w:sz w:val="24"/>
        </w:rPr>
        <w:t>个单元格对象？</w:t>
      </w:r>
    </w:p>
    <w:p w:rsidR="008E5117" w:rsidRDefault="008E5117">
      <w:pPr>
        <w:widowControl/>
        <w:tabs>
          <w:tab w:val="left" w:pos="360"/>
        </w:tabs>
        <w:spacing w:line="390" w:lineRule="atLeast"/>
        <w:ind w:left="360" w:hanging="360"/>
        <w:jc w:val="left"/>
        <w:rPr>
          <w:rFonts w:ascii="宋体" w:hAnsi="宋体"/>
          <w:color w:val="6B81A1"/>
          <w:kern w:val="0"/>
          <w:sz w:val="24"/>
        </w:rPr>
      </w:pPr>
      <w:r>
        <w:rPr>
          <w:rFonts w:hint="eastAsia"/>
          <w:color w:val="000000"/>
          <w:kern w:val="0"/>
          <w:sz w:val="24"/>
        </w:rPr>
        <w:t>3</w:t>
      </w:r>
      <w:r>
        <w:rPr>
          <w:rFonts w:eastAsia="Times New Roman"/>
          <w:color w:val="000000"/>
          <w:kern w:val="0"/>
          <w:sz w:val="24"/>
        </w:rPr>
        <w:t>. </w:t>
      </w:r>
      <w:r>
        <w:rPr>
          <w:rFonts w:ascii="宋体" w:hint="eastAsia"/>
          <w:color w:val="000000"/>
          <w:kern w:val="0"/>
          <w:sz w:val="24"/>
          <w:lang w:val="zh-CN"/>
        </w:rPr>
        <w:t>数组有没有</w:t>
      </w:r>
      <w:r>
        <w:rPr>
          <w:color w:val="000000"/>
          <w:kern w:val="0"/>
          <w:sz w:val="24"/>
        </w:rPr>
        <w:t>length()</w:t>
      </w:r>
      <w:r>
        <w:rPr>
          <w:rFonts w:ascii="宋体" w:hint="eastAsia"/>
          <w:color w:val="000000"/>
          <w:kern w:val="0"/>
          <w:sz w:val="24"/>
          <w:lang w:val="zh-CN"/>
        </w:rPr>
        <w:t>这个方法</w:t>
      </w:r>
      <w:r>
        <w:rPr>
          <w:color w:val="000000"/>
          <w:kern w:val="0"/>
          <w:sz w:val="24"/>
        </w:rPr>
        <w:t>? String</w:t>
      </w:r>
      <w:r>
        <w:rPr>
          <w:rFonts w:ascii="宋体" w:hint="eastAsia"/>
          <w:color w:val="000000"/>
          <w:kern w:val="0"/>
          <w:sz w:val="24"/>
          <w:lang w:val="zh-CN"/>
        </w:rPr>
        <w:t>有没有</w:t>
      </w:r>
      <w:r>
        <w:rPr>
          <w:color w:val="000000"/>
          <w:kern w:val="0"/>
          <w:sz w:val="24"/>
        </w:rPr>
        <w:t>length()</w:t>
      </w:r>
      <w:r>
        <w:rPr>
          <w:rFonts w:ascii="宋体" w:hint="eastAsia"/>
          <w:color w:val="000000"/>
          <w:kern w:val="0"/>
          <w:sz w:val="24"/>
          <w:lang w:val="zh-CN"/>
        </w:rPr>
        <w:t>这个方法？</w:t>
      </w:r>
    </w:p>
    <w:p w:rsidR="008E5117" w:rsidRDefault="008E5117">
      <w:pPr>
        <w:widowControl/>
        <w:tabs>
          <w:tab w:val="left" w:pos="360"/>
        </w:tabs>
        <w:spacing w:line="390" w:lineRule="atLeast"/>
        <w:ind w:left="360" w:hanging="360"/>
        <w:jc w:val="left"/>
        <w:rPr>
          <w:rFonts w:ascii="宋体" w:hAnsi="宋体"/>
          <w:color w:val="6B81A1"/>
          <w:kern w:val="0"/>
          <w:sz w:val="24"/>
        </w:rPr>
      </w:pPr>
      <w:r>
        <w:rPr>
          <w:rFonts w:hint="eastAsia"/>
          <w:color w:val="000000"/>
          <w:kern w:val="0"/>
          <w:sz w:val="24"/>
        </w:rPr>
        <w:t>4</w:t>
      </w:r>
      <w:r>
        <w:rPr>
          <w:rFonts w:eastAsia="Times New Roman"/>
          <w:color w:val="000000"/>
          <w:kern w:val="0"/>
          <w:sz w:val="24"/>
        </w:rPr>
        <w:t>. </w:t>
      </w:r>
      <w:r>
        <w:rPr>
          <w:rFonts w:ascii="宋体" w:hint="eastAsia"/>
          <w:color w:val="000000"/>
          <w:kern w:val="0"/>
          <w:sz w:val="24"/>
          <w:lang w:val="zh-CN"/>
        </w:rPr>
        <w:t>假如你知道北京润乾公司，你如何解说明白给陌生人找到本公司确切的地址：</w:t>
      </w:r>
    </w:p>
    <w:p w:rsidR="008E5117" w:rsidRDefault="008E5117">
      <w:pPr>
        <w:widowControl/>
        <w:tabs>
          <w:tab w:val="left" w:pos="480"/>
        </w:tabs>
        <w:spacing w:line="390" w:lineRule="atLeast"/>
        <w:ind w:leftChars="228" w:left="479"/>
        <w:jc w:val="left"/>
        <w:rPr>
          <w:rFonts w:ascii="宋体" w:hAnsi="宋体"/>
          <w:color w:val="6B81A1"/>
          <w:kern w:val="0"/>
          <w:sz w:val="24"/>
        </w:rPr>
      </w:pPr>
      <w:r>
        <w:rPr>
          <w:rFonts w:ascii="宋体" w:hint="eastAsia"/>
          <w:color w:val="000000"/>
          <w:kern w:val="0"/>
          <w:sz w:val="24"/>
        </w:rPr>
        <w:t>1)</w:t>
      </w:r>
      <w:r>
        <w:rPr>
          <w:color w:val="000000"/>
          <w:kern w:val="0"/>
          <w:sz w:val="24"/>
        </w:rPr>
        <w:t>   </w:t>
      </w:r>
      <w:r>
        <w:rPr>
          <w:rFonts w:ascii="宋体" w:hint="eastAsia"/>
          <w:color w:val="000000"/>
          <w:kern w:val="0"/>
          <w:sz w:val="24"/>
        </w:rPr>
        <w:t>要求用文字叙述</w:t>
      </w:r>
    </w:p>
    <w:p w:rsidR="008E5117" w:rsidRDefault="008E5117">
      <w:pPr>
        <w:widowControl/>
        <w:tabs>
          <w:tab w:val="left" w:pos="480"/>
        </w:tabs>
        <w:spacing w:line="390" w:lineRule="atLeast"/>
        <w:ind w:leftChars="228" w:left="479"/>
        <w:jc w:val="left"/>
        <w:rPr>
          <w:rFonts w:ascii="宋体" w:hAnsi="宋体"/>
          <w:color w:val="6B81A1"/>
          <w:kern w:val="0"/>
          <w:sz w:val="24"/>
        </w:rPr>
      </w:pPr>
      <w:r>
        <w:rPr>
          <w:rFonts w:eastAsia="Times New Roman"/>
          <w:color w:val="000000"/>
          <w:kern w:val="0"/>
          <w:sz w:val="24"/>
        </w:rPr>
        <w:t>2)    </w:t>
      </w:r>
      <w:r>
        <w:rPr>
          <w:rFonts w:hint="eastAsia"/>
          <w:color w:val="000000"/>
          <w:kern w:val="0"/>
          <w:sz w:val="24"/>
        </w:rPr>
        <w:t>要求用图形绘画出来</w:t>
      </w:r>
    </w:p>
    <w:p w:rsidR="008E5117" w:rsidRDefault="008E5117">
      <w:pPr>
        <w:widowControl/>
        <w:tabs>
          <w:tab w:val="left" w:pos="360"/>
        </w:tabs>
        <w:spacing w:line="390" w:lineRule="atLeast"/>
        <w:ind w:left="360" w:hanging="360"/>
        <w:jc w:val="left"/>
        <w:rPr>
          <w:rFonts w:hint="eastAsia"/>
          <w:color w:val="000000"/>
          <w:kern w:val="0"/>
          <w:sz w:val="24"/>
        </w:rPr>
      </w:pPr>
      <w:r>
        <w:rPr>
          <w:rFonts w:hint="eastAsia"/>
          <w:color w:val="000000"/>
          <w:kern w:val="0"/>
          <w:sz w:val="24"/>
        </w:rPr>
        <w:t xml:space="preserve">5. </w:t>
      </w:r>
      <w:r>
        <w:rPr>
          <w:rFonts w:hint="eastAsia"/>
          <w:color w:val="000000"/>
          <w:kern w:val="0"/>
          <w:sz w:val="24"/>
        </w:rPr>
        <w:t>在</w:t>
      </w:r>
      <w:r>
        <w:rPr>
          <w:rFonts w:hint="eastAsia"/>
          <w:color w:val="000000"/>
          <w:kern w:val="0"/>
          <w:sz w:val="24"/>
        </w:rPr>
        <w:t>Servlet</w:t>
      </w:r>
      <w:r>
        <w:rPr>
          <w:rFonts w:hint="eastAsia"/>
          <w:color w:val="000000"/>
          <w:kern w:val="0"/>
          <w:sz w:val="24"/>
        </w:rPr>
        <w:t>中完成正确接受中文及向显示页面响应的代码。试写一段程序</w:t>
      </w:r>
      <w:r>
        <w:rPr>
          <w:rFonts w:hint="eastAsia"/>
          <w:color w:val="000000"/>
          <w:kern w:val="0"/>
          <w:sz w:val="24"/>
        </w:rPr>
        <w:t xml:space="preserve"> </w:t>
      </w:r>
      <w:r>
        <w:rPr>
          <w:rFonts w:hint="eastAsia"/>
          <w:color w:val="000000"/>
          <w:kern w:val="0"/>
          <w:sz w:val="24"/>
        </w:rPr>
        <w:t>，用来接收从</w:t>
      </w:r>
      <w:r>
        <w:rPr>
          <w:rFonts w:hint="eastAsia"/>
          <w:color w:val="000000"/>
          <w:kern w:val="0"/>
          <w:sz w:val="24"/>
        </w:rPr>
        <w:t>SERVLET</w:t>
      </w:r>
      <w:r>
        <w:rPr>
          <w:rFonts w:hint="eastAsia"/>
          <w:color w:val="000000"/>
          <w:kern w:val="0"/>
          <w:sz w:val="24"/>
        </w:rPr>
        <w:t>用</w:t>
      </w:r>
      <w:r>
        <w:rPr>
          <w:rFonts w:hint="eastAsia"/>
          <w:color w:val="000000"/>
          <w:kern w:val="0"/>
          <w:sz w:val="24"/>
        </w:rPr>
        <w:t>POST</w:t>
      </w:r>
      <w:r>
        <w:rPr>
          <w:rFonts w:hint="eastAsia"/>
          <w:color w:val="000000"/>
          <w:kern w:val="0"/>
          <w:sz w:val="24"/>
        </w:rPr>
        <w:t>和</w:t>
      </w:r>
      <w:r>
        <w:rPr>
          <w:rFonts w:hint="eastAsia"/>
          <w:color w:val="000000"/>
          <w:kern w:val="0"/>
          <w:sz w:val="24"/>
        </w:rPr>
        <w:t>GET</w:t>
      </w:r>
      <w:r>
        <w:rPr>
          <w:rFonts w:hint="eastAsia"/>
          <w:color w:val="000000"/>
          <w:kern w:val="0"/>
          <w:sz w:val="24"/>
        </w:rPr>
        <w:t>方法传来得中文参数</w:t>
      </w:r>
    </w:p>
    <w:p w:rsidR="008E5117" w:rsidRDefault="008E5117">
      <w:pPr>
        <w:widowControl/>
        <w:tabs>
          <w:tab w:val="left" w:pos="360"/>
        </w:tabs>
        <w:spacing w:line="390" w:lineRule="atLeast"/>
        <w:ind w:leftChars="171" w:left="359"/>
        <w:jc w:val="left"/>
        <w:rPr>
          <w:color w:val="000000"/>
          <w:kern w:val="0"/>
          <w:sz w:val="24"/>
        </w:rPr>
      </w:pPr>
      <w:r>
        <w:rPr>
          <w:color w:val="000000"/>
          <w:kern w:val="0"/>
          <w:sz w:val="24"/>
        </w:rPr>
        <w:t>public void service (HttpServletRequest request,HttpServletResponse response)</w:t>
      </w:r>
    </w:p>
    <w:p w:rsidR="008E5117" w:rsidRDefault="008E5117">
      <w:pPr>
        <w:widowControl/>
        <w:tabs>
          <w:tab w:val="left" w:pos="360"/>
        </w:tabs>
        <w:spacing w:line="390" w:lineRule="atLeast"/>
        <w:ind w:leftChars="171" w:left="359"/>
        <w:jc w:val="left"/>
        <w:rPr>
          <w:color w:val="000000"/>
          <w:kern w:val="0"/>
          <w:sz w:val="24"/>
        </w:rPr>
      </w:pPr>
      <w:r>
        <w:rPr>
          <w:color w:val="000000"/>
          <w:kern w:val="0"/>
          <w:sz w:val="24"/>
        </w:rPr>
        <w:t>{</w:t>
      </w:r>
    </w:p>
    <w:p w:rsidR="008E5117" w:rsidRDefault="008E5117">
      <w:pPr>
        <w:widowControl/>
        <w:tabs>
          <w:tab w:val="left" w:pos="360"/>
        </w:tabs>
        <w:spacing w:line="390" w:lineRule="atLeast"/>
        <w:ind w:leftChars="171" w:left="359"/>
        <w:jc w:val="left"/>
        <w:rPr>
          <w:color w:val="000000"/>
          <w:kern w:val="0"/>
          <w:sz w:val="24"/>
        </w:rPr>
      </w:pPr>
      <w:r>
        <w:rPr>
          <w:rFonts w:hint="eastAsia"/>
          <w:color w:val="000000"/>
          <w:kern w:val="0"/>
          <w:sz w:val="24"/>
        </w:rPr>
        <w:t>…………………………………</w:t>
      </w:r>
      <w:r>
        <w:rPr>
          <w:color w:val="000000"/>
          <w:kern w:val="0"/>
          <w:sz w:val="24"/>
        </w:rPr>
        <w:t>..</w:t>
      </w:r>
    </w:p>
    <w:p w:rsidR="008E5117" w:rsidRDefault="008E5117">
      <w:pPr>
        <w:widowControl/>
        <w:tabs>
          <w:tab w:val="left" w:pos="360"/>
        </w:tabs>
        <w:spacing w:line="390" w:lineRule="atLeast"/>
        <w:ind w:leftChars="171" w:left="359"/>
        <w:jc w:val="left"/>
        <w:rPr>
          <w:rFonts w:hint="eastAsia"/>
          <w:color w:val="000000"/>
          <w:kern w:val="0"/>
          <w:sz w:val="24"/>
        </w:rPr>
      </w:pPr>
      <w:r>
        <w:rPr>
          <w:color w:val="000000"/>
          <w:kern w:val="0"/>
          <w:sz w:val="24"/>
        </w:rPr>
        <w:t>}</w:t>
      </w:r>
    </w:p>
    <w:p w:rsidR="008E5117" w:rsidRDefault="008E5117">
      <w:pPr>
        <w:widowControl/>
        <w:tabs>
          <w:tab w:val="left" w:pos="360"/>
        </w:tabs>
        <w:spacing w:line="390" w:lineRule="atLeast"/>
        <w:ind w:left="360" w:hanging="360"/>
        <w:jc w:val="left"/>
        <w:rPr>
          <w:rFonts w:hint="eastAsia"/>
          <w:color w:val="000000"/>
          <w:kern w:val="0"/>
          <w:sz w:val="24"/>
        </w:rPr>
      </w:pPr>
      <w:r>
        <w:rPr>
          <w:rFonts w:hint="eastAsia"/>
          <w:color w:val="000000"/>
          <w:kern w:val="0"/>
          <w:sz w:val="24"/>
        </w:rPr>
        <w:t>6.</w:t>
      </w:r>
      <w:r>
        <w:rPr>
          <w:rFonts w:hint="eastAsia"/>
          <w:color w:val="000000"/>
          <w:kern w:val="0"/>
          <w:sz w:val="24"/>
        </w:rPr>
        <w:t>基于</w:t>
      </w:r>
      <w:r>
        <w:rPr>
          <w:rFonts w:hint="eastAsia"/>
          <w:color w:val="000000"/>
          <w:kern w:val="0"/>
          <w:sz w:val="24"/>
        </w:rPr>
        <w:t>J2EE</w:t>
      </w:r>
      <w:r>
        <w:rPr>
          <w:rFonts w:hint="eastAsia"/>
          <w:color w:val="000000"/>
          <w:kern w:val="0"/>
          <w:sz w:val="24"/>
        </w:rPr>
        <w:t>的</w:t>
      </w:r>
      <w:r>
        <w:rPr>
          <w:rFonts w:hint="eastAsia"/>
          <w:color w:val="000000"/>
          <w:kern w:val="0"/>
          <w:sz w:val="24"/>
        </w:rPr>
        <w:t>Web</w:t>
      </w:r>
      <w:r>
        <w:rPr>
          <w:rFonts w:hint="eastAsia"/>
          <w:color w:val="000000"/>
          <w:kern w:val="0"/>
          <w:sz w:val="24"/>
        </w:rPr>
        <w:t>应用的目录结构，以及各目录下的部署文件</w:t>
      </w:r>
    </w:p>
    <w:p w:rsidR="008E5117" w:rsidRDefault="008E5117">
      <w:pPr>
        <w:widowControl/>
        <w:tabs>
          <w:tab w:val="left" w:pos="360"/>
        </w:tabs>
        <w:spacing w:line="390" w:lineRule="atLeast"/>
        <w:ind w:left="360" w:hanging="360"/>
        <w:jc w:val="left"/>
        <w:rPr>
          <w:rFonts w:hint="eastAsia"/>
          <w:color w:val="000000"/>
          <w:kern w:val="0"/>
          <w:sz w:val="24"/>
        </w:rPr>
      </w:pPr>
      <w:r>
        <w:rPr>
          <w:rFonts w:hint="eastAsia"/>
          <w:color w:val="000000"/>
          <w:kern w:val="0"/>
          <w:sz w:val="24"/>
        </w:rPr>
        <w:t>7.</w:t>
      </w:r>
      <w:r>
        <w:rPr>
          <w:rFonts w:hint="eastAsia"/>
          <w:color w:val="000000"/>
          <w:kern w:val="0"/>
          <w:sz w:val="24"/>
        </w:rPr>
        <w:t>完成数据库查询：</w:t>
      </w:r>
    </w:p>
    <w:p w:rsidR="008E5117" w:rsidRDefault="008E5117">
      <w:pPr>
        <w:widowControl/>
        <w:tabs>
          <w:tab w:val="left" w:pos="360"/>
        </w:tabs>
        <w:spacing w:line="390" w:lineRule="atLeast"/>
        <w:ind w:left="360" w:hanging="360"/>
        <w:jc w:val="left"/>
        <w:rPr>
          <w:color w:val="000000"/>
          <w:kern w:val="0"/>
          <w:sz w:val="24"/>
        </w:rPr>
      </w:pPr>
      <w:r>
        <w:rPr>
          <w:rFonts w:hint="eastAsia"/>
          <w:color w:val="000000"/>
          <w:kern w:val="0"/>
          <w:sz w:val="24"/>
        </w:rPr>
        <w:t xml:space="preserve">  </w:t>
      </w:r>
      <w:r>
        <w:rPr>
          <w:rFonts w:hint="eastAsia"/>
          <w:color w:val="000000"/>
          <w:kern w:val="0"/>
          <w:sz w:val="24"/>
        </w:rPr>
        <w:t>员工表：（</w:t>
      </w:r>
      <w:r>
        <w:rPr>
          <w:rFonts w:hint="eastAsia"/>
          <w:color w:val="000000"/>
          <w:kern w:val="0"/>
          <w:sz w:val="24"/>
        </w:rPr>
        <w:t>emp</w:t>
      </w:r>
      <w:r>
        <w:rPr>
          <w:rFonts w:hint="eastAsia"/>
          <w:color w:val="000000"/>
          <w:kern w:val="0"/>
          <w:sz w:val="24"/>
        </w:rPr>
        <w:t>表）</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2320"/>
        <w:gridCol w:w="2320"/>
      </w:tblGrid>
      <w:tr w:rsidR="008E5117">
        <w:trPr>
          <w:trHeight w:val="436"/>
        </w:trPr>
        <w:tc>
          <w:tcPr>
            <w:tcW w:w="2319"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empId</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empName</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empSal</w:t>
            </w:r>
            <w:r>
              <w:rPr>
                <w:rFonts w:hint="eastAsia"/>
                <w:color w:val="000000"/>
                <w:kern w:val="0"/>
                <w:sz w:val="24"/>
              </w:rPr>
              <w:t>（员工薪水）</w:t>
            </w:r>
          </w:p>
        </w:tc>
      </w:tr>
      <w:tr w:rsidR="008E5117">
        <w:trPr>
          <w:trHeight w:val="420"/>
        </w:trPr>
        <w:tc>
          <w:tcPr>
            <w:tcW w:w="2319"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1</w:t>
            </w:r>
          </w:p>
        </w:tc>
        <w:tc>
          <w:tcPr>
            <w:tcW w:w="2320" w:type="dxa"/>
          </w:tcPr>
          <w:p w:rsidR="008E5117" w:rsidRDefault="008E5117">
            <w:pPr>
              <w:widowControl/>
              <w:tabs>
                <w:tab w:val="left" w:pos="360"/>
              </w:tabs>
              <w:spacing w:line="390" w:lineRule="atLeast"/>
              <w:jc w:val="left"/>
              <w:rPr>
                <w:rFonts w:hint="eastAsia"/>
                <w:color w:val="000000"/>
                <w:kern w:val="0"/>
                <w:sz w:val="24"/>
              </w:rPr>
            </w:pPr>
            <w:r>
              <w:rPr>
                <w:color w:val="000000"/>
                <w:kern w:val="0"/>
                <w:sz w:val="24"/>
              </w:rPr>
              <w:t>A</w:t>
            </w:r>
            <w:r>
              <w:rPr>
                <w:rFonts w:hint="eastAsia"/>
                <w:color w:val="000000"/>
                <w:kern w:val="0"/>
                <w:sz w:val="24"/>
              </w:rPr>
              <w:t>BC</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1200</w:t>
            </w:r>
          </w:p>
        </w:tc>
      </w:tr>
      <w:tr w:rsidR="008E5117">
        <w:trPr>
          <w:trHeight w:val="453"/>
        </w:trPr>
        <w:tc>
          <w:tcPr>
            <w:tcW w:w="2319"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2</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BCD</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2000</w:t>
            </w:r>
          </w:p>
        </w:tc>
      </w:tr>
    </w:tbl>
    <w:p w:rsidR="008E5117" w:rsidRDefault="008E5117">
      <w:pPr>
        <w:widowControl/>
        <w:tabs>
          <w:tab w:val="left" w:pos="360"/>
        </w:tabs>
        <w:spacing w:line="390" w:lineRule="atLeast"/>
        <w:ind w:left="360" w:hanging="360"/>
        <w:jc w:val="left"/>
        <w:rPr>
          <w:color w:val="000000"/>
          <w:kern w:val="0"/>
          <w:sz w:val="24"/>
        </w:rPr>
      </w:pPr>
      <w:r>
        <w:rPr>
          <w:rFonts w:hint="eastAsia"/>
          <w:color w:val="000000"/>
          <w:kern w:val="0"/>
          <w:sz w:val="24"/>
        </w:rPr>
        <w:t xml:space="preserve">  </w:t>
      </w:r>
      <w:r>
        <w:rPr>
          <w:rFonts w:hint="eastAsia"/>
          <w:color w:val="000000"/>
          <w:kern w:val="0"/>
          <w:sz w:val="24"/>
        </w:rPr>
        <w:t>薪水级别表：（</w:t>
      </w:r>
      <w:r>
        <w:rPr>
          <w:rFonts w:hint="eastAsia"/>
          <w:color w:val="000000"/>
          <w:kern w:val="0"/>
          <w:sz w:val="24"/>
        </w:rPr>
        <w:t>sal</w:t>
      </w:r>
      <w:r>
        <w:rPr>
          <w:rFonts w:hint="eastAsia"/>
          <w:color w:val="000000"/>
          <w:kern w:val="0"/>
          <w:sz w:val="24"/>
        </w:rPr>
        <w:t>表）</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2320"/>
        <w:gridCol w:w="2320"/>
      </w:tblGrid>
      <w:tr w:rsidR="008E5117">
        <w:trPr>
          <w:trHeight w:val="436"/>
        </w:trPr>
        <w:tc>
          <w:tcPr>
            <w:tcW w:w="2319"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minSal</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maxSal</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salClass</w:t>
            </w:r>
            <w:r>
              <w:rPr>
                <w:rFonts w:hint="eastAsia"/>
                <w:color w:val="000000"/>
                <w:kern w:val="0"/>
                <w:sz w:val="24"/>
              </w:rPr>
              <w:t>（薪水级别）</w:t>
            </w:r>
          </w:p>
        </w:tc>
      </w:tr>
      <w:tr w:rsidR="008E5117">
        <w:trPr>
          <w:trHeight w:val="420"/>
        </w:trPr>
        <w:tc>
          <w:tcPr>
            <w:tcW w:w="2319"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1000</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1500</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1</w:t>
            </w:r>
          </w:p>
        </w:tc>
      </w:tr>
      <w:tr w:rsidR="008E5117">
        <w:trPr>
          <w:trHeight w:val="453"/>
        </w:trPr>
        <w:tc>
          <w:tcPr>
            <w:tcW w:w="2319"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1500</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2200</w:t>
            </w:r>
          </w:p>
        </w:tc>
        <w:tc>
          <w:tcPr>
            <w:tcW w:w="2320" w:type="dxa"/>
          </w:tcPr>
          <w:p w:rsidR="008E5117" w:rsidRDefault="008E5117">
            <w:pPr>
              <w:widowControl/>
              <w:tabs>
                <w:tab w:val="left" w:pos="360"/>
              </w:tabs>
              <w:spacing w:line="390" w:lineRule="atLeast"/>
              <w:jc w:val="left"/>
              <w:rPr>
                <w:rFonts w:hint="eastAsia"/>
                <w:color w:val="000000"/>
                <w:kern w:val="0"/>
                <w:sz w:val="24"/>
              </w:rPr>
            </w:pPr>
            <w:r>
              <w:rPr>
                <w:rFonts w:hint="eastAsia"/>
                <w:color w:val="000000"/>
                <w:kern w:val="0"/>
                <w:sz w:val="24"/>
              </w:rPr>
              <w:t>2</w:t>
            </w:r>
          </w:p>
        </w:tc>
      </w:tr>
    </w:tbl>
    <w:p w:rsidR="008E5117" w:rsidRDefault="008E5117">
      <w:pPr>
        <w:widowControl/>
        <w:tabs>
          <w:tab w:val="left" w:pos="360"/>
        </w:tabs>
        <w:spacing w:line="390" w:lineRule="atLeast"/>
        <w:ind w:left="360" w:hanging="360"/>
        <w:jc w:val="left"/>
        <w:rPr>
          <w:rFonts w:hint="eastAsia"/>
          <w:color w:val="000000"/>
          <w:kern w:val="0"/>
          <w:sz w:val="24"/>
        </w:rPr>
      </w:pPr>
      <w:r>
        <w:rPr>
          <w:rFonts w:hint="eastAsia"/>
          <w:color w:val="000000"/>
          <w:kern w:val="0"/>
          <w:sz w:val="24"/>
        </w:rPr>
        <w:lastRenderedPageBreak/>
        <w:t>问题：请查询出员工号为“</w:t>
      </w:r>
      <w:r>
        <w:rPr>
          <w:rFonts w:hint="eastAsia"/>
          <w:color w:val="000000"/>
          <w:kern w:val="0"/>
          <w:sz w:val="24"/>
        </w:rPr>
        <w:t>1</w:t>
      </w:r>
      <w:r>
        <w:rPr>
          <w:rFonts w:hint="eastAsia"/>
          <w:color w:val="000000"/>
          <w:kern w:val="0"/>
          <w:sz w:val="24"/>
        </w:rPr>
        <w:t>”的薪水级别？</w:t>
      </w:r>
    </w:p>
    <w:p w:rsidR="008E5117" w:rsidRDefault="008E5117">
      <w:pPr>
        <w:widowControl/>
        <w:tabs>
          <w:tab w:val="left" w:pos="360"/>
        </w:tabs>
        <w:spacing w:line="390" w:lineRule="atLeast"/>
        <w:ind w:left="360" w:hanging="360"/>
        <w:jc w:val="left"/>
        <w:rPr>
          <w:rFonts w:hint="eastAsia"/>
          <w:color w:val="000000"/>
          <w:kern w:val="0"/>
          <w:sz w:val="24"/>
        </w:rPr>
      </w:pPr>
      <w:r>
        <w:rPr>
          <w:rFonts w:hint="eastAsia"/>
          <w:color w:val="000000"/>
          <w:kern w:val="0"/>
          <w:sz w:val="24"/>
        </w:rPr>
        <w:t>8</w:t>
      </w:r>
      <w:r>
        <w:rPr>
          <w:rFonts w:eastAsia="Times New Roman"/>
          <w:color w:val="000000"/>
          <w:kern w:val="0"/>
          <w:sz w:val="24"/>
        </w:rPr>
        <w:t>. </w:t>
      </w:r>
      <w:r>
        <w:rPr>
          <w:rFonts w:hint="eastAsia"/>
          <w:color w:val="000000"/>
          <w:kern w:val="0"/>
          <w:sz w:val="24"/>
        </w:rPr>
        <w:t>假如有</w:t>
      </w:r>
      <w:r>
        <w:rPr>
          <w:color w:val="000000"/>
          <w:kern w:val="0"/>
          <w:sz w:val="24"/>
        </w:rPr>
        <w:t>5</w:t>
      </w:r>
      <w:r>
        <w:rPr>
          <w:rFonts w:hint="eastAsia"/>
          <w:color w:val="000000"/>
          <w:kern w:val="0"/>
          <w:sz w:val="24"/>
        </w:rPr>
        <w:t>个信封中，分别装有</w:t>
      </w:r>
      <w:r>
        <w:rPr>
          <w:color w:val="000000"/>
          <w:kern w:val="0"/>
          <w:sz w:val="24"/>
        </w:rPr>
        <w:t>5</w:t>
      </w:r>
      <w:r>
        <w:rPr>
          <w:rFonts w:hint="eastAsia"/>
          <w:color w:val="000000"/>
          <w:kern w:val="0"/>
          <w:sz w:val="24"/>
        </w:rPr>
        <w:t>，</w:t>
      </w:r>
      <w:r>
        <w:rPr>
          <w:color w:val="000000"/>
          <w:kern w:val="0"/>
          <w:sz w:val="24"/>
        </w:rPr>
        <w:t>10</w:t>
      </w:r>
      <w:r>
        <w:rPr>
          <w:rFonts w:hint="eastAsia"/>
          <w:color w:val="000000"/>
          <w:kern w:val="0"/>
          <w:sz w:val="24"/>
        </w:rPr>
        <w:t>，</w:t>
      </w:r>
      <w:r>
        <w:rPr>
          <w:color w:val="000000"/>
          <w:kern w:val="0"/>
          <w:sz w:val="24"/>
        </w:rPr>
        <w:t>20</w:t>
      </w:r>
      <w:r>
        <w:rPr>
          <w:rFonts w:hint="eastAsia"/>
          <w:color w:val="000000"/>
          <w:kern w:val="0"/>
          <w:sz w:val="24"/>
        </w:rPr>
        <w:t>，</w:t>
      </w:r>
      <w:r>
        <w:rPr>
          <w:color w:val="000000"/>
          <w:kern w:val="0"/>
          <w:sz w:val="24"/>
        </w:rPr>
        <w:t>50</w:t>
      </w:r>
      <w:r>
        <w:rPr>
          <w:rFonts w:hint="eastAsia"/>
          <w:color w:val="000000"/>
          <w:kern w:val="0"/>
          <w:sz w:val="24"/>
        </w:rPr>
        <w:t>，</w:t>
      </w:r>
      <w:r>
        <w:rPr>
          <w:color w:val="000000"/>
          <w:kern w:val="0"/>
          <w:sz w:val="24"/>
        </w:rPr>
        <w:t>100</w:t>
      </w:r>
      <w:r>
        <w:rPr>
          <w:rFonts w:hint="eastAsia"/>
          <w:color w:val="000000"/>
          <w:kern w:val="0"/>
          <w:sz w:val="24"/>
        </w:rPr>
        <w:t>，每个信封中只能装有一张，每个人只能持有一个信封，且只知道自己信封中钱数，当你知道自己持有的信封为</w:t>
      </w:r>
      <w:r>
        <w:rPr>
          <w:color w:val="000000"/>
          <w:kern w:val="0"/>
          <w:sz w:val="24"/>
        </w:rPr>
        <w:t>10</w:t>
      </w:r>
      <w:r>
        <w:rPr>
          <w:rFonts w:hint="eastAsia"/>
          <w:color w:val="000000"/>
          <w:kern w:val="0"/>
          <w:sz w:val="24"/>
        </w:rPr>
        <w:t>元时，你会和别人的信封交换吗？为什么？</w:t>
      </w:r>
    </w:p>
    <w:p w:rsidR="008E5117" w:rsidRDefault="008E5117">
      <w:pPr>
        <w:widowControl/>
        <w:tabs>
          <w:tab w:val="left" w:pos="360"/>
        </w:tabs>
        <w:spacing w:line="390" w:lineRule="atLeast"/>
        <w:ind w:left="360" w:hanging="360"/>
        <w:jc w:val="left"/>
        <w:rPr>
          <w:rFonts w:hint="eastAsia"/>
          <w:color w:val="000000"/>
          <w:kern w:val="0"/>
          <w:sz w:val="24"/>
        </w:rPr>
      </w:pPr>
    </w:p>
    <w:p w:rsidR="008E5117" w:rsidRDefault="008E5117">
      <w:pPr>
        <w:widowControl/>
        <w:tabs>
          <w:tab w:val="left" w:pos="360"/>
        </w:tabs>
        <w:spacing w:line="390" w:lineRule="atLeast"/>
        <w:ind w:left="360" w:hanging="360"/>
        <w:jc w:val="left"/>
        <w:rPr>
          <w:rFonts w:hint="eastAsia"/>
          <w:color w:val="000000"/>
          <w:kern w:val="0"/>
          <w:sz w:val="24"/>
        </w:rPr>
      </w:pPr>
      <w:r>
        <w:rPr>
          <w:rFonts w:hint="eastAsia"/>
          <w:b/>
          <w:color w:val="000000"/>
          <w:kern w:val="0"/>
          <w:sz w:val="24"/>
        </w:rPr>
        <w:t>复试时的面试题（技术</w:t>
      </w:r>
      <w:r>
        <w:rPr>
          <w:rFonts w:hint="eastAsia"/>
          <w:color w:val="000000"/>
          <w:kern w:val="0"/>
          <w:sz w:val="24"/>
        </w:rPr>
        <w:t>）</w:t>
      </w:r>
    </w:p>
    <w:p w:rsidR="008E5117" w:rsidRDefault="008E5117">
      <w:pPr>
        <w:ind w:left="180"/>
        <w:rPr>
          <w:rFonts w:hint="eastAsia"/>
        </w:rPr>
      </w:pPr>
      <w:r>
        <w:rPr>
          <w:rFonts w:hint="eastAsia"/>
        </w:rPr>
        <w:t>1.</w:t>
      </w:r>
      <w:r>
        <w:rPr>
          <w:rFonts w:hint="eastAsia"/>
        </w:rPr>
        <w:t>谈谈</w:t>
      </w:r>
      <w:r>
        <w:rPr>
          <w:rFonts w:hint="eastAsia"/>
        </w:rPr>
        <w:t>struts</w:t>
      </w:r>
      <w:r>
        <w:rPr>
          <w:rFonts w:hint="eastAsia"/>
        </w:rPr>
        <w:t>的作用</w:t>
      </w:r>
    </w:p>
    <w:p w:rsidR="008E5117" w:rsidRDefault="008E5117">
      <w:pPr>
        <w:ind w:left="180"/>
        <w:rPr>
          <w:rFonts w:hint="eastAsia"/>
        </w:rPr>
      </w:pPr>
      <w:r>
        <w:rPr>
          <w:rFonts w:hint="eastAsia"/>
        </w:rPr>
        <w:t>2.</w:t>
      </w:r>
      <w:r>
        <w:rPr>
          <w:rFonts w:hint="eastAsia"/>
        </w:rPr>
        <w:t>谈谈</w:t>
      </w:r>
      <w:r>
        <w:rPr>
          <w:rFonts w:hint="eastAsia"/>
        </w:rPr>
        <w:t>ajax</w:t>
      </w:r>
      <w:r>
        <w:rPr>
          <w:rFonts w:hint="eastAsia"/>
        </w:rPr>
        <w:t>的作用</w:t>
      </w:r>
    </w:p>
    <w:p w:rsidR="008E5117" w:rsidRDefault="008E5117">
      <w:pPr>
        <w:ind w:left="180"/>
        <w:rPr>
          <w:rFonts w:hint="eastAsia"/>
        </w:rPr>
      </w:pPr>
      <w:r>
        <w:rPr>
          <w:rFonts w:hint="eastAsia"/>
        </w:rPr>
        <w:t>3.</w:t>
      </w:r>
      <w:r>
        <w:rPr>
          <w:rFonts w:hint="eastAsia"/>
        </w:rPr>
        <w:t>你了解那些设计模式？说说在什么情况下必须使用你了解的设计模式</w:t>
      </w:r>
    </w:p>
    <w:p w:rsidR="008E5117" w:rsidRDefault="008E5117">
      <w:pPr>
        <w:ind w:left="180"/>
        <w:rPr>
          <w:rFonts w:hint="eastAsia"/>
        </w:rPr>
      </w:pPr>
      <w:r>
        <w:rPr>
          <w:rFonts w:hint="eastAsia"/>
        </w:rPr>
        <w:t>4.</w:t>
      </w:r>
      <w:r>
        <w:rPr>
          <w:rFonts w:hint="eastAsia"/>
        </w:rPr>
        <w:t>说说软件的开发周期</w:t>
      </w:r>
    </w:p>
    <w:p w:rsidR="008E5117" w:rsidRDefault="008E5117">
      <w:pPr>
        <w:ind w:left="180"/>
        <w:rPr>
          <w:rFonts w:hint="eastAsia"/>
        </w:rPr>
      </w:pPr>
      <w:r>
        <w:rPr>
          <w:rFonts w:hint="eastAsia"/>
        </w:rPr>
        <w:t>5.</w:t>
      </w:r>
      <w:r>
        <w:rPr>
          <w:rFonts w:hint="eastAsia"/>
        </w:rPr>
        <w:t>谈谈</w:t>
      </w:r>
      <w:r>
        <w:rPr>
          <w:rFonts w:hint="eastAsia"/>
        </w:rPr>
        <w:t>arraylist</w:t>
      </w:r>
      <w:r>
        <w:rPr>
          <w:rFonts w:hint="eastAsia"/>
        </w:rPr>
        <w:t>与</w:t>
      </w:r>
      <w:r>
        <w:rPr>
          <w:rFonts w:hint="eastAsia"/>
        </w:rPr>
        <w:t>hashtable</w:t>
      </w:r>
      <w:r>
        <w:rPr>
          <w:rFonts w:hint="eastAsia"/>
        </w:rPr>
        <w:t>的区别</w:t>
      </w:r>
    </w:p>
    <w:p w:rsidR="008E5117" w:rsidRDefault="008E5117">
      <w:pPr>
        <w:ind w:left="180"/>
        <w:rPr>
          <w:rFonts w:hint="eastAsia"/>
        </w:rPr>
      </w:pPr>
    </w:p>
    <w:p w:rsidR="008E5117" w:rsidRDefault="008E5117">
      <w:pPr>
        <w:ind w:left="180"/>
        <w:rPr>
          <w:rFonts w:hint="eastAsia"/>
        </w:rPr>
      </w:pPr>
    </w:p>
    <w:p w:rsidR="008E5117" w:rsidRDefault="008E5117">
      <w:pPr>
        <w:ind w:left="180"/>
        <w:rPr>
          <w:rFonts w:hint="eastAsia"/>
        </w:rPr>
      </w:pPr>
      <w:r>
        <w:rPr>
          <w:rFonts w:hint="eastAsia"/>
        </w:rPr>
        <w:t>孟庆欢总结面试题</w:t>
      </w:r>
    </w:p>
    <w:p w:rsidR="008E5117" w:rsidRDefault="008E5117">
      <w:pPr>
        <w:ind w:left="180"/>
        <w:rPr>
          <w:rFonts w:hint="eastAsia"/>
        </w:rPr>
      </w:pPr>
      <w:r>
        <w:rPr>
          <w:rFonts w:hint="eastAsia"/>
        </w:rPr>
        <w:t>1.</w:t>
      </w:r>
      <w:r>
        <w:rPr>
          <w:rFonts w:hint="eastAsia"/>
        </w:rPr>
        <w:t>站在客户角度怎么去理解</w:t>
      </w:r>
      <w:r>
        <w:rPr>
          <w:rFonts w:hint="eastAsia"/>
        </w:rPr>
        <w:t>MVC</w:t>
      </w:r>
      <w:r>
        <w:rPr>
          <w:rFonts w:hint="eastAsia"/>
        </w:rPr>
        <w:t>模式和单例模式</w:t>
      </w:r>
    </w:p>
    <w:p w:rsidR="008E5117" w:rsidRDefault="008E5117">
      <w:pPr>
        <w:ind w:left="180"/>
        <w:rPr>
          <w:rFonts w:hint="eastAsia"/>
        </w:rPr>
      </w:pPr>
      <w:r>
        <w:rPr>
          <w:rFonts w:hint="eastAsia"/>
        </w:rPr>
        <w:t>2.Spring</w:t>
      </w:r>
      <w:r>
        <w:rPr>
          <w:rFonts w:hint="eastAsia"/>
        </w:rPr>
        <w:t>和</w:t>
      </w:r>
      <w:r>
        <w:rPr>
          <w:rFonts w:hint="eastAsia"/>
        </w:rPr>
        <w:t>EJB</w:t>
      </w:r>
      <w:r>
        <w:rPr>
          <w:rFonts w:hint="eastAsia"/>
        </w:rPr>
        <w:t>有什么区别？各有什么优点？</w:t>
      </w:r>
    </w:p>
    <w:p w:rsidR="008E5117" w:rsidRDefault="008E5117">
      <w:pPr>
        <w:ind w:left="180"/>
        <w:rPr>
          <w:rFonts w:hint="eastAsia"/>
        </w:rPr>
      </w:pPr>
      <w:r>
        <w:rPr>
          <w:rFonts w:hint="eastAsia"/>
        </w:rPr>
        <w:t>3.ArrayList</w:t>
      </w:r>
      <w:r>
        <w:rPr>
          <w:rFonts w:hint="eastAsia"/>
        </w:rPr>
        <w:t>和</w:t>
      </w:r>
      <w:r>
        <w:rPr>
          <w:rFonts w:hint="eastAsia"/>
        </w:rPr>
        <w:t>hashtable</w:t>
      </w:r>
      <w:r>
        <w:rPr>
          <w:rFonts w:hint="eastAsia"/>
        </w:rPr>
        <w:t>有什么区别？</w:t>
      </w:r>
    </w:p>
    <w:p w:rsidR="008E5117" w:rsidRDefault="008E5117">
      <w:pPr>
        <w:ind w:left="180"/>
        <w:rPr>
          <w:rFonts w:hint="eastAsia"/>
        </w:rPr>
      </w:pPr>
      <w:r>
        <w:rPr>
          <w:rFonts w:hint="eastAsia"/>
        </w:rPr>
        <w:t>4.</w:t>
      </w:r>
      <w:r>
        <w:rPr>
          <w:rFonts w:hint="eastAsia"/>
        </w:rPr>
        <w:t>谈谈你的项目经验和项目中的角色</w:t>
      </w:r>
    </w:p>
    <w:p w:rsidR="008E5117" w:rsidRDefault="008E5117">
      <w:pPr>
        <w:ind w:left="180"/>
        <w:rPr>
          <w:rFonts w:hint="eastAsia"/>
        </w:rPr>
      </w:pPr>
      <w:r>
        <w:rPr>
          <w:rFonts w:hint="eastAsia"/>
        </w:rPr>
        <w:t>5.Ajax</w:t>
      </w:r>
      <w:r>
        <w:rPr>
          <w:rFonts w:hint="eastAsia"/>
        </w:rPr>
        <w:t>的优点是什么？</w:t>
      </w:r>
    </w:p>
    <w:p w:rsidR="008E5117" w:rsidRDefault="008E5117">
      <w:pPr>
        <w:widowControl/>
        <w:tabs>
          <w:tab w:val="left" w:pos="360"/>
        </w:tabs>
        <w:spacing w:line="390" w:lineRule="atLeast"/>
        <w:ind w:left="360" w:hanging="360"/>
        <w:jc w:val="left"/>
        <w:rPr>
          <w:rFonts w:ascii="宋体" w:hAnsi="宋体" w:hint="eastAsia"/>
          <w:color w:val="6B81A1"/>
          <w:kern w:val="0"/>
          <w:sz w:val="24"/>
        </w:rPr>
      </w:pPr>
    </w:p>
    <w:p w:rsidR="008E5117" w:rsidRDefault="008E5117">
      <w:pPr>
        <w:widowControl/>
        <w:tabs>
          <w:tab w:val="left" w:pos="360"/>
        </w:tabs>
        <w:spacing w:line="390" w:lineRule="atLeast"/>
        <w:ind w:left="360" w:hanging="360"/>
        <w:jc w:val="left"/>
        <w:rPr>
          <w:rFonts w:ascii="宋体" w:hAnsi="宋体" w:hint="eastAsia"/>
          <w:color w:val="6B81A1"/>
          <w:kern w:val="0"/>
          <w:sz w:val="24"/>
        </w:rPr>
      </w:pPr>
    </w:p>
    <w:p w:rsidR="008E5117" w:rsidRDefault="008E5117">
      <w:pPr>
        <w:widowControl/>
        <w:tabs>
          <w:tab w:val="left" w:pos="360"/>
        </w:tabs>
        <w:spacing w:line="390" w:lineRule="atLeast"/>
        <w:ind w:left="360" w:hanging="360"/>
        <w:jc w:val="left"/>
        <w:rPr>
          <w:rFonts w:ascii="宋体" w:hAnsi="宋体" w:hint="eastAsia"/>
          <w:color w:val="6B81A1"/>
          <w:kern w:val="0"/>
          <w:sz w:val="24"/>
        </w:rPr>
      </w:pPr>
    </w:p>
    <w:p w:rsidR="008E5117" w:rsidRDefault="008E5117">
      <w:pPr>
        <w:widowControl/>
        <w:tabs>
          <w:tab w:val="left" w:pos="360"/>
        </w:tabs>
        <w:spacing w:line="390" w:lineRule="atLeast"/>
        <w:ind w:left="360" w:hanging="360"/>
        <w:jc w:val="left"/>
        <w:rPr>
          <w:rFonts w:ascii="宋体" w:hAnsi="宋体" w:hint="eastAsia"/>
          <w:color w:val="6B81A1"/>
          <w:kern w:val="0"/>
          <w:sz w:val="24"/>
        </w:rPr>
      </w:pPr>
    </w:p>
    <w:p w:rsidR="008E5117" w:rsidRDefault="008E5117">
      <w:pPr>
        <w:widowControl/>
        <w:tabs>
          <w:tab w:val="left" w:pos="360"/>
        </w:tabs>
        <w:spacing w:line="390" w:lineRule="atLeast"/>
        <w:ind w:left="360" w:hanging="360"/>
        <w:jc w:val="left"/>
        <w:rPr>
          <w:rFonts w:ascii="宋体" w:hAnsi="宋体" w:hint="eastAsia"/>
          <w:color w:val="6B81A1"/>
          <w:kern w:val="0"/>
          <w:sz w:val="24"/>
        </w:rPr>
      </w:pPr>
    </w:p>
    <w:p w:rsidR="008E5117" w:rsidRDefault="008E5117">
      <w:pPr>
        <w:widowControl/>
        <w:tabs>
          <w:tab w:val="left" w:pos="360"/>
        </w:tabs>
        <w:spacing w:line="390" w:lineRule="atLeast"/>
        <w:ind w:left="360" w:hanging="360"/>
        <w:jc w:val="left"/>
        <w:rPr>
          <w:rFonts w:ascii="宋体" w:hAnsi="宋体" w:hint="eastAsia"/>
          <w:color w:val="000000"/>
          <w:kern w:val="0"/>
          <w:sz w:val="24"/>
        </w:rPr>
      </w:pPr>
      <w:r>
        <w:rPr>
          <w:rFonts w:ascii="宋体" w:hAnsi="宋体" w:hint="eastAsia"/>
          <w:b/>
          <w:color w:val="FF6600"/>
          <w:kern w:val="0"/>
          <w:sz w:val="24"/>
        </w:rPr>
        <w:t xml:space="preserve">北京润乾软件技术有限公司    </w:t>
      </w:r>
      <w:r>
        <w:rPr>
          <w:rFonts w:ascii="宋体" w:hAnsi="宋体" w:hint="eastAsia"/>
          <w:color w:val="000000"/>
          <w:kern w:val="0"/>
          <w:sz w:val="24"/>
        </w:rPr>
        <w:t>地址：北京市海淀区上地信息路19号商服中心402室  邮编：100085  010-51295366  网址：http://www.runqian.com.cn 公交车站：上地环岛   华联商场旁边</w:t>
      </w:r>
    </w:p>
    <w:p w:rsidR="008E5117" w:rsidRPr="005608E1" w:rsidRDefault="008E5117" w:rsidP="008E5117">
      <w:pPr>
        <w:jc w:val="center"/>
        <w:rPr>
          <w:rFonts w:hint="eastAsia"/>
          <w:b/>
          <w:color w:val="000000"/>
          <w:sz w:val="28"/>
          <w:szCs w:val="28"/>
        </w:rPr>
      </w:pPr>
      <w:r>
        <w:rPr>
          <w:rFonts w:hint="eastAsia"/>
          <w:b/>
          <w:color w:val="000000"/>
          <w:sz w:val="28"/>
          <w:szCs w:val="28"/>
        </w:rPr>
        <w:t>北京市东方爱婴咨询</w:t>
      </w:r>
      <w:r w:rsidRPr="005608E1">
        <w:rPr>
          <w:rFonts w:hint="eastAsia"/>
          <w:b/>
          <w:color w:val="000000"/>
          <w:sz w:val="28"/>
          <w:szCs w:val="28"/>
        </w:rPr>
        <w:t>面试题</w:t>
      </w:r>
    </w:p>
    <w:p w:rsidR="008E5117" w:rsidRDefault="008E5117" w:rsidP="008E5117">
      <w:pPr>
        <w:rPr>
          <w:rFonts w:hint="eastAsia"/>
          <w:color w:val="000000"/>
          <w:sz w:val="28"/>
          <w:szCs w:val="28"/>
        </w:rPr>
      </w:pPr>
      <w:r w:rsidRPr="005608E1">
        <w:rPr>
          <w:rFonts w:hint="eastAsia"/>
          <w:color w:val="000000"/>
          <w:sz w:val="28"/>
          <w:szCs w:val="28"/>
        </w:rPr>
        <w:t>吴安民总结</w:t>
      </w:r>
      <w:r>
        <w:rPr>
          <w:rFonts w:hint="eastAsia"/>
          <w:color w:val="000000"/>
          <w:sz w:val="28"/>
          <w:szCs w:val="28"/>
        </w:rPr>
        <w:t>（</w:t>
      </w:r>
      <w:smartTag w:uri="urn:schemas-microsoft-com:office:smarttags" w:element="chsdate">
        <w:smartTagPr>
          <w:attr w:name="IsROCDate" w:val="False"/>
          <w:attr w:name="IsLunarDate" w:val="False"/>
          <w:attr w:name="Day" w:val="19"/>
          <w:attr w:name="Month" w:val="2"/>
          <w:attr w:name="Year" w:val="2009"/>
        </w:smartTagPr>
        <w:r>
          <w:rPr>
            <w:color w:val="000000"/>
            <w:sz w:val="24"/>
          </w:rPr>
          <w:t>2009-2-19</w:t>
        </w:r>
      </w:smartTag>
      <w:r>
        <w:rPr>
          <w:rFonts w:hint="eastAsia"/>
          <w:color w:val="000000"/>
          <w:sz w:val="24"/>
        </w:rPr>
        <w:t>）</w:t>
      </w:r>
      <w:r>
        <w:rPr>
          <w:rFonts w:hint="eastAsia"/>
          <w:color w:val="000000"/>
          <w:sz w:val="24"/>
        </w:rPr>
        <w:t xml:space="preserve">  </w:t>
      </w:r>
    </w:p>
    <w:p w:rsidR="008E5117" w:rsidRPr="005608E1" w:rsidRDefault="008E5117" w:rsidP="008E5117">
      <w:pPr>
        <w:rPr>
          <w:rFonts w:hint="eastAsia"/>
          <w:color w:val="000000"/>
          <w:sz w:val="28"/>
          <w:szCs w:val="28"/>
        </w:rPr>
      </w:pPr>
    </w:p>
    <w:p w:rsidR="008E5117" w:rsidRDefault="008E5117" w:rsidP="008E5117">
      <w:pPr>
        <w:numPr>
          <w:ilvl w:val="0"/>
          <w:numId w:val="18"/>
        </w:numPr>
        <w:rPr>
          <w:rFonts w:hint="eastAsia"/>
          <w:color w:val="000000"/>
          <w:sz w:val="24"/>
        </w:rPr>
      </w:pPr>
      <w:r>
        <w:rPr>
          <w:rFonts w:hint="eastAsia"/>
          <w:color w:val="000000"/>
          <w:sz w:val="24"/>
        </w:rPr>
        <w:t>写出三个你常用的技术论坛，并写出用户名。如果你要搜索不懂的技术会选择哪个搜索引擎？怎样搜？</w:t>
      </w:r>
      <w:r>
        <w:rPr>
          <w:rFonts w:hint="eastAsia"/>
          <w:color w:val="000000"/>
          <w:sz w:val="24"/>
        </w:rPr>
        <w:t>(</w:t>
      </w:r>
      <w:r>
        <w:rPr>
          <w:rFonts w:hint="eastAsia"/>
          <w:color w:val="000000"/>
          <w:sz w:val="24"/>
        </w:rPr>
        <w:t>比如，你不知道怎么把正在运行的</w:t>
      </w:r>
      <w:r>
        <w:rPr>
          <w:rFonts w:hint="eastAsia"/>
          <w:color w:val="000000"/>
          <w:sz w:val="24"/>
        </w:rPr>
        <w:t>java</w:t>
      </w:r>
      <w:r>
        <w:rPr>
          <w:rFonts w:hint="eastAsia"/>
          <w:color w:val="000000"/>
          <w:sz w:val="24"/>
        </w:rPr>
        <w:t>写的动态网站静态化，在搜索引擎里该怎么写？写出关键字。</w:t>
      </w:r>
      <w:r>
        <w:rPr>
          <w:rFonts w:hint="eastAsia"/>
          <w:color w:val="000000"/>
          <w:sz w:val="24"/>
        </w:rPr>
        <w:t>)</w:t>
      </w:r>
    </w:p>
    <w:p w:rsidR="008E5117" w:rsidRDefault="008E5117" w:rsidP="008E5117">
      <w:pPr>
        <w:numPr>
          <w:ilvl w:val="0"/>
          <w:numId w:val="18"/>
        </w:numPr>
        <w:rPr>
          <w:rFonts w:hint="eastAsia"/>
          <w:color w:val="000000"/>
          <w:sz w:val="24"/>
        </w:rPr>
      </w:pPr>
      <w:r>
        <w:rPr>
          <w:rFonts w:hint="eastAsia"/>
          <w:color w:val="000000"/>
          <w:sz w:val="24"/>
        </w:rPr>
        <w:t>你最喜欢的和你最熟悉的编程语言是什么？为什么？</w:t>
      </w:r>
    </w:p>
    <w:p w:rsidR="008E5117" w:rsidRDefault="008E5117" w:rsidP="008E5117">
      <w:pPr>
        <w:numPr>
          <w:ilvl w:val="0"/>
          <w:numId w:val="18"/>
        </w:numPr>
        <w:rPr>
          <w:rFonts w:hint="eastAsia"/>
          <w:color w:val="000000"/>
          <w:sz w:val="24"/>
        </w:rPr>
      </w:pPr>
      <w:r>
        <w:rPr>
          <w:rFonts w:hint="eastAsia"/>
          <w:color w:val="000000"/>
          <w:sz w:val="24"/>
        </w:rPr>
        <w:t>写出你熟悉的编码方式和命名规范。</w:t>
      </w:r>
    </w:p>
    <w:p w:rsidR="008E5117" w:rsidRDefault="008E5117" w:rsidP="008E5117">
      <w:pPr>
        <w:numPr>
          <w:ilvl w:val="0"/>
          <w:numId w:val="18"/>
        </w:numPr>
        <w:rPr>
          <w:rFonts w:hint="eastAsia"/>
          <w:color w:val="000000"/>
          <w:sz w:val="24"/>
        </w:rPr>
      </w:pPr>
      <w:r>
        <w:rPr>
          <w:rFonts w:hint="eastAsia"/>
          <w:color w:val="000000"/>
          <w:sz w:val="24"/>
        </w:rPr>
        <w:t>英文翻译题。</w:t>
      </w:r>
      <w:r>
        <w:rPr>
          <w:rFonts w:hint="eastAsia"/>
          <w:color w:val="000000"/>
          <w:sz w:val="24"/>
        </w:rPr>
        <w:t>(</w:t>
      </w:r>
      <w:r>
        <w:rPr>
          <w:rFonts w:hint="eastAsia"/>
          <w:color w:val="000000"/>
          <w:sz w:val="24"/>
        </w:rPr>
        <w:t>多线程的问题</w:t>
      </w:r>
      <w:r>
        <w:rPr>
          <w:rFonts w:hint="eastAsia"/>
          <w:color w:val="000000"/>
          <w:sz w:val="24"/>
        </w:rPr>
        <w:t>)</w:t>
      </w:r>
    </w:p>
    <w:p w:rsidR="008E5117" w:rsidRDefault="008E5117" w:rsidP="008E5117">
      <w:pPr>
        <w:numPr>
          <w:ilvl w:val="0"/>
          <w:numId w:val="18"/>
        </w:numPr>
        <w:rPr>
          <w:rFonts w:hint="eastAsia"/>
          <w:color w:val="000000"/>
          <w:sz w:val="24"/>
        </w:rPr>
      </w:pPr>
      <w:r>
        <w:rPr>
          <w:rFonts w:hint="eastAsia"/>
          <w:color w:val="000000"/>
          <w:sz w:val="24"/>
        </w:rPr>
        <w:t>一个应用程序的开发环境是</w:t>
      </w:r>
      <w:r>
        <w:rPr>
          <w:rFonts w:hint="eastAsia"/>
          <w:color w:val="000000"/>
          <w:sz w:val="24"/>
        </w:rPr>
        <w:t>windowsXP+eclipse+Tomcat</w:t>
      </w:r>
      <w:r>
        <w:rPr>
          <w:rFonts w:hint="eastAsia"/>
          <w:color w:val="000000"/>
          <w:sz w:val="24"/>
        </w:rPr>
        <w:t>，生产环境是</w:t>
      </w:r>
      <w:r>
        <w:rPr>
          <w:rFonts w:hint="eastAsia"/>
          <w:color w:val="000000"/>
          <w:sz w:val="24"/>
        </w:rPr>
        <w:t>linux+Tomcat,</w:t>
      </w:r>
      <w:r>
        <w:rPr>
          <w:rFonts w:hint="eastAsia"/>
          <w:color w:val="000000"/>
          <w:sz w:val="24"/>
        </w:rPr>
        <w:t>在开发环境下正确，但在生产环境下出现异常，请问你用什么</w:t>
      </w:r>
      <w:r>
        <w:rPr>
          <w:rFonts w:hint="eastAsia"/>
          <w:color w:val="000000"/>
          <w:sz w:val="24"/>
        </w:rPr>
        <w:lastRenderedPageBreak/>
        <w:t>样的方式来检查？</w:t>
      </w:r>
    </w:p>
    <w:p w:rsidR="008E5117" w:rsidRDefault="008E5117" w:rsidP="008E5117">
      <w:pPr>
        <w:numPr>
          <w:ilvl w:val="0"/>
          <w:numId w:val="18"/>
        </w:numPr>
        <w:rPr>
          <w:rFonts w:hint="eastAsia"/>
          <w:color w:val="000000"/>
          <w:sz w:val="24"/>
        </w:rPr>
      </w:pPr>
      <w:r>
        <w:rPr>
          <w:rFonts w:hint="eastAsia"/>
          <w:color w:val="000000"/>
          <w:sz w:val="24"/>
        </w:rPr>
        <w:t>如果给你一个任务，开发</w:t>
      </w:r>
      <w:r>
        <w:rPr>
          <w:rFonts w:hint="eastAsia"/>
          <w:color w:val="000000"/>
          <w:sz w:val="24"/>
        </w:rPr>
        <w:t>800</w:t>
      </w:r>
      <w:r>
        <w:rPr>
          <w:rFonts w:hint="eastAsia"/>
          <w:color w:val="000000"/>
          <w:sz w:val="24"/>
        </w:rPr>
        <w:t>客服电话，要求记录通话记录和回访记录，你决定用怎样的工作流程来完成？</w:t>
      </w:r>
    </w:p>
    <w:p w:rsidR="008E5117" w:rsidRDefault="008E5117" w:rsidP="008E5117">
      <w:pPr>
        <w:numPr>
          <w:ilvl w:val="0"/>
          <w:numId w:val="18"/>
        </w:numPr>
        <w:rPr>
          <w:rFonts w:hint="eastAsia"/>
          <w:color w:val="000000"/>
          <w:sz w:val="24"/>
        </w:rPr>
      </w:pPr>
      <w:r>
        <w:rPr>
          <w:rFonts w:hint="eastAsia"/>
          <w:color w:val="000000"/>
          <w:sz w:val="24"/>
        </w:rPr>
        <w:t>一个网站有免费会员跟付费会员，他们都能积分，积分都能抽奖，这些信息都放在一个会员表里面，积分的回报率不同，如果你遇到这样的情况你该怎么解决？</w:t>
      </w:r>
    </w:p>
    <w:p w:rsidR="008E5117" w:rsidRDefault="008E5117" w:rsidP="008E5117">
      <w:pPr>
        <w:numPr>
          <w:ilvl w:val="0"/>
          <w:numId w:val="18"/>
        </w:numPr>
        <w:rPr>
          <w:rFonts w:hint="eastAsia"/>
          <w:color w:val="000000"/>
          <w:sz w:val="24"/>
        </w:rPr>
      </w:pPr>
      <w:r>
        <w:rPr>
          <w:rFonts w:hint="eastAsia"/>
          <w:color w:val="000000"/>
          <w:sz w:val="24"/>
        </w:rPr>
        <w:t>脑筋急转弯：有由</w:t>
      </w:r>
      <w:r>
        <w:rPr>
          <w:rFonts w:hint="eastAsia"/>
          <w:color w:val="000000"/>
          <w:sz w:val="24"/>
        </w:rPr>
        <w:t>8</w:t>
      </w:r>
      <w:r>
        <w:rPr>
          <w:rFonts w:hint="eastAsia"/>
          <w:color w:val="000000"/>
          <w:sz w:val="24"/>
        </w:rPr>
        <w:t>根火柴组成的两个菱形，只动两根使其变成一个菱形。</w:t>
      </w:r>
    </w:p>
    <w:p w:rsidR="008E5117" w:rsidRDefault="008E5117" w:rsidP="008E5117">
      <w:pPr>
        <w:rPr>
          <w:rFonts w:hint="eastAsia"/>
          <w:color w:val="000000"/>
          <w:sz w:val="24"/>
        </w:rPr>
      </w:pPr>
      <w:r>
        <w:rPr>
          <w:rFonts w:hint="eastAsia"/>
          <w:color w:val="000000"/>
          <w:sz w:val="24"/>
        </w:rPr>
        <w:t xml:space="preserve">  </w:t>
      </w:r>
      <w:r w:rsidR="008A10A4">
        <w:rPr>
          <w:noProof/>
          <w:color w:val="000000"/>
          <w:sz w:val="24"/>
        </w:rPr>
        <mc:AlternateContent>
          <mc:Choice Requires="wpc">
            <w:drawing>
              <wp:inline distT="0" distB="0" distL="0" distR="0">
                <wp:extent cx="5257800" cy="2278380"/>
                <wp:effectExtent l="0" t="0" r="0" b="1905"/>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
                        <wpg:cNvGrpSpPr>
                          <a:grpSpLocks/>
                        </wpg:cNvGrpSpPr>
                        <wpg:grpSpPr bwMode="auto">
                          <a:xfrm rot="327307">
                            <a:off x="454025" y="555625"/>
                            <a:ext cx="800735" cy="1089660"/>
                            <a:chOff x="2988" y="8468"/>
                            <a:chExt cx="1096" cy="1495"/>
                          </a:xfrm>
                        </wpg:grpSpPr>
                        <wps:wsp>
                          <wps:cNvPr id="16" name="Line 5"/>
                          <wps:cNvCnPr>
                            <a:cxnSpLocks noChangeShapeType="1"/>
                          </wps:cNvCnPr>
                          <wps:spPr bwMode="auto">
                            <a:xfrm flipH="1">
                              <a:off x="2988" y="8468"/>
                              <a:ext cx="470" cy="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flipH="1" flipV="1">
                              <a:off x="3458" y="8468"/>
                              <a:ext cx="626"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
                          <wps:cNvCnPr>
                            <a:cxnSpLocks noChangeShapeType="1"/>
                          </wps:cNvCnPr>
                          <wps:spPr bwMode="auto">
                            <a:xfrm flipH="1">
                              <a:off x="3614" y="9148"/>
                              <a:ext cx="469" cy="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flipH="1" flipV="1">
                              <a:off x="2988" y="9283"/>
                              <a:ext cx="626"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1" name="Group 9"/>
                        <wpg:cNvGrpSpPr>
                          <a:grpSpLocks/>
                        </wpg:cNvGrpSpPr>
                        <wpg:grpSpPr bwMode="auto">
                          <a:xfrm rot="327307">
                            <a:off x="1314450" y="542925"/>
                            <a:ext cx="800100" cy="1090930"/>
                            <a:chOff x="2988" y="8468"/>
                            <a:chExt cx="1096" cy="1495"/>
                          </a:xfrm>
                        </wpg:grpSpPr>
                        <wps:wsp>
                          <wps:cNvPr id="22" name="Line 10"/>
                          <wps:cNvCnPr>
                            <a:cxnSpLocks noChangeShapeType="1"/>
                          </wps:cNvCnPr>
                          <wps:spPr bwMode="auto">
                            <a:xfrm flipH="1">
                              <a:off x="2988" y="8468"/>
                              <a:ext cx="470" cy="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flipV="1">
                              <a:off x="3458" y="8468"/>
                              <a:ext cx="626"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flipH="1">
                              <a:off x="3614" y="9148"/>
                              <a:ext cx="469" cy="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flipH="1" flipV="1">
                              <a:off x="2988" y="9283"/>
                              <a:ext cx="626"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07B9DA9" id="画布 2" o:spid="_x0000_s1026" editas="canvas" style="width:414pt;height:179.4pt;mso-position-horizontal-relative:char;mso-position-vertical-relative:line" coordsize="52578,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2783;visibility:visible;mso-wrap-style:square">
                  <v:fill o:detectmouseclick="t"/>
                  <v:path o:connecttype="none"/>
                </v:shape>
                <v:group id="Group 4" o:spid="_x0000_s1028" style="position:absolute;left:4540;top:5556;width:8007;height:10896;rotation:357507fd" coordorigin="2988,8468" coordsize="1096,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">
                  <v:line id="Line 5" o:spid="_x0000_s1029" style="position:absolute;flip:x;visibility:visible;mso-wrap-style:square" from="2988,8468" to="3458,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6" o:spid="_x0000_s1030" style="position:absolute;flip:x y;visibility:visible;mso-wrap-style:square" from="3458,8468" to="4084,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"/>
                  <v:line id="Line 7" o:spid="_x0000_s1031" style="position:absolute;flip:x;visibility:visible;mso-wrap-style:square" from="3614,9148" to="4083,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8" o:spid="_x0000_s1032" style="position:absolute;flip:x y;visibility:visible;mso-wrap-style:square" from="2988,9283" to="3614,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"/>
                </v:group>
                <v:group id="Group 9" o:spid="_x0000_s1033" style="position:absolute;left:13144;top:5429;width:8001;height:10909;rotation:357507fd" coordorigin="2988,8468" coordsize="1096,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">
                  <v:line id="Line 10" o:spid="_x0000_s1034" style="position:absolute;flip:x;visibility:visible;mso-wrap-style:square" from="2988,8468" to="3458,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11" o:spid="_x0000_s1035" style="position:absolute;flip:x y;visibility:visible;mso-wrap-style:square" from="3458,8468" to="4084,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Line 12" o:spid="_x0000_s1036" style="position:absolute;flip:x;visibility:visible;mso-wrap-style:square" from="3614,9148" to="4083,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13" o:spid="_x0000_s1037" style="position:absolute;flip:x y;visibility:visible;mso-wrap-style:square" from="2988,9283" to="3614,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group>
                <w10:anchorlock/>
              </v:group>
            </w:pict>
          </mc:Fallback>
        </mc:AlternateContent>
      </w:r>
      <w:r>
        <w:rPr>
          <w:rFonts w:hint="eastAsia"/>
          <w:color w:val="000000"/>
          <w:sz w:val="24"/>
        </w:rPr>
        <w:t xml:space="preserve">     </w:t>
      </w:r>
    </w:p>
    <w:p w:rsidR="008E5117" w:rsidRDefault="008E5117" w:rsidP="008E5117">
      <w:pPr>
        <w:rPr>
          <w:rFonts w:hint="eastAsia"/>
          <w:color w:val="000000"/>
          <w:sz w:val="24"/>
        </w:rPr>
      </w:pPr>
    </w:p>
    <w:p w:rsidR="008E5117" w:rsidRPr="00A81DB4" w:rsidRDefault="008E5117" w:rsidP="008E5117">
      <w:pPr>
        <w:rPr>
          <w:rFonts w:hint="eastAsia"/>
          <w:color w:val="000000"/>
          <w:sz w:val="24"/>
        </w:rPr>
      </w:pPr>
      <w:r>
        <w:rPr>
          <w:rFonts w:hint="eastAsia"/>
          <w:color w:val="000000"/>
          <w:sz w:val="24"/>
        </w:rPr>
        <w:t xml:space="preserve">                                                                              </w:t>
      </w:r>
    </w:p>
    <w:p w:rsidR="008E5117" w:rsidRPr="007F1B87" w:rsidRDefault="008E5117" w:rsidP="008E5117">
      <w:pPr>
        <w:jc w:val="center"/>
        <w:rPr>
          <w:rFonts w:hint="eastAsia"/>
          <w:b/>
          <w:sz w:val="30"/>
          <w:szCs w:val="30"/>
        </w:rPr>
      </w:pPr>
      <w:r w:rsidRPr="007F1B87">
        <w:rPr>
          <w:rFonts w:hint="eastAsia"/>
          <w:b/>
          <w:sz w:val="30"/>
          <w:szCs w:val="30"/>
        </w:rPr>
        <w:t>北控三兴笔试题</w:t>
      </w:r>
    </w:p>
    <w:p w:rsidR="008E5117" w:rsidRDefault="008E5117" w:rsidP="008E5117">
      <w:pPr>
        <w:rPr>
          <w:rFonts w:hint="eastAsia"/>
        </w:rPr>
      </w:pPr>
    </w:p>
    <w:p w:rsidR="008E5117" w:rsidRDefault="008E5117" w:rsidP="008E5117">
      <w:pPr>
        <w:numPr>
          <w:ilvl w:val="0"/>
          <w:numId w:val="19"/>
        </w:numPr>
        <w:rPr>
          <w:rFonts w:hint="eastAsia"/>
        </w:rPr>
      </w:pPr>
      <w:r>
        <w:rPr>
          <w:rFonts w:hint="eastAsia"/>
        </w:rPr>
        <w:t>写出</w:t>
      </w:r>
      <w:r>
        <w:rPr>
          <w:rFonts w:hint="eastAsia"/>
        </w:rPr>
        <w:t>jsp</w:t>
      </w:r>
      <w:r>
        <w:rPr>
          <w:rFonts w:hint="eastAsia"/>
        </w:rPr>
        <w:t>的</w:t>
      </w:r>
      <w:r>
        <w:rPr>
          <w:rFonts w:hint="eastAsia"/>
        </w:rPr>
        <w:t>9</w:t>
      </w:r>
      <w:r>
        <w:rPr>
          <w:rFonts w:hint="eastAsia"/>
        </w:rPr>
        <w:t>各内置对象</w:t>
      </w:r>
    </w:p>
    <w:p w:rsidR="008E5117" w:rsidRDefault="008E5117" w:rsidP="008E5117">
      <w:pPr>
        <w:numPr>
          <w:ilvl w:val="0"/>
          <w:numId w:val="19"/>
        </w:numPr>
        <w:rPr>
          <w:rFonts w:hint="eastAsia"/>
        </w:rPr>
      </w:pPr>
      <w:r>
        <w:rPr>
          <w:rFonts w:hint="eastAsia"/>
        </w:rPr>
        <w:t>一道</w:t>
      </w:r>
      <w:r>
        <w:rPr>
          <w:rFonts w:hint="eastAsia"/>
        </w:rPr>
        <w:t>javascript</w:t>
      </w:r>
      <w:r>
        <w:rPr>
          <w:rFonts w:hint="eastAsia"/>
        </w:rPr>
        <w:t>题：</w:t>
      </w:r>
    </w:p>
    <w:p w:rsidR="008E5117" w:rsidRDefault="008E5117" w:rsidP="008E5117">
      <w:pPr>
        <w:ind w:left="360"/>
        <w:rPr>
          <w:rFonts w:hint="eastAsia"/>
        </w:rPr>
      </w:pPr>
      <w:r>
        <w:rPr>
          <w:rFonts w:hint="eastAsia"/>
        </w:rPr>
        <w:t>&lt;% var a;</w:t>
      </w:r>
    </w:p>
    <w:p w:rsidR="008E5117" w:rsidRDefault="008E5117" w:rsidP="008E5117">
      <w:pPr>
        <w:ind w:leftChars="171" w:left="359" w:firstLineChars="200" w:firstLine="420"/>
        <w:rPr>
          <w:rFonts w:hint="eastAsia"/>
        </w:rPr>
      </w:pPr>
      <w:r>
        <w:rPr>
          <w:rFonts w:hint="eastAsia"/>
        </w:rPr>
        <w:t xml:space="preserve">for(int </w:t>
      </w:r>
      <w:r>
        <w:t>i</w:t>
      </w:r>
      <w:r>
        <w:rPr>
          <w:rFonts w:hint="eastAsia"/>
        </w:rPr>
        <w:t>= 0;i&lt;5;i++){a=a+2;}%&gt;</w:t>
      </w:r>
    </w:p>
    <w:p w:rsidR="008E5117" w:rsidRDefault="008E5117" w:rsidP="008E5117">
      <w:pPr>
        <w:ind w:leftChars="171" w:left="359" w:firstLineChars="200" w:firstLine="420"/>
        <w:rPr>
          <w:rFonts w:hint="eastAsia"/>
        </w:rPr>
      </w:pPr>
      <w:r>
        <w:rPr>
          <w:rFonts w:hint="eastAsia"/>
        </w:rPr>
        <w:t>&lt;script&gt;</w:t>
      </w:r>
    </w:p>
    <w:p w:rsidR="008E5117" w:rsidRDefault="008E5117" w:rsidP="008E5117">
      <w:pPr>
        <w:ind w:leftChars="171" w:left="359" w:firstLineChars="200" w:firstLine="420"/>
        <w:rPr>
          <w:rFonts w:hint="eastAsia"/>
        </w:rPr>
      </w:pPr>
      <w:r>
        <w:rPr>
          <w:rFonts w:hint="eastAsia"/>
        </w:rPr>
        <w:t xml:space="preserve">  </w:t>
      </w:r>
    </w:p>
    <w:p w:rsidR="008E5117" w:rsidRDefault="008E5117" w:rsidP="008E5117">
      <w:pPr>
        <w:ind w:leftChars="171" w:left="359" w:firstLineChars="200" w:firstLine="420"/>
        <w:rPr>
          <w:rFonts w:hint="eastAsia"/>
        </w:rPr>
      </w:pPr>
      <w:r>
        <w:rPr>
          <w:rFonts w:hint="eastAsia"/>
        </w:rPr>
        <w:t xml:space="preserve">  &lt;%=a&gt;;</w:t>
      </w:r>
    </w:p>
    <w:p w:rsidR="008E5117" w:rsidRDefault="008E5117" w:rsidP="008E5117">
      <w:pPr>
        <w:ind w:leftChars="171" w:left="359" w:firstLineChars="200" w:firstLine="420"/>
        <w:rPr>
          <w:rFonts w:hint="eastAsia"/>
        </w:rPr>
      </w:pPr>
      <w:r>
        <w:rPr>
          <w:rFonts w:hint="eastAsia"/>
        </w:rPr>
        <w:t xml:space="preserve">  alert(--a-1);</w:t>
      </w:r>
    </w:p>
    <w:p w:rsidR="008E5117" w:rsidRDefault="008E5117" w:rsidP="008E5117">
      <w:pPr>
        <w:ind w:leftChars="171" w:left="359" w:firstLineChars="200" w:firstLine="420"/>
        <w:rPr>
          <w:rFonts w:hint="eastAsia"/>
        </w:rPr>
      </w:pPr>
      <w:r>
        <w:rPr>
          <w:rFonts w:hint="eastAsia"/>
        </w:rPr>
        <w:t>&lt;/script&gt;</w:t>
      </w:r>
    </w:p>
    <w:p w:rsidR="008E5117" w:rsidRDefault="008E5117" w:rsidP="008E5117">
      <w:pPr>
        <w:ind w:leftChars="171" w:left="359" w:firstLineChars="200" w:firstLine="420"/>
        <w:rPr>
          <w:rFonts w:hint="eastAsia"/>
        </w:rPr>
      </w:pPr>
      <w:r>
        <w:t>…</w:t>
      </w:r>
      <w:r>
        <w:rPr>
          <w:rFonts w:hint="eastAsia"/>
        </w:rPr>
        <w:t>.</w:t>
      </w:r>
      <w:r>
        <w:rPr>
          <w:rFonts w:hint="eastAsia"/>
        </w:rPr>
        <w:t>还有一点记不清楚了</w:t>
      </w:r>
    </w:p>
    <w:p w:rsidR="008E5117" w:rsidRDefault="008E5117" w:rsidP="008E5117">
      <w:pPr>
        <w:ind w:leftChars="171" w:left="359" w:firstLineChars="200" w:firstLine="420"/>
        <w:rPr>
          <w:rFonts w:hint="eastAsia"/>
        </w:rPr>
      </w:pPr>
      <w:r>
        <w:rPr>
          <w:rFonts w:hint="eastAsia"/>
        </w:rPr>
        <w:t>反正也是</w:t>
      </w:r>
      <w:r>
        <w:rPr>
          <w:rFonts w:hint="eastAsia"/>
        </w:rPr>
        <w:t>alert()</w:t>
      </w:r>
      <w:r>
        <w:rPr>
          <w:rFonts w:hint="eastAsia"/>
        </w:rPr>
        <w:t>出一个值</w:t>
      </w:r>
    </w:p>
    <w:p w:rsidR="008E5117" w:rsidRDefault="008E5117" w:rsidP="008E5117">
      <w:pPr>
        <w:ind w:leftChars="171" w:left="359" w:firstLineChars="200" w:firstLine="420"/>
        <w:rPr>
          <w:rFonts w:hint="eastAsia"/>
        </w:rPr>
      </w:pPr>
    </w:p>
    <w:p w:rsidR="008E5117" w:rsidRDefault="008E5117" w:rsidP="008E5117">
      <w:pPr>
        <w:numPr>
          <w:ilvl w:val="0"/>
          <w:numId w:val="19"/>
        </w:numPr>
        <w:rPr>
          <w:rFonts w:hint="eastAsia"/>
        </w:rPr>
      </w:pPr>
      <w:r>
        <w:rPr>
          <w:rFonts w:hint="eastAsia"/>
        </w:rPr>
        <w:t>用数据库语句写出</w:t>
      </w:r>
      <w:r>
        <w:rPr>
          <w:rFonts w:hint="eastAsia"/>
        </w:rPr>
        <w:t>sqlserver</w:t>
      </w:r>
      <w:r>
        <w:rPr>
          <w:rFonts w:hint="eastAsia"/>
        </w:rPr>
        <w:t>和</w:t>
      </w:r>
      <w:r>
        <w:rPr>
          <w:rFonts w:hint="eastAsia"/>
        </w:rPr>
        <w:t>orcal</w:t>
      </w:r>
      <w:r>
        <w:rPr>
          <w:rFonts w:hint="eastAsia"/>
        </w:rPr>
        <w:t>的左外连接语句</w:t>
      </w:r>
    </w:p>
    <w:p w:rsidR="008E5117" w:rsidRDefault="008E5117" w:rsidP="008E5117">
      <w:pPr>
        <w:numPr>
          <w:ilvl w:val="0"/>
          <w:numId w:val="19"/>
        </w:numPr>
        <w:rPr>
          <w:rFonts w:hint="eastAsia"/>
        </w:rPr>
      </w:pPr>
      <w:r>
        <w:rPr>
          <w:rFonts w:hint="eastAsia"/>
        </w:rPr>
        <w:t>递归的算法求出</w:t>
      </w:r>
      <w:r>
        <w:rPr>
          <w:rFonts w:hint="eastAsia"/>
        </w:rPr>
        <w:t>n</w:t>
      </w:r>
      <w:r>
        <w:rPr>
          <w:rFonts w:hint="eastAsia"/>
        </w:rPr>
        <w:t>的阶乘</w:t>
      </w:r>
    </w:p>
    <w:p w:rsidR="008E5117" w:rsidRDefault="008E5117" w:rsidP="008E5117">
      <w:pPr>
        <w:numPr>
          <w:ilvl w:val="0"/>
          <w:numId w:val="19"/>
        </w:numPr>
        <w:rPr>
          <w:rFonts w:hint="eastAsia"/>
        </w:rPr>
      </w:pPr>
      <w:r>
        <w:rPr>
          <w:rFonts w:hint="eastAsia"/>
        </w:rPr>
        <w:t>m,n</w:t>
      </w:r>
      <w:r>
        <w:rPr>
          <w:rFonts w:hint="eastAsia"/>
        </w:rPr>
        <w:t>的最大公约数</w:t>
      </w:r>
    </w:p>
    <w:p w:rsidR="008E5117" w:rsidRDefault="008E5117" w:rsidP="008E5117">
      <w:pPr>
        <w:numPr>
          <w:ilvl w:val="0"/>
          <w:numId w:val="19"/>
        </w:numPr>
        <w:rPr>
          <w:rFonts w:hint="eastAsia"/>
        </w:rPr>
      </w:pPr>
      <w:r>
        <w:rPr>
          <w:rFonts w:hint="eastAsia"/>
        </w:rPr>
        <w:t>一个员工表，字段有员工号，员工姓名，员工的年龄。写一个</w:t>
      </w:r>
      <w:r>
        <w:rPr>
          <w:rFonts w:hint="eastAsia"/>
        </w:rPr>
        <w:t>SQL</w:t>
      </w:r>
      <w:r>
        <w:rPr>
          <w:rFonts w:hint="eastAsia"/>
        </w:rPr>
        <w:t>语句，要求删除</w:t>
      </w:r>
    </w:p>
    <w:p w:rsidR="008E5117" w:rsidRDefault="008E5117" w:rsidP="008E5117">
      <w:pPr>
        <w:ind w:left="360"/>
        <w:rPr>
          <w:rFonts w:hint="eastAsia"/>
        </w:rPr>
      </w:pPr>
      <w:r>
        <w:rPr>
          <w:rFonts w:hint="eastAsia"/>
        </w:rPr>
        <w:t>年龄大于</w:t>
      </w:r>
      <w:r>
        <w:rPr>
          <w:rFonts w:hint="eastAsia"/>
        </w:rPr>
        <w:t>30</w:t>
      </w:r>
      <w:r>
        <w:rPr>
          <w:rFonts w:hint="eastAsia"/>
        </w:rPr>
        <w:t>，并且姓李的员工信息。</w:t>
      </w:r>
      <w:r>
        <w:rPr>
          <w:rFonts w:hint="eastAsia"/>
        </w:rPr>
        <w:t xml:space="preserve"> </w:t>
      </w:r>
    </w:p>
    <w:p w:rsidR="008E5117" w:rsidRDefault="008E5117" w:rsidP="008E5117">
      <w:pPr>
        <w:numPr>
          <w:ilvl w:val="0"/>
          <w:numId w:val="19"/>
        </w:numPr>
        <w:rPr>
          <w:rFonts w:hint="eastAsia"/>
        </w:rPr>
      </w:pPr>
      <w:r>
        <w:rPr>
          <w:rFonts w:hint="eastAsia"/>
        </w:rPr>
        <w:t>web.xml</w:t>
      </w:r>
      <w:r>
        <w:rPr>
          <w:rFonts w:hint="eastAsia"/>
        </w:rPr>
        <w:t>中都要配置那些信息，试举例说明。</w:t>
      </w:r>
    </w:p>
    <w:p w:rsidR="008E5117" w:rsidRDefault="008E5117" w:rsidP="008E5117">
      <w:pPr>
        <w:numPr>
          <w:ilvl w:val="0"/>
          <w:numId w:val="19"/>
        </w:numPr>
        <w:rPr>
          <w:rFonts w:hint="eastAsia"/>
        </w:rPr>
      </w:pPr>
      <w:r>
        <w:rPr>
          <w:rFonts w:hint="eastAsia"/>
        </w:rPr>
        <w:t>解释数据库中关系</w:t>
      </w:r>
      <w:r>
        <w:rPr>
          <w:rFonts w:hint="eastAsia"/>
        </w:rPr>
        <w:t>,</w:t>
      </w:r>
      <w:r>
        <w:rPr>
          <w:rFonts w:hint="eastAsia"/>
        </w:rPr>
        <w:t>事务</w:t>
      </w:r>
      <w:r>
        <w:rPr>
          <w:rFonts w:hint="eastAsia"/>
        </w:rPr>
        <w:t>,</w:t>
      </w:r>
      <w:r>
        <w:rPr>
          <w:rFonts w:hint="eastAsia"/>
        </w:rPr>
        <w:t>和事务的原子性</w:t>
      </w:r>
    </w:p>
    <w:p w:rsidR="008E5117" w:rsidRDefault="008E5117" w:rsidP="008E5117">
      <w:pPr>
        <w:numPr>
          <w:ilvl w:val="0"/>
          <w:numId w:val="19"/>
        </w:numPr>
        <w:rPr>
          <w:rFonts w:hint="eastAsia"/>
        </w:rPr>
      </w:pPr>
      <w:r>
        <w:rPr>
          <w:rFonts w:hint="eastAsia"/>
        </w:rPr>
        <w:lastRenderedPageBreak/>
        <w:t>给出父类子类算结果的程序题：</w:t>
      </w:r>
    </w:p>
    <w:p w:rsidR="008E5117" w:rsidRDefault="008E5117" w:rsidP="008E5117">
      <w:pPr>
        <w:ind w:left="360"/>
        <w:rPr>
          <w:rFonts w:hint="eastAsia"/>
        </w:rPr>
      </w:pPr>
      <w:r>
        <w:rPr>
          <w:rFonts w:hint="eastAsia"/>
        </w:rPr>
        <w:t>class A {</w:t>
      </w:r>
    </w:p>
    <w:p w:rsidR="008E5117" w:rsidRDefault="008E5117" w:rsidP="008E5117">
      <w:pPr>
        <w:ind w:left="360"/>
        <w:rPr>
          <w:rFonts w:hint="eastAsia"/>
        </w:rPr>
      </w:pPr>
      <w:r>
        <w:rPr>
          <w:rFonts w:hint="eastAsia"/>
        </w:rPr>
        <w:t xml:space="preserve">   new A(){</w:t>
      </w:r>
    </w:p>
    <w:p w:rsidR="008E5117" w:rsidRDefault="008E5117" w:rsidP="008E5117">
      <w:pPr>
        <w:ind w:left="360"/>
        <w:rPr>
          <w:rFonts w:hint="eastAsia"/>
        </w:rPr>
      </w:pPr>
      <w:r>
        <w:rPr>
          <w:rFonts w:hint="eastAsia"/>
        </w:rPr>
        <w:t xml:space="preserve">   System.out.print(</w:t>
      </w:r>
      <w:r>
        <w:t>“</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rPr>
          <w:t>2</w:t>
        </w:r>
        <w:r>
          <w:t>”</w:t>
        </w:r>
      </w:smartTag>
      <w:r>
        <w:rPr>
          <w:rFonts w:hint="eastAsia"/>
        </w:rPr>
        <w:t>);</w:t>
      </w:r>
    </w:p>
    <w:p w:rsidR="008E5117" w:rsidRDefault="008E5117" w:rsidP="008E5117">
      <w:pPr>
        <w:ind w:leftChars="171" w:left="359" w:firstLineChars="100" w:firstLine="210"/>
        <w:rPr>
          <w:rFonts w:hint="eastAsia"/>
        </w:rPr>
      </w:pPr>
      <w:r>
        <w:rPr>
          <w:rFonts w:hint="eastAsia"/>
        </w:rPr>
        <w:t>}</w:t>
      </w:r>
    </w:p>
    <w:p w:rsidR="008E5117" w:rsidRDefault="008E5117" w:rsidP="008E5117">
      <w:pPr>
        <w:ind w:left="360"/>
        <w:rPr>
          <w:rFonts w:hint="eastAsia"/>
        </w:rPr>
      </w:pPr>
      <w:r>
        <w:rPr>
          <w:rFonts w:hint="eastAsia"/>
        </w:rPr>
        <w:t xml:space="preserve">} </w:t>
      </w:r>
    </w:p>
    <w:p w:rsidR="008E5117" w:rsidRDefault="008E5117" w:rsidP="008E5117">
      <w:pPr>
        <w:ind w:left="360"/>
        <w:rPr>
          <w:rFonts w:hint="eastAsia"/>
        </w:rPr>
      </w:pPr>
    </w:p>
    <w:p w:rsidR="008E5117" w:rsidRDefault="008E5117" w:rsidP="008E5117">
      <w:pPr>
        <w:ind w:left="360"/>
        <w:rPr>
          <w:rFonts w:hint="eastAsia"/>
        </w:rPr>
      </w:pPr>
      <w:r>
        <w:rPr>
          <w:rFonts w:hint="eastAsia"/>
        </w:rPr>
        <w:t>class B extends A{</w:t>
      </w:r>
    </w:p>
    <w:p w:rsidR="008E5117" w:rsidRDefault="008E5117" w:rsidP="008E5117">
      <w:pPr>
        <w:ind w:left="360"/>
        <w:rPr>
          <w:rFonts w:hint="eastAsia"/>
        </w:rPr>
      </w:pPr>
      <w:r>
        <w:rPr>
          <w:rFonts w:hint="eastAsia"/>
        </w:rPr>
        <w:t xml:space="preserve">   public B(){</w:t>
      </w:r>
    </w:p>
    <w:p w:rsidR="008E5117" w:rsidRDefault="008E5117" w:rsidP="008E5117">
      <w:pPr>
        <w:ind w:leftChars="171" w:left="359" w:firstLineChars="100" w:firstLine="210"/>
        <w:rPr>
          <w:rFonts w:hint="eastAsia"/>
        </w:rPr>
      </w:pPr>
      <w:r>
        <w:rPr>
          <w:rFonts w:hint="eastAsia"/>
        </w:rPr>
        <w:t xml:space="preserve"> System.out.print(</w:t>
      </w:r>
      <w:r>
        <w:t>“</w:t>
      </w:r>
      <w:r>
        <w:rPr>
          <w:rFonts w:hint="eastAsia"/>
        </w:rPr>
        <w:t>b</w:t>
      </w:r>
      <w:r>
        <w:t>”</w:t>
      </w:r>
      <w:r>
        <w:rPr>
          <w:rFonts w:hint="eastAsia"/>
        </w:rPr>
        <w:t>)</w:t>
      </w:r>
      <w:r>
        <w:t>;</w:t>
      </w:r>
    </w:p>
    <w:p w:rsidR="008E5117" w:rsidRDefault="008E5117" w:rsidP="008E5117">
      <w:pPr>
        <w:ind w:leftChars="171" w:left="359" w:firstLineChars="100" w:firstLine="210"/>
        <w:rPr>
          <w:rFonts w:hint="eastAsia"/>
        </w:rPr>
      </w:pPr>
      <w:r>
        <w:rPr>
          <w:rFonts w:hint="eastAsia"/>
        </w:rPr>
        <w:t>}</w:t>
      </w:r>
    </w:p>
    <w:p w:rsidR="008E5117" w:rsidRDefault="008E5117" w:rsidP="008E5117">
      <w:pPr>
        <w:ind w:left="360"/>
        <w:rPr>
          <w:rFonts w:hint="eastAsia"/>
        </w:rPr>
      </w:pPr>
      <w:r>
        <w:rPr>
          <w:rFonts w:hint="eastAsia"/>
        </w:rPr>
        <w:t xml:space="preserve">} </w:t>
      </w:r>
    </w:p>
    <w:p w:rsidR="008E5117" w:rsidRDefault="008E5117" w:rsidP="008E5117">
      <w:pPr>
        <w:ind w:left="360"/>
        <w:rPr>
          <w:rFonts w:hint="eastAsia"/>
        </w:rPr>
      </w:pPr>
      <w:r>
        <w:t>c</w:t>
      </w:r>
      <w:r>
        <w:rPr>
          <w:rFonts w:hint="eastAsia"/>
        </w:rPr>
        <w:t>lass C{</w:t>
      </w:r>
    </w:p>
    <w:p w:rsidR="008E5117" w:rsidRDefault="008E5117" w:rsidP="008E5117">
      <w:pPr>
        <w:ind w:left="360"/>
        <w:rPr>
          <w:rFonts w:hint="eastAsia"/>
        </w:rPr>
      </w:pPr>
      <w:r>
        <w:rPr>
          <w:rFonts w:hint="eastAsia"/>
        </w:rPr>
        <w:t xml:space="preserve">  public static void mian(String[] args){</w:t>
      </w:r>
    </w:p>
    <w:p w:rsidR="008E5117" w:rsidRDefault="008E5117" w:rsidP="008E5117">
      <w:pPr>
        <w:ind w:left="360"/>
        <w:rPr>
          <w:rFonts w:hint="eastAsia"/>
        </w:rPr>
      </w:pPr>
      <w:r>
        <w:rPr>
          <w:rFonts w:hint="eastAsia"/>
        </w:rPr>
        <w:t xml:space="preserve">  A  a = new B();</w:t>
      </w:r>
    </w:p>
    <w:p w:rsidR="008E5117" w:rsidRDefault="008E5117" w:rsidP="008E5117">
      <w:pPr>
        <w:ind w:left="360"/>
        <w:rPr>
          <w:rFonts w:hint="eastAsia"/>
        </w:rPr>
      </w:pPr>
      <w:r>
        <w:rPr>
          <w:rFonts w:hint="eastAsia"/>
        </w:rPr>
        <w:t xml:space="preserve">  a = new B();  </w:t>
      </w:r>
    </w:p>
    <w:p w:rsidR="008E5117" w:rsidRDefault="008E5117" w:rsidP="008E5117">
      <w:pPr>
        <w:ind w:leftChars="171" w:left="359" w:firstLineChars="100" w:firstLine="210"/>
        <w:rPr>
          <w:rFonts w:hint="eastAsia"/>
        </w:rPr>
      </w:pPr>
      <w:r>
        <w:rPr>
          <w:rFonts w:hint="eastAsia"/>
        </w:rPr>
        <w:t>}</w:t>
      </w:r>
    </w:p>
    <w:p w:rsidR="008E5117" w:rsidRDefault="008E5117" w:rsidP="008E5117">
      <w:pPr>
        <w:ind w:left="360"/>
        <w:rPr>
          <w:rFonts w:hint="eastAsia"/>
        </w:rPr>
      </w:pPr>
      <w:r>
        <w:rPr>
          <w:rFonts w:hint="eastAsia"/>
        </w:rPr>
        <w:t>}</w:t>
      </w:r>
    </w:p>
    <w:p w:rsidR="008E5117" w:rsidRDefault="008E5117" w:rsidP="008E5117">
      <w:pPr>
        <w:ind w:left="360"/>
        <w:rPr>
          <w:rFonts w:hint="eastAsia"/>
        </w:rPr>
      </w:pPr>
      <w:r>
        <w:rPr>
          <w:rFonts w:hint="eastAsia"/>
        </w:rPr>
        <w:t>请写出程序运行的结果：</w:t>
      </w:r>
    </w:p>
    <w:p w:rsidR="008E5117" w:rsidRDefault="008E5117" w:rsidP="008E5117">
      <w:pPr>
        <w:ind w:left="360"/>
        <w:rPr>
          <w:rFonts w:hint="eastAsia"/>
        </w:rPr>
      </w:pPr>
    </w:p>
    <w:p w:rsidR="008E5117" w:rsidRDefault="008E5117" w:rsidP="008E5117">
      <w:pPr>
        <w:ind w:left="360"/>
        <w:rPr>
          <w:rFonts w:hint="eastAsia"/>
        </w:rPr>
      </w:pPr>
    </w:p>
    <w:p w:rsidR="008E5117" w:rsidRDefault="008E5117" w:rsidP="008E5117">
      <w:pPr>
        <w:ind w:left="360"/>
        <w:rPr>
          <w:rFonts w:hint="eastAsia"/>
        </w:rPr>
      </w:pPr>
      <w:r>
        <w:rPr>
          <w:rFonts w:hint="eastAsia"/>
        </w:rPr>
        <w:t xml:space="preserve"> </w:t>
      </w:r>
    </w:p>
    <w:p w:rsidR="008E5117" w:rsidRDefault="008E5117" w:rsidP="008E5117">
      <w:pPr>
        <w:numPr>
          <w:ilvl w:val="0"/>
          <w:numId w:val="19"/>
        </w:numPr>
        <w:rPr>
          <w:rFonts w:hint="eastAsia"/>
        </w:rPr>
      </w:pPr>
      <w:r>
        <w:rPr>
          <w:rFonts w:hint="eastAsia"/>
        </w:rPr>
        <w:t>猴子有</w:t>
      </w:r>
      <w:r>
        <w:rPr>
          <w:rFonts w:hint="eastAsia"/>
        </w:rPr>
        <w:t>100</w:t>
      </w:r>
      <w:r>
        <w:rPr>
          <w:rFonts w:hint="eastAsia"/>
        </w:rPr>
        <w:t>个香蕉</w:t>
      </w:r>
      <w:r>
        <w:rPr>
          <w:rFonts w:hint="eastAsia"/>
        </w:rPr>
        <w:t>,</w:t>
      </w:r>
      <w:r>
        <w:rPr>
          <w:rFonts w:hint="eastAsia"/>
        </w:rPr>
        <w:t>到家有</w:t>
      </w:r>
      <w:smartTag w:uri="urn:schemas-microsoft-com:office:smarttags" w:element="chmetcnv">
        <w:smartTagPr>
          <w:attr w:name="TCSC" w:val="0"/>
          <w:attr w:name="NumberType" w:val="1"/>
          <w:attr w:name="Negative" w:val="False"/>
          <w:attr w:name="HasSpace" w:val="False"/>
          <w:attr w:name="SourceValue" w:val="50"/>
          <w:attr w:name="UnitName" w:val="米"/>
        </w:smartTagPr>
        <w:r>
          <w:rPr>
            <w:rFonts w:hint="eastAsia"/>
          </w:rPr>
          <w:t>50</w:t>
        </w:r>
        <w:r>
          <w:rPr>
            <w:rFonts w:hint="eastAsia"/>
          </w:rPr>
          <w:t>米</w:t>
        </w:r>
      </w:smartTag>
      <w:r>
        <w:rPr>
          <w:rFonts w:hint="eastAsia"/>
        </w:rPr>
        <w:t>的距离</w:t>
      </w:r>
      <w:r>
        <w:rPr>
          <w:rFonts w:hint="eastAsia"/>
        </w:rPr>
        <w:t>,</w:t>
      </w:r>
      <w:r>
        <w:rPr>
          <w:rFonts w:hint="eastAsia"/>
        </w:rPr>
        <w:t>猴子每走</w:t>
      </w:r>
      <w:smartTag w:uri="urn:schemas-microsoft-com:office:smarttags" w:element="chmetcnv">
        <w:smartTagPr>
          <w:attr w:name="TCSC" w:val="1"/>
          <w:attr w:name="NumberType" w:val="3"/>
          <w:attr w:name="Negative" w:val="False"/>
          <w:attr w:name="HasSpace" w:val="False"/>
          <w:attr w:name="SourceValue" w:val="1"/>
          <w:attr w:name="UnitName" w:val="米"/>
        </w:smartTagPr>
        <w:r>
          <w:rPr>
            <w:rFonts w:hint="eastAsia"/>
          </w:rPr>
          <w:t>一米</w:t>
        </w:r>
      </w:smartTag>
      <w:r>
        <w:rPr>
          <w:rFonts w:hint="eastAsia"/>
        </w:rPr>
        <w:t>就要吃一个香蕉</w:t>
      </w:r>
      <w:r>
        <w:rPr>
          <w:rFonts w:hint="eastAsia"/>
        </w:rPr>
        <w:t>,</w:t>
      </w:r>
      <w:r>
        <w:rPr>
          <w:rFonts w:hint="eastAsia"/>
        </w:rPr>
        <w:t>一次最多只能带</w:t>
      </w:r>
      <w:r>
        <w:rPr>
          <w:rFonts w:hint="eastAsia"/>
        </w:rPr>
        <w:t>50</w:t>
      </w:r>
      <w:r>
        <w:rPr>
          <w:rFonts w:hint="eastAsia"/>
        </w:rPr>
        <w:t>只香蕉</w:t>
      </w:r>
      <w:r>
        <w:rPr>
          <w:rFonts w:hint="eastAsia"/>
        </w:rPr>
        <w:t>,</w:t>
      </w:r>
      <w:r>
        <w:rPr>
          <w:rFonts w:hint="eastAsia"/>
        </w:rPr>
        <w:t>问猴子最多能带回家多少香蕉</w:t>
      </w:r>
      <w:r>
        <w:rPr>
          <w:rFonts w:hint="eastAsia"/>
        </w:rPr>
        <w:t>?</w:t>
      </w:r>
      <w:r>
        <w:rPr>
          <w:rFonts w:hint="eastAsia"/>
        </w:rPr>
        <w:t>请详细给出如何搬的。</w:t>
      </w:r>
    </w:p>
    <w:p w:rsidR="008E5117" w:rsidRDefault="008E5117" w:rsidP="008E5117">
      <w:pPr>
        <w:rPr>
          <w:rFonts w:hint="eastAsia"/>
        </w:rPr>
      </w:pPr>
    </w:p>
    <w:p w:rsidR="008E5117" w:rsidRDefault="008E5117" w:rsidP="008E5117">
      <w:pPr>
        <w:rPr>
          <w:rFonts w:hint="eastAsia"/>
        </w:rPr>
      </w:pPr>
      <w:r>
        <w:rPr>
          <w:rFonts w:hint="eastAsia"/>
        </w:rPr>
        <w:t>技术面试：</w:t>
      </w:r>
    </w:p>
    <w:p w:rsidR="008E5117" w:rsidRDefault="008E5117" w:rsidP="008E5117">
      <w:pPr>
        <w:ind w:firstLineChars="150" w:firstLine="315"/>
        <w:rPr>
          <w:rFonts w:hint="eastAsia"/>
        </w:rPr>
      </w:pPr>
      <w:r>
        <w:rPr>
          <w:rFonts w:hint="eastAsia"/>
        </w:rPr>
        <w:t>针对简历上上的技术发问，问的都不算很深。问问你做过的项目，项目中所用到的技术。你负责的那块是怎么做的。</w:t>
      </w:r>
    </w:p>
    <w:p w:rsidR="008E5117" w:rsidRDefault="008E5117" w:rsidP="008E5117">
      <w:pPr>
        <w:ind w:firstLineChars="150" w:firstLine="315"/>
        <w:rPr>
          <w:rFonts w:hint="eastAsia"/>
        </w:rPr>
      </w:pPr>
    </w:p>
    <w:p w:rsidR="008E5117" w:rsidRDefault="008E5117" w:rsidP="008E5117">
      <w:pPr>
        <w:ind w:firstLineChars="150" w:firstLine="315"/>
        <w:rPr>
          <w:rFonts w:hint="eastAsia"/>
        </w:rPr>
      </w:pPr>
      <w:r>
        <w:rPr>
          <w:rFonts w:hint="eastAsia"/>
        </w:rPr>
        <w:t xml:space="preserve"> </w:t>
      </w:r>
      <w:r>
        <w:rPr>
          <w:rFonts w:hint="eastAsia"/>
        </w:rPr>
        <w:t>特别还问道，会不是使用</w:t>
      </w:r>
      <w:r>
        <w:rPr>
          <w:rFonts w:hint="eastAsia"/>
        </w:rPr>
        <w:t>oracle</w:t>
      </w:r>
      <w:r>
        <w:rPr>
          <w:rFonts w:hint="eastAsia"/>
        </w:rPr>
        <w:t>做管理。。。</w:t>
      </w:r>
    </w:p>
    <w:p w:rsidR="008E5117" w:rsidRDefault="008E5117" w:rsidP="008E5117">
      <w:pPr>
        <w:ind w:firstLineChars="150" w:firstLine="315"/>
        <w:rPr>
          <w:rFonts w:hint="eastAsia"/>
        </w:rPr>
      </w:pPr>
    </w:p>
    <w:p w:rsidR="008E5117" w:rsidRDefault="008E5117" w:rsidP="008E5117">
      <w:pPr>
        <w:ind w:firstLineChars="150" w:firstLine="315"/>
        <w:rPr>
          <w:rFonts w:hint="eastAsia"/>
        </w:rPr>
      </w:pPr>
      <w:r>
        <w:rPr>
          <w:rFonts w:hint="eastAsia"/>
        </w:rPr>
        <w:t xml:space="preserve"> </w:t>
      </w:r>
      <w:r>
        <w:rPr>
          <w:rFonts w:hint="eastAsia"/>
        </w:rPr>
        <w:t>对数据库要求好像蛮多，怀疑要招</w:t>
      </w:r>
      <w:r>
        <w:rPr>
          <w:rFonts w:hint="eastAsia"/>
        </w:rPr>
        <w:t>dba</w:t>
      </w:r>
      <w:r>
        <w:rPr>
          <w:rFonts w:hint="eastAsia"/>
        </w:rPr>
        <w:t>，，，只是猜测。。。。</w:t>
      </w:r>
    </w:p>
    <w:p w:rsidR="008E5117" w:rsidRPr="00847A06" w:rsidRDefault="008E5117" w:rsidP="008E5117">
      <w:pPr>
        <w:ind w:firstLineChars="200" w:firstLine="420"/>
        <w:rPr>
          <w:rFonts w:hint="eastAsia"/>
        </w:rPr>
      </w:pPr>
    </w:p>
    <w:p w:rsidR="008E5117" w:rsidRPr="00587B18" w:rsidRDefault="008E5117" w:rsidP="008E5117">
      <w:pPr>
        <w:jc w:val="center"/>
        <w:rPr>
          <w:rFonts w:hint="eastAsia"/>
          <w:b/>
          <w:sz w:val="32"/>
          <w:szCs w:val="32"/>
        </w:rPr>
      </w:pPr>
      <w:r>
        <w:rPr>
          <w:rFonts w:hint="eastAsia"/>
          <w:b/>
          <w:sz w:val="32"/>
          <w:szCs w:val="32"/>
        </w:rPr>
        <w:t>博思永拓笔试题</w:t>
      </w:r>
    </w:p>
    <w:p w:rsidR="008E5117" w:rsidRPr="00BB2970" w:rsidRDefault="008E5117" w:rsidP="008E5117">
      <w:pPr>
        <w:rPr>
          <w:rFonts w:ascii="宋体" w:hAnsi="宋体"/>
          <w:sz w:val="24"/>
        </w:rPr>
      </w:pPr>
      <w:r w:rsidRPr="00BB2970">
        <w:rPr>
          <w:rFonts w:ascii="宋体" w:hAnsi="宋体" w:hint="eastAsia"/>
          <w:sz w:val="24"/>
        </w:rPr>
        <w:t>1、找出程序中的错误，并修改</w:t>
      </w:r>
    </w:p>
    <w:p w:rsidR="008E5117" w:rsidRPr="00BB2970" w:rsidRDefault="008E5117" w:rsidP="008E5117">
      <w:pPr>
        <w:rPr>
          <w:rFonts w:ascii="宋体" w:hAnsi="宋体"/>
          <w:sz w:val="24"/>
        </w:rPr>
      </w:pPr>
      <w:r w:rsidRPr="00BB2970">
        <w:rPr>
          <w:rFonts w:ascii="宋体" w:hAnsi="宋体"/>
          <w:sz w:val="24"/>
        </w:rPr>
        <w:t>public class Test</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ab/>
        <w:t>public void aMethod(String str)</w:t>
      </w:r>
    </w:p>
    <w:p w:rsidR="008E5117" w:rsidRPr="00BB2970" w:rsidRDefault="008E5117" w:rsidP="008E5117">
      <w:pPr>
        <w:rPr>
          <w:rFonts w:ascii="宋体" w:hAnsi="宋体"/>
          <w:sz w:val="24"/>
        </w:rPr>
      </w:pPr>
      <w:r w:rsidRPr="00BB2970">
        <w:rPr>
          <w:rFonts w:ascii="宋体" w:hAnsi="宋体"/>
          <w:sz w:val="24"/>
        </w:rPr>
        <w:tab/>
        <w:t>{</w:t>
      </w:r>
    </w:p>
    <w:p w:rsidR="008E5117" w:rsidRPr="00BB2970" w:rsidRDefault="008E5117" w:rsidP="008E5117">
      <w:pPr>
        <w:rPr>
          <w:rFonts w:ascii="宋体" w:hAnsi="宋体"/>
          <w:sz w:val="24"/>
        </w:rPr>
      </w:pPr>
      <w:r w:rsidRPr="00BB2970">
        <w:rPr>
          <w:rFonts w:ascii="宋体" w:hAnsi="宋体"/>
          <w:sz w:val="24"/>
        </w:rPr>
        <w:tab/>
      </w:r>
      <w:r w:rsidRPr="00BB2970">
        <w:rPr>
          <w:rFonts w:ascii="宋体" w:hAnsi="宋体"/>
          <w:sz w:val="24"/>
        </w:rPr>
        <w:tab/>
        <w:t>System.out.println("Hello" + str);</w:t>
      </w:r>
    </w:p>
    <w:p w:rsidR="008E5117" w:rsidRPr="00BB2970" w:rsidRDefault="008E5117" w:rsidP="008E5117">
      <w:pPr>
        <w:rPr>
          <w:rFonts w:ascii="宋体" w:hAnsi="宋体"/>
          <w:sz w:val="24"/>
        </w:rPr>
      </w:pPr>
      <w:r w:rsidRPr="00BB2970">
        <w:rPr>
          <w:rFonts w:ascii="宋体" w:hAnsi="宋体"/>
          <w:sz w:val="24"/>
        </w:rPr>
        <w:tab/>
        <w:t>}</w:t>
      </w:r>
    </w:p>
    <w:p w:rsidR="008E5117" w:rsidRPr="00BB2970" w:rsidRDefault="008E5117" w:rsidP="008E5117">
      <w:pPr>
        <w:rPr>
          <w:rFonts w:ascii="宋体" w:hAnsi="宋体"/>
          <w:sz w:val="24"/>
        </w:rPr>
      </w:pPr>
      <w:r w:rsidRPr="00BB2970">
        <w:rPr>
          <w:rFonts w:ascii="宋体" w:hAnsi="宋体"/>
          <w:sz w:val="24"/>
        </w:rPr>
        <w:t>public static void main(String[] args)</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lastRenderedPageBreak/>
        <w:tab/>
        <w:t>String s = "Tom";</w:t>
      </w:r>
    </w:p>
    <w:p w:rsidR="008E5117" w:rsidRPr="00BB2970" w:rsidRDefault="008E5117" w:rsidP="008E5117">
      <w:pPr>
        <w:rPr>
          <w:rFonts w:ascii="宋体" w:hAnsi="宋体"/>
          <w:sz w:val="24"/>
        </w:rPr>
      </w:pPr>
      <w:r w:rsidRPr="00BB2970">
        <w:rPr>
          <w:rFonts w:ascii="宋体" w:hAnsi="宋体"/>
          <w:sz w:val="24"/>
        </w:rPr>
        <w:tab/>
        <w:t>Test.aMethod(s);</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p>
    <w:p w:rsidR="008E5117" w:rsidRPr="00BB2970" w:rsidRDefault="008E5117" w:rsidP="008E5117">
      <w:pPr>
        <w:rPr>
          <w:rFonts w:ascii="宋体" w:hAnsi="宋体"/>
          <w:sz w:val="24"/>
        </w:rPr>
      </w:pPr>
      <w:r w:rsidRPr="00BB2970">
        <w:rPr>
          <w:rFonts w:ascii="宋体" w:hAnsi="宋体" w:hint="eastAsia"/>
          <w:sz w:val="24"/>
        </w:rPr>
        <w:t>2、找出程序中的错误，并修改</w:t>
      </w:r>
    </w:p>
    <w:p w:rsidR="008E5117" w:rsidRPr="00BB2970" w:rsidRDefault="008E5117" w:rsidP="008E5117">
      <w:pPr>
        <w:rPr>
          <w:rFonts w:ascii="宋体" w:hAnsi="宋体"/>
          <w:sz w:val="24"/>
        </w:rPr>
      </w:pPr>
      <w:r w:rsidRPr="00BB2970">
        <w:rPr>
          <w:rFonts w:ascii="宋体" w:hAnsi="宋体"/>
          <w:sz w:val="24"/>
        </w:rPr>
        <w:t>interface Test1</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ab/>
        <w:t>void show();</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interface Test2</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void show();</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interface Test3 extends Test1,Test2</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ab/>
        <w:t>Deom d = new Deom();</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p>
    <w:p w:rsidR="008E5117" w:rsidRPr="00BB2970" w:rsidRDefault="008E5117" w:rsidP="008E5117">
      <w:pPr>
        <w:rPr>
          <w:rFonts w:ascii="宋体" w:hAnsi="宋体"/>
          <w:sz w:val="24"/>
        </w:rPr>
      </w:pPr>
      <w:r w:rsidRPr="00BB2970">
        <w:rPr>
          <w:rFonts w:ascii="宋体" w:hAnsi="宋体"/>
          <w:sz w:val="24"/>
        </w:rPr>
        <w:t>public class Test implements Test3</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rPr>
          <w:rFonts w:ascii="宋体" w:hAnsi="宋体"/>
          <w:sz w:val="24"/>
        </w:rPr>
      </w:pPr>
      <w:r w:rsidRPr="00BB2970">
        <w:rPr>
          <w:rFonts w:ascii="宋体" w:hAnsi="宋体"/>
          <w:sz w:val="24"/>
        </w:rPr>
        <w:tab/>
        <w:t>public void show()</w:t>
      </w:r>
    </w:p>
    <w:p w:rsidR="008E5117" w:rsidRPr="00BB2970" w:rsidRDefault="008E5117" w:rsidP="008E5117">
      <w:pPr>
        <w:rPr>
          <w:rFonts w:ascii="宋体" w:hAnsi="宋体"/>
          <w:sz w:val="24"/>
        </w:rPr>
      </w:pPr>
      <w:r w:rsidRPr="00BB2970">
        <w:rPr>
          <w:rFonts w:ascii="宋体" w:hAnsi="宋体"/>
          <w:sz w:val="24"/>
        </w:rPr>
        <w:tab/>
        <w:t>{</w:t>
      </w:r>
    </w:p>
    <w:p w:rsidR="008E5117" w:rsidRPr="00BB2970" w:rsidRDefault="008E5117" w:rsidP="008E5117">
      <w:pPr>
        <w:rPr>
          <w:rFonts w:ascii="宋体" w:hAnsi="宋体"/>
          <w:sz w:val="24"/>
        </w:rPr>
      </w:pPr>
      <w:r w:rsidRPr="00BB2970">
        <w:rPr>
          <w:rFonts w:ascii="宋体" w:hAnsi="宋体"/>
          <w:sz w:val="24"/>
        </w:rPr>
        <w:tab/>
      </w:r>
      <w:r w:rsidRPr="00BB2970">
        <w:rPr>
          <w:rFonts w:ascii="宋体" w:hAnsi="宋体"/>
          <w:sz w:val="24"/>
        </w:rPr>
        <w:tab/>
        <w:t>Deom d=new Deom();</w:t>
      </w:r>
    </w:p>
    <w:p w:rsidR="008E5117" w:rsidRPr="00BB2970" w:rsidRDefault="008E5117" w:rsidP="008E5117">
      <w:pPr>
        <w:rPr>
          <w:rFonts w:ascii="宋体" w:hAnsi="宋体"/>
          <w:sz w:val="24"/>
        </w:rPr>
      </w:pPr>
      <w:r w:rsidRPr="00BB2970">
        <w:rPr>
          <w:rFonts w:ascii="宋体" w:hAnsi="宋体"/>
          <w:sz w:val="24"/>
        </w:rPr>
        <w:tab/>
        <w:t>}</w:t>
      </w:r>
    </w:p>
    <w:p w:rsidR="008E5117" w:rsidRPr="00BB2970" w:rsidRDefault="008E5117" w:rsidP="008E5117">
      <w:pPr>
        <w:rPr>
          <w:rFonts w:ascii="宋体" w:hAnsi="宋体"/>
          <w:sz w:val="24"/>
        </w:rPr>
      </w:pPr>
      <w:r w:rsidRPr="00BB2970">
        <w:rPr>
          <w:rFonts w:ascii="宋体" w:hAnsi="宋体"/>
          <w:sz w:val="24"/>
        </w:rPr>
        <w:t>}</w:t>
      </w:r>
    </w:p>
    <w:p w:rsidR="008E5117" w:rsidRPr="00BB2970" w:rsidRDefault="008E5117" w:rsidP="008E5117">
      <w:pPr>
        <w:widowControl/>
        <w:jc w:val="left"/>
        <w:rPr>
          <w:rFonts w:ascii="宋体" w:hAnsi="宋体" w:cs="宋体"/>
          <w:kern w:val="0"/>
          <w:sz w:val="24"/>
        </w:rPr>
      </w:pPr>
      <w:r w:rsidRPr="00BB2970">
        <w:rPr>
          <w:rFonts w:ascii="宋体" w:hAnsi="宋体" w:hint="eastAsia"/>
          <w:sz w:val="24"/>
        </w:rPr>
        <w:t>3、</w:t>
      </w:r>
      <w:r w:rsidRPr="00BB2970">
        <w:rPr>
          <w:rFonts w:ascii="宋体" w:hAnsi="宋体" w:cs="宋体"/>
          <w:kern w:val="0"/>
          <w:sz w:val="24"/>
        </w:rPr>
        <w:t>试图编译运行下面的代码会发生什么情况</w:t>
      </w:r>
    </w:p>
    <w:p w:rsidR="008E5117" w:rsidRPr="00BB2970" w:rsidRDefault="008E5117" w:rsidP="008E5117">
      <w:pPr>
        <w:widowControl/>
        <w:jc w:val="left"/>
        <w:rPr>
          <w:rFonts w:ascii="宋体" w:hAnsi="宋体" w:cs="宋体"/>
          <w:kern w:val="0"/>
          <w:sz w:val="24"/>
        </w:rPr>
      </w:pPr>
      <w:r w:rsidRPr="00BB2970">
        <w:rPr>
          <w:rFonts w:ascii="宋体" w:hAnsi="宋体" w:cs="宋体"/>
          <w:kern w:val="0"/>
          <w:sz w:val="24"/>
        </w:rPr>
        <w:t>public class Q {</w:t>
      </w:r>
    </w:p>
    <w:p w:rsidR="008E5117" w:rsidRPr="00BB2970" w:rsidRDefault="008E5117" w:rsidP="008E5117">
      <w:pPr>
        <w:widowControl/>
        <w:jc w:val="left"/>
        <w:rPr>
          <w:rFonts w:ascii="宋体" w:hAnsi="宋体" w:cs="宋体"/>
          <w:kern w:val="0"/>
          <w:sz w:val="24"/>
        </w:rPr>
      </w:pPr>
      <w:r w:rsidRPr="00BB2970">
        <w:rPr>
          <w:rFonts w:ascii="宋体" w:hAnsi="宋体" w:cs="宋体"/>
          <w:kern w:val="0"/>
          <w:sz w:val="24"/>
        </w:rPr>
        <w:t>public static void main(String argv[]){</w:t>
      </w:r>
    </w:p>
    <w:p w:rsidR="008E5117" w:rsidRPr="00BB2970" w:rsidRDefault="008E5117" w:rsidP="008E5117">
      <w:pPr>
        <w:widowControl/>
        <w:jc w:val="left"/>
        <w:rPr>
          <w:rFonts w:ascii="宋体" w:hAnsi="宋体" w:cs="宋体"/>
          <w:kern w:val="0"/>
          <w:sz w:val="24"/>
        </w:rPr>
      </w:pPr>
      <w:r w:rsidRPr="00BB2970">
        <w:rPr>
          <w:rFonts w:ascii="宋体" w:hAnsi="宋体" w:cs="宋体"/>
          <w:kern w:val="0"/>
          <w:sz w:val="24"/>
        </w:rPr>
        <w:t>int anar[]=new int[]{1,2,3};</w:t>
      </w:r>
    </w:p>
    <w:p w:rsidR="008E5117" w:rsidRPr="00BB2970" w:rsidRDefault="008E5117" w:rsidP="008E5117">
      <w:pPr>
        <w:widowControl/>
        <w:jc w:val="left"/>
        <w:rPr>
          <w:rFonts w:ascii="宋体" w:hAnsi="宋体" w:cs="宋体"/>
          <w:kern w:val="0"/>
          <w:sz w:val="24"/>
        </w:rPr>
      </w:pPr>
      <w:r w:rsidRPr="00BB2970">
        <w:rPr>
          <w:rFonts w:ascii="宋体" w:hAnsi="宋体" w:cs="宋体"/>
          <w:kern w:val="0"/>
          <w:sz w:val="24"/>
        </w:rPr>
        <w:t>System.out.println(anar[1]);</w:t>
      </w:r>
    </w:p>
    <w:p w:rsidR="008E5117" w:rsidRPr="00BB2970" w:rsidRDefault="008E5117" w:rsidP="008E5117">
      <w:pPr>
        <w:widowControl/>
        <w:jc w:val="left"/>
        <w:rPr>
          <w:rFonts w:ascii="宋体" w:hAnsi="宋体" w:cs="宋体"/>
          <w:kern w:val="0"/>
          <w:sz w:val="24"/>
        </w:rPr>
      </w:pPr>
      <w:r w:rsidRPr="00BB2970">
        <w:rPr>
          <w:rFonts w:ascii="宋体" w:hAnsi="宋体" w:cs="宋体"/>
          <w:kern w:val="0"/>
          <w:sz w:val="24"/>
        </w:rPr>
        <w:t>}</w:t>
      </w:r>
    </w:p>
    <w:p w:rsidR="008E5117" w:rsidRPr="00BB2970" w:rsidRDefault="008E5117" w:rsidP="008E5117">
      <w:pPr>
        <w:widowControl/>
        <w:jc w:val="left"/>
        <w:rPr>
          <w:rFonts w:ascii="宋体" w:hAnsi="宋体" w:cs="宋体"/>
          <w:kern w:val="0"/>
          <w:sz w:val="24"/>
        </w:rPr>
      </w:pPr>
      <w:r w:rsidRPr="00BB2970">
        <w:rPr>
          <w:rFonts w:ascii="宋体" w:hAnsi="宋体" w:cs="宋体"/>
          <w:kern w:val="0"/>
          <w:sz w:val="24"/>
        </w:rPr>
        <w:t>}</w:t>
      </w:r>
    </w:p>
    <w:p w:rsidR="008E5117" w:rsidRDefault="008E5117" w:rsidP="008E5117">
      <w:pPr>
        <w:jc w:val="center"/>
        <w:rPr>
          <w:rFonts w:ascii="宋体" w:hAnsi="宋体" w:cs="Arial" w:hint="eastAsia"/>
          <w:b/>
          <w:sz w:val="36"/>
          <w:szCs w:val="36"/>
        </w:rPr>
      </w:pPr>
      <w:r w:rsidRPr="00DB3A9A">
        <w:rPr>
          <w:rFonts w:ascii="宋体" w:hAnsi="宋体" w:cs="Arial" w:hint="eastAsia"/>
          <w:b/>
          <w:sz w:val="36"/>
          <w:szCs w:val="36"/>
        </w:rPr>
        <w:t>博彦科技笔试题</w:t>
      </w:r>
    </w:p>
    <w:p w:rsidR="008E5117" w:rsidRPr="00561784" w:rsidRDefault="008E5117" w:rsidP="008E5117">
      <w:pPr>
        <w:rPr>
          <w:rFonts w:ascii="宋体" w:hAnsi="宋体" w:hint="eastAsia"/>
          <w:b/>
          <w:sz w:val="28"/>
          <w:szCs w:val="28"/>
        </w:rPr>
      </w:pPr>
      <w:r w:rsidRPr="00561784">
        <w:rPr>
          <w:rFonts w:ascii="宋体" w:hAnsi="宋体" w:hint="eastAsia"/>
          <w:b/>
          <w:sz w:val="28"/>
          <w:szCs w:val="28"/>
        </w:rPr>
        <w:t>尹俊总结：</w:t>
      </w:r>
    </w:p>
    <w:p w:rsidR="008E5117" w:rsidRDefault="008E5117" w:rsidP="008E5117">
      <w:pPr>
        <w:rPr>
          <w:rFonts w:ascii="宋体" w:hAnsi="宋体" w:hint="eastAsia"/>
        </w:rPr>
      </w:pPr>
      <w:r>
        <w:rPr>
          <w:rFonts w:ascii="宋体" w:hAnsi="宋体" w:hint="eastAsia"/>
        </w:rPr>
        <w:t>一．</w:t>
      </w:r>
      <w:r w:rsidRPr="00DB3A9A">
        <w:rPr>
          <w:rFonts w:ascii="宋体" w:hAnsi="宋体" w:hint="eastAsia"/>
        </w:rPr>
        <w:t>选择题</w:t>
      </w:r>
      <w:r>
        <w:rPr>
          <w:rFonts w:ascii="宋体" w:hAnsi="宋体" w:hint="eastAsia"/>
        </w:rPr>
        <w:t>：</w:t>
      </w:r>
    </w:p>
    <w:p w:rsidR="008E5117" w:rsidRDefault="008E5117" w:rsidP="008E5117">
      <w:pPr>
        <w:rPr>
          <w:rFonts w:ascii="宋体" w:hAnsi="宋体" w:hint="eastAsia"/>
        </w:rPr>
      </w:pPr>
      <w:r w:rsidRPr="00DB3A9A">
        <w:rPr>
          <w:rFonts w:ascii="宋体" w:hAnsi="宋体" w:hint="eastAsia"/>
        </w:rPr>
        <w:t>我记不清了，选择题有5</w:t>
      </w:r>
      <w:r>
        <w:rPr>
          <w:rFonts w:ascii="宋体" w:hAnsi="宋体" w:hint="eastAsia"/>
        </w:rPr>
        <w:t>-</w:t>
      </w:r>
      <w:r w:rsidRPr="00DB3A9A">
        <w:rPr>
          <w:rFonts w:ascii="宋体" w:hAnsi="宋体" w:hint="eastAsia"/>
        </w:rPr>
        <w:t>6</w:t>
      </w:r>
      <w:r>
        <w:rPr>
          <w:rFonts w:ascii="宋体" w:hAnsi="宋体" w:hint="eastAsia"/>
        </w:rPr>
        <w:t>道，</w:t>
      </w:r>
      <w:r w:rsidRPr="00DB3A9A">
        <w:rPr>
          <w:rFonts w:ascii="宋体" w:hAnsi="宋体" w:hint="eastAsia"/>
        </w:rPr>
        <w:t>有两到是计算机基础方面的题，不是编程题</w:t>
      </w:r>
      <w:r>
        <w:rPr>
          <w:rFonts w:ascii="宋体" w:hAnsi="宋体" w:hint="eastAsia"/>
        </w:rPr>
        <w:t>。</w:t>
      </w:r>
      <w:r w:rsidRPr="00DB3A9A">
        <w:rPr>
          <w:rFonts w:ascii="宋体" w:hAnsi="宋体" w:hint="eastAsia"/>
        </w:rPr>
        <w:t>都是用英语问的，选项也是英语</w:t>
      </w:r>
    </w:p>
    <w:p w:rsidR="008E5117" w:rsidRPr="00DB3A9A" w:rsidRDefault="008E5117" w:rsidP="008E5117">
      <w:pPr>
        <w:rPr>
          <w:rFonts w:ascii="宋体" w:hAnsi="宋体" w:hint="eastAsia"/>
        </w:rPr>
      </w:pPr>
      <w:r w:rsidRPr="00DB3A9A">
        <w:rPr>
          <w:rFonts w:ascii="宋体" w:hAnsi="宋体" w:hint="eastAsia"/>
        </w:rPr>
        <w:t>判断数据类型 和 int有关的（选择题，也是用英语问的）</w:t>
      </w:r>
    </w:p>
    <w:p w:rsidR="008E5117" w:rsidRPr="00293B2D" w:rsidRDefault="008E5117" w:rsidP="008E5117">
      <w:pPr>
        <w:rPr>
          <w:rFonts w:ascii="宋体" w:hAnsi="宋体" w:cs="Arial" w:hint="eastAsia"/>
          <w:b/>
          <w:sz w:val="36"/>
          <w:szCs w:val="36"/>
        </w:rPr>
      </w:pPr>
    </w:p>
    <w:p w:rsidR="008E5117" w:rsidRPr="00DB3A9A" w:rsidRDefault="008E5117" w:rsidP="008E5117">
      <w:pPr>
        <w:numPr>
          <w:ilvl w:val="0"/>
          <w:numId w:val="20"/>
        </w:numPr>
        <w:rPr>
          <w:rFonts w:ascii="宋体" w:hAnsi="宋体" w:cs="Arial" w:hint="eastAsia"/>
          <w:szCs w:val="21"/>
        </w:rPr>
      </w:pPr>
      <w:r w:rsidRPr="00DB3A9A">
        <w:rPr>
          <w:rFonts w:ascii="宋体" w:hAnsi="宋体" w:cs="Arial" w:hint="eastAsia"/>
          <w:szCs w:val="21"/>
        </w:rPr>
        <w:t>填空题：</w:t>
      </w:r>
    </w:p>
    <w:p w:rsidR="008E5117" w:rsidRPr="00DB3A9A" w:rsidRDefault="008E5117" w:rsidP="008E5117">
      <w:pPr>
        <w:rPr>
          <w:rFonts w:ascii="宋体" w:hAnsi="宋体" w:cs="Arial" w:hint="eastAsia"/>
          <w:sz w:val="18"/>
          <w:szCs w:val="18"/>
        </w:rPr>
      </w:pPr>
      <w:r w:rsidRPr="00DB3A9A">
        <w:rPr>
          <w:rFonts w:ascii="宋体" w:hAnsi="宋体" w:cs="Arial"/>
          <w:sz w:val="18"/>
          <w:szCs w:val="18"/>
        </w:rPr>
        <w:lastRenderedPageBreak/>
        <w:t xml:space="preserve">Int sum ( int a[],int n ) </w:t>
      </w:r>
      <w:r w:rsidRPr="00DB3A9A">
        <w:rPr>
          <w:rFonts w:ascii="宋体" w:hAnsi="宋体" w:cs="Arial"/>
          <w:sz w:val="18"/>
          <w:szCs w:val="18"/>
        </w:rPr>
        <w:br/>
        <w:t xml:space="preserve">{ </w:t>
      </w:r>
      <w:r w:rsidRPr="00DB3A9A">
        <w:rPr>
          <w:rFonts w:ascii="宋体" w:hAnsi="宋体" w:cs="Arial"/>
          <w:sz w:val="18"/>
          <w:szCs w:val="18"/>
        </w:rPr>
        <w:br/>
        <w:t xml:space="preserve">if (n&gt;0) return___________________________; </w:t>
      </w:r>
      <w:r w:rsidRPr="00DB3A9A">
        <w:rPr>
          <w:rFonts w:ascii="宋体" w:hAnsi="宋体" w:cs="Arial"/>
          <w:sz w:val="18"/>
          <w:szCs w:val="18"/>
        </w:rPr>
        <w:br/>
        <w:t xml:space="preserve">else return________________________; </w:t>
      </w:r>
      <w:r w:rsidRPr="00DB3A9A">
        <w:rPr>
          <w:rFonts w:ascii="宋体" w:hAnsi="宋体" w:cs="Arial"/>
          <w:sz w:val="18"/>
          <w:szCs w:val="18"/>
        </w:rPr>
        <w:br/>
        <w:t>}</w:t>
      </w:r>
    </w:p>
    <w:p w:rsidR="008E5117" w:rsidRPr="00DB3A9A" w:rsidRDefault="008E5117">
      <w:pPr>
        <w:rPr>
          <w:rFonts w:ascii="宋体" w:hAnsi="宋体" w:cs="Arial" w:hint="eastAsia"/>
          <w:sz w:val="18"/>
          <w:szCs w:val="18"/>
        </w:rPr>
      </w:pPr>
    </w:p>
    <w:p w:rsidR="008E5117" w:rsidRPr="00DB3A9A" w:rsidRDefault="008E5117">
      <w:pPr>
        <w:rPr>
          <w:rFonts w:ascii="宋体" w:hAnsi="宋体" w:cs="Arial" w:hint="eastAsia"/>
          <w:sz w:val="18"/>
          <w:szCs w:val="18"/>
        </w:rPr>
      </w:pPr>
    </w:p>
    <w:p w:rsidR="008E5117" w:rsidRDefault="008E5117" w:rsidP="008E5117">
      <w:pPr>
        <w:rPr>
          <w:rFonts w:ascii="宋体" w:hAnsi="宋体" w:hint="eastAsia"/>
        </w:rPr>
      </w:pPr>
      <w:r>
        <w:rPr>
          <w:rFonts w:ascii="宋体" w:hAnsi="宋体" w:hint="eastAsia"/>
        </w:rPr>
        <w:t>三．问答题：</w:t>
      </w:r>
    </w:p>
    <w:p w:rsidR="008E5117" w:rsidRPr="00DB3A9A" w:rsidRDefault="008E5117" w:rsidP="008E5117">
      <w:pPr>
        <w:rPr>
          <w:rFonts w:ascii="宋体" w:hAnsi="宋体" w:hint="eastAsia"/>
        </w:rPr>
      </w:pPr>
      <w:r w:rsidRPr="00DB3A9A">
        <w:rPr>
          <w:rFonts w:ascii="宋体" w:hAnsi="宋体" w:hint="eastAsia"/>
        </w:rPr>
        <w:t>String</w:t>
      </w:r>
      <w:r w:rsidRPr="00DB3A9A">
        <w:rPr>
          <w:rFonts w:ascii="宋体" w:hAnsi="宋体"/>
        </w:rPr>
        <w:t xml:space="preserve"> </w:t>
      </w:r>
      <w:r w:rsidRPr="00DB3A9A">
        <w:rPr>
          <w:rFonts w:ascii="宋体" w:hAnsi="宋体" w:hint="eastAsia"/>
        </w:rPr>
        <w:t>和StringBuffer的区别    （用英语问的）</w:t>
      </w:r>
    </w:p>
    <w:p w:rsidR="008E5117" w:rsidRPr="00DB3A9A" w:rsidRDefault="008E5117" w:rsidP="008E5117">
      <w:pPr>
        <w:rPr>
          <w:rFonts w:ascii="宋体" w:hAnsi="宋体" w:hint="eastAsia"/>
        </w:rPr>
      </w:pPr>
      <w:r w:rsidRPr="00DB3A9A">
        <w:rPr>
          <w:rFonts w:ascii="宋体" w:hAnsi="宋体" w:hint="eastAsia"/>
        </w:rPr>
        <w:t>abstract</w:t>
      </w:r>
      <w:r w:rsidRPr="00DB3A9A">
        <w:rPr>
          <w:rFonts w:ascii="宋体" w:hAnsi="宋体"/>
        </w:rPr>
        <w:t xml:space="preserve"> </w:t>
      </w:r>
      <w:r w:rsidRPr="00DB3A9A">
        <w:rPr>
          <w:rFonts w:ascii="宋体" w:hAnsi="宋体" w:hint="eastAsia"/>
        </w:rPr>
        <w:t>class和interface有什么区别  （用英语问的）</w:t>
      </w:r>
    </w:p>
    <w:p w:rsidR="008E5117" w:rsidRPr="00DB3A9A" w:rsidRDefault="008E5117" w:rsidP="008E5117">
      <w:pPr>
        <w:rPr>
          <w:rFonts w:ascii="宋体" w:hAnsi="宋体" w:hint="eastAsia"/>
        </w:rPr>
      </w:pPr>
      <w:r w:rsidRPr="00DB3A9A">
        <w:rPr>
          <w:rFonts w:ascii="宋体" w:hAnsi="宋体" w:hint="eastAsia"/>
        </w:rPr>
        <w:t>list set map 之间的关系  （用英语问的）</w:t>
      </w:r>
    </w:p>
    <w:p w:rsidR="008E5117" w:rsidRPr="00DB3A9A" w:rsidRDefault="008E5117" w:rsidP="008E5117">
      <w:pPr>
        <w:rPr>
          <w:rFonts w:ascii="宋体" w:hAnsi="宋体" w:hint="eastAsia"/>
        </w:rPr>
      </w:pPr>
      <w:r w:rsidRPr="00DB3A9A">
        <w:rPr>
          <w:rFonts w:ascii="宋体" w:hAnsi="宋体" w:hint="eastAsia"/>
        </w:rPr>
        <w:t>黑盒测试和白盒测试     （用英语问的）</w:t>
      </w:r>
    </w:p>
    <w:p w:rsidR="008E5117" w:rsidRPr="00DB3A9A" w:rsidRDefault="008E5117" w:rsidP="008E5117">
      <w:pPr>
        <w:rPr>
          <w:rFonts w:ascii="宋体" w:hAnsi="宋体" w:hint="eastAsia"/>
        </w:rPr>
      </w:pPr>
      <w:r w:rsidRPr="00DB3A9A">
        <w:rPr>
          <w:rFonts w:ascii="宋体" w:hAnsi="宋体" w:hint="eastAsia"/>
        </w:rPr>
        <w:t>单元测试jutil有关的（用英语问的）</w:t>
      </w:r>
    </w:p>
    <w:p w:rsidR="008E5117" w:rsidRDefault="008E5117" w:rsidP="008E5117">
      <w:pPr>
        <w:rPr>
          <w:rFonts w:ascii="宋体" w:hAnsi="宋体" w:hint="eastAsia"/>
        </w:rPr>
      </w:pPr>
      <w:r w:rsidRPr="00DB3A9A">
        <w:rPr>
          <w:rFonts w:ascii="宋体" w:hAnsi="宋体" w:hint="eastAsia"/>
        </w:rPr>
        <w:t>数组有没有length()这个方法?</w:t>
      </w:r>
      <w:r w:rsidRPr="00DB3A9A">
        <w:rPr>
          <w:rFonts w:ascii="宋体" w:hAnsi="宋体"/>
        </w:rPr>
        <w:t xml:space="preserve"> </w:t>
      </w:r>
      <w:r w:rsidRPr="00DB3A9A">
        <w:rPr>
          <w:rFonts w:ascii="宋体" w:hAnsi="宋体" w:hint="eastAsia"/>
        </w:rPr>
        <w:t>String有没有length()这个方法？（英语问的）</w:t>
      </w:r>
    </w:p>
    <w:p w:rsidR="008E5117" w:rsidRDefault="008E5117" w:rsidP="008E5117">
      <w:pPr>
        <w:rPr>
          <w:rFonts w:ascii="宋体" w:hAnsi="宋体" w:hint="eastAsia"/>
        </w:rPr>
      </w:pPr>
    </w:p>
    <w:p w:rsidR="008E5117" w:rsidRDefault="008E5117" w:rsidP="008E5117">
      <w:pPr>
        <w:rPr>
          <w:rFonts w:ascii="宋体" w:hAnsi="宋体" w:hint="eastAsia"/>
        </w:rPr>
      </w:pPr>
    </w:p>
    <w:p w:rsidR="008E5117" w:rsidRDefault="008E5117" w:rsidP="008E5117">
      <w:pPr>
        <w:rPr>
          <w:rFonts w:ascii="宋体" w:hAnsi="宋体" w:hint="eastAsia"/>
        </w:rPr>
      </w:pPr>
    </w:p>
    <w:p w:rsidR="008E5117" w:rsidRPr="00561784" w:rsidRDefault="008E5117" w:rsidP="008E5117">
      <w:pPr>
        <w:rPr>
          <w:rFonts w:ascii="宋体" w:hAnsi="宋体" w:hint="eastAsia"/>
          <w:b/>
          <w:sz w:val="28"/>
          <w:szCs w:val="28"/>
        </w:rPr>
      </w:pPr>
      <w:r w:rsidRPr="00561784">
        <w:rPr>
          <w:rFonts w:ascii="宋体" w:hAnsi="宋体" w:hint="eastAsia"/>
          <w:b/>
          <w:sz w:val="28"/>
          <w:szCs w:val="28"/>
        </w:rPr>
        <w:t>幺雪娜总结：</w:t>
      </w:r>
    </w:p>
    <w:p w:rsidR="008E5117" w:rsidRPr="00561784" w:rsidRDefault="008E5117" w:rsidP="008E5117">
      <w:pPr>
        <w:rPr>
          <w:rFonts w:ascii="宋体" w:hAnsi="宋体" w:hint="eastAsia"/>
          <w:b/>
          <w:sz w:val="24"/>
        </w:rPr>
      </w:pPr>
      <w:r w:rsidRPr="00561784">
        <w:rPr>
          <w:rFonts w:ascii="宋体" w:hAnsi="宋体" w:hint="eastAsia"/>
          <w:b/>
          <w:sz w:val="24"/>
        </w:rPr>
        <w:t>应聘博彦科技有限公司软件测试实习工程师面试：</w:t>
      </w:r>
    </w:p>
    <w:p w:rsidR="008E5117" w:rsidRPr="00561784" w:rsidRDefault="008E5117" w:rsidP="008E5117">
      <w:pPr>
        <w:rPr>
          <w:rFonts w:ascii="宋体" w:hAnsi="宋体"/>
          <w:b/>
        </w:rPr>
      </w:pPr>
    </w:p>
    <w:p w:rsidR="008E5117" w:rsidRPr="00561784" w:rsidRDefault="008E5117" w:rsidP="008E5117">
      <w:pPr>
        <w:rPr>
          <w:rFonts w:ascii="宋体" w:hAnsi="宋体" w:hint="eastAsia"/>
          <w:b/>
        </w:rPr>
      </w:pPr>
      <w:r w:rsidRPr="00561784">
        <w:rPr>
          <w:rFonts w:ascii="宋体" w:hAnsi="宋体" w:hint="eastAsia"/>
          <w:b/>
        </w:rPr>
        <w:t>笔试内容：（半个小时）</w:t>
      </w:r>
    </w:p>
    <w:p w:rsidR="008E5117" w:rsidRPr="00561784" w:rsidRDefault="008E5117" w:rsidP="008E5117">
      <w:pPr>
        <w:rPr>
          <w:rFonts w:ascii="宋体" w:hAnsi="宋体" w:hint="eastAsia"/>
        </w:rPr>
      </w:pPr>
      <w:r w:rsidRPr="00561784">
        <w:rPr>
          <w:rFonts w:ascii="宋体" w:hAnsi="宋体" w:hint="eastAsia"/>
        </w:rPr>
        <w:t>专业知识部分：</w:t>
      </w:r>
    </w:p>
    <w:p w:rsidR="008E5117" w:rsidRPr="00561784" w:rsidRDefault="008E5117" w:rsidP="008E5117">
      <w:pPr>
        <w:rPr>
          <w:rFonts w:ascii="宋体" w:hAnsi="宋体"/>
        </w:rPr>
      </w:pPr>
      <w:r w:rsidRPr="00561784">
        <w:rPr>
          <w:rFonts w:ascii="宋体" w:hAnsi="宋体"/>
        </w:rPr>
        <w:t>1.xcopy  F:\  backup  E:\</w:t>
      </w:r>
    </w:p>
    <w:p w:rsidR="008E5117" w:rsidRPr="00561784" w:rsidRDefault="008E5117" w:rsidP="008E5117">
      <w:pPr>
        <w:rPr>
          <w:rFonts w:ascii="宋体" w:hAnsi="宋体" w:hint="eastAsia"/>
        </w:rPr>
      </w:pPr>
      <w:r w:rsidRPr="00561784">
        <w:rPr>
          <w:rFonts w:ascii="宋体" w:hAnsi="宋体" w:hint="eastAsia"/>
        </w:rPr>
        <w:t>以上这句命令实现的是什么功能</w:t>
      </w:r>
    </w:p>
    <w:p w:rsidR="008E5117" w:rsidRPr="00561784" w:rsidRDefault="008E5117" w:rsidP="008E5117">
      <w:pPr>
        <w:rPr>
          <w:rFonts w:ascii="宋体" w:hAnsi="宋体" w:hint="eastAsia"/>
        </w:rPr>
      </w:pPr>
      <w:r w:rsidRPr="00561784">
        <w:rPr>
          <w:rFonts w:ascii="宋体" w:hAnsi="宋体" w:hint="eastAsia"/>
        </w:rPr>
        <w:t>2.ps/2的键盘接口不能识别，分析可能的原因</w:t>
      </w:r>
    </w:p>
    <w:p w:rsidR="008E5117" w:rsidRPr="00561784" w:rsidRDefault="008E5117" w:rsidP="008E5117">
      <w:pPr>
        <w:rPr>
          <w:rFonts w:ascii="宋体" w:hAnsi="宋体" w:hint="eastAsia"/>
        </w:rPr>
      </w:pPr>
      <w:r w:rsidRPr="00561784">
        <w:rPr>
          <w:rFonts w:ascii="宋体" w:hAnsi="宋体" w:hint="eastAsia"/>
        </w:rPr>
        <w:t>3.显示器如果不亮了，分析可能的原因</w:t>
      </w:r>
    </w:p>
    <w:p w:rsidR="008E5117" w:rsidRPr="00561784" w:rsidRDefault="008E5117" w:rsidP="008E5117">
      <w:pPr>
        <w:rPr>
          <w:rFonts w:ascii="宋体" w:hAnsi="宋体"/>
        </w:rPr>
      </w:pPr>
    </w:p>
    <w:p w:rsidR="008E5117" w:rsidRPr="00561784" w:rsidRDefault="008E5117" w:rsidP="008E5117">
      <w:pPr>
        <w:rPr>
          <w:rFonts w:ascii="宋体" w:hAnsi="宋体" w:hint="eastAsia"/>
        </w:rPr>
      </w:pPr>
      <w:r w:rsidRPr="00561784">
        <w:rPr>
          <w:rFonts w:ascii="宋体" w:hAnsi="宋体" w:hint="eastAsia"/>
        </w:rPr>
        <w:t>4.英文Windows操作系统下如何正确显示中文字符</w:t>
      </w:r>
    </w:p>
    <w:p w:rsidR="008E5117" w:rsidRPr="00561784" w:rsidRDefault="008E5117" w:rsidP="008E5117">
      <w:pPr>
        <w:rPr>
          <w:rFonts w:ascii="宋体" w:hAnsi="宋体" w:hint="eastAsia"/>
        </w:rPr>
      </w:pPr>
      <w:r w:rsidRPr="00561784">
        <w:rPr>
          <w:rFonts w:ascii="宋体" w:hAnsi="宋体" w:hint="eastAsia"/>
        </w:rPr>
        <w:t>5.你是如何理解工作组和域的概念的（选作题）</w:t>
      </w:r>
    </w:p>
    <w:p w:rsidR="008E5117" w:rsidRPr="00561784" w:rsidRDefault="008E5117" w:rsidP="008E5117">
      <w:pPr>
        <w:rPr>
          <w:rFonts w:ascii="宋体" w:hAnsi="宋体" w:hint="eastAsia"/>
        </w:rPr>
      </w:pPr>
      <w:r w:rsidRPr="00561784">
        <w:rPr>
          <w:rFonts w:ascii="宋体" w:hAnsi="宋体" w:hint="eastAsia"/>
        </w:rPr>
        <w:t>必做题还有一道，抱歉想不起来了。</w:t>
      </w:r>
    </w:p>
    <w:p w:rsidR="008E5117" w:rsidRPr="00561784" w:rsidRDefault="008E5117" w:rsidP="008E5117">
      <w:pPr>
        <w:rPr>
          <w:rFonts w:ascii="宋体" w:hAnsi="宋体"/>
        </w:rPr>
      </w:pPr>
    </w:p>
    <w:p w:rsidR="008E5117" w:rsidRPr="00561784" w:rsidRDefault="008E5117" w:rsidP="008E5117">
      <w:pPr>
        <w:rPr>
          <w:rFonts w:ascii="宋体" w:hAnsi="宋体" w:hint="eastAsia"/>
        </w:rPr>
      </w:pPr>
      <w:r w:rsidRPr="00561784">
        <w:rPr>
          <w:rFonts w:ascii="宋体" w:hAnsi="宋体" w:hint="eastAsia"/>
        </w:rPr>
        <w:t>英文水平部分：</w:t>
      </w:r>
    </w:p>
    <w:p w:rsidR="008E5117" w:rsidRPr="00561784" w:rsidRDefault="008E5117" w:rsidP="008E5117">
      <w:pPr>
        <w:rPr>
          <w:rFonts w:ascii="宋体" w:hAnsi="宋体" w:hint="eastAsia"/>
        </w:rPr>
      </w:pPr>
      <w:r w:rsidRPr="00561784">
        <w:rPr>
          <w:rFonts w:ascii="宋体" w:hAnsi="宋体" w:hint="eastAsia"/>
        </w:rPr>
        <w:t>1.有关MS/DOS的一段文章（英译汉）</w:t>
      </w:r>
    </w:p>
    <w:p w:rsidR="008E5117" w:rsidRPr="00561784" w:rsidRDefault="008E5117" w:rsidP="008E5117">
      <w:pPr>
        <w:rPr>
          <w:rFonts w:ascii="宋体" w:hAnsi="宋体" w:hint="eastAsia"/>
        </w:rPr>
      </w:pPr>
      <w:r w:rsidRPr="00561784">
        <w:rPr>
          <w:rFonts w:ascii="宋体" w:hAnsi="宋体" w:hint="eastAsia"/>
        </w:rPr>
        <w:t>2.有关MSN的有关文章（汉译英）</w:t>
      </w:r>
    </w:p>
    <w:p w:rsidR="008E5117" w:rsidRPr="00561784" w:rsidRDefault="008E5117" w:rsidP="008E5117">
      <w:pPr>
        <w:rPr>
          <w:rFonts w:ascii="宋体" w:hAnsi="宋体"/>
        </w:rPr>
      </w:pPr>
    </w:p>
    <w:p w:rsidR="008E5117" w:rsidRPr="00561784" w:rsidRDefault="008E5117" w:rsidP="008E5117">
      <w:pPr>
        <w:rPr>
          <w:rFonts w:ascii="宋体" w:hAnsi="宋体" w:hint="eastAsia"/>
          <w:b/>
        </w:rPr>
      </w:pPr>
      <w:r w:rsidRPr="00561784">
        <w:rPr>
          <w:rFonts w:ascii="宋体" w:hAnsi="宋体" w:hint="eastAsia"/>
          <w:b/>
        </w:rPr>
        <w:t>面试部分（半个小时）</w:t>
      </w:r>
    </w:p>
    <w:p w:rsidR="008E5117" w:rsidRPr="00561784" w:rsidRDefault="008E5117" w:rsidP="008E5117">
      <w:pPr>
        <w:rPr>
          <w:rFonts w:ascii="宋体" w:hAnsi="宋体" w:hint="eastAsia"/>
        </w:rPr>
      </w:pPr>
      <w:r w:rsidRPr="00561784">
        <w:rPr>
          <w:rFonts w:ascii="宋体" w:hAnsi="宋体" w:hint="eastAsia"/>
        </w:rPr>
        <w:t>以下是能想起来的：</w:t>
      </w:r>
    </w:p>
    <w:p w:rsidR="008E5117" w:rsidRPr="00561784" w:rsidRDefault="008E5117" w:rsidP="008E5117">
      <w:pPr>
        <w:rPr>
          <w:rFonts w:ascii="宋体" w:hAnsi="宋体" w:hint="eastAsia"/>
        </w:rPr>
      </w:pPr>
      <w:r w:rsidRPr="00561784">
        <w:rPr>
          <w:rFonts w:ascii="宋体" w:hAnsi="宋体" w:hint="eastAsia"/>
        </w:rPr>
        <w:t>1.四级成绩</w:t>
      </w:r>
    </w:p>
    <w:p w:rsidR="008E5117" w:rsidRPr="00561784" w:rsidRDefault="008E5117" w:rsidP="008E5117">
      <w:pPr>
        <w:rPr>
          <w:rFonts w:ascii="宋体" w:hAnsi="宋体" w:hint="eastAsia"/>
        </w:rPr>
      </w:pPr>
      <w:r w:rsidRPr="00561784">
        <w:rPr>
          <w:rFonts w:ascii="宋体" w:hAnsi="宋体" w:hint="eastAsia"/>
        </w:rPr>
        <w:t>2.做的项目中遇到过什么问题，你是如何解决的</w:t>
      </w:r>
    </w:p>
    <w:p w:rsidR="008E5117" w:rsidRPr="00561784" w:rsidRDefault="008E5117" w:rsidP="008E5117">
      <w:pPr>
        <w:rPr>
          <w:rFonts w:ascii="宋体" w:hAnsi="宋体" w:hint="eastAsia"/>
        </w:rPr>
      </w:pPr>
      <w:r w:rsidRPr="00561784">
        <w:rPr>
          <w:rFonts w:ascii="宋体" w:hAnsi="宋体" w:hint="eastAsia"/>
        </w:rPr>
        <w:t>3.自认为自己是一个办事认真，有责任心的人么</w:t>
      </w:r>
    </w:p>
    <w:p w:rsidR="008E5117" w:rsidRPr="00561784" w:rsidRDefault="008E5117" w:rsidP="008E5117">
      <w:pPr>
        <w:rPr>
          <w:rFonts w:ascii="宋体" w:hAnsi="宋体" w:hint="eastAsia"/>
        </w:rPr>
      </w:pPr>
      <w:r w:rsidRPr="00561784">
        <w:rPr>
          <w:rFonts w:ascii="宋体" w:hAnsi="宋体" w:hint="eastAsia"/>
        </w:rPr>
        <w:t>4.如何看待加班这个问题</w:t>
      </w:r>
    </w:p>
    <w:p w:rsidR="008E5117" w:rsidRPr="00561784" w:rsidRDefault="008E5117" w:rsidP="008E5117">
      <w:pPr>
        <w:rPr>
          <w:rFonts w:ascii="宋体" w:hAnsi="宋体" w:hint="eastAsia"/>
        </w:rPr>
      </w:pPr>
      <w:r w:rsidRPr="00561784">
        <w:rPr>
          <w:rFonts w:ascii="宋体" w:hAnsi="宋体" w:hint="eastAsia"/>
        </w:rPr>
        <w:t>5.在使用计算机时发生的一些小问题，能自己解决么</w:t>
      </w:r>
    </w:p>
    <w:p w:rsidR="008E5117" w:rsidRPr="00561784" w:rsidRDefault="008E5117" w:rsidP="008E5117">
      <w:pPr>
        <w:rPr>
          <w:rFonts w:ascii="宋体" w:hAnsi="宋体" w:hint="eastAsia"/>
        </w:rPr>
      </w:pPr>
      <w:r w:rsidRPr="00561784">
        <w:rPr>
          <w:rFonts w:ascii="宋体" w:hAnsi="宋体" w:hint="eastAsia"/>
        </w:rPr>
        <w:t>6.能否保证上班时间</w:t>
      </w:r>
    </w:p>
    <w:p w:rsidR="008E5117" w:rsidRPr="00561784" w:rsidRDefault="008E5117" w:rsidP="008E5117">
      <w:pPr>
        <w:rPr>
          <w:rFonts w:ascii="宋体" w:hAnsi="宋体" w:hint="eastAsia"/>
        </w:rPr>
      </w:pPr>
      <w:r w:rsidRPr="00561784">
        <w:rPr>
          <w:rFonts w:ascii="宋体" w:hAnsi="宋体" w:hint="eastAsia"/>
        </w:rPr>
        <w:lastRenderedPageBreak/>
        <w:t>7.如果给你个任务，你在自己看不懂的情况下你会怎么做</w:t>
      </w:r>
    </w:p>
    <w:p w:rsidR="008E5117" w:rsidRPr="00561784" w:rsidRDefault="008E5117" w:rsidP="008E5117">
      <w:pPr>
        <w:rPr>
          <w:rFonts w:ascii="宋体" w:hAnsi="宋体" w:hint="eastAsia"/>
        </w:rPr>
      </w:pPr>
      <w:r w:rsidRPr="00561784">
        <w:rPr>
          <w:rFonts w:ascii="宋体" w:hAnsi="宋体" w:hint="eastAsia"/>
        </w:rPr>
        <w:t>8.假如让你测试别人做的软件，你会怎么去测</w:t>
      </w:r>
    </w:p>
    <w:p w:rsidR="008E5117" w:rsidRPr="00561784" w:rsidRDefault="008E5117" w:rsidP="008E5117">
      <w:pPr>
        <w:rPr>
          <w:rFonts w:ascii="宋体" w:hAnsi="宋体" w:hint="eastAsia"/>
        </w:rPr>
      </w:pPr>
      <w:r w:rsidRPr="00561784">
        <w:rPr>
          <w:rFonts w:ascii="宋体" w:hAnsi="宋体" w:hint="eastAsia"/>
        </w:rPr>
        <w:t>9.能否用英文描述自己的功能模块</w:t>
      </w:r>
    </w:p>
    <w:p w:rsidR="008E5117" w:rsidRPr="00561784" w:rsidRDefault="008E5117" w:rsidP="008E5117">
      <w:pPr>
        <w:rPr>
          <w:rFonts w:ascii="宋体" w:hAnsi="宋体" w:hint="eastAsia"/>
        </w:rPr>
      </w:pPr>
      <w:r>
        <w:rPr>
          <w:rFonts w:ascii="宋体" w:hAnsi="宋体" w:hint="eastAsia"/>
        </w:rPr>
        <w:t>10.</w:t>
      </w:r>
      <w:r w:rsidRPr="00561784">
        <w:rPr>
          <w:rFonts w:ascii="宋体" w:hAnsi="宋体" w:hint="eastAsia"/>
        </w:rPr>
        <w:t>以前是否自己写过文档</w:t>
      </w:r>
    </w:p>
    <w:p w:rsidR="008E5117" w:rsidRPr="00561784" w:rsidRDefault="008E5117" w:rsidP="008E5117">
      <w:pPr>
        <w:rPr>
          <w:rFonts w:ascii="宋体" w:hAnsi="宋体"/>
        </w:rPr>
      </w:pPr>
    </w:p>
    <w:p w:rsidR="008E5117" w:rsidRPr="00561784" w:rsidRDefault="008E5117" w:rsidP="008E5117">
      <w:pPr>
        <w:rPr>
          <w:rFonts w:ascii="宋体" w:hAnsi="宋体" w:hint="eastAsia"/>
        </w:rPr>
      </w:pPr>
      <w:r w:rsidRPr="00561784">
        <w:rPr>
          <w:rFonts w:ascii="宋体" w:hAnsi="宋体" w:hint="eastAsia"/>
        </w:rPr>
        <w:t>希望能对以后的学员有所帮助</w:t>
      </w:r>
    </w:p>
    <w:p w:rsidR="008E5117" w:rsidRDefault="008E5117" w:rsidP="008E5117">
      <w:pPr>
        <w:rPr>
          <w:rFonts w:ascii="宋体" w:hAnsi="宋体" w:hint="eastAsia"/>
        </w:rPr>
      </w:pPr>
    </w:p>
    <w:p w:rsidR="008E5117" w:rsidRDefault="008E5117" w:rsidP="008E5117">
      <w:pPr>
        <w:rPr>
          <w:rFonts w:ascii="宋体" w:hAnsi="宋体" w:hint="eastAsia"/>
        </w:rPr>
      </w:pPr>
    </w:p>
    <w:p w:rsidR="008E5117" w:rsidRDefault="008E5117" w:rsidP="008E5117">
      <w:pPr>
        <w:rPr>
          <w:rFonts w:ascii="宋体" w:hAnsi="宋体" w:hint="eastAsia"/>
        </w:rPr>
      </w:pPr>
    </w:p>
    <w:p w:rsidR="008E5117" w:rsidRPr="00DB3A9A" w:rsidRDefault="008E5117" w:rsidP="008E5117">
      <w:pPr>
        <w:rPr>
          <w:rFonts w:ascii="宋体" w:hAnsi="宋体" w:hint="eastAsia"/>
        </w:rPr>
      </w:pPr>
    </w:p>
    <w:p w:rsidR="008E5117" w:rsidRDefault="008E5117" w:rsidP="008E5117">
      <w:pPr>
        <w:rPr>
          <w:rFonts w:ascii="宋体" w:hAnsi="宋体" w:hint="eastAsia"/>
        </w:rPr>
      </w:pPr>
    </w:p>
    <w:p w:rsidR="008E5117" w:rsidRPr="0078615B" w:rsidRDefault="008E5117" w:rsidP="008E5117">
      <w:pPr>
        <w:ind w:leftChars="200" w:left="420"/>
        <w:jc w:val="center"/>
        <w:rPr>
          <w:rFonts w:hint="eastAsia"/>
          <w:b/>
          <w:sz w:val="28"/>
          <w:szCs w:val="28"/>
        </w:rPr>
      </w:pPr>
      <w:r w:rsidRPr="0078615B">
        <w:rPr>
          <w:rFonts w:hint="eastAsia"/>
          <w:b/>
          <w:sz w:val="28"/>
          <w:szCs w:val="28"/>
        </w:rPr>
        <w:t>长峰科技面试总结</w:t>
      </w:r>
    </w:p>
    <w:p w:rsidR="008E5117" w:rsidRPr="0078615B" w:rsidRDefault="008E5117" w:rsidP="008E5117">
      <w:pPr>
        <w:ind w:leftChars="200" w:left="420"/>
        <w:rPr>
          <w:rFonts w:hint="eastAsia"/>
          <w:b/>
          <w:sz w:val="24"/>
        </w:rPr>
      </w:pPr>
      <w:r w:rsidRPr="0078615B">
        <w:rPr>
          <w:rFonts w:hint="eastAsia"/>
          <w:b/>
          <w:sz w:val="24"/>
        </w:rPr>
        <w:t>王涛总结：</w:t>
      </w:r>
    </w:p>
    <w:p w:rsidR="008E5117" w:rsidRDefault="008E5117" w:rsidP="008E5117">
      <w:pPr>
        <w:ind w:leftChars="200" w:left="420"/>
        <w:rPr>
          <w:rFonts w:hint="eastAsia"/>
        </w:rPr>
      </w:pPr>
      <w:r>
        <w:rPr>
          <w:rFonts w:hint="eastAsia"/>
        </w:rPr>
        <w:t>（注意：以下问题他们会根据你的回答继续提问）</w:t>
      </w:r>
    </w:p>
    <w:p w:rsidR="008E5117" w:rsidRDefault="008E5117" w:rsidP="008E5117">
      <w:pPr>
        <w:ind w:leftChars="200" w:left="420"/>
        <w:rPr>
          <w:rFonts w:hint="eastAsia"/>
        </w:rPr>
      </w:pPr>
      <w:r>
        <w:rPr>
          <w:rFonts w:hint="eastAsia"/>
        </w:rPr>
        <w:t>1</w:t>
      </w:r>
      <w:r>
        <w:rPr>
          <w:rFonts w:hint="eastAsia"/>
        </w:rPr>
        <w:t>、请做一个自我介绍。</w:t>
      </w:r>
    </w:p>
    <w:p w:rsidR="008E5117" w:rsidRDefault="008E5117" w:rsidP="008E5117">
      <w:pPr>
        <w:ind w:leftChars="200" w:left="420"/>
        <w:rPr>
          <w:rFonts w:hint="eastAsia"/>
        </w:rPr>
      </w:pPr>
      <w:r>
        <w:rPr>
          <w:rFonts w:hint="eastAsia"/>
        </w:rPr>
        <w:t>2</w:t>
      </w:r>
      <w:r>
        <w:rPr>
          <w:rFonts w:hint="eastAsia"/>
        </w:rPr>
        <w:t>、请谈谈你最熟悉的技术？</w:t>
      </w:r>
      <w:r>
        <w:rPr>
          <w:rFonts w:hint="eastAsia"/>
        </w:rPr>
        <w:t xml:space="preserve"> </w:t>
      </w:r>
    </w:p>
    <w:p w:rsidR="008E5117" w:rsidRDefault="008E5117" w:rsidP="008E5117">
      <w:pPr>
        <w:ind w:leftChars="200" w:left="420"/>
        <w:rPr>
          <w:rFonts w:hint="eastAsia"/>
        </w:rPr>
      </w:pPr>
      <w:r>
        <w:rPr>
          <w:rFonts w:hint="eastAsia"/>
        </w:rPr>
        <w:t>3</w:t>
      </w:r>
      <w:r>
        <w:rPr>
          <w:rFonts w:hint="eastAsia"/>
        </w:rPr>
        <w:t>、你为什么从上一家单位辞职？</w:t>
      </w:r>
    </w:p>
    <w:p w:rsidR="008E5117" w:rsidRDefault="008E5117" w:rsidP="008E5117">
      <w:pPr>
        <w:ind w:leftChars="200" w:left="420"/>
        <w:rPr>
          <w:rFonts w:hint="eastAsia"/>
        </w:rPr>
      </w:pPr>
      <w:r>
        <w:rPr>
          <w:rFonts w:hint="eastAsia"/>
        </w:rPr>
        <w:t>4</w:t>
      </w:r>
      <w:r>
        <w:rPr>
          <w:rFonts w:hint="eastAsia"/>
        </w:rPr>
        <w:t>、解释一下</w:t>
      </w:r>
      <w:r>
        <w:rPr>
          <w:rFonts w:hint="eastAsia"/>
        </w:rPr>
        <w:t>Spring</w:t>
      </w:r>
    </w:p>
    <w:p w:rsidR="008E5117" w:rsidRDefault="008E5117" w:rsidP="008E5117">
      <w:pPr>
        <w:ind w:leftChars="200" w:left="420"/>
        <w:rPr>
          <w:rFonts w:hint="eastAsia"/>
        </w:rPr>
      </w:pPr>
      <w:r>
        <w:rPr>
          <w:rFonts w:hint="eastAsia"/>
        </w:rPr>
        <w:t>5</w:t>
      </w:r>
      <w:r>
        <w:rPr>
          <w:rFonts w:hint="eastAsia"/>
        </w:rPr>
        <w:t>、谈谈</w:t>
      </w:r>
      <w:r>
        <w:rPr>
          <w:rFonts w:hint="eastAsia"/>
        </w:rPr>
        <w:t>Struts</w:t>
      </w:r>
    </w:p>
    <w:p w:rsidR="008E5117" w:rsidRDefault="008E5117" w:rsidP="008E5117">
      <w:pPr>
        <w:ind w:firstLine="420"/>
        <w:rPr>
          <w:rFonts w:hint="eastAsia"/>
          <w:kern w:val="0"/>
          <w:lang w:val="zh-CN"/>
        </w:rPr>
      </w:pPr>
      <w:r>
        <w:rPr>
          <w:rFonts w:hint="eastAsia"/>
        </w:rPr>
        <w:t>6</w:t>
      </w:r>
      <w:r>
        <w:rPr>
          <w:rFonts w:hint="eastAsia"/>
        </w:rPr>
        <w:t>、</w:t>
      </w:r>
      <w:r w:rsidRPr="00FA793A">
        <w:rPr>
          <w:rFonts w:hint="eastAsia"/>
          <w:kern w:val="0"/>
          <w:lang w:val="zh-CN"/>
        </w:rPr>
        <w:t>描述</w:t>
      </w:r>
      <w:r w:rsidRPr="00FA793A">
        <w:rPr>
          <w:rFonts w:hint="eastAsia"/>
          <w:kern w:val="0"/>
          <w:lang w:val="zh-CN"/>
        </w:rPr>
        <w:t>JSP</w:t>
      </w:r>
      <w:r w:rsidRPr="00FA793A">
        <w:rPr>
          <w:rFonts w:hint="eastAsia"/>
          <w:kern w:val="0"/>
          <w:lang w:val="zh-CN"/>
        </w:rPr>
        <w:t>和</w:t>
      </w:r>
      <w:r w:rsidRPr="00FA793A">
        <w:rPr>
          <w:rFonts w:hint="eastAsia"/>
          <w:kern w:val="0"/>
          <w:lang w:val="zh-CN"/>
        </w:rPr>
        <w:t>Servlet</w:t>
      </w:r>
      <w:r w:rsidRPr="00FA793A">
        <w:rPr>
          <w:rFonts w:hint="eastAsia"/>
          <w:kern w:val="0"/>
          <w:lang w:val="zh-CN"/>
        </w:rPr>
        <w:t>的区别、共同点、各自应用的范围</w:t>
      </w:r>
    </w:p>
    <w:p w:rsidR="008E5117" w:rsidRDefault="008E5117" w:rsidP="008E5117">
      <w:pPr>
        <w:ind w:firstLine="420"/>
        <w:rPr>
          <w:rFonts w:hint="eastAsia"/>
          <w:kern w:val="0"/>
          <w:lang w:val="zh-CN"/>
        </w:rPr>
      </w:pPr>
      <w:r>
        <w:rPr>
          <w:rFonts w:hint="eastAsia"/>
          <w:kern w:val="0"/>
          <w:lang w:val="zh-CN"/>
        </w:rPr>
        <w:t>7</w:t>
      </w:r>
      <w:r>
        <w:rPr>
          <w:rFonts w:hint="eastAsia"/>
          <w:kern w:val="0"/>
          <w:lang w:val="zh-CN"/>
        </w:rPr>
        <w:t>、</w:t>
      </w:r>
      <w:r>
        <w:rPr>
          <w:rFonts w:hint="eastAsia"/>
          <w:kern w:val="0"/>
          <w:lang w:val="zh-CN"/>
        </w:rPr>
        <w:t>Oracle</w:t>
      </w:r>
      <w:r>
        <w:rPr>
          <w:rFonts w:hint="eastAsia"/>
          <w:kern w:val="0"/>
          <w:lang w:val="zh-CN"/>
        </w:rPr>
        <w:t>数据库存储过程的特征</w:t>
      </w:r>
    </w:p>
    <w:p w:rsidR="008E5117" w:rsidRDefault="008E5117" w:rsidP="008E5117">
      <w:pPr>
        <w:ind w:firstLine="420"/>
        <w:rPr>
          <w:rFonts w:hint="eastAsia"/>
          <w:kern w:val="0"/>
          <w:lang w:val="zh-CN"/>
        </w:rPr>
      </w:pPr>
      <w:r>
        <w:rPr>
          <w:rFonts w:hint="eastAsia"/>
          <w:kern w:val="0"/>
          <w:lang w:val="zh-CN"/>
        </w:rPr>
        <w:t>8</w:t>
      </w:r>
      <w:r>
        <w:rPr>
          <w:rFonts w:hint="eastAsia"/>
          <w:kern w:val="0"/>
          <w:lang w:val="zh-CN"/>
        </w:rPr>
        <w:t>、你熟悉的</w:t>
      </w:r>
      <w:r>
        <w:rPr>
          <w:rFonts w:hint="eastAsia"/>
          <w:kern w:val="0"/>
          <w:lang w:val="zh-CN"/>
        </w:rPr>
        <w:t>Web</w:t>
      </w:r>
      <w:r>
        <w:rPr>
          <w:rFonts w:hint="eastAsia"/>
          <w:kern w:val="0"/>
          <w:lang w:val="zh-CN"/>
        </w:rPr>
        <w:t>容器有哪些，如何在</w:t>
      </w:r>
      <w:r>
        <w:rPr>
          <w:rFonts w:hint="eastAsia"/>
          <w:kern w:val="0"/>
          <w:lang w:val="zh-CN"/>
        </w:rPr>
        <w:t>tomcat</w:t>
      </w:r>
      <w:r>
        <w:rPr>
          <w:rFonts w:hint="eastAsia"/>
          <w:kern w:val="0"/>
          <w:lang w:val="zh-CN"/>
        </w:rPr>
        <w:t>中配置数据库连接池、如何处理以</w:t>
      </w:r>
      <w:r>
        <w:rPr>
          <w:rFonts w:hint="eastAsia"/>
          <w:kern w:val="0"/>
          <w:lang w:val="zh-CN"/>
        </w:rPr>
        <w:t>get</w:t>
      </w:r>
      <w:r>
        <w:rPr>
          <w:rFonts w:hint="eastAsia"/>
          <w:kern w:val="0"/>
          <w:lang w:val="zh-CN"/>
        </w:rPr>
        <w:t>方式提交过来的字符编码</w:t>
      </w:r>
    </w:p>
    <w:p w:rsidR="008E5117" w:rsidRPr="00630B73" w:rsidRDefault="008E5117" w:rsidP="008E5117">
      <w:pPr>
        <w:ind w:firstLine="420"/>
        <w:rPr>
          <w:rFonts w:hint="eastAsia"/>
          <w:kern w:val="0"/>
          <w:lang w:val="zh-CN"/>
        </w:rPr>
      </w:pPr>
      <w:r>
        <w:rPr>
          <w:rFonts w:hint="eastAsia"/>
          <w:kern w:val="0"/>
          <w:lang w:val="zh-CN"/>
        </w:rPr>
        <w:t>9</w:t>
      </w:r>
      <w:r>
        <w:rPr>
          <w:rFonts w:hint="eastAsia"/>
          <w:kern w:val="0"/>
          <w:lang w:val="zh-CN"/>
        </w:rPr>
        <w:t>、</w:t>
      </w:r>
      <w:r w:rsidRPr="00630B73">
        <w:rPr>
          <w:rFonts w:hint="eastAsia"/>
          <w:kern w:val="0"/>
          <w:lang w:val="zh-CN"/>
        </w:rPr>
        <w:t>对面向对象的理解？</w:t>
      </w:r>
    </w:p>
    <w:p w:rsidR="008E5117" w:rsidRPr="00630B73" w:rsidRDefault="008E5117" w:rsidP="008E5117">
      <w:pPr>
        <w:ind w:firstLine="420"/>
        <w:rPr>
          <w:rFonts w:hint="eastAsia"/>
          <w:kern w:val="0"/>
          <w:lang w:val="zh-CN"/>
        </w:rPr>
      </w:pPr>
      <w:r>
        <w:rPr>
          <w:rFonts w:hint="eastAsia"/>
          <w:kern w:val="0"/>
          <w:lang w:val="zh-CN"/>
        </w:rPr>
        <w:t>10</w:t>
      </w:r>
      <w:r>
        <w:rPr>
          <w:rFonts w:hint="eastAsia"/>
          <w:kern w:val="0"/>
          <w:lang w:val="zh-CN"/>
        </w:rPr>
        <w:t>、</w:t>
      </w:r>
      <w:r w:rsidRPr="00630B73">
        <w:rPr>
          <w:rFonts w:hint="eastAsia"/>
          <w:kern w:val="0"/>
          <w:lang w:val="zh-CN"/>
        </w:rPr>
        <w:t>项目中用到什么框架？</w:t>
      </w:r>
    </w:p>
    <w:p w:rsidR="008E5117" w:rsidRPr="00630B73" w:rsidRDefault="008E5117" w:rsidP="008E5117">
      <w:pPr>
        <w:ind w:firstLine="420"/>
        <w:rPr>
          <w:rFonts w:hint="eastAsia"/>
          <w:kern w:val="0"/>
          <w:lang w:val="zh-CN"/>
        </w:rPr>
      </w:pPr>
      <w:r>
        <w:rPr>
          <w:rFonts w:hint="eastAsia"/>
          <w:kern w:val="0"/>
          <w:lang w:val="zh-CN"/>
        </w:rPr>
        <w:t>11</w:t>
      </w:r>
      <w:r>
        <w:rPr>
          <w:rFonts w:hint="eastAsia"/>
          <w:kern w:val="0"/>
          <w:lang w:val="zh-CN"/>
        </w:rPr>
        <w:t>、</w:t>
      </w:r>
      <w:r w:rsidRPr="00630B73">
        <w:rPr>
          <w:rFonts w:hint="eastAsia"/>
          <w:kern w:val="0"/>
          <w:lang w:val="zh-CN"/>
        </w:rPr>
        <w:t>项目中用什么方式进行的数据库操作？</w:t>
      </w:r>
    </w:p>
    <w:p w:rsidR="008E5117" w:rsidRPr="00630B73" w:rsidRDefault="008E5117" w:rsidP="008E5117">
      <w:pPr>
        <w:ind w:firstLine="420"/>
        <w:rPr>
          <w:rFonts w:hint="eastAsia"/>
          <w:kern w:val="0"/>
          <w:lang w:val="zh-CN"/>
        </w:rPr>
      </w:pPr>
      <w:r>
        <w:rPr>
          <w:rFonts w:hint="eastAsia"/>
          <w:kern w:val="0"/>
          <w:lang w:val="zh-CN"/>
        </w:rPr>
        <w:t>12</w:t>
      </w:r>
      <w:r>
        <w:rPr>
          <w:rFonts w:hint="eastAsia"/>
          <w:kern w:val="0"/>
          <w:lang w:val="zh-CN"/>
        </w:rPr>
        <w:t>、</w:t>
      </w:r>
      <w:r w:rsidRPr="00630B73">
        <w:rPr>
          <w:rFonts w:hint="eastAsia"/>
          <w:kern w:val="0"/>
          <w:lang w:val="zh-CN"/>
        </w:rPr>
        <w:t>用什么做的页面显示，</w:t>
      </w:r>
      <w:r w:rsidRPr="00630B73">
        <w:rPr>
          <w:rFonts w:hint="eastAsia"/>
          <w:kern w:val="0"/>
          <w:lang w:val="zh-CN"/>
        </w:rPr>
        <w:t>JavaScript</w:t>
      </w:r>
      <w:r w:rsidRPr="00630B73">
        <w:rPr>
          <w:rFonts w:hint="eastAsia"/>
          <w:kern w:val="0"/>
          <w:lang w:val="zh-CN"/>
        </w:rPr>
        <w:t>的相关问题。</w:t>
      </w:r>
    </w:p>
    <w:p w:rsidR="008E5117" w:rsidRDefault="008E5117" w:rsidP="008E5117">
      <w:pPr>
        <w:ind w:firstLine="420"/>
        <w:rPr>
          <w:rFonts w:hint="eastAsia"/>
          <w:kern w:val="0"/>
          <w:lang w:val="zh-CN"/>
        </w:rPr>
      </w:pPr>
      <w:r>
        <w:rPr>
          <w:rFonts w:hint="eastAsia"/>
          <w:kern w:val="0"/>
          <w:lang w:val="zh-CN"/>
        </w:rPr>
        <w:t>13</w:t>
      </w:r>
      <w:r>
        <w:rPr>
          <w:rFonts w:hint="eastAsia"/>
          <w:kern w:val="0"/>
          <w:lang w:val="zh-CN"/>
        </w:rPr>
        <w:t>、</w:t>
      </w:r>
      <w:r w:rsidRPr="00630B73">
        <w:rPr>
          <w:rFonts w:hint="eastAsia"/>
          <w:kern w:val="0"/>
          <w:lang w:val="zh-CN"/>
        </w:rPr>
        <w:t>面向对象的三大特征，封装，继承，多态在什么地方用过。</w:t>
      </w:r>
    </w:p>
    <w:p w:rsidR="008E5117" w:rsidRDefault="008E5117" w:rsidP="008E5117">
      <w:pPr>
        <w:ind w:firstLine="420"/>
        <w:rPr>
          <w:rFonts w:hint="eastAsia"/>
          <w:kern w:val="0"/>
          <w:lang w:val="zh-CN"/>
        </w:rPr>
      </w:pPr>
      <w:r>
        <w:rPr>
          <w:rFonts w:hint="eastAsia"/>
          <w:kern w:val="0"/>
          <w:lang w:val="zh-CN"/>
        </w:rPr>
        <w:t>14</w:t>
      </w:r>
      <w:r>
        <w:rPr>
          <w:rFonts w:hint="eastAsia"/>
          <w:kern w:val="0"/>
          <w:lang w:val="zh-CN"/>
        </w:rPr>
        <w:t>、介绍一下</w:t>
      </w:r>
      <w:r>
        <w:rPr>
          <w:rFonts w:hint="eastAsia"/>
          <w:kern w:val="0"/>
          <w:lang w:val="zh-CN"/>
        </w:rPr>
        <w:t>MVC</w:t>
      </w:r>
      <w:r>
        <w:rPr>
          <w:rFonts w:hint="eastAsia"/>
          <w:kern w:val="0"/>
          <w:lang w:val="zh-CN"/>
        </w:rPr>
        <w:t>模式</w:t>
      </w:r>
    </w:p>
    <w:p w:rsidR="008E5117" w:rsidRDefault="008E5117" w:rsidP="008E5117">
      <w:pPr>
        <w:ind w:firstLine="420"/>
        <w:rPr>
          <w:rFonts w:hint="eastAsia"/>
          <w:kern w:val="0"/>
          <w:lang w:val="zh-CN"/>
        </w:rPr>
      </w:pPr>
      <w:r>
        <w:rPr>
          <w:rFonts w:hint="eastAsia"/>
          <w:kern w:val="0"/>
          <w:lang w:val="zh-CN"/>
        </w:rPr>
        <w:t>15</w:t>
      </w:r>
      <w:r>
        <w:rPr>
          <w:rFonts w:hint="eastAsia"/>
          <w:kern w:val="0"/>
          <w:lang w:val="zh-CN"/>
        </w:rPr>
        <w:t>、你是否熟悉</w:t>
      </w:r>
      <w:r>
        <w:rPr>
          <w:rFonts w:hint="eastAsia"/>
          <w:kern w:val="0"/>
          <w:lang w:val="zh-CN"/>
        </w:rPr>
        <w:t>Webwork</w:t>
      </w:r>
      <w:r>
        <w:rPr>
          <w:rFonts w:hint="eastAsia"/>
          <w:kern w:val="0"/>
          <w:lang w:val="zh-CN"/>
        </w:rPr>
        <w:t>简单介绍一下</w:t>
      </w:r>
    </w:p>
    <w:p w:rsidR="008E5117" w:rsidRDefault="008E5117" w:rsidP="008E5117">
      <w:pPr>
        <w:ind w:firstLine="420"/>
        <w:rPr>
          <w:rFonts w:hint="eastAsia"/>
          <w:kern w:val="0"/>
          <w:lang w:val="zh-CN"/>
        </w:rPr>
      </w:pPr>
      <w:r>
        <w:rPr>
          <w:rFonts w:hint="eastAsia"/>
          <w:kern w:val="0"/>
          <w:lang w:val="zh-CN"/>
        </w:rPr>
        <w:t>16</w:t>
      </w:r>
      <w:r>
        <w:rPr>
          <w:rFonts w:hint="eastAsia"/>
          <w:kern w:val="0"/>
          <w:lang w:val="zh-CN"/>
        </w:rPr>
        <w:t>、如何整合</w:t>
      </w:r>
      <w:r>
        <w:rPr>
          <w:rFonts w:hint="eastAsia"/>
          <w:kern w:val="0"/>
          <w:lang w:val="zh-CN"/>
        </w:rPr>
        <w:t>Struts</w:t>
      </w:r>
      <w:r>
        <w:rPr>
          <w:rFonts w:hint="eastAsia"/>
          <w:kern w:val="0"/>
          <w:lang w:val="zh-CN"/>
        </w:rPr>
        <w:t>和</w:t>
      </w:r>
      <w:r>
        <w:rPr>
          <w:rFonts w:hint="eastAsia"/>
          <w:kern w:val="0"/>
          <w:lang w:val="zh-CN"/>
        </w:rPr>
        <w:t>Spring</w:t>
      </w:r>
      <w:r>
        <w:rPr>
          <w:rFonts w:hint="eastAsia"/>
          <w:kern w:val="0"/>
          <w:lang w:val="zh-CN"/>
        </w:rPr>
        <w:t>，如何整合</w:t>
      </w:r>
      <w:r>
        <w:rPr>
          <w:rFonts w:hint="eastAsia"/>
          <w:kern w:val="0"/>
          <w:lang w:val="zh-CN"/>
        </w:rPr>
        <w:t>Spring</w:t>
      </w:r>
      <w:r>
        <w:rPr>
          <w:rFonts w:hint="eastAsia"/>
          <w:kern w:val="0"/>
          <w:lang w:val="zh-CN"/>
        </w:rPr>
        <w:t>和</w:t>
      </w:r>
      <w:r>
        <w:rPr>
          <w:rFonts w:hint="eastAsia"/>
          <w:kern w:val="0"/>
          <w:lang w:val="zh-CN"/>
        </w:rPr>
        <w:t>Hibernate</w:t>
      </w:r>
    </w:p>
    <w:p w:rsidR="008E5117" w:rsidRDefault="008E5117" w:rsidP="008E5117">
      <w:pPr>
        <w:ind w:firstLine="420"/>
        <w:rPr>
          <w:rFonts w:hint="eastAsia"/>
          <w:kern w:val="0"/>
          <w:lang w:val="zh-CN"/>
        </w:rPr>
      </w:pPr>
      <w:r>
        <w:rPr>
          <w:rFonts w:hint="eastAsia"/>
          <w:kern w:val="0"/>
          <w:lang w:val="zh-CN"/>
        </w:rPr>
        <w:t>17</w:t>
      </w:r>
      <w:r>
        <w:rPr>
          <w:rFonts w:hint="eastAsia"/>
          <w:kern w:val="0"/>
          <w:lang w:val="zh-CN"/>
        </w:rPr>
        <w:t>、</w:t>
      </w:r>
      <w:r>
        <w:rPr>
          <w:rFonts w:hint="eastAsia"/>
          <w:kern w:val="0"/>
          <w:lang w:val="zh-CN"/>
        </w:rPr>
        <w:t>hibernate</w:t>
      </w:r>
      <w:r>
        <w:rPr>
          <w:rFonts w:hint="eastAsia"/>
          <w:kern w:val="0"/>
          <w:lang w:val="zh-CN"/>
        </w:rPr>
        <w:t>的优缺点分别是什么</w:t>
      </w:r>
    </w:p>
    <w:p w:rsidR="008E5117" w:rsidRDefault="008E5117" w:rsidP="008E5117">
      <w:pPr>
        <w:ind w:firstLine="420"/>
        <w:rPr>
          <w:rFonts w:hint="eastAsia"/>
          <w:kern w:val="0"/>
          <w:sz w:val="24"/>
        </w:rPr>
      </w:pPr>
      <w:r w:rsidRPr="00630B73">
        <w:rPr>
          <w:rFonts w:hint="eastAsia"/>
          <w:bCs/>
          <w:kern w:val="0"/>
        </w:rPr>
        <w:t>18</w:t>
      </w:r>
      <w:r w:rsidRPr="00630B73">
        <w:rPr>
          <w:rFonts w:hint="eastAsia"/>
          <w:bCs/>
          <w:kern w:val="0"/>
        </w:rPr>
        <w:t>、</w:t>
      </w:r>
      <w:bookmarkStart w:id="1" w:name="_Toc111631052"/>
      <w:r w:rsidRPr="00630B73">
        <w:rPr>
          <w:rFonts w:hint="eastAsia"/>
          <w:bCs/>
          <w:kern w:val="0"/>
        </w:rPr>
        <w:t>请说出</w:t>
      </w:r>
      <w:r w:rsidRPr="00630B73">
        <w:rPr>
          <w:rFonts w:hint="eastAsia"/>
          <w:bCs/>
          <w:kern w:val="0"/>
        </w:rPr>
        <w:t>struts</w:t>
      </w:r>
      <w:r w:rsidRPr="00630B73">
        <w:rPr>
          <w:rFonts w:hint="eastAsia"/>
          <w:bCs/>
          <w:kern w:val="0"/>
        </w:rPr>
        <w:t>框架的几大组件</w:t>
      </w:r>
      <w:r w:rsidRPr="00630B73">
        <w:rPr>
          <w:rFonts w:hint="eastAsia"/>
          <w:kern w:val="0"/>
          <w:sz w:val="24"/>
        </w:rPr>
        <w:t>？</w:t>
      </w:r>
      <w:bookmarkEnd w:id="1"/>
    </w:p>
    <w:p w:rsidR="008E5117" w:rsidRPr="004E4AAA" w:rsidRDefault="008E5117" w:rsidP="008E5117">
      <w:pPr>
        <w:ind w:firstLine="420"/>
        <w:rPr>
          <w:rFonts w:hint="eastAsia"/>
          <w:kern w:val="0"/>
          <w:szCs w:val="21"/>
        </w:rPr>
      </w:pPr>
      <w:r w:rsidRPr="004E4AAA">
        <w:rPr>
          <w:rFonts w:hint="eastAsia"/>
          <w:kern w:val="0"/>
          <w:szCs w:val="21"/>
        </w:rPr>
        <w:t>19</w:t>
      </w:r>
      <w:r w:rsidRPr="004E4AAA">
        <w:rPr>
          <w:rFonts w:hint="eastAsia"/>
          <w:kern w:val="0"/>
          <w:szCs w:val="21"/>
        </w:rPr>
        <w:t>、</w:t>
      </w:r>
      <w:r w:rsidRPr="004E4AAA">
        <w:rPr>
          <w:rFonts w:hint="eastAsia"/>
          <w:kern w:val="0"/>
          <w:szCs w:val="21"/>
        </w:rPr>
        <w:t>Spring</w:t>
      </w:r>
      <w:r w:rsidRPr="004E4AAA">
        <w:rPr>
          <w:rFonts w:hint="eastAsia"/>
          <w:kern w:val="0"/>
          <w:szCs w:val="21"/>
        </w:rPr>
        <w:t>是什么？优点是什么？</w:t>
      </w:r>
    </w:p>
    <w:p w:rsidR="008E5117" w:rsidRPr="004E4AAA" w:rsidRDefault="008E5117" w:rsidP="008E5117">
      <w:pPr>
        <w:ind w:firstLine="420"/>
        <w:rPr>
          <w:rFonts w:hint="eastAsia"/>
          <w:kern w:val="0"/>
          <w:szCs w:val="21"/>
        </w:rPr>
      </w:pPr>
      <w:r w:rsidRPr="004E4AAA">
        <w:rPr>
          <w:rFonts w:hint="eastAsia"/>
          <w:kern w:val="0"/>
          <w:szCs w:val="21"/>
        </w:rPr>
        <w:t>20</w:t>
      </w:r>
      <w:r w:rsidRPr="004E4AAA">
        <w:rPr>
          <w:rFonts w:hint="eastAsia"/>
          <w:kern w:val="0"/>
          <w:szCs w:val="21"/>
        </w:rPr>
        <w:t>、什么是</w:t>
      </w:r>
      <w:r w:rsidRPr="004E4AAA">
        <w:rPr>
          <w:rFonts w:hint="eastAsia"/>
          <w:kern w:val="0"/>
          <w:szCs w:val="21"/>
        </w:rPr>
        <w:t>AOP</w:t>
      </w:r>
      <w:r w:rsidRPr="004E4AAA">
        <w:rPr>
          <w:rFonts w:hint="eastAsia"/>
          <w:kern w:val="0"/>
          <w:szCs w:val="21"/>
        </w:rPr>
        <w:t>，</w:t>
      </w:r>
      <w:r w:rsidRPr="004E4AAA">
        <w:rPr>
          <w:rFonts w:hint="eastAsia"/>
          <w:kern w:val="0"/>
          <w:szCs w:val="21"/>
        </w:rPr>
        <w:t>AOP</w:t>
      </w:r>
      <w:r w:rsidRPr="004E4AAA">
        <w:rPr>
          <w:rFonts w:hint="eastAsia"/>
          <w:kern w:val="0"/>
          <w:szCs w:val="21"/>
        </w:rPr>
        <w:t>的作用是什么？</w:t>
      </w:r>
    </w:p>
    <w:p w:rsidR="008E5117" w:rsidRPr="004E4AAA" w:rsidRDefault="008E5117" w:rsidP="008E5117">
      <w:pPr>
        <w:ind w:firstLine="420"/>
        <w:rPr>
          <w:rFonts w:hint="eastAsia"/>
          <w:kern w:val="0"/>
          <w:szCs w:val="21"/>
        </w:rPr>
      </w:pPr>
      <w:r w:rsidRPr="004E4AAA">
        <w:rPr>
          <w:rFonts w:hint="eastAsia"/>
          <w:kern w:val="0"/>
          <w:szCs w:val="21"/>
        </w:rPr>
        <w:t>21</w:t>
      </w:r>
      <w:r w:rsidRPr="004E4AAA">
        <w:rPr>
          <w:rFonts w:hint="eastAsia"/>
          <w:kern w:val="0"/>
          <w:szCs w:val="21"/>
        </w:rPr>
        <w:t>、你是否熟悉</w:t>
      </w:r>
      <w:r w:rsidRPr="004E4AAA">
        <w:rPr>
          <w:rFonts w:hint="eastAsia"/>
          <w:kern w:val="0"/>
          <w:szCs w:val="21"/>
        </w:rPr>
        <w:t>iBatis</w:t>
      </w:r>
    </w:p>
    <w:p w:rsidR="008E5117" w:rsidRDefault="008E5117" w:rsidP="008E5117">
      <w:pPr>
        <w:ind w:firstLine="420"/>
        <w:rPr>
          <w:rFonts w:hint="eastAsia"/>
          <w:kern w:val="0"/>
          <w:sz w:val="24"/>
        </w:rPr>
      </w:pPr>
      <w:r>
        <w:rPr>
          <w:rFonts w:hint="eastAsia"/>
          <w:kern w:val="0"/>
          <w:sz w:val="24"/>
        </w:rPr>
        <w:t>22</w:t>
      </w:r>
      <w:r>
        <w:rPr>
          <w:rFonts w:hint="eastAsia"/>
          <w:kern w:val="0"/>
          <w:sz w:val="24"/>
        </w:rPr>
        <w:t>、谈一下</w:t>
      </w:r>
      <w:r>
        <w:rPr>
          <w:rFonts w:hint="eastAsia"/>
          <w:kern w:val="0"/>
          <w:sz w:val="24"/>
        </w:rPr>
        <w:t>hibernate</w:t>
      </w:r>
      <w:r>
        <w:rPr>
          <w:rFonts w:hint="eastAsia"/>
          <w:kern w:val="0"/>
          <w:sz w:val="24"/>
        </w:rPr>
        <w:t>中的多对多关系，以及他是怎么实现的</w:t>
      </w:r>
    </w:p>
    <w:p w:rsidR="008E5117" w:rsidRDefault="008E5117" w:rsidP="008E5117">
      <w:pPr>
        <w:ind w:firstLine="420"/>
        <w:rPr>
          <w:rFonts w:hint="eastAsia"/>
          <w:kern w:val="0"/>
        </w:rPr>
      </w:pPr>
      <w:r>
        <w:rPr>
          <w:rFonts w:hint="eastAsia"/>
          <w:kern w:val="0"/>
        </w:rPr>
        <w:t>23</w:t>
      </w:r>
      <w:r>
        <w:rPr>
          <w:rFonts w:hint="eastAsia"/>
          <w:kern w:val="0"/>
        </w:rPr>
        <w:t>、</w:t>
      </w:r>
      <w:r>
        <w:rPr>
          <w:rFonts w:hint="eastAsia"/>
          <w:kern w:val="0"/>
        </w:rPr>
        <w:t>Weblogic</w:t>
      </w:r>
      <w:r>
        <w:rPr>
          <w:rFonts w:hint="eastAsia"/>
          <w:kern w:val="0"/>
        </w:rPr>
        <w:t>的热发布</w:t>
      </w:r>
    </w:p>
    <w:p w:rsidR="008E5117" w:rsidRDefault="008E5117" w:rsidP="008E5117">
      <w:pPr>
        <w:ind w:firstLine="420"/>
        <w:rPr>
          <w:rFonts w:hint="eastAsia"/>
          <w:kern w:val="0"/>
        </w:rPr>
      </w:pPr>
      <w:r>
        <w:rPr>
          <w:rFonts w:hint="eastAsia"/>
          <w:kern w:val="0"/>
        </w:rPr>
        <w:t>24</w:t>
      </w:r>
      <w:r>
        <w:rPr>
          <w:rFonts w:hint="eastAsia"/>
          <w:kern w:val="0"/>
        </w:rPr>
        <w:t>、</w:t>
      </w:r>
      <w:r>
        <w:rPr>
          <w:rFonts w:hint="eastAsia"/>
          <w:kern w:val="0"/>
        </w:rPr>
        <w:t>EJB</w:t>
      </w:r>
      <w:r>
        <w:rPr>
          <w:rFonts w:hint="eastAsia"/>
          <w:kern w:val="0"/>
        </w:rPr>
        <w:t>容器提供的服务</w:t>
      </w:r>
    </w:p>
    <w:p w:rsidR="008E5117" w:rsidRPr="004E4AAA" w:rsidRDefault="008E5117" w:rsidP="008E5117">
      <w:pPr>
        <w:ind w:firstLine="420"/>
        <w:rPr>
          <w:rFonts w:hint="eastAsia"/>
          <w:kern w:val="0"/>
          <w:sz w:val="24"/>
        </w:rPr>
      </w:pPr>
      <w:r>
        <w:rPr>
          <w:rFonts w:hint="eastAsia"/>
          <w:kern w:val="0"/>
        </w:rPr>
        <w:t>25</w:t>
      </w:r>
      <w:r>
        <w:rPr>
          <w:rFonts w:hint="eastAsia"/>
          <w:kern w:val="0"/>
        </w:rPr>
        <w:t>、</w:t>
      </w:r>
      <w:r w:rsidRPr="001A464A">
        <w:rPr>
          <w:rFonts w:hint="eastAsia"/>
          <w:lang w:val="zh-CN"/>
        </w:rPr>
        <w:t>Dom</w:t>
      </w:r>
      <w:r w:rsidRPr="001A464A">
        <w:rPr>
          <w:rFonts w:hint="eastAsia"/>
          <w:lang w:val="zh-CN"/>
        </w:rPr>
        <w:t>与</w:t>
      </w:r>
      <w:r w:rsidRPr="001A464A">
        <w:rPr>
          <w:rFonts w:hint="eastAsia"/>
          <w:lang w:val="zh-CN"/>
        </w:rPr>
        <w:t>Sax</w:t>
      </w:r>
      <w:r w:rsidRPr="001A464A">
        <w:rPr>
          <w:rFonts w:hint="eastAsia"/>
          <w:lang w:val="zh-CN"/>
        </w:rPr>
        <w:t>相比它们的优缺点是什么</w:t>
      </w:r>
      <w:r w:rsidRPr="001A464A">
        <w:rPr>
          <w:rFonts w:hint="eastAsia"/>
          <w:lang w:val="zh-CN"/>
        </w:rPr>
        <w:t>?</w:t>
      </w:r>
    </w:p>
    <w:p w:rsidR="008E5117" w:rsidRPr="00630B73" w:rsidRDefault="008E5117" w:rsidP="008E5117">
      <w:pPr>
        <w:ind w:firstLine="420"/>
        <w:rPr>
          <w:rFonts w:hint="eastAsia"/>
          <w:kern w:val="0"/>
        </w:rPr>
      </w:pPr>
    </w:p>
    <w:p w:rsidR="008E5117" w:rsidRPr="00630B73" w:rsidRDefault="008E5117" w:rsidP="008E5117">
      <w:pPr>
        <w:ind w:firstLine="420"/>
        <w:rPr>
          <w:rFonts w:hint="eastAsia"/>
          <w:b/>
          <w:kern w:val="0"/>
        </w:rPr>
      </w:pPr>
    </w:p>
    <w:p w:rsidR="008E5117" w:rsidRPr="00E73C65" w:rsidRDefault="008E5117" w:rsidP="008E5117">
      <w:pPr>
        <w:ind w:leftChars="200" w:left="420"/>
      </w:pPr>
    </w:p>
    <w:p w:rsidR="008E5117" w:rsidRDefault="008E5117">
      <w:pPr>
        <w:jc w:val="center"/>
        <w:rPr>
          <w:rFonts w:hint="eastAsia"/>
          <w:b/>
          <w:sz w:val="32"/>
        </w:rPr>
      </w:pPr>
      <w:r>
        <w:rPr>
          <w:rFonts w:hint="eastAsia"/>
          <w:b/>
          <w:sz w:val="32"/>
        </w:rPr>
        <w:lastRenderedPageBreak/>
        <w:t>创娱天下笔试题</w:t>
      </w:r>
    </w:p>
    <w:p w:rsidR="008E5117" w:rsidRDefault="008E5117">
      <w:pPr>
        <w:rPr>
          <w:rFonts w:hint="eastAsia"/>
          <w:sz w:val="28"/>
        </w:rPr>
      </w:pPr>
      <w:r>
        <w:rPr>
          <w:rFonts w:hint="eastAsia"/>
          <w:sz w:val="28"/>
        </w:rPr>
        <w:t>1.</w:t>
      </w:r>
      <w:r>
        <w:rPr>
          <w:rFonts w:hint="eastAsia"/>
          <w:sz w:val="28"/>
        </w:rPr>
        <w:t>阐述你对</w:t>
      </w:r>
      <w:r>
        <w:rPr>
          <w:rFonts w:hint="eastAsia"/>
          <w:sz w:val="28"/>
        </w:rPr>
        <w:t>mvc</w:t>
      </w:r>
      <w:r>
        <w:rPr>
          <w:rFonts w:hint="eastAsia"/>
          <w:sz w:val="28"/>
        </w:rPr>
        <w:t>的理解，结合框架？</w:t>
      </w:r>
    </w:p>
    <w:p w:rsidR="008E5117" w:rsidRDefault="008E5117">
      <w:pPr>
        <w:rPr>
          <w:rFonts w:hint="eastAsia"/>
          <w:sz w:val="28"/>
        </w:rPr>
      </w:pPr>
      <w:r>
        <w:rPr>
          <w:rFonts w:hint="eastAsia"/>
          <w:sz w:val="28"/>
        </w:rPr>
        <w:t>2.</w:t>
      </w:r>
      <w:r>
        <w:rPr>
          <w:rFonts w:hint="eastAsia"/>
          <w:sz w:val="28"/>
        </w:rPr>
        <w:t>列举同步和异步在实际项目中的应用？</w:t>
      </w:r>
    </w:p>
    <w:p w:rsidR="008E5117" w:rsidRDefault="008E5117">
      <w:pPr>
        <w:rPr>
          <w:rFonts w:hint="eastAsia"/>
          <w:sz w:val="28"/>
        </w:rPr>
      </w:pPr>
      <w:r>
        <w:rPr>
          <w:rFonts w:hint="eastAsia"/>
          <w:sz w:val="28"/>
        </w:rPr>
        <w:t>3.</w:t>
      </w:r>
      <w:r>
        <w:rPr>
          <w:sz w:val="28"/>
        </w:rPr>
        <w:t>A</w:t>
      </w:r>
      <w:r>
        <w:rPr>
          <w:rFonts w:hint="eastAsia"/>
          <w:sz w:val="28"/>
        </w:rPr>
        <w:t>bstract</w:t>
      </w:r>
      <w:r>
        <w:rPr>
          <w:rFonts w:hint="eastAsia"/>
          <w:sz w:val="28"/>
        </w:rPr>
        <w:t>和</w:t>
      </w:r>
      <w:r>
        <w:rPr>
          <w:rFonts w:hint="eastAsia"/>
          <w:sz w:val="28"/>
        </w:rPr>
        <w:t>interface</w:t>
      </w:r>
      <w:r>
        <w:rPr>
          <w:rFonts w:hint="eastAsia"/>
          <w:sz w:val="28"/>
        </w:rPr>
        <w:t>的实际应用？</w:t>
      </w:r>
    </w:p>
    <w:p w:rsidR="008E5117" w:rsidRDefault="008E5117">
      <w:pPr>
        <w:rPr>
          <w:rFonts w:hint="eastAsia"/>
          <w:sz w:val="28"/>
        </w:rPr>
      </w:pPr>
      <w:r>
        <w:rPr>
          <w:rFonts w:hint="eastAsia"/>
          <w:sz w:val="28"/>
        </w:rPr>
        <w:t>4.</w:t>
      </w:r>
      <w:r>
        <w:rPr>
          <w:rFonts w:hint="eastAsia"/>
          <w:sz w:val="28"/>
        </w:rPr>
        <w:t>常用设计模式，结合框架？</w:t>
      </w:r>
    </w:p>
    <w:p w:rsidR="008E5117" w:rsidRDefault="008E5117">
      <w:pPr>
        <w:rPr>
          <w:rFonts w:hint="eastAsia"/>
          <w:sz w:val="28"/>
        </w:rPr>
      </w:pPr>
      <w:r>
        <w:rPr>
          <w:rFonts w:hint="eastAsia"/>
          <w:sz w:val="28"/>
        </w:rPr>
        <w:t>5.java</w:t>
      </w:r>
      <w:r>
        <w:rPr>
          <w:rFonts w:hint="eastAsia"/>
          <w:sz w:val="28"/>
        </w:rPr>
        <w:t>比</w:t>
      </w:r>
      <w:r>
        <w:rPr>
          <w:rFonts w:hint="eastAsia"/>
          <w:sz w:val="28"/>
        </w:rPr>
        <w:t>.Net</w:t>
      </w:r>
      <w:r>
        <w:rPr>
          <w:rFonts w:hint="eastAsia"/>
          <w:sz w:val="28"/>
        </w:rPr>
        <w:t>；和</w:t>
      </w:r>
      <w:r>
        <w:rPr>
          <w:rFonts w:hint="eastAsia"/>
          <w:sz w:val="28"/>
        </w:rPr>
        <w:t>php</w:t>
      </w:r>
      <w:r>
        <w:rPr>
          <w:rFonts w:hint="eastAsia"/>
          <w:sz w:val="28"/>
        </w:rPr>
        <w:t>的优势？</w:t>
      </w:r>
    </w:p>
    <w:p w:rsidR="008E5117" w:rsidRDefault="008E5117">
      <w:pPr>
        <w:rPr>
          <w:rFonts w:hint="eastAsia"/>
          <w:sz w:val="28"/>
        </w:rPr>
      </w:pPr>
      <w:r>
        <w:rPr>
          <w:rFonts w:hint="eastAsia"/>
          <w:sz w:val="28"/>
        </w:rPr>
        <w:t>6</w:t>
      </w:r>
      <w:r>
        <w:rPr>
          <w:rFonts w:hint="eastAsia"/>
          <w:sz w:val="28"/>
        </w:rPr>
        <w:t>．阐述所用到的框架的优缺点？</w:t>
      </w:r>
    </w:p>
    <w:p w:rsidR="008E5117" w:rsidRDefault="008E5117">
      <w:pPr>
        <w:rPr>
          <w:rFonts w:hint="eastAsia"/>
          <w:sz w:val="28"/>
        </w:rPr>
      </w:pPr>
      <w:r>
        <w:rPr>
          <w:rFonts w:hint="eastAsia"/>
          <w:sz w:val="28"/>
        </w:rPr>
        <w:t>7</w:t>
      </w:r>
      <w:r>
        <w:rPr>
          <w:rFonts w:hint="eastAsia"/>
          <w:sz w:val="28"/>
        </w:rPr>
        <w:t>．打印自然数</w:t>
      </w:r>
      <w:r>
        <w:rPr>
          <w:rFonts w:hint="eastAsia"/>
          <w:sz w:val="28"/>
        </w:rPr>
        <w:t>N</w:t>
      </w:r>
      <w:r>
        <w:rPr>
          <w:rFonts w:hint="eastAsia"/>
          <w:sz w:val="28"/>
        </w:rPr>
        <w:t>以内的所有质数？</w:t>
      </w:r>
    </w:p>
    <w:p w:rsidR="008E5117" w:rsidRDefault="008E5117">
      <w:pPr>
        <w:rPr>
          <w:rFonts w:hint="eastAsia"/>
          <w:sz w:val="28"/>
        </w:rPr>
      </w:pPr>
      <w:r>
        <w:rPr>
          <w:rFonts w:hint="eastAsia"/>
          <w:sz w:val="28"/>
        </w:rPr>
        <w:t>8</w:t>
      </w:r>
      <w:r>
        <w:rPr>
          <w:rFonts w:hint="eastAsia"/>
          <w:sz w:val="28"/>
        </w:rPr>
        <w:t>．阐述你对单点登录的理解？</w:t>
      </w:r>
    </w:p>
    <w:p w:rsidR="008E5117" w:rsidRPr="00965111" w:rsidRDefault="008E5117" w:rsidP="008E5117">
      <w:pPr>
        <w:pStyle w:val="aa"/>
        <w:ind w:firstLineChars="100" w:firstLine="321"/>
        <w:jc w:val="both"/>
        <w:rPr>
          <w:rFonts w:hint="eastAsia"/>
        </w:rPr>
      </w:pPr>
      <w:r>
        <w:rPr>
          <w:rFonts w:hint="eastAsia"/>
        </w:rPr>
        <w:t>姓名：</w:t>
      </w:r>
      <w:r>
        <w:rPr>
          <w:rFonts w:ascii="宋体" w:hAnsi="宋体" w:hint="eastAsia"/>
        </w:rPr>
        <w:t>___________</w:t>
      </w:r>
      <w:r>
        <w:rPr>
          <w:rFonts w:hint="eastAsia"/>
        </w:rPr>
        <w:t xml:space="preserve">         </w:t>
      </w:r>
      <w:r>
        <w:rPr>
          <w:rFonts w:hint="eastAsia"/>
        </w:rPr>
        <w:t>日期：</w:t>
      </w:r>
      <w:r>
        <w:rPr>
          <w:rFonts w:ascii="宋体" w:hAnsi="宋体" w:hint="eastAsia"/>
        </w:rPr>
        <w:t>___________</w:t>
      </w:r>
    </w:p>
    <w:p w:rsidR="008E5117" w:rsidRDefault="008E5117" w:rsidP="008E5117">
      <w:pPr>
        <w:pStyle w:val="aa"/>
        <w:rPr>
          <w:rFonts w:hint="eastAsia"/>
        </w:rPr>
      </w:pPr>
      <w:r>
        <w:rPr>
          <w:rFonts w:hint="eastAsia"/>
        </w:rPr>
        <w:t>创原天地</w:t>
      </w:r>
      <w:r>
        <w:rPr>
          <w:rFonts w:hint="eastAsia"/>
        </w:rPr>
        <w:t>Java</w:t>
      </w:r>
      <w:r>
        <w:rPr>
          <w:rFonts w:hint="eastAsia"/>
        </w:rPr>
        <w:t>笔试题目</w:t>
      </w:r>
    </w:p>
    <w:p w:rsidR="008E5117" w:rsidRDefault="008E5117" w:rsidP="008E5117">
      <w:pPr>
        <w:pStyle w:val="a7"/>
        <w:numPr>
          <w:ilvl w:val="0"/>
          <w:numId w:val="21"/>
        </w:numPr>
        <w:spacing w:after="120" w:line="360" w:lineRule="auto"/>
        <w:ind w:firstLineChars="0"/>
        <w:rPr>
          <w:rFonts w:hint="eastAsia"/>
        </w:rPr>
      </w:pPr>
      <w:r>
        <w:rPr>
          <w:rFonts w:hint="eastAsia"/>
        </w:rPr>
        <w:t>下列结论不正确的是（</w:t>
      </w:r>
      <w:r>
        <w:rPr>
          <w:rFonts w:hint="eastAsia"/>
        </w:rPr>
        <w:t>5</w:t>
      </w:r>
      <w:r>
        <w:rPr>
          <w:rFonts w:hint="eastAsia"/>
        </w:rPr>
        <w:t>分）</w:t>
      </w:r>
      <w:r>
        <w:rPr>
          <w:rFonts w:hint="eastAsia"/>
        </w:rPr>
        <w:t>cd</w:t>
      </w:r>
    </w:p>
    <w:p w:rsidR="008E5117" w:rsidRDefault="008E5117" w:rsidP="008E5117">
      <w:pPr>
        <w:ind w:firstLine="480"/>
        <w:rPr>
          <w:rFonts w:hint="eastAsia"/>
        </w:rPr>
      </w:pPr>
      <w:r>
        <w:t>A</w:t>
      </w:r>
      <w:r>
        <w:t>．</w:t>
      </w:r>
      <w:r>
        <w:t xml:space="preserve"> call by value</w:t>
      </w:r>
      <w:r>
        <w:t>不会改变实际参数的数值</w:t>
      </w:r>
    </w:p>
    <w:p w:rsidR="008E5117" w:rsidRDefault="008E5117" w:rsidP="008E5117">
      <w:pPr>
        <w:ind w:firstLine="480"/>
        <w:rPr>
          <w:rFonts w:hint="eastAsia"/>
        </w:rPr>
      </w:pPr>
      <w:r>
        <w:t>B</w:t>
      </w:r>
      <w:r>
        <w:t>．</w:t>
      </w:r>
      <w:r>
        <w:t xml:space="preserve"> call by reference</w:t>
      </w:r>
      <w:r>
        <w:t>能改变实际参数的参考地址</w:t>
      </w:r>
      <w:r>
        <w:rPr>
          <w:rFonts w:hint="eastAsia"/>
        </w:rPr>
        <w:t>(reference)</w:t>
      </w:r>
    </w:p>
    <w:p w:rsidR="008E5117" w:rsidRDefault="008E5117" w:rsidP="008E5117">
      <w:pPr>
        <w:ind w:firstLine="480"/>
        <w:rPr>
          <w:rFonts w:hint="eastAsia"/>
        </w:rPr>
      </w:pPr>
      <w:r>
        <w:t>C</w:t>
      </w:r>
      <w:r>
        <w:t>．</w:t>
      </w:r>
      <w:r>
        <w:t xml:space="preserve"> call by reference</w:t>
      </w:r>
      <w:r>
        <w:t>不能改变实际参数的参考地址</w:t>
      </w:r>
      <w:r>
        <w:rPr>
          <w:rFonts w:hint="eastAsia"/>
        </w:rPr>
        <w:t>(reference)</w:t>
      </w:r>
    </w:p>
    <w:p w:rsidR="008E5117" w:rsidRDefault="008E5117" w:rsidP="008E5117">
      <w:pPr>
        <w:pStyle w:val="a7"/>
        <w:spacing w:line="360" w:lineRule="auto"/>
        <w:rPr>
          <w:rFonts w:hint="eastAsia"/>
        </w:rPr>
      </w:pPr>
      <w:r>
        <w:t>D</w:t>
      </w:r>
      <w:r>
        <w:t>．</w:t>
      </w:r>
      <w:r>
        <w:t xml:space="preserve"> call by reference</w:t>
      </w:r>
      <w:r>
        <w:t>能改变实际参数的内容</w:t>
      </w:r>
    </w:p>
    <w:p w:rsidR="008E5117" w:rsidRDefault="008E5117" w:rsidP="008E5117">
      <w:pPr>
        <w:pStyle w:val="a7"/>
        <w:numPr>
          <w:ilvl w:val="0"/>
          <w:numId w:val="21"/>
        </w:numPr>
        <w:spacing w:after="120" w:line="360" w:lineRule="auto"/>
        <w:ind w:firstLineChars="0"/>
        <w:rPr>
          <w:rFonts w:hint="eastAsia"/>
        </w:rPr>
      </w:pPr>
      <w:r>
        <w:rPr>
          <w:rFonts w:hint="eastAsia"/>
        </w:rPr>
        <w:t>检查以下代码，并选择答案（</w:t>
      </w:r>
      <w:r>
        <w:rPr>
          <w:rFonts w:hint="eastAsia"/>
        </w:rPr>
        <w:t>5</w:t>
      </w:r>
      <w:r>
        <w:rPr>
          <w:rFonts w:hint="eastAsia"/>
        </w:rPr>
        <w:t>分）</w:t>
      </w:r>
      <w:r>
        <w:rPr>
          <w:rFonts w:hint="eastAsia"/>
        </w:rPr>
        <w:t>c</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public  class  Test{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public void  printStr(final  String str)</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t xml:space="preserve">   str =str+</w:t>
      </w:r>
      <w:r w:rsidRPr="00C77551">
        <w:rPr>
          <w:rFonts w:ascii="宋体" w:hAnsi="宋体"/>
          <w:szCs w:val="21"/>
        </w:rPr>
        <w:t>”</w:t>
      </w:r>
      <w:r w:rsidRPr="00C77551">
        <w:rPr>
          <w:rFonts w:ascii="宋体" w:hAnsi="宋体" w:hint="eastAsia"/>
          <w:szCs w:val="21"/>
        </w:rPr>
        <w:t>！</w:t>
      </w:r>
      <w:r w:rsidRPr="00C77551">
        <w:rPr>
          <w:rFonts w:ascii="宋体" w:hAnsi="宋体"/>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public static void main(String args[])</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Test  test=new Test();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szCs w:val="21"/>
        </w:rPr>
        <w:t>T</w:t>
      </w:r>
      <w:r w:rsidRPr="00C77551">
        <w:rPr>
          <w:rFonts w:ascii="宋体" w:hAnsi="宋体" w:hint="eastAsia"/>
          <w:szCs w:val="21"/>
        </w:rPr>
        <w:t>est.printStr(</w:t>
      </w:r>
      <w:r w:rsidRPr="00C77551">
        <w:rPr>
          <w:rFonts w:ascii="宋体" w:hAnsi="宋体"/>
          <w:szCs w:val="21"/>
        </w:rPr>
        <w:t>“</w:t>
      </w:r>
      <w:r w:rsidRPr="00C77551">
        <w:rPr>
          <w:rFonts w:ascii="宋体" w:hAnsi="宋体" w:hint="eastAsia"/>
          <w:szCs w:val="21"/>
        </w:rPr>
        <w:t>Hello world</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w:t>
      </w:r>
    </w:p>
    <w:p w:rsidR="008E5117" w:rsidRDefault="008E5117" w:rsidP="008E5117">
      <w:pPr>
        <w:rPr>
          <w:rFonts w:hint="eastAsia"/>
        </w:rPr>
      </w:pPr>
      <w:r>
        <w:rPr>
          <w:rFonts w:hint="eastAsia"/>
        </w:rPr>
        <w:t xml:space="preserve">     </w:t>
      </w:r>
    </w:p>
    <w:p w:rsidR="008E5117" w:rsidRDefault="008E5117" w:rsidP="008E5117">
      <w:pPr>
        <w:ind w:firstLine="420"/>
        <w:outlineLvl w:val="0"/>
        <w:rPr>
          <w:rFonts w:hint="eastAsia"/>
        </w:rPr>
      </w:pPr>
      <w:r>
        <w:rPr>
          <w:rFonts w:hint="eastAsia"/>
        </w:rPr>
        <w:t>A:</w:t>
      </w:r>
      <w:r>
        <w:rPr>
          <w:rFonts w:hint="eastAsia"/>
        </w:rPr>
        <w:t>执行打印出</w:t>
      </w:r>
      <w:r>
        <w:t>”</w:t>
      </w:r>
      <w:r>
        <w:rPr>
          <w:rFonts w:hint="eastAsia"/>
        </w:rPr>
        <w:t>Hello world!</w:t>
      </w:r>
      <w:r>
        <w:t>”</w:t>
      </w:r>
    </w:p>
    <w:p w:rsidR="008E5117" w:rsidRDefault="008E5117" w:rsidP="008E5117">
      <w:pPr>
        <w:ind w:firstLine="420"/>
        <w:rPr>
          <w:rFonts w:hint="eastAsia"/>
        </w:rPr>
      </w:pPr>
      <w:r>
        <w:rPr>
          <w:rFonts w:hint="eastAsia"/>
        </w:rPr>
        <w:t xml:space="preserve">B: </w:t>
      </w:r>
      <w:r>
        <w:rPr>
          <w:rFonts w:hint="eastAsia"/>
        </w:rPr>
        <w:t>执行期间抛出异常</w:t>
      </w:r>
    </w:p>
    <w:p w:rsidR="008E5117" w:rsidRDefault="008E5117" w:rsidP="008E5117">
      <w:pPr>
        <w:ind w:firstLine="420"/>
        <w:rPr>
          <w:rFonts w:hint="eastAsia"/>
        </w:rPr>
      </w:pPr>
      <w:r>
        <w:rPr>
          <w:rFonts w:hint="eastAsia"/>
        </w:rPr>
        <w:t>C:</w:t>
      </w:r>
      <w:r>
        <w:rPr>
          <w:rFonts w:hint="eastAsia"/>
        </w:rPr>
        <w:t>编译不通过</w:t>
      </w:r>
    </w:p>
    <w:p w:rsidR="008E5117" w:rsidRDefault="008E5117" w:rsidP="008E5117">
      <w:pPr>
        <w:pStyle w:val="a7"/>
        <w:spacing w:line="360" w:lineRule="auto"/>
        <w:rPr>
          <w:rFonts w:hint="eastAsia"/>
        </w:rPr>
      </w:pPr>
      <w:r>
        <w:rPr>
          <w:rFonts w:hint="eastAsia"/>
        </w:rPr>
        <w:t>D:</w:t>
      </w:r>
      <w:r>
        <w:rPr>
          <w:rFonts w:hint="eastAsia"/>
        </w:rPr>
        <w:t>以上答案都不是</w:t>
      </w:r>
    </w:p>
    <w:p w:rsidR="008E5117" w:rsidRDefault="008E5117" w:rsidP="008E5117">
      <w:pPr>
        <w:pStyle w:val="a7"/>
        <w:numPr>
          <w:ilvl w:val="0"/>
          <w:numId w:val="21"/>
        </w:numPr>
        <w:spacing w:after="120" w:line="360" w:lineRule="auto"/>
        <w:ind w:firstLineChars="0"/>
        <w:rPr>
          <w:rFonts w:hint="eastAsia"/>
        </w:rPr>
      </w:pPr>
      <w:r>
        <w:lastRenderedPageBreak/>
        <w:t>下面关于变量及其范围的陈述哪些是</w:t>
      </w:r>
      <w:r>
        <w:rPr>
          <w:rFonts w:hint="eastAsia"/>
        </w:rPr>
        <w:t>不</w:t>
      </w:r>
      <w:r>
        <w:t>对的</w:t>
      </w:r>
      <w:r>
        <w:rPr>
          <w:rFonts w:hint="eastAsia"/>
        </w:rPr>
        <w:t>（</w:t>
      </w:r>
      <w:r>
        <w:rPr>
          <w:rFonts w:hint="eastAsia"/>
        </w:rPr>
        <w:t>5</w:t>
      </w:r>
      <w:r>
        <w:rPr>
          <w:rFonts w:hint="eastAsia"/>
        </w:rPr>
        <w:t>分）</w:t>
      </w:r>
      <w:r>
        <w:rPr>
          <w:rFonts w:hint="eastAsia"/>
        </w:rPr>
        <w:tab/>
        <w:t>b</w:t>
      </w:r>
      <w:r>
        <w:rPr>
          <w:rFonts w:hint="eastAsia"/>
        </w:rPr>
        <w:tab/>
      </w:r>
    </w:p>
    <w:p w:rsidR="008E5117" w:rsidRDefault="008E5117" w:rsidP="008E5117">
      <w:pPr>
        <w:ind w:firstLine="420"/>
        <w:rPr>
          <w:rFonts w:hint="eastAsia"/>
        </w:rPr>
      </w:pPr>
      <w:r>
        <w:t xml:space="preserve">A. </w:t>
      </w:r>
      <w:r>
        <w:t>实例变量是类的成员变量。</w:t>
      </w:r>
      <w:r>
        <w:t xml:space="preserve"> </w:t>
      </w:r>
    </w:p>
    <w:p w:rsidR="008E5117" w:rsidRDefault="008E5117" w:rsidP="008E5117">
      <w:pPr>
        <w:ind w:leftChars="200" w:left="420"/>
        <w:rPr>
          <w:rFonts w:hint="eastAsia"/>
        </w:rPr>
      </w:pPr>
      <w:r>
        <w:t xml:space="preserve">B. </w:t>
      </w:r>
      <w:r>
        <w:t>实例变量用关键字</w:t>
      </w:r>
      <w:r>
        <w:t>static</w:t>
      </w:r>
      <w:r>
        <w:t>声明。</w:t>
      </w:r>
      <w:r>
        <w:t xml:space="preserve"> </w:t>
      </w:r>
    </w:p>
    <w:p w:rsidR="008E5117" w:rsidRDefault="008E5117" w:rsidP="008E5117">
      <w:pPr>
        <w:ind w:leftChars="200" w:left="420"/>
        <w:rPr>
          <w:rFonts w:hint="eastAsia"/>
        </w:rPr>
      </w:pPr>
      <w:r>
        <w:t xml:space="preserve">C. </w:t>
      </w:r>
      <w:r>
        <w:t>在方法中定义的局部变量在该方法被执行时创建</w:t>
      </w:r>
      <w:r>
        <w:t xml:space="preserve"> </w:t>
      </w:r>
    </w:p>
    <w:p w:rsidR="008E5117" w:rsidRDefault="008E5117" w:rsidP="008E5117">
      <w:pPr>
        <w:pStyle w:val="a7"/>
        <w:spacing w:line="360" w:lineRule="auto"/>
        <w:rPr>
          <w:rFonts w:hint="eastAsia"/>
        </w:rPr>
      </w:pPr>
      <w:r>
        <w:t xml:space="preserve">D. </w:t>
      </w:r>
      <w:r>
        <w:t>局部变量在使用前必须被初始化</w:t>
      </w:r>
    </w:p>
    <w:p w:rsidR="008E5117" w:rsidRDefault="008E5117" w:rsidP="008E5117">
      <w:pPr>
        <w:pStyle w:val="a7"/>
        <w:numPr>
          <w:ilvl w:val="0"/>
          <w:numId w:val="21"/>
        </w:numPr>
        <w:spacing w:after="120" w:line="360" w:lineRule="auto"/>
        <w:ind w:firstLineChars="0"/>
        <w:rPr>
          <w:rFonts w:hint="eastAsia"/>
        </w:rPr>
      </w:pPr>
      <w:r>
        <w:rPr>
          <w:rFonts w:hint="eastAsia"/>
        </w:rPr>
        <w:t>请写出如下代码的运行结果</w:t>
      </w:r>
      <w:r>
        <w:rPr>
          <w:rFonts w:hint="eastAsia"/>
        </w:rPr>
        <w:t>(5</w:t>
      </w:r>
      <w:r>
        <w:rPr>
          <w:rFonts w:hint="eastAsia"/>
        </w:rPr>
        <w:t>分</w:t>
      </w:r>
      <w:r>
        <w:rPr>
          <w:rFonts w:hint="eastAsia"/>
        </w:rPr>
        <w:t>)</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class Test extends TT{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static void main(String args[]){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Test t = new Test("Tom");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Test(String 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super(s);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System.out.println("How do you do?");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Test(){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this("I am Tom");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class TT{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TT(){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System.out.println("What a pleasure!");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TT(String 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this();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System.out.println("I am "+s);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pStyle w:val="a7"/>
        <w:spacing w:line="360" w:lineRule="auto"/>
        <w:rPr>
          <w:rFonts w:ascii="宋体" w:hAnsi="宋体" w:hint="eastAsia"/>
          <w:szCs w:val="21"/>
        </w:rPr>
      </w:pPr>
      <w:r w:rsidRPr="00C77551">
        <w:rPr>
          <w:rFonts w:ascii="宋体" w:hAnsi="宋体" w:hint="eastAsia"/>
          <w:szCs w:val="21"/>
        </w:rPr>
        <w:t>}</w:t>
      </w:r>
    </w:p>
    <w:p w:rsidR="008E5117" w:rsidRDefault="008E5117" w:rsidP="008E5117">
      <w:pPr>
        <w:pStyle w:val="a7"/>
        <w:numPr>
          <w:ilvl w:val="0"/>
          <w:numId w:val="21"/>
        </w:numPr>
        <w:spacing w:after="120" w:line="360" w:lineRule="auto"/>
        <w:ind w:firstLineChars="0"/>
        <w:rPr>
          <w:rFonts w:hint="eastAsia"/>
        </w:rPr>
      </w:pPr>
      <w:r>
        <w:rPr>
          <w:rFonts w:hint="eastAsia"/>
        </w:rPr>
        <w:t>请写出如下代码的运行结果（</w:t>
      </w:r>
      <w:r>
        <w:rPr>
          <w:rFonts w:hint="eastAsia"/>
        </w:rPr>
        <w:t>5</w:t>
      </w:r>
      <w:r>
        <w:rPr>
          <w:rFonts w:hint="eastAsia"/>
        </w:rPr>
        <w:t>分）</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class Aclass{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void go(){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System.out.println("Aclass");</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class Bclass extends Aclass{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void go{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System.out.println("Bclass");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public static void main(String args[]){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t xml:space="preserve">Aclass a=new Aclass();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t xml:space="preserve">Aclass a1=new Bclass();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t xml:space="preserve">a.go();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t xml:space="preserve">a1.go();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p>
    <w:p w:rsidR="008E5117" w:rsidRDefault="008E5117" w:rsidP="008E5117">
      <w:pPr>
        <w:pStyle w:val="a7"/>
        <w:numPr>
          <w:ilvl w:val="0"/>
          <w:numId w:val="21"/>
        </w:numPr>
        <w:spacing w:after="120" w:line="360" w:lineRule="auto"/>
        <w:ind w:firstLineChars="0"/>
        <w:rPr>
          <w:rFonts w:hint="eastAsia"/>
        </w:rPr>
      </w:pPr>
      <w:r>
        <w:rPr>
          <w:rFonts w:hint="eastAsia"/>
        </w:rPr>
        <w:t>请写出如下代码的运行结果（</w:t>
      </w:r>
      <w:r>
        <w:rPr>
          <w:rFonts w:hint="eastAsia"/>
        </w:rPr>
        <w:t>5</w:t>
      </w:r>
      <w:r>
        <w:rPr>
          <w:rFonts w:hint="eastAsia"/>
        </w:rPr>
        <w:t>分）</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class Userful {</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public void f() {System.out.println(</w:t>
      </w:r>
      <w:r w:rsidRPr="00C77551">
        <w:rPr>
          <w:rFonts w:ascii="宋体" w:hAnsi="宋体"/>
          <w:szCs w:val="21"/>
        </w:rPr>
        <w:t>“</w:t>
      </w:r>
      <w:r w:rsidRPr="00C77551">
        <w:rPr>
          <w:rFonts w:ascii="宋体" w:hAnsi="宋体" w:hint="eastAsia"/>
          <w:szCs w:val="21"/>
        </w:rPr>
        <w:t>Now in f  method of super class</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public void g() {System.out.print(</w:t>
      </w:r>
      <w:r w:rsidRPr="00C77551">
        <w:rPr>
          <w:rFonts w:ascii="宋体" w:hAnsi="宋体"/>
          <w:szCs w:val="21"/>
        </w:rPr>
        <w:t>“</w:t>
      </w:r>
      <w:r w:rsidRPr="00C77551">
        <w:rPr>
          <w:rFonts w:ascii="宋体" w:hAnsi="宋体" w:hint="eastAsia"/>
          <w:szCs w:val="21"/>
        </w:rPr>
        <w:t>Now in g method of super class</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class MoreUserfuld extends Userful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ab/>
      </w:r>
      <w:r w:rsidRPr="00C77551">
        <w:rPr>
          <w:rFonts w:ascii="宋体" w:hAnsi="宋体" w:hint="eastAsia"/>
          <w:szCs w:val="21"/>
        </w:rPr>
        <w:tab/>
        <w:t>pubic void f() {System.out.println(</w:t>
      </w:r>
      <w:r w:rsidRPr="00C77551">
        <w:rPr>
          <w:rFonts w:ascii="宋体" w:hAnsi="宋体"/>
          <w:szCs w:val="21"/>
        </w:rPr>
        <w:t>“</w:t>
      </w:r>
      <w:r w:rsidRPr="00C77551">
        <w:rPr>
          <w:rFonts w:ascii="宋体" w:hAnsi="宋体" w:hint="eastAsia"/>
          <w:szCs w:val="21"/>
        </w:rPr>
        <w:t>Now in f method of derived class</w:t>
      </w:r>
      <w:r w:rsidRPr="00C77551">
        <w:rPr>
          <w:rFonts w:ascii="宋体" w:hAnsi="宋体"/>
          <w:szCs w:val="21"/>
        </w:rPr>
        <w:t>”)</w:t>
      </w:r>
      <w:r w:rsidRPr="00C77551">
        <w:rPr>
          <w:rFonts w:ascii="宋体" w:hAnsi="宋体" w:hint="eastAsia"/>
          <w:szCs w:val="21"/>
        </w:rPr>
        <w:t>;</w:t>
      </w:r>
      <w:r w:rsidRPr="00C77551">
        <w:rPr>
          <w:rFonts w:ascii="宋体" w:hAnsi="宋体"/>
          <w:szCs w:val="21"/>
        </w:rPr>
        <w: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pubic void g() {System.out.println(</w:t>
      </w:r>
      <w:r w:rsidRPr="00C77551">
        <w:rPr>
          <w:rFonts w:ascii="宋体" w:hAnsi="宋体"/>
          <w:szCs w:val="21"/>
        </w:rPr>
        <w:t>“</w:t>
      </w:r>
      <w:r w:rsidRPr="00C77551">
        <w:rPr>
          <w:rFonts w:ascii="宋体" w:hAnsi="宋体" w:hint="eastAsia"/>
          <w:szCs w:val="21"/>
        </w:rPr>
        <w:t>Now in g method of derived class</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lastRenderedPageBreak/>
        <w:t>public void u() {}{System.out.println(</w:t>
      </w:r>
      <w:r w:rsidRPr="00C77551">
        <w:rPr>
          <w:rFonts w:ascii="宋体" w:hAnsi="宋体"/>
          <w:szCs w:val="21"/>
        </w:rPr>
        <w:t>“</w:t>
      </w:r>
      <w:r w:rsidRPr="00C77551">
        <w:rPr>
          <w:rFonts w:ascii="宋体" w:hAnsi="宋体" w:hint="eastAsia"/>
          <w:szCs w:val="21"/>
        </w:rPr>
        <w:t>Now in u method of derived class</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public void v() {}{System.out.println(</w:t>
      </w:r>
      <w:r w:rsidRPr="00C77551">
        <w:rPr>
          <w:rFonts w:ascii="宋体" w:hAnsi="宋体"/>
          <w:szCs w:val="21"/>
        </w:rPr>
        <w:t>“</w:t>
      </w:r>
      <w:r w:rsidRPr="00C77551">
        <w:rPr>
          <w:rFonts w:ascii="宋体" w:hAnsi="宋体" w:hint="eastAsia"/>
          <w:szCs w:val="21"/>
        </w:rPr>
        <w:t>Now in v method of derived class</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pubic void w() {}{System.out.println(</w:t>
      </w:r>
      <w:r w:rsidRPr="00C77551">
        <w:rPr>
          <w:rFonts w:ascii="宋体" w:hAnsi="宋体"/>
          <w:szCs w:val="21"/>
        </w:rPr>
        <w:t>“</w:t>
      </w:r>
      <w:r w:rsidRPr="00C77551">
        <w:rPr>
          <w:rFonts w:ascii="宋体" w:hAnsi="宋体" w:hint="eastAsia"/>
          <w:szCs w:val="21"/>
        </w:rPr>
        <w:t>Now in w method of derived class</w:t>
      </w:r>
      <w:r w:rsidRPr="00C77551">
        <w:rPr>
          <w:rFonts w:ascii="宋体" w:hAnsi="宋体"/>
          <w:szCs w:val="21"/>
        </w:rPr>
        <w:t>”</w:t>
      </w:r>
      <w:r w:rsidRPr="00C77551">
        <w:rPr>
          <w:rFonts w:ascii="宋体" w:hAnsi="宋体" w:hint="eastAsia"/>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w:t>
      </w:r>
    </w:p>
    <w:p w:rsidR="008E5117" w:rsidRPr="00C77551" w:rsidRDefault="008E5117" w:rsidP="008E5117">
      <w:pPr>
        <w:spacing w:line="230" w:lineRule="exact"/>
        <w:ind w:firstLine="420"/>
        <w:rPr>
          <w:rFonts w:ascii="宋体" w:hAnsi="宋体" w:hint="eastAsia"/>
          <w:szCs w:val="21"/>
        </w:rPr>
      </w:pPr>
      <w:r w:rsidRPr="00C77551">
        <w:rPr>
          <w:rFonts w:ascii="宋体" w:hAnsi="宋体" w:hint="eastAsia"/>
          <w:szCs w:val="21"/>
        </w:rPr>
        <w:t>public class Test {</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szCs w:val="21"/>
        </w:rPr>
        <w:t>public</w:t>
      </w:r>
      <w:r w:rsidRPr="00C77551">
        <w:rPr>
          <w:rFonts w:ascii="宋体" w:hAnsi="宋体" w:hint="eastAsia"/>
          <w:szCs w:val="21"/>
        </w:rPr>
        <w:t xml:space="preserve"> static void main(String[] args)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r>
      <w:r w:rsidRPr="00C77551">
        <w:rPr>
          <w:rFonts w:ascii="宋体" w:hAnsi="宋体" w:hint="eastAsia"/>
          <w:szCs w:val="21"/>
        </w:rPr>
        <w:tab/>
        <w:t>Userful[] x = { new Userful(), new MoreUserful() };</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ab/>
      </w:r>
      <w:r w:rsidRPr="00C77551">
        <w:rPr>
          <w:rFonts w:ascii="宋体" w:hAnsi="宋体" w:hint="eastAsia"/>
          <w:szCs w:val="21"/>
        </w:rPr>
        <w:tab/>
      </w:r>
      <w:r w:rsidRPr="00C77551">
        <w:rPr>
          <w:rFonts w:ascii="宋体" w:hAnsi="宋体" w:hint="eastAsia"/>
          <w:szCs w:val="21"/>
        </w:rPr>
        <w:tab/>
        <w:t>x[0].f();</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r>
      <w:r w:rsidRPr="00C77551">
        <w:rPr>
          <w:rFonts w:ascii="宋体" w:hAnsi="宋体" w:hint="eastAsia"/>
          <w:szCs w:val="21"/>
        </w:rPr>
        <w:tab/>
        <w:t>x[1].g();</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 xml:space="preserve">    </w:t>
      </w:r>
      <w:r w:rsidRPr="00C77551">
        <w:rPr>
          <w:rFonts w:ascii="宋体" w:hAnsi="宋体" w:hint="eastAsia"/>
          <w:szCs w:val="21"/>
        </w:rPr>
        <w:tab/>
      </w:r>
      <w:r w:rsidRPr="00C77551">
        <w:rPr>
          <w:rFonts w:ascii="宋体" w:hAnsi="宋体" w:hint="eastAsia"/>
          <w:szCs w:val="21"/>
        </w:rPr>
        <w:tab/>
        <w:t>((MoreUserful)x[1]).u();</w:t>
      </w:r>
    </w:p>
    <w:p w:rsidR="008E5117" w:rsidRPr="00C77551" w:rsidRDefault="008E5117" w:rsidP="008E5117">
      <w:pPr>
        <w:spacing w:line="230" w:lineRule="exact"/>
        <w:rPr>
          <w:rFonts w:ascii="宋体" w:hAnsi="宋体" w:hint="eastAsia"/>
          <w:szCs w:val="21"/>
        </w:rPr>
      </w:pPr>
      <w:r w:rsidRPr="00C77551">
        <w:rPr>
          <w:rFonts w:ascii="宋体" w:hAnsi="宋体" w:hint="eastAsia"/>
          <w:szCs w:val="21"/>
        </w:rPr>
        <w:tab/>
      </w:r>
      <w:r w:rsidRPr="00C77551">
        <w:rPr>
          <w:rFonts w:ascii="宋体" w:hAnsi="宋体" w:hint="eastAsia"/>
          <w:szCs w:val="21"/>
        </w:rPr>
        <w:tab/>
        <w:t>}</w:t>
      </w:r>
    </w:p>
    <w:p w:rsidR="008E5117" w:rsidRDefault="008E5117" w:rsidP="008E5117">
      <w:pPr>
        <w:spacing w:line="230" w:lineRule="exact"/>
        <w:ind w:firstLine="420"/>
        <w:rPr>
          <w:rFonts w:ascii="宋体" w:hAnsi="宋体" w:hint="eastAsia"/>
          <w:i/>
          <w:szCs w:val="21"/>
        </w:rPr>
      </w:pPr>
      <w:r w:rsidRPr="00C77551">
        <w:rPr>
          <w:rFonts w:ascii="宋体" w:hAnsi="宋体" w:hint="eastAsia"/>
          <w:szCs w:val="21"/>
        </w:rPr>
        <w:t>}</w:t>
      </w:r>
    </w:p>
    <w:p w:rsidR="008E5117" w:rsidRPr="003C6AE4" w:rsidRDefault="008E5117" w:rsidP="008E5117">
      <w:pPr>
        <w:spacing w:line="230" w:lineRule="exact"/>
        <w:rPr>
          <w:rFonts w:hint="eastAsia"/>
          <w:i/>
          <w:szCs w:val="21"/>
        </w:rPr>
      </w:pPr>
      <w:r>
        <w:rPr>
          <w:rFonts w:hint="eastAsia"/>
          <w:i/>
          <w:szCs w:val="21"/>
        </w:rPr>
        <w:tab/>
      </w:r>
    </w:p>
    <w:p w:rsidR="008E5117" w:rsidRDefault="008E5117" w:rsidP="008E5117">
      <w:pPr>
        <w:pStyle w:val="a7"/>
        <w:numPr>
          <w:ilvl w:val="0"/>
          <w:numId w:val="21"/>
        </w:numPr>
        <w:spacing w:after="120" w:line="360" w:lineRule="auto"/>
        <w:ind w:firstLineChars="0"/>
        <w:rPr>
          <w:rFonts w:hint="eastAsia"/>
        </w:rPr>
      </w:pPr>
      <w:r>
        <w:rPr>
          <w:rFonts w:hint="eastAsia"/>
        </w:rPr>
        <w:t>请说明</w:t>
      </w:r>
      <w:r>
        <w:rPr>
          <w:rFonts w:hint="eastAsia"/>
        </w:rPr>
        <w:t>Java</w:t>
      </w:r>
      <w:r>
        <w:rPr>
          <w:rFonts w:hint="eastAsia"/>
        </w:rPr>
        <w:t>中访问修饰符</w:t>
      </w:r>
      <w:r>
        <w:rPr>
          <w:rFonts w:hint="eastAsia"/>
        </w:rPr>
        <w:t>public</w:t>
      </w:r>
      <w:r>
        <w:rPr>
          <w:rFonts w:hint="eastAsia"/>
        </w:rPr>
        <w:t>、</w:t>
      </w:r>
      <w:r>
        <w:rPr>
          <w:rFonts w:hint="eastAsia"/>
        </w:rPr>
        <w:t>protected</w:t>
      </w:r>
      <w:r>
        <w:rPr>
          <w:rFonts w:hint="eastAsia"/>
        </w:rPr>
        <w:t>、</w:t>
      </w:r>
      <w:r>
        <w:rPr>
          <w:rFonts w:hint="eastAsia"/>
        </w:rPr>
        <w:t>private</w:t>
      </w:r>
      <w:r>
        <w:rPr>
          <w:rFonts w:hint="eastAsia"/>
        </w:rPr>
        <w:t>和缺省修饰符修饰数据成员和成员方法时所限定的访问范围（</w:t>
      </w:r>
      <w:r>
        <w:rPr>
          <w:rFonts w:hint="eastAsia"/>
        </w:rPr>
        <w:t>10</w:t>
      </w:r>
      <w:r>
        <w:rPr>
          <w:rFonts w:hint="eastAsia"/>
        </w:rPr>
        <w:t>分）</w:t>
      </w:r>
    </w:p>
    <w:p w:rsidR="008E5117" w:rsidRDefault="008E5117" w:rsidP="008E5117">
      <w:pPr>
        <w:pStyle w:val="a7"/>
        <w:spacing w:line="360" w:lineRule="auto"/>
        <w:rPr>
          <w:rFonts w:hint="eastAsia"/>
          <w:color w:val="444444"/>
          <w:szCs w:val="21"/>
        </w:rPr>
      </w:pPr>
      <w:r>
        <w:rPr>
          <w:color w:val="444444"/>
          <w:szCs w:val="21"/>
        </w:rPr>
        <w:t xml:space="preserve"> </w:t>
      </w:r>
      <w:r>
        <w:rPr>
          <w:rFonts w:hint="eastAsia"/>
          <w:color w:val="444444"/>
          <w:szCs w:val="21"/>
        </w:rPr>
        <w:t xml:space="preserve">  </w:t>
      </w:r>
      <w:r>
        <w:rPr>
          <w:color w:val="444444"/>
          <w:szCs w:val="21"/>
        </w:rPr>
        <w:t>在同一类中</w:t>
      </w:r>
      <w:r>
        <w:rPr>
          <w:rFonts w:hint="eastAsia"/>
          <w:color w:val="444444"/>
          <w:szCs w:val="21"/>
        </w:rPr>
        <w:t xml:space="preserve">    </w:t>
      </w:r>
      <w:r>
        <w:rPr>
          <w:color w:val="444444"/>
          <w:szCs w:val="21"/>
        </w:rPr>
        <w:t>同一包中</w:t>
      </w:r>
      <w:r>
        <w:rPr>
          <w:rFonts w:hint="eastAsia"/>
          <w:color w:val="444444"/>
          <w:szCs w:val="21"/>
        </w:rPr>
        <w:t xml:space="preserve">   </w:t>
      </w:r>
      <w:r>
        <w:rPr>
          <w:color w:val="444444"/>
          <w:szCs w:val="21"/>
        </w:rPr>
        <w:t>不同包中</w:t>
      </w:r>
      <w:r>
        <w:rPr>
          <w:rFonts w:hint="eastAsia"/>
          <w:color w:val="444444"/>
          <w:szCs w:val="21"/>
        </w:rPr>
        <w:t xml:space="preserve">      </w:t>
      </w:r>
      <w:r>
        <w:rPr>
          <w:color w:val="444444"/>
          <w:szCs w:val="21"/>
        </w:rPr>
        <w:t>同一包的子类中</w:t>
      </w:r>
      <w:r>
        <w:rPr>
          <w:rFonts w:hint="eastAsia"/>
          <w:color w:val="444444"/>
          <w:szCs w:val="21"/>
        </w:rPr>
        <w:t xml:space="preserve">  </w:t>
      </w:r>
      <w:r>
        <w:rPr>
          <w:rFonts w:hint="eastAsia"/>
          <w:color w:val="444444"/>
          <w:szCs w:val="21"/>
        </w:rPr>
        <w:t>不同包子类中</w:t>
      </w:r>
      <w:r>
        <w:rPr>
          <w:color w:val="444444"/>
          <w:szCs w:val="21"/>
        </w:rPr>
        <w:br/>
        <w:t xml:space="preserve">public </w:t>
      </w:r>
      <w:r>
        <w:rPr>
          <w:rFonts w:hint="eastAsia"/>
          <w:color w:val="444444"/>
          <w:szCs w:val="21"/>
        </w:rPr>
        <w:t xml:space="preserve">    </w:t>
      </w:r>
      <w:r>
        <w:rPr>
          <w:color w:val="444444"/>
          <w:szCs w:val="21"/>
        </w:rPr>
        <w:t>yes</w:t>
      </w:r>
      <w:r>
        <w:rPr>
          <w:rFonts w:hint="eastAsia"/>
          <w:color w:val="444444"/>
          <w:szCs w:val="21"/>
        </w:rPr>
        <w:t xml:space="preserve">     </w:t>
      </w:r>
      <w:r>
        <w:rPr>
          <w:color w:val="444444"/>
          <w:szCs w:val="21"/>
        </w:rPr>
        <w:t>yes</w:t>
      </w:r>
      <w:r>
        <w:rPr>
          <w:rFonts w:hint="eastAsia"/>
          <w:color w:val="444444"/>
          <w:szCs w:val="21"/>
        </w:rPr>
        <w:t xml:space="preserve">            </w:t>
      </w:r>
      <w:r>
        <w:rPr>
          <w:color w:val="444444"/>
          <w:szCs w:val="21"/>
        </w:rPr>
        <w:t>yes</w:t>
      </w:r>
      <w:r>
        <w:rPr>
          <w:rFonts w:hint="eastAsia"/>
          <w:color w:val="444444"/>
          <w:szCs w:val="21"/>
        </w:rPr>
        <w:t xml:space="preserve">              yes          yes</w:t>
      </w:r>
      <w:r>
        <w:rPr>
          <w:color w:val="444444"/>
          <w:szCs w:val="21"/>
        </w:rPr>
        <w:br/>
        <w:t xml:space="preserve">protected </w:t>
      </w:r>
      <w:r>
        <w:rPr>
          <w:rFonts w:hint="eastAsia"/>
          <w:color w:val="444444"/>
          <w:szCs w:val="21"/>
        </w:rPr>
        <w:t xml:space="preserve">  </w:t>
      </w:r>
      <w:r>
        <w:rPr>
          <w:color w:val="444444"/>
          <w:szCs w:val="21"/>
        </w:rPr>
        <w:t>yes</w:t>
      </w:r>
      <w:r>
        <w:rPr>
          <w:rFonts w:hint="eastAsia"/>
          <w:color w:val="444444"/>
          <w:szCs w:val="21"/>
        </w:rPr>
        <w:t xml:space="preserve">     </w:t>
      </w:r>
      <w:r>
        <w:rPr>
          <w:color w:val="444444"/>
          <w:szCs w:val="21"/>
        </w:rPr>
        <w:t>yes</w:t>
      </w:r>
      <w:r>
        <w:rPr>
          <w:rFonts w:hint="eastAsia"/>
          <w:color w:val="444444"/>
          <w:szCs w:val="21"/>
        </w:rPr>
        <w:t xml:space="preserve">            no              yes           yes</w:t>
      </w:r>
      <w:r>
        <w:rPr>
          <w:color w:val="444444"/>
          <w:szCs w:val="21"/>
        </w:rPr>
        <w:br/>
        <w:t xml:space="preserve">package </w:t>
      </w:r>
      <w:r>
        <w:rPr>
          <w:rFonts w:hint="eastAsia"/>
          <w:color w:val="444444"/>
          <w:szCs w:val="21"/>
        </w:rPr>
        <w:t xml:space="preserve">   </w:t>
      </w:r>
      <w:r>
        <w:rPr>
          <w:color w:val="444444"/>
          <w:szCs w:val="21"/>
        </w:rPr>
        <w:t>yes</w:t>
      </w:r>
      <w:r>
        <w:rPr>
          <w:rFonts w:hint="eastAsia"/>
          <w:color w:val="444444"/>
          <w:szCs w:val="21"/>
        </w:rPr>
        <w:t xml:space="preserve">     </w:t>
      </w:r>
      <w:r>
        <w:rPr>
          <w:color w:val="444444"/>
          <w:szCs w:val="21"/>
        </w:rPr>
        <w:t>yes</w:t>
      </w:r>
      <w:r>
        <w:rPr>
          <w:rFonts w:hint="eastAsia"/>
          <w:color w:val="444444"/>
          <w:szCs w:val="21"/>
        </w:rPr>
        <w:t xml:space="preserve">            no              yes           no</w:t>
      </w:r>
      <w:r>
        <w:rPr>
          <w:color w:val="444444"/>
          <w:szCs w:val="21"/>
        </w:rPr>
        <w:br/>
        <w:t xml:space="preserve">private </w:t>
      </w:r>
      <w:r>
        <w:rPr>
          <w:rFonts w:hint="eastAsia"/>
          <w:color w:val="444444"/>
          <w:szCs w:val="21"/>
        </w:rPr>
        <w:t xml:space="preserve">    </w:t>
      </w:r>
      <w:r>
        <w:rPr>
          <w:color w:val="444444"/>
          <w:szCs w:val="21"/>
        </w:rPr>
        <w:t>yes</w:t>
      </w:r>
      <w:r>
        <w:rPr>
          <w:rFonts w:hint="eastAsia"/>
          <w:color w:val="444444"/>
          <w:szCs w:val="21"/>
        </w:rPr>
        <w:t xml:space="preserve">     no             no              no            no</w:t>
      </w:r>
    </w:p>
    <w:p w:rsidR="008E5117" w:rsidRPr="00BE2E09" w:rsidRDefault="008E5117" w:rsidP="008E5117">
      <w:pPr>
        <w:pStyle w:val="a7"/>
        <w:spacing w:line="360" w:lineRule="auto"/>
        <w:rPr>
          <w:rFonts w:ascii="Arial" w:hAnsi="Arial" w:cs="Arial" w:hint="eastAsia"/>
          <w:sz w:val="18"/>
          <w:szCs w:val="18"/>
        </w:rPr>
      </w:pPr>
      <w:r>
        <w:rPr>
          <w:rFonts w:hint="eastAsia"/>
        </w:rPr>
        <w:t>编写程序：创建一个链表（</w:t>
      </w:r>
      <w:r>
        <w:rPr>
          <w:rFonts w:hint="eastAsia"/>
        </w:rPr>
        <w:t>ArrayList</w:t>
      </w:r>
      <w:r>
        <w:rPr>
          <w:rFonts w:hint="eastAsia"/>
        </w:rPr>
        <w:t>或</w:t>
      </w:r>
      <w:r>
        <w:rPr>
          <w:rFonts w:hint="eastAsia"/>
        </w:rPr>
        <w:t>LinkedList</w:t>
      </w:r>
      <w:r>
        <w:rPr>
          <w:rFonts w:hint="eastAsia"/>
        </w:rPr>
        <w:t>），并把如下字符串（</w:t>
      </w:r>
      <w:r>
        <w:rPr>
          <w:rFonts w:hint="eastAsia"/>
        </w:rPr>
        <w:t>red</w:t>
      </w:r>
      <w:r>
        <w:rPr>
          <w:rFonts w:hint="eastAsia"/>
        </w:rPr>
        <w:t>，</w:t>
      </w:r>
      <w:r>
        <w:rPr>
          <w:rFonts w:hint="eastAsia"/>
        </w:rPr>
        <w:t>green</w:t>
      </w:r>
      <w:r>
        <w:rPr>
          <w:rFonts w:hint="eastAsia"/>
        </w:rPr>
        <w:t>，</w:t>
      </w:r>
      <w:r>
        <w:rPr>
          <w:rFonts w:hint="eastAsia"/>
        </w:rPr>
        <w:t>yellow</w:t>
      </w:r>
      <w:r>
        <w:rPr>
          <w:rFonts w:hint="eastAsia"/>
        </w:rPr>
        <w:t>，</w:t>
      </w:r>
      <w:r>
        <w:rPr>
          <w:rFonts w:hint="eastAsia"/>
        </w:rPr>
        <w:t>black</w:t>
      </w:r>
      <w:r>
        <w:rPr>
          <w:rFonts w:hint="eastAsia"/>
        </w:rPr>
        <w:t>，</w:t>
      </w:r>
      <w:r>
        <w:rPr>
          <w:rFonts w:hint="eastAsia"/>
        </w:rPr>
        <w:t>white</w:t>
      </w:r>
      <w:r>
        <w:rPr>
          <w:rFonts w:hint="eastAsia"/>
        </w:rPr>
        <w:t>，</w:t>
      </w:r>
      <w:r>
        <w:rPr>
          <w:rFonts w:hint="eastAsia"/>
        </w:rPr>
        <w:t>blue</w:t>
      </w:r>
      <w:r>
        <w:rPr>
          <w:rFonts w:hint="eastAsia"/>
        </w:rPr>
        <w:t>，</w:t>
      </w:r>
      <w:r>
        <w:rPr>
          <w:rFonts w:hint="eastAsia"/>
        </w:rPr>
        <w:t>cyan</w:t>
      </w:r>
      <w:r>
        <w:rPr>
          <w:rFonts w:hint="eastAsia"/>
        </w:rPr>
        <w:t>，</w:t>
      </w:r>
      <w:r>
        <w:rPr>
          <w:rFonts w:hint="eastAsia"/>
        </w:rPr>
        <w:t>grey</w:t>
      </w:r>
      <w:r>
        <w:rPr>
          <w:rFonts w:hint="eastAsia"/>
        </w:rPr>
        <w:t>）增加到链表中，然后用迭代子在控制台打印输出链表中的所有元素（</w:t>
      </w:r>
      <w:r>
        <w:rPr>
          <w:rFonts w:hint="eastAsia"/>
        </w:rPr>
        <w:t>20</w:t>
      </w:r>
      <w:r>
        <w:rPr>
          <w:rFonts w:hint="eastAsia"/>
        </w:rPr>
        <w:t>分）</w:t>
      </w:r>
    </w:p>
    <w:p w:rsidR="008E5117" w:rsidRPr="00BE2E09" w:rsidRDefault="008E5117" w:rsidP="008E5117">
      <w:pPr>
        <w:pStyle w:val="a7"/>
        <w:numPr>
          <w:ilvl w:val="0"/>
          <w:numId w:val="21"/>
        </w:numPr>
        <w:spacing w:after="120" w:line="360" w:lineRule="auto"/>
        <w:ind w:firstLineChars="0"/>
        <w:rPr>
          <w:rFonts w:ascii="Arial" w:hAnsi="Arial" w:cs="Arial" w:hint="eastAsia"/>
          <w:sz w:val="18"/>
          <w:szCs w:val="18"/>
        </w:rPr>
      </w:pPr>
      <w:r>
        <w:rPr>
          <w:rFonts w:hint="eastAsia"/>
        </w:rPr>
        <w:t xml:space="preserve"> </w:t>
      </w:r>
      <w:r>
        <w:t>public class</w:t>
      </w:r>
      <w:r>
        <w:rPr>
          <w:rFonts w:hint="eastAsia"/>
        </w:rPr>
        <w:t xml:space="preserve"> test</w:t>
      </w:r>
      <w:r>
        <w:t xml:space="preserve"> {</w:t>
      </w:r>
      <w:r>
        <w:br/>
        <w:t> public static void main(String[] args) throws Exception{</w:t>
      </w:r>
      <w:r>
        <w:br/>
        <w:t> </w:t>
      </w:r>
      <w:r>
        <w:br/>
        <w:t>  ArrayList a</w:t>
      </w:r>
      <w:r>
        <w:rPr>
          <w:rFonts w:hint="eastAsia"/>
        </w:rPr>
        <w:t>l</w:t>
      </w:r>
      <w:r>
        <w:t>= new ArrayList();</w:t>
      </w:r>
      <w:r>
        <w:br/>
      </w:r>
      <w:r>
        <w:rPr>
          <w:rFonts w:hint="eastAsia"/>
        </w:rPr>
        <w:t xml:space="preserve"> al.add(</w:t>
      </w:r>
      <w:r>
        <w:t>“</w:t>
      </w:r>
      <w:r>
        <w:rPr>
          <w:rFonts w:hint="eastAsia"/>
        </w:rPr>
        <w:t>red</w:t>
      </w:r>
      <w:r>
        <w:t>”</w:t>
      </w:r>
      <w:r>
        <w:rPr>
          <w:rFonts w:hint="eastAsia"/>
        </w:rPr>
        <w:t>);</w:t>
      </w:r>
      <w:r>
        <w:t> </w:t>
      </w:r>
      <w:r>
        <w:rPr>
          <w:rFonts w:hint="eastAsia"/>
        </w:rPr>
        <w:t>al.add(</w:t>
      </w:r>
      <w:r>
        <w:t>“</w:t>
      </w:r>
      <w:r>
        <w:rPr>
          <w:rFonts w:hint="eastAsia"/>
        </w:rPr>
        <w:t>green</w:t>
      </w:r>
      <w:r>
        <w:t>”</w:t>
      </w:r>
      <w:r>
        <w:rPr>
          <w:rFonts w:hint="eastAsia"/>
        </w:rPr>
        <w:t>);</w:t>
      </w:r>
      <w:r>
        <w:t> </w:t>
      </w:r>
      <w:r>
        <w:rPr>
          <w:rFonts w:hint="eastAsia"/>
        </w:rPr>
        <w:t>al.add(</w:t>
      </w:r>
      <w:r>
        <w:t>“</w:t>
      </w:r>
      <w:r>
        <w:rPr>
          <w:rFonts w:hint="eastAsia"/>
        </w:rPr>
        <w:t>yellow</w:t>
      </w:r>
      <w:r>
        <w:t>”</w:t>
      </w:r>
      <w:r>
        <w:rPr>
          <w:rFonts w:hint="eastAsia"/>
        </w:rPr>
        <w:t>);</w:t>
      </w:r>
      <w:r>
        <w:t> …</w:t>
      </w:r>
      <w:r>
        <w:rPr>
          <w:rFonts w:hint="eastAsia"/>
        </w:rPr>
        <w:t>..</w:t>
      </w:r>
      <w:r>
        <w:br/>
        <w:t>  Iterator it = a</w:t>
      </w:r>
      <w:r>
        <w:rPr>
          <w:rFonts w:hint="eastAsia"/>
        </w:rPr>
        <w:t>l</w:t>
      </w:r>
      <w:r>
        <w:t>.iterator();</w:t>
      </w:r>
      <w:r>
        <w:br/>
        <w:t>  while(it.hasNext()){</w:t>
      </w:r>
      <w:r>
        <w:br/>
        <w:t>  </w:t>
      </w:r>
      <w:r>
        <w:rPr>
          <w:rFonts w:hint="eastAsia"/>
        </w:rPr>
        <w:t xml:space="preserve"> </w:t>
      </w:r>
      <w:r>
        <w:t> </w:t>
      </w:r>
      <w:r>
        <w:rPr>
          <w:rFonts w:hint="eastAsia"/>
        </w:rPr>
        <w:t>system.out.println(it.next());</w:t>
      </w:r>
      <w:r>
        <w:br/>
        <w:t>  }</w:t>
      </w:r>
    </w:p>
    <w:p w:rsidR="008E5117" w:rsidRPr="00925CF4" w:rsidRDefault="008E5117" w:rsidP="008E5117">
      <w:pPr>
        <w:pStyle w:val="a7"/>
        <w:numPr>
          <w:ilvl w:val="0"/>
          <w:numId w:val="21"/>
        </w:numPr>
        <w:spacing w:after="120" w:line="360" w:lineRule="auto"/>
        <w:ind w:firstLineChars="0"/>
        <w:rPr>
          <w:rFonts w:hint="eastAsia"/>
        </w:rPr>
      </w:pPr>
      <w:r w:rsidRPr="00925CF4">
        <w:rPr>
          <w:rFonts w:hint="eastAsia"/>
        </w:rPr>
        <w:t>请用</w:t>
      </w:r>
      <w:r w:rsidRPr="00925CF4">
        <w:rPr>
          <w:rFonts w:hint="eastAsia"/>
        </w:rPr>
        <w:t>Struts</w:t>
      </w:r>
      <w:r w:rsidRPr="00925CF4">
        <w:rPr>
          <w:rFonts w:hint="eastAsia"/>
        </w:rPr>
        <w:t>完成以下描述的功能</w:t>
      </w:r>
      <w:r>
        <w:rPr>
          <w:rFonts w:hint="eastAsia"/>
        </w:rPr>
        <w:t>（</w:t>
      </w:r>
      <w:r>
        <w:rPr>
          <w:rFonts w:hint="eastAsia"/>
        </w:rPr>
        <w:t>20</w:t>
      </w:r>
      <w:r>
        <w:rPr>
          <w:rFonts w:hint="eastAsia"/>
        </w:rPr>
        <w:t>分）</w:t>
      </w:r>
    </w:p>
    <w:p w:rsidR="008E5117" w:rsidRPr="00925CF4" w:rsidRDefault="008E5117" w:rsidP="008E5117">
      <w:pPr>
        <w:rPr>
          <w:rFonts w:hint="eastAsia"/>
        </w:rPr>
      </w:pPr>
      <w:r w:rsidRPr="00925CF4">
        <w:rPr>
          <w:rFonts w:hint="eastAsia"/>
        </w:rPr>
        <w:t>用户从</w:t>
      </w:r>
      <w:r w:rsidRPr="00925CF4">
        <w:rPr>
          <w:rFonts w:hint="eastAsia"/>
        </w:rPr>
        <w:t>IE</w:t>
      </w:r>
      <w:r w:rsidRPr="00925CF4">
        <w:rPr>
          <w:rFonts w:hint="eastAsia"/>
        </w:rPr>
        <w:t>客户端输入字符串</w:t>
      </w:r>
      <w:r w:rsidRPr="00925CF4">
        <w:rPr>
          <w:rFonts w:hint="eastAsia"/>
        </w:rPr>
        <w:t>Hello</w:t>
      </w:r>
      <w:r w:rsidRPr="00925CF4">
        <w:rPr>
          <w:rFonts w:hint="eastAsia"/>
        </w:rPr>
        <w:t>，并提交给</w:t>
      </w:r>
      <w:r w:rsidRPr="00925CF4">
        <w:rPr>
          <w:rFonts w:hint="eastAsia"/>
        </w:rPr>
        <w:t>HellAction</w:t>
      </w:r>
      <w:r w:rsidRPr="00925CF4">
        <w:rPr>
          <w:rFonts w:hint="eastAsia"/>
        </w:rPr>
        <w:t>，在</w:t>
      </w:r>
      <w:r w:rsidRPr="00925CF4">
        <w:rPr>
          <w:rFonts w:hint="eastAsia"/>
        </w:rPr>
        <w:t>Action</w:t>
      </w:r>
      <w:r w:rsidRPr="00925CF4">
        <w:rPr>
          <w:rFonts w:hint="eastAsia"/>
        </w:rPr>
        <w:t>中给</w:t>
      </w:r>
      <w:r w:rsidRPr="00925CF4">
        <w:rPr>
          <w:rFonts w:hint="eastAsia"/>
        </w:rPr>
        <w:t>Hello</w:t>
      </w:r>
      <w:r w:rsidRPr="00925CF4">
        <w:rPr>
          <w:rFonts w:hint="eastAsia"/>
        </w:rPr>
        <w:t>转换成</w:t>
      </w:r>
      <w:r w:rsidRPr="00925CF4">
        <w:t>”</w:t>
      </w:r>
      <w:r w:rsidRPr="00925CF4">
        <w:rPr>
          <w:rFonts w:hint="eastAsia"/>
        </w:rPr>
        <w:t xml:space="preserve">hello </w:t>
      </w:r>
      <w:r w:rsidRPr="00925CF4">
        <w:rPr>
          <w:rFonts w:hint="eastAsia"/>
        </w:rPr>
        <w:lastRenderedPageBreak/>
        <w:t>world!</w:t>
      </w:r>
      <w:r w:rsidRPr="00925CF4">
        <w:t>”</w:t>
      </w:r>
      <w:r w:rsidRPr="00925CF4">
        <w:rPr>
          <w:rFonts w:hint="eastAsia"/>
        </w:rPr>
        <w:t xml:space="preserve"> </w:t>
      </w:r>
      <w:r w:rsidRPr="00925CF4">
        <w:rPr>
          <w:rFonts w:hint="eastAsia"/>
        </w:rPr>
        <w:t>并显示给用户</w:t>
      </w:r>
      <w:r w:rsidRPr="00925CF4">
        <w:rPr>
          <w:rFonts w:hint="eastAsia"/>
        </w:rPr>
        <w:t xml:space="preserve"> </w:t>
      </w:r>
    </w:p>
    <w:p w:rsidR="008E5117" w:rsidRPr="00925CF4" w:rsidRDefault="008E5117" w:rsidP="008E5117">
      <w:pPr>
        <w:rPr>
          <w:rFonts w:hint="eastAsia"/>
        </w:rPr>
      </w:pPr>
    </w:p>
    <w:p w:rsidR="008E5117" w:rsidRPr="00925CF4" w:rsidRDefault="008E5117" w:rsidP="008E5117">
      <w:pPr>
        <w:rPr>
          <w:rFonts w:hint="eastAsia"/>
        </w:rPr>
      </w:pPr>
      <w:r w:rsidRPr="00925CF4">
        <w:rPr>
          <w:rFonts w:hint="eastAsia"/>
        </w:rPr>
        <w:t>下面为处理流程的配置文件</w:t>
      </w:r>
    </w:p>
    <w:p w:rsidR="008E5117" w:rsidRPr="00925CF4" w:rsidRDefault="008A10A4" w:rsidP="008E5117">
      <w:pPr>
        <w:rPr>
          <w:rFonts w:hint="eastAsia"/>
        </w:rPr>
      </w:pPr>
      <w:r w:rsidRPr="00925CF4">
        <w:rPr>
          <w:noProof/>
        </w:rPr>
        <mc:AlternateContent>
          <mc:Choice Requires="wpc">
            <w:drawing>
              <wp:inline distT="0" distB="0" distL="0" distR="0">
                <wp:extent cx="5400040" cy="1800225"/>
                <wp:effectExtent l="0" t="0" r="635" b="1270"/>
                <wp:docPr id="18" name="画布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Line 20"/>
                        <wps:cNvCnPr>
                          <a:cxnSpLocks noChangeShapeType="1"/>
                        </wps:cNvCnPr>
                        <wps:spPr bwMode="auto">
                          <a:xfrm>
                            <a:off x="1199515" y="702945"/>
                            <a:ext cx="656590" cy="5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21"/>
                        <wps:cNvSpPr>
                          <a:spLocks noChangeArrowheads="1"/>
                        </wps:cNvSpPr>
                        <wps:spPr bwMode="auto">
                          <a:xfrm>
                            <a:off x="1856105" y="541655"/>
                            <a:ext cx="1268095" cy="349250"/>
                          </a:xfrm>
                          <a:prstGeom prst="rect">
                            <a:avLst/>
                          </a:prstGeom>
                          <a:solidFill>
                            <a:srgbClr val="339966"/>
                          </a:solidFill>
                          <a:ln w="9525">
                            <a:solidFill>
                              <a:srgbClr val="000000"/>
                            </a:solidFill>
                            <a:miter lim="800000"/>
                            <a:headEnd/>
                            <a:tailEnd/>
                          </a:ln>
                        </wps:spPr>
                        <wps:txbx>
                          <w:txbxContent>
                            <w:p w:rsidR="008E5117" w:rsidRPr="009068D5" w:rsidRDefault="008E5117" w:rsidP="008E5117">
                              <w:pPr>
                                <w:rPr>
                                  <w:rFonts w:hint="eastAsia"/>
                                  <w:b/>
                                  <w:sz w:val="22"/>
                                </w:rPr>
                              </w:pPr>
                              <w:r w:rsidRPr="009068D5">
                                <w:rPr>
                                  <w:rFonts w:hint="eastAsia"/>
                                  <w:b/>
                                  <w:sz w:val="22"/>
                                </w:rPr>
                                <w:t>HelloAction.java</w:t>
                              </w:r>
                            </w:p>
                          </w:txbxContent>
                        </wps:txbx>
                        <wps:bodyPr rot="0" vert="horz" wrap="square" lIns="82296" tIns="41148" rIns="82296" bIns="41148" anchor="t" anchorCtr="0" upright="1">
                          <a:noAutofit/>
                        </wps:bodyPr>
                      </wps:wsp>
                      <wps:wsp>
                        <wps:cNvPr id="9" name="Rectangle 22"/>
                        <wps:cNvSpPr>
                          <a:spLocks noChangeArrowheads="1"/>
                        </wps:cNvSpPr>
                        <wps:spPr bwMode="auto">
                          <a:xfrm>
                            <a:off x="411480" y="541655"/>
                            <a:ext cx="788035" cy="349250"/>
                          </a:xfrm>
                          <a:prstGeom prst="rect">
                            <a:avLst/>
                          </a:prstGeom>
                          <a:solidFill>
                            <a:srgbClr val="33CCCC"/>
                          </a:solidFill>
                          <a:ln w="9525">
                            <a:solidFill>
                              <a:srgbClr val="000000"/>
                            </a:solidFill>
                            <a:miter lim="800000"/>
                            <a:headEnd/>
                            <a:tailEnd/>
                          </a:ln>
                        </wps:spPr>
                        <wps:txbx>
                          <w:txbxContent>
                            <w:p w:rsidR="008E5117" w:rsidRPr="009068D5" w:rsidRDefault="008E5117" w:rsidP="008E5117">
                              <w:pPr>
                                <w:rPr>
                                  <w:rFonts w:hint="eastAsia"/>
                                  <w:b/>
                                  <w:sz w:val="22"/>
                                </w:rPr>
                              </w:pPr>
                              <w:r w:rsidRPr="009068D5">
                                <w:rPr>
                                  <w:rFonts w:hint="eastAsia"/>
                                  <w:b/>
                                  <w:sz w:val="22"/>
                                </w:rPr>
                                <w:t>hello.jsp</w:t>
                              </w:r>
                            </w:p>
                          </w:txbxContent>
                        </wps:txbx>
                        <wps:bodyPr rot="0" vert="horz" wrap="square" lIns="82296" tIns="41148" rIns="82296" bIns="41148" anchor="t" anchorCtr="0" upright="1">
                          <a:noAutofit/>
                        </wps:bodyPr>
                      </wps:wsp>
                      <wps:wsp>
                        <wps:cNvPr id="10" name="Rectangle 23"/>
                        <wps:cNvSpPr>
                          <a:spLocks noChangeArrowheads="1"/>
                        </wps:cNvSpPr>
                        <wps:spPr bwMode="auto">
                          <a:xfrm>
                            <a:off x="3788410" y="576580"/>
                            <a:ext cx="1260475" cy="314325"/>
                          </a:xfrm>
                          <a:prstGeom prst="rect">
                            <a:avLst/>
                          </a:prstGeom>
                          <a:solidFill>
                            <a:srgbClr val="FF6600"/>
                          </a:solidFill>
                          <a:ln w="9525">
                            <a:solidFill>
                              <a:srgbClr val="000000"/>
                            </a:solidFill>
                            <a:miter lim="800000"/>
                            <a:headEnd/>
                            <a:tailEnd/>
                          </a:ln>
                        </wps:spPr>
                        <wps:txbx>
                          <w:txbxContent>
                            <w:p w:rsidR="008E5117" w:rsidRPr="009068D5" w:rsidRDefault="008E5117" w:rsidP="008E5117">
                              <w:pPr>
                                <w:rPr>
                                  <w:rFonts w:hint="eastAsia"/>
                                  <w:b/>
                                  <w:sz w:val="22"/>
                                </w:rPr>
                              </w:pPr>
                              <w:r w:rsidRPr="009068D5">
                                <w:rPr>
                                  <w:b/>
                                  <w:sz w:val="22"/>
                                </w:rPr>
                                <w:t>S</w:t>
                              </w:r>
                              <w:r w:rsidRPr="009068D5">
                                <w:rPr>
                                  <w:rFonts w:hint="eastAsia"/>
                                  <w:b/>
                                  <w:sz w:val="22"/>
                                </w:rPr>
                                <w:t>ayhello.jsp</w:t>
                              </w:r>
                            </w:p>
                          </w:txbxContent>
                        </wps:txbx>
                        <wps:bodyPr rot="0" vert="horz" wrap="square" lIns="82296" tIns="41148" rIns="82296" bIns="41148" anchor="t" anchorCtr="0" upright="1">
                          <a:noAutofit/>
                        </wps:bodyPr>
                      </wps:wsp>
                      <wps:wsp>
                        <wps:cNvPr id="11" name="Line 24"/>
                        <wps:cNvCnPr>
                          <a:cxnSpLocks noChangeShapeType="1"/>
                        </wps:cNvCnPr>
                        <wps:spPr bwMode="auto">
                          <a:xfrm>
                            <a:off x="3124200" y="702945"/>
                            <a:ext cx="66421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25"/>
                        <wps:cNvSpPr>
                          <a:spLocks noChangeArrowheads="1"/>
                        </wps:cNvSpPr>
                        <wps:spPr bwMode="auto">
                          <a:xfrm>
                            <a:off x="1199515" y="396240"/>
                            <a:ext cx="5156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117" w:rsidRPr="00433C54" w:rsidRDefault="008E5117" w:rsidP="008E5117">
                              <w:pPr>
                                <w:rPr>
                                  <w:rFonts w:hint="eastAsia"/>
                                  <w:sz w:val="22"/>
                                </w:rPr>
                              </w:pPr>
                              <w:r w:rsidRPr="00433C54">
                                <w:rPr>
                                  <w:rFonts w:hint="eastAsia"/>
                                  <w:sz w:val="22"/>
                                </w:rPr>
                                <w:t>input</w:t>
                              </w:r>
                            </w:p>
                          </w:txbxContent>
                        </wps:txbx>
                        <wps:bodyPr rot="0" vert="horz" wrap="square" lIns="82296" tIns="41148" rIns="82296" bIns="41148" anchor="t" anchorCtr="0" upright="1">
                          <a:noAutofit/>
                        </wps:bodyPr>
                      </wps:wsp>
                      <wps:wsp>
                        <wps:cNvPr id="13" name="Rectangle 26"/>
                        <wps:cNvSpPr>
                          <a:spLocks noChangeArrowheads="1"/>
                        </wps:cNvSpPr>
                        <wps:spPr bwMode="auto">
                          <a:xfrm>
                            <a:off x="3133090" y="396240"/>
                            <a:ext cx="6388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117" w:rsidRPr="00433C54" w:rsidRDefault="008E5117" w:rsidP="008E5117">
                              <w:pPr>
                                <w:rPr>
                                  <w:rFonts w:hint="eastAsia"/>
                                  <w:sz w:val="22"/>
                                </w:rPr>
                              </w:pPr>
                              <w:r w:rsidRPr="00433C54">
                                <w:rPr>
                                  <w:rFonts w:hint="eastAsia"/>
                                  <w:sz w:val="22"/>
                                </w:rPr>
                                <w:t>forward</w:t>
                              </w:r>
                            </w:p>
                          </w:txbxContent>
                        </wps:txbx>
                        <wps:bodyPr rot="0" vert="horz" wrap="square" lIns="82296" tIns="41148" rIns="82296" bIns="41148" anchor="t" anchorCtr="0" upright="1">
                          <a:noAutofit/>
                        </wps:bodyPr>
                      </wps:wsp>
                    </wpc:wpc>
                  </a:graphicData>
                </a:graphic>
              </wp:inline>
            </w:drawing>
          </mc:Choice>
          <mc:Fallback>
            <w:pict>
              <v:group id="画布 18" o:spid="_x0000_s1026" editas="canvas" style="width:425.2pt;height:141.75pt;mso-position-horizontal-relative:char;mso-position-vertical-relative:line" coordsize="54000,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">
                <v:shape id="_x0000_s1027" type="#_x0000_t75" style="position:absolute;width:54000;height:18002;visibility:visible;mso-wrap-style:square">
                  <v:fill o:detectmouseclick="t"/>
                  <v:path o:connecttype="none"/>
                </v:shape>
                <v:line id="Line 20" o:spid="_x0000_s1028" style="position:absolute;visibility:visible;mso-wrap-style:square" from="11995,7029" to="18561,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rect id="Rectangle 21" o:spid="_x0000_s1029" style="position:absolute;left:18561;top:5416;width:1268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" fillcolor="#396">
                  <v:textbox inset="6.48pt,3.24pt,6.48pt,3.24pt">
                    <w:txbxContent>
                      <w:p w:rsidR="008E5117" w:rsidRPr="009068D5" w:rsidRDefault="008E5117" w:rsidP="008E5117">
                        <w:pPr>
                          <w:rPr>
                            <w:rFonts w:hint="eastAsia"/>
                            <w:b/>
                            <w:sz w:val="22"/>
                          </w:rPr>
                        </w:pPr>
                        <w:r w:rsidRPr="009068D5">
                          <w:rPr>
                            <w:rFonts w:hint="eastAsia"/>
                            <w:b/>
                            <w:sz w:val="22"/>
                          </w:rPr>
                          <w:t>HelloAction.java</w:t>
                        </w:r>
                      </w:p>
                    </w:txbxContent>
                  </v:textbox>
                </v:rect>
                <v:rect id="Rectangle 22" o:spid="_x0000_s1030" style="position:absolute;left:4114;top:5416;width:788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" fillcolor="#3cc">
                  <v:textbox inset="6.48pt,3.24pt,6.48pt,3.24pt">
                    <w:txbxContent>
                      <w:p w:rsidR="008E5117" w:rsidRPr="009068D5" w:rsidRDefault="008E5117" w:rsidP="008E5117">
                        <w:pPr>
                          <w:rPr>
                            <w:rFonts w:hint="eastAsia"/>
                            <w:b/>
                            <w:sz w:val="22"/>
                          </w:rPr>
                        </w:pPr>
                        <w:r w:rsidRPr="009068D5">
                          <w:rPr>
                            <w:rFonts w:hint="eastAsia"/>
                            <w:b/>
                            <w:sz w:val="22"/>
                          </w:rPr>
                          <w:t>hello.jsp</w:t>
                        </w:r>
                      </w:p>
                    </w:txbxContent>
                  </v:textbox>
                </v:rect>
                <v:rect id="Rectangle 23" o:spid="_x0000_s1031" style="position:absolute;left:37884;top:5765;width:1260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" fillcolor="#f60">
                  <v:textbox inset="6.48pt,3.24pt,6.48pt,3.24pt">
                    <w:txbxContent>
                      <w:p w:rsidR="008E5117" w:rsidRPr="009068D5" w:rsidRDefault="008E5117" w:rsidP="008E5117">
                        <w:pPr>
                          <w:rPr>
                            <w:rFonts w:hint="eastAsia"/>
                            <w:b/>
                            <w:sz w:val="22"/>
                          </w:rPr>
                        </w:pPr>
                        <w:r w:rsidRPr="009068D5">
                          <w:rPr>
                            <w:b/>
                            <w:sz w:val="22"/>
                          </w:rPr>
                          <w:t>S</w:t>
                        </w:r>
                        <w:r w:rsidRPr="009068D5">
                          <w:rPr>
                            <w:rFonts w:hint="eastAsia"/>
                            <w:b/>
                            <w:sz w:val="22"/>
                          </w:rPr>
                          <w:t>ayhello.jsp</w:t>
                        </w:r>
                      </w:p>
                    </w:txbxContent>
                  </v:textbox>
                </v:rect>
                <v:line id="Line 24" o:spid="_x0000_s1032" style="position:absolute;visibility:visible;mso-wrap-style:square" from="31242,7029" to="37884,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25" o:spid="_x0000_s1033" style="position:absolute;left:11995;top:3962;width:515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" filled="f" stroked="f">
                  <v:textbox inset="6.48pt,3.24pt,6.48pt,3.24pt">
                    <w:txbxContent>
                      <w:p w:rsidR="008E5117" w:rsidRPr="00433C54" w:rsidRDefault="008E5117" w:rsidP="008E5117">
                        <w:pPr>
                          <w:rPr>
                            <w:rFonts w:hint="eastAsia"/>
                            <w:sz w:val="22"/>
                          </w:rPr>
                        </w:pPr>
                        <w:r w:rsidRPr="00433C54">
                          <w:rPr>
                            <w:rFonts w:hint="eastAsia"/>
                            <w:sz w:val="22"/>
                          </w:rPr>
                          <w:t>input</w:t>
                        </w:r>
                      </w:p>
                    </w:txbxContent>
                  </v:textbox>
                </v:rect>
                <v:rect id="Rectangle 26" o:spid="_x0000_s1034" style="position:absolute;left:31330;top:3962;width:638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" filled="f" stroked="f">
                  <v:textbox inset="6.48pt,3.24pt,6.48pt,3.24pt">
                    <w:txbxContent>
                      <w:p w:rsidR="008E5117" w:rsidRPr="00433C54" w:rsidRDefault="008E5117" w:rsidP="008E5117">
                        <w:pPr>
                          <w:rPr>
                            <w:rFonts w:hint="eastAsia"/>
                            <w:sz w:val="22"/>
                          </w:rPr>
                        </w:pPr>
                        <w:r w:rsidRPr="00433C54">
                          <w:rPr>
                            <w:rFonts w:hint="eastAsia"/>
                            <w:sz w:val="22"/>
                          </w:rPr>
                          <w:t>forward</w:t>
                        </w:r>
                      </w:p>
                    </w:txbxContent>
                  </v:textbox>
                </v:rect>
                <w10:anchorlock/>
              </v:group>
            </w:pict>
          </mc:Fallback>
        </mc:AlternateContent>
      </w:r>
    </w:p>
    <w:p w:rsidR="008E5117" w:rsidRPr="00C77551" w:rsidRDefault="008E5117" w:rsidP="008E5117">
      <w:pPr>
        <w:spacing w:line="230" w:lineRule="exact"/>
        <w:ind w:left="420" w:firstLine="420"/>
        <w:rPr>
          <w:rFonts w:ascii="宋体" w:hAnsi="宋体" w:hint="eastAsia"/>
          <w:szCs w:val="21"/>
        </w:rPr>
      </w:pPr>
      <w:r w:rsidRPr="00925CF4">
        <w:rPr>
          <w:rFonts w:hint="eastAsia"/>
        </w:rPr>
        <w:t xml:space="preserve">  </w:t>
      </w:r>
      <w:r w:rsidRPr="00925CF4">
        <w:rPr>
          <w:rFonts w:hint="eastAsia"/>
        </w:rPr>
        <w:tab/>
      </w:r>
      <w:r w:rsidRPr="00925CF4">
        <w:rPr>
          <w:rFonts w:hint="eastAsia"/>
        </w:rPr>
        <w:tab/>
      </w:r>
      <w:r w:rsidRPr="00925CF4">
        <w:rPr>
          <w:rFonts w:hint="eastAsia"/>
        </w:rPr>
        <w:tab/>
      </w:r>
      <w:r w:rsidRPr="00925CF4">
        <w:rPr>
          <w:rFonts w:hint="eastAsia"/>
        </w:rPr>
        <w:tab/>
      </w:r>
    </w:p>
    <w:p w:rsidR="008E5117" w:rsidRPr="00C77551" w:rsidRDefault="008E5117" w:rsidP="008E5117">
      <w:pPr>
        <w:spacing w:line="230" w:lineRule="exact"/>
        <w:ind w:left="420"/>
        <w:rPr>
          <w:rFonts w:ascii="宋体" w:hAnsi="宋体" w:hint="eastAsia"/>
          <w:szCs w:val="21"/>
        </w:rPr>
      </w:pPr>
      <w:r w:rsidRPr="00C77551">
        <w:rPr>
          <w:rFonts w:ascii="宋体" w:hAnsi="宋体"/>
          <w:szCs w:val="21"/>
        </w:rPr>
        <w:t>&lt;action    path      = "HelloWorld"</w:t>
      </w:r>
      <w:r w:rsidRPr="00C77551">
        <w:rPr>
          <w:rFonts w:ascii="宋体" w:hAnsi="宋体" w:hint="eastAsia"/>
          <w:szCs w:val="21"/>
        </w:rPr>
        <w:t xml:space="preserve">    </w:t>
      </w:r>
      <w:r w:rsidRPr="00C77551">
        <w:rPr>
          <w:rFonts w:ascii="宋体" w:hAnsi="宋体"/>
          <w:szCs w:val="21"/>
        </w:rPr>
        <w:t>type = "hello.HelloAction"</w:t>
      </w:r>
      <w:r w:rsidRPr="00C77551">
        <w:rPr>
          <w:rFonts w:ascii="宋体" w:hAnsi="宋体" w:hint="eastAsia"/>
          <w:szCs w:val="21"/>
        </w:rPr>
        <w:t xml:space="preserve">   </w:t>
      </w:r>
      <w:r w:rsidRPr="00C77551">
        <w:rPr>
          <w:rFonts w:ascii="宋体" w:hAnsi="宋体"/>
          <w:szCs w:val="21"/>
        </w:rPr>
        <w:t> name     = "HelloForm"</w:t>
      </w:r>
      <w:r w:rsidRPr="00C77551">
        <w:rPr>
          <w:rFonts w:ascii="宋体" w:hAnsi="宋体" w:hint="eastAsia"/>
          <w:szCs w:val="21"/>
        </w:rPr>
        <w:t xml:space="preserve">   </w:t>
      </w:r>
      <w:r w:rsidRPr="00C77551">
        <w:rPr>
          <w:rFonts w:ascii="宋体" w:hAnsi="宋体"/>
          <w:szCs w:val="21"/>
        </w:rPr>
        <w:t> scope     = "request"</w:t>
      </w:r>
      <w:r w:rsidRPr="00C77551">
        <w:rPr>
          <w:rFonts w:ascii="宋体" w:hAnsi="宋体" w:hint="eastAsia"/>
          <w:szCs w:val="21"/>
        </w:rPr>
        <w:t xml:space="preserve">  </w:t>
      </w:r>
      <w:r w:rsidRPr="00C77551">
        <w:rPr>
          <w:rFonts w:ascii="宋体" w:hAnsi="宋体"/>
          <w:szCs w:val="21"/>
        </w:rPr>
        <w:t> validate   = "true"</w:t>
      </w:r>
      <w:r w:rsidRPr="00C77551">
        <w:rPr>
          <w:rFonts w:ascii="宋体" w:hAnsi="宋体" w:hint="eastAsia"/>
          <w:szCs w:val="21"/>
        </w:rPr>
        <w:t xml:space="preserve"> </w:t>
      </w:r>
      <w:r w:rsidRPr="00C77551">
        <w:rPr>
          <w:rFonts w:ascii="宋体" w:hAnsi="宋体"/>
          <w:szCs w:val="21"/>
        </w:rPr>
        <w:t xml:space="preserve"> input     = "hello.jsp”&gt;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szCs w:val="21"/>
        </w:rPr>
        <w:t>&lt;forward name="SayHello" path="</w:t>
      </w:r>
      <w:r w:rsidRPr="00C77551">
        <w:rPr>
          <w:rFonts w:ascii="宋体" w:hAnsi="宋体" w:hint="eastAsia"/>
          <w:szCs w:val="21"/>
        </w:rPr>
        <w:t>say</w:t>
      </w:r>
      <w:r w:rsidRPr="00C77551">
        <w:rPr>
          <w:rFonts w:ascii="宋体" w:hAnsi="宋体"/>
          <w:szCs w:val="21"/>
        </w:rPr>
        <w:t>hello.jsp" /&gt;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szCs w:val="21"/>
        </w:rPr>
        <w:t>&lt;/action&gt;</w:t>
      </w:r>
    </w:p>
    <w:p w:rsidR="008E5117" w:rsidRDefault="008E5117" w:rsidP="008E5117">
      <w:pPr>
        <w:spacing w:line="230" w:lineRule="exact"/>
        <w:ind w:left="420" w:firstLine="420"/>
        <w:rPr>
          <w:rFonts w:ascii="宋体" w:hAnsi="宋体" w:hint="eastAsia"/>
          <w:szCs w:val="21"/>
        </w:rPr>
      </w:pP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表单HelloForm.java</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public Class HelloForm{</w:t>
      </w:r>
    </w:p>
    <w:p w:rsidR="008E5117" w:rsidRPr="00C77551" w:rsidRDefault="008E5117" w:rsidP="008E5117">
      <w:pPr>
        <w:spacing w:line="230" w:lineRule="exact"/>
        <w:ind w:left="840" w:firstLine="420"/>
        <w:rPr>
          <w:rFonts w:ascii="宋体" w:hAnsi="宋体" w:hint="eastAsia"/>
          <w:szCs w:val="21"/>
        </w:rPr>
      </w:pPr>
      <w:r w:rsidRPr="00C77551">
        <w:rPr>
          <w:rFonts w:ascii="宋体" w:hAnsi="宋体" w:hint="eastAsia"/>
          <w:szCs w:val="21"/>
        </w:rPr>
        <w:t>private  String content;</w:t>
      </w:r>
    </w:p>
    <w:p w:rsidR="008E5117" w:rsidRPr="00C77551" w:rsidRDefault="008E5117" w:rsidP="008E5117">
      <w:pPr>
        <w:spacing w:line="230" w:lineRule="exact"/>
        <w:ind w:left="420" w:firstLine="420"/>
        <w:rPr>
          <w:rFonts w:ascii="宋体" w:hAnsi="宋体" w:hint="eastAsia"/>
          <w:szCs w:val="21"/>
        </w:rPr>
      </w:pPr>
    </w:p>
    <w:p w:rsidR="008E5117" w:rsidRPr="00C77551" w:rsidRDefault="008E5117" w:rsidP="008E5117">
      <w:pPr>
        <w:spacing w:line="230" w:lineRule="exact"/>
        <w:ind w:left="840" w:firstLine="420"/>
        <w:rPr>
          <w:rFonts w:ascii="宋体" w:hAnsi="宋体" w:hint="eastAsia"/>
          <w:szCs w:val="21"/>
        </w:rPr>
      </w:pPr>
      <w:r w:rsidRPr="00C77551">
        <w:rPr>
          <w:rFonts w:ascii="宋体" w:hAnsi="宋体" w:hint="eastAsia"/>
          <w:szCs w:val="21"/>
        </w:rPr>
        <w:t>public String getContent(){</w:t>
      </w:r>
    </w:p>
    <w:p w:rsidR="008E5117" w:rsidRPr="00C77551" w:rsidRDefault="008E5117" w:rsidP="008E5117">
      <w:pPr>
        <w:spacing w:line="230" w:lineRule="exact"/>
        <w:ind w:left="1260" w:firstLine="420"/>
        <w:rPr>
          <w:rFonts w:ascii="宋体" w:hAnsi="宋体" w:hint="eastAsia"/>
          <w:szCs w:val="21"/>
        </w:rPr>
      </w:pPr>
      <w:r w:rsidRPr="00C77551">
        <w:rPr>
          <w:rFonts w:ascii="宋体" w:hAnsi="宋体" w:hint="eastAsia"/>
          <w:szCs w:val="21"/>
        </w:rPr>
        <w:t>return this.content;</w:t>
      </w:r>
    </w:p>
    <w:p w:rsidR="008E5117" w:rsidRPr="00C77551" w:rsidRDefault="008E5117" w:rsidP="008E5117">
      <w:pPr>
        <w:spacing w:line="230" w:lineRule="exact"/>
        <w:ind w:left="840" w:firstLine="420"/>
        <w:rPr>
          <w:rFonts w:ascii="宋体" w:hAnsi="宋体" w:hint="eastAsia"/>
          <w:szCs w:val="21"/>
        </w:rPr>
      </w:pPr>
      <w:r w:rsidRPr="00C77551">
        <w:rPr>
          <w:rFonts w:ascii="宋体" w:hAnsi="宋体" w:hint="eastAsia"/>
          <w:szCs w:val="21"/>
        </w:rPr>
        <w:t>}</w:t>
      </w:r>
    </w:p>
    <w:p w:rsidR="008E5117" w:rsidRPr="00C77551" w:rsidRDefault="008E5117" w:rsidP="008E5117">
      <w:pPr>
        <w:spacing w:line="230" w:lineRule="exact"/>
        <w:ind w:left="420" w:firstLine="420"/>
        <w:rPr>
          <w:rFonts w:ascii="宋体" w:hAnsi="宋体" w:hint="eastAsia"/>
          <w:szCs w:val="21"/>
        </w:rPr>
      </w:pPr>
    </w:p>
    <w:p w:rsidR="008E5117" w:rsidRPr="00C77551" w:rsidRDefault="008E5117" w:rsidP="008E5117">
      <w:pPr>
        <w:spacing w:line="230" w:lineRule="exact"/>
        <w:ind w:left="840" w:firstLine="420"/>
        <w:rPr>
          <w:rFonts w:ascii="宋体" w:hAnsi="宋体" w:hint="eastAsia"/>
          <w:szCs w:val="21"/>
        </w:rPr>
      </w:pPr>
      <w:r w:rsidRPr="00C77551">
        <w:rPr>
          <w:rFonts w:ascii="宋体" w:hAnsi="宋体" w:hint="eastAsia"/>
          <w:szCs w:val="21"/>
        </w:rPr>
        <w:t>public void setContent(String content){</w:t>
      </w:r>
    </w:p>
    <w:p w:rsidR="008E5117" w:rsidRPr="00C77551" w:rsidRDefault="008E5117" w:rsidP="008E5117">
      <w:pPr>
        <w:spacing w:line="230" w:lineRule="exact"/>
        <w:ind w:left="420" w:firstLine="420"/>
        <w:rPr>
          <w:rFonts w:ascii="宋体" w:hAnsi="宋体" w:hint="eastAsia"/>
          <w:szCs w:val="21"/>
        </w:rPr>
      </w:pPr>
      <w:r w:rsidRPr="00C77551">
        <w:rPr>
          <w:rFonts w:ascii="宋体" w:hAnsi="宋体" w:hint="eastAsia"/>
          <w:szCs w:val="21"/>
        </w:rPr>
        <w:tab/>
      </w:r>
      <w:r>
        <w:rPr>
          <w:rFonts w:ascii="宋体" w:hAnsi="宋体" w:hint="eastAsia"/>
          <w:szCs w:val="21"/>
        </w:rPr>
        <w:tab/>
      </w:r>
      <w:r w:rsidRPr="00C77551">
        <w:rPr>
          <w:rFonts w:ascii="宋体" w:hAnsi="宋体" w:hint="eastAsia"/>
          <w:szCs w:val="21"/>
        </w:rPr>
        <w:t>this.content = content;</w:t>
      </w:r>
    </w:p>
    <w:p w:rsidR="008E5117" w:rsidRPr="00C77551" w:rsidRDefault="008E5117" w:rsidP="008E5117">
      <w:pPr>
        <w:spacing w:line="230" w:lineRule="exact"/>
        <w:ind w:left="840" w:firstLine="420"/>
        <w:rPr>
          <w:rFonts w:ascii="宋体" w:hAnsi="宋体" w:hint="eastAsia"/>
          <w:szCs w:val="21"/>
        </w:rPr>
      </w:pPr>
      <w:r w:rsidRPr="00C77551">
        <w:rPr>
          <w:rFonts w:ascii="宋体" w:hAnsi="宋体" w:hint="eastAsia"/>
          <w:szCs w:val="21"/>
        </w:rPr>
        <w:t>}</w:t>
      </w:r>
      <w:r>
        <w:rPr>
          <w:rFonts w:ascii="宋体" w:hAnsi="宋体" w:hint="eastAsia"/>
          <w:szCs w:val="21"/>
        </w:rPr>
        <w:tab/>
      </w:r>
    </w:p>
    <w:p w:rsidR="008E5117" w:rsidRPr="00925CF4" w:rsidRDefault="008E5117" w:rsidP="008E5117">
      <w:pPr>
        <w:spacing w:line="230" w:lineRule="exact"/>
        <w:ind w:left="420" w:firstLine="420"/>
        <w:rPr>
          <w:rFonts w:hint="eastAsia"/>
        </w:rPr>
      </w:pPr>
      <w:r w:rsidRPr="00C77551">
        <w:rPr>
          <w:rFonts w:ascii="宋体" w:hAnsi="宋体" w:hint="eastAsia"/>
          <w:szCs w:val="21"/>
        </w:rPr>
        <w:t>}</w:t>
      </w:r>
    </w:p>
    <w:p w:rsidR="008E5117" w:rsidRDefault="008E5117" w:rsidP="008E5117">
      <w:pPr>
        <w:pStyle w:val="a7"/>
        <w:spacing w:line="360" w:lineRule="auto"/>
        <w:rPr>
          <w:rFonts w:hint="eastAsia"/>
        </w:rPr>
      </w:pPr>
      <w:r w:rsidRPr="00925CF4">
        <w:rPr>
          <w:rFonts w:hint="eastAsia"/>
        </w:rPr>
        <w:t>请实现</w:t>
      </w:r>
      <w:r w:rsidRPr="00925CF4">
        <w:t>hello.jsp</w:t>
      </w:r>
      <w:r w:rsidRPr="00925CF4">
        <w:rPr>
          <w:rFonts w:hint="eastAsia"/>
        </w:rPr>
        <w:t xml:space="preserve"> </w:t>
      </w:r>
      <w:r w:rsidRPr="00925CF4">
        <w:rPr>
          <w:rFonts w:hint="eastAsia"/>
        </w:rPr>
        <w:t>、</w:t>
      </w:r>
      <w:r w:rsidRPr="00925CF4">
        <w:rPr>
          <w:rFonts w:hint="eastAsia"/>
        </w:rPr>
        <w:t xml:space="preserve">HelloAction.java </w:t>
      </w:r>
      <w:r w:rsidRPr="00925CF4">
        <w:rPr>
          <w:rFonts w:hint="eastAsia"/>
        </w:rPr>
        <w:t>、</w:t>
      </w:r>
      <w:r w:rsidRPr="00925CF4">
        <w:rPr>
          <w:rFonts w:hint="eastAsia"/>
        </w:rPr>
        <w:t>sayhello.jsp</w:t>
      </w:r>
    </w:p>
    <w:p w:rsidR="008E5117" w:rsidRDefault="008E5117" w:rsidP="008E5117">
      <w:pPr>
        <w:pStyle w:val="a7"/>
        <w:spacing w:line="360" w:lineRule="auto"/>
        <w:rPr>
          <w:rFonts w:hint="eastAsia"/>
        </w:rPr>
      </w:pPr>
      <w:r>
        <w:rPr>
          <w:rFonts w:hint="eastAsia"/>
        </w:rPr>
        <w:t xml:space="preserve">      </w:t>
      </w:r>
      <w:r>
        <w:t>H</w:t>
      </w:r>
      <w:r>
        <w:rPr>
          <w:rFonts w:hint="eastAsia"/>
        </w:rPr>
        <w:t>ello.jsp:</w:t>
      </w:r>
    </w:p>
    <w:p w:rsidR="008E5117" w:rsidRDefault="008E5117" w:rsidP="008E5117">
      <w:pPr>
        <w:pStyle w:val="a7"/>
        <w:spacing w:line="360" w:lineRule="auto"/>
      </w:pPr>
      <w:r>
        <w:rPr>
          <w:rFonts w:hint="eastAsia"/>
        </w:rPr>
        <w:t xml:space="preserve"> </w:t>
      </w:r>
      <w:r>
        <w:t>&lt;%@ page contentType="text/html;charset=UTF-8" language="java" %&gt;</w:t>
      </w:r>
    </w:p>
    <w:p w:rsidR="008E5117" w:rsidRDefault="008E5117" w:rsidP="008E5117">
      <w:pPr>
        <w:pStyle w:val="a7"/>
        <w:spacing w:line="360" w:lineRule="auto"/>
      </w:pPr>
      <w:r>
        <w:t>&lt;html&gt;</w:t>
      </w:r>
    </w:p>
    <w:p w:rsidR="008E5117" w:rsidRDefault="008E5117" w:rsidP="008E5117">
      <w:pPr>
        <w:pStyle w:val="a7"/>
        <w:spacing w:line="360" w:lineRule="auto"/>
      </w:pPr>
      <w:r>
        <w:t xml:space="preserve">  &lt;head&gt;&lt;title&gt;Simple jsp page&lt;/title&gt;&lt;/head&gt;</w:t>
      </w:r>
    </w:p>
    <w:p w:rsidR="008E5117" w:rsidRDefault="008E5117" w:rsidP="008E5117">
      <w:pPr>
        <w:pStyle w:val="a7"/>
        <w:spacing w:line="360" w:lineRule="auto"/>
      </w:pPr>
      <w:r>
        <w:t xml:space="preserve">  &lt;body&gt;</w:t>
      </w:r>
    </w:p>
    <w:p w:rsidR="008E5117" w:rsidRDefault="008E5117" w:rsidP="008E5117">
      <w:pPr>
        <w:pStyle w:val="a7"/>
        <w:spacing w:line="360" w:lineRule="auto"/>
        <w:rPr>
          <w:rFonts w:hint="eastAsia"/>
        </w:rPr>
      </w:pPr>
      <w:r>
        <w:rPr>
          <w:rFonts w:hint="eastAsia"/>
        </w:rPr>
        <w:t>&lt;form action=</w:t>
      </w:r>
      <w:r>
        <w:t>”</w:t>
      </w:r>
      <w:r>
        <w:rPr>
          <w:rFonts w:hint="eastAsia"/>
        </w:rPr>
        <w:t>HelloWorld.do</w:t>
      </w:r>
      <w:r>
        <w:t>”</w:t>
      </w:r>
      <w:r>
        <w:rPr>
          <w:rFonts w:hint="eastAsia"/>
        </w:rPr>
        <w:t xml:space="preserve"> name=</w:t>
      </w:r>
      <w:r>
        <w:rPr>
          <w:rFonts w:ascii="宋体" w:hAnsi="宋体"/>
          <w:szCs w:val="21"/>
        </w:rPr>
        <w:t>”</w:t>
      </w:r>
      <w:r w:rsidRPr="00C77551">
        <w:rPr>
          <w:rFonts w:ascii="宋体" w:hAnsi="宋体"/>
          <w:szCs w:val="21"/>
        </w:rPr>
        <w:t>HelloForm</w:t>
      </w:r>
      <w:r>
        <w:rPr>
          <w:rFonts w:ascii="宋体" w:hAnsi="宋体"/>
          <w:szCs w:val="21"/>
        </w:rPr>
        <w:t>”</w:t>
      </w:r>
      <w:r>
        <w:rPr>
          <w:rFonts w:ascii="宋体" w:hAnsi="宋体" w:hint="eastAsia"/>
          <w:szCs w:val="21"/>
        </w:rPr>
        <w:t>method=</w:t>
      </w:r>
      <w:r>
        <w:rPr>
          <w:rFonts w:ascii="宋体" w:hAnsi="宋体"/>
          <w:szCs w:val="21"/>
        </w:rPr>
        <w:t>”</w:t>
      </w:r>
      <w:r>
        <w:rPr>
          <w:rFonts w:ascii="宋体" w:hAnsi="宋体" w:hint="eastAsia"/>
          <w:szCs w:val="21"/>
        </w:rPr>
        <w:t>post</w:t>
      </w:r>
      <w:r>
        <w:rPr>
          <w:rFonts w:ascii="宋体" w:hAnsi="宋体"/>
          <w:szCs w:val="21"/>
        </w:rPr>
        <w:t>”</w:t>
      </w:r>
      <w:r>
        <w:rPr>
          <w:rFonts w:hint="eastAsia"/>
        </w:rPr>
        <w:t xml:space="preserve"> &gt;</w:t>
      </w:r>
      <w:r>
        <w:t xml:space="preserve"> </w:t>
      </w:r>
    </w:p>
    <w:p w:rsidR="008E5117" w:rsidRDefault="008E5117" w:rsidP="008E5117">
      <w:pPr>
        <w:pStyle w:val="a7"/>
        <w:spacing w:line="360" w:lineRule="auto"/>
        <w:rPr>
          <w:rFonts w:hint="eastAsia"/>
        </w:rPr>
      </w:pPr>
      <w:r>
        <w:rPr>
          <w:rFonts w:hint="eastAsia"/>
        </w:rPr>
        <w:t xml:space="preserve">  &lt;input id=</w:t>
      </w:r>
      <w:r>
        <w:t>”</w:t>
      </w:r>
      <w:r>
        <w:rPr>
          <w:rFonts w:hint="eastAsia"/>
        </w:rPr>
        <w:t>msg</w:t>
      </w:r>
      <w:r>
        <w:t>”</w:t>
      </w:r>
      <w:r>
        <w:rPr>
          <w:rFonts w:hint="eastAsia"/>
        </w:rPr>
        <w:t xml:space="preserve"> name=</w:t>
      </w:r>
      <w:r>
        <w:t>”</w:t>
      </w:r>
      <w:r>
        <w:rPr>
          <w:rFonts w:hint="eastAsia"/>
        </w:rPr>
        <w:t>msg</w:t>
      </w:r>
      <w:r>
        <w:t>”</w:t>
      </w:r>
      <w:r>
        <w:rPr>
          <w:rFonts w:hint="eastAsia"/>
        </w:rPr>
        <w:t xml:space="preserve"> type=</w:t>
      </w:r>
      <w:r>
        <w:t>”</w:t>
      </w:r>
      <w:r>
        <w:rPr>
          <w:rFonts w:hint="eastAsia"/>
        </w:rPr>
        <w:t>text</w:t>
      </w:r>
      <w:r>
        <w:t>”</w:t>
      </w:r>
      <w:r>
        <w:rPr>
          <w:rFonts w:hint="eastAsia"/>
        </w:rPr>
        <w:t>/&gt;</w:t>
      </w:r>
      <w:r>
        <w:t xml:space="preserve">   </w:t>
      </w:r>
    </w:p>
    <w:p w:rsidR="008E5117" w:rsidRDefault="008E5117" w:rsidP="008E5117">
      <w:pPr>
        <w:pStyle w:val="a7"/>
        <w:spacing w:line="360" w:lineRule="auto"/>
        <w:rPr>
          <w:rFonts w:hint="eastAsia"/>
        </w:rPr>
      </w:pPr>
      <w:r>
        <w:rPr>
          <w:rFonts w:hint="eastAsia"/>
        </w:rPr>
        <w:t xml:space="preserve">  &lt;input type=</w:t>
      </w:r>
      <w:r>
        <w:t>”</w:t>
      </w:r>
      <w:r>
        <w:rPr>
          <w:rFonts w:hint="eastAsia"/>
        </w:rPr>
        <w:t>button</w:t>
      </w:r>
      <w:r>
        <w:t>”</w:t>
      </w:r>
      <w:r>
        <w:rPr>
          <w:rFonts w:hint="eastAsia"/>
        </w:rPr>
        <w:t xml:space="preserve"> value=</w:t>
      </w:r>
      <w:r>
        <w:t>”</w:t>
      </w:r>
      <w:r>
        <w:rPr>
          <w:rFonts w:hint="eastAsia"/>
        </w:rPr>
        <w:t>submit</w:t>
      </w:r>
      <w:r>
        <w:t>”</w:t>
      </w:r>
      <w:r>
        <w:rPr>
          <w:rFonts w:hint="eastAsia"/>
        </w:rPr>
        <w:t xml:space="preserve"> onclick=</w:t>
      </w:r>
      <w:r>
        <w:t>”</w:t>
      </w:r>
      <w:r>
        <w:rPr>
          <w:rFonts w:hint="eastAsia"/>
        </w:rPr>
        <w:t>submit()</w:t>
      </w:r>
      <w:r>
        <w:t>”</w:t>
      </w:r>
      <w:r>
        <w:rPr>
          <w:rFonts w:hint="eastAsia"/>
        </w:rPr>
        <w:t>/&gt;</w:t>
      </w:r>
    </w:p>
    <w:p w:rsidR="008E5117" w:rsidRDefault="008E5117" w:rsidP="008E5117">
      <w:pPr>
        <w:pStyle w:val="a7"/>
        <w:spacing w:line="360" w:lineRule="auto"/>
        <w:rPr>
          <w:rFonts w:hint="eastAsia"/>
        </w:rPr>
      </w:pPr>
      <w:r>
        <w:rPr>
          <w:rFonts w:hint="eastAsia"/>
        </w:rPr>
        <w:t>&lt;/form&gt;</w:t>
      </w:r>
    </w:p>
    <w:p w:rsidR="008E5117" w:rsidRDefault="008E5117" w:rsidP="008E5117">
      <w:pPr>
        <w:pStyle w:val="a7"/>
        <w:spacing w:line="360" w:lineRule="auto"/>
      </w:pPr>
      <w:r>
        <w:t xml:space="preserve">  &lt;/body&gt;</w:t>
      </w:r>
    </w:p>
    <w:p w:rsidR="008E5117" w:rsidRDefault="008E5117" w:rsidP="008E5117">
      <w:pPr>
        <w:pStyle w:val="a7"/>
        <w:spacing w:line="360" w:lineRule="auto"/>
        <w:rPr>
          <w:rFonts w:hint="eastAsia"/>
        </w:rPr>
      </w:pPr>
      <w:r>
        <w:t>&lt;/html&gt;</w:t>
      </w:r>
    </w:p>
    <w:p w:rsidR="008E5117" w:rsidRDefault="008E5117" w:rsidP="008E5117">
      <w:pPr>
        <w:pStyle w:val="a7"/>
        <w:spacing w:line="360" w:lineRule="auto"/>
        <w:rPr>
          <w:rFonts w:hint="eastAsia"/>
        </w:rPr>
      </w:pPr>
    </w:p>
    <w:p w:rsidR="008E5117" w:rsidRDefault="008E5117" w:rsidP="008E5117">
      <w:pPr>
        <w:pStyle w:val="a7"/>
        <w:spacing w:line="360" w:lineRule="auto"/>
        <w:rPr>
          <w:rFonts w:hint="eastAsia"/>
        </w:rPr>
      </w:pPr>
      <w:r>
        <w:rPr>
          <w:rFonts w:hint="eastAsia"/>
        </w:rPr>
        <w:t xml:space="preserve">      HelloAction.java:</w:t>
      </w:r>
    </w:p>
    <w:p w:rsidR="008E5117" w:rsidRDefault="008E5117" w:rsidP="008E5117">
      <w:pPr>
        <w:pStyle w:val="a7"/>
        <w:spacing w:line="360" w:lineRule="auto"/>
        <w:ind w:left="0" w:firstLineChars="300" w:firstLine="632"/>
      </w:pPr>
      <w:r>
        <w:t>public class HelloWorld extends Action</w:t>
      </w:r>
    </w:p>
    <w:p w:rsidR="008E5117" w:rsidRDefault="008E5117" w:rsidP="008E5117">
      <w:pPr>
        <w:pStyle w:val="a7"/>
        <w:spacing w:line="360" w:lineRule="auto"/>
      </w:pPr>
      <w:r>
        <w:t>{ public ActionForward execute(ActionMapping actionMapping, ActionForm actionForm, HttpServletRequest servletRequest, HttpServletResponse servletResponse) throws Exception</w:t>
      </w:r>
    </w:p>
    <w:p w:rsidR="008E5117" w:rsidRDefault="008E5117" w:rsidP="008E5117">
      <w:pPr>
        <w:pStyle w:val="a7"/>
        <w:spacing w:line="360" w:lineRule="auto"/>
        <w:rPr>
          <w:rFonts w:hint="eastAsia"/>
        </w:rPr>
      </w:pPr>
      <w:r>
        <w:t xml:space="preserve">{  </w:t>
      </w:r>
      <w:r>
        <w:rPr>
          <w:rFonts w:hint="eastAsia"/>
        </w:rPr>
        <w:t xml:space="preserve"> String msg=</w:t>
      </w:r>
      <w:r w:rsidRPr="001A56B4">
        <w:t xml:space="preserve"> </w:t>
      </w:r>
      <w:r>
        <w:t>servletRequest</w:t>
      </w:r>
      <w:r>
        <w:rPr>
          <w:rFonts w:hint="eastAsia"/>
        </w:rPr>
        <w:t>.getParameter(</w:t>
      </w:r>
      <w:r>
        <w:t>“</w:t>
      </w:r>
      <w:r>
        <w:rPr>
          <w:rFonts w:hint="eastAsia"/>
        </w:rPr>
        <w:t>msg</w:t>
      </w:r>
      <w:r>
        <w:t>”</w:t>
      </w:r>
      <w:r>
        <w:rPr>
          <w:rFonts w:hint="eastAsia"/>
        </w:rPr>
        <w:t>);</w:t>
      </w:r>
    </w:p>
    <w:p w:rsidR="008E5117" w:rsidRDefault="008E5117" w:rsidP="008E5117">
      <w:pPr>
        <w:pStyle w:val="a7"/>
        <w:spacing w:line="360" w:lineRule="auto"/>
        <w:rPr>
          <w:rFonts w:hint="eastAsia"/>
        </w:rPr>
      </w:pPr>
      <w:r>
        <w:rPr>
          <w:rFonts w:hint="eastAsia"/>
        </w:rPr>
        <w:t xml:space="preserve">    </w:t>
      </w:r>
      <w:r>
        <w:t>I</w:t>
      </w:r>
      <w:r>
        <w:rPr>
          <w:rFonts w:hint="eastAsia"/>
        </w:rPr>
        <w:t>f(msg.equals(</w:t>
      </w:r>
      <w:r>
        <w:t>“</w:t>
      </w:r>
      <w:r>
        <w:rPr>
          <w:rFonts w:hint="eastAsia"/>
        </w:rPr>
        <w:t>Hello</w:t>
      </w:r>
      <w:r>
        <w:t>”</w:t>
      </w:r>
      <w:r>
        <w:rPr>
          <w:rFonts w:hint="eastAsia"/>
        </w:rPr>
        <w:t>)){</w:t>
      </w:r>
    </w:p>
    <w:p w:rsidR="008E5117" w:rsidRDefault="008E5117" w:rsidP="008E5117">
      <w:pPr>
        <w:pStyle w:val="a7"/>
        <w:spacing w:line="360" w:lineRule="auto"/>
        <w:ind w:firstLineChars="407" w:firstLine="858"/>
      </w:pPr>
      <w:r>
        <w:t>servletRequest.setAttribute("msg", "</w:t>
      </w:r>
      <w:r>
        <w:rPr>
          <w:rFonts w:hint="eastAsia"/>
        </w:rPr>
        <w:t>hello</w:t>
      </w:r>
      <w:r>
        <w:t xml:space="preserve"> World ");</w:t>
      </w:r>
    </w:p>
    <w:p w:rsidR="008E5117" w:rsidRDefault="008E5117" w:rsidP="008E5117">
      <w:pPr>
        <w:pStyle w:val="a7"/>
        <w:spacing w:line="360" w:lineRule="auto"/>
      </w:pPr>
      <w:r>
        <w:t xml:space="preserve">         return actionMapping.findForward("</w:t>
      </w:r>
      <w:r w:rsidRPr="00C77551">
        <w:rPr>
          <w:rFonts w:ascii="宋体" w:hAnsi="宋体"/>
          <w:szCs w:val="21"/>
        </w:rPr>
        <w:t>SayHello</w:t>
      </w:r>
      <w:r>
        <w:t xml:space="preserve"> ");</w:t>
      </w:r>
    </w:p>
    <w:p w:rsidR="008E5117" w:rsidRDefault="008E5117" w:rsidP="008E5117">
      <w:pPr>
        <w:pStyle w:val="a7"/>
        <w:spacing w:line="360" w:lineRule="auto"/>
      </w:pPr>
      <w:r>
        <w:t xml:space="preserve">    }</w:t>
      </w:r>
    </w:p>
    <w:p w:rsidR="008E5117" w:rsidRDefault="008E5117" w:rsidP="008E5117">
      <w:pPr>
        <w:pStyle w:val="a7"/>
        <w:spacing w:line="360" w:lineRule="auto"/>
        <w:rPr>
          <w:rFonts w:hint="eastAsia"/>
        </w:rPr>
      </w:pPr>
      <w:r>
        <w:t>}</w:t>
      </w:r>
    </w:p>
    <w:p w:rsidR="008E5117" w:rsidRDefault="008E5117" w:rsidP="008E5117">
      <w:pPr>
        <w:pStyle w:val="a7"/>
        <w:spacing w:line="360" w:lineRule="auto"/>
        <w:rPr>
          <w:rFonts w:hint="eastAsia"/>
        </w:rPr>
      </w:pPr>
      <w:r>
        <w:rPr>
          <w:rFonts w:hint="eastAsia"/>
        </w:rPr>
        <w:t>}</w:t>
      </w:r>
    </w:p>
    <w:p w:rsidR="008E5117" w:rsidRDefault="008E5117" w:rsidP="008E5117">
      <w:pPr>
        <w:pStyle w:val="a7"/>
        <w:spacing w:line="360" w:lineRule="auto"/>
        <w:rPr>
          <w:rFonts w:hint="eastAsia"/>
        </w:rPr>
      </w:pPr>
      <w:r>
        <w:rPr>
          <w:rFonts w:hint="eastAsia"/>
        </w:rPr>
        <w:t>Sayhello.jsp:</w:t>
      </w:r>
    </w:p>
    <w:p w:rsidR="008E5117" w:rsidRDefault="008E5117" w:rsidP="008E5117">
      <w:pPr>
        <w:pStyle w:val="a7"/>
        <w:spacing w:line="360" w:lineRule="auto"/>
      </w:pPr>
      <w:r>
        <w:t>&lt;%@ page contentType="text/html;charset=UTF-8" language="java" %&gt;</w:t>
      </w:r>
    </w:p>
    <w:p w:rsidR="008E5117" w:rsidRDefault="008E5117" w:rsidP="008E5117">
      <w:pPr>
        <w:pStyle w:val="a7"/>
        <w:spacing w:line="360" w:lineRule="auto"/>
      </w:pPr>
      <w:r>
        <w:t>&lt;html&gt;</w:t>
      </w:r>
    </w:p>
    <w:p w:rsidR="008E5117" w:rsidRDefault="008E5117" w:rsidP="008E5117">
      <w:pPr>
        <w:pStyle w:val="a7"/>
        <w:spacing w:line="360" w:lineRule="auto"/>
      </w:pPr>
      <w:r>
        <w:t xml:space="preserve">  &lt;head&gt;&lt;title&gt;Simple jsp page&lt;/title&gt;&lt;/head&gt;</w:t>
      </w:r>
    </w:p>
    <w:p w:rsidR="008E5117" w:rsidRDefault="008E5117" w:rsidP="008E5117">
      <w:pPr>
        <w:pStyle w:val="a7"/>
        <w:spacing w:line="360" w:lineRule="auto"/>
      </w:pPr>
      <w:r>
        <w:t xml:space="preserve">  &lt;body&gt;</w:t>
      </w:r>
    </w:p>
    <w:p w:rsidR="008E5117" w:rsidRDefault="008E5117" w:rsidP="008E5117">
      <w:pPr>
        <w:pStyle w:val="a7"/>
        <w:spacing w:line="360" w:lineRule="auto"/>
      </w:pPr>
      <w:r>
        <w:t xml:space="preserve">    &lt;font&gt;${msg}&lt;/font&gt;</w:t>
      </w:r>
    </w:p>
    <w:p w:rsidR="008E5117" w:rsidRDefault="008E5117" w:rsidP="008E5117">
      <w:pPr>
        <w:pStyle w:val="a7"/>
        <w:spacing w:line="360" w:lineRule="auto"/>
      </w:pPr>
      <w:r>
        <w:t xml:space="preserve">  &lt;/body&gt;</w:t>
      </w:r>
    </w:p>
    <w:p w:rsidR="008E5117" w:rsidRDefault="008E5117" w:rsidP="008E5117">
      <w:pPr>
        <w:pStyle w:val="a7"/>
        <w:spacing w:line="360" w:lineRule="auto"/>
        <w:rPr>
          <w:rFonts w:hint="eastAsia"/>
        </w:rPr>
      </w:pPr>
      <w:r>
        <w:t>&lt;/html&gt;</w:t>
      </w:r>
    </w:p>
    <w:p w:rsidR="008E5117" w:rsidRDefault="008E5117" w:rsidP="008E5117">
      <w:pPr>
        <w:numPr>
          <w:ilvl w:val="0"/>
          <w:numId w:val="21"/>
        </w:numPr>
        <w:rPr>
          <w:rFonts w:hint="eastAsia"/>
        </w:rPr>
      </w:pPr>
      <w:r>
        <w:rPr>
          <w:rFonts w:hint="eastAsia"/>
        </w:rPr>
        <w:t>现在有一名为</w:t>
      </w:r>
      <w:r>
        <w:rPr>
          <w:rFonts w:hint="eastAsia"/>
        </w:rPr>
        <w:t>UserTab.java</w:t>
      </w:r>
      <w:r>
        <w:rPr>
          <w:rFonts w:hint="eastAsia"/>
        </w:rPr>
        <w:t>的</w:t>
      </w:r>
      <w:r>
        <w:rPr>
          <w:rFonts w:hint="eastAsia"/>
        </w:rPr>
        <w:t xml:space="preserve"> POJO</w:t>
      </w:r>
      <w:r>
        <w:rPr>
          <w:rFonts w:hint="eastAsia"/>
        </w:rPr>
        <w:t>对象，请编程这个对象的数据写入到数据库对应的表</w:t>
      </w:r>
      <w:r>
        <w:rPr>
          <w:rFonts w:hint="eastAsia"/>
        </w:rPr>
        <w:t>USERTAB</w:t>
      </w:r>
      <w:r>
        <w:rPr>
          <w:rFonts w:hint="eastAsia"/>
        </w:rPr>
        <w:t>中（</w:t>
      </w:r>
      <w:r>
        <w:rPr>
          <w:rFonts w:hint="eastAsia"/>
        </w:rPr>
        <w:t>20</w:t>
      </w:r>
      <w:r>
        <w:rPr>
          <w:rFonts w:hint="eastAsia"/>
        </w:rPr>
        <w:t>分）</w:t>
      </w:r>
    </w:p>
    <w:p w:rsidR="008E5117" w:rsidRDefault="008E5117" w:rsidP="008E5117">
      <w:pPr>
        <w:ind w:firstLine="420"/>
        <w:rPr>
          <w:rFonts w:hint="eastAsia"/>
        </w:rPr>
      </w:pPr>
      <w:r>
        <w:rPr>
          <w:rFonts w:hint="eastAsia"/>
        </w:rPr>
        <w:t>表</w:t>
      </w:r>
      <w:r>
        <w:rPr>
          <w:rFonts w:hint="eastAsia"/>
        </w:rPr>
        <w:t>UERTAB</w:t>
      </w:r>
      <w:r>
        <w:rPr>
          <w:rFonts w:hint="eastAsia"/>
        </w:rPr>
        <w:t>的表结构如下</w:t>
      </w:r>
    </w:p>
    <w:p w:rsidR="008E5117" w:rsidRDefault="008A10A4" w:rsidP="008E5117">
      <w:pPr>
        <w:rPr>
          <w:rFonts w:hint="eastAsia"/>
        </w:rPr>
      </w:pPr>
      <w:r>
        <w:rPr>
          <w:noProof/>
        </w:rPr>
        <mc:AlternateContent>
          <mc:Choice Requires="wpc">
            <w:drawing>
              <wp:inline distT="0" distB="0" distL="0" distR="0">
                <wp:extent cx="5486400" cy="1800225"/>
                <wp:effectExtent l="0" t="1270" r="0" b="0"/>
                <wp:docPr id="14" name="画布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Rectangle 16"/>
                        <wps:cNvSpPr>
                          <a:spLocks noChangeArrowheads="1"/>
                        </wps:cNvSpPr>
                        <wps:spPr bwMode="auto">
                          <a:xfrm>
                            <a:off x="810006" y="47506"/>
                            <a:ext cx="2381250" cy="369213"/>
                          </a:xfrm>
                          <a:prstGeom prst="rect">
                            <a:avLst/>
                          </a:prstGeom>
                          <a:solidFill>
                            <a:srgbClr val="FFFFFF"/>
                          </a:solidFill>
                          <a:ln w="9525">
                            <a:solidFill>
                              <a:srgbClr val="000000"/>
                            </a:solidFill>
                            <a:miter lim="800000"/>
                            <a:headEnd/>
                            <a:tailEnd/>
                          </a:ln>
                        </wps:spPr>
                        <wps:txbx>
                          <w:txbxContent>
                            <w:p w:rsidR="008E5117" w:rsidRDefault="008E5117" w:rsidP="008E5117">
                              <w:pPr>
                                <w:rPr>
                                  <w:rFonts w:hint="eastAsia"/>
                                </w:rPr>
                              </w:pPr>
                              <w:r>
                                <w:rPr>
                                  <w:rFonts w:hint="eastAsia"/>
                                </w:rPr>
                                <w:t xml:space="preserve">     </w:t>
                              </w:r>
                              <w:r>
                                <w:rPr>
                                  <w:rFonts w:hint="eastAsia"/>
                                </w:rPr>
                                <w:t>表</w:t>
                              </w:r>
                              <w:r>
                                <w:rPr>
                                  <w:rFonts w:hint="eastAsia"/>
                                </w:rPr>
                                <w:t xml:space="preserve">   USERTAB</w:t>
                              </w:r>
                            </w:p>
                          </w:txbxContent>
                        </wps:txbx>
                        <wps:bodyPr rot="0" vert="horz" wrap="square" lIns="91440" tIns="45720" rIns="91440" bIns="45720" anchor="t" anchorCtr="0" upright="1">
                          <a:noAutofit/>
                        </wps:bodyPr>
                      </wps:wsp>
                      <wps:wsp>
                        <wps:cNvPr id="3" name="Rectangle 17"/>
                        <wps:cNvSpPr>
                          <a:spLocks noChangeArrowheads="1"/>
                        </wps:cNvSpPr>
                        <wps:spPr bwMode="auto">
                          <a:xfrm>
                            <a:off x="810006" y="416719"/>
                            <a:ext cx="2381250" cy="964287"/>
                          </a:xfrm>
                          <a:prstGeom prst="rect">
                            <a:avLst/>
                          </a:prstGeom>
                          <a:solidFill>
                            <a:srgbClr val="FFFFFF"/>
                          </a:solidFill>
                          <a:ln w="9525">
                            <a:solidFill>
                              <a:srgbClr val="000000"/>
                            </a:solidFill>
                            <a:miter lim="800000"/>
                            <a:headEnd/>
                            <a:tailEnd/>
                          </a:ln>
                        </wps:spPr>
                        <wps:txbx>
                          <w:txbxContent>
                            <w:p w:rsidR="008E5117" w:rsidRDefault="008E5117" w:rsidP="008E5117">
                              <w:pPr>
                                <w:rPr>
                                  <w:rFonts w:hint="eastAsia"/>
                                </w:rPr>
                              </w:pPr>
                              <w:r>
                                <w:rPr>
                                  <w:rFonts w:hint="eastAsia"/>
                                </w:rPr>
                                <w:t xml:space="preserve">    </w:t>
                              </w:r>
                              <w:smartTag w:uri="urn:schemas-microsoft-com:office:smarttags" w:element="Street">
                                <w:smartTag w:uri="urn:schemas-microsoft-com:office:smarttags" w:element="address">
                                  <w:r>
                                    <w:rPr>
                                      <w:rFonts w:hint="eastAsia"/>
                                    </w:rPr>
                                    <w:t>USERID   INTEGER  PK</w:t>
                                  </w:r>
                                </w:smartTag>
                              </w:smartTag>
                              <w:r>
                                <w:rPr>
                                  <w:rFonts w:hint="eastAsia"/>
                                </w:rPr>
                                <w:t xml:space="preserve"> </w:t>
                              </w:r>
                            </w:p>
                            <w:p w:rsidR="008E5117" w:rsidRDefault="008E5117" w:rsidP="008E5117">
                              <w:pPr>
                                <w:ind w:firstLineChars="100" w:firstLine="210"/>
                                <w:rPr>
                                  <w:rFonts w:hint="eastAsia"/>
                                </w:rPr>
                              </w:pPr>
                              <w:r>
                                <w:rPr>
                                  <w:rFonts w:hint="eastAsia"/>
                                </w:rPr>
                                <w:t>USERNAME  VARCHAR2(20)</w:t>
                              </w:r>
                            </w:p>
                            <w:p w:rsidR="008E5117" w:rsidRDefault="008E5117" w:rsidP="008E5117">
                              <w:pPr>
                                <w:rPr>
                                  <w:rFonts w:hint="eastAsia"/>
                                </w:rPr>
                              </w:pPr>
                              <w:r>
                                <w:rPr>
                                  <w:rFonts w:hint="eastAsia"/>
                                </w:rPr>
                                <w:t xml:space="preserve">     ADDRESS     VARCHAR2(100)</w:t>
                              </w:r>
                            </w:p>
                          </w:txbxContent>
                        </wps:txbx>
                        <wps:bodyPr rot="0" vert="horz" wrap="square" lIns="91440" tIns="45720" rIns="91440" bIns="45720" anchor="t" anchorCtr="0" upright="1">
                          <a:noAutofit/>
                        </wps:bodyPr>
                      </wps:wsp>
                    </wpc:wpc>
                  </a:graphicData>
                </a:graphic>
              </wp:inline>
            </w:drawing>
          </mc:Choice>
          <mc:Fallback>
            <w:pict>
              <v:group id="画布 14" o:spid="_x0000_s1035" editas="canvas" style="width:6in;height:141.75pt;mso-position-horizontal-relative:char;mso-position-vertical-relative:line" coordsize="54864,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">
                <v:shape id="_x0000_s1036" type="#_x0000_t75" style="position:absolute;width:54864;height:18002;visibility:visible;mso-wrap-style:square">
                  <v:fill o:detectmouseclick="t"/>
                  <v:path o:connecttype="none"/>
                </v:shape>
                <v:rect id="Rectangle 16" o:spid="_x0000_s1037" style="position:absolute;left:8100;top:475;width:23812;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8E5117" w:rsidRDefault="008E5117" w:rsidP="008E5117">
                        <w:pPr>
                          <w:rPr>
                            <w:rFonts w:hint="eastAsia"/>
                          </w:rPr>
                        </w:pPr>
                        <w:r>
                          <w:rPr>
                            <w:rFonts w:hint="eastAsia"/>
                          </w:rPr>
                          <w:t xml:space="preserve">     </w:t>
                        </w:r>
                        <w:r>
                          <w:rPr>
                            <w:rFonts w:hint="eastAsia"/>
                          </w:rPr>
                          <w:t>表</w:t>
                        </w:r>
                        <w:r>
                          <w:rPr>
                            <w:rFonts w:hint="eastAsia"/>
                          </w:rPr>
                          <w:t xml:space="preserve">   USERTAB</w:t>
                        </w:r>
                      </w:p>
                    </w:txbxContent>
                  </v:textbox>
                </v:rect>
                <v:rect id="Rectangle 17" o:spid="_x0000_s1038" style="position:absolute;left:8100;top:4167;width:23812;height:9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8E5117" w:rsidRDefault="008E5117" w:rsidP="008E5117">
                        <w:pPr>
                          <w:rPr>
                            <w:rFonts w:hint="eastAsia"/>
                          </w:rPr>
                        </w:pPr>
                        <w:r>
                          <w:rPr>
                            <w:rFonts w:hint="eastAsia"/>
                          </w:rPr>
                          <w:t xml:space="preserve">    </w:t>
                        </w:r>
                        <w:smartTag w:uri="urn:schemas-microsoft-com:office:smarttags" w:element="Street">
                          <w:smartTag w:uri="urn:schemas-microsoft-com:office:smarttags" w:element="address">
                            <w:r>
                              <w:rPr>
                                <w:rFonts w:hint="eastAsia"/>
                              </w:rPr>
                              <w:t>USERID   INTEGER  PK</w:t>
                            </w:r>
                          </w:smartTag>
                        </w:smartTag>
                        <w:r>
                          <w:rPr>
                            <w:rFonts w:hint="eastAsia"/>
                          </w:rPr>
                          <w:t xml:space="preserve"> </w:t>
                        </w:r>
                      </w:p>
                      <w:p w:rsidR="008E5117" w:rsidRDefault="008E5117" w:rsidP="008E5117">
                        <w:pPr>
                          <w:ind w:firstLineChars="100" w:firstLine="210"/>
                          <w:rPr>
                            <w:rFonts w:hint="eastAsia"/>
                          </w:rPr>
                        </w:pPr>
                        <w:r>
                          <w:rPr>
                            <w:rFonts w:hint="eastAsia"/>
                          </w:rPr>
                          <w:t>USERNAME  VARCHAR2(20)</w:t>
                        </w:r>
                      </w:p>
                      <w:p w:rsidR="008E5117" w:rsidRDefault="008E5117" w:rsidP="008E5117">
                        <w:pPr>
                          <w:rPr>
                            <w:rFonts w:hint="eastAsia"/>
                          </w:rPr>
                        </w:pPr>
                        <w:r>
                          <w:rPr>
                            <w:rFonts w:hint="eastAsia"/>
                          </w:rPr>
                          <w:t xml:space="preserve">     ADDRESS     VARCHAR2(100)</w:t>
                        </w:r>
                      </w:p>
                    </w:txbxContent>
                  </v:textbox>
                </v:rect>
                <w10:anchorlock/>
              </v:group>
            </w:pict>
          </mc:Fallback>
        </mc:AlternateConten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lastRenderedPageBreak/>
        <w:t>public class  UserTab</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r>
      <w:r w:rsidRPr="009E37CF">
        <w:rPr>
          <w:rFonts w:ascii="宋体" w:hAnsi="宋体"/>
          <w:szCs w:val="21"/>
        </w:rPr>
        <w:t>private java.lang.Integer</w:t>
      </w:r>
      <w:r w:rsidRPr="009E37CF">
        <w:rPr>
          <w:rFonts w:ascii="宋体" w:hAnsi="宋体" w:hint="eastAsia"/>
          <w:szCs w:val="21"/>
        </w:rPr>
        <w:t xml:space="preserve"> userID</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private String userName;</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privtae String address;</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r>
    </w:p>
    <w:p w:rsidR="008E5117" w:rsidRPr="009E37CF" w:rsidRDefault="008E5117" w:rsidP="008E5117">
      <w:pPr>
        <w:spacing w:line="230" w:lineRule="exact"/>
        <w:ind w:firstLine="420"/>
        <w:rPr>
          <w:rFonts w:ascii="宋体" w:hAnsi="宋体" w:hint="eastAsia"/>
          <w:szCs w:val="21"/>
        </w:rPr>
      </w:pPr>
      <w:r>
        <w:rPr>
          <w:rFonts w:ascii="宋体" w:hAnsi="宋体" w:hint="eastAsia"/>
          <w:szCs w:val="21"/>
        </w:rPr>
        <w:t xml:space="preserve">     </w:t>
      </w:r>
      <w:r w:rsidRPr="009E37CF">
        <w:rPr>
          <w:rFonts w:ascii="宋体" w:hAnsi="宋体" w:hint="eastAsia"/>
          <w:szCs w:val="21"/>
        </w:rPr>
        <w:t>public UserTab(</w:t>
      </w:r>
      <w:r w:rsidRPr="009E37CF">
        <w:rPr>
          <w:rFonts w:ascii="宋体" w:hAnsi="宋体"/>
          <w:szCs w:val="21"/>
        </w:rPr>
        <w:t>java.lang.Integer</w:t>
      </w:r>
      <w:r w:rsidRPr="009E37CF">
        <w:rPr>
          <w:rFonts w:ascii="宋体" w:hAnsi="宋体" w:hint="eastAsia"/>
          <w:szCs w:val="21"/>
        </w:rPr>
        <w:t xml:space="preserve"> userID)</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r>
      <w:r w:rsidRPr="009E37CF">
        <w:rPr>
          <w:rFonts w:ascii="宋体" w:hAnsi="宋体" w:hint="eastAsia"/>
          <w:szCs w:val="21"/>
        </w:rPr>
        <w:tab/>
        <w:t>this.userID=userID;</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public String getUserName()</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r>
      <w:r w:rsidRPr="009E37CF">
        <w:rPr>
          <w:rFonts w:ascii="宋体" w:hAnsi="宋体" w:hint="eastAsia"/>
          <w:szCs w:val="21"/>
        </w:rPr>
        <w:tab/>
        <w:t>return this.userName;</w:t>
      </w:r>
    </w:p>
    <w:p w:rsidR="008E5117" w:rsidRPr="009E37CF" w:rsidRDefault="008E5117" w:rsidP="008E5117">
      <w:pPr>
        <w:spacing w:line="230" w:lineRule="exact"/>
        <w:ind w:left="42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public void setUserName(String userName)</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ab/>
        <w:t>this.userName = userName;</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public String getAddress()</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ab/>
        <w:t>return this.address;</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public void setAddress(String address)</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ab/>
        <w:t>this.address=address;</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 xml:space="preserve">public </w:t>
      </w:r>
      <w:r w:rsidRPr="009E37CF">
        <w:rPr>
          <w:rFonts w:ascii="宋体" w:hAnsi="宋体"/>
          <w:szCs w:val="21"/>
        </w:rPr>
        <w:t>java.lang.Integer</w:t>
      </w:r>
      <w:r w:rsidRPr="009E37CF">
        <w:rPr>
          <w:rFonts w:ascii="宋体" w:hAnsi="宋体" w:hint="eastAsia"/>
          <w:szCs w:val="21"/>
        </w:rPr>
        <w:t xml:space="preserve"> getUserID()</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ab/>
        <w:t>return this.userID;</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public void setUserID(</w:t>
      </w:r>
      <w:r w:rsidRPr="009E37CF">
        <w:rPr>
          <w:rFonts w:ascii="宋体" w:hAnsi="宋体"/>
          <w:szCs w:val="21"/>
        </w:rPr>
        <w:t>java.lang.Integer</w:t>
      </w:r>
      <w:r w:rsidRPr="009E37CF">
        <w:rPr>
          <w:rFonts w:ascii="宋体" w:hAnsi="宋体" w:hint="eastAsia"/>
          <w:szCs w:val="21"/>
        </w:rPr>
        <w:t xml:space="preserve"> userID)</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ab/>
        <w:t>this.userID =userID;</w:t>
      </w: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leftChars="100" w:left="210" w:firstLine="420"/>
        <w:rPr>
          <w:rFonts w:ascii="宋体" w:hAnsi="宋体" w:hint="eastAsia"/>
          <w:szCs w:val="21"/>
        </w:rPr>
      </w:pPr>
    </w:p>
    <w:p w:rsidR="008E5117" w:rsidRPr="009E37CF" w:rsidRDefault="008E5117" w:rsidP="008E5117">
      <w:pPr>
        <w:spacing w:line="230" w:lineRule="exact"/>
        <w:ind w:leftChars="100" w:left="210" w:firstLine="420"/>
        <w:rPr>
          <w:rFonts w:ascii="宋体" w:hAnsi="宋体" w:hint="eastAsia"/>
          <w:szCs w:val="21"/>
        </w:rPr>
      </w:pPr>
      <w:r w:rsidRPr="009E37CF">
        <w:rPr>
          <w:rFonts w:ascii="宋体" w:hAnsi="宋体" w:hint="eastAsia"/>
          <w:szCs w:val="21"/>
        </w:rPr>
        <w:t>}</w:t>
      </w:r>
    </w:p>
    <w:p w:rsidR="008E5117" w:rsidRDefault="008E5117" w:rsidP="008E5117">
      <w:pPr>
        <w:rPr>
          <w:rFonts w:hint="eastAsia"/>
        </w:rPr>
      </w:pPr>
    </w:p>
    <w:p w:rsidR="008E5117" w:rsidRDefault="008E5117" w:rsidP="008E5117">
      <w:pPr>
        <w:rPr>
          <w:rFonts w:hint="eastAsia"/>
        </w:rPr>
      </w:pPr>
      <w:r>
        <w:rPr>
          <w:rFonts w:hint="eastAsia"/>
        </w:rPr>
        <w:t>请实现方法</w:t>
      </w:r>
      <w:r>
        <w:rPr>
          <w:rFonts w:hint="eastAsia"/>
        </w:rPr>
        <w:t>insertUser(int userID,String userName,String address)</w:t>
      </w:r>
      <w:r>
        <w:rPr>
          <w:rFonts w:hint="eastAsia"/>
        </w:rPr>
        <w:t>通过</w:t>
      </w:r>
      <w:r>
        <w:rPr>
          <w:rFonts w:hint="eastAsia"/>
        </w:rPr>
        <w:t>UserTab.java</w:t>
      </w:r>
      <w:r>
        <w:rPr>
          <w:rFonts w:hint="eastAsia"/>
        </w:rPr>
        <w:t>的</w:t>
      </w:r>
      <w:r>
        <w:rPr>
          <w:rFonts w:hint="eastAsia"/>
        </w:rPr>
        <w:t xml:space="preserve"> POJO</w:t>
      </w:r>
      <w:r>
        <w:rPr>
          <w:rFonts w:hint="eastAsia"/>
        </w:rPr>
        <w:t>对象将用户信息插入到数据库的表</w:t>
      </w:r>
      <w:r>
        <w:rPr>
          <w:rFonts w:hint="eastAsia"/>
        </w:rPr>
        <w:t>USERTAB</w:t>
      </w:r>
      <w:r>
        <w:rPr>
          <w:rFonts w:hint="eastAsia"/>
        </w:rPr>
        <w:t>中</w:t>
      </w:r>
    </w:p>
    <w:p w:rsidR="008E5117" w:rsidRPr="009E37CF" w:rsidRDefault="008E5117" w:rsidP="008E5117">
      <w:pPr>
        <w:spacing w:line="230" w:lineRule="exact"/>
        <w:rPr>
          <w:rFonts w:ascii="宋体" w:hAnsi="宋体" w:hint="eastAsia"/>
          <w:szCs w:val="21"/>
        </w:rPr>
      </w:pPr>
      <w:r w:rsidRPr="009E37CF">
        <w:rPr>
          <w:rFonts w:ascii="宋体" w:hAnsi="宋体" w:hint="eastAsia"/>
          <w:szCs w:val="21"/>
        </w:rPr>
        <w:t>public  class UserDAO{</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private Session session</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public UserDAO(Session session){</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ab/>
        <w:t>this.session =session;</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//请实现此方法</w:t>
      </w:r>
    </w:p>
    <w:p w:rsidR="008E5117" w:rsidRPr="001B33DE" w:rsidRDefault="008E5117" w:rsidP="008E5117">
      <w:pPr>
        <w:spacing w:line="230" w:lineRule="exact"/>
        <w:ind w:firstLine="420"/>
        <w:rPr>
          <w:rFonts w:ascii="宋体" w:hAnsi="宋体" w:hint="eastAsia"/>
          <w:szCs w:val="21"/>
        </w:rPr>
      </w:pPr>
      <w:r w:rsidRPr="009E37CF">
        <w:rPr>
          <w:rFonts w:ascii="宋体" w:hAnsi="宋体" w:hint="eastAsia"/>
          <w:szCs w:val="21"/>
        </w:rPr>
        <w:t>public void  insertUser(int userID,String userName,String address){</w:t>
      </w:r>
    </w:p>
    <w:p w:rsidR="008E5117" w:rsidRDefault="008E5117" w:rsidP="008E5117">
      <w:pPr>
        <w:spacing w:line="230" w:lineRule="exact"/>
        <w:ind w:firstLine="420"/>
        <w:rPr>
          <w:rFonts w:hint="eastAsia"/>
        </w:rPr>
      </w:pPr>
      <w:r w:rsidRPr="001B33DE">
        <w:rPr>
          <w:rFonts w:ascii="宋体" w:hAnsi="宋体"/>
          <w:szCs w:val="21"/>
        </w:rPr>
        <w:tab/>
      </w:r>
      <w:r w:rsidRPr="001B33DE">
        <w:rPr>
          <w:rFonts w:ascii="宋体" w:hAnsi="宋体"/>
          <w:szCs w:val="21"/>
        </w:rPr>
        <w:tab/>
      </w:r>
      <w:r>
        <w:rPr>
          <w:rFonts w:hint="eastAsia"/>
        </w:rPr>
        <w:t>UserTab user=new UserTab();</w:t>
      </w:r>
    </w:p>
    <w:p w:rsidR="008E5117" w:rsidRDefault="008E5117" w:rsidP="008E5117">
      <w:pPr>
        <w:spacing w:line="230" w:lineRule="exact"/>
        <w:ind w:firstLine="420"/>
        <w:rPr>
          <w:rFonts w:ascii="宋体" w:hAnsi="宋体" w:hint="eastAsia"/>
          <w:szCs w:val="21"/>
        </w:rPr>
      </w:pPr>
      <w:r>
        <w:rPr>
          <w:rFonts w:hint="eastAsia"/>
        </w:rPr>
        <w:t xml:space="preserve">        </w:t>
      </w:r>
      <w:r>
        <w:t>user.set</w:t>
      </w:r>
      <w:r w:rsidRPr="001B33DE">
        <w:rPr>
          <w:rFonts w:hint="eastAsia"/>
        </w:rPr>
        <w:t xml:space="preserve"> </w:t>
      </w:r>
      <w:r>
        <w:rPr>
          <w:rFonts w:hint="eastAsia"/>
        </w:rPr>
        <w:t>userID(</w:t>
      </w:r>
      <w:r>
        <w:t>“</w:t>
      </w:r>
      <w:r>
        <w:rPr>
          <w:rFonts w:hint="eastAsia"/>
        </w:rPr>
        <w:t>userID</w:t>
      </w:r>
      <w:r>
        <w:t>”</w:t>
      </w:r>
      <w:r>
        <w:rPr>
          <w:rFonts w:hint="eastAsia"/>
        </w:rPr>
        <w:t>);</w:t>
      </w:r>
      <w:r>
        <w:t>……</w:t>
      </w:r>
    </w:p>
    <w:p w:rsidR="008E5117" w:rsidRPr="001B33DE" w:rsidRDefault="008E5117" w:rsidP="008E5117">
      <w:pPr>
        <w:spacing w:line="230" w:lineRule="exact"/>
        <w:ind w:firstLineChars="600" w:firstLine="1260"/>
        <w:rPr>
          <w:rFonts w:ascii="宋体" w:hAnsi="宋体"/>
          <w:szCs w:val="21"/>
        </w:rPr>
      </w:pPr>
      <w:r w:rsidRPr="001B33DE">
        <w:rPr>
          <w:rFonts w:ascii="宋体" w:hAnsi="宋体"/>
          <w:szCs w:val="21"/>
        </w:rPr>
        <w:t>Configuration cfg = new Configuration().configure();</w:t>
      </w:r>
    </w:p>
    <w:p w:rsidR="008E5117" w:rsidRPr="001B33DE" w:rsidRDefault="008E5117" w:rsidP="008E5117">
      <w:pPr>
        <w:spacing w:line="230" w:lineRule="exact"/>
        <w:ind w:firstLine="420"/>
        <w:rPr>
          <w:rFonts w:ascii="宋体" w:hAnsi="宋体"/>
          <w:szCs w:val="21"/>
        </w:rPr>
      </w:pPr>
      <w:r w:rsidRPr="001B33DE">
        <w:rPr>
          <w:rFonts w:ascii="宋体" w:hAnsi="宋体"/>
          <w:szCs w:val="21"/>
        </w:rPr>
        <w:tab/>
      </w:r>
      <w:r w:rsidRPr="001B33DE">
        <w:rPr>
          <w:rFonts w:ascii="宋体" w:hAnsi="宋体"/>
          <w:szCs w:val="21"/>
        </w:rPr>
        <w:tab/>
        <w:t>SessionFactory sf = cfg.buildSessionFactory();</w:t>
      </w:r>
    </w:p>
    <w:p w:rsidR="008E5117" w:rsidRPr="001B33DE" w:rsidRDefault="008E5117" w:rsidP="008E5117">
      <w:pPr>
        <w:spacing w:line="230" w:lineRule="exact"/>
        <w:ind w:firstLine="420"/>
        <w:rPr>
          <w:rFonts w:ascii="宋体" w:hAnsi="宋体" w:hint="eastAsia"/>
          <w:szCs w:val="21"/>
        </w:rPr>
      </w:pPr>
      <w:r w:rsidRPr="001B33DE">
        <w:rPr>
          <w:rFonts w:ascii="宋体" w:hAnsi="宋体"/>
          <w:szCs w:val="21"/>
        </w:rPr>
        <w:tab/>
      </w:r>
      <w:r w:rsidRPr="001B33DE">
        <w:rPr>
          <w:rFonts w:ascii="宋体" w:hAnsi="宋体"/>
          <w:szCs w:val="21"/>
        </w:rPr>
        <w:tab/>
        <w:t>Session session = sf.openSession();</w:t>
      </w:r>
    </w:p>
    <w:p w:rsidR="008E5117" w:rsidRPr="001B33DE" w:rsidRDefault="008E5117" w:rsidP="008E5117">
      <w:pPr>
        <w:spacing w:line="230" w:lineRule="exact"/>
        <w:ind w:firstLine="420"/>
        <w:rPr>
          <w:rFonts w:ascii="宋体" w:hAnsi="宋体"/>
          <w:szCs w:val="21"/>
        </w:rPr>
      </w:pPr>
      <w:r w:rsidRPr="001B33DE">
        <w:rPr>
          <w:rFonts w:ascii="宋体" w:hAnsi="宋体"/>
          <w:szCs w:val="21"/>
        </w:rPr>
        <w:tab/>
      </w:r>
      <w:r w:rsidRPr="001B33DE">
        <w:rPr>
          <w:rFonts w:ascii="宋体" w:hAnsi="宋体"/>
          <w:szCs w:val="21"/>
        </w:rPr>
        <w:tab/>
        <w:t>Transaction tx = session.beginTransaction();</w:t>
      </w:r>
    </w:p>
    <w:p w:rsidR="008E5117" w:rsidRPr="001B33DE" w:rsidRDefault="008E5117" w:rsidP="008E5117">
      <w:pPr>
        <w:spacing w:line="230" w:lineRule="exact"/>
        <w:ind w:firstLine="420"/>
        <w:rPr>
          <w:rFonts w:ascii="宋体" w:hAnsi="宋体"/>
          <w:szCs w:val="21"/>
        </w:rPr>
      </w:pPr>
      <w:r w:rsidRPr="001B33DE">
        <w:rPr>
          <w:rFonts w:ascii="宋体" w:hAnsi="宋体"/>
          <w:szCs w:val="21"/>
        </w:rPr>
        <w:lastRenderedPageBreak/>
        <w:tab/>
      </w:r>
      <w:r w:rsidRPr="001B33DE">
        <w:rPr>
          <w:rFonts w:ascii="宋体" w:hAnsi="宋体"/>
          <w:szCs w:val="21"/>
        </w:rPr>
        <w:tab/>
        <w:t>session.save(user);</w:t>
      </w:r>
    </w:p>
    <w:p w:rsidR="008E5117" w:rsidRPr="001B33DE" w:rsidRDefault="008E5117" w:rsidP="008E5117">
      <w:pPr>
        <w:spacing w:line="230" w:lineRule="exact"/>
        <w:ind w:firstLine="420"/>
        <w:rPr>
          <w:rFonts w:ascii="宋体" w:hAnsi="宋体"/>
          <w:szCs w:val="21"/>
        </w:rPr>
      </w:pPr>
      <w:r w:rsidRPr="001B33DE">
        <w:rPr>
          <w:rFonts w:ascii="宋体" w:hAnsi="宋体"/>
          <w:szCs w:val="21"/>
        </w:rPr>
        <w:tab/>
      </w:r>
      <w:r w:rsidRPr="001B33DE">
        <w:rPr>
          <w:rFonts w:ascii="宋体" w:hAnsi="宋体"/>
          <w:szCs w:val="21"/>
        </w:rPr>
        <w:tab/>
        <w:t>tx.commit();</w:t>
      </w:r>
    </w:p>
    <w:p w:rsidR="008E5117" w:rsidRPr="001B33DE" w:rsidRDefault="008E5117" w:rsidP="008E5117">
      <w:pPr>
        <w:spacing w:line="230" w:lineRule="exact"/>
        <w:ind w:firstLine="420"/>
        <w:rPr>
          <w:rFonts w:ascii="宋体" w:hAnsi="宋体" w:hint="eastAsia"/>
          <w:szCs w:val="21"/>
        </w:rPr>
      </w:pPr>
      <w:r w:rsidRPr="001B33DE">
        <w:rPr>
          <w:rFonts w:ascii="宋体" w:hAnsi="宋体"/>
          <w:szCs w:val="21"/>
        </w:rPr>
        <w:tab/>
        <w:t>}</w:t>
      </w:r>
    </w:p>
    <w:p w:rsidR="008E5117" w:rsidRPr="009E37CF" w:rsidRDefault="008E5117" w:rsidP="008E5117">
      <w:pPr>
        <w:spacing w:line="230" w:lineRule="exact"/>
        <w:ind w:firstLine="420"/>
        <w:rPr>
          <w:rFonts w:ascii="宋体" w:hAnsi="宋体" w:hint="eastAsia"/>
          <w:szCs w:val="21"/>
        </w:rPr>
      </w:pPr>
      <w:r w:rsidRPr="009E37CF">
        <w:rPr>
          <w:rFonts w:ascii="宋体" w:hAnsi="宋体" w:hint="eastAsia"/>
          <w:szCs w:val="21"/>
        </w:rPr>
        <w:t>}</w:t>
      </w:r>
    </w:p>
    <w:p w:rsidR="008E5117" w:rsidRPr="009E37CF" w:rsidRDefault="008E5117" w:rsidP="008E5117">
      <w:pPr>
        <w:spacing w:line="230" w:lineRule="exact"/>
        <w:ind w:firstLine="420"/>
        <w:rPr>
          <w:rFonts w:ascii="宋体" w:hAnsi="宋体" w:hint="eastAsia"/>
          <w:szCs w:val="21"/>
        </w:rPr>
      </w:pPr>
    </w:p>
    <w:p w:rsidR="008E5117" w:rsidRPr="009E37CF" w:rsidRDefault="008E5117" w:rsidP="008E5117">
      <w:pPr>
        <w:spacing w:line="230" w:lineRule="exact"/>
        <w:rPr>
          <w:rFonts w:ascii="宋体" w:hAnsi="宋体" w:hint="eastAsia"/>
          <w:szCs w:val="21"/>
        </w:rPr>
      </w:pPr>
      <w:r w:rsidRPr="009E37CF">
        <w:rPr>
          <w:rFonts w:ascii="宋体" w:hAnsi="宋体" w:hint="eastAsia"/>
          <w:szCs w:val="21"/>
        </w:rPr>
        <w:t>}</w:t>
      </w:r>
    </w:p>
    <w:p w:rsidR="008E5117" w:rsidRDefault="008E5117" w:rsidP="008E5117">
      <w:pPr>
        <w:numPr>
          <w:ilvl w:val="0"/>
          <w:numId w:val="21"/>
        </w:numPr>
        <w:rPr>
          <w:rFonts w:hint="eastAsia"/>
        </w:rPr>
      </w:pPr>
      <w:r>
        <w:rPr>
          <w:rFonts w:hint="eastAsia"/>
        </w:rPr>
        <w:t>写作题目：请描述一个项目的开发过程（</w:t>
      </w:r>
      <w:r>
        <w:rPr>
          <w:rFonts w:hint="eastAsia"/>
        </w:rPr>
        <w:t>20</w:t>
      </w:r>
      <w:r>
        <w:rPr>
          <w:rFonts w:hint="eastAsia"/>
        </w:rPr>
        <w:t>分）</w:t>
      </w:r>
    </w:p>
    <w:p w:rsidR="008E5117" w:rsidRPr="00906F00" w:rsidRDefault="008E5117" w:rsidP="008E5117">
      <w:pPr>
        <w:pStyle w:val="a4"/>
        <w:jc w:val="both"/>
        <w:rPr>
          <w:color w:val="FF6600"/>
        </w:rPr>
      </w:pPr>
      <w:r>
        <w:rPr>
          <w:rFonts w:hint="eastAsia"/>
        </w:rPr>
        <w:t xml:space="preserve">    </w:t>
      </w:r>
      <w:r>
        <w:rPr>
          <w:rStyle w:val="a9"/>
          <w:color w:val="FF9900"/>
        </w:rPr>
        <w:t>项目过程</w:t>
      </w:r>
      <w:r>
        <w:rPr>
          <w:b/>
          <w:bCs/>
          <w:color w:val="FF9900"/>
        </w:rPr>
        <w:br/>
      </w:r>
      <w:r>
        <w:rPr>
          <w:b/>
          <w:bCs/>
          <w:color w:val="FF9900"/>
        </w:rPr>
        <w:br/>
      </w:r>
      <w:r w:rsidRPr="00906F00">
        <w:rPr>
          <w:b/>
          <w:color w:val="FF6600"/>
        </w:rPr>
        <w:t>1、项目启动</w:t>
      </w:r>
    </w:p>
    <w:p w:rsidR="008E5117" w:rsidRDefault="008E5117" w:rsidP="008E5117">
      <w:pPr>
        <w:rPr>
          <w:rFonts w:hint="eastAsia"/>
        </w:rPr>
      </w:pPr>
      <w:r>
        <w:t>1</w:t>
      </w:r>
      <w:r>
        <w:t>）、项目组成立（公司成员、客户成员）</w:t>
      </w:r>
      <w:r>
        <w:br/>
        <w:t>2</w:t>
      </w:r>
      <w:r>
        <w:t>）、制定项目预期目标</w:t>
      </w:r>
      <w:r>
        <w:br/>
        <w:t>3</w:t>
      </w:r>
      <w:r>
        <w:t>）、制定项目计划周期</w:t>
      </w:r>
      <w:r>
        <w:br/>
        <w:t>4</w:t>
      </w:r>
      <w:r>
        <w:t>）、建立好项目组成员沟通机制</w:t>
      </w:r>
      <w:r>
        <w:br/>
      </w:r>
      <w:r>
        <w:br/>
      </w:r>
      <w:r w:rsidRPr="00906F00">
        <w:rPr>
          <w:b/>
          <w:color w:val="FF6600"/>
        </w:rPr>
        <w:t>2</w:t>
      </w:r>
      <w:r w:rsidRPr="00906F00">
        <w:rPr>
          <w:b/>
          <w:color w:val="FF6600"/>
        </w:rPr>
        <w:t>、需求调研</w:t>
      </w:r>
      <w:r w:rsidRPr="00906F00">
        <w:rPr>
          <w:b/>
          <w:color w:val="FF6600"/>
        </w:rPr>
        <w:br/>
      </w:r>
      <w:r>
        <w:t>1</w:t>
      </w:r>
      <w:r>
        <w:t>）、创建调研计划、协调调研时间</w:t>
      </w:r>
      <w:r>
        <w:br/>
        <w:t>2</w:t>
      </w:r>
      <w:r>
        <w:t>）、收集客户资料，获取客户需求</w:t>
      </w:r>
      <w:r>
        <w:br/>
        <w:t xml:space="preserve">   </w:t>
      </w:r>
      <w:r>
        <w:t>所有的资料都需要保留一份，资料中存疑的需要及时询问</w:t>
      </w:r>
      <w:r>
        <w:br/>
        <w:t>3</w:t>
      </w:r>
      <w:r>
        <w:t>）、编写需求文档</w:t>
      </w:r>
      <w:r>
        <w:br/>
        <w:t xml:space="preserve">   </w:t>
      </w:r>
      <w:r>
        <w:t>重点描述出客户的业务流程和性能要求。</w:t>
      </w:r>
      <w:r>
        <w:br/>
        <w:t xml:space="preserve">   </w:t>
      </w:r>
      <w:r>
        <w:t>采用</w:t>
      </w:r>
      <w:r>
        <w:t>Word</w:t>
      </w:r>
      <w:r>
        <w:t>、</w:t>
      </w:r>
      <w:r>
        <w:t>Excel</w:t>
      </w:r>
      <w:r>
        <w:t>、</w:t>
      </w:r>
      <w:r>
        <w:t>Rose</w:t>
      </w:r>
      <w:r>
        <w:t>等形式。</w:t>
      </w:r>
      <w:r>
        <w:br/>
        <w:t>4</w:t>
      </w:r>
      <w:r>
        <w:t>）、需求变更记录</w:t>
      </w:r>
      <w:r>
        <w:br/>
        <w:t>5</w:t>
      </w:r>
      <w:r>
        <w:t>）、确定开发环境和运行环境</w:t>
      </w:r>
      <w:r>
        <w:br/>
        <w:t>6</w:t>
      </w:r>
      <w:r>
        <w:t>）、扩展性要求</w:t>
      </w:r>
      <w:r>
        <w:br/>
        <w:t>7</w:t>
      </w:r>
      <w:r>
        <w:t>）、与旧系统的接驳要求。</w:t>
      </w:r>
      <w:r>
        <w:br/>
        <w:t>8</w:t>
      </w:r>
      <w:r>
        <w:t>）、估算出项目工作量</w:t>
      </w:r>
      <w:r>
        <w:br/>
      </w:r>
      <w:r>
        <w:br/>
      </w:r>
      <w:r>
        <w:rPr>
          <w:rStyle w:val="a9"/>
          <w:color w:val="0000FF"/>
        </w:rPr>
        <w:t>本阶段需要一套需求管理系统来进行需求的管理。</w:t>
      </w:r>
      <w:r>
        <w:br/>
      </w:r>
      <w:r>
        <w:br/>
        <w:t xml:space="preserve">   </w:t>
      </w:r>
      <w:r>
        <w:t>本阶段的需求文档也是用户测试的依据。</w:t>
      </w:r>
      <w:r>
        <w:br/>
      </w:r>
      <w:r>
        <w:br/>
      </w:r>
      <w:r>
        <w:rPr>
          <w:rStyle w:val="a9"/>
          <w:color w:val="FF9900"/>
        </w:rPr>
        <w:t>3</w:t>
      </w:r>
      <w:r>
        <w:rPr>
          <w:rStyle w:val="a9"/>
          <w:color w:val="FF9900"/>
        </w:rPr>
        <w:t>、系统设计</w:t>
      </w:r>
      <w:r>
        <w:rPr>
          <w:rStyle w:val="a9"/>
          <w:color w:val="FF9900"/>
        </w:rPr>
        <w:t>/</w:t>
      </w:r>
      <w:r>
        <w:rPr>
          <w:rStyle w:val="a9"/>
          <w:color w:val="FF9900"/>
        </w:rPr>
        <w:t>详细设计</w:t>
      </w:r>
      <w:r>
        <w:br/>
      </w:r>
      <w:r>
        <w:t>一个系统可以分为基础平台和应用模块两部分。</w:t>
      </w:r>
      <w:r>
        <w:br/>
        <w:t>1</w:t>
      </w:r>
      <w:r>
        <w:t>）、选择基础平台，无论是采用第三方平台还是自行开发平台，都需要深入了解，查看是否符合要求。</w:t>
      </w:r>
      <w:r>
        <w:br/>
        <w:t>2</w:t>
      </w:r>
      <w:r>
        <w:t>）、应用模块设计（针对业务流程）</w:t>
      </w:r>
      <w:r>
        <w:br/>
        <w:t>3</w:t>
      </w:r>
      <w:r>
        <w:t>）、中间件的采用或自行开发，需要深入了解。</w:t>
      </w:r>
      <w:r>
        <w:br/>
        <w:t>4</w:t>
      </w:r>
      <w:r>
        <w:t>）、用户界面的设计</w:t>
      </w:r>
      <w:r>
        <w:br/>
        <w:t xml:space="preserve">   </w:t>
      </w:r>
      <w:r>
        <w:t>如果用户界面设计完毕并确认，即可初步写出用户使用手册、管理员使用手册。</w:t>
      </w:r>
      <w:r>
        <w:br/>
        <w:t>5</w:t>
      </w:r>
      <w:r>
        <w:t>）、变更记录</w:t>
      </w:r>
      <w:r>
        <w:br/>
      </w:r>
      <w:r>
        <w:br/>
      </w:r>
      <w:r>
        <w:t>本阶段的系统设计是集成测试的依据。</w:t>
      </w:r>
      <w:r>
        <w:br/>
      </w:r>
      <w:r>
        <w:br/>
      </w:r>
      <w:r>
        <w:rPr>
          <w:rStyle w:val="a9"/>
          <w:color w:val="FF9900"/>
        </w:rPr>
        <w:lastRenderedPageBreak/>
        <w:t>4</w:t>
      </w:r>
      <w:r>
        <w:rPr>
          <w:rStyle w:val="a9"/>
          <w:color w:val="FF9900"/>
        </w:rPr>
        <w:t>、程序开发</w:t>
      </w:r>
      <w:r>
        <w:br/>
      </w:r>
      <w:r>
        <w:t>创建开发任务计划表、开发计划日程表</w:t>
      </w:r>
      <w:r>
        <w:br/>
        <w:t>1</w:t>
      </w:r>
      <w:r>
        <w:t>）、优先编写测试用例</w:t>
      </w:r>
      <w:r>
        <w:br/>
        <w:t>2</w:t>
      </w:r>
      <w:r>
        <w:t>）、按照编码规范编写代码</w:t>
      </w:r>
      <w:r>
        <w:br/>
        <w:t>3</w:t>
      </w:r>
      <w:r>
        <w:t>）、按照文档注释规范注释</w:t>
      </w:r>
      <w:r>
        <w:br/>
      </w:r>
      <w:r>
        <w:rPr>
          <w:rFonts w:hint="eastAsia"/>
        </w:rPr>
        <w:t xml:space="preserve">    </w:t>
      </w:r>
      <w:r>
        <w:t>以上形成开发文档。</w:t>
      </w:r>
      <w:r>
        <w:br/>
      </w:r>
      <w:r>
        <w:br/>
      </w:r>
      <w:r>
        <w:rPr>
          <w:rStyle w:val="a9"/>
          <w:color w:val="0000FF"/>
        </w:rPr>
        <w:t xml:space="preserve">   </w:t>
      </w:r>
      <w:r>
        <w:rPr>
          <w:rStyle w:val="a9"/>
          <w:color w:val="0000FF"/>
        </w:rPr>
        <w:t>本阶段需要一套版本管理系统。</w:t>
      </w:r>
      <w:r>
        <w:br/>
      </w:r>
      <w:r>
        <w:br/>
        <w:t xml:space="preserve">   </w:t>
      </w:r>
      <w:r>
        <w:t>本阶段的测试用例也是单元测试的依据。</w:t>
      </w:r>
      <w:r>
        <w:br/>
        <w:t xml:space="preserve">   </w:t>
      </w:r>
      <w:r>
        <w:t>如果能做到，最好每日构建。</w:t>
      </w:r>
      <w:r>
        <w:br/>
      </w:r>
      <w:r>
        <w:br/>
      </w:r>
      <w:r>
        <w:rPr>
          <w:rStyle w:val="a9"/>
          <w:color w:val="FF9900"/>
        </w:rPr>
        <w:t>5</w:t>
      </w:r>
      <w:r>
        <w:rPr>
          <w:rStyle w:val="a9"/>
          <w:color w:val="FF9900"/>
        </w:rPr>
        <w:t>、测试</w:t>
      </w:r>
      <w:r>
        <w:br/>
        <w:t xml:space="preserve">   </w:t>
      </w:r>
      <w:r>
        <w:t>本阶段需要一套</w:t>
      </w:r>
      <w:r>
        <w:t>Bug</w:t>
      </w:r>
      <w:r>
        <w:t>管理系统，形成需求、设计、开发、测试互动。</w:t>
      </w:r>
      <w:r>
        <w:br/>
      </w:r>
      <w:r>
        <w:br/>
        <w:t>1</w:t>
      </w:r>
      <w:r>
        <w:t>）、编写测试计划和测试方案</w:t>
      </w:r>
      <w:r>
        <w:br/>
        <w:t>2</w:t>
      </w:r>
      <w:r>
        <w:t>）、功能测试</w:t>
      </w:r>
      <w:r>
        <w:br/>
        <w:t xml:space="preserve">   </w:t>
      </w:r>
      <w:r>
        <w:t>单元测试、集成测试</w:t>
      </w:r>
      <w:r>
        <w:br/>
        <w:t>3</w:t>
      </w:r>
      <w:r>
        <w:t>）、性能测试</w:t>
      </w:r>
      <w:r>
        <w:br/>
        <w:t xml:space="preserve">   </w:t>
      </w:r>
      <w:r>
        <w:t>集成测试、压力测试</w:t>
      </w:r>
      <w:r>
        <w:br/>
      </w:r>
      <w:r>
        <w:br/>
      </w:r>
      <w:r>
        <w:t>如果能做到，最好能进行自动化测试。</w:t>
      </w:r>
      <w:r>
        <w:t xml:space="preserve"> </w:t>
      </w:r>
      <w:r>
        <w:br/>
      </w:r>
      <w:r>
        <w:t>如果能做到，做分析统计工作。</w:t>
      </w:r>
      <w:r>
        <w:br/>
      </w:r>
      <w:r>
        <w:br/>
      </w:r>
      <w:r>
        <w:t>最后形成测试报告。</w:t>
      </w:r>
      <w:r>
        <w:br/>
      </w:r>
      <w:r>
        <w:rPr>
          <w:b/>
          <w:bCs/>
          <w:color w:val="FF9900"/>
        </w:rPr>
        <w:br/>
      </w:r>
      <w:r>
        <w:rPr>
          <w:rStyle w:val="a9"/>
          <w:color w:val="FF9900"/>
        </w:rPr>
        <w:t>6</w:t>
      </w:r>
      <w:r>
        <w:rPr>
          <w:rStyle w:val="a9"/>
          <w:color w:val="FF9900"/>
        </w:rPr>
        <w:t>、试用、培训、维护</w:t>
      </w:r>
      <w:r>
        <w:br/>
      </w:r>
      <w:r>
        <w:t>本阶段需要解决：</w:t>
      </w:r>
      <w:r>
        <w:br/>
        <w:t>1</w:t>
      </w:r>
      <w:r>
        <w:t>）、解决异地修改和公司修改的同步问题。</w:t>
      </w:r>
      <w:r>
        <w:br/>
        <w:t>2</w:t>
      </w:r>
      <w:r>
        <w:t>）、用户测试中的</w:t>
      </w:r>
      <w:r>
        <w:t>Bug</w:t>
      </w:r>
      <w:r>
        <w:t>修改问题，按照级别分为</w:t>
      </w:r>
      <w:r>
        <w:br/>
        <w:t>   a</w:t>
      </w:r>
      <w:r>
        <w:t>）、程序</w:t>
      </w:r>
      <w:r>
        <w:t>Bug</w:t>
      </w:r>
      <w:r>
        <w:br/>
        <w:t>   b</w:t>
      </w:r>
      <w:r>
        <w:t>）、设计变更</w:t>
      </w:r>
      <w:r>
        <w:br/>
        <w:t>   c</w:t>
      </w:r>
      <w:r>
        <w:t>）、需求变更</w:t>
      </w:r>
      <w:r>
        <w:br/>
      </w:r>
      <w:r>
        <w:t>尽量按照</w:t>
      </w:r>
      <w:r>
        <w:t>a b c</w:t>
      </w:r>
      <w:r>
        <w:t>的顺序来进行修改，尽量避免</w:t>
      </w:r>
      <w:r>
        <w:t>b</w:t>
      </w:r>
      <w:r>
        <w:t>、</w:t>
      </w:r>
      <w:r>
        <w:t>c</w:t>
      </w:r>
      <w:r>
        <w:t>级的修改。</w:t>
      </w:r>
      <w:r>
        <w:br/>
      </w:r>
      <w:r>
        <w:br/>
      </w:r>
      <w:r>
        <w:t>最后形成安装手册、维护记录。</w:t>
      </w:r>
    </w:p>
    <w:p w:rsidR="008E5117" w:rsidRPr="008A048B" w:rsidRDefault="008E5117" w:rsidP="008E5117">
      <w:pPr>
        <w:jc w:val="center"/>
        <w:rPr>
          <w:rFonts w:hint="eastAsia"/>
          <w:b/>
          <w:sz w:val="32"/>
          <w:szCs w:val="32"/>
        </w:rPr>
      </w:pPr>
      <w:r w:rsidRPr="008A048B">
        <w:rPr>
          <w:rFonts w:hint="eastAsia"/>
          <w:b/>
          <w:sz w:val="32"/>
          <w:szCs w:val="32"/>
        </w:rPr>
        <w:t>大唐笔试题</w:t>
      </w:r>
    </w:p>
    <w:p w:rsidR="008E5117" w:rsidRDefault="008E5117" w:rsidP="008E5117">
      <w:r>
        <w:rPr>
          <w:rFonts w:hint="eastAsia"/>
        </w:rPr>
        <w:t>简答题：</w:t>
      </w:r>
    </w:p>
    <w:p w:rsidR="008E5117" w:rsidRDefault="008E5117" w:rsidP="008E5117">
      <w:r>
        <w:rPr>
          <w:rFonts w:hint="eastAsia"/>
        </w:rPr>
        <w:t>1</w:t>
      </w:r>
      <w:r>
        <w:rPr>
          <w:rFonts w:hint="eastAsia"/>
        </w:rPr>
        <w:t>、</w:t>
      </w:r>
      <w:r>
        <w:rPr>
          <w:rFonts w:hint="eastAsia"/>
        </w:rPr>
        <w:t>String</w:t>
      </w:r>
      <w:r>
        <w:rPr>
          <w:rFonts w:hint="eastAsia"/>
        </w:rPr>
        <w:t>与</w:t>
      </w:r>
      <w:r>
        <w:rPr>
          <w:rFonts w:hint="eastAsia"/>
        </w:rPr>
        <w:t>stringBuffer</w:t>
      </w:r>
      <w:r>
        <w:rPr>
          <w:rFonts w:hint="eastAsia"/>
        </w:rPr>
        <w:t>的区别，你在什么情况下使用这两个类？</w:t>
      </w:r>
    </w:p>
    <w:p w:rsidR="008E5117" w:rsidRDefault="008E5117" w:rsidP="008E5117">
      <w:r>
        <w:rPr>
          <w:rFonts w:hint="eastAsia"/>
        </w:rPr>
        <w:t>2</w:t>
      </w:r>
      <w:r>
        <w:rPr>
          <w:rFonts w:hint="eastAsia"/>
        </w:rPr>
        <w:t>、</w:t>
      </w:r>
      <w:r>
        <w:rPr>
          <w:rFonts w:hint="eastAsia"/>
        </w:rPr>
        <w:t>abstract class</w:t>
      </w:r>
      <w:r>
        <w:rPr>
          <w:rFonts w:hint="eastAsia"/>
        </w:rPr>
        <w:t>与</w:t>
      </w:r>
      <w:r>
        <w:rPr>
          <w:rFonts w:hint="eastAsia"/>
        </w:rPr>
        <w:t>interface</w:t>
      </w:r>
      <w:r>
        <w:rPr>
          <w:rFonts w:hint="eastAsia"/>
        </w:rPr>
        <w:t>的区别，分别在什么情况下运用？</w:t>
      </w:r>
    </w:p>
    <w:p w:rsidR="008E5117" w:rsidRDefault="008E5117" w:rsidP="008E5117">
      <w:r>
        <w:rPr>
          <w:rFonts w:hint="eastAsia"/>
        </w:rPr>
        <w:t>3</w:t>
      </w:r>
      <w:r>
        <w:rPr>
          <w:rFonts w:hint="eastAsia"/>
        </w:rPr>
        <w:t>、你常见的设计模式有哪些？写出工厂模式及单例模式</w:t>
      </w:r>
    </w:p>
    <w:p w:rsidR="008E5117" w:rsidRDefault="008E5117" w:rsidP="008E5117">
      <w:r>
        <w:rPr>
          <w:rFonts w:hint="eastAsia"/>
        </w:rPr>
        <w:t>4</w:t>
      </w:r>
      <w:r>
        <w:rPr>
          <w:rFonts w:hint="eastAsia"/>
        </w:rPr>
        <w:t>、</w:t>
      </w:r>
      <w:r>
        <w:rPr>
          <w:rFonts w:hint="eastAsia"/>
        </w:rPr>
        <w:t>xml</w:t>
      </w:r>
      <w:r>
        <w:rPr>
          <w:rFonts w:hint="eastAsia"/>
        </w:rPr>
        <w:t>解析方式有哪些？各有什么有缺点？</w:t>
      </w:r>
    </w:p>
    <w:p w:rsidR="008E5117" w:rsidRDefault="008E5117" w:rsidP="008E5117">
      <w:r>
        <w:rPr>
          <w:rFonts w:hint="eastAsia"/>
        </w:rPr>
        <w:t>5</w:t>
      </w:r>
      <w:r>
        <w:rPr>
          <w:rFonts w:hint="eastAsia"/>
        </w:rPr>
        <w:t>、手写一个排序算法。</w:t>
      </w:r>
    </w:p>
    <w:p w:rsidR="008E5117" w:rsidRDefault="008E5117" w:rsidP="008E5117">
      <w:r>
        <w:rPr>
          <w:rFonts w:hint="eastAsia"/>
        </w:rPr>
        <w:lastRenderedPageBreak/>
        <w:t>6</w:t>
      </w:r>
      <w:r>
        <w:rPr>
          <w:rFonts w:hint="eastAsia"/>
        </w:rPr>
        <w:t>、简述</w:t>
      </w:r>
      <w:r>
        <w:rPr>
          <w:rFonts w:hint="eastAsia"/>
        </w:rPr>
        <w:t>hibernate</w:t>
      </w:r>
      <w:r>
        <w:rPr>
          <w:rFonts w:hint="eastAsia"/>
        </w:rPr>
        <w:t>工作机制及常用类及方法</w:t>
      </w:r>
    </w:p>
    <w:p w:rsidR="008E5117" w:rsidRDefault="008E5117" w:rsidP="008E5117">
      <w:r>
        <w:rPr>
          <w:rFonts w:hint="eastAsia"/>
        </w:rPr>
        <w:t>7</w:t>
      </w:r>
      <w:r>
        <w:rPr>
          <w:rFonts w:hint="eastAsia"/>
        </w:rPr>
        <w:t>、</w:t>
      </w:r>
      <w:r>
        <w:rPr>
          <w:rFonts w:hint="eastAsia"/>
        </w:rPr>
        <w:t>private</w:t>
      </w:r>
      <w:r>
        <w:rPr>
          <w:rFonts w:hint="eastAsia"/>
        </w:rPr>
        <w:t>与</w:t>
      </w:r>
      <w:r>
        <w:rPr>
          <w:rFonts w:hint="eastAsia"/>
        </w:rPr>
        <w:t>final</w:t>
      </w:r>
      <w:r>
        <w:rPr>
          <w:rFonts w:hint="eastAsia"/>
        </w:rPr>
        <w:t>修饰符</w:t>
      </w:r>
    </w:p>
    <w:p w:rsidR="008E5117" w:rsidRDefault="008E5117" w:rsidP="008E5117">
      <w:r>
        <w:rPr>
          <w:rFonts w:hint="eastAsia"/>
        </w:rPr>
        <w:t>8</w:t>
      </w:r>
      <w:r>
        <w:rPr>
          <w:rFonts w:hint="eastAsia"/>
        </w:rPr>
        <w:t>、面向对象的特征有哪些方面？</w:t>
      </w:r>
    </w:p>
    <w:p w:rsidR="008E5117" w:rsidRDefault="008E5117" w:rsidP="008E5117">
      <w:r>
        <w:rPr>
          <w:rFonts w:hint="eastAsia"/>
        </w:rPr>
        <w:t>9</w:t>
      </w:r>
      <w:r>
        <w:rPr>
          <w:rFonts w:hint="eastAsia"/>
        </w:rPr>
        <w:t>、</w:t>
      </w:r>
      <w:r>
        <w:rPr>
          <w:rFonts w:hint="eastAsia"/>
        </w:rPr>
        <w:t>java</w:t>
      </w:r>
      <w:r>
        <w:rPr>
          <w:rFonts w:hint="eastAsia"/>
        </w:rPr>
        <w:t>中跳转的实现方式。之间的区别</w:t>
      </w:r>
      <w:r>
        <w:rPr>
          <w:rFonts w:hint="eastAsia"/>
        </w:rPr>
        <w:t>?</w:t>
      </w:r>
    </w:p>
    <w:p w:rsidR="008E5117" w:rsidRDefault="008E5117" w:rsidP="008E5117">
      <w:r>
        <w:rPr>
          <w:rFonts w:hint="eastAsia"/>
        </w:rPr>
        <w:t>10</w:t>
      </w:r>
      <w:r>
        <w:rPr>
          <w:rFonts w:hint="eastAsia"/>
        </w:rPr>
        <w:t>、运行时异常与一般异常的区别？</w:t>
      </w:r>
    </w:p>
    <w:p w:rsidR="008E5117" w:rsidRDefault="008E5117" w:rsidP="008E5117">
      <w:r>
        <w:rPr>
          <w:rFonts w:hint="eastAsia"/>
        </w:rPr>
        <w:t>11</w:t>
      </w:r>
      <w:r>
        <w:rPr>
          <w:rFonts w:hint="eastAsia"/>
        </w:rPr>
        <w:t>、你对事物控制的理解？</w:t>
      </w:r>
    </w:p>
    <w:p w:rsidR="008E5117" w:rsidRDefault="008E5117" w:rsidP="008E5117">
      <w:r>
        <w:rPr>
          <w:rFonts w:hint="eastAsia"/>
        </w:rPr>
        <w:t>12</w:t>
      </w:r>
      <w:r>
        <w:rPr>
          <w:rFonts w:hint="eastAsia"/>
        </w:rPr>
        <w:t>、运用匿名内部类启动一个线程，并打印出字符串”</w:t>
      </w:r>
      <w:r>
        <w:rPr>
          <w:rFonts w:hint="eastAsia"/>
        </w:rPr>
        <w:t>Running</w:t>
      </w:r>
      <w:r>
        <w:rPr>
          <w:rFonts w:hint="eastAsia"/>
        </w:rPr>
        <w:t>“。</w:t>
      </w:r>
    </w:p>
    <w:p w:rsidR="008E5117" w:rsidRDefault="008E5117" w:rsidP="008E5117">
      <w:pPr>
        <w:rPr>
          <w:rFonts w:hint="eastAsia"/>
        </w:rPr>
      </w:pPr>
      <w:r>
        <w:rPr>
          <w:rFonts w:hint="eastAsia"/>
        </w:rPr>
        <w:t>13</w:t>
      </w:r>
      <w:r>
        <w:rPr>
          <w:rFonts w:hint="eastAsia"/>
        </w:rPr>
        <w:t>、</w:t>
      </w:r>
      <w:r>
        <w:rPr>
          <w:rFonts w:hint="eastAsia"/>
        </w:rPr>
        <w:t>MVC</w:t>
      </w:r>
      <w:r>
        <w:rPr>
          <w:rFonts w:hint="eastAsia"/>
        </w:rPr>
        <w:t>的各个部分都有那些技术来实现</w:t>
      </w:r>
      <w:r>
        <w:rPr>
          <w:rFonts w:hint="eastAsia"/>
        </w:rPr>
        <w:t>?</w:t>
      </w:r>
      <w:r>
        <w:rPr>
          <w:rFonts w:hint="eastAsia"/>
        </w:rPr>
        <w:t>如何实现</w:t>
      </w:r>
      <w:r>
        <w:rPr>
          <w:rFonts w:hint="eastAsia"/>
        </w:rPr>
        <w:t xml:space="preserve">? </w:t>
      </w:r>
    </w:p>
    <w:p w:rsidR="008E5117" w:rsidRPr="004A793A" w:rsidRDefault="008E5117" w:rsidP="008E5117">
      <w:r>
        <w:rPr>
          <w:rFonts w:hint="eastAsia"/>
        </w:rPr>
        <w:t>14</w:t>
      </w:r>
      <w:r>
        <w:rPr>
          <w:rFonts w:hint="eastAsia"/>
        </w:rPr>
        <w:t>、</w:t>
      </w:r>
      <w:r>
        <w:rPr>
          <w:rFonts w:hint="eastAsia"/>
        </w:rPr>
        <w:t>ArrayList</w:t>
      </w:r>
      <w:r>
        <w:rPr>
          <w:rFonts w:hint="eastAsia"/>
        </w:rPr>
        <w:t>、</w:t>
      </w:r>
      <w:r>
        <w:rPr>
          <w:rFonts w:hint="eastAsia"/>
        </w:rPr>
        <w:t>Vector</w:t>
      </w:r>
      <w:r>
        <w:rPr>
          <w:rFonts w:hint="eastAsia"/>
        </w:rPr>
        <w:t>、</w:t>
      </w:r>
      <w:r>
        <w:rPr>
          <w:rFonts w:hint="eastAsia"/>
        </w:rPr>
        <w:t>HashMap</w:t>
      </w:r>
      <w:r>
        <w:rPr>
          <w:rFonts w:hint="eastAsia"/>
        </w:rPr>
        <w:t>、</w:t>
      </w:r>
      <w:r>
        <w:rPr>
          <w:rFonts w:hint="eastAsia"/>
        </w:rPr>
        <w:t>Hashtable</w:t>
      </w:r>
      <w:r>
        <w:rPr>
          <w:rFonts w:hint="eastAsia"/>
        </w:rPr>
        <w:t>中那些是线程安全的。</w:t>
      </w:r>
      <w:r>
        <w:rPr>
          <w:rFonts w:hint="eastAsia"/>
        </w:rPr>
        <w:t>HashMap</w:t>
      </w:r>
      <w:r>
        <w:rPr>
          <w:rFonts w:hint="eastAsia"/>
        </w:rPr>
        <w:t>、</w:t>
      </w:r>
      <w:r>
        <w:rPr>
          <w:rFonts w:hint="eastAsia"/>
        </w:rPr>
        <w:t>Hashtable</w:t>
      </w:r>
      <w:r>
        <w:rPr>
          <w:rFonts w:hint="eastAsia"/>
        </w:rPr>
        <w:t>那个可以有空的</w:t>
      </w:r>
      <w:r>
        <w:rPr>
          <w:rFonts w:hint="eastAsia"/>
        </w:rPr>
        <w:t>key</w:t>
      </w:r>
      <w:r>
        <w:rPr>
          <w:rFonts w:hint="eastAsia"/>
        </w:rPr>
        <w:t>及</w:t>
      </w:r>
      <w:r>
        <w:rPr>
          <w:rFonts w:hint="eastAsia"/>
        </w:rPr>
        <w:t>value</w:t>
      </w:r>
    </w:p>
    <w:p w:rsidR="008E5117" w:rsidRDefault="008E5117" w:rsidP="008E5117"/>
    <w:p w:rsidR="008E5117" w:rsidRDefault="008E5117" w:rsidP="008E5117">
      <w:r>
        <w:rPr>
          <w:rFonts w:hint="eastAsia"/>
        </w:rPr>
        <w:t>数据库方面：</w:t>
      </w:r>
    </w:p>
    <w:p w:rsidR="008E5117" w:rsidRDefault="008E5117" w:rsidP="008E5117"/>
    <w:p w:rsidR="008E5117" w:rsidRDefault="008E5117" w:rsidP="008E5117">
      <w:r>
        <w:rPr>
          <w:rFonts w:hint="eastAsia"/>
        </w:rPr>
        <w:t>sql</w:t>
      </w:r>
      <w:r>
        <w:rPr>
          <w:rFonts w:hint="eastAsia"/>
        </w:rPr>
        <w:t>语句：</w:t>
      </w:r>
    </w:p>
    <w:p w:rsidR="008E5117" w:rsidRDefault="008E5117" w:rsidP="008E5117">
      <w:r>
        <w:rPr>
          <w:rFonts w:hint="eastAsia"/>
        </w:rPr>
        <w:t>exists</w:t>
      </w:r>
      <w:r>
        <w:rPr>
          <w:rFonts w:hint="eastAsia"/>
        </w:rPr>
        <w:t>与</w:t>
      </w:r>
      <w:r>
        <w:rPr>
          <w:rFonts w:hint="eastAsia"/>
        </w:rPr>
        <w:t>in</w:t>
      </w:r>
      <w:r>
        <w:rPr>
          <w:rFonts w:hint="eastAsia"/>
        </w:rPr>
        <w:t>执行效率上那个更好，为什么？</w:t>
      </w:r>
    </w:p>
    <w:p w:rsidR="008E5117" w:rsidRDefault="008E5117" w:rsidP="008E5117"/>
    <w:p w:rsidR="008E5117" w:rsidRDefault="008E5117" w:rsidP="008E5117">
      <w:r>
        <w:rPr>
          <w:rFonts w:hint="eastAsia"/>
        </w:rPr>
        <w:t>union</w:t>
      </w:r>
      <w:r>
        <w:rPr>
          <w:rFonts w:hint="eastAsia"/>
        </w:rPr>
        <w:t>与</w:t>
      </w:r>
      <w:r>
        <w:rPr>
          <w:rFonts w:hint="eastAsia"/>
        </w:rPr>
        <w:t>union all</w:t>
      </w:r>
      <w:r>
        <w:rPr>
          <w:rFonts w:hint="eastAsia"/>
        </w:rPr>
        <w:t>方面（具体问题记不太清了）</w:t>
      </w:r>
    </w:p>
    <w:p w:rsidR="008E5117" w:rsidRDefault="008E5117" w:rsidP="008E5117"/>
    <w:p w:rsidR="008E5117" w:rsidRDefault="008E5117" w:rsidP="008E5117">
      <w:r>
        <w:rPr>
          <w:rFonts w:hint="eastAsia"/>
        </w:rPr>
        <w:t>delete</w:t>
      </w:r>
      <w:r>
        <w:rPr>
          <w:rFonts w:hint="eastAsia"/>
        </w:rPr>
        <w:t>、</w:t>
      </w:r>
      <w:r>
        <w:rPr>
          <w:rFonts w:hint="eastAsia"/>
        </w:rPr>
        <w:t>drop</w:t>
      </w:r>
      <w:r>
        <w:rPr>
          <w:rFonts w:hint="eastAsia"/>
        </w:rPr>
        <w:t>、</w:t>
      </w:r>
      <w:r>
        <w:rPr>
          <w:rFonts w:hint="eastAsia"/>
        </w:rPr>
        <w:t>Truncate</w:t>
      </w:r>
      <w:r>
        <w:rPr>
          <w:rFonts w:hint="eastAsia"/>
        </w:rPr>
        <w:t>方面（具体问题记不太清了）</w:t>
      </w:r>
    </w:p>
    <w:p w:rsidR="008E5117" w:rsidRDefault="008E5117" w:rsidP="008E5117">
      <w:r>
        <w:rPr>
          <w:rFonts w:hint="eastAsia"/>
        </w:rPr>
        <w:t>---------------------------------------------------------------------------------------------------------------------------------</w:t>
      </w:r>
    </w:p>
    <w:p w:rsidR="008E5117" w:rsidRDefault="008E5117" w:rsidP="008E5117">
      <w:r>
        <w:rPr>
          <w:rFonts w:hint="eastAsia"/>
        </w:rPr>
        <w:t>表</w:t>
      </w:r>
      <w:r>
        <w:rPr>
          <w:rFonts w:hint="eastAsia"/>
        </w:rPr>
        <w:t xml:space="preserve">A </w:t>
      </w:r>
      <w:r>
        <w:rPr>
          <w:rFonts w:hint="eastAsia"/>
        </w:rPr>
        <w:t>字段</w:t>
      </w:r>
      <w:r>
        <w:rPr>
          <w:rFonts w:hint="eastAsia"/>
        </w:rPr>
        <w:t xml:space="preserve"> m </w:t>
      </w:r>
      <w:r>
        <w:rPr>
          <w:rFonts w:hint="eastAsia"/>
        </w:rPr>
        <w:t>，</w:t>
      </w:r>
      <w:r>
        <w:rPr>
          <w:rFonts w:hint="eastAsia"/>
        </w:rPr>
        <w:t>n</w:t>
      </w:r>
      <w:r>
        <w:rPr>
          <w:rFonts w:hint="eastAsia"/>
        </w:rPr>
        <w:t>，</w:t>
      </w:r>
      <w:r>
        <w:rPr>
          <w:rFonts w:hint="eastAsia"/>
        </w:rPr>
        <w:t xml:space="preserve"> x</w:t>
      </w:r>
      <w:r>
        <w:rPr>
          <w:rFonts w:hint="eastAsia"/>
        </w:rPr>
        <w:t>，</w:t>
      </w:r>
      <w:r>
        <w:rPr>
          <w:rFonts w:hint="eastAsia"/>
        </w:rPr>
        <w:t xml:space="preserve"> y</w:t>
      </w:r>
      <w:r>
        <w:rPr>
          <w:rFonts w:hint="eastAsia"/>
        </w:rPr>
        <w:t>，其中</w:t>
      </w:r>
      <w:r>
        <w:rPr>
          <w:rFonts w:hint="eastAsia"/>
        </w:rPr>
        <w:t>m,n</w:t>
      </w:r>
      <w:r>
        <w:rPr>
          <w:rFonts w:hint="eastAsia"/>
        </w:rPr>
        <w:t>为</w:t>
      </w:r>
      <w:r>
        <w:rPr>
          <w:rFonts w:hint="eastAsia"/>
        </w:rPr>
        <w:t>number</w:t>
      </w:r>
      <w:r>
        <w:rPr>
          <w:rFonts w:hint="eastAsia"/>
        </w:rPr>
        <w:t>类型</w:t>
      </w:r>
      <w:r>
        <w:rPr>
          <w:rFonts w:hint="eastAsia"/>
        </w:rPr>
        <w:t>,x</w:t>
      </w:r>
      <w:r>
        <w:rPr>
          <w:rFonts w:hint="eastAsia"/>
        </w:rPr>
        <w:t>为字符类型，</w:t>
      </w:r>
      <w:r>
        <w:rPr>
          <w:rFonts w:hint="eastAsia"/>
        </w:rPr>
        <w:t>y</w:t>
      </w:r>
      <w:r>
        <w:rPr>
          <w:rFonts w:hint="eastAsia"/>
        </w:rPr>
        <w:t>为日期类型</w:t>
      </w:r>
    </w:p>
    <w:p w:rsidR="008E5117" w:rsidRDefault="008E5117" w:rsidP="008E5117"/>
    <w:p w:rsidR="008E5117" w:rsidRDefault="008E5117" w:rsidP="008E5117">
      <w:r>
        <w:rPr>
          <w:rFonts w:hint="eastAsia"/>
        </w:rPr>
        <w:t>1</w:t>
      </w:r>
      <w:r>
        <w:rPr>
          <w:rFonts w:hint="eastAsia"/>
        </w:rPr>
        <w:t>、创建表</w:t>
      </w:r>
      <w:r>
        <w:rPr>
          <w:rFonts w:hint="eastAsia"/>
        </w:rPr>
        <w:t>A</w:t>
      </w:r>
      <w:r>
        <w:rPr>
          <w:rFonts w:hint="eastAsia"/>
        </w:rPr>
        <w:t>并且</w:t>
      </w:r>
      <w:r>
        <w:rPr>
          <w:rFonts w:hint="eastAsia"/>
        </w:rPr>
        <w:t>m</w:t>
      </w:r>
      <w:r>
        <w:rPr>
          <w:rFonts w:hint="eastAsia"/>
        </w:rPr>
        <w:t>不能重复，</w:t>
      </w:r>
      <w:r>
        <w:rPr>
          <w:rFonts w:hint="eastAsia"/>
        </w:rPr>
        <w:t>n</w:t>
      </w:r>
      <w:r>
        <w:rPr>
          <w:rFonts w:hint="eastAsia"/>
        </w:rPr>
        <w:t>初始值为</w:t>
      </w:r>
      <w:r>
        <w:rPr>
          <w:rFonts w:hint="eastAsia"/>
        </w:rPr>
        <w:t>0</w:t>
      </w:r>
      <w:r>
        <w:rPr>
          <w:rFonts w:hint="eastAsia"/>
        </w:rPr>
        <w:t>，</w:t>
      </w:r>
      <w:r>
        <w:rPr>
          <w:rFonts w:hint="eastAsia"/>
        </w:rPr>
        <w:t>m</w:t>
      </w:r>
      <w:r>
        <w:rPr>
          <w:rFonts w:hint="eastAsia"/>
        </w:rPr>
        <w:t>、</w:t>
      </w:r>
      <w:r>
        <w:rPr>
          <w:rFonts w:hint="eastAsia"/>
        </w:rPr>
        <w:t>n</w:t>
      </w:r>
      <w:r>
        <w:rPr>
          <w:rFonts w:hint="eastAsia"/>
        </w:rPr>
        <w:t>、</w:t>
      </w:r>
      <w:r>
        <w:rPr>
          <w:rFonts w:hint="eastAsia"/>
        </w:rPr>
        <w:t>y</w:t>
      </w:r>
      <w:r>
        <w:rPr>
          <w:rFonts w:hint="eastAsia"/>
        </w:rPr>
        <w:t>不能为空</w:t>
      </w:r>
      <w:r>
        <w:rPr>
          <w:rFonts w:hint="eastAsia"/>
        </w:rPr>
        <w:t xml:space="preserve"> </w:t>
      </w:r>
    </w:p>
    <w:p w:rsidR="008E5117" w:rsidRDefault="008E5117" w:rsidP="008E5117"/>
    <w:p w:rsidR="008E5117" w:rsidRDefault="008E5117" w:rsidP="008E5117">
      <w:r>
        <w:rPr>
          <w:rFonts w:hint="eastAsia"/>
        </w:rPr>
        <w:t>2</w:t>
      </w:r>
      <w:r>
        <w:rPr>
          <w:rFonts w:hint="eastAsia"/>
        </w:rPr>
        <w:t>、修改表</w:t>
      </w:r>
      <w:r>
        <w:rPr>
          <w:rFonts w:hint="eastAsia"/>
        </w:rPr>
        <w:t>A</w:t>
      </w:r>
      <w:r>
        <w:rPr>
          <w:rFonts w:hint="eastAsia"/>
        </w:rPr>
        <w:t>把</w:t>
      </w:r>
      <w:r>
        <w:rPr>
          <w:rFonts w:hint="eastAsia"/>
        </w:rPr>
        <w:t>n</w:t>
      </w:r>
      <w:r>
        <w:rPr>
          <w:rFonts w:hint="eastAsia"/>
        </w:rPr>
        <w:t>的初始化值改为</w:t>
      </w:r>
      <w:r>
        <w:rPr>
          <w:rFonts w:hint="eastAsia"/>
        </w:rPr>
        <w:t>1</w:t>
      </w:r>
    </w:p>
    <w:p w:rsidR="008E5117" w:rsidRDefault="008E5117" w:rsidP="008E5117"/>
    <w:p w:rsidR="008E5117" w:rsidRDefault="008E5117" w:rsidP="008E5117">
      <w:r>
        <w:rPr>
          <w:rFonts w:hint="eastAsia"/>
        </w:rPr>
        <w:t>3</w:t>
      </w:r>
      <w:r>
        <w:rPr>
          <w:rFonts w:hint="eastAsia"/>
        </w:rPr>
        <w:t>、更新表</w:t>
      </w:r>
      <w:r>
        <w:rPr>
          <w:rFonts w:hint="eastAsia"/>
        </w:rPr>
        <w:t>A</w:t>
      </w:r>
      <w:r>
        <w:rPr>
          <w:rFonts w:hint="eastAsia"/>
        </w:rPr>
        <w:t>中</w:t>
      </w:r>
      <w:r>
        <w:rPr>
          <w:rFonts w:hint="eastAsia"/>
        </w:rPr>
        <w:t>m</w:t>
      </w:r>
      <w:r>
        <w:rPr>
          <w:rFonts w:hint="eastAsia"/>
        </w:rPr>
        <w:t>值在</w:t>
      </w:r>
      <w:r>
        <w:rPr>
          <w:rFonts w:hint="eastAsia"/>
        </w:rPr>
        <w:t>5</w:t>
      </w:r>
      <w:r>
        <w:rPr>
          <w:rFonts w:hint="eastAsia"/>
        </w:rPr>
        <w:t>到</w:t>
      </w:r>
      <w:r>
        <w:rPr>
          <w:rFonts w:hint="eastAsia"/>
        </w:rPr>
        <w:t>15</w:t>
      </w:r>
      <w:r>
        <w:rPr>
          <w:rFonts w:hint="eastAsia"/>
        </w:rPr>
        <w:t>之间的数据，将</w:t>
      </w:r>
      <w:r>
        <w:rPr>
          <w:rFonts w:hint="eastAsia"/>
        </w:rPr>
        <w:t>n</w:t>
      </w:r>
      <w:r>
        <w:rPr>
          <w:rFonts w:hint="eastAsia"/>
        </w:rPr>
        <w:t>该为”</w:t>
      </w:r>
      <w:r>
        <w:rPr>
          <w:rFonts w:hint="eastAsia"/>
        </w:rPr>
        <w:t>datang</w:t>
      </w:r>
      <w:r>
        <w:rPr>
          <w:rFonts w:hint="eastAsia"/>
        </w:rPr>
        <w:t>“，</w:t>
      </w:r>
      <w:r>
        <w:rPr>
          <w:rFonts w:hint="eastAsia"/>
        </w:rPr>
        <w:t>y</w:t>
      </w:r>
      <w:r>
        <w:rPr>
          <w:rFonts w:hint="eastAsia"/>
        </w:rPr>
        <w:t>为系统当前日期。</w:t>
      </w:r>
    </w:p>
    <w:p w:rsidR="008E5117" w:rsidRDefault="008E5117" w:rsidP="008E5117"/>
    <w:p w:rsidR="008E5117" w:rsidRDefault="008E5117" w:rsidP="008E5117">
      <w:r>
        <w:rPr>
          <w:rFonts w:hint="eastAsia"/>
        </w:rPr>
        <w:t>4</w:t>
      </w:r>
      <w:r>
        <w:rPr>
          <w:rFonts w:hint="eastAsia"/>
        </w:rPr>
        <w:t>、假设</w:t>
      </w:r>
      <w:r>
        <w:rPr>
          <w:rFonts w:hint="eastAsia"/>
        </w:rPr>
        <w:t>y</w:t>
      </w:r>
      <w:r>
        <w:rPr>
          <w:rFonts w:hint="eastAsia"/>
        </w:rPr>
        <w:t>为员工的生日，查询出生日相同人的</w:t>
      </w:r>
      <w:r>
        <w:rPr>
          <w:rFonts w:hint="eastAsia"/>
        </w:rPr>
        <w:t>x</w:t>
      </w:r>
      <w:r>
        <w:rPr>
          <w:rFonts w:hint="eastAsia"/>
        </w:rPr>
        <w:t>。</w:t>
      </w:r>
    </w:p>
    <w:p w:rsidR="008E5117" w:rsidRPr="0079264F" w:rsidRDefault="008E5117" w:rsidP="008E5117">
      <w:pPr>
        <w:jc w:val="center"/>
        <w:rPr>
          <w:rFonts w:hint="eastAsia"/>
          <w:b/>
          <w:sz w:val="28"/>
          <w:szCs w:val="28"/>
        </w:rPr>
      </w:pPr>
      <w:r w:rsidRPr="0079264F">
        <w:rPr>
          <w:rFonts w:hint="eastAsia"/>
          <w:b/>
          <w:sz w:val="28"/>
          <w:szCs w:val="28"/>
        </w:rPr>
        <w:t>当乐网笔试题</w:t>
      </w:r>
    </w:p>
    <w:p w:rsidR="008E5117" w:rsidRPr="0079264F" w:rsidRDefault="008E5117" w:rsidP="008E5117">
      <w:pPr>
        <w:numPr>
          <w:ilvl w:val="0"/>
          <w:numId w:val="22"/>
        </w:numPr>
        <w:rPr>
          <w:rFonts w:hint="eastAsia"/>
          <w:sz w:val="24"/>
        </w:rPr>
      </w:pPr>
      <w:r w:rsidRPr="0079264F">
        <w:rPr>
          <w:rFonts w:hint="eastAsia"/>
          <w:sz w:val="24"/>
        </w:rPr>
        <w:t>说说</w:t>
      </w:r>
      <w:r w:rsidRPr="0079264F">
        <w:rPr>
          <w:rFonts w:hint="eastAsia"/>
          <w:sz w:val="24"/>
        </w:rPr>
        <w:t xml:space="preserve"> vector </w:t>
      </w:r>
      <w:r w:rsidRPr="0079264F">
        <w:rPr>
          <w:rFonts w:hint="eastAsia"/>
          <w:sz w:val="24"/>
        </w:rPr>
        <w:t>，</w:t>
      </w:r>
      <w:r w:rsidRPr="0079264F">
        <w:rPr>
          <w:rFonts w:hint="eastAsia"/>
          <w:sz w:val="24"/>
        </w:rPr>
        <w:t xml:space="preserve">arraylist </w:t>
      </w:r>
      <w:r w:rsidRPr="0079264F">
        <w:rPr>
          <w:rFonts w:hint="eastAsia"/>
          <w:sz w:val="24"/>
        </w:rPr>
        <w:t>和</w:t>
      </w:r>
      <w:r w:rsidRPr="0079264F">
        <w:rPr>
          <w:rFonts w:hint="eastAsia"/>
          <w:sz w:val="24"/>
        </w:rPr>
        <w:t>linkedlist</w:t>
      </w:r>
      <w:r w:rsidRPr="0079264F">
        <w:rPr>
          <w:rFonts w:hint="eastAsia"/>
          <w:sz w:val="24"/>
        </w:rPr>
        <w:t>的异同。</w:t>
      </w:r>
    </w:p>
    <w:p w:rsidR="008E5117" w:rsidRPr="0079264F" w:rsidRDefault="008E5117" w:rsidP="008E5117">
      <w:pPr>
        <w:numPr>
          <w:ilvl w:val="0"/>
          <w:numId w:val="22"/>
        </w:numPr>
        <w:rPr>
          <w:rFonts w:hint="eastAsia"/>
          <w:sz w:val="24"/>
        </w:rPr>
      </w:pPr>
      <w:r w:rsidRPr="0079264F">
        <w:rPr>
          <w:rFonts w:hint="eastAsia"/>
          <w:sz w:val="24"/>
        </w:rPr>
        <w:t>接口和抽象类的区别，开发中应该如何选择。</w:t>
      </w:r>
    </w:p>
    <w:p w:rsidR="008E5117" w:rsidRPr="0079264F" w:rsidRDefault="008E5117" w:rsidP="008E5117">
      <w:pPr>
        <w:numPr>
          <w:ilvl w:val="0"/>
          <w:numId w:val="22"/>
        </w:numPr>
        <w:rPr>
          <w:rFonts w:hint="eastAsia"/>
          <w:sz w:val="24"/>
        </w:rPr>
      </w:pPr>
      <w:r w:rsidRPr="0079264F">
        <w:rPr>
          <w:rFonts w:hint="eastAsia"/>
          <w:color w:val="2A2A2A"/>
          <w:sz w:val="24"/>
        </w:rPr>
        <w:t>设有</w:t>
      </w:r>
      <w:r w:rsidRPr="0079264F">
        <w:rPr>
          <w:rFonts w:hint="eastAsia"/>
          <w:color w:val="2A2A2A"/>
          <w:sz w:val="24"/>
        </w:rPr>
        <w:t xml:space="preserve">n </w:t>
      </w:r>
      <w:r w:rsidRPr="0079264F">
        <w:rPr>
          <w:rFonts w:hint="eastAsia"/>
          <w:color w:val="2A2A2A"/>
          <w:sz w:val="24"/>
        </w:rPr>
        <w:t>种不同面值的硬币，各硬币的面值存于数组</w:t>
      </w:r>
      <w:r w:rsidRPr="0079264F">
        <w:rPr>
          <w:rFonts w:hint="eastAsia"/>
          <w:color w:val="2A2A2A"/>
          <w:sz w:val="24"/>
        </w:rPr>
        <w:t>T</w:t>
      </w:r>
      <w:r w:rsidRPr="0079264F">
        <w:rPr>
          <w:rFonts w:hint="eastAsia"/>
          <w:color w:val="2A2A2A"/>
          <w:sz w:val="24"/>
        </w:rPr>
        <w:t>［</w:t>
      </w:r>
      <w:r w:rsidRPr="0079264F">
        <w:rPr>
          <w:rFonts w:hint="eastAsia"/>
          <w:color w:val="2A2A2A"/>
          <w:sz w:val="24"/>
        </w:rPr>
        <w:t>1:n</w:t>
      </w:r>
      <w:r w:rsidRPr="0079264F">
        <w:rPr>
          <w:rFonts w:hint="eastAsia"/>
          <w:color w:val="2A2A2A"/>
          <w:sz w:val="24"/>
        </w:rPr>
        <w:t>］中。现要用这些面值的硬</w:t>
      </w:r>
      <w:r w:rsidRPr="0079264F">
        <w:rPr>
          <w:rFonts w:hint="eastAsia"/>
          <w:color w:val="2A2A2A"/>
          <w:sz w:val="24"/>
        </w:rPr>
        <w:br/>
      </w:r>
      <w:r w:rsidRPr="0079264F">
        <w:rPr>
          <w:rFonts w:hint="eastAsia"/>
          <w:color w:val="2A2A2A"/>
          <w:sz w:val="24"/>
        </w:rPr>
        <w:t>币来找钱。用编程的方式实现找</w:t>
      </w:r>
      <w:r w:rsidRPr="0079264F">
        <w:rPr>
          <w:rFonts w:hint="eastAsia"/>
          <w:color w:val="2A2A2A"/>
          <w:sz w:val="24"/>
        </w:rPr>
        <w:t xml:space="preserve">k </w:t>
      </w:r>
      <w:r w:rsidRPr="0079264F">
        <w:rPr>
          <w:rFonts w:hint="eastAsia"/>
          <w:color w:val="2A2A2A"/>
          <w:sz w:val="24"/>
        </w:rPr>
        <w:t>分钱，所需要的最少的硬币数。</w:t>
      </w:r>
    </w:p>
    <w:p w:rsidR="008E5117" w:rsidRPr="0079264F" w:rsidRDefault="008E5117" w:rsidP="008E5117">
      <w:pPr>
        <w:numPr>
          <w:ilvl w:val="0"/>
          <w:numId w:val="22"/>
        </w:numPr>
        <w:rPr>
          <w:rFonts w:hint="eastAsia"/>
          <w:sz w:val="24"/>
        </w:rPr>
      </w:pPr>
      <w:r w:rsidRPr="0079264F">
        <w:rPr>
          <w:rFonts w:hint="eastAsia"/>
          <w:color w:val="2A2A2A"/>
          <w:sz w:val="24"/>
        </w:rPr>
        <w:t>写出一个购物车的接口，只要写出方法和参数即可。</w:t>
      </w:r>
    </w:p>
    <w:p w:rsidR="008E5117" w:rsidRPr="0079264F" w:rsidRDefault="008E5117" w:rsidP="008E5117">
      <w:pPr>
        <w:numPr>
          <w:ilvl w:val="0"/>
          <w:numId w:val="22"/>
        </w:numPr>
        <w:rPr>
          <w:rFonts w:hint="eastAsia"/>
          <w:sz w:val="24"/>
        </w:rPr>
      </w:pPr>
      <w:r w:rsidRPr="0079264F">
        <w:rPr>
          <w:rFonts w:hint="eastAsia"/>
          <w:color w:val="2A2A2A"/>
          <w:sz w:val="24"/>
        </w:rPr>
        <w:t>如果你快要下班时，接到上次下达的一个任务，不知道任务的重要程度，而你又和同学约好了去聚会，你给怎么办？</w:t>
      </w:r>
    </w:p>
    <w:p w:rsidR="008E5117" w:rsidRPr="0079264F" w:rsidRDefault="008E5117" w:rsidP="008E5117">
      <w:pPr>
        <w:numPr>
          <w:ilvl w:val="0"/>
          <w:numId w:val="22"/>
        </w:numPr>
        <w:rPr>
          <w:rFonts w:hint="eastAsia"/>
          <w:sz w:val="24"/>
        </w:rPr>
      </w:pPr>
      <w:r w:rsidRPr="0079264F">
        <w:rPr>
          <w:rFonts w:hint="eastAsia"/>
          <w:color w:val="2A2A2A"/>
          <w:sz w:val="24"/>
        </w:rPr>
        <w:t>写一个你认为效率最高的数组排序方法。</w:t>
      </w:r>
    </w:p>
    <w:p w:rsidR="008E5117" w:rsidRPr="00132AA5" w:rsidRDefault="008E5117" w:rsidP="008E5117">
      <w:pPr>
        <w:jc w:val="center"/>
        <w:rPr>
          <w:rFonts w:hint="eastAsia"/>
          <w:b/>
          <w:sz w:val="28"/>
          <w:szCs w:val="28"/>
        </w:rPr>
      </w:pPr>
      <w:r w:rsidRPr="00132AA5">
        <w:rPr>
          <w:rFonts w:hint="eastAsia"/>
          <w:b/>
          <w:sz w:val="28"/>
          <w:szCs w:val="28"/>
        </w:rPr>
        <w:t>定谊科技面试题</w:t>
      </w:r>
    </w:p>
    <w:p w:rsidR="008E5117" w:rsidRDefault="008E5117" w:rsidP="008E5117">
      <w:pPr>
        <w:rPr>
          <w:rFonts w:hint="eastAsia"/>
        </w:rPr>
      </w:pPr>
    </w:p>
    <w:p w:rsidR="008E5117" w:rsidRDefault="008E5117" w:rsidP="008E5117">
      <w:pPr>
        <w:rPr>
          <w:rFonts w:hint="eastAsia"/>
        </w:rPr>
      </w:pPr>
      <w:r>
        <w:rPr>
          <w:rFonts w:hint="eastAsia"/>
        </w:rPr>
        <w:lastRenderedPageBreak/>
        <w:t>基础题</w:t>
      </w:r>
      <w:r>
        <w:rPr>
          <w:rFonts w:hint="eastAsia"/>
        </w:rPr>
        <w:t xml:space="preserve"> </w:t>
      </w:r>
      <w:r>
        <w:rPr>
          <w:rFonts w:hint="eastAsia"/>
        </w:rPr>
        <w:t>基本都是蓝点发</w:t>
      </w:r>
      <w:r>
        <w:rPr>
          <w:rFonts w:hint="eastAsia"/>
        </w:rPr>
        <w:t>122</w:t>
      </w:r>
      <w:r>
        <w:rPr>
          <w:rFonts w:hint="eastAsia"/>
        </w:rPr>
        <w:t>到里面的几道</w:t>
      </w:r>
    </w:p>
    <w:p w:rsidR="008E5117" w:rsidRDefault="008E5117" w:rsidP="008E5117">
      <w:pPr>
        <w:rPr>
          <w:rFonts w:hint="eastAsia"/>
        </w:rPr>
      </w:pPr>
      <w:r>
        <w:rPr>
          <w:rFonts w:hint="eastAsia"/>
        </w:rPr>
        <w:t>其他基础题是：</w:t>
      </w:r>
      <w:r>
        <w:rPr>
          <w:rFonts w:hint="eastAsia"/>
        </w:rPr>
        <w:t xml:space="preserve"> </w:t>
      </w:r>
    </w:p>
    <w:p w:rsidR="008E5117" w:rsidRDefault="008E5117" w:rsidP="008E5117">
      <w:pPr>
        <w:rPr>
          <w:rFonts w:hint="eastAsia"/>
        </w:rPr>
      </w:pPr>
      <w:r>
        <w:rPr>
          <w:rFonts w:hint="eastAsia"/>
        </w:rPr>
        <w:t>1.DOM</w:t>
      </w:r>
      <w:r>
        <w:rPr>
          <w:rFonts w:hint="eastAsia"/>
        </w:rPr>
        <w:t>事件冒泡用</w:t>
      </w:r>
      <w:r>
        <w:rPr>
          <w:rFonts w:hint="eastAsia"/>
        </w:rPr>
        <w:t>JAVASCRPIT</w:t>
      </w:r>
      <w:r>
        <w:rPr>
          <w:rFonts w:hint="eastAsia"/>
        </w:rPr>
        <w:t>代码实现</w:t>
      </w:r>
    </w:p>
    <w:p w:rsidR="008E5117" w:rsidRDefault="008E5117" w:rsidP="008E5117">
      <w:r>
        <w:t xml:space="preserve"> </w:t>
      </w:r>
    </w:p>
    <w:p w:rsidR="008E5117" w:rsidRDefault="008E5117" w:rsidP="008E5117">
      <w:pPr>
        <w:rPr>
          <w:rFonts w:hint="eastAsia"/>
        </w:rPr>
      </w:pPr>
      <w:r>
        <w:rPr>
          <w:rFonts w:hint="eastAsia"/>
        </w:rPr>
        <w:t>2.DOM</w:t>
      </w:r>
      <w:r>
        <w:rPr>
          <w:rFonts w:hint="eastAsia"/>
        </w:rPr>
        <w:t>节点数量用</w:t>
      </w:r>
      <w:r>
        <w:rPr>
          <w:rFonts w:hint="eastAsia"/>
        </w:rPr>
        <w:t>JAVASCRPIT</w:t>
      </w:r>
      <w:r>
        <w:rPr>
          <w:rFonts w:hint="eastAsia"/>
        </w:rPr>
        <w:t>实现</w:t>
      </w:r>
    </w:p>
    <w:p w:rsidR="008E5117" w:rsidRDefault="008E5117" w:rsidP="008E5117"/>
    <w:p w:rsidR="008E5117" w:rsidRDefault="008E5117" w:rsidP="008E5117">
      <w:pPr>
        <w:rPr>
          <w:rFonts w:hint="eastAsia"/>
        </w:rPr>
      </w:pPr>
      <w:r>
        <w:rPr>
          <w:rFonts w:hint="eastAsia"/>
        </w:rPr>
        <w:t>问答题：</w:t>
      </w:r>
    </w:p>
    <w:p w:rsidR="008E5117" w:rsidRDefault="008E5117" w:rsidP="008E5117"/>
    <w:p w:rsidR="008E5117" w:rsidRDefault="008E5117" w:rsidP="008E5117">
      <w:pPr>
        <w:rPr>
          <w:rFonts w:hint="eastAsia"/>
        </w:rPr>
      </w:pPr>
      <w:r>
        <w:rPr>
          <w:rFonts w:hint="eastAsia"/>
        </w:rPr>
        <w:t>1.</w:t>
      </w:r>
      <w:r>
        <w:rPr>
          <w:rFonts w:hint="eastAsia"/>
        </w:rPr>
        <w:t>一个</w:t>
      </w:r>
      <w:smartTag w:uri="urn:schemas-microsoft-com:office:smarttags" w:element="chmetcnv">
        <w:smartTagPr>
          <w:attr w:name="TCSC" w:val="0"/>
          <w:attr w:name="NumberType" w:val="1"/>
          <w:attr w:name="Negative" w:val="False"/>
          <w:attr w:name="HasSpace" w:val="False"/>
          <w:attr w:name="SourceValue" w:val="5"/>
          <w:attr w:name="UnitName" w:val="升"/>
        </w:smartTagPr>
        <w:r>
          <w:rPr>
            <w:rFonts w:hint="eastAsia"/>
          </w:rPr>
          <w:t>5</w:t>
        </w:r>
        <w:r>
          <w:rPr>
            <w:rFonts w:hint="eastAsia"/>
          </w:rPr>
          <w:t>升</w:t>
        </w:r>
      </w:smartTag>
      <w:r>
        <w:rPr>
          <w:rFonts w:hint="eastAsia"/>
        </w:rPr>
        <w:t>水桶一个</w:t>
      </w:r>
      <w:smartTag w:uri="urn:schemas-microsoft-com:office:smarttags" w:element="chmetcnv">
        <w:smartTagPr>
          <w:attr w:name="TCSC" w:val="0"/>
          <w:attr w:name="NumberType" w:val="1"/>
          <w:attr w:name="Negative" w:val="False"/>
          <w:attr w:name="HasSpace" w:val="False"/>
          <w:attr w:name="SourceValue" w:val="3"/>
          <w:attr w:name="UnitName" w:val="升"/>
        </w:smartTagPr>
        <w:r>
          <w:rPr>
            <w:rFonts w:hint="eastAsia"/>
          </w:rPr>
          <w:t>3</w:t>
        </w:r>
        <w:r>
          <w:rPr>
            <w:rFonts w:hint="eastAsia"/>
          </w:rPr>
          <w:t>升</w:t>
        </w:r>
      </w:smartTag>
      <w:r>
        <w:rPr>
          <w:rFonts w:hint="eastAsia"/>
        </w:rPr>
        <w:t>水桶怎么计算出</w:t>
      </w:r>
      <w:smartTag w:uri="urn:schemas-microsoft-com:office:smarttags" w:element="chmetcnv">
        <w:smartTagPr>
          <w:attr w:name="TCSC" w:val="0"/>
          <w:attr w:name="NumberType" w:val="1"/>
          <w:attr w:name="Negative" w:val="False"/>
          <w:attr w:name="HasSpace" w:val="False"/>
          <w:attr w:name="SourceValue" w:val="4"/>
          <w:attr w:name="UnitName" w:val="升"/>
        </w:smartTagPr>
        <w:r>
          <w:rPr>
            <w:rFonts w:hint="eastAsia"/>
          </w:rPr>
          <w:t>4</w:t>
        </w:r>
        <w:r>
          <w:rPr>
            <w:rFonts w:hint="eastAsia"/>
          </w:rPr>
          <w:t>升</w:t>
        </w:r>
      </w:smartTag>
      <w:r>
        <w:rPr>
          <w:rFonts w:hint="eastAsia"/>
        </w:rPr>
        <w:t>水？</w:t>
      </w:r>
    </w:p>
    <w:p w:rsidR="008E5117" w:rsidRDefault="008E5117" w:rsidP="008E5117">
      <w:pPr>
        <w:rPr>
          <w:rFonts w:hint="eastAsia"/>
        </w:rPr>
      </w:pPr>
      <w:r>
        <w:rPr>
          <w:rFonts w:hint="eastAsia"/>
        </w:rPr>
        <w:t>2.12</w:t>
      </w:r>
      <w:r>
        <w:rPr>
          <w:rFonts w:hint="eastAsia"/>
        </w:rPr>
        <w:t>个小球</w:t>
      </w:r>
      <w:r>
        <w:rPr>
          <w:rFonts w:hint="eastAsia"/>
        </w:rPr>
        <w:t xml:space="preserve"> </w:t>
      </w:r>
      <w:r>
        <w:rPr>
          <w:rFonts w:hint="eastAsia"/>
        </w:rPr>
        <w:t>其中只有一个小球重量</w:t>
      </w:r>
      <w:r>
        <w:rPr>
          <w:rFonts w:hint="eastAsia"/>
        </w:rPr>
        <w:t xml:space="preserve"> </w:t>
      </w:r>
      <w:r>
        <w:rPr>
          <w:rFonts w:hint="eastAsia"/>
        </w:rPr>
        <w:t>可能轻可能重，用天平不能超过三次</w:t>
      </w:r>
      <w:r>
        <w:rPr>
          <w:rFonts w:hint="eastAsia"/>
        </w:rPr>
        <w:t xml:space="preserve"> </w:t>
      </w:r>
      <w:r>
        <w:rPr>
          <w:rFonts w:hint="eastAsia"/>
        </w:rPr>
        <w:t>找到这个重量不一的小球？</w:t>
      </w:r>
    </w:p>
    <w:p w:rsidR="008E5117" w:rsidRDefault="008E5117" w:rsidP="008E5117">
      <w:pPr>
        <w:rPr>
          <w:rFonts w:hint="eastAsia"/>
        </w:rPr>
      </w:pPr>
      <w:r>
        <w:rPr>
          <w:rFonts w:hint="eastAsia"/>
        </w:rPr>
        <w:t>3.</w:t>
      </w:r>
      <w:r>
        <w:rPr>
          <w:rFonts w:hint="eastAsia"/>
        </w:rPr>
        <w:t>冒泡排序法</w:t>
      </w:r>
    </w:p>
    <w:p w:rsidR="008E5117" w:rsidRDefault="008E5117" w:rsidP="008E5117"/>
    <w:p w:rsidR="008E5117" w:rsidRDefault="008E5117" w:rsidP="008E5117">
      <w:r>
        <w:rPr>
          <w:rFonts w:hint="eastAsia"/>
        </w:rPr>
        <w:t>选择题是英文的我没记</w:t>
      </w:r>
    </w:p>
    <w:p w:rsidR="008E5117" w:rsidRPr="00CD08D8" w:rsidRDefault="008E5117" w:rsidP="008E5117">
      <w:pPr>
        <w:jc w:val="center"/>
        <w:rPr>
          <w:rFonts w:hint="eastAsia"/>
          <w:b/>
          <w:sz w:val="28"/>
          <w:szCs w:val="28"/>
        </w:rPr>
      </w:pPr>
      <w:r w:rsidRPr="00CD08D8">
        <w:rPr>
          <w:rFonts w:hint="eastAsia"/>
          <w:b/>
          <w:sz w:val="28"/>
          <w:szCs w:val="28"/>
        </w:rPr>
        <w:t>东方国信面试题总结</w:t>
      </w:r>
    </w:p>
    <w:p w:rsidR="008E5117" w:rsidRDefault="008E5117" w:rsidP="008E5117">
      <w:pPr>
        <w:rPr>
          <w:rFonts w:hint="eastAsia"/>
        </w:rPr>
      </w:pPr>
      <w:r>
        <w:rPr>
          <w:rFonts w:hint="eastAsia"/>
        </w:rPr>
        <w:t>那人事好象是姓马，女的。我办入职是她办的。</w:t>
      </w:r>
      <w:r>
        <w:rPr>
          <w:rFonts w:hint="eastAsia"/>
        </w:rPr>
        <w:t>(</w:t>
      </w:r>
      <w:r>
        <w:rPr>
          <w:rFonts w:hint="eastAsia"/>
        </w:rPr>
        <w:t>不好意思。只能提供这些了</w:t>
      </w:r>
      <w:r>
        <w:rPr>
          <w:rFonts w:hint="eastAsia"/>
        </w:rPr>
        <w:t>)</w:t>
      </w:r>
    </w:p>
    <w:p w:rsidR="008E5117" w:rsidRDefault="008E5117">
      <w:pPr>
        <w:rPr>
          <w:rFonts w:hint="eastAsia"/>
        </w:rPr>
      </w:pPr>
    </w:p>
    <w:p w:rsidR="008E5117" w:rsidRDefault="008E5117">
      <w:pPr>
        <w:rPr>
          <w:rFonts w:hint="eastAsia"/>
        </w:rPr>
      </w:pPr>
      <w:r>
        <w:rPr>
          <w:rFonts w:hint="eastAsia"/>
        </w:rPr>
        <w:t>下边是我面试东方国信的题，没有机试。可能有出入，我是凭印象写的</w:t>
      </w:r>
    </w:p>
    <w:p w:rsidR="008E5117" w:rsidRDefault="008E5117">
      <w:pPr>
        <w:rPr>
          <w:rFonts w:hint="eastAsia"/>
        </w:rPr>
      </w:pPr>
      <w:r>
        <w:rPr>
          <w:rFonts w:hint="eastAsia"/>
        </w:rPr>
        <w:t>1.</w:t>
      </w:r>
      <w:r>
        <w:rPr>
          <w:rFonts w:hint="eastAsia"/>
        </w:rPr>
        <w:t>有两个表：</w:t>
      </w:r>
    </w:p>
    <w:tbl>
      <w:tblPr>
        <w:tblW w:w="9508" w:type="dxa"/>
        <w:tblInd w:w="93" w:type="dxa"/>
        <w:tblLook w:val="0000" w:firstRow="0" w:lastRow="0" w:firstColumn="0" w:lastColumn="0" w:noHBand="0" w:noVBand="0"/>
      </w:tblPr>
      <w:tblGrid>
        <w:gridCol w:w="1540"/>
        <w:gridCol w:w="1296"/>
        <w:gridCol w:w="1176"/>
        <w:gridCol w:w="1176"/>
        <w:gridCol w:w="1080"/>
        <w:gridCol w:w="1080"/>
        <w:gridCol w:w="1080"/>
        <w:gridCol w:w="1080"/>
      </w:tblGrid>
      <w:tr w:rsidR="008E5117" w:rsidRPr="00522E27">
        <w:trPr>
          <w:gridAfter w:val="4"/>
          <w:wAfter w:w="4320" w:type="dxa"/>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表userlist</w:t>
            </w: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telephone</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rent</w:t>
            </w:r>
          </w:p>
        </w:tc>
        <w:tc>
          <w:tcPr>
            <w:tcW w:w="1176" w:type="dxa"/>
            <w:tcBorders>
              <w:top w:val="single" w:sz="4" w:space="0" w:color="auto"/>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accounts</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10041</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aaaa</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12.05</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10042</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aaaa</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22.12</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10043</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ccc</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33</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10044</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bbb</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25.01</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表charger</w:t>
            </w: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gridAfter w:val="4"/>
          <w:wAfter w:w="4320" w:type="dxa"/>
          <w:trHeight w:val="28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telephone</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fee01</w:t>
            </w:r>
          </w:p>
        </w:tc>
        <w:tc>
          <w:tcPr>
            <w:tcW w:w="1176" w:type="dxa"/>
            <w:tcBorders>
              <w:top w:val="single" w:sz="4" w:space="0" w:color="auto"/>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fee02</w:t>
            </w:r>
          </w:p>
        </w:tc>
        <w:tc>
          <w:tcPr>
            <w:tcW w:w="1176" w:type="dxa"/>
            <w:tcBorders>
              <w:top w:val="single" w:sz="4" w:space="0" w:color="auto"/>
              <w:left w:val="nil"/>
              <w:bottom w:val="single" w:sz="4" w:space="0" w:color="auto"/>
              <w:right w:val="single" w:sz="4" w:space="0" w:color="auto"/>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fee03</w:t>
            </w: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10041</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11</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22</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9</w:t>
            </w: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10042</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12</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w:t>
            </w:r>
          </w:p>
        </w:tc>
      </w:tr>
      <w:tr w:rsidR="008E5117" w:rsidRPr="00522E27">
        <w:trPr>
          <w:gridAfter w:val="4"/>
          <w:wAfter w:w="4320" w:type="dxa"/>
          <w:trHeight w:val="285"/>
        </w:trPr>
        <w:tc>
          <w:tcPr>
            <w:tcW w:w="1540" w:type="dxa"/>
            <w:tcBorders>
              <w:top w:val="nil"/>
              <w:left w:val="single" w:sz="4" w:space="0" w:color="auto"/>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10043</w:t>
            </w:r>
          </w:p>
        </w:tc>
        <w:tc>
          <w:tcPr>
            <w:tcW w:w="129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24</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33</w:t>
            </w:r>
          </w:p>
        </w:tc>
        <w:tc>
          <w:tcPr>
            <w:tcW w:w="1176" w:type="dxa"/>
            <w:tcBorders>
              <w:top w:val="nil"/>
              <w:left w:val="nil"/>
              <w:bottom w:val="single" w:sz="4" w:space="0" w:color="auto"/>
              <w:right w:val="single" w:sz="4" w:space="0" w:color="auto"/>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12</w:t>
            </w:r>
          </w:p>
        </w:tc>
      </w:tr>
      <w:tr w:rsidR="008E5117" w:rsidRPr="00522E27">
        <w:trPr>
          <w:gridAfter w:val="4"/>
          <w:wAfter w:w="4320" w:type="dxa"/>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trHeight w:val="285"/>
        </w:trPr>
        <w:tc>
          <w:tcPr>
            <w:tcW w:w="9508" w:type="dxa"/>
            <w:gridSpan w:val="8"/>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写sql语句，查询结果为：</w:t>
            </w:r>
          </w:p>
        </w:tc>
      </w:tr>
      <w:tr w:rsidR="008E5117" w:rsidRPr="00522E27">
        <w:trPr>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telephone</w:t>
            </w: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user(int)</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rent</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accounts</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fee01</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fee02</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fee03</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10041</w:t>
            </w: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aaaa</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34.17</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23</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32</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19</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10043</w:t>
            </w: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ccc</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24</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24</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33</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r w:rsidR="008E5117" w:rsidRPr="00522E27">
        <w:trPr>
          <w:trHeight w:val="285"/>
        </w:trPr>
        <w:tc>
          <w:tcPr>
            <w:tcW w:w="1540"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10044</w:t>
            </w:r>
          </w:p>
        </w:tc>
        <w:tc>
          <w:tcPr>
            <w:tcW w:w="1296"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1</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r w:rsidRPr="00522E27">
              <w:rPr>
                <w:rFonts w:ascii="宋体" w:hAnsi="宋体" w:cs="宋体" w:hint="eastAsia"/>
                <w:kern w:val="0"/>
                <w:sz w:val="24"/>
              </w:rPr>
              <w:t>bbb</w:t>
            </w:r>
          </w:p>
        </w:tc>
        <w:tc>
          <w:tcPr>
            <w:tcW w:w="1176" w:type="dxa"/>
            <w:tcBorders>
              <w:top w:val="nil"/>
              <w:left w:val="nil"/>
              <w:bottom w:val="nil"/>
              <w:right w:val="nil"/>
            </w:tcBorders>
            <w:shd w:val="clear" w:color="auto" w:fill="auto"/>
            <w:noWrap/>
            <w:vAlign w:val="center"/>
          </w:tcPr>
          <w:p w:rsidR="008E5117" w:rsidRPr="00522E27" w:rsidRDefault="008E5117" w:rsidP="008E5117">
            <w:pPr>
              <w:widowControl/>
              <w:jc w:val="right"/>
              <w:rPr>
                <w:rFonts w:ascii="宋体" w:hAnsi="宋体" w:cs="宋体"/>
                <w:kern w:val="0"/>
                <w:sz w:val="24"/>
              </w:rPr>
            </w:pPr>
            <w:r w:rsidRPr="00522E27">
              <w:rPr>
                <w:rFonts w:ascii="宋体" w:hAnsi="宋体" w:cs="宋体" w:hint="eastAsia"/>
                <w:kern w:val="0"/>
                <w:sz w:val="24"/>
              </w:rPr>
              <w:t>25.01</w:t>
            </w: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tcPr>
          <w:p w:rsidR="008E5117" w:rsidRPr="00522E27" w:rsidRDefault="008E5117" w:rsidP="008E5117">
            <w:pPr>
              <w:widowControl/>
              <w:jc w:val="left"/>
              <w:rPr>
                <w:rFonts w:ascii="宋体" w:hAnsi="宋体" w:cs="宋体"/>
                <w:kern w:val="0"/>
                <w:sz w:val="24"/>
              </w:rPr>
            </w:pPr>
          </w:p>
        </w:tc>
      </w:tr>
    </w:tbl>
    <w:p w:rsidR="008E5117" w:rsidRDefault="008E5117">
      <w:pPr>
        <w:rPr>
          <w:rFonts w:hint="eastAsia"/>
        </w:rPr>
      </w:pPr>
    </w:p>
    <w:p w:rsidR="008E5117" w:rsidRDefault="008E5117">
      <w:pPr>
        <w:rPr>
          <w:rFonts w:hint="eastAsia"/>
        </w:rPr>
      </w:pPr>
      <w:r>
        <w:rPr>
          <w:rFonts w:hint="eastAsia"/>
        </w:rPr>
        <w:t>2.</w:t>
      </w:r>
      <w:r>
        <w:rPr>
          <w:rFonts w:hint="eastAsia"/>
        </w:rPr>
        <w:t>叙述</w:t>
      </w:r>
      <w:r>
        <w:rPr>
          <w:rFonts w:hint="eastAsia"/>
        </w:rPr>
        <w:t>js</w:t>
      </w:r>
      <w:r>
        <w:rPr>
          <w:rFonts w:hint="eastAsia"/>
        </w:rPr>
        <w:t>中</w:t>
      </w:r>
      <w:r>
        <w:rPr>
          <w:rFonts w:hint="eastAsia"/>
        </w:rPr>
        <w:t>class</w:t>
      </w:r>
      <w:r>
        <w:rPr>
          <w:rFonts w:hint="eastAsia"/>
        </w:rPr>
        <w:t>的创建，以及</w:t>
      </w:r>
      <w:r>
        <w:rPr>
          <w:rFonts w:hint="eastAsia"/>
        </w:rPr>
        <w:t>js</w:t>
      </w:r>
      <w:r>
        <w:rPr>
          <w:rFonts w:hint="eastAsia"/>
        </w:rPr>
        <w:t>中怎么样扩展</w:t>
      </w:r>
      <w:r>
        <w:rPr>
          <w:rFonts w:hint="eastAsia"/>
        </w:rPr>
        <w:t>property</w:t>
      </w:r>
      <w:r>
        <w:rPr>
          <w:rFonts w:hint="eastAsia"/>
        </w:rPr>
        <w:t>文件。</w:t>
      </w:r>
    </w:p>
    <w:p w:rsidR="008E5117" w:rsidRDefault="008E5117">
      <w:pPr>
        <w:rPr>
          <w:rFonts w:hint="eastAsia"/>
        </w:rPr>
      </w:pPr>
      <w:r>
        <w:rPr>
          <w:rFonts w:hint="eastAsia"/>
        </w:rPr>
        <w:t>3.</w:t>
      </w:r>
      <w:r>
        <w:rPr>
          <w:rFonts w:hint="eastAsia"/>
        </w:rPr>
        <w:t>还有一个是一段代码，找错。是关于运算优先级的。</w:t>
      </w:r>
    </w:p>
    <w:p w:rsidR="008E5117" w:rsidRDefault="008E5117">
      <w:pPr>
        <w:rPr>
          <w:rFonts w:hint="eastAsia"/>
        </w:rPr>
      </w:pPr>
    </w:p>
    <w:p w:rsidR="008E5117" w:rsidRDefault="008E5117">
      <w:pPr>
        <w:rPr>
          <w:rFonts w:hint="eastAsia"/>
        </w:rPr>
      </w:pPr>
      <w:r>
        <w:rPr>
          <w:rFonts w:hint="eastAsia"/>
        </w:rPr>
        <w:t>4.</w:t>
      </w:r>
      <w:r>
        <w:rPr>
          <w:rFonts w:hint="eastAsia"/>
        </w:rPr>
        <w:t>有如下</w:t>
      </w:r>
      <w:r>
        <w:rPr>
          <w:rFonts w:hint="eastAsia"/>
        </w:rPr>
        <w:t>html</w:t>
      </w:r>
    </w:p>
    <w:p w:rsidR="008E5117" w:rsidRDefault="008E5117">
      <w:pPr>
        <w:rPr>
          <w:rFonts w:hint="eastAsia"/>
        </w:rPr>
      </w:pPr>
      <w:r>
        <w:rPr>
          <w:rFonts w:hint="eastAsia"/>
        </w:rPr>
        <w:t>&lt;html&gt;</w:t>
      </w:r>
    </w:p>
    <w:p w:rsidR="008E5117" w:rsidRDefault="008E5117" w:rsidP="008E5117">
      <w:pPr>
        <w:ind w:firstLine="435"/>
        <w:rPr>
          <w:rFonts w:hint="eastAsia"/>
        </w:rPr>
      </w:pPr>
      <w:r>
        <w:rPr>
          <w:rFonts w:hint="eastAsia"/>
        </w:rPr>
        <w:lastRenderedPageBreak/>
        <w:t>&lt;table&gt;</w:t>
      </w:r>
    </w:p>
    <w:p w:rsidR="008E5117" w:rsidRDefault="008E5117" w:rsidP="008E5117">
      <w:pPr>
        <w:ind w:firstLine="435"/>
        <w:rPr>
          <w:rFonts w:hint="eastAsia"/>
        </w:rPr>
      </w:pPr>
      <w:r>
        <w:rPr>
          <w:rFonts w:hint="eastAsia"/>
        </w:rPr>
        <w:t xml:space="preserve">    &lt;tr onClick=</w:t>
      </w:r>
      <w:r>
        <w:t>”</w:t>
      </w:r>
      <w:r>
        <w:rPr>
          <w:rFonts w:hint="eastAsia"/>
        </w:rPr>
        <w:t>insertTr()</w:t>
      </w:r>
      <w:r>
        <w:t>”</w:t>
      </w:r>
      <w:r>
        <w:rPr>
          <w:rFonts w:hint="eastAsia"/>
        </w:rPr>
        <w:t>&gt;</w:t>
      </w:r>
    </w:p>
    <w:p w:rsidR="008E5117" w:rsidRDefault="008E5117" w:rsidP="008E5117">
      <w:pPr>
        <w:ind w:firstLineChars="407" w:firstLine="855"/>
        <w:rPr>
          <w:rFonts w:hint="eastAsia"/>
        </w:rPr>
      </w:pPr>
      <w:r>
        <w:rPr>
          <w:rFonts w:hint="eastAsia"/>
        </w:rPr>
        <w:t xml:space="preserve">    &lt;td&gt;&lt;/td&gt;</w:t>
      </w:r>
    </w:p>
    <w:p w:rsidR="008E5117" w:rsidRDefault="008E5117" w:rsidP="008E5117">
      <w:pPr>
        <w:ind w:firstLineChars="407" w:firstLine="855"/>
        <w:rPr>
          <w:rFonts w:hint="eastAsia"/>
        </w:rPr>
      </w:pPr>
      <w:r>
        <w:rPr>
          <w:rFonts w:hint="eastAsia"/>
        </w:rPr>
        <w:t>&lt;/tr&gt;</w:t>
      </w:r>
    </w:p>
    <w:p w:rsidR="008E5117" w:rsidRDefault="008E5117" w:rsidP="008E5117">
      <w:pPr>
        <w:ind w:firstLine="435"/>
        <w:rPr>
          <w:rFonts w:hint="eastAsia"/>
        </w:rPr>
      </w:pPr>
      <w:r>
        <w:rPr>
          <w:rFonts w:hint="eastAsia"/>
        </w:rPr>
        <w:t>&lt;/table&gt;</w:t>
      </w:r>
    </w:p>
    <w:p w:rsidR="008E5117" w:rsidRDefault="008E5117" w:rsidP="008E5117">
      <w:pPr>
        <w:ind w:firstLine="435"/>
        <w:rPr>
          <w:rFonts w:hint="eastAsia"/>
        </w:rPr>
      </w:pPr>
    </w:p>
    <w:p w:rsidR="008E5117" w:rsidRDefault="008E5117">
      <w:pPr>
        <w:rPr>
          <w:rFonts w:hint="eastAsia"/>
        </w:rPr>
      </w:pPr>
      <w:r>
        <w:rPr>
          <w:rFonts w:hint="eastAsia"/>
        </w:rPr>
        <w:t>&lt;html&gt;</w:t>
      </w:r>
    </w:p>
    <w:p w:rsidR="008E5117" w:rsidRDefault="008E5117">
      <w:pPr>
        <w:rPr>
          <w:rFonts w:hint="eastAsia"/>
        </w:rPr>
      </w:pPr>
      <w:r>
        <w:rPr>
          <w:rFonts w:hint="eastAsia"/>
        </w:rPr>
        <w:t>如果在点击后，添加一个</w:t>
      </w:r>
      <w:r>
        <w:rPr>
          <w:rFonts w:hint="eastAsia"/>
        </w:rPr>
        <w:t>&lt;tr&gt;</w:t>
      </w:r>
    </w:p>
    <w:p w:rsidR="008E5117" w:rsidRDefault="008E5117">
      <w:pPr>
        <w:rPr>
          <w:rFonts w:hint="eastAsia"/>
        </w:rPr>
      </w:pPr>
      <w:r>
        <w:rPr>
          <w:rFonts w:hint="eastAsia"/>
        </w:rPr>
        <w:t>5.</w:t>
      </w:r>
      <w:r>
        <w:rPr>
          <w:rFonts w:hint="eastAsia"/>
        </w:rPr>
        <w:t>写出在</w:t>
      </w:r>
      <w:r>
        <w:rPr>
          <w:rFonts w:hint="eastAsia"/>
        </w:rPr>
        <w:t>js</w:t>
      </w:r>
      <w:r>
        <w:rPr>
          <w:rFonts w:hint="eastAsia"/>
        </w:rPr>
        <w:t>中常用的导入文件。</w:t>
      </w:r>
    </w:p>
    <w:p w:rsidR="008E5117" w:rsidRDefault="008E5117">
      <w:pPr>
        <w:rPr>
          <w:rFonts w:hint="eastAsia"/>
        </w:rPr>
      </w:pPr>
      <w:r>
        <w:rPr>
          <w:rFonts w:hint="eastAsia"/>
        </w:rPr>
        <w:t>6.</w:t>
      </w:r>
      <w:r>
        <w:rPr>
          <w:rFonts w:hint="eastAsia"/>
        </w:rPr>
        <w:t>写一个函数，实现如下功能：</w:t>
      </w:r>
    </w:p>
    <w:p w:rsidR="008E5117" w:rsidRDefault="008E5117">
      <w:pPr>
        <w:rPr>
          <w:rFonts w:hint="eastAsia"/>
        </w:rPr>
      </w:pPr>
      <w:r>
        <w:rPr>
          <w:rFonts w:hint="eastAsia"/>
        </w:rPr>
        <w:t>1</w:t>
      </w:r>
      <w:r>
        <w:rPr>
          <w:rFonts w:hint="eastAsia"/>
        </w:rPr>
        <w:t>元钱用</w:t>
      </w:r>
      <w:r>
        <w:rPr>
          <w:rFonts w:hint="eastAsia"/>
        </w:rPr>
        <w:t>5</w:t>
      </w:r>
      <w:r>
        <w:rPr>
          <w:rFonts w:hint="eastAsia"/>
        </w:rPr>
        <w:t>角，</w:t>
      </w:r>
      <w:r>
        <w:rPr>
          <w:rFonts w:hint="eastAsia"/>
        </w:rPr>
        <w:t>2</w:t>
      </w:r>
      <w:r>
        <w:rPr>
          <w:rFonts w:hint="eastAsia"/>
        </w:rPr>
        <w:t>角，</w:t>
      </w:r>
      <w:r>
        <w:rPr>
          <w:rFonts w:hint="eastAsia"/>
        </w:rPr>
        <w:t>1</w:t>
      </w:r>
      <w:r>
        <w:rPr>
          <w:rFonts w:hint="eastAsia"/>
        </w:rPr>
        <w:t>角，</w:t>
      </w:r>
      <w:r>
        <w:rPr>
          <w:rFonts w:hint="eastAsia"/>
        </w:rPr>
        <w:t>5</w:t>
      </w:r>
      <w:r>
        <w:rPr>
          <w:rFonts w:hint="eastAsia"/>
        </w:rPr>
        <w:t>分，</w:t>
      </w:r>
      <w:r>
        <w:rPr>
          <w:rFonts w:hint="eastAsia"/>
        </w:rPr>
        <w:t>2</w:t>
      </w:r>
      <w:r>
        <w:rPr>
          <w:rFonts w:hint="eastAsia"/>
        </w:rPr>
        <w:t>分，</w:t>
      </w:r>
      <w:r>
        <w:rPr>
          <w:rFonts w:hint="eastAsia"/>
        </w:rPr>
        <w:t>1</w:t>
      </w:r>
      <w:r>
        <w:rPr>
          <w:rFonts w:hint="eastAsia"/>
        </w:rPr>
        <w:t>分，可以有多少种组合方式。</w:t>
      </w:r>
    </w:p>
    <w:p w:rsidR="008E5117" w:rsidRDefault="008E5117">
      <w:pPr>
        <w:rPr>
          <w:rFonts w:hint="eastAsia"/>
        </w:rPr>
      </w:pPr>
      <w:r>
        <w:rPr>
          <w:rFonts w:hint="eastAsia"/>
        </w:rPr>
        <w:t>例</w:t>
      </w:r>
      <w:r>
        <w:rPr>
          <w:rFonts w:hint="eastAsia"/>
        </w:rPr>
        <w:t>2</w:t>
      </w:r>
      <w:r>
        <w:rPr>
          <w:rFonts w:hint="eastAsia"/>
        </w:rPr>
        <w:t>分可以有两种组合方式，</w:t>
      </w:r>
      <w:r>
        <w:rPr>
          <w:rFonts w:hint="eastAsia"/>
        </w:rPr>
        <w:t>2</w:t>
      </w:r>
      <w:r>
        <w:rPr>
          <w:rFonts w:hint="eastAsia"/>
        </w:rPr>
        <w:t>个</w:t>
      </w:r>
      <w:r>
        <w:rPr>
          <w:rFonts w:hint="eastAsia"/>
        </w:rPr>
        <w:t>1</w:t>
      </w:r>
      <w:r>
        <w:rPr>
          <w:rFonts w:hint="eastAsia"/>
        </w:rPr>
        <w:t>分和</w:t>
      </w:r>
      <w:r>
        <w:rPr>
          <w:rFonts w:hint="eastAsia"/>
        </w:rPr>
        <w:t>1</w:t>
      </w:r>
      <w:r>
        <w:rPr>
          <w:rFonts w:hint="eastAsia"/>
        </w:rPr>
        <w:t>个</w:t>
      </w:r>
      <w:r>
        <w:rPr>
          <w:rFonts w:hint="eastAsia"/>
        </w:rPr>
        <w:t>2</w:t>
      </w:r>
      <w:r>
        <w:rPr>
          <w:rFonts w:hint="eastAsia"/>
        </w:rPr>
        <w:t>分。</w:t>
      </w:r>
      <w:r>
        <w:rPr>
          <w:rFonts w:hint="eastAsia"/>
        </w:rPr>
        <w:t>1</w:t>
      </w:r>
      <w:r>
        <w:rPr>
          <w:rFonts w:hint="eastAsia"/>
        </w:rPr>
        <w:t>分有一种组合方式，</w:t>
      </w:r>
      <w:r>
        <w:rPr>
          <w:rFonts w:hint="eastAsia"/>
        </w:rPr>
        <w:t>1</w:t>
      </w:r>
      <w:r>
        <w:rPr>
          <w:rFonts w:hint="eastAsia"/>
        </w:rPr>
        <w:t>个</w:t>
      </w:r>
      <w:r>
        <w:rPr>
          <w:rFonts w:hint="eastAsia"/>
        </w:rPr>
        <w:t>1</w:t>
      </w:r>
      <w:r>
        <w:rPr>
          <w:rFonts w:hint="eastAsia"/>
        </w:rPr>
        <w:t>分。函数只需返回组合方式的个数，不需显示具体怎样组合的。</w:t>
      </w:r>
    </w:p>
    <w:p w:rsidR="008E5117" w:rsidRDefault="008E5117">
      <w:pPr>
        <w:rPr>
          <w:rFonts w:hint="eastAsia"/>
        </w:rPr>
      </w:pPr>
    </w:p>
    <w:p w:rsidR="008E5117" w:rsidRPr="00386C25" w:rsidRDefault="008E5117" w:rsidP="008E5117">
      <w:pPr>
        <w:jc w:val="center"/>
        <w:rPr>
          <w:rFonts w:hint="eastAsia"/>
          <w:b/>
          <w:bCs/>
          <w:kern w:val="0"/>
          <w:sz w:val="28"/>
          <w:szCs w:val="28"/>
          <w:lang w:val="en-GB"/>
        </w:rPr>
      </w:pPr>
      <w:r w:rsidRPr="00386C25">
        <w:rPr>
          <w:rFonts w:hint="eastAsia"/>
          <w:b/>
          <w:bCs/>
          <w:kern w:val="0"/>
          <w:sz w:val="28"/>
          <w:szCs w:val="28"/>
          <w:lang w:val="en-GB"/>
        </w:rPr>
        <w:t>恩世教育</w:t>
      </w:r>
      <w:r>
        <w:rPr>
          <w:rFonts w:hint="eastAsia"/>
          <w:b/>
          <w:bCs/>
          <w:kern w:val="0"/>
          <w:sz w:val="28"/>
          <w:szCs w:val="28"/>
          <w:lang w:val="en-GB"/>
        </w:rPr>
        <w:t>投资有限公司</w:t>
      </w:r>
      <w:r w:rsidRPr="00386C25">
        <w:rPr>
          <w:rFonts w:hint="eastAsia"/>
          <w:b/>
          <w:bCs/>
          <w:kern w:val="0"/>
          <w:sz w:val="28"/>
          <w:szCs w:val="28"/>
          <w:lang w:val="en-GB"/>
        </w:rPr>
        <w:t>笔试题</w:t>
      </w:r>
    </w:p>
    <w:p w:rsidR="008E5117" w:rsidRPr="00F6648A" w:rsidRDefault="008E5117" w:rsidP="008E5117">
      <w:pPr>
        <w:rPr>
          <w:rFonts w:hint="eastAsia"/>
          <w:bCs/>
          <w:kern w:val="0"/>
          <w:szCs w:val="21"/>
          <w:lang w:val="en-GB"/>
        </w:rPr>
      </w:pPr>
      <w:r w:rsidRPr="00F6648A">
        <w:rPr>
          <w:rFonts w:hint="eastAsia"/>
          <w:b/>
          <w:bCs/>
          <w:kern w:val="0"/>
          <w:szCs w:val="21"/>
          <w:lang w:val="en-GB"/>
        </w:rPr>
        <w:t>一、选择题</w:t>
      </w:r>
    </w:p>
    <w:p w:rsidR="008E5117" w:rsidRPr="00F6648A" w:rsidRDefault="008E5117" w:rsidP="008E5117">
      <w:pPr>
        <w:rPr>
          <w:bCs/>
          <w:kern w:val="0"/>
          <w:szCs w:val="21"/>
        </w:rPr>
      </w:pPr>
      <w:r w:rsidRPr="00F6648A">
        <w:rPr>
          <w:rFonts w:hint="eastAsia"/>
          <w:b/>
          <w:bCs/>
          <w:kern w:val="0"/>
          <w:szCs w:val="21"/>
        </w:rPr>
        <w:t>1</w:t>
      </w:r>
      <w:r w:rsidRPr="00F6648A">
        <w:rPr>
          <w:rFonts w:hint="eastAsia"/>
          <w:b/>
          <w:bCs/>
          <w:kern w:val="0"/>
          <w:szCs w:val="21"/>
        </w:rPr>
        <w:t>．</w:t>
      </w:r>
      <w:r w:rsidRPr="00F6648A">
        <w:rPr>
          <w:b/>
          <w:bCs/>
          <w:kern w:val="0"/>
          <w:szCs w:val="21"/>
        </w:rPr>
        <w:t>public</w:t>
      </w:r>
      <w:r w:rsidRPr="00F6648A">
        <w:rPr>
          <w:color w:val="000000"/>
          <w:kern w:val="0"/>
          <w:szCs w:val="21"/>
        </w:rPr>
        <w:t xml:space="preserve"> </w:t>
      </w:r>
      <w:r w:rsidRPr="00F6648A">
        <w:rPr>
          <w:b/>
          <w:bCs/>
          <w:kern w:val="0"/>
          <w:szCs w:val="21"/>
        </w:rPr>
        <w:t>class</w:t>
      </w:r>
      <w:r w:rsidRPr="00F6648A">
        <w:rPr>
          <w:color w:val="000000"/>
          <w:kern w:val="0"/>
          <w:szCs w:val="21"/>
        </w:rPr>
        <w:t xml:space="preserve"> ExSuper {</w:t>
      </w:r>
    </w:p>
    <w:p w:rsidR="008E5117" w:rsidRPr="00F6648A" w:rsidRDefault="008E5117" w:rsidP="008E5117">
      <w:pPr>
        <w:rPr>
          <w:kern w:val="0"/>
          <w:szCs w:val="21"/>
        </w:rPr>
      </w:pPr>
      <w:r w:rsidRPr="00F6648A">
        <w:rPr>
          <w:color w:val="000000"/>
          <w:kern w:val="0"/>
          <w:szCs w:val="21"/>
        </w:rPr>
        <w:tab/>
        <w:t xml:space="preserve">String </w:t>
      </w:r>
      <w:r w:rsidRPr="00F6648A">
        <w:rPr>
          <w:color w:val="0000C0"/>
          <w:kern w:val="0"/>
          <w:szCs w:val="21"/>
        </w:rPr>
        <w:t>name</w:t>
      </w:r>
      <w:r w:rsidRPr="00F6648A">
        <w:rPr>
          <w:color w:val="000000"/>
          <w:kern w:val="0"/>
          <w:szCs w:val="21"/>
        </w:rPr>
        <w:t>;</w:t>
      </w:r>
    </w:p>
    <w:p w:rsidR="008E5117" w:rsidRPr="00F6648A" w:rsidRDefault="008E5117" w:rsidP="008E5117">
      <w:pPr>
        <w:rPr>
          <w:rFonts w:hint="eastAsia"/>
          <w:kern w:val="0"/>
          <w:szCs w:val="21"/>
        </w:rPr>
      </w:pPr>
      <w:r w:rsidRPr="00F6648A">
        <w:rPr>
          <w:color w:val="000000"/>
          <w:kern w:val="0"/>
          <w:szCs w:val="21"/>
        </w:rPr>
        <w:tab/>
        <w:t xml:space="preserve">String </w:t>
      </w:r>
      <w:r w:rsidRPr="00F6648A">
        <w:rPr>
          <w:color w:val="0000C0"/>
          <w:kern w:val="0"/>
          <w:szCs w:val="21"/>
        </w:rPr>
        <w:t>nick_name</w:t>
      </w:r>
      <w:r w:rsidRPr="00F6648A">
        <w:rPr>
          <w:color w:val="000000"/>
          <w:kern w:val="0"/>
          <w:szCs w:val="21"/>
        </w:rPr>
        <w:t>;</w:t>
      </w:r>
    </w:p>
    <w:p w:rsidR="008E5117" w:rsidRPr="00F6648A" w:rsidRDefault="008E5117" w:rsidP="008E5117">
      <w:pPr>
        <w:rPr>
          <w:kern w:val="0"/>
          <w:szCs w:val="21"/>
        </w:rPr>
      </w:pPr>
      <w:r w:rsidRPr="00F6648A">
        <w:rPr>
          <w:color w:val="000000"/>
          <w:kern w:val="0"/>
          <w:szCs w:val="21"/>
        </w:rPr>
        <w:tab/>
      </w:r>
      <w:r w:rsidRPr="00F6648A">
        <w:rPr>
          <w:b/>
          <w:bCs/>
          <w:kern w:val="0"/>
          <w:szCs w:val="21"/>
        </w:rPr>
        <w:t>public</w:t>
      </w:r>
      <w:r w:rsidRPr="00F6648A">
        <w:rPr>
          <w:color w:val="000000"/>
          <w:kern w:val="0"/>
          <w:szCs w:val="21"/>
        </w:rPr>
        <w:t xml:space="preserve"> ExSuper(String s, String t) {</w:t>
      </w:r>
    </w:p>
    <w:p w:rsidR="008E5117" w:rsidRPr="00F6648A" w:rsidRDefault="008E5117" w:rsidP="008E5117">
      <w:pPr>
        <w:rPr>
          <w:kern w:val="0"/>
          <w:szCs w:val="21"/>
        </w:rPr>
      </w:pPr>
      <w:r w:rsidRPr="00F6648A">
        <w:rPr>
          <w:color w:val="000000"/>
          <w:kern w:val="0"/>
          <w:szCs w:val="21"/>
        </w:rPr>
        <w:tab/>
      </w:r>
      <w:r w:rsidRPr="00F6648A">
        <w:rPr>
          <w:color w:val="000000"/>
          <w:kern w:val="0"/>
          <w:szCs w:val="21"/>
        </w:rPr>
        <w:tab/>
      </w:r>
      <w:r w:rsidRPr="00F6648A">
        <w:rPr>
          <w:color w:val="0000C0"/>
          <w:kern w:val="0"/>
          <w:szCs w:val="21"/>
        </w:rPr>
        <w:t>name</w:t>
      </w:r>
      <w:r w:rsidRPr="00F6648A">
        <w:rPr>
          <w:color w:val="000000"/>
          <w:kern w:val="0"/>
          <w:szCs w:val="21"/>
        </w:rPr>
        <w:t xml:space="preserve"> = s;</w:t>
      </w:r>
    </w:p>
    <w:p w:rsidR="008E5117" w:rsidRPr="00F6648A" w:rsidRDefault="008E5117" w:rsidP="008E5117">
      <w:pPr>
        <w:rPr>
          <w:kern w:val="0"/>
          <w:szCs w:val="21"/>
        </w:rPr>
      </w:pPr>
      <w:r w:rsidRPr="00F6648A">
        <w:rPr>
          <w:color w:val="000000"/>
          <w:kern w:val="0"/>
          <w:szCs w:val="21"/>
        </w:rPr>
        <w:tab/>
      </w:r>
      <w:r w:rsidRPr="00F6648A">
        <w:rPr>
          <w:color w:val="000000"/>
          <w:kern w:val="0"/>
          <w:szCs w:val="21"/>
        </w:rPr>
        <w:tab/>
      </w:r>
      <w:r w:rsidRPr="00F6648A">
        <w:rPr>
          <w:color w:val="0000C0"/>
          <w:kern w:val="0"/>
          <w:szCs w:val="21"/>
        </w:rPr>
        <w:t>nick_name</w:t>
      </w:r>
      <w:r w:rsidRPr="00F6648A">
        <w:rPr>
          <w:color w:val="000000"/>
          <w:kern w:val="0"/>
          <w:szCs w:val="21"/>
        </w:rPr>
        <w:t xml:space="preserve"> = t;</w:t>
      </w:r>
    </w:p>
    <w:p w:rsidR="008E5117" w:rsidRPr="00F6648A" w:rsidRDefault="008E5117" w:rsidP="008E5117">
      <w:pPr>
        <w:rPr>
          <w:rFonts w:hint="eastAsia"/>
          <w:kern w:val="0"/>
          <w:szCs w:val="21"/>
        </w:rPr>
      </w:pPr>
      <w:r w:rsidRPr="00F6648A">
        <w:rPr>
          <w:color w:val="000000"/>
          <w:kern w:val="0"/>
          <w:szCs w:val="21"/>
        </w:rPr>
        <w:tab/>
        <w:t>}</w:t>
      </w:r>
    </w:p>
    <w:p w:rsidR="008E5117" w:rsidRPr="00F6648A" w:rsidRDefault="008E5117" w:rsidP="008E5117">
      <w:pPr>
        <w:rPr>
          <w:kern w:val="0"/>
          <w:szCs w:val="21"/>
        </w:rPr>
      </w:pPr>
      <w:r w:rsidRPr="00F6648A">
        <w:rPr>
          <w:color w:val="000000"/>
          <w:kern w:val="0"/>
          <w:szCs w:val="21"/>
        </w:rPr>
        <w:tab/>
      </w:r>
      <w:r w:rsidRPr="00F6648A">
        <w:rPr>
          <w:b/>
          <w:bCs/>
          <w:kern w:val="0"/>
          <w:szCs w:val="21"/>
        </w:rPr>
        <w:t>public</w:t>
      </w:r>
      <w:r w:rsidRPr="00F6648A">
        <w:rPr>
          <w:color w:val="000000"/>
          <w:kern w:val="0"/>
          <w:szCs w:val="21"/>
        </w:rPr>
        <w:t xml:space="preserve"> String </w:t>
      </w:r>
      <w:r w:rsidRPr="00F6648A">
        <w:rPr>
          <w:color w:val="0000FF"/>
          <w:kern w:val="0"/>
          <w:szCs w:val="21"/>
          <w:u w:val="single"/>
        </w:rPr>
        <w:t>toString</w:t>
      </w:r>
      <w:r w:rsidRPr="00F6648A">
        <w:rPr>
          <w:color w:val="000000"/>
          <w:kern w:val="0"/>
          <w:szCs w:val="21"/>
        </w:rPr>
        <w:t>() {</w:t>
      </w:r>
    </w:p>
    <w:p w:rsidR="008E5117" w:rsidRPr="00F6648A" w:rsidRDefault="008E5117" w:rsidP="008E5117">
      <w:pPr>
        <w:rPr>
          <w:kern w:val="0"/>
          <w:szCs w:val="21"/>
        </w:rPr>
      </w:pPr>
      <w:r w:rsidRPr="00F6648A">
        <w:rPr>
          <w:color w:val="000000"/>
          <w:kern w:val="0"/>
          <w:szCs w:val="21"/>
        </w:rPr>
        <w:tab/>
      </w:r>
      <w:r w:rsidRPr="00F6648A">
        <w:rPr>
          <w:color w:val="000000"/>
          <w:kern w:val="0"/>
          <w:szCs w:val="21"/>
        </w:rPr>
        <w:tab/>
      </w:r>
      <w:r w:rsidRPr="00F6648A">
        <w:rPr>
          <w:b/>
          <w:bCs/>
          <w:kern w:val="0"/>
          <w:szCs w:val="21"/>
        </w:rPr>
        <w:t>return</w:t>
      </w:r>
      <w:r w:rsidRPr="00F6648A">
        <w:rPr>
          <w:color w:val="000000"/>
          <w:kern w:val="0"/>
          <w:szCs w:val="21"/>
        </w:rPr>
        <w:t xml:space="preserve"> </w:t>
      </w:r>
      <w:r w:rsidRPr="00F6648A">
        <w:rPr>
          <w:color w:val="0000C0"/>
          <w:kern w:val="0"/>
          <w:szCs w:val="21"/>
        </w:rPr>
        <w:t>name</w:t>
      </w:r>
      <w:r w:rsidRPr="00F6648A">
        <w:rPr>
          <w:color w:val="000000"/>
          <w:kern w:val="0"/>
          <w:szCs w:val="21"/>
        </w:rPr>
        <w:t>;</w:t>
      </w:r>
    </w:p>
    <w:p w:rsidR="008E5117" w:rsidRPr="00F6648A" w:rsidRDefault="008E5117" w:rsidP="008E5117">
      <w:pPr>
        <w:rPr>
          <w:rFonts w:hint="eastAsia"/>
          <w:kern w:val="0"/>
          <w:szCs w:val="21"/>
        </w:rPr>
      </w:pPr>
      <w:r w:rsidRPr="00F6648A">
        <w:rPr>
          <w:color w:val="000000"/>
          <w:kern w:val="0"/>
          <w:szCs w:val="21"/>
        </w:rPr>
        <w:tab/>
        <w:t>}</w:t>
      </w:r>
    </w:p>
    <w:p w:rsidR="008E5117" w:rsidRPr="00F6648A" w:rsidRDefault="008E5117" w:rsidP="008E5117">
      <w:pPr>
        <w:rPr>
          <w:rFonts w:hint="eastAsia"/>
          <w:color w:val="000000"/>
          <w:kern w:val="0"/>
          <w:szCs w:val="21"/>
        </w:rPr>
      </w:pPr>
      <w:r w:rsidRPr="00F6648A">
        <w:rPr>
          <w:color w:val="000000"/>
          <w:kern w:val="0"/>
          <w:szCs w:val="21"/>
        </w:rPr>
        <w:t>}</w:t>
      </w:r>
    </w:p>
    <w:p w:rsidR="008E5117" w:rsidRPr="00F6648A" w:rsidRDefault="008E5117" w:rsidP="008E5117">
      <w:pPr>
        <w:rPr>
          <w:rFonts w:hint="eastAsia"/>
          <w:kern w:val="0"/>
          <w:szCs w:val="21"/>
        </w:rPr>
      </w:pPr>
      <w:r w:rsidRPr="00F6648A">
        <w:rPr>
          <w:b/>
          <w:bCs/>
          <w:color w:val="7F0055"/>
          <w:kern w:val="0"/>
          <w:szCs w:val="21"/>
        </w:rPr>
        <w:t>public</w:t>
      </w:r>
      <w:r w:rsidRPr="00F6648A">
        <w:rPr>
          <w:kern w:val="0"/>
          <w:szCs w:val="21"/>
        </w:rPr>
        <w:t xml:space="preserve"> </w:t>
      </w:r>
      <w:r w:rsidRPr="00F6648A">
        <w:rPr>
          <w:b/>
          <w:bCs/>
          <w:color w:val="7F0055"/>
          <w:kern w:val="0"/>
          <w:szCs w:val="21"/>
        </w:rPr>
        <w:t>class</w:t>
      </w:r>
      <w:r w:rsidRPr="00F6648A">
        <w:rPr>
          <w:kern w:val="0"/>
          <w:szCs w:val="21"/>
        </w:rPr>
        <w:t xml:space="preserve"> Example </w:t>
      </w:r>
      <w:r w:rsidRPr="00F6648A">
        <w:rPr>
          <w:b/>
          <w:bCs/>
          <w:color w:val="7F0055"/>
          <w:kern w:val="0"/>
          <w:szCs w:val="21"/>
        </w:rPr>
        <w:t>extends</w:t>
      </w:r>
      <w:r w:rsidRPr="00F6648A">
        <w:rPr>
          <w:kern w:val="0"/>
          <w:szCs w:val="21"/>
        </w:rPr>
        <w:t xml:space="preserve"> ExSuper{</w:t>
      </w:r>
    </w:p>
    <w:p w:rsidR="008E5117" w:rsidRPr="00F6648A" w:rsidRDefault="008E5117" w:rsidP="008E5117">
      <w:pPr>
        <w:rPr>
          <w:kern w:val="0"/>
          <w:szCs w:val="21"/>
        </w:rPr>
      </w:pPr>
      <w:r w:rsidRPr="00F6648A">
        <w:rPr>
          <w:kern w:val="0"/>
          <w:szCs w:val="21"/>
        </w:rPr>
        <w:tab/>
      </w:r>
      <w:r w:rsidRPr="00F6648A">
        <w:rPr>
          <w:b/>
          <w:bCs/>
          <w:color w:val="7F0055"/>
          <w:kern w:val="0"/>
          <w:szCs w:val="21"/>
        </w:rPr>
        <w:t>public</w:t>
      </w:r>
      <w:r w:rsidRPr="00F6648A">
        <w:rPr>
          <w:kern w:val="0"/>
          <w:szCs w:val="21"/>
        </w:rPr>
        <w:t xml:space="preserve"> Example(String s, String t) {</w:t>
      </w:r>
    </w:p>
    <w:p w:rsidR="008E5117" w:rsidRPr="00F6648A" w:rsidRDefault="008E5117" w:rsidP="008E5117">
      <w:pPr>
        <w:rPr>
          <w:kern w:val="0"/>
          <w:szCs w:val="21"/>
        </w:rPr>
      </w:pPr>
      <w:r w:rsidRPr="00F6648A">
        <w:rPr>
          <w:kern w:val="0"/>
          <w:szCs w:val="21"/>
        </w:rPr>
        <w:tab/>
      </w:r>
      <w:r w:rsidRPr="00F6648A">
        <w:rPr>
          <w:kern w:val="0"/>
          <w:szCs w:val="21"/>
        </w:rPr>
        <w:tab/>
      </w:r>
      <w:r w:rsidRPr="00F6648A">
        <w:rPr>
          <w:b/>
          <w:bCs/>
          <w:color w:val="7F0055"/>
          <w:kern w:val="0"/>
          <w:szCs w:val="21"/>
        </w:rPr>
        <w:t>super</w:t>
      </w:r>
      <w:r w:rsidRPr="00F6648A">
        <w:rPr>
          <w:kern w:val="0"/>
          <w:szCs w:val="21"/>
        </w:rPr>
        <w:t>(s, t);</w:t>
      </w:r>
    </w:p>
    <w:p w:rsidR="008E5117" w:rsidRPr="00F6648A" w:rsidRDefault="008E5117" w:rsidP="008E5117">
      <w:pPr>
        <w:rPr>
          <w:kern w:val="0"/>
          <w:szCs w:val="21"/>
        </w:rPr>
      </w:pPr>
      <w:r w:rsidRPr="00F6648A">
        <w:rPr>
          <w:kern w:val="0"/>
          <w:szCs w:val="21"/>
        </w:rPr>
        <w:tab/>
        <w:t>}</w:t>
      </w:r>
    </w:p>
    <w:p w:rsidR="008E5117" w:rsidRPr="00F6648A" w:rsidRDefault="008E5117" w:rsidP="008E5117">
      <w:pPr>
        <w:rPr>
          <w:kern w:val="0"/>
          <w:szCs w:val="21"/>
        </w:rPr>
      </w:pPr>
      <w:r w:rsidRPr="00F6648A">
        <w:rPr>
          <w:kern w:val="0"/>
          <w:szCs w:val="21"/>
        </w:rPr>
        <w:tab/>
      </w:r>
      <w:r w:rsidRPr="00F6648A">
        <w:rPr>
          <w:b/>
          <w:bCs/>
          <w:color w:val="7F0055"/>
          <w:kern w:val="0"/>
          <w:szCs w:val="21"/>
        </w:rPr>
        <w:t>public</w:t>
      </w:r>
      <w:r w:rsidRPr="00F6648A">
        <w:rPr>
          <w:kern w:val="0"/>
          <w:szCs w:val="21"/>
        </w:rPr>
        <w:t xml:space="preserve"> String toString(){</w:t>
      </w:r>
    </w:p>
    <w:p w:rsidR="008E5117" w:rsidRPr="00F6648A" w:rsidRDefault="008E5117" w:rsidP="008E5117">
      <w:pPr>
        <w:rPr>
          <w:kern w:val="0"/>
          <w:szCs w:val="21"/>
        </w:rPr>
      </w:pPr>
      <w:r w:rsidRPr="00F6648A">
        <w:rPr>
          <w:kern w:val="0"/>
          <w:szCs w:val="21"/>
        </w:rPr>
        <w:tab/>
      </w:r>
      <w:r w:rsidRPr="00F6648A">
        <w:rPr>
          <w:kern w:val="0"/>
          <w:szCs w:val="21"/>
        </w:rPr>
        <w:tab/>
      </w:r>
      <w:r w:rsidRPr="00F6648A">
        <w:rPr>
          <w:b/>
          <w:bCs/>
          <w:color w:val="7F0055"/>
          <w:kern w:val="0"/>
          <w:szCs w:val="21"/>
        </w:rPr>
        <w:t>return</w:t>
      </w:r>
      <w:r w:rsidRPr="00F6648A">
        <w:rPr>
          <w:kern w:val="0"/>
          <w:szCs w:val="21"/>
        </w:rPr>
        <w:t xml:space="preserve"> </w:t>
      </w:r>
      <w:r w:rsidRPr="00F6648A">
        <w:rPr>
          <w:color w:val="0000C0"/>
          <w:kern w:val="0"/>
          <w:szCs w:val="21"/>
        </w:rPr>
        <w:t>name</w:t>
      </w:r>
      <w:r w:rsidRPr="00F6648A">
        <w:rPr>
          <w:kern w:val="0"/>
          <w:szCs w:val="21"/>
        </w:rPr>
        <w:t>+</w:t>
      </w:r>
      <w:r w:rsidRPr="00F6648A">
        <w:rPr>
          <w:color w:val="2A00FF"/>
          <w:kern w:val="0"/>
          <w:szCs w:val="21"/>
        </w:rPr>
        <w:t>" a.k.a "</w:t>
      </w:r>
      <w:r w:rsidRPr="00F6648A">
        <w:rPr>
          <w:kern w:val="0"/>
          <w:szCs w:val="21"/>
        </w:rPr>
        <w:t>+</w:t>
      </w:r>
      <w:r w:rsidRPr="00F6648A">
        <w:rPr>
          <w:color w:val="0000C0"/>
          <w:kern w:val="0"/>
          <w:szCs w:val="21"/>
        </w:rPr>
        <w:t>nick_name</w:t>
      </w:r>
      <w:r w:rsidRPr="00F6648A">
        <w:rPr>
          <w:kern w:val="0"/>
          <w:szCs w:val="21"/>
        </w:rPr>
        <w:t>;</w:t>
      </w:r>
    </w:p>
    <w:p w:rsidR="008E5117" w:rsidRPr="00F6648A" w:rsidRDefault="008E5117" w:rsidP="008E5117">
      <w:pPr>
        <w:rPr>
          <w:rFonts w:hint="eastAsia"/>
          <w:kern w:val="0"/>
          <w:szCs w:val="21"/>
        </w:rPr>
      </w:pPr>
      <w:r w:rsidRPr="00F6648A">
        <w:rPr>
          <w:kern w:val="0"/>
          <w:szCs w:val="21"/>
        </w:rPr>
        <w:tab/>
        <w:t>}</w:t>
      </w:r>
    </w:p>
    <w:p w:rsidR="008E5117" w:rsidRPr="00F6648A" w:rsidRDefault="008E5117" w:rsidP="008E5117">
      <w:pPr>
        <w:rPr>
          <w:kern w:val="0"/>
          <w:szCs w:val="21"/>
        </w:rPr>
      </w:pPr>
      <w:r w:rsidRPr="00F6648A">
        <w:rPr>
          <w:kern w:val="0"/>
          <w:szCs w:val="21"/>
        </w:rPr>
        <w:tab/>
      </w:r>
      <w:r w:rsidRPr="00F6648A">
        <w:rPr>
          <w:b/>
          <w:bCs/>
          <w:color w:val="7F0055"/>
          <w:kern w:val="0"/>
          <w:szCs w:val="21"/>
        </w:rPr>
        <w:t>public</w:t>
      </w:r>
      <w:r w:rsidRPr="00F6648A">
        <w:rPr>
          <w:kern w:val="0"/>
          <w:szCs w:val="21"/>
        </w:rPr>
        <w:t xml:space="preserve"> </w:t>
      </w:r>
      <w:r w:rsidRPr="00F6648A">
        <w:rPr>
          <w:b/>
          <w:bCs/>
          <w:color w:val="7F0055"/>
          <w:kern w:val="0"/>
          <w:szCs w:val="21"/>
        </w:rPr>
        <w:t>static</w:t>
      </w:r>
      <w:r w:rsidRPr="00F6648A">
        <w:rPr>
          <w:kern w:val="0"/>
          <w:szCs w:val="21"/>
        </w:rPr>
        <w:t xml:space="preserve"> </w:t>
      </w:r>
      <w:r w:rsidRPr="00F6648A">
        <w:rPr>
          <w:b/>
          <w:bCs/>
          <w:color w:val="7F0055"/>
          <w:kern w:val="0"/>
          <w:szCs w:val="21"/>
        </w:rPr>
        <w:t>void</w:t>
      </w:r>
      <w:r w:rsidRPr="00F6648A">
        <w:rPr>
          <w:kern w:val="0"/>
          <w:szCs w:val="21"/>
        </w:rPr>
        <w:t xml:space="preserve"> main(String[] args) {</w:t>
      </w:r>
    </w:p>
    <w:p w:rsidR="008E5117" w:rsidRPr="00F6648A" w:rsidRDefault="008E5117" w:rsidP="008E5117">
      <w:pPr>
        <w:rPr>
          <w:kern w:val="0"/>
          <w:szCs w:val="21"/>
        </w:rPr>
      </w:pPr>
      <w:r w:rsidRPr="00F6648A">
        <w:rPr>
          <w:kern w:val="0"/>
          <w:szCs w:val="21"/>
        </w:rPr>
        <w:tab/>
      </w:r>
      <w:r w:rsidRPr="00F6648A">
        <w:rPr>
          <w:kern w:val="0"/>
          <w:szCs w:val="21"/>
        </w:rPr>
        <w:tab/>
        <w:t>ExSuper a=</w:t>
      </w:r>
      <w:r w:rsidRPr="00F6648A">
        <w:rPr>
          <w:b/>
          <w:bCs/>
          <w:color w:val="7F0055"/>
          <w:kern w:val="0"/>
          <w:szCs w:val="21"/>
        </w:rPr>
        <w:t>new</w:t>
      </w:r>
      <w:r w:rsidRPr="00F6648A">
        <w:rPr>
          <w:kern w:val="0"/>
          <w:szCs w:val="21"/>
        </w:rPr>
        <w:t xml:space="preserve"> ExSuper(</w:t>
      </w:r>
      <w:r w:rsidRPr="00F6648A">
        <w:rPr>
          <w:color w:val="2A00FF"/>
          <w:kern w:val="0"/>
          <w:szCs w:val="21"/>
        </w:rPr>
        <w:t>"First"</w:t>
      </w:r>
      <w:r w:rsidRPr="00F6648A">
        <w:rPr>
          <w:kern w:val="0"/>
          <w:szCs w:val="21"/>
        </w:rPr>
        <w:t>,</w:t>
      </w:r>
      <w:r w:rsidRPr="00F6648A">
        <w:rPr>
          <w:color w:val="2A00FF"/>
          <w:kern w:val="0"/>
          <w:szCs w:val="21"/>
        </w:rPr>
        <w:t>"1st"</w:t>
      </w:r>
      <w:r w:rsidRPr="00F6648A">
        <w:rPr>
          <w:kern w:val="0"/>
          <w:szCs w:val="21"/>
        </w:rPr>
        <w:t>);</w:t>
      </w:r>
    </w:p>
    <w:p w:rsidR="008E5117" w:rsidRPr="00F6648A" w:rsidRDefault="008E5117" w:rsidP="008E5117">
      <w:pPr>
        <w:rPr>
          <w:kern w:val="0"/>
          <w:szCs w:val="21"/>
        </w:rPr>
      </w:pPr>
      <w:r w:rsidRPr="00F6648A">
        <w:rPr>
          <w:kern w:val="0"/>
          <w:szCs w:val="21"/>
        </w:rPr>
        <w:tab/>
      </w:r>
      <w:r w:rsidRPr="00F6648A">
        <w:rPr>
          <w:kern w:val="0"/>
          <w:szCs w:val="21"/>
        </w:rPr>
        <w:tab/>
        <w:t>ExSuper b=</w:t>
      </w:r>
      <w:r w:rsidRPr="00F6648A">
        <w:rPr>
          <w:b/>
          <w:bCs/>
          <w:color w:val="7F0055"/>
          <w:kern w:val="0"/>
          <w:szCs w:val="21"/>
        </w:rPr>
        <w:t>new</w:t>
      </w:r>
      <w:r w:rsidRPr="00F6648A">
        <w:rPr>
          <w:kern w:val="0"/>
          <w:szCs w:val="21"/>
        </w:rPr>
        <w:t xml:space="preserve"> Example(</w:t>
      </w:r>
      <w:r w:rsidRPr="00F6648A">
        <w:rPr>
          <w:color w:val="2A00FF"/>
          <w:kern w:val="0"/>
          <w:szCs w:val="21"/>
        </w:rPr>
        <w:t>"Second"</w:t>
      </w:r>
      <w:r w:rsidRPr="00F6648A">
        <w:rPr>
          <w:kern w:val="0"/>
          <w:szCs w:val="21"/>
        </w:rPr>
        <w:t>,</w:t>
      </w:r>
      <w:r w:rsidRPr="00F6648A">
        <w:rPr>
          <w:color w:val="2A00FF"/>
          <w:kern w:val="0"/>
          <w:szCs w:val="21"/>
        </w:rPr>
        <w:t>"2nd"</w:t>
      </w:r>
      <w:r w:rsidRPr="00F6648A">
        <w:rPr>
          <w:kern w:val="0"/>
          <w:szCs w:val="21"/>
        </w:rPr>
        <w:t>);</w:t>
      </w:r>
    </w:p>
    <w:p w:rsidR="008E5117" w:rsidRPr="00F6648A" w:rsidRDefault="008E5117" w:rsidP="008E5117">
      <w:pPr>
        <w:rPr>
          <w:kern w:val="0"/>
          <w:szCs w:val="21"/>
        </w:rPr>
      </w:pPr>
      <w:r w:rsidRPr="00F6648A">
        <w:rPr>
          <w:kern w:val="0"/>
          <w:szCs w:val="21"/>
        </w:rPr>
        <w:tab/>
      </w:r>
      <w:r w:rsidRPr="00F6648A">
        <w:rPr>
          <w:kern w:val="0"/>
          <w:szCs w:val="21"/>
        </w:rPr>
        <w:tab/>
        <w:t>System.</w:t>
      </w:r>
      <w:r w:rsidRPr="00F6648A">
        <w:rPr>
          <w:i/>
          <w:iCs/>
          <w:color w:val="0000C0"/>
          <w:kern w:val="0"/>
          <w:szCs w:val="21"/>
        </w:rPr>
        <w:t>out</w:t>
      </w:r>
      <w:r w:rsidRPr="00F6648A">
        <w:rPr>
          <w:kern w:val="0"/>
          <w:szCs w:val="21"/>
        </w:rPr>
        <w:t>.println(</w:t>
      </w:r>
      <w:r w:rsidRPr="00F6648A">
        <w:rPr>
          <w:color w:val="2A00FF"/>
          <w:kern w:val="0"/>
          <w:szCs w:val="21"/>
        </w:rPr>
        <w:t>"a is "</w:t>
      </w:r>
      <w:r w:rsidRPr="00F6648A">
        <w:rPr>
          <w:kern w:val="0"/>
          <w:szCs w:val="21"/>
        </w:rPr>
        <w:t>+a.toString());</w:t>
      </w:r>
    </w:p>
    <w:p w:rsidR="008E5117" w:rsidRPr="00F6648A" w:rsidRDefault="008E5117" w:rsidP="008E5117">
      <w:pPr>
        <w:rPr>
          <w:kern w:val="0"/>
          <w:szCs w:val="21"/>
        </w:rPr>
      </w:pPr>
      <w:r w:rsidRPr="00F6648A">
        <w:rPr>
          <w:kern w:val="0"/>
          <w:szCs w:val="21"/>
        </w:rPr>
        <w:tab/>
      </w:r>
      <w:r w:rsidRPr="00F6648A">
        <w:rPr>
          <w:kern w:val="0"/>
          <w:szCs w:val="21"/>
        </w:rPr>
        <w:tab/>
        <w:t>System.</w:t>
      </w:r>
      <w:r w:rsidRPr="00F6648A">
        <w:rPr>
          <w:i/>
          <w:iCs/>
          <w:color w:val="0000C0"/>
          <w:kern w:val="0"/>
          <w:szCs w:val="21"/>
        </w:rPr>
        <w:t>out</w:t>
      </w:r>
      <w:r w:rsidRPr="00F6648A">
        <w:rPr>
          <w:kern w:val="0"/>
          <w:szCs w:val="21"/>
        </w:rPr>
        <w:t>.println(</w:t>
      </w:r>
      <w:r w:rsidRPr="00F6648A">
        <w:rPr>
          <w:color w:val="2A00FF"/>
          <w:kern w:val="0"/>
          <w:szCs w:val="21"/>
        </w:rPr>
        <w:t>"b is "</w:t>
      </w:r>
      <w:r w:rsidRPr="00F6648A">
        <w:rPr>
          <w:kern w:val="0"/>
          <w:szCs w:val="21"/>
        </w:rPr>
        <w:t>+b.toString());</w:t>
      </w:r>
    </w:p>
    <w:p w:rsidR="008E5117" w:rsidRPr="00F6648A" w:rsidRDefault="008E5117" w:rsidP="008E5117">
      <w:pPr>
        <w:rPr>
          <w:rFonts w:hint="eastAsia"/>
          <w:kern w:val="0"/>
          <w:szCs w:val="21"/>
        </w:rPr>
      </w:pPr>
      <w:r w:rsidRPr="00F6648A">
        <w:rPr>
          <w:kern w:val="0"/>
          <w:szCs w:val="21"/>
        </w:rPr>
        <w:tab/>
        <w:t>}</w:t>
      </w:r>
    </w:p>
    <w:p w:rsidR="008E5117" w:rsidRPr="00F6648A" w:rsidRDefault="008E5117" w:rsidP="008E5117">
      <w:pPr>
        <w:rPr>
          <w:rFonts w:hint="eastAsia"/>
          <w:kern w:val="0"/>
          <w:szCs w:val="21"/>
        </w:rPr>
      </w:pPr>
      <w:r w:rsidRPr="00F6648A">
        <w:rPr>
          <w:kern w:val="0"/>
          <w:szCs w:val="21"/>
        </w:rPr>
        <w:t>}</w:t>
      </w:r>
    </w:p>
    <w:p w:rsidR="008E5117" w:rsidRPr="00F6648A" w:rsidRDefault="008E5117" w:rsidP="008E5117">
      <w:pPr>
        <w:ind w:leftChars="100" w:left="210"/>
        <w:rPr>
          <w:rFonts w:hint="eastAsia"/>
          <w:kern w:val="0"/>
          <w:szCs w:val="21"/>
          <w:lang w:val="en-GB"/>
        </w:rPr>
      </w:pPr>
      <w:r w:rsidRPr="00F6648A">
        <w:rPr>
          <w:kern w:val="0"/>
          <w:szCs w:val="21"/>
          <w:lang w:val="en-GB"/>
        </w:rPr>
        <w:t xml:space="preserve">A </w:t>
      </w:r>
      <w:r w:rsidRPr="00F6648A">
        <w:rPr>
          <w:rFonts w:hint="eastAsia"/>
          <w:kern w:val="0"/>
          <w:szCs w:val="21"/>
          <w:lang w:val="en-GB"/>
        </w:rPr>
        <w:t>编译时会出现异常。</w:t>
      </w:r>
    </w:p>
    <w:p w:rsidR="008E5117" w:rsidRPr="00F6648A" w:rsidRDefault="008E5117" w:rsidP="008E5117">
      <w:pPr>
        <w:ind w:leftChars="100" w:left="210"/>
        <w:rPr>
          <w:kern w:val="0"/>
          <w:szCs w:val="21"/>
          <w:lang w:val="en-GB"/>
        </w:rPr>
      </w:pPr>
      <w:r w:rsidRPr="00F6648A">
        <w:rPr>
          <w:kern w:val="0"/>
          <w:szCs w:val="21"/>
          <w:lang w:val="en-GB"/>
        </w:rPr>
        <w:t xml:space="preserve">B </w:t>
      </w:r>
      <w:r w:rsidRPr="00F6648A">
        <w:rPr>
          <w:rFonts w:hint="eastAsia"/>
          <w:kern w:val="0"/>
          <w:szCs w:val="21"/>
          <w:lang w:val="en-GB"/>
        </w:rPr>
        <w:t>运行结果为：</w:t>
      </w:r>
    </w:p>
    <w:p w:rsidR="008E5117" w:rsidRPr="00F6648A" w:rsidRDefault="008E5117" w:rsidP="008E5117">
      <w:pPr>
        <w:ind w:leftChars="100" w:left="210"/>
        <w:rPr>
          <w:kern w:val="0"/>
          <w:szCs w:val="21"/>
          <w:lang w:val="en-GB"/>
        </w:rPr>
      </w:pPr>
      <w:r w:rsidRPr="00F6648A">
        <w:rPr>
          <w:kern w:val="0"/>
          <w:szCs w:val="21"/>
          <w:lang w:val="en-GB"/>
        </w:rPr>
        <w:lastRenderedPageBreak/>
        <w:tab/>
      </w:r>
      <w:r w:rsidRPr="00F6648A">
        <w:rPr>
          <w:kern w:val="0"/>
          <w:szCs w:val="21"/>
          <w:lang w:val="en-GB"/>
        </w:rPr>
        <w:tab/>
      </w:r>
      <w:r w:rsidRPr="00F6648A">
        <w:rPr>
          <w:kern w:val="0"/>
          <w:szCs w:val="21"/>
          <w:lang w:val="en-GB"/>
        </w:rPr>
        <w:tab/>
      </w:r>
      <w:r w:rsidRPr="00F6648A">
        <w:rPr>
          <w:kern w:val="0"/>
          <w:szCs w:val="21"/>
          <w:lang w:val="en-GB"/>
        </w:rPr>
        <w:tab/>
        <w:t>a is First</w:t>
      </w:r>
    </w:p>
    <w:p w:rsidR="008E5117" w:rsidRPr="00F6648A" w:rsidRDefault="008E5117" w:rsidP="008E5117">
      <w:pPr>
        <w:ind w:leftChars="100" w:left="210"/>
        <w:rPr>
          <w:kern w:val="0"/>
          <w:szCs w:val="21"/>
          <w:lang w:val="en-GB"/>
        </w:rPr>
      </w:pPr>
      <w:r w:rsidRPr="00F6648A">
        <w:rPr>
          <w:kern w:val="0"/>
          <w:szCs w:val="21"/>
          <w:lang w:val="en-GB"/>
        </w:rPr>
        <w:tab/>
      </w:r>
      <w:r w:rsidRPr="00F6648A">
        <w:rPr>
          <w:kern w:val="0"/>
          <w:szCs w:val="21"/>
          <w:lang w:val="en-GB"/>
        </w:rPr>
        <w:tab/>
      </w:r>
      <w:r w:rsidRPr="00F6648A">
        <w:rPr>
          <w:kern w:val="0"/>
          <w:szCs w:val="21"/>
          <w:lang w:val="en-GB"/>
        </w:rPr>
        <w:tab/>
      </w:r>
      <w:r w:rsidRPr="00F6648A">
        <w:rPr>
          <w:kern w:val="0"/>
          <w:szCs w:val="21"/>
          <w:lang w:val="en-GB"/>
        </w:rPr>
        <w:tab/>
        <w:t>b is second</w:t>
      </w:r>
    </w:p>
    <w:p w:rsidR="008E5117" w:rsidRPr="00F6648A" w:rsidRDefault="008E5117" w:rsidP="008E5117">
      <w:pPr>
        <w:ind w:leftChars="100" w:left="210"/>
        <w:rPr>
          <w:kern w:val="0"/>
          <w:szCs w:val="21"/>
          <w:lang w:val="en-GB"/>
        </w:rPr>
      </w:pPr>
      <w:r w:rsidRPr="00F6648A">
        <w:rPr>
          <w:kern w:val="0"/>
          <w:szCs w:val="21"/>
          <w:lang w:val="en-GB"/>
        </w:rPr>
        <w:t>C</w:t>
      </w:r>
      <w:r w:rsidRPr="00F6648A">
        <w:rPr>
          <w:rFonts w:hint="eastAsia"/>
          <w:kern w:val="0"/>
          <w:szCs w:val="21"/>
          <w:lang w:val="en-GB"/>
        </w:rPr>
        <w:t>运行结果为：</w:t>
      </w:r>
    </w:p>
    <w:p w:rsidR="008E5117" w:rsidRPr="00F6648A" w:rsidRDefault="008E5117" w:rsidP="008E5117">
      <w:pPr>
        <w:autoSpaceDE w:val="0"/>
        <w:autoSpaceDN w:val="0"/>
        <w:adjustRightInd w:val="0"/>
        <w:ind w:leftChars="100" w:left="210"/>
        <w:jc w:val="left"/>
        <w:rPr>
          <w:rFonts w:ascii="Courier New" w:hAnsi="Courier New" w:cs="Courier New"/>
          <w:kern w:val="0"/>
          <w:szCs w:val="21"/>
        </w:rPr>
      </w:pPr>
      <w:r w:rsidRPr="00F6648A">
        <w:rPr>
          <w:kern w:val="0"/>
          <w:szCs w:val="21"/>
          <w:lang w:val="en-GB"/>
        </w:rPr>
        <w:tab/>
      </w:r>
      <w:r w:rsidRPr="00F6648A">
        <w:rPr>
          <w:kern w:val="0"/>
          <w:szCs w:val="21"/>
          <w:lang w:val="en-GB"/>
        </w:rPr>
        <w:tab/>
      </w:r>
      <w:r w:rsidRPr="00F6648A">
        <w:rPr>
          <w:kern w:val="0"/>
          <w:szCs w:val="21"/>
          <w:lang w:val="en-GB"/>
        </w:rPr>
        <w:tab/>
      </w:r>
      <w:r w:rsidRPr="00F6648A">
        <w:rPr>
          <w:kern w:val="0"/>
          <w:szCs w:val="21"/>
          <w:lang w:val="en-GB"/>
        </w:rPr>
        <w:tab/>
      </w:r>
      <w:r w:rsidRPr="00F6648A">
        <w:rPr>
          <w:rFonts w:ascii="Courier New" w:hAnsi="Courier New" w:cs="Courier New"/>
          <w:color w:val="000000"/>
          <w:kern w:val="0"/>
          <w:szCs w:val="21"/>
        </w:rPr>
        <w:t>a is First</w:t>
      </w:r>
    </w:p>
    <w:p w:rsidR="008E5117" w:rsidRPr="00F6648A" w:rsidRDefault="008E5117" w:rsidP="008E5117">
      <w:pPr>
        <w:ind w:leftChars="100" w:left="210" w:firstLineChars="850" w:firstLine="1785"/>
        <w:rPr>
          <w:rFonts w:ascii="Courier New" w:hAnsi="Courier New" w:cs="Courier New"/>
          <w:color w:val="000000"/>
          <w:kern w:val="0"/>
          <w:szCs w:val="21"/>
        </w:rPr>
      </w:pPr>
      <w:r w:rsidRPr="00F6648A">
        <w:rPr>
          <w:rFonts w:ascii="Courier New" w:hAnsi="Courier New" w:cs="Courier New"/>
          <w:color w:val="000000"/>
          <w:kern w:val="0"/>
          <w:szCs w:val="21"/>
        </w:rPr>
        <w:t xml:space="preserve">b is Second a.k.a </w:t>
      </w:r>
      <w:r w:rsidRPr="00F6648A">
        <w:rPr>
          <w:color w:val="2A00FF"/>
          <w:kern w:val="0"/>
          <w:szCs w:val="21"/>
        </w:rPr>
        <w:t>2nd</w:t>
      </w:r>
    </w:p>
    <w:p w:rsidR="008E5117" w:rsidRPr="00F6648A" w:rsidRDefault="008E5117" w:rsidP="008E5117">
      <w:pPr>
        <w:ind w:leftChars="100" w:left="210"/>
        <w:rPr>
          <w:kern w:val="0"/>
          <w:szCs w:val="21"/>
          <w:lang w:val="en-GB"/>
        </w:rPr>
      </w:pPr>
      <w:r w:rsidRPr="00F6648A">
        <w:rPr>
          <w:kern w:val="0"/>
          <w:szCs w:val="21"/>
          <w:lang w:val="en-GB"/>
        </w:rPr>
        <w:t>D</w:t>
      </w:r>
      <w:r w:rsidRPr="00F6648A">
        <w:rPr>
          <w:rFonts w:hint="eastAsia"/>
          <w:kern w:val="0"/>
          <w:szCs w:val="21"/>
          <w:lang w:val="en-GB"/>
        </w:rPr>
        <w:t>运行结果为：</w:t>
      </w:r>
    </w:p>
    <w:p w:rsidR="008E5117" w:rsidRPr="00F6648A" w:rsidRDefault="008E5117" w:rsidP="008E5117">
      <w:pPr>
        <w:autoSpaceDE w:val="0"/>
        <w:autoSpaceDN w:val="0"/>
        <w:adjustRightInd w:val="0"/>
        <w:ind w:leftChars="100" w:left="210"/>
        <w:jc w:val="left"/>
        <w:rPr>
          <w:rFonts w:ascii="Courier New" w:hAnsi="Courier New" w:cs="Courier New"/>
          <w:kern w:val="0"/>
          <w:szCs w:val="21"/>
        </w:rPr>
      </w:pPr>
      <w:r w:rsidRPr="00F6648A">
        <w:rPr>
          <w:kern w:val="0"/>
          <w:szCs w:val="21"/>
          <w:lang w:val="en-GB"/>
        </w:rPr>
        <w:tab/>
      </w:r>
      <w:r w:rsidRPr="00F6648A">
        <w:rPr>
          <w:kern w:val="0"/>
          <w:szCs w:val="21"/>
          <w:lang w:val="en-GB"/>
        </w:rPr>
        <w:tab/>
      </w:r>
      <w:r w:rsidRPr="00F6648A">
        <w:rPr>
          <w:kern w:val="0"/>
          <w:szCs w:val="21"/>
          <w:lang w:val="en-GB"/>
        </w:rPr>
        <w:tab/>
      </w:r>
      <w:r w:rsidRPr="00F6648A">
        <w:rPr>
          <w:kern w:val="0"/>
          <w:szCs w:val="21"/>
          <w:lang w:val="en-GB"/>
        </w:rPr>
        <w:tab/>
      </w:r>
      <w:r w:rsidRPr="00F6648A">
        <w:rPr>
          <w:rFonts w:ascii="Courier New" w:hAnsi="Courier New" w:cs="Courier New"/>
          <w:color w:val="000000"/>
          <w:kern w:val="0"/>
          <w:szCs w:val="21"/>
        </w:rPr>
        <w:t>a is First a.k.a 1nd</w:t>
      </w:r>
    </w:p>
    <w:p w:rsidR="008E5117" w:rsidRPr="00B6482B" w:rsidRDefault="008E5117" w:rsidP="008E5117">
      <w:pPr>
        <w:ind w:leftChars="100" w:left="210" w:firstLineChars="850" w:firstLine="1785"/>
        <w:rPr>
          <w:rFonts w:ascii="Courier New" w:hAnsi="Courier New" w:cs="Courier New" w:hint="eastAsia"/>
          <w:color w:val="000000"/>
          <w:kern w:val="0"/>
          <w:szCs w:val="21"/>
          <w:vertAlign w:val="superscript"/>
          <w:lang w:val="en-GB"/>
        </w:rPr>
      </w:pPr>
      <w:r w:rsidRPr="00F6648A">
        <w:rPr>
          <w:rFonts w:ascii="Courier New" w:hAnsi="Courier New" w:cs="Courier New"/>
          <w:color w:val="000000"/>
          <w:kern w:val="0"/>
          <w:szCs w:val="21"/>
        </w:rPr>
        <w:t xml:space="preserve">b is Second a.k.a </w:t>
      </w:r>
      <w:r w:rsidRPr="00F6648A">
        <w:rPr>
          <w:color w:val="2A00FF"/>
          <w:kern w:val="0"/>
          <w:szCs w:val="21"/>
        </w:rPr>
        <w:t>2nd</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b/>
          <w:color w:val="000000"/>
          <w:kern w:val="0"/>
          <w:szCs w:val="21"/>
          <w:lang w:val="en-GB"/>
        </w:rPr>
        <w:t>2.</w:t>
      </w:r>
      <w:r w:rsidRPr="00F6648A">
        <w:rPr>
          <w:rFonts w:ascii="Courier New" w:hAnsi="Courier New" w:cs="Courier New" w:hint="eastAsia"/>
          <w:color w:val="000000"/>
          <w:kern w:val="0"/>
          <w:szCs w:val="21"/>
          <w:lang w:val="en-GB"/>
        </w:rPr>
        <w:t>a</w:t>
      </w:r>
      <w:r w:rsidRPr="00F6648A">
        <w:rPr>
          <w:rFonts w:ascii="Courier New" w:hAnsi="Courier New" w:cs="Courier New"/>
          <w:color w:val="000000"/>
          <w:kern w:val="0"/>
          <w:szCs w:val="21"/>
          <w:lang w:val="en-GB"/>
        </w:rPr>
        <w:t>bstract class MineBase{</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r>
      <w:r w:rsidRPr="00F6648A">
        <w:rPr>
          <w:rFonts w:ascii="Courier New" w:hAnsi="Courier New" w:cs="Courier New" w:hint="eastAsia"/>
          <w:color w:val="000000"/>
          <w:kern w:val="0"/>
          <w:szCs w:val="21"/>
          <w:lang w:val="en-GB"/>
        </w:rPr>
        <w:t>a</w:t>
      </w:r>
      <w:r w:rsidRPr="00F6648A">
        <w:rPr>
          <w:rFonts w:ascii="Courier New" w:hAnsi="Courier New" w:cs="Courier New"/>
          <w:color w:val="000000"/>
          <w:kern w:val="0"/>
          <w:szCs w:val="21"/>
          <w:lang w:val="en-GB"/>
        </w:rPr>
        <w:t>bstract void amethod();</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r>
      <w:r w:rsidRPr="00F6648A">
        <w:rPr>
          <w:rFonts w:ascii="Courier New" w:hAnsi="Courier New" w:cs="Courier New" w:hint="eastAsia"/>
          <w:color w:val="000000"/>
          <w:kern w:val="0"/>
          <w:szCs w:val="21"/>
          <w:lang w:val="en-GB"/>
        </w:rPr>
        <w:t>a</w:t>
      </w:r>
      <w:r w:rsidRPr="00F6648A">
        <w:rPr>
          <w:rFonts w:ascii="Courier New" w:hAnsi="Courier New" w:cs="Courier New"/>
          <w:color w:val="000000"/>
          <w:kern w:val="0"/>
          <w:szCs w:val="21"/>
          <w:lang w:val="en-GB"/>
        </w:rPr>
        <w:t xml:space="preserve">tatic int </w:t>
      </w:r>
      <w:r>
        <w:rPr>
          <w:rFonts w:ascii="Courier New" w:hAnsi="Courier New" w:cs="Courier New"/>
          <w:color w:val="000000"/>
          <w:kern w:val="0"/>
          <w:szCs w:val="21"/>
          <w:lang w:val="en-GB"/>
        </w:rPr>
        <w:t>i</w:t>
      </w:r>
      <w:r w:rsidRPr="00F6648A">
        <w:rPr>
          <w:rFonts w:ascii="Courier New" w:hAnsi="Courier New" w:cs="Courier New"/>
          <w:color w:val="000000"/>
          <w:kern w:val="0"/>
          <w:szCs w:val="21"/>
          <w:lang w:val="en-GB"/>
        </w:rPr>
        <w:t>;</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t>}</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b/>
          <w:bCs/>
          <w:color w:val="7F0055"/>
          <w:kern w:val="0"/>
          <w:szCs w:val="21"/>
        </w:rPr>
        <w:t>Public</w:t>
      </w:r>
      <w:r w:rsidRPr="00F6648A">
        <w:rPr>
          <w:rFonts w:ascii="Courier New" w:hAnsi="Courier New" w:cs="Courier New" w:hint="eastAsia"/>
          <w:color w:val="000000"/>
          <w:kern w:val="0"/>
          <w:szCs w:val="21"/>
        </w:rPr>
        <w:t xml:space="preserve"> </w:t>
      </w:r>
      <w:r w:rsidRPr="00F6648A">
        <w:rPr>
          <w:rFonts w:ascii="Courier New" w:hAnsi="Courier New" w:cs="Courier New"/>
          <w:b/>
          <w:bCs/>
          <w:color w:val="7F0055"/>
          <w:kern w:val="0"/>
          <w:szCs w:val="21"/>
        </w:rPr>
        <w:t>class</w:t>
      </w:r>
      <w:r w:rsidRPr="00F6648A">
        <w:rPr>
          <w:rFonts w:ascii="Courier New" w:hAnsi="Courier New" w:cs="Courier New"/>
          <w:color w:val="000000"/>
          <w:kern w:val="0"/>
          <w:szCs w:val="21"/>
        </w:rPr>
        <w:t xml:space="preserve"> Mine </w:t>
      </w:r>
      <w:r w:rsidRPr="00F6648A">
        <w:rPr>
          <w:rFonts w:ascii="Courier New" w:hAnsi="Courier New" w:cs="Courier New"/>
          <w:b/>
          <w:bCs/>
          <w:color w:val="7F0055"/>
          <w:kern w:val="0"/>
          <w:szCs w:val="21"/>
        </w:rPr>
        <w:t>extends</w:t>
      </w:r>
      <w:r w:rsidRPr="00F6648A">
        <w:rPr>
          <w:rFonts w:ascii="Courier New" w:hAnsi="Courier New" w:cs="Courier New"/>
          <w:color w:val="000000"/>
          <w:kern w:val="0"/>
          <w:szCs w:val="21"/>
        </w:rPr>
        <w:t xml:space="preserve"> MineBase {</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color w:val="000000"/>
          <w:kern w:val="0"/>
          <w:szCs w:val="21"/>
        </w:rPr>
        <w:tab/>
      </w:r>
      <w:r w:rsidRPr="00F6648A">
        <w:rPr>
          <w:rFonts w:ascii="Courier New" w:hAnsi="Courier New" w:cs="Courier New"/>
          <w:b/>
          <w:bCs/>
          <w:color w:val="7F0055"/>
          <w:kern w:val="0"/>
          <w:szCs w:val="21"/>
        </w:rPr>
        <w:t>public</w:t>
      </w:r>
      <w:r w:rsidRPr="00F6648A">
        <w:rPr>
          <w:rFonts w:ascii="Courier New" w:hAnsi="Courier New" w:cs="Courier New"/>
          <w:color w:val="000000"/>
          <w:kern w:val="0"/>
          <w:szCs w:val="21"/>
        </w:rPr>
        <w:t xml:space="preserve"> </w:t>
      </w:r>
      <w:r w:rsidRPr="00F6648A">
        <w:rPr>
          <w:rFonts w:ascii="Courier New" w:hAnsi="Courier New" w:cs="Courier New"/>
          <w:b/>
          <w:bCs/>
          <w:color w:val="7F0055"/>
          <w:kern w:val="0"/>
          <w:szCs w:val="21"/>
        </w:rPr>
        <w:t>static</w:t>
      </w:r>
      <w:r w:rsidRPr="00F6648A">
        <w:rPr>
          <w:rFonts w:ascii="Courier New" w:hAnsi="Courier New" w:cs="Courier New"/>
          <w:color w:val="000000"/>
          <w:kern w:val="0"/>
          <w:szCs w:val="21"/>
        </w:rPr>
        <w:t xml:space="preserve"> </w:t>
      </w:r>
      <w:r w:rsidRPr="00F6648A">
        <w:rPr>
          <w:rFonts w:ascii="Courier New" w:hAnsi="Courier New" w:cs="Courier New"/>
          <w:b/>
          <w:bCs/>
          <w:color w:val="7F0055"/>
          <w:kern w:val="0"/>
          <w:szCs w:val="21"/>
        </w:rPr>
        <w:t>void</w:t>
      </w:r>
      <w:r w:rsidRPr="00F6648A">
        <w:rPr>
          <w:rFonts w:ascii="Courier New" w:hAnsi="Courier New" w:cs="Courier New"/>
          <w:color w:val="000000"/>
          <w:kern w:val="0"/>
          <w:szCs w:val="21"/>
        </w:rPr>
        <w:t xml:space="preserve"> main(String argv[]){</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color w:val="000000"/>
          <w:kern w:val="0"/>
          <w:szCs w:val="21"/>
        </w:rPr>
        <w:tab/>
      </w:r>
      <w:r w:rsidRPr="00F6648A">
        <w:rPr>
          <w:rFonts w:ascii="Courier New" w:hAnsi="Courier New" w:cs="Courier New"/>
          <w:color w:val="000000"/>
          <w:kern w:val="0"/>
          <w:szCs w:val="21"/>
        </w:rPr>
        <w:tab/>
      </w:r>
      <w:r w:rsidRPr="00F6648A">
        <w:rPr>
          <w:rFonts w:ascii="Courier New" w:hAnsi="Courier New" w:cs="Courier New"/>
          <w:b/>
          <w:bCs/>
          <w:color w:val="7F0055"/>
          <w:kern w:val="0"/>
          <w:szCs w:val="21"/>
        </w:rPr>
        <w:t>int</w:t>
      </w:r>
      <w:r w:rsidRPr="00F6648A">
        <w:rPr>
          <w:rFonts w:ascii="Courier New" w:hAnsi="Courier New" w:cs="Courier New"/>
          <w:color w:val="000000"/>
          <w:kern w:val="0"/>
          <w:szCs w:val="21"/>
        </w:rPr>
        <w:t>[] ar=</w:t>
      </w:r>
      <w:r w:rsidRPr="00F6648A">
        <w:rPr>
          <w:rFonts w:ascii="Courier New" w:hAnsi="Courier New" w:cs="Courier New"/>
          <w:b/>
          <w:bCs/>
          <w:color w:val="7F0055"/>
          <w:kern w:val="0"/>
          <w:szCs w:val="21"/>
        </w:rPr>
        <w:t>new</w:t>
      </w:r>
      <w:r w:rsidRPr="00F6648A">
        <w:rPr>
          <w:rFonts w:ascii="Courier New" w:hAnsi="Courier New" w:cs="Courier New"/>
          <w:color w:val="000000"/>
          <w:kern w:val="0"/>
          <w:szCs w:val="21"/>
        </w:rPr>
        <w:t xml:space="preserve"> </w:t>
      </w:r>
      <w:r w:rsidRPr="00F6648A">
        <w:rPr>
          <w:rFonts w:ascii="Courier New" w:hAnsi="Courier New" w:cs="Courier New"/>
          <w:b/>
          <w:bCs/>
          <w:color w:val="7F0055"/>
          <w:kern w:val="0"/>
          <w:szCs w:val="21"/>
        </w:rPr>
        <w:t>int</w:t>
      </w:r>
      <w:r w:rsidRPr="00F6648A">
        <w:rPr>
          <w:rFonts w:ascii="Courier New" w:hAnsi="Courier New" w:cs="Courier New"/>
          <w:color w:val="000000"/>
          <w:kern w:val="0"/>
          <w:szCs w:val="21"/>
        </w:rPr>
        <w:t>[5];</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color w:val="000000"/>
          <w:kern w:val="0"/>
          <w:szCs w:val="21"/>
        </w:rPr>
        <w:tab/>
      </w:r>
      <w:r w:rsidRPr="00F6648A">
        <w:rPr>
          <w:rFonts w:ascii="Courier New" w:hAnsi="Courier New" w:cs="Courier New"/>
          <w:color w:val="000000"/>
          <w:kern w:val="0"/>
          <w:szCs w:val="21"/>
        </w:rPr>
        <w:tab/>
      </w:r>
      <w:r w:rsidRPr="00F6648A">
        <w:rPr>
          <w:rFonts w:ascii="Courier New" w:hAnsi="Courier New" w:cs="Courier New"/>
          <w:b/>
          <w:bCs/>
          <w:color w:val="7F0055"/>
          <w:kern w:val="0"/>
          <w:szCs w:val="21"/>
        </w:rPr>
        <w:t>for</w:t>
      </w:r>
      <w:r w:rsidRPr="00F6648A">
        <w:rPr>
          <w:rFonts w:ascii="Courier New" w:hAnsi="Courier New" w:cs="Courier New"/>
          <w:color w:val="000000"/>
          <w:kern w:val="0"/>
          <w:szCs w:val="21"/>
        </w:rPr>
        <w:t>(</w:t>
      </w:r>
      <w:r w:rsidRPr="00F6648A">
        <w:rPr>
          <w:rFonts w:ascii="Courier New" w:hAnsi="Courier New" w:cs="Courier New"/>
          <w:i/>
          <w:iCs/>
          <w:color w:val="0000C0"/>
          <w:kern w:val="0"/>
          <w:szCs w:val="21"/>
        </w:rPr>
        <w:t>i</w:t>
      </w:r>
      <w:r w:rsidRPr="00F6648A">
        <w:rPr>
          <w:rFonts w:ascii="Courier New" w:hAnsi="Courier New" w:cs="Courier New"/>
          <w:color w:val="000000"/>
          <w:kern w:val="0"/>
          <w:szCs w:val="21"/>
        </w:rPr>
        <w:t>=0;</w:t>
      </w:r>
      <w:r w:rsidRPr="00F6648A">
        <w:rPr>
          <w:rFonts w:ascii="Courier New" w:hAnsi="Courier New" w:cs="Courier New"/>
          <w:i/>
          <w:iCs/>
          <w:color w:val="0000C0"/>
          <w:kern w:val="0"/>
          <w:szCs w:val="21"/>
        </w:rPr>
        <w:t>i</w:t>
      </w:r>
      <w:r w:rsidRPr="00F6648A">
        <w:rPr>
          <w:rFonts w:ascii="Courier New" w:hAnsi="Courier New" w:cs="Courier New"/>
          <w:color w:val="000000"/>
          <w:kern w:val="0"/>
          <w:szCs w:val="21"/>
        </w:rPr>
        <w:t>&lt;ar.</w:t>
      </w:r>
      <w:r w:rsidRPr="00F6648A">
        <w:rPr>
          <w:rFonts w:ascii="Courier New" w:hAnsi="Courier New" w:cs="Courier New"/>
          <w:color w:val="0000C0"/>
          <w:kern w:val="0"/>
          <w:szCs w:val="21"/>
        </w:rPr>
        <w:t>length</w:t>
      </w:r>
      <w:r w:rsidRPr="00F6648A">
        <w:rPr>
          <w:rFonts w:ascii="Courier New" w:hAnsi="Courier New" w:cs="Courier New"/>
          <w:color w:val="000000"/>
          <w:kern w:val="0"/>
          <w:szCs w:val="21"/>
        </w:rPr>
        <w:t>;</w:t>
      </w:r>
      <w:r w:rsidRPr="00F6648A">
        <w:rPr>
          <w:rFonts w:ascii="Courier New" w:hAnsi="Courier New" w:cs="Courier New"/>
          <w:i/>
          <w:iCs/>
          <w:color w:val="0000C0"/>
          <w:kern w:val="0"/>
          <w:szCs w:val="21"/>
        </w:rPr>
        <w:t>i</w:t>
      </w:r>
      <w:r w:rsidRPr="00F6648A">
        <w:rPr>
          <w:rFonts w:ascii="Courier New" w:hAnsi="Courier New" w:cs="Courier New"/>
          <w:color w:val="000000"/>
          <w:kern w:val="0"/>
          <w:szCs w:val="21"/>
        </w:rPr>
        <w:t>++){</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color w:val="000000"/>
          <w:kern w:val="0"/>
          <w:szCs w:val="21"/>
        </w:rPr>
        <w:tab/>
      </w:r>
      <w:r w:rsidRPr="00F6648A">
        <w:rPr>
          <w:rFonts w:ascii="Courier New" w:hAnsi="Courier New" w:cs="Courier New"/>
          <w:color w:val="000000"/>
          <w:kern w:val="0"/>
          <w:szCs w:val="21"/>
        </w:rPr>
        <w:tab/>
        <w:t>System.</w:t>
      </w:r>
      <w:r w:rsidRPr="00F6648A">
        <w:rPr>
          <w:rFonts w:ascii="Courier New" w:hAnsi="Courier New" w:cs="Courier New"/>
          <w:i/>
          <w:iCs/>
          <w:color w:val="0000C0"/>
          <w:kern w:val="0"/>
          <w:szCs w:val="21"/>
        </w:rPr>
        <w:t>out</w:t>
      </w:r>
      <w:r w:rsidRPr="00F6648A">
        <w:rPr>
          <w:rFonts w:ascii="Courier New" w:hAnsi="Courier New" w:cs="Courier New"/>
          <w:color w:val="000000"/>
          <w:kern w:val="0"/>
          <w:szCs w:val="21"/>
        </w:rPr>
        <w:t>.println(ar[</w:t>
      </w:r>
      <w:r w:rsidRPr="00F6648A">
        <w:rPr>
          <w:rFonts w:ascii="Courier New" w:hAnsi="Courier New" w:cs="Courier New"/>
          <w:i/>
          <w:iCs/>
          <w:color w:val="0000C0"/>
          <w:kern w:val="0"/>
          <w:szCs w:val="21"/>
        </w:rPr>
        <w:t>i</w:t>
      </w:r>
      <w:r w:rsidRPr="00F6648A">
        <w:rPr>
          <w:rFonts w:ascii="Courier New" w:hAnsi="Courier New" w:cs="Courier New"/>
          <w:color w:val="000000"/>
          <w:kern w:val="0"/>
          <w:szCs w:val="21"/>
        </w:rPr>
        <w:t>]);</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color w:val="000000"/>
          <w:kern w:val="0"/>
          <w:szCs w:val="21"/>
        </w:rPr>
        <w:tab/>
      </w:r>
      <w:r w:rsidRPr="00F6648A">
        <w:rPr>
          <w:rFonts w:ascii="Courier New" w:hAnsi="Courier New" w:cs="Courier New"/>
          <w:color w:val="000000"/>
          <w:kern w:val="0"/>
          <w:szCs w:val="21"/>
        </w:rPr>
        <w:tab/>
        <w:t>}</w:t>
      </w:r>
    </w:p>
    <w:p w:rsidR="008E5117" w:rsidRPr="00F6648A" w:rsidRDefault="008E5117" w:rsidP="008E5117">
      <w:pPr>
        <w:autoSpaceDE w:val="0"/>
        <w:autoSpaceDN w:val="0"/>
        <w:adjustRightInd w:val="0"/>
        <w:jc w:val="left"/>
        <w:rPr>
          <w:rFonts w:ascii="Courier New" w:hAnsi="Courier New" w:cs="Courier New"/>
          <w:kern w:val="0"/>
          <w:szCs w:val="21"/>
        </w:rPr>
      </w:pPr>
      <w:r w:rsidRPr="00F6648A">
        <w:rPr>
          <w:rFonts w:ascii="Courier New" w:hAnsi="Courier New" w:cs="Courier New"/>
          <w:color w:val="000000"/>
          <w:kern w:val="0"/>
          <w:szCs w:val="21"/>
        </w:rPr>
        <w:t>}</w:t>
      </w:r>
    </w:p>
    <w:p w:rsidR="008E5117" w:rsidRPr="00F6648A" w:rsidRDefault="008E5117" w:rsidP="008E5117">
      <w:pPr>
        <w:rPr>
          <w:rFonts w:ascii="Courier New" w:hAnsi="Courier New" w:cs="Courier New"/>
          <w:color w:val="000000"/>
          <w:kern w:val="0"/>
          <w:szCs w:val="21"/>
        </w:rPr>
      </w:pPr>
      <w:r w:rsidRPr="00F6648A">
        <w:rPr>
          <w:rFonts w:ascii="Courier New" w:hAnsi="Courier New" w:cs="Courier New"/>
          <w:color w:val="000000"/>
          <w:kern w:val="0"/>
          <w:szCs w:val="21"/>
        </w:rPr>
        <w:t>}</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color w:val="000000"/>
          <w:kern w:val="0"/>
          <w:szCs w:val="21"/>
          <w:lang w:val="en-GB"/>
        </w:rPr>
        <w:t xml:space="preserve">A </w:t>
      </w:r>
      <w:r w:rsidRPr="00F6648A">
        <w:rPr>
          <w:rFonts w:ascii="Courier New" w:hAnsi="Courier New" w:cs="Courier New" w:hint="eastAsia"/>
          <w:color w:val="000000"/>
          <w:kern w:val="0"/>
          <w:szCs w:val="21"/>
          <w:lang w:val="en-GB"/>
        </w:rPr>
        <w:t>打印</w:t>
      </w:r>
      <w:r w:rsidRPr="00F6648A">
        <w:rPr>
          <w:rFonts w:ascii="Courier New" w:hAnsi="Courier New" w:cs="Courier New" w:hint="eastAsia"/>
          <w:color w:val="000000"/>
          <w:kern w:val="0"/>
          <w:szCs w:val="21"/>
          <w:lang w:val="en-GB"/>
        </w:rPr>
        <w:t>5</w:t>
      </w:r>
      <w:r w:rsidRPr="00F6648A">
        <w:rPr>
          <w:rFonts w:ascii="Courier New" w:hAnsi="Courier New" w:cs="Courier New" w:hint="eastAsia"/>
          <w:color w:val="000000"/>
          <w:kern w:val="0"/>
          <w:szCs w:val="21"/>
          <w:lang w:val="en-GB"/>
        </w:rPr>
        <w:t>个</w:t>
      </w:r>
      <w:r w:rsidRPr="00F6648A">
        <w:rPr>
          <w:rFonts w:ascii="Courier New" w:hAnsi="Courier New" w:cs="Courier New" w:hint="eastAsia"/>
          <w:color w:val="000000"/>
          <w:kern w:val="0"/>
          <w:szCs w:val="21"/>
          <w:lang w:val="en-GB"/>
        </w:rPr>
        <w:t>0</w:t>
      </w:r>
      <w:r w:rsidRPr="00F6648A">
        <w:rPr>
          <w:rFonts w:ascii="Courier New" w:hAnsi="Courier New" w:cs="Courier New" w:hint="eastAsia"/>
          <w:color w:val="000000"/>
          <w:kern w:val="0"/>
          <w:szCs w:val="21"/>
          <w:lang w:val="en-GB"/>
        </w:rPr>
        <w:t>。</w:t>
      </w:r>
      <w:r w:rsidRPr="00F6648A">
        <w:rPr>
          <w:rFonts w:ascii="Courier New" w:hAnsi="Courier New" w:cs="Courier New" w:hint="eastAsia"/>
          <w:color w:val="000000"/>
          <w:kern w:val="0"/>
          <w:szCs w:val="21"/>
          <w:lang w:val="en-GB"/>
        </w:rPr>
        <w:t xml:space="preserve">                           B</w:t>
      </w:r>
      <w:r w:rsidRPr="00F6648A">
        <w:rPr>
          <w:rFonts w:ascii="Courier New" w:hAnsi="Courier New" w:cs="Courier New" w:hint="eastAsia"/>
          <w:color w:val="000000"/>
          <w:kern w:val="0"/>
          <w:szCs w:val="21"/>
          <w:lang w:val="en-GB"/>
        </w:rPr>
        <w:t>编译出错，数组</w:t>
      </w:r>
      <w:r w:rsidRPr="00F6648A">
        <w:rPr>
          <w:rFonts w:ascii="Courier New" w:hAnsi="Courier New" w:cs="Courier New" w:hint="eastAsia"/>
          <w:color w:val="000000"/>
          <w:kern w:val="0"/>
          <w:szCs w:val="21"/>
          <w:lang w:val="en-GB"/>
        </w:rPr>
        <w:t>ar</w:t>
      </w:r>
      <w:r w:rsidRPr="00F6648A">
        <w:rPr>
          <w:rFonts w:ascii="Courier New" w:hAnsi="Courier New" w:cs="Courier New"/>
          <w:color w:val="000000"/>
          <w:kern w:val="0"/>
          <w:szCs w:val="21"/>
          <w:lang w:val="en-GB"/>
        </w:rPr>
        <w:t>[]</w:t>
      </w:r>
      <w:r w:rsidRPr="00F6648A">
        <w:rPr>
          <w:rFonts w:ascii="Courier New" w:hAnsi="Courier New" w:cs="Courier New" w:hint="eastAsia"/>
          <w:color w:val="000000"/>
          <w:kern w:val="0"/>
          <w:szCs w:val="21"/>
          <w:lang w:val="en-GB"/>
        </w:rPr>
        <w:t>必须初始化。</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C </w:t>
      </w:r>
      <w:r w:rsidRPr="00F6648A">
        <w:rPr>
          <w:rFonts w:ascii="Courier New" w:hAnsi="Courier New" w:cs="Courier New" w:hint="eastAsia"/>
          <w:color w:val="000000"/>
          <w:kern w:val="0"/>
          <w:szCs w:val="21"/>
          <w:lang w:val="en-GB"/>
        </w:rPr>
        <w:t>编译错误，</w:t>
      </w:r>
      <w:r w:rsidRPr="00F6648A">
        <w:rPr>
          <w:rFonts w:ascii="Courier New" w:hAnsi="Courier New" w:cs="Courier New" w:hint="eastAsia"/>
          <w:color w:val="000000"/>
          <w:kern w:val="0"/>
          <w:szCs w:val="21"/>
          <w:lang w:val="en-GB"/>
        </w:rPr>
        <w:t xml:space="preserve"> Mine </w:t>
      </w:r>
      <w:r w:rsidRPr="00F6648A">
        <w:rPr>
          <w:rFonts w:ascii="Courier New" w:hAnsi="Courier New" w:cs="Courier New" w:hint="eastAsia"/>
          <w:color w:val="000000"/>
          <w:kern w:val="0"/>
          <w:szCs w:val="21"/>
          <w:lang w:val="en-GB"/>
        </w:rPr>
        <w:t>应声明为</w:t>
      </w:r>
      <w:r w:rsidRPr="00F6648A">
        <w:rPr>
          <w:rFonts w:ascii="Courier New" w:hAnsi="Courier New" w:cs="Courier New" w:hint="eastAsia"/>
          <w:color w:val="000000"/>
          <w:kern w:val="0"/>
          <w:szCs w:val="21"/>
          <w:lang w:val="en-GB"/>
        </w:rPr>
        <w:t>abstract</w:t>
      </w:r>
      <w:r w:rsidRPr="00F6648A">
        <w:rPr>
          <w:rFonts w:ascii="Courier New" w:hAnsi="Courier New" w:cs="Courier New" w:hint="eastAsia"/>
          <w:color w:val="000000"/>
          <w:kern w:val="0"/>
          <w:szCs w:val="21"/>
          <w:lang w:val="en-GB"/>
        </w:rPr>
        <w:t>。</w:t>
      </w:r>
      <w:r w:rsidRPr="00F6648A">
        <w:rPr>
          <w:rFonts w:ascii="Courier New" w:hAnsi="Courier New" w:cs="Courier New" w:hint="eastAsia"/>
          <w:color w:val="000000"/>
          <w:kern w:val="0"/>
          <w:szCs w:val="21"/>
          <w:lang w:val="en-GB"/>
        </w:rPr>
        <w:t xml:space="preserve">    D </w:t>
      </w:r>
      <w:r w:rsidRPr="00F6648A">
        <w:rPr>
          <w:rFonts w:ascii="Courier New" w:hAnsi="Courier New" w:cs="Courier New" w:hint="eastAsia"/>
          <w:color w:val="000000"/>
          <w:kern w:val="0"/>
          <w:szCs w:val="21"/>
          <w:lang w:val="en-GB"/>
        </w:rPr>
        <w:t>出现</w:t>
      </w:r>
      <w:r w:rsidRPr="00F6648A">
        <w:rPr>
          <w:rFonts w:ascii="Courier New" w:hAnsi="Courier New" w:cs="Courier New"/>
          <w:color w:val="000000"/>
          <w:kern w:val="0"/>
          <w:szCs w:val="21"/>
          <w:lang w:val="en-GB"/>
        </w:rPr>
        <w:t>IndexOutOfBoundes</w:t>
      </w:r>
      <w:r w:rsidRPr="00F6648A">
        <w:rPr>
          <w:rFonts w:ascii="Courier New" w:hAnsi="Courier New" w:cs="Courier New" w:hint="eastAsia"/>
          <w:color w:val="000000"/>
          <w:kern w:val="0"/>
          <w:szCs w:val="21"/>
          <w:lang w:val="en-GB"/>
        </w:rPr>
        <w:t>的例外。</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hint="eastAsia"/>
          <w:b/>
          <w:color w:val="000000"/>
          <w:kern w:val="0"/>
          <w:szCs w:val="21"/>
          <w:lang w:val="en-GB"/>
        </w:rPr>
        <w:t>3.</w:t>
      </w:r>
      <w:r w:rsidRPr="00F6648A">
        <w:rPr>
          <w:rFonts w:ascii="Courier New" w:hAnsi="Courier New" w:cs="Courier New"/>
          <w:color w:val="000000"/>
          <w:kern w:val="0"/>
          <w:szCs w:val="21"/>
          <w:lang w:val="en-GB"/>
        </w:rPr>
        <w:t>public class Foo{</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t>public static void main(String[] srgs){</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t xml:space="preserve"> </w:t>
      </w:r>
      <w:r>
        <w:rPr>
          <w:rFonts w:ascii="Courier New" w:hAnsi="Courier New" w:cs="Courier New"/>
          <w:color w:val="000000"/>
          <w:kern w:val="0"/>
          <w:szCs w:val="21"/>
          <w:lang w:val="en-GB"/>
        </w:rPr>
        <w:t>t</w:t>
      </w:r>
      <w:r w:rsidRPr="00F6648A">
        <w:rPr>
          <w:rFonts w:ascii="Courier New" w:hAnsi="Courier New" w:cs="Courier New"/>
          <w:color w:val="000000"/>
          <w:kern w:val="0"/>
          <w:szCs w:val="21"/>
          <w:lang w:val="en-GB"/>
        </w:rPr>
        <w:t>ry{</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r>
      <w:r w:rsidRPr="00F6648A">
        <w:rPr>
          <w:rFonts w:ascii="Courier New" w:hAnsi="Courier New" w:cs="Courier New"/>
          <w:color w:val="000000"/>
          <w:kern w:val="0"/>
          <w:szCs w:val="21"/>
          <w:lang w:val="en-GB"/>
        </w:rPr>
        <w:tab/>
        <w:t>return;}</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ab/>
      </w:r>
      <w:r w:rsidRPr="00F6648A">
        <w:rPr>
          <w:rFonts w:ascii="Courier New" w:hAnsi="Courier New" w:cs="Courier New"/>
          <w:color w:val="000000"/>
          <w:kern w:val="0"/>
          <w:szCs w:val="21"/>
          <w:lang w:val="en-GB"/>
        </w:rPr>
        <w:tab/>
        <w:t>finally{System.out.println(“Finslly”);</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color w:val="000000"/>
          <w:kern w:val="0"/>
          <w:szCs w:val="21"/>
          <w:lang w:val="en-GB"/>
        </w:rPr>
        <w:tab/>
        <w:t xml:space="preserve">     }</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 xml:space="preserve">   }</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color w:val="000000"/>
          <w:kern w:val="0"/>
          <w:szCs w:val="21"/>
          <w:lang w:val="en-GB"/>
        </w:rPr>
        <w:t xml:space="preserve">A </w:t>
      </w:r>
      <w:r w:rsidRPr="00F6648A">
        <w:rPr>
          <w:rFonts w:ascii="Courier New" w:hAnsi="Courier New" w:cs="Courier New" w:hint="eastAsia"/>
          <w:color w:val="000000"/>
          <w:kern w:val="0"/>
          <w:szCs w:val="21"/>
          <w:lang w:val="en-GB"/>
        </w:rPr>
        <w:t>程序运行正常，但不输出任何结果。</w:t>
      </w:r>
      <w:r w:rsidRPr="00F6648A">
        <w:rPr>
          <w:rFonts w:ascii="Courier New" w:hAnsi="Courier New" w:cs="Courier New" w:hint="eastAsia"/>
          <w:color w:val="000000"/>
          <w:kern w:val="0"/>
          <w:szCs w:val="21"/>
          <w:lang w:val="en-GB"/>
        </w:rPr>
        <w:t xml:space="preserve">  B </w:t>
      </w:r>
      <w:r w:rsidRPr="00F6648A">
        <w:rPr>
          <w:rFonts w:ascii="Courier New" w:hAnsi="Courier New" w:cs="Courier New" w:hint="eastAsia"/>
          <w:color w:val="000000"/>
          <w:kern w:val="0"/>
          <w:szCs w:val="21"/>
          <w:lang w:val="en-GB"/>
        </w:rPr>
        <w:t>程序正常运行，并输出“</w:t>
      </w:r>
      <w:r w:rsidRPr="00F6648A">
        <w:rPr>
          <w:rFonts w:ascii="Courier New" w:hAnsi="Courier New" w:cs="Courier New" w:hint="eastAsia"/>
          <w:color w:val="000000"/>
          <w:kern w:val="0"/>
          <w:szCs w:val="21"/>
          <w:lang w:val="en-GB"/>
        </w:rPr>
        <w:t>Finall</w:t>
      </w:r>
      <w:r w:rsidRPr="00F6648A">
        <w:rPr>
          <w:rFonts w:ascii="Courier New" w:hAnsi="Courier New" w:cs="Courier New" w:hint="eastAsia"/>
          <w:color w:val="000000"/>
          <w:kern w:val="0"/>
          <w:szCs w:val="21"/>
          <w:lang w:val="en-GB"/>
        </w:rPr>
        <w:t>”。</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C </w:t>
      </w:r>
      <w:r w:rsidRPr="00F6648A">
        <w:rPr>
          <w:rFonts w:ascii="Courier New" w:hAnsi="Courier New" w:cs="Courier New" w:hint="eastAsia"/>
          <w:color w:val="000000"/>
          <w:kern w:val="0"/>
          <w:szCs w:val="21"/>
          <w:lang w:val="en-GB"/>
        </w:rPr>
        <w:t>编译能通过，但运行时会出现一个例外</w:t>
      </w:r>
      <w:r w:rsidRPr="00F6648A">
        <w:rPr>
          <w:rFonts w:ascii="Courier New" w:hAnsi="Courier New" w:cs="Courier New" w:hint="eastAsia"/>
          <w:color w:val="000000"/>
          <w:kern w:val="0"/>
          <w:szCs w:val="21"/>
          <w:lang w:val="en-GB"/>
        </w:rPr>
        <w:t>D</w:t>
      </w:r>
      <w:r w:rsidRPr="00F6648A">
        <w:rPr>
          <w:rFonts w:ascii="Courier New" w:hAnsi="Courier New" w:cs="Courier New" w:hint="eastAsia"/>
          <w:color w:val="000000"/>
          <w:kern w:val="0"/>
          <w:szCs w:val="21"/>
          <w:lang w:val="en-GB"/>
        </w:rPr>
        <w:t>因为没有</w:t>
      </w:r>
      <w:r w:rsidRPr="00F6648A">
        <w:rPr>
          <w:rFonts w:ascii="Courier New" w:hAnsi="Courier New" w:cs="Courier New" w:hint="eastAsia"/>
          <w:color w:val="000000"/>
          <w:kern w:val="0"/>
          <w:szCs w:val="21"/>
          <w:lang w:val="en-GB"/>
        </w:rPr>
        <w:t>catch</w:t>
      </w:r>
      <w:r w:rsidRPr="00F6648A">
        <w:rPr>
          <w:rFonts w:ascii="Courier New" w:hAnsi="Courier New" w:cs="Courier New" w:hint="eastAsia"/>
          <w:color w:val="000000"/>
          <w:kern w:val="0"/>
          <w:szCs w:val="21"/>
          <w:lang w:val="en-GB"/>
        </w:rPr>
        <w:t>语句块，所以不能通过编译。</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hint="eastAsia"/>
          <w:b/>
          <w:color w:val="000000"/>
          <w:kern w:val="0"/>
          <w:szCs w:val="21"/>
          <w:lang w:val="en-GB"/>
        </w:rPr>
        <w:t>4.</w:t>
      </w:r>
      <w:r w:rsidRPr="00F6648A">
        <w:rPr>
          <w:rFonts w:ascii="Courier New" w:hAnsi="Courier New" w:cs="Courier New" w:hint="eastAsia"/>
          <w:color w:val="000000"/>
          <w:kern w:val="0"/>
          <w:szCs w:val="21"/>
          <w:lang w:val="en-GB"/>
        </w:rPr>
        <w:t>以下</w:t>
      </w:r>
      <w:r w:rsidRPr="00F6648A">
        <w:rPr>
          <w:rFonts w:ascii="Courier New" w:hAnsi="Courier New" w:cs="Courier New" w:hint="eastAsia"/>
          <w:color w:val="000000"/>
          <w:kern w:val="0"/>
          <w:szCs w:val="21"/>
          <w:lang w:val="en-GB"/>
        </w:rPr>
        <w:t>sql</w:t>
      </w:r>
      <w:r w:rsidRPr="00F6648A">
        <w:rPr>
          <w:rFonts w:ascii="Courier New" w:hAnsi="Courier New" w:cs="Courier New" w:hint="eastAsia"/>
          <w:color w:val="000000"/>
          <w:kern w:val="0"/>
          <w:szCs w:val="21"/>
          <w:lang w:val="en-GB"/>
        </w:rPr>
        <w:t>语句正确的是：</w:t>
      </w:r>
    </w:p>
    <w:p w:rsidR="008E5117" w:rsidRPr="00F6648A" w:rsidRDefault="008E5117" w:rsidP="008E5117">
      <w:pPr>
        <w:ind w:leftChars="100" w:left="210"/>
        <w:rPr>
          <w:rFonts w:ascii="Courier New" w:hAnsi="Courier New" w:cs="Courier New"/>
          <w:color w:val="000000"/>
          <w:kern w:val="0"/>
          <w:szCs w:val="21"/>
          <w:lang w:val="en-GB"/>
        </w:rPr>
      </w:pPr>
      <w:r w:rsidRPr="00F6648A">
        <w:rPr>
          <w:rFonts w:ascii="Courier New" w:hAnsi="Courier New" w:cs="Courier New" w:hint="eastAsia"/>
          <w:color w:val="000000"/>
          <w:kern w:val="0"/>
          <w:szCs w:val="21"/>
          <w:lang w:val="en-GB"/>
        </w:rPr>
        <w:t xml:space="preserve">A </w:t>
      </w:r>
      <w:r w:rsidRPr="00F6648A">
        <w:rPr>
          <w:rFonts w:ascii="Courier New" w:hAnsi="Courier New" w:cs="Courier New"/>
          <w:color w:val="000000"/>
          <w:kern w:val="0"/>
          <w:szCs w:val="21"/>
          <w:lang w:val="en-GB"/>
        </w:rPr>
        <w:t>select studentid,depart,count(*) from student group by depart;</w:t>
      </w:r>
    </w:p>
    <w:p w:rsidR="008E5117" w:rsidRPr="00F6648A" w:rsidRDefault="008E5117" w:rsidP="008E5117">
      <w:pPr>
        <w:ind w:leftChars="100" w:left="210"/>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B select studentid,count(*) from student;</w:t>
      </w:r>
    </w:p>
    <w:p w:rsidR="008E5117" w:rsidRPr="00F6648A" w:rsidRDefault="008E5117" w:rsidP="008E5117">
      <w:pPr>
        <w:ind w:leftChars="100" w:left="210"/>
        <w:rPr>
          <w:rFonts w:ascii="Courier New" w:hAnsi="Courier New" w:cs="Courier New"/>
          <w:color w:val="000000"/>
          <w:kern w:val="0"/>
          <w:szCs w:val="21"/>
          <w:lang w:val="en-GB"/>
        </w:rPr>
      </w:pPr>
      <w:r w:rsidRPr="00F6648A">
        <w:rPr>
          <w:rFonts w:ascii="Courier New" w:hAnsi="Courier New" w:cs="Courier New"/>
          <w:color w:val="000000"/>
          <w:kern w:val="0"/>
          <w:szCs w:val="21"/>
          <w:lang w:val="en-GB"/>
        </w:rPr>
        <w:t>C select depart,max(avg(age)) from student group by depart;</w:t>
      </w:r>
    </w:p>
    <w:p w:rsidR="008E5117" w:rsidRPr="00F6648A"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D select</w:t>
      </w:r>
      <w:r w:rsidRPr="00F6648A">
        <w:rPr>
          <w:rFonts w:ascii="Courier New" w:hAnsi="Courier New" w:cs="Courier New"/>
          <w:color w:val="000000"/>
          <w:kern w:val="0"/>
          <w:szCs w:val="21"/>
          <w:lang w:val="en-GB"/>
        </w:rPr>
        <w:t xml:space="preserve"> tud</w:t>
      </w:r>
      <w:r>
        <w:rPr>
          <w:rFonts w:ascii="Courier New" w:hAnsi="Courier New" w:cs="Courier New"/>
          <w:color w:val="000000"/>
          <w:kern w:val="0"/>
          <w:szCs w:val="21"/>
          <w:lang w:val="en-GB"/>
        </w:rPr>
        <w:t xml:space="preserve">entid,avg(score),max(score) from </w:t>
      </w:r>
      <w:r w:rsidRPr="00F6648A">
        <w:rPr>
          <w:rFonts w:ascii="Courier New" w:hAnsi="Courier New" w:cs="Courier New"/>
          <w:color w:val="000000"/>
          <w:kern w:val="0"/>
          <w:szCs w:val="21"/>
          <w:lang w:val="en-GB"/>
        </w:rPr>
        <w:t>score group by studentid;</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b/>
          <w:color w:val="000000"/>
          <w:kern w:val="0"/>
          <w:szCs w:val="21"/>
          <w:lang w:val="en-GB"/>
        </w:rPr>
        <w:t>5.</w:t>
      </w:r>
      <w:r w:rsidRPr="00F6648A">
        <w:rPr>
          <w:rFonts w:ascii="Courier New" w:hAnsi="Courier New" w:cs="Courier New"/>
          <w:color w:val="000000"/>
          <w:kern w:val="0"/>
          <w:szCs w:val="21"/>
          <w:lang w:val="en-GB"/>
        </w:rPr>
        <w:t>&lt;jsp:useBean&gt;</w:t>
      </w:r>
      <w:r w:rsidRPr="00F6648A">
        <w:rPr>
          <w:rFonts w:ascii="Courier New" w:hAnsi="Courier New" w:cs="Courier New" w:hint="eastAsia"/>
          <w:color w:val="000000"/>
          <w:kern w:val="0"/>
          <w:szCs w:val="21"/>
          <w:lang w:val="en-GB"/>
        </w:rPr>
        <w:t>标签中</w:t>
      </w:r>
      <w:r w:rsidRPr="00F6648A">
        <w:rPr>
          <w:rFonts w:ascii="Courier New" w:hAnsi="Courier New" w:cs="Courier New" w:hint="eastAsia"/>
          <w:color w:val="000000"/>
          <w:kern w:val="0"/>
          <w:szCs w:val="21"/>
          <w:lang w:val="en-GB"/>
        </w:rPr>
        <w:t>scope</w:t>
      </w:r>
      <w:r w:rsidRPr="00F6648A">
        <w:rPr>
          <w:rFonts w:ascii="Courier New" w:hAnsi="Courier New" w:cs="Courier New" w:hint="eastAsia"/>
          <w:color w:val="000000"/>
          <w:kern w:val="0"/>
          <w:szCs w:val="21"/>
          <w:lang w:val="en-GB"/>
        </w:rPr>
        <w:t>的范围由小到大是</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A page session request application B application page request session</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C application request session page D page request session application</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hint="eastAsia"/>
          <w:b/>
          <w:color w:val="000000"/>
          <w:kern w:val="0"/>
          <w:szCs w:val="21"/>
          <w:lang w:val="en-GB"/>
        </w:rPr>
        <w:t>6.</w:t>
      </w:r>
      <w:r w:rsidRPr="00F6648A">
        <w:rPr>
          <w:rFonts w:ascii="Courier New" w:hAnsi="Courier New" w:cs="Courier New" w:hint="eastAsia"/>
          <w:color w:val="000000"/>
          <w:kern w:val="0"/>
          <w:szCs w:val="21"/>
          <w:lang w:val="en-GB"/>
        </w:rPr>
        <w:t>要让不同用户共享一个</w:t>
      </w:r>
      <w:r w:rsidRPr="00F6648A">
        <w:rPr>
          <w:rFonts w:ascii="Courier New" w:hAnsi="Courier New" w:cs="Courier New" w:hint="eastAsia"/>
          <w:color w:val="000000"/>
          <w:kern w:val="0"/>
          <w:szCs w:val="21"/>
          <w:lang w:val="en-GB"/>
        </w:rPr>
        <w:t>JavaBean</w:t>
      </w:r>
      <w:r w:rsidRPr="00F6648A">
        <w:rPr>
          <w:rFonts w:ascii="Courier New" w:hAnsi="Courier New" w:cs="Courier New" w:hint="eastAsia"/>
          <w:color w:val="000000"/>
          <w:kern w:val="0"/>
          <w:szCs w:val="21"/>
          <w:lang w:val="en-GB"/>
        </w:rPr>
        <w:t>的对象则该对象的范围应该设置为：</w:t>
      </w:r>
    </w:p>
    <w:p w:rsidR="008E5117" w:rsidRPr="00F6648A" w:rsidRDefault="008E5117" w:rsidP="008E5117">
      <w:pPr>
        <w:ind w:firstLineChars="100" w:firstLine="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A session  B page  Capplication Drequest</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hint="eastAsia"/>
          <w:b/>
          <w:color w:val="000000"/>
          <w:kern w:val="0"/>
          <w:szCs w:val="21"/>
          <w:lang w:val="en-GB"/>
        </w:rPr>
        <w:t>7.</w:t>
      </w:r>
      <w:r w:rsidRPr="00F6648A">
        <w:rPr>
          <w:rFonts w:ascii="Courier New" w:hAnsi="Courier New" w:cs="Courier New" w:hint="eastAsia"/>
          <w:color w:val="000000"/>
          <w:kern w:val="0"/>
          <w:szCs w:val="21"/>
          <w:lang w:val="en-GB"/>
        </w:rPr>
        <w:t>关于自定义标签的使用不正确的是：</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lastRenderedPageBreak/>
        <w:t xml:space="preserve">A </w:t>
      </w:r>
      <w:r w:rsidRPr="00F6648A">
        <w:rPr>
          <w:rFonts w:ascii="Courier New" w:hAnsi="Courier New" w:cs="Courier New" w:hint="eastAsia"/>
          <w:color w:val="000000"/>
          <w:kern w:val="0"/>
          <w:szCs w:val="21"/>
          <w:lang w:val="en-GB"/>
        </w:rPr>
        <w:t>必须在</w:t>
      </w:r>
      <w:r w:rsidRPr="00F6648A">
        <w:rPr>
          <w:rFonts w:ascii="Courier New" w:hAnsi="Courier New" w:cs="Courier New" w:hint="eastAsia"/>
          <w:color w:val="000000"/>
          <w:kern w:val="0"/>
          <w:szCs w:val="21"/>
          <w:lang w:val="en-GB"/>
        </w:rPr>
        <w:t>JAP</w:t>
      </w:r>
      <w:r w:rsidRPr="00F6648A">
        <w:rPr>
          <w:rFonts w:ascii="Courier New" w:hAnsi="Courier New" w:cs="Courier New" w:hint="eastAsia"/>
          <w:color w:val="000000"/>
          <w:kern w:val="0"/>
          <w:szCs w:val="21"/>
          <w:lang w:val="en-GB"/>
        </w:rPr>
        <w:t>页面中使用</w:t>
      </w:r>
      <w:r w:rsidRPr="00F6648A">
        <w:rPr>
          <w:rFonts w:ascii="Courier New" w:hAnsi="Courier New" w:cs="Courier New"/>
          <w:color w:val="000000"/>
          <w:kern w:val="0"/>
          <w:szCs w:val="21"/>
          <w:lang w:val="en-GB"/>
        </w:rPr>
        <w:t>&lt;@taglib&gt;   B</w:t>
      </w:r>
      <w:r w:rsidRPr="00F6648A">
        <w:rPr>
          <w:rFonts w:ascii="Courier New" w:hAnsi="Courier New" w:cs="Courier New" w:hint="eastAsia"/>
          <w:color w:val="000000"/>
          <w:kern w:val="0"/>
          <w:szCs w:val="21"/>
          <w:lang w:val="en-GB"/>
        </w:rPr>
        <w:t>必须经过</w:t>
      </w:r>
      <w:r w:rsidRPr="00F6648A">
        <w:rPr>
          <w:rFonts w:ascii="Courier New" w:hAnsi="Courier New" w:cs="Courier New" w:hint="eastAsia"/>
          <w:color w:val="000000"/>
          <w:kern w:val="0"/>
          <w:szCs w:val="21"/>
          <w:lang w:val="en-GB"/>
        </w:rPr>
        <w:t>web</w:t>
      </w:r>
      <w:r w:rsidRPr="00F6648A">
        <w:rPr>
          <w:rFonts w:ascii="Courier New" w:hAnsi="Courier New" w:cs="Courier New"/>
          <w:color w:val="000000"/>
          <w:kern w:val="0"/>
          <w:szCs w:val="21"/>
          <w:lang w:val="en-GB"/>
        </w:rPr>
        <w:t>.xml</w:t>
      </w:r>
      <w:r w:rsidRPr="00F6648A">
        <w:rPr>
          <w:rFonts w:ascii="Courier New" w:hAnsi="Courier New" w:cs="Courier New" w:hint="eastAsia"/>
          <w:color w:val="000000"/>
          <w:kern w:val="0"/>
          <w:szCs w:val="21"/>
          <w:lang w:val="en-GB"/>
        </w:rPr>
        <w:t>映射</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C </w:t>
      </w:r>
      <w:r w:rsidRPr="00F6648A">
        <w:rPr>
          <w:rFonts w:ascii="Courier New" w:hAnsi="Courier New" w:cs="Courier New" w:hint="eastAsia"/>
          <w:color w:val="000000"/>
          <w:kern w:val="0"/>
          <w:szCs w:val="21"/>
          <w:lang w:val="en-GB"/>
        </w:rPr>
        <w:t>必须存在</w:t>
      </w:r>
      <w:r w:rsidRPr="00F6648A">
        <w:rPr>
          <w:rFonts w:ascii="Courier New" w:hAnsi="Courier New" w:cs="Courier New"/>
          <w:color w:val="000000"/>
          <w:kern w:val="0"/>
          <w:szCs w:val="21"/>
          <w:lang w:val="en-GB"/>
        </w:rPr>
        <w:t>.</w:t>
      </w:r>
      <w:r w:rsidRPr="00F6648A">
        <w:rPr>
          <w:rFonts w:ascii="Courier New" w:hAnsi="Courier New" w:cs="Courier New" w:hint="eastAsia"/>
          <w:color w:val="000000"/>
          <w:kern w:val="0"/>
          <w:szCs w:val="21"/>
          <w:lang w:val="en-GB"/>
        </w:rPr>
        <w:t>tld</w:t>
      </w:r>
      <w:r w:rsidRPr="00F6648A">
        <w:rPr>
          <w:rFonts w:ascii="Courier New" w:hAnsi="Courier New" w:cs="Courier New" w:hint="eastAsia"/>
          <w:color w:val="000000"/>
          <w:kern w:val="0"/>
          <w:szCs w:val="21"/>
          <w:lang w:val="en-GB"/>
        </w:rPr>
        <w:t>文件</w:t>
      </w:r>
      <w:r w:rsidRPr="00F6648A">
        <w:rPr>
          <w:rFonts w:ascii="Courier New" w:hAnsi="Courier New" w:cs="Courier New" w:hint="eastAsia"/>
          <w:color w:val="000000"/>
          <w:kern w:val="0"/>
          <w:szCs w:val="21"/>
          <w:lang w:val="en-GB"/>
        </w:rPr>
        <w:t xml:space="preserve">                 D</w:t>
      </w:r>
      <w:r w:rsidRPr="00F6648A">
        <w:rPr>
          <w:rFonts w:ascii="Courier New" w:hAnsi="Courier New" w:cs="Courier New" w:hint="eastAsia"/>
          <w:color w:val="000000"/>
          <w:kern w:val="0"/>
          <w:szCs w:val="21"/>
          <w:lang w:val="en-GB"/>
        </w:rPr>
        <w:t>自定义标签的类必须是</w:t>
      </w:r>
      <w:r w:rsidRPr="00F6648A">
        <w:rPr>
          <w:rFonts w:ascii="Courier New" w:hAnsi="Courier New" w:cs="Courier New" w:hint="eastAsia"/>
          <w:color w:val="000000"/>
          <w:kern w:val="0"/>
          <w:szCs w:val="21"/>
          <w:lang w:val="en-GB"/>
        </w:rPr>
        <w:t>public</w:t>
      </w:r>
      <w:r w:rsidRPr="00F6648A">
        <w:rPr>
          <w:rFonts w:ascii="Courier New" w:hAnsi="Courier New" w:cs="Courier New" w:hint="eastAsia"/>
          <w:color w:val="000000"/>
          <w:kern w:val="0"/>
          <w:szCs w:val="21"/>
          <w:lang w:val="en-GB"/>
        </w:rPr>
        <w:t>的。</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hint="eastAsia"/>
          <w:b/>
          <w:color w:val="000000"/>
          <w:kern w:val="0"/>
          <w:szCs w:val="21"/>
          <w:lang w:val="en-GB"/>
        </w:rPr>
        <w:t>8.</w:t>
      </w:r>
      <w:r w:rsidRPr="00F6648A">
        <w:rPr>
          <w:rFonts w:ascii="Courier New" w:hAnsi="Courier New" w:cs="Courier New" w:hint="eastAsia"/>
          <w:color w:val="000000"/>
          <w:kern w:val="0"/>
          <w:szCs w:val="21"/>
          <w:lang w:val="en-GB"/>
        </w:rPr>
        <w:t>关于外键约束不正确的是：</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A </w:t>
      </w:r>
      <w:r w:rsidRPr="00F6648A">
        <w:rPr>
          <w:rFonts w:ascii="Courier New" w:hAnsi="Courier New" w:cs="Courier New" w:hint="eastAsia"/>
          <w:color w:val="000000"/>
          <w:kern w:val="0"/>
          <w:szCs w:val="21"/>
          <w:lang w:val="en-GB"/>
        </w:rPr>
        <w:t>外键约束与唯一键约束不能同时存在与一个字段</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B </w:t>
      </w:r>
      <w:r w:rsidRPr="00F6648A">
        <w:rPr>
          <w:rFonts w:ascii="Courier New" w:hAnsi="Courier New" w:cs="Courier New" w:hint="eastAsia"/>
          <w:color w:val="000000"/>
          <w:kern w:val="0"/>
          <w:szCs w:val="21"/>
          <w:lang w:val="en-GB"/>
        </w:rPr>
        <w:t>子表外键列的值必须在主表参照列值的范围内，或者为空</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C </w:t>
      </w:r>
      <w:r w:rsidRPr="00F6648A">
        <w:rPr>
          <w:rFonts w:ascii="Courier New" w:hAnsi="Courier New" w:cs="Courier New" w:hint="eastAsia"/>
          <w:color w:val="000000"/>
          <w:kern w:val="0"/>
          <w:szCs w:val="21"/>
          <w:lang w:val="en-GB"/>
        </w:rPr>
        <w:t>主表外键值被子表参照时，主表记录不允许被删除</w:t>
      </w:r>
    </w:p>
    <w:p w:rsidR="008E5117" w:rsidRPr="00F6648A" w:rsidRDefault="008E5117" w:rsidP="008E5117">
      <w:pPr>
        <w:ind w:leftChars="100" w:left="210"/>
        <w:rPr>
          <w:rFonts w:ascii="Courier New" w:hAnsi="Courier New" w:cs="Courier New" w:hint="eastAsia"/>
          <w:color w:val="000000"/>
          <w:kern w:val="0"/>
          <w:szCs w:val="21"/>
          <w:lang w:val="en-GB"/>
        </w:rPr>
      </w:pPr>
      <w:r w:rsidRPr="00F6648A">
        <w:rPr>
          <w:rFonts w:ascii="Courier New" w:hAnsi="Courier New" w:cs="Courier New" w:hint="eastAsia"/>
          <w:color w:val="000000"/>
          <w:kern w:val="0"/>
          <w:szCs w:val="21"/>
          <w:lang w:val="en-GB"/>
        </w:rPr>
        <w:t xml:space="preserve">D </w:t>
      </w:r>
      <w:r w:rsidRPr="00F6648A">
        <w:rPr>
          <w:rFonts w:ascii="Courier New" w:hAnsi="Courier New" w:cs="Courier New" w:hint="eastAsia"/>
          <w:color w:val="000000"/>
          <w:kern w:val="0"/>
          <w:szCs w:val="21"/>
          <w:lang w:val="en-GB"/>
        </w:rPr>
        <w:t>外键参照的是主表的主键或者唯一键</w:t>
      </w:r>
    </w:p>
    <w:p w:rsidR="008E5117" w:rsidRPr="00F6648A" w:rsidRDefault="008E5117" w:rsidP="008E5117">
      <w:pPr>
        <w:rPr>
          <w:rFonts w:ascii="Courier New" w:hAnsi="Courier New" w:cs="Courier New" w:hint="eastAsia"/>
          <w:color w:val="000000"/>
          <w:kern w:val="0"/>
          <w:szCs w:val="21"/>
          <w:lang w:val="en-GB"/>
        </w:rPr>
      </w:pPr>
      <w:r w:rsidRPr="00F6648A">
        <w:rPr>
          <w:rFonts w:ascii="Courier New" w:hAnsi="Courier New" w:cs="Courier New" w:hint="eastAsia"/>
          <w:b/>
          <w:color w:val="000000"/>
          <w:kern w:val="0"/>
          <w:szCs w:val="21"/>
          <w:lang w:val="en-GB"/>
        </w:rPr>
        <w:t>9.</w:t>
      </w:r>
      <w:r w:rsidRPr="00F6648A">
        <w:rPr>
          <w:rFonts w:ascii="Courier New" w:hAnsi="Courier New" w:cs="Courier New" w:hint="eastAsia"/>
          <w:color w:val="000000"/>
          <w:kern w:val="0"/>
          <w:szCs w:val="21"/>
          <w:lang w:val="en-GB"/>
        </w:rPr>
        <w:t>下面的类，正确的描述是：</w:t>
      </w:r>
    </w:p>
    <w:p w:rsidR="008E5117" w:rsidRPr="00F6648A" w:rsidRDefault="008E5117" w:rsidP="008E5117">
      <w:pPr>
        <w:rPr>
          <w:rFonts w:ascii="Courier New" w:hAnsi="Courier New" w:cs="Courier New"/>
          <w:color w:val="000000"/>
          <w:kern w:val="0"/>
          <w:szCs w:val="21"/>
          <w:lang w:val="en-GB"/>
        </w:rPr>
      </w:pPr>
      <w:r w:rsidRPr="00F6648A">
        <w:rPr>
          <w:rFonts w:ascii="Courier New" w:hAnsi="Courier New" w:cs="Courier New" w:hint="eastAsia"/>
          <w:color w:val="000000"/>
          <w:kern w:val="0"/>
          <w:szCs w:val="21"/>
          <w:lang w:val="en-GB"/>
        </w:rPr>
        <w:tab/>
      </w:r>
      <w:r>
        <w:rPr>
          <w:rFonts w:ascii="Courier New" w:hAnsi="Courier New" w:cs="Courier New"/>
          <w:color w:val="000000"/>
          <w:kern w:val="0"/>
          <w:szCs w:val="21"/>
          <w:lang w:val="en-GB"/>
        </w:rPr>
        <w:t>p</w:t>
      </w:r>
      <w:r w:rsidRPr="00F6648A">
        <w:rPr>
          <w:rFonts w:ascii="Courier New" w:hAnsi="Courier New" w:cs="Courier New" w:hint="eastAsia"/>
          <w:color w:val="000000"/>
          <w:kern w:val="0"/>
          <w:szCs w:val="21"/>
          <w:lang w:val="en-GB"/>
        </w:rPr>
        <w:t xml:space="preserve">ublic </w:t>
      </w:r>
      <w:r w:rsidRPr="00F6648A">
        <w:rPr>
          <w:rFonts w:ascii="Courier New" w:hAnsi="Courier New" w:cs="Courier New"/>
          <w:color w:val="000000"/>
          <w:kern w:val="0"/>
          <w:szCs w:val="21"/>
          <w:lang w:val="en-GB"/>
        </w:rPr>
        <w:t>class Example{</w:t>
      </w:r>
    </w:p>
    <w:p w:rsidR="008E5117" w:rsidRDefault="008E5117" w:rsidP="008E5117">
      <w:pPr>
        <w:rPr>
          <w:rFonts w:ascii="Courier New" w:hAnsi="Courier New" w:cs="Courier New"/>
          <w:color w:val="000000"/>
          <w:kern w:val="0"/>
          <w:szCs w:val="21"/>
          <w:lang w:val="en-GB"/>
        </w:rPr>
      </w:pPr>
      <w:r>
        <w:rPr>
          <w:rFonts w:ascii="Courier New" w:hAnsi="Courier New" w:cs="Courier New"/>
          <w:color w:val="000000"/>
          <w:kern w:val="0"/>
          <w:szCs w:val="21"/>
          <w:lang w:val="en-GB"/>
        </w:rPr>
        <w:tab/>
      </w:r>
      <w:r>
        <w:rPr>
          <w:rFonts w:ascii="Courier New" w:hAnsi="Courier New" w:cs="Courier New"/>
          <w:color w:val="000000"/>
          <w:kern w:val="0"/>
          <w:szCs w:val="21"/>
          <w:lang w:val="en-GB"/>
        </w:rPr>
        <w:tab/>
        <w:t>public static void main(String[] arge){</w:t>
      </w:r>
    </w:p>
    <w:p w:rsidR="008E5117" w:rsidRDefault="008E5117" w:rsidP="008E5117">
      <w:pPr>
        <w:rPr>
          <w:rFonts w:ascii="Courier New" w:hAnsi="Courier New" w:cs="Courier New"/>
          <w:color w:val="000000"/>
          <w:kern w:val="0"/>
          <w:szCs w:val="21"/>
          <w:lang w:val="en-GB"/>
        </w:rPr>
      </w:pPr>
      <w:r>
        <w:rPr>
          <w:rFonts w:ascii="Courier New" w:hAnsi="Courier New" w:cs="Courier New"/>
          <w:color w:val="000000"/>
          <w:kern w:val="0"/>
          <w:szCs w:val="21"/>
          <w:lang w:val="en-GB"/>
        </w:rPr>
        <w:tab/>
      </w:r>
      <w:r>
        <w:rPr>
          <w:rFonts w:ascii="Courier New" w:hAnsi="Courier New" w:cs="Courier New"/>
          <w:color w:val="000000"/>
          <w:kern w:val="0"/>
          <w:szCs w:val="21"/>
          <w:lang w:val="en-GB"/>
        </w:rPr>
        <w:tab/>
      </w:r>
      <w:r>
        <w:rPr>
          <w:rFonts w:ascii="Courier New" w:hAnsi="Courier New" w:cs="Courier New"/>
          <w:color w:val="000000"/>
          <w:kern w:val="0"/>
          <w:szCs w:val="21"/>
          <w:lang w:val="en-GB"/>
        </w:rPr>
        <w:tab/>
        <w:t>static int x[]=new int[15];</w:t>
      </w:r>
    </w:p>
    <w:p w:rsidR="008E5117" w:rsidRDefault="008E5117" w:rsidP="008E5117">
      <w:pPr>
        <w:rPr>
          <w:rFonts w:ascii="Courier New" w:hAnsi="Courier New" w:cs="Courier New"/>
          <w:color w:val="000000"/>
          <w:kern w:val="0"/>
          <w:szCs w:val="21"/>
          <w:lang w:val="en-GB"/>
        </w:rPr>
      </w:pPr>
      <w:r>
        <w:rPr>
          <w:rFonts w:ascii="Courier New" w:hAnsi="Courier New" w:cs="Courier New"/>
          <w:color w:val="000000"/>
          <w:kern w:val="0"/>
          <w:szCs w:val="21"/>
          <w:lang w:val="en-GB"/>
        </w:rPr>
        <w:tab/>
      </w:r>
      <w:r>
        <w:rPr>
          <w:rFonts w:ascii="Courier New" w:hAnsi="Courier New" w:cs="Courier New"/>
          <w:color w:val="000000"/>
          <w:kern w:val="0"/>
          <w:szCs w:val="21"/>
          <w:lang w:val="en-GB"/>
        </w:rPr>
        <w:tab/>
      </w:r>
      <w:r>
        <w:rPr>
          <w:rFonts w:ascii="Courier New" w:hAnsi="Courier New" w:cs="Courier New"/>
          <w:color w:val="000000"/>
          <w:kern w:val="0"/>
          <w:szCs w:val="21"/>
          <w:lang w:val="en-GB"/>
        </w:rPr>
        <w:tab/>
        <w:t>system.out.println(x[5]);</w:t>
      </w:r>
    </w:p>
    <w:p w:rsidR="008E5117" w:rsidRDefault="008E5117" w:rsidP="008E5117">
      <w:pPr>
        <w:rPr>
          <w:rFonts w:ascii="Courier New" w:hAnsi="Courier New" w:cs="Courier New"/>
          <w:color w:val="000000"/>
          <w:kern w:val="0"/>
          <w:szCs w:val="21"/>
          <w:lang w:val="en-GB"/>
        </w:rPr>
      </w:pPr>
      <w:r>
        <w:rPr>
          <w:rFonts w:ascii="Courier New" w:hAnsi="Courier New" w:cs="Courier New"/>
          <w:color w:val="000000"/>
          <w:kern w:val="0"/>
          <w:szCs w:val="21"/>
          <w:lang w:val="en-GB"/>
        </w:rPr>
        <w:tab/>
      </w:r>
      <w:r>
        <w:rPr>
          <w:rFonts w:ascii="Courier New" w:hAnsi="Courier New" w:cs="Courier New"/>
          <w:color w:val="000000"/>
          <w:kern w:val="0"/>
          <w:szCs w:val="21"/>
          <w:lang w:val="en-GB"/>
        </w:rPr>
        <w:tab/>
        <w:t>}</w:t>
      </w:r>
    </w:p>
    <w:p w:rsidR="008E5117" w:rsidRDefault="008E5117" w:rsidP="008E5117">
      <w:pPr>
        <w:rPr>
          <w:rFonts w:ascii="Courier New" w:hAnsi="Courier New" w:cs="Courier New"/>
          <w:color w:val="000000"/>
          <w:kern w:val="0"/>
          <w:szCs w:val="21"/>
          <w:lang w:val="en-GB"/>
        </w:rPr>
      </w:pPr>
      <w:r>
        <w:rPr>
          <w:rFonts w:ascii="Courier New" w:hAnsi="Courier New" w:cs="Courier New"/>
          <w:color w:val="000000"/>
          <w:kern w:val="0"/>
          <w:szCs w:val="21"/>
          <w:lang w:val="en-GB"/>
        </w:rPr>
        <w:tab/>
        <w:t>}</w:t>
      </w:r>
    </w:p>
    <w:p w:rsidR="008E5117" w:rsidRDefault="008E5117" w:rsidP="008E5117">
      <w:pPr>
        <w:ind w:firstLine="420"/>
        <w:rPr>
          <w:rFonts w:ascii="Courier New" w:hAnsi="Courier New" w:cs="Courier New" w:hint="eastAsia"/>
          <w:color w:val="000000"/>
          <w:kern w:val="0"/>
          <w:szCs w:val="21"/>
          <w:lang w:val="en-GB"/>
        </w:rPr>
      </w:pPr>
      <w:r>
        <w:rPr>
          <w:rFonts w:ascii="Courier New" w:hAnsi="Courier New" w:cs="Courier New"/>
          <w:color w:val="000000"/>
          <w:kern w:val="0"/>
          <w:szCs w:val="21"/>
          <w:lang w:val="en-GB"/>
        </w:rPr>
        <w:t xml:space="preserve">A </w:t>
      </w:r>
      <w:r>
        <w:rPr>
          <w:rFonts w:ascii="Courier New" w:hAnsi="Courier New" w:cs="Courier New" w:hint="eastAsia"/>
          <w:color w:val="000000"/>
          <w:kern w:val="0"/>
          <w:szCs w:val="21"/>
          <w:lang w:val="en-GB"/>
        </w:rPr>
        <w:t>编译错误</w:t>
      </w:r>
      <w:r>
        <w:rPr>
          <w:rFonts w:ascii="Courier New" w:hAnsi="Courier New" w:cs="Courier New" w:hint="eastAsia"/>
          <w:color w:val="000000"/>
          <w:kern w:val="0"/>
          <w:szCs w:val="21"/>
          <w:lang w:val="en-GB"/>
        </w:rPr>
        <w:t xml:space="preserve"> B</w:t>
      </w:r>
      <w:r>
        <w:rPr>
          <w:rFonts w:ascii="Courier New" w:hAnsi="Courier New" w:cs="Courier New" w:hint="eastAsia"/>
          <w:color w:val="000000"/>
          <w:kern w:val="0"/>
          <w:szCs w:val="21"/>
          <w:lang w:val="en-GB"/>
        </w:rPr>
        <w:t>编译正确，执行错误</w:t>
      </w:r>
      <w:r>
        <w:rPr>
          <w:rFonts w:ascii="Courier New" w:hAnsi="Courier New" w:cs="Courier New" w:hint="eastAsia"/>
          <w:color w:val="000000"/>
          <w:kern w:val="0"/>
          <w:szCs w:val="21"/>
          <w:lang w:val="en-GB"/>
        </w:rPr>
        <w:t xml:space="preserve"> C</w:t>
      </w:r>
      <w:r>
        <w:rPr>
          <w:rFonts w:ascii="Courier New" w:hAnsi="Courier New" w:cs="Courier New" w:hint="eastAsia"/>
          <w:color w:val="000000"/>
          <w:kern w:val="0"/>
          <w:szCs w:val="21"/>
          <w:lang w:val="en-GB"/>
        </w:rPr>
        <w:t>输出</w:t>
      </w:r>
      <w:r>
        <w:rPr>
          <w:rFonts w:ascii="Courier New" w:hAnsi="Courier New" w:cs="Courier New" w:hint="eastAsia"/>
          <w:color w:val="000000"/>
          <w:kern w:val="0"/>
          <w:szCs w:val="21"/>
          <w:lang w:val="en-GB"/>
        </w:rPr>
        <w:t xml:space="preserve">0  </w:t>
      </w:r>
      <w:r>
        <w:rPr>
          <w:rFonts w:ascii="Courier New" w:hAnsi="Courier New" w:cs="Courier New"/>
          <w:color w:val="000000"/>
          <w:kern w:val="0"/>
          <w:szCs w:val="21"/>
          <w:lang w:val="en-GB"/>
        </w:rPr>
        <w:t>D</w:t>
      </w:r>
      <w:r>
        <w:rPr>
          <w:rFonts w:ascii="Courier New" w:hAnsi="Courier New" w:cs="Courier New" w:hint="eastAsia"/>
          <w:color w:val="000000"/>
          <w:kern w:val="0"/>
          <w:szCs w:val="21"/>
          <w:lang w:val="en-GB"/>
        </w:rPr>
        <w:t>输出是</w:t>
      </w:r>
      <w:r>
        <w:rPr>
          <w:rFonts w:ascii="Courier New" w:hAnsi="Courier New" w:cs="Courier New" w:hint="eastAsia"/>
          <w:color w:val="000000"/>
          <w:kern w:val="0"/>
          <w:szCs w:val="21"/>
          <w:lang w:val="en-GB"/>
        </w:rPr>
        <w:t>null</w:t>
      </w:r>
    </w:p>
    <w:p w:rsidR="008E5117" w:rsidRDefault="008E5117" w:rsidP="008E5117">
      <w:pPr>
        <w:rPr>
          <w:rFonts w:ascii="Courier New" w:hAnsi="Courier New" w:cs="Courier New" w:hint="eastAsia"/>
          <w:color w:val="000000"/>
          <w:kern w:val="0"/>
          <w:szCs w:val="21"/>
          <w:lang w:val="en-GB"/>
        </w:rPr>
      </w:pP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10.</w:t>
      </w:r>
      <w:r>
        <w:rPr>
          <w:rFonts w:ascii="Courier New" w:hAnsi="Courier New" w:cs="Courier New" w:hint="eastAsia"/>
          <w:color w:val="000000"/>
          <w:kern w:val="0"/>
          <w:szCs w:val="21"/>
          <w:lang w:val="en-GB"/>
        </w:rPr>
        <w:t>关于</w:t>
      </w:r>
      <w:r>
        <w:rPr>
          <w:rFonts w:ascii="Courier New" w:hAnsi="Courier New" w:cs="Courier New" w:hint="eastAsia"/>
          <w:color w:val="000000"/>
          <w:kern w:val="0"/>
          <w:szCs w:val="21"/>
          <w:lang w:val="en-GB"/>
        </w:rPr>
        <w:t>Oracle</w:t>
      </w:r>
      <w:r>
        <w:rPr>
          <w:rFonts w:ascii="Courier New" w:hAnsi="Courier New" w:cs="Courier New" w:hint="eastAsia"/>
          <w:color w:val="000000"/>
          <w:kern w:val="0"/>
          <w:szCs w:val="21"/>
          <w:lang w:val="en-GB"/>
        </w:rPr>
        <w:t>中存储过程与函数错误的是：</w:t>
      </w:r>
    </w:p>
    <w:p w:rsidR="008E5117"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 xml:space="preserve">A </w:t>
      </w:r>
      <w:r>
        <w:rPr>
          <w:rFonts w:ascii="Courier New" w:hAnsi="Courier New" w:cs="Courier New" w:hint="eastAsia"/>
          <w:color w:val="000000"/>
          <w:kern w:val="0"/>
          <w:szCs w:val="21"/>
          <w:lang w:val="en-GB"/>
        </w:rPr>
        <w:t>函数必须定义返回类型</w:t>
      </w:r>
      <w:r>
        <w:rPr>
          <w:rFonts w:ascii="Courier New" w:hAnsi="Courier New" w:cs="Courier New" w:hint="eastAsia"/>
          <w:color w:val="000000"/>
          <w:kern w:val="0"/>
          <w:szCs w:val="21"/>
          <w:lang w:val="en-GB"/>
        </w:rPr>
        <w:t xml:space="preserve">   B</w:t>
      </w:r>
      <w:r>
        <w:rPr>
          <w:rFonts w:ascii="Courier New" w:hAnsi="Courier New" w:cs="Courier New" w:hint="eastAsia"/>
          <w:color w:val="000000"/>
          <w:kern w:val="0"/>
          <w:szCs w:val="21"/>
          <w:lang w:val="en-GB"/>
        </w:rPr>
        <w:t>存储过程不能定义返回类型</w:t>
      </w:r>
    </w:p>
    <w:p w:rsidR="008E5117"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C</w:t>
      </w:r>
      <w:r>
        <w:rPr>
          <w:rFonts w:ascii="Courier New" w:hAnsi="Courier New" w:cs="Courier New" w:hint="eastAsia"/>
          <w:color w:val="000000"/>
          <w:kern w:val="0"/>
          <w:szCs w:val="21"/>
          <w:lang w:val="en-GB"/>
        </w:rPr>
        <w:t>函数可以用</w:t>
      </w:r>
      <w:r>
        <w:rPr>
          <w:rFonts w:ascii="Courier New" w:hAnsi="Courier New" w:cs="Courier New" w:hint="eastAsia"/>
          <w:color w:val="000000"/>
          <w:kern w:val="0"/>
          <w:szCs w:val="21"/>
          <w:lang w:val="en-GB"/>
        </w:rPr>
        <w:t>out</w:t>
      </w:r>
      <w:r>
        <w:rPr>
          <w:rFonts w:ascii="Courier New" w:hAnsi="Courier New" w:cs="Courier New" w:hint="eastAsia"/>
          <w:color w:val="000000"/>
          <w:kern w:val="0"/>
          <w:szCs w:val="21"/>
          <w:lang w:val="en-GB"/>
        </w:rPr>
        <w:t>类型参数</w:t>
      </w:r>
      <w:r>
        <w:rPr>
          <w:rFonts w:ascii="Courier New" w:hAnsi="Courier New" w:cs="Courier New" w:hint="eastAsia"/>
          <w:color w:val="000000"/>
          <w:kern w:val="0"/>
          <w:szCs w:val="21"/>
          <w:lang w:val="en-GB"/>
        </w:rPr>
        <w:t xml:space="preserve">   D</w:t>
      </w:r>
      <w:r>
        <w:rPr>
          <w:rFonts w:ascii="Courier New" w:hAnsi="Courier New" w:cs="Courier New" w:hint="eastAsia"/>
          <w:color w:val="000000"/>
          <w:kern w:val="0"/>
          <w:szCs w:val="21"/>
          <w:lang w:val="en-GB"/>
        </w:rPr>
        <w:t>存储过程可以用</w:t>
      </w:r>
      <w:r>
        <w:rPr>
          <w:rFonts w:ascii="Courier New" w:hAnsi="Courier New" w:cs="Courier New" w:hint="eastAsia"/>
          <w:color w:val="000000"/>
          <w:kern w:val="0"/>
          <w:szCs w:val="21"/>
          <w:lang w:val="en-GB"/>
        </w:rPr>
        <w:t>in out</w:t>
      </w:r>
      <w:r>
        <w:rPr>
          <w:rFonts w:ascii="Courier New" w:hAnsi="Courier New" w:cs="Courier New" w:hint="eastAsia"/>
          <w:color w:val="000000"/>
          <w:kern w:val="0"/>
          <w:szCs w:val="21"/>
          <w:lang w:val="en-GB"/>
        </w:rPr>
        <w:t>类型参数</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11</w:t>
      </w:r>
      <w:r>
        <w:rPr>
          <w:rFonts w:ascii="Courier New" w:hAnsi="Courier New" w:cs="Courier New" w:hint="eastAsia"/>
          <w:color w:val="000000"/>
          <w:kern w:val="0"/>
          <w:szCs w:val="21"/>
          <w:lang w:val="en-GB"/>
        </w:rPr>
        <w:t>．关于</w:t>
      </w:r>
      <w:r>
        <w:rPr>
          <w:rFonts w:ascii="Courier New" w:hAnsi="Courier New" w:cs="Courier New" w:hint="eastAsia"/>
          <w:color w:val="000000"/>
          <w:kern w:val="0"/>
          <w:szCs w:val="21"/>
          <w:lang w:val="en-GB"/>
        </w:rPr>
        <w:t>Servlet</w:t>
      </w:r>
      <w:r>
        <w:rPr>
          <w:rFonts w:ascii="Courier New" w:hAnsi="Courier New" w:cs="Courier New" w:hint="eastAsia"/>
          <w:color w:val="000000"/>
          <w:kern w:val="0"/>
          <w:szCs w:val="21"/>
          <w:lang w:val="en-GB"/>
        </w:rPr>
        <w:t>错误的是：</w:t>
      </w:r>
    </w:p>
    <w:p w:rsidR="008E5117"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 xml:space="preserve">A </w:t>
      </w:r>
      <w:r>
        <w:rPr>
          <w:rFonts w:ascii="Courier New" w:hAnsi="Courier New" w:cs="Courier New" w:hint="eastAsia"/>
          <w:color w:val="000000"/>
          <w:kern w:val="0"/>
          <w:szCs w:val="21"/>
          <w:lang w:val="en-GB"/>
        </w:rPr>
        <w:t>在</w:t>
      </w:r>
      <w:r>
        <w:rPr>
          <w:rFonts w:ascii="Courier New" w:hAnsi="Courier New" w:cs="Courier New" w:hint="eastAsia"/>
          <w:color w:val="000000"/>
          <w:kern w:val="0"/>
          <w:szCs w:val="21"/>
          <w:lang w:val="en-GB"/>
        </w:rPr>
        <w:t>MVC</w:t>
      </w:r>
      <w:r>
        <w:rPr>
          <w:rFonts w:ascii="Courier New" w:hAnsi="Courier New" w:cs="Courier New" w:hint="eastAsia"/>
          <w:color w:val="000000"/>
          <w:kern w:val="0"/>
          <w:szCs w:val="21"/>
          <w:lang w:val="en-GB"/>
        </w:rPr>
        <w:t>模式中</w:t>
      </w:r>
      <w:r>
        <w:rPr>
          <w:rFonts w:ascii="Courier New" w:hAnsi="Courier New" w:cs="Courier New" w:hint="eastAsia"/>
          <w:color w:val="000000"/>
          <w:kern w:val="0"/>
          <w:szCs w:val="21"/>
          <w:lang w:val="en-GB"/>
        </w:rPr>
        <w:t>Servlet</w:t>
      </w:r>
      <w:r>
        <w:rPr>
          <w:rFonts w:ascii="Courier New" w:hAnsi="Courier New" w:cs="Courier New" w:hint="eastAsia"/>
          <w:color w:val="000000"/>
          <w:kern w:val="0"/>
          <w:szCs w:val="21"/>
          <w:lang w:val="en-GB"/>
        </w:rPr>
        <w:t>一般用作控制器</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hint="eastAsia"/>
          <w:color w:val="000000"/>
          <w:kern w:val="0"/>
          <w:szCs w:val="21"/>
          <w:lang w:val="en-GB"/>
        </w:rPr>
        <w:t>B Tomcat5</w:t>
      </w:r>
      <w:r>
        <w:rPr>
          <w:rFonts w:ascii="Courier New" w:hAnsi="Courier New" w:cs="Courier New"/>
          <w:color w:val="000000"/>
          <w:kern w:val="0"/>
          <w:szCs w:val="21"/>
          <w:lang w:val="en-GB"/>
        </w:rPr>
        <w:t>.</w:t>
      </w:r>
      <w:r>
        <w:rPr>
          <w:rFonts w:ascii="Courier New" w:hAnsi="Courier New" w:cs="Courier New" w:hint="eastAsia"/>
          <w:color w:val="000000"/>
          <w:kern w:val="0"/>
          <w:szCs w:val="21"/>
          <w:lang w:val="en-GB"/>
        </w:rPr>
        <w:t>0</w:t>
      </w:r>
      <w:r>
        <w:rPr>
          <w:rFonts w:ascii="Courier New" w:hAnsi="Courier New" w:cs="Courier New" w:hint="eastAsia"/>
          <w:color w:val="000000"/>
          <w:kern w:val="0"/>
          <w:szCs w:val="21"/>
          <w:lang w:val="en-GB"/>
        </w:rPr>
        <w:t>中</w:t>
      </w:r>
      <w:r>
        <w:rPr>
          <w:rFonts w:ascii="Courier New" w:hAnsi="Courier New" w:cs="Courier New" w:hint="eastAsia"/>
          <w:color w:val="000000"/>
          <w:kern w:val="0"/>
          <w:szCs w:val="21"/>
          <w:lang w:val="en-GB"/>
        </w:rPr>
        <w:t>Servlet</w:t>
      </w:r>
      <w:r>
        <w:rPr>
          <w:rFonts w:ascii="Courier New" w:hAnsi="Courier New" w:cs="Courier New" w:hint="eastAsia"/>
          <w:color w:val="000000"/>
          <w:kern w:val="0"/>
          <w:szCs w:val="21"/>
          <w:lang w:val="en-GB"/>
        </w:rPr>
        <w:t>必须通过</w:t>
      </w:r>
      <w:r>
        <w:rPr>
          <w:rFonts w:ascii="Courier New" w:hAnsi="Courier New" w:cs="Courier New" w:hint="eastAsia"/>
          <w:color w:val="000000"/>
          <w:kern w:val="0"/>
          <w:szCs w:val="21"/>
          <w:lang w:val="en-GB"/>
        </w:rPr>
        <w:t>web</w:t>
      </w:r>
      <w:r>
        <w:rPr>
          <w:rFonts w:ascii="Courier New" w:hAnsi="Courier New" w:cs="Courier New"/>
          <w:color w:val="000000"/>
          <w:kern w:val="0"/>
          <w:szCs w:val="21"/>
          <w:lang w:val="en-GB"/>
        </w:rPr>
        <w:t>.</w:t>
      </w:r>
      <w:r>
        <w:rPr>
          <w:rFonts w:ascii="Courier New" w:hAnsi="Courier New" w:cs="Courier New" w:hint="eastAsia"/>
          <w:color w:val="000000"/>
          <w:kern w:val="0"/>
          <w:szCs w:val="21"/>
          <w:lang w:val="en-GB"/>
        </w:rPr>
        <w:t>xml</w:t>
      </w:r>
      <w:r>
        <w:rPr>
          <w:rFonts w:ascii="Courier New" w:hAnsi="Courier New" w:cs="Courier New" w:hint="eastAsia"/>
          <w:color w:val="000000"/>
          <w:kern w:val="0"/>
          <w:szCs w:val="21"/>
          <w:lang w:val="en-GB"/>
        </w:rPr>
        <w:t>映射访问</w:t>
      </w:r>
    </w:p>
    <w:p w:rsidR="008E5117"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C Servlet</w:t>
      </w:r>
      <w:r>
        <w:rPr>
          <w:rFonts w:ascii="Courier New" w:hAnsi="Courier New" w:cs="Courier New" w:hint="eastAsia"/>
          <w:color w:val="000000"/>
          <w:kern w:val="0"/>
          <w:szCs w:val="21"/>
          <w:lang w:val="en-GB"/>
        </w:rPr>
        <w:t>中可以直接使用内置对象</w:t>
      </w:r>
      <w:r>
        <w:rPr>
          <w:rFonts w:ascii="Courier New" w:hAnsi="Courier New" w:cs="Courier New" w:hint="eastAsia"/>
          <w:color w:val="000000"/>
          <w:kern w:val="0"/>
          <w:szCs w:val="21"/>
          <w:lang w:val="en-GB"/>
        </w:rPr>
        <w:t>out</w:t>
      </w:r>
      <w:r>
        <w:rPr>
          <w:rFonts w:ascii="Courier New" w:hAnsi="Courier New" w:cs="Courier New" w:hint="eastAsia"/>
          <w:color w:val="000000"/>
          <w:kern w:val="0"/>
          <w:szCs w:val="21"/>
          <w:lang w:val="en-GB"/>
        </w:rPr>
        <w:t>调用</w:t>
      </w:r>
      <w:r>
        <w:rPr>
          <w:rFonts w:ascii="Courier New" w:hAnsi="Courier New" w:cs="Courier New" w:hint="eastAsia"/>
          <w:color w:val="000000"/>
          <w:kern w:val="0"/>
          <w:szCs w:val="21"/>
          <w:lang w:val="en-GB"/>
        </w:rPr>
        <w:t>out</w:t>
      </w:r>
      <w:r>
        <w:rPr>
          <w:rFonts w:ascii="Courier New" w:hAnsi="Courier New" w:cs="Courier New"/>
          <w:color w:val="000000"/>
          <w:kern w:val="0"/>
          <w:szCs w:val="21"/>
          <w:lang w:val="en-GB"/>
        </w:rPr>
        <w:t>.</w:t>
      </w:r>
      <w:r>
        <w:rPr>
          <w:rFonts w:ascii="Courier New" w:hAnsi="Courier New" w:cs="Courier New" w:hint="eastAsia"/>
          <w:color w:val="000000"/>
          <w:kern w:val="0"/>
          <w:szCs w:val="21"/>
          <w:lang w:val="en-GB"/>
        </w:rPr>
        <w:t>printl</w:t>
      </w:r>
      <w:r>
        <w:rPr>
          <w:rFonts w:ascii="Courier New" w:hAnsi="Courier New" w:cs="Courier New"/>
          <w:color w:val="000000"/>
          <w:kern w:val="0"/>
          <w:szCs w:val="21"/>
          <w:lang w:val="en-GB"/>
        </w:rPr>
        <w:t>n()</w:t>
      </w:r>
      <w:r>
        <w:rPr>
          <w:rFonts w:ascii="Courier New" w:hAnsi="Courier New" w:cs="Courier New" w:hint="eastAsia"/>
          <w:color w:val="000000"/>
          <w:kern w:val="0"/>
          <w:szCs w:val="21"/>
          <w:lang w:val="en-GB"/>
        </w:rPr>
        <w:t>进行输出，而不用声明</w:t>
      </w:r>
    </w:p>
    <w:p w:rsidR="008E5117" w:rsidRPr="00C222EE"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D Servlet</w:t>
      </w:r>
      <w:r>
        <w:rPr>
          <w:rFonts w:ascii="Courier New" w:hAnsi="Courier New" w:cs="Courier New" w:hint="eastAsia"/>
          <w:color w:val="000000"/>
          <w:kern w:val="0"/>
          <w:szCs w:val="21"/>
          <w:lang w:val="en-GB"/>
        </w:rPr>
        <w:t>中可以跳转到另一个</w:t>
      </w:r>
      <w:r>
        <w:rPr>
          <w:rFonts w:ascii="Courier New" w:hAnsi="Courier New" w:cs="Courier New" w:hint="eastAsia"/>
          <w:color w:val="000000"/>
          <w:kern w:val="0"/>
          <w:szCs w:val="21"/>
          <w:lang w:val="en-GB"/>
        </w:rPr>
        <w:t>Servlet</w:t>
      </w:r>
    </w:p>
    <w:p w:rsidR="008E5117" w:rsidRDefault="008E5117" w:rsidP="008E5117">
      <w:pPr>
        <w:rPr>
          <w:rFonts w:ascii="Courier New" w:hAnsi="Courier New" w:cs="Courier New"/>
          <w:color w:val="000000"/>
          <w:kern w:val="0"/>
          <w:szCs w:val="21"/>
          <w:lang w:val="en-GB"/>
        </w:rPr>
      </w:pP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二、简答题</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1.Vector</w:t>
      </w:r>
      <w:r>
        <w:rPr>
          <w:rFonts w:ascii="Courier New" w:hAnsi="Courier New" w:cs="Courier New" w:hint="eastAsia"/>
          <w:color w:val="000000"/>
          <w:kern w:val="0"/>
          <w:szCs w:val="21"/>
          <w:lang w:val="en-GB"/>
        </w:rPr>
        <w:t>与</w:t>
      </w:r>
      <w:r>
        <w:rPr>
          <w:rFonts w:ascii="Courier New" w:hAnsi="Courier New" w:cs="Courier New" w:hint="eastAsia"/>
          <w:color w:val="000000"/>
          <w:kern w:val="0"/>
          <w:szCs w:val="21"/>
          <w:lang w:val="en-GB"/>
        </w:rPr>
        <w:t>ArrayList</w:t>
      </w:r>
      <w:r>
        <w:rPr>
          <w:rFonts w:ascii="Courier New" w:hAnsi="Courier New" w:cs="Courier New" w:hint="eastAsia"/>
          <w:color w:val="000000"/>
          <w:kern w:val="0"/>
          <w:szCs w:val="21"/>
          <w:lang w:val="en-GB"/>
        </w:rPr>
        <w:t>有什么区别，在</w:t>
      </w:r>
      <w:r>
        <w:rPr>
          <w:rFonts w:ascii="Courier New" w:hAnsi="Courier New" w:cs="Courier New" w:hint="eastAsia"/>
          <w:color w:val="000000"/>
          <w:kern w:val="0"/>
          <w:szCs w:val="21"/>
          <w:lang w:val="en-GB"/>
        </w:rPr>
        <w:t>Java</w:t>
      </w:r>
      <w:r>
        <w:rPr>
          <w:rFonts w:ascii="Courier New" w:hAnsi="Courier New" w:cs="Courier New"/>
          <w:color w:val="000000"/>
          <w:kern w:val="0"/>
          <w:szCs w:val="21"/>
          <w:lang w:val="en-GB"/>
        </w:rPr>
        <w:t>.util</w:t>
      </w:r>
      <w:r>
        <w:rPr>
          <w:rFonts w:ascii="Courier New" w:hAnsi="Courier New" w:cs="Courier New" w:hint="eastAsia"/>
          <w:color w:val="000000"/>
          <w:kern w:val="0"/>
          <w:szCs w:val="21"/>
          <w:lang w:val="en-GB"/>
        </w:rPr>
        <w:t>包中还有哪两个类有类似区别？</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2.response</w:t>
      </w:r>
      <w:r>
        <w:rPr>
          <w:rFonts w:ascii="Courier New" w:hAnsi="Courier New" w:cs="Courier New"/>
          <w:color w:val="000000"/>
          <w:kern w:val="0"/>
          <w:szCs w:val="21"/>
          <w:lang w:val="en-GB"/>
        </w:rPr>
        <w:t>.</w:t>
      </w:r>
      <w:r>
        <w:rPr>
          <w:rFonts w:ascii="Courier New" w:hAnsi="Courier New" w:cs="Courier New" w:hint="eastAsia"/>
          <w:color w:val="000000"/>
          <w:kern w:val="0"/>
          <w:szCs w:val="21"/>
          <w:lang w:val="en-GB"/>
        </w:rPr>
        <w:t>sendRedirect</w:t>
      </w:r>
      <w:r>
        <w:rPr>
          <w:rFonts w:ascii="Courier New" w:hAnsi="Courier New" w:cs="Courier New"/>
          <w:color w:val="000000"/>
          <w:kern w:val="0"/>
          <w:szCs w:val="21"/>
          <w:lang w:val="en-GB"/>
        </w:rPr>
        <w:t>()</w:t>
      </w:r>
      <w:r>
        <w:rPr>
          <w:rFonts w:ascii="Courier New" w:hAnsi="Courier New" w:cs="Courier New" w:hint="eastAsia"/>
          <w:color w:val="000000"/>
          <w:kern w:val="0"/>
          <w:szCs w:val="21"/>
          <w:lang w:val="en-GB"/>
        </w:rPr>
        <w:t>与</w:t>
      </w:r>
      <w:r>
        <w:rPr>
          <w:rFonts w:ascii="Courier New" w:hAnsi="Courier New" w:cs="Courier New"/>
          <w:color w:val="000000"/>
          <w:kern w:val="0"/>
          <w:szCs w:val="21"/>
          <w:lang w:val="en-GB"/>
        </w:rPr>
        <w:t>&lt;jsp:forward&gt;</w:t>
      </w:r>
      <w:r>
        <w:rPr>
          <w:rFonts w:ascii="Courier New" w:hAnsi="Courier New" w:cs="Courier New" w:hint="eastAsia"/>
          <w:color w:val="000000"/>
          <w:kern w:val="0"/>
          <w:szCs w:val="21"/>
          <w:lang w:val="en-GB"/>
        </w:rPr>
        <w:t>都能跳转，它们有什么区别？</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3.</w:t>
      </w:r>
      <w:r>
        <w:rPr>
          <w:rFonts w:ascii="Courier New" w:hAnsi="Courier New" w:cs="Courier New"/>
          <w:color w:val="000000"/>
          <w:kern w:val="0"/>
          <w:szCs w:val="21"/>
          <w:lang w:val="en-GB"/>
        </w:rPr>
        <w:t>&lt;jsp:include&gt;</w:t>
      </w:r>
      <w:r>
        <w:rPr>
          <w:rFonts w:ascii="Courier New" w:hAnsi="Courier New" w:cs="Courier New" w:hint="eastAsia"/>
          <w:color w:val="000000"/>
          <w:kern w:val="0"/>
          <w:szCs w:val="21"/>
          <w:lang w:val="en-GB"/>
        </w:rPr>
        <w:t>与</w:t>
      </w:r>
      <w:r>
        <w:rPr>
          <w:rFonts w:ascii="Courier New" w:hAnsi="Courier New" w:cs="Courier New"/>
          <w:color w:val="000000"/>
          <w:kern w:val="0"/>
          <w:szCs w:val="21"/>
          <w:lang w:val="en-GB"/>
        </w:rPr>
        <w:t>&lt;%@ include %&gt;</w:t>
      </w:r>
      <w:r>
        <w:rPr>
          <w:rFonts w:ascii="Courier New" w:hAnsi="Courier New" w:cs="Courier New" w:hint="eastAsia"/>
          <w:color w:val="000000"/>
          <w:kern w:val="0"/>
          <w:szCs w:val="21"/>
          <w:lang w:val="en-GB"/>
        </w:rPr>
        <w:t>都能包含有什么区别？</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4.</w:t>
      </w:r>
      <w:r>
        <w:rPr>
          <w:rFonts w:ascii="Courier New" w:hAnsi="Courier New" w:cs="Courier New" w:hint="eastAsia"/>
          <w:color w:val="000000"/>
          <w:kern w:val="0"/>
          <w:szCs w:val="21"/>
          <w:lang w:val="en-GB"/>
        </w:rPr>
        <w:t>存在学生表，课程表，分数表三个表：</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 xml:space="preserve">Create table student(studentid number(10)primary key,name </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varchar2(30),depart varchar2(20);</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create table lesson(lesson number(10)primary key,lessonname</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varchar2(20));</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create table score(studentid number(10)foreign key references</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student(studentid),lessonid number(10) foreign key references</w:t>
      </w:r>
    </w:p>
    <w:p w:rsidR="008E5117" w:rsidRDefault="008E5117" w:rsidP="008E5117">
      <w:pPr>
        <w:ind w:leftChars="100" w:left="210"/>
        <w:rPr>
          <w:rFonts w:ascii="Courier New" w:hAnsi="Courier New" w:cs="Courier New"/>
          <w:color w:val="000000"/>
          <w:kern w:val="0"/>
          <w:szCs w:val="21"/>
          <w:lang w:val="en-GB"/>
        </w:rPr>
      </w:pPr>
      <w:r>
        <w:rPr>
          <w:rFonts w:ascii="Courier New" w:hAnsi="Courier New" w:cs="Courier New"/>
          <w:color w:val="000000"/>
          <w:kern w:val="0"/>
          <w:szCs w:val="21"/>
          <w:lang w:val="en-GB"/>
        </w:rPr>
        <w:t>lesson(lessonid),score number(3));</w:t>
      </w:r>
    </w:p>
    <w:p w:rsidR="008E5117"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写一个</w:t>
      </w:r>
      <w:r>
        <w:rPr>
          <w:rFonts w:ascii="Courier New" w:hAnsi="Courier New" w:cs="Courier New" w:hint="eastAsia"/>
          <w:color w:val="000000"/>
          <w:kern w:val="0"/>
          <w:szCs w:val="21"/>
          <w:lang w:val="en-GB"/>
        </w:rPr>
        <w:t>SQL</w:t>
      </w:r>
      <w:r>
        <w:rPr>
          <w:rFonts w:ascii="Courier New" w:hAnsi="Courier New" w:cs="Courier New" w:hint="eastAsia"/>
          <w:color w:val="000000"/>
          <w:kern w:val="0"/>
          <w:szCs w:val="21"/>
          <w:lang w:val="en-GB"/>
        </w:rPr>
        <w:t>语句求出考试科目名称为“</w:t>
      </w:r>
      <w:r>
        <w:rPr>
          <w:rFonts w:ascii="Courier New" w:hAnsi="Courier New" w:cs="Courier New" w:hint="eastAsia"/>
          <w:color w:val="000000"/>
          <w:kern w:val="0"/>
          <w:szCs w:val="21"/>
          <w:lang w:val="en-GB"/>
        </w:rPr>
        <w:t>Java</w:t>
      </w:r>
      <w:r>
        <w:rPr>
          <w:rFonts w:ascii="Courier New" w:hAnsi="Courier New" w:cs="Courier New" w:hint="eastAsia"/>
          <w:color w:val="000000"/>
          <w:kern w:val="0"/>
          <w:szCs w:val="21"/>
          <w:lang w:val="en-GB"/>
        </w:rPr>
        <w:t>语言”的科目中分数为前</w:t>
      </w:r>
      <w:r>
        <w:rPr>
          <w:rFonts w:ascii="Courier New" w:hAnsi="Courier New" w:cs="Courier New" w:hint="eastAsia"/>
          <w:color w:val="000000"/>
          <w:kern w:val="0"/>
          <w:szCs w:val="21"/>
          <w:lang w:val="en-GB"/>
        </w:rPr>
        <w:t>10</w:t>
      </w:r>
      <w:r>
        <w:rPr>
          <w:rFonts w:ascii="Courier New" w:hAnsi="Courier New" w:cs="Courier New" w:hint="eastAsia"/>
          <w:color w:val="000000"/>
          <w:kern w:val="0"/>
          <w:szCs w:val="21"/>
          <w:lang w:val="en-GB"/>
        </w:rPr>
        <w:t>名的学生</w:t>
      </w:r>
    </w:p>
    <w:p w:rsidR="008E5117" w:rsidRDefault="008E5117" w:rsidP="008E5117">
      <w:pPr>
        <w:ind w:leftChars="100" w:left="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的</w:t>
      </w:r>
      <w:r>
        <w:rPr>
          <w:rFonts w:ascii="Courier New" w:hAnsi="Courier New" w:cs="Courier New" w:hint="eastAsia"/>
          <w:color w:val="000000"/>
          <w:kern w:val="0"/>
          <w:szCs w:val="21"/>
          <w:lang w:val="en-GB"/>
        </w:rPr>
        <w:t>id</w:t>
      </w:r>
      <w:r>
        <w:rPr>
          <w:rFonts w:ascii="Courier New" w:hAnsi="Courier New" w:cs="Courier New" w:hint="eastAsia"/>
          <w:color w:val="000000"/>
          <w:kern w:val="0"/>
          <w:szCs w:val="21"/>
          <w:lang w:val="en-GB"/>
        </w:rPr>
        <w:t>，姓名，专业。</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5.struts</w:t>
      </w:r>
      <w:r>
        <w:rPr>
          <w:rFonts w:ascii="Courier New" w:hAnsi="Courier New" w:cs="Courier New" w:hint="eastAsia"/>
          <w:color w:val="000000"/>
          <w:kern w:val="0"/>
          <w:szCs w:val="21"/>
          <w:lang w:val="en-GB"/>
        </w:rPr>
        <w:t>框架应用了那些设计模式？</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6.</w:t>
      </w:r>
      <w:r>
        <w:rPr>
          <w:rFonts w:ascii="Courier New" w:hAnsi="Courier New" w:cs="Courier New" w:hint="eastAsia"/>
          <w:color w:val="000000"/>
          <w:kern w:val="0"/>
          <w:szCs w:val="21"/>
          <w:lang w:val="en-GB"/>
        </w:rPr>
        <w:t>请阐述</w:t>
      </w:r>
      <w:r>
        <w:rPr>
          <w:rFonts w:ascii="Courier New" w:hAnsi="Courier New" w:cs="Courier New" w:hint="eastAsia"/>
          <w:color w:val="000000"/>
          <w:kern w:val="0"/>
          <w:szCs w:val="21"/>
          <w:lang w:val="en-GB"/>
        </w:rPr>
        <w:t>spring IOC</w:t>
      </w:r>
      <w:r>
        <w:rPr>
          <w:rFonts w:ascii="Courier New" w:hAnsi="Courier New" w:cs="Courier New" w:hint="eastAsia"/>
          <w:color w:val="000000"/>
          <w:kern w:val="0"/>
          <w:szCs w:val="21"/>
          <w:lang w:val="en-GB"/>
        </w:rPr>
        <w:t>思想。</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7</w:t>
      </w:r>
      <w:r>
        <w:rPr>
          <w:rFonts w:ascii="Courier New" w:hAnsi="Courier New" w:cs="Courier New" w:hint="eastAsia"/>
          <w:color w:val="000000"/>
          <w:kern w:val="0"/>
          <w:szCs w:val="21"/>
          <w:lang w:val="en-GB"/>
        </w:rPr>
        <w:t>阐述</w:t>
      </w:r>
      <w:r>
        <w:rPr>
          <w:rFonts w:ascii="Courier New" w:hAnsi="Courier New" w:cs="Courier New" w:hint="eastAsia"/>
          <w:color w:val="000000"/>
          <w:kern w:val="0"/>
          <w:szCs w:val="21"/>
          <w:lang w:val="en-GB"/>
        </w:rPr>
        <w:t>hibernate</w:t>
      </w:r>
      <w:r>
        <w:rPr>
          <w:rFonts w:ascii="Courier New" w:hAnsi="Courier New" w:cs="Courier New" w:hint="eastAsia"/>
          <w:color w:val="000000"/>
          <w:kern w:val="0"/>
          <w:szCs w:val="21"/>
          <w:lang w:val="en-GB"/>
        </w:rPr>
        <w:t>的延迟加载机制。</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8.</w:t>
      </w:r>
      <w:r>
        <w:rPr>
          <w:rFonts w:ascii="Courier New" w:hAnsi="Courier New" w:cs="Courier New" w:hint="eastAsia"/>
          <w:color w:val="000000"/>
          <w:kern w:val="0"/>
          <w:szCs w:val="21"/>
          <w:lang w:val="en-GB"/>
        </w:rPr>
        <w:t>设置本用户每小时第</w:t>
      </w:r>
      <w:r>
        <w:rPr>
          <w:rFonts w:ascii="Courier New" w:hAnsi="Courier New" w:cs="Courier New" w:hint="eastAsia"/>
          <w:color w:val="000000"/>
          <w:kern w:val="0"/>
          <w:szCs w:val="21"/>
          <w:lang w:val="en-GB"/>
        </w:rPr>
        <w:t>15</w:t>
      </w:r>
      <w:r>
        <w:rPr>
          <w:rFonts w:ascii="Courier New" w:hAnsi="Courier New" w:cs="Courier New" w:hint="eastAsia"/>
          <w:color w:val="000000"/>
          <w:kern w:val="0"/>
          <w:szCs w:val="21"/>
          <w:lang w:val="en-GB"/>
        </w:rPr>
        <w:t>，</w:t>
      </w:r>
      <w:r>
        <w:rPr>
          <w:rFonts w:ascii="Courier New" w:hAnsi="Courier New" w:cs="Courier New" w:hint="eastAsia"/>
          <w:color w:val="000000"/>
          <w:kern w:val="0"/>
          <w:szCs w:val="21"/>
          <w:lang w:val="en-GB"/>
        </w:rPr>
        <w:t>30</w:t>
      </w:r>
      <w:r>
        <w:rPr>
          <w:rFonts w:ascii="Courier New" w:hAnsi="Courier New" w:cs="Courier New" w:hint="eastAsia"/>
          <w:color w:val="000000"/>
          <w:kern w:val="0"/>
          <w:szCs w:val="21"/>
          <w:lang w:val="en-GB"/>
        </w:rPr>
        <w:t>，</w:t>
      </w:r>
      <w:r>
        <w:rPr>
          <w:rFonts w:ascii="Courier New" w:hAnsi="Courier New" w:cs="Courier New" w:hint="eastAsia"/>
          <w:color w:val="000000"/>
          <w:kern w:val="0"/>
          <w:szCs w:val="21"/>
          <w:lang w:val="en-GB"/>
        </w:rPr>
        <w:t>59</w:t>
      </w:r>
      <w:r>
        <w:rPr>
          <w:rFonts w:ascii="Courier New" w:hAnsi="Courier New" w:cs="Courier New" w:hint="eastAsia"/>
          <w:color w:val="000000"/>
          <w:kern w:val="0"/>
          <w:szCs w:val="21"/>
          <w:lang w:val="en-GB"/>
        </w:rPr>
        <w:t>分钟都将目录</w:t>
      </w:r>
      <w:r>
        <w:rPr>
          <w:rFonts w:ascii="Courier New" w:hAnsi="Courier New" w:cs="Courier New" w:hint="eastAsia"/>
          <w:color w:val="000000"/>
          <w:kern w:val="0"/>
          <w:szCs w:val="21"/>
          <w:lang w:val="en-GB"/>
        </w:rPr>
        <w:t>~</w:t>
      </w:r>
      <w:r>
        <w:rPr>
          <w:rFonts w:ascii="Courier New" w:hAnsi="Courier New" w:cs="Courier New"/>
          <w:color w:val="000000"/>
          <w:kern w:val="0"/>
          <w:szCs w:val="21"/>
          <w:lang w:val="en-GB"/>
        </w:rPr>
        <w:t>aint/info/log</w:t>
      </w:r>
      <w:r>
        <w:rPr>
          <w:rFonts w:ascii="Courier New" w:hAnsi="Courier New" w:cs="Courier New" w:hint="eastAsia"/>
          <w:color w:val="000000"/>
          <w:kern w:val="0"/>
          <w:szCs w:val="21"/>
          <w:lang w:val="en-GB"/>
        </w:rPr>
        <w:t>及目录下所有文件</w:t>
      </w:r>
    </w:p>
    <w:p w:rsidR="008E5117" w:rsidRDefault="008E5117" w:rsidP="008E5117">
      <w:pPr>
        <w:ind w:firstLineChars="100" w:firstLine="210"/>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大小记录到日志文件</w:t>
      </w:r>
      <w:r>
        <w:rPr>
          <w:rFonts w:ascii="Courier New" w:hAnsi="Courier New" w:cs="Courier New"/>
          <w:color w:val="000000"/>
          <w:kern w:val="0"/>
          <w:szCs w:val="21"/>
          <w:lang w:val="en-GB"/>
        </w:rPr>
        <w:t>/tmp/chechdir.log</w:t>
      </w:r>
      <w:r>
        <w:rPr>
          <w:rFonts w:ascii="Courier New" w:hAnsi="Courier New" w:cs="Courier New" w:hint="eastAsia"/>
          <w:color w:val="000000"/>
          <w:kern w:val="0"/>
          <w:szCs w:val="21"/>
          <w:lang w:val="en-GB"/>
        </w:rPr>
        <w:t>中。</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lastRenderedPageBreak/>
        <w:t>9.</w:t>
      </w:r>
      <w:r>
        <w:rPr>
          <w:rFonts w:ascii="Courier New" w:hAnsi="Courier New" w:cs="Courier New" w:hint="eastAsia"/>
          <w:color w:val="000000"/>
          <w:kern w:val="0"/>
          <w:szCs w:val="21"/>
          <w:lang w:val="en-GB"/>
        </w:rPr>
        <w:t>查看所有</w:t>
      </w:r>
      <w:r>
        <w:rPr>
          <w:rFonts w:ascii="Courier New" w:hAnsi="Courier New" w:cs="Courier New"/>
          <w:color w:val="000000"/>
          <w:kern w:val="0"/>
          <w:szCs w:val="21"/>
          <w:lang w:val="en-GB"/>
        </w:rPr>
        <w:t>oracle</w:t>
      </w:r>
      <w:r>
        <w:rPr>
          <w:rFonts w:ascii="Courier New" w:hAnsi="Courier New" w:cs="Courier New" w:hint="eastAsia"/>
          <w:color w:val="000000"/>
          <w:kern w:val="0"/>
          <w:szCs w:val="21"/>
          <w:lang w:val="en-GB"/>
        </w:rPr>
        <w:t>用户的进程有那些。</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10.</w:t>
      </w:r>
      <w:r>
        <w:rPr>
          <w:rFonts w:ascii="Courier New" w:hAnsi="Courier New" w:cs="Courier New" w:hint="eastAsia"/>
          <w:color w:val="000000"/>
          <w:kern w:val="0"/>
          <w:szCs w:val="21"/>
          <w:lang w:val="en-GB"/>
        </w:rPr>
        <w:t>列出目录</w:t>
      </w:r>
      <w:r>
        <w:rPr>
          <w:rFonts w:ascii="Courier New" w:hAnsi="Courier New" w:cs="Courier New"/>
          <w:color w:val="000000"/>
          <w:kern w:val="0"/>
          <w:szCs w:val="21"/>
          <w:lang w:val="en-GB"/>
        </w:rPr>
        <w:t>/usr/lib</w:t>
      </w:r>
      <w:r>
        <w:rPr>
          <w:rFonts w:ascii="Courier New" w:hAnsi="Courier New" w:cs="Courier New" w:hint="eastAsia"/>
          <w:color w:val="000000"/>
          <w:kern w:val="0"/>
          <w:szCs w:val="21"/>
          <w:lang w:val="en-GB"/>
        </w:rPr>
        <w:t>下所有文件，包括子目录及子目录下文件。</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11.</w:t>
      </w:r>
      <w:r>
        <w:rPr>
          <w:rFonts w:ascii="Courier New" w:hAnsi="Courier New" w:cs="Courier New" w:hint="eastAsia"/>
          <w:color w:val="000000"/>
          <w:kern w:val="0"/>
          <w:szCs w:val="21"/>
          <w:lang w:val="en-GB"/>
        </w:rPr>
        <w:t>查找目录</w:t>
      </w:r>
      <w:r>
        <w:rPr>
          <w:rFonts w:ascii="Courier New" w:hAnsi="Courier New" w:cs="Courier New"/>
          <w:color w:val="000000"/>
          <w:kern w:val="0"/>
          <w:szCs w:val="21"/>
          <w:lang w:val="en-GB"/>
        </w:rPr>
        <w:t>/var/adm</w:t>
      </w:r>
      <w:r>
        <w:rPr>
          <w:rFonts w:ascii="Courier New" w:hAnsi="Courier New" w:cs="Courier New" w:hint="eastAsia"/>
          <w:color w:val="000000"/>
          <w:kern w:val="0"/>
          <w:szCs w:val="21"/>
          <w:lang w:val="en-GB"/>
        </w:rPr>
        <w:t>下是否有文件</w:t>
      </w:r>
      <w:r>
        <w:rPr>
          <w:rFonts w:ascii="Courier New" w:hAnsi="Courier New" w:cs="Courier New" w:hint="eastAsia"/>
          <w:color w:val="000000"/>
          <w:kern w:val="0"/>
          <w:szCs w:val="21"/>
          <w:lang w:val="en-GB"/>
        </w:rPr>
        <w:t>messages</w:t>
      </w:r>
      <w:r>
        <w:rPr>
          <w:rFonts w:ascii="Courier New" w:hAnsi="Courier New" w:cs="Courier New" w:hint="eastAsia"/>
          <w:color w:val="000000"/>
          <w:kern w:val="0"/>
          <w:szCs w:val="21"/>
          <w:lang w:val="en-GB"/>
        </w:rPr>
        <w:t>，如果有的话同时列出文件大小，日期等</w:t>
      </w:r>
    </w:p>
    <w:p w:rsidR="008E5117" w:rsidRDefault="008E5117" w:rsidP="008E5117">
      <w:pPr>
        <w:ind w:firstLineChars="150" w:firstLine="315"/>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属性。</w:t>
      </w:r>
    </w:p>
    <w:p w:rsidR="008E5117" w:rsidRDefault="008E5117" w:rsidP="008E5117">
      <w:pPr>
        <w:rPr>
          <w:rFonts w:ascii="Courier New" w:hAnsi="Courier New" w:cs="Courier New" w:hint="eastAsia"/>
          <w:color w:val="000000"/>
          <w:kern w:val="0"/>
          <w:szCs w:val="21"/>
          <w:lang w:val="en-GB"/>
        </w:rPr>
      </w:pP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三、编程题</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1.</w:t>
      </w:r>
      <w:r>
        <w:rPr>
          <w:rFonts w:ascii="Courier New" w:hAnsi="Courier New" w:cs="Courier New" w:hint="eastAsia"/>
          <w:color w:val="000000"/>
          <w:kern w:val="0"/>
          <w:szCs w:val="21"/>
          <w:lang w:val="en-GB"/>
        </w:rPr>
        <w:t>一个字符串中可能包含</w:t>
      </w:r>
      <w:r>
        <w:rPr>
          <w:rFonts w:ascii="Courier New" w:hAnsi="Courier New" w:cs="Courier New" w:hint="eastAsia"/>
          <w:color w:val="000000"/>
          <w:kern w:val="0"/>
          <w:szCs w:val="21"/>
          <w:lang w:val="en-GB"/>
        </w:rPr>
        <w:t>a-z</w:t>
      </w:r>
      <w:r>
        <w:rPr>
          <w:rFonts w:ascii="Courier New" w:hAnsi="Courier New" w:cs="Courier New" w:hint="eastAsia"/>
          <w:color w:val="000000"/>
          <w:kern w:val="0"/>
          <w:szCs w:val="21"/>
          <w:lang w:val="en-GB"/>
        </w:rPr>
        <w:t>中的多个字符，字符也可能重复，例如：</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String data=</w:t>
      </w:r>
      <w:r>
        <w:rPr>
          <w:rFonts w:ascii="Courier New" w:hAnsi="Courier New" w:cs="Courier New" w:hint="eastAsia"/>
          <w:color w:val="000000"/>
          <w:kern w:val="0"/>
          <w:szCs w:val="21"/>
          <w:lang w:val="en-GB"/>
        </w:rPr>
        <w:t>“</w:t>
      </w:r>
      <w:r>
        <w:rPr>
          <w:rFonts w:ascii="Courier New" w:hAnsi="Courier New" w:cs="Courier New" w:hint="eastAsia"/>
          <w:color w:val="000000"/>
          <w:kern w:val="0"/>
          <w:szCs w:val="21"/>
          <w:lang w:val="en-GB"/>
        </w:rPr>
        <w:t>aabcexmkduyruieiopxzkkkasdfjxjdsds</w:t>
      </w:r>
      <w:r>
        <w:rPr>
          <w:rFonts w:ascii="Courier New" w:hAnsi="Courier New" w:cs="Courier New" w:hint="eastAsia"/>
          <w:color w:val="000000"/>
          <w:kern w:val="0"/>
          <w:szCs w:val="21"/>
          <w:lang w:val="en-GB"/>
        </w:rPr>
        <w:t>”；</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写一个程序，对于给定一个这样的字符串求出字符串出现次数最多的那个字母以及出现的次</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数（若次数最多的字母有多个，则全部求出）。</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2.</w:t>
      </w:r>
      <w:r>
        <w:rPr>
          <w:rFonts w:ascii="Courier New" w:hAnsi="Courier New" w:cs="Courier New" w:hint="eastAsia"/>
          <w:color w:val="000000"/>
          <w:kern w:val="0"/>
          <w:szCs w:val="21"/>
          <w:lang w:val="en-GB"/>
        </w:rPr>
        <w:t>输入一个正整数，若该数能用几个连续正整数之和表示，则输出所有可能的正整数序列。</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3</w:t>
      </w:r>
      <w:r>
        <w:rPr>
          <w:rFonts w:ascii="Courier New" w:hAnsi="Courier New" w:cs="Courier New" w:hint="eastAsia"/>
          <w:color w:val="000000"/>
          <w:kern w:val="0"/>
          <w:szCs w:val="21"/>
          <w:lang w:val="en-GB"/>
        </w:rPr>
        <w:t>有两个字符串</w:t>
      </w:r>
      <w:r>
        <w:rPr>
          <w:rFonts w:ascii="Courier New" w:hAnsi="Courier New" w:cs="Courier New" w:hint="eastAsia"/>
          <w:color w:val="000000"/>
          <w:kern w:val="0"/>
          <w:szCs w:val="21"/>
          <w:lang w:val="en-GB"/>
        </w:rPr>
        <w:t>str1</w:t>
      </w:r>
      <w:r>
        <w:rPr>
          <w:rFonts w:ascii="Courier New" w:hAnsi="Courier New" w:cs="Courier New" w:hint="eastAsia"/>
          <w:color w:val="000000"/>
          <w:kern w:val="0"/>
          <w:szCs w:val="21"/>
          <w:lang w:val="en-GB"/>
        </w:rPr>
        <w:t>和</w:t>
      </w:r>
      <w:r>
        <w:rPr>
          <w:rFonts w:ascii="Courier New" w:hAnsi="Courier New" w:cs="Courier New" w:hint="eastAsia"/>
          <w:color w:val="000000"/>
          <w:kern w:val="0"/>
          <w:szCs w:val="21"/>
          <w:lang w:val="en-GB"/>
        </w:rPr>
        <w:t>str2</w:t>
      </w:r>
      <w:r>
        <w:rPr>
          <w:rFonts w:ascii="Courier New" w:hAnsi="Courier New" w:cs="Courier New" w:hint="eastAsia"/>
          <w:color w:val="000000"/>
          <w:kern w:val="0"/>
          <w:szCs w:val="21"/>
          <w:lang w:val="en-GB"/>
        </w:rPr>
        <w:t>，写一个函数实现在</w:t>
      </w:r>
      <w:r>
        <w:rPr>
          <w:rFonts w:ascii="Courier New" w:hAnsi="Courier New" w:cs="Courier New" w:hint="eastAsia"/>
          <w:color w:val="000000"/>
          <w:kern w:val="0"/>
          <w:szCs w:val="21"/>
          <w:lang w:val="en-GB"/>
        </w:rPr>
        <w:t>str1</w:t>
      </w:r>
      <w:r>
        <w:rPr>
          <w:rFonts w:ascii="Courier New" w:hAnsi="Courier New" w:cs="Courier New" w:hint="eastAsia"/>
          <w:color w:val="000000"/>
          <w:kern w:val="0"/>
          <w:szCs w:val="21"/>
          <w:lang w:val="en-GB"/>
        </w:rPr>
        <w:t>中查找</w:t>
      </w:r>
      <w:r>
        <w:rPr>
          <w:rFonts w:ascii="Courier New" w:hAnsi="Courier New" w:cs="Courier New" w:hint="eastAsia"/>
          <w:color w:val="000000"/>
          <w:kern w:val="0"/>
          <w:szCs w:val="21"/>
          <w:lang w:val="en-GB"/>
        </w:rPr>
        <w:t>str2</w:t>
      </w:r>
      <w:r>
        <w:rPr>
          <w:rFonts w:ascii="Courier New" w:hAnsi="Courier New" w:cs="Courier New" w:hint="eastAsia"/>
          <w:color w:val="000000"/>
          <w:kern w:val="0"/>
          <w:szCs w:val="21"/>
          <w:lang w:val="en-GB"/>
        </w:rPr>
        <w:t>的初始位置。要求</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不区分大小写。</w:t>
      </w:r>
    </w:p>
    <w:p w:rsidR="008E5117" w:rsidRDefault="008E5117" w:rsidP="008E5117">
      <w:pPr>
        <w:rPr>
          <w:rFonts w:ascii="Courier New" w:hAnsi="Courier New" w:cs="Courier New" w:hint="eastAsia"/>
          <w:color w:val="000000"/>
          <w:kern w:val="0"/>
          <w:szCs w:val="21"/>
          <w:lang w:val="en-GB"/>
        </w:rPr>
      </w:pP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四，编程题</w:t>
      </w:r>
    </w:p>
    <w:p w:rsidR="008E5117" w:rsidRDefault="008E5117" w:rsidP="008E5117">
      <w:pPr>
        <w:rPr>
          <w:rFonts w:ascii="Courier New" w:hAnsi="Courier New" w:cs="Courier New" w:hint="eastAsia"/>
          <w:color w:val="000000"/>
          <w:kern w:val="0"/>
          <w:szCs w:val="21"/>
          <w:lang w:val="en-GB"/>
        </w:rPr>
      </w:pPr>
    </w:p>
    <w:p w:rsidR="008E5117" w:rsidRDefault="008E5117" w:rsidP="008E5117">
      <w:pPr>
        <w:numPr>
          <w:ilvl w:val="0"/>
          <w:numId w:val="23"/>
        </w:num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公司工资查询系统正待开发，现有状况是：使用</w:t>
      </w:r>
      <w:r>
        <w:rPr>
          <w:rFonts w:ascii="Courier New" w:hAnsi="Courier New" w:cs="Courier New" w:hint="eastAsia"/>
          <w:color w:val="000000"/>
          <w:kern w:val="0"/>
          <w:szCs w:val="21"/>
          <w:lang w:val="en-GB"/>
        </w:rPr>
        <w:t>OurSQL</w:t>
      </w:r>
      <w:r>
        <w:rPr>
          <w:rFonts w:ascii="Courier New" w:hAnsi="Courier New" w:cs="Courier New" w:hint="eastAsia"/>
          <w:color w:val="000000"/>
          <w:kern w:val="0"/>
          <w:szCs w:val="21"/>
          <w:lang w:val="en-GB"/>
        </w:rPr>
        <w:t>数据库（假想），已建立了数据库</w:t>
      </w:r>
      <w:r>
        <w:rPr>
          <w:rFonts w:ascii="Courier New" w:hAnsi="Courier New" w:cs="Courier New" w:hint="eastAsia"/>
          <w:color w:val="000000"/>
          <w:kern w:val="0"/>
          <w:szCs w:val="21"/>
          <w:lang w:val="en-GB"/>
        </w:rPr>
        <w:t>employees</w:t>
      </w:r>
      <w:r>
        <w:rPr>
          <w:rFonts w:ascii="Courier New" w:hAnsi="Courier New" w:cs="Courier New"/>
          <w:color w:val="000000"/>
          <w:kern w:val="0"/>
          <w:szCs w:val="21"/>
          <w:lang w:val="en-GB"/>
        </w:rPr>
        <w:t>_system,</w:t>
      </w:r>
      <w:r>
        <w:rPr>
          <w:rFonts w:ascii="Courier New" w:hAnsi="Courier New" w:cs="Courier New" w:hint="eastAsia"/>
          <w:color w:val="000000"/>
          <w:kern w:val="0"/>
          <w:szCs w:val="21"/>
          <w:lang w:val="en-GB"/>
        </w:rPr>
        <w:t>其中的一个表</w:t>
      </w:r>
      <w:r>
        <w:rPr>
          <w:rFonts w:ascii="Courier New" w:hAnsi="Courier New" w:cs="Courier New"/>
          <w:color w:val="000000"/>
          <w:kern w:val="0"/>
          <w:szCs w:val="21"/>
          <w:lang w:val="en-GB"/>
        </w:rPr>
        <w:t>salary_table</w:t>
      </w:r>
      <w:r>
        <w:rPr>
          <w:rFonts w:ascii="Courier New" w:hAnsi="Courier New" w:cs="Courier New" w:hint="eastAsia"/>
          <w:color w:val="000000"/>
          <w:kern w:val="0"/>
          <w:szCs w:val="21"/>
          <w:lang w:val="en-GB"/>
        </w:rPr>
        <w:t>的结构如下：</w:t>
      </w:r>
    </w:p>
    <w:tbl>
      <w:tblPr>
        <w:tblW w:w="0" w:type="auto"/>
        <w:tblLook w:val="01E0" w:firstRow="1" w:lastRow="1" w:firstColumn="1" w:lastColumn="1" w:noHBand="0" w:noVBand="0"/>
      </w:tblPr>
      <w:tblGrid>
        <w:gridCol w:w="2130"/>
        <w:gridCol w:w="2478"/>
        <w:gridCol w:w="1440"/>
        <w:gridCol w:w="2474"/>
      </w:tblGrid>
      <w:tr w:rsidR="008E5117" w:rsidRPr="00BF4347" w:rsidTr="00BF4347">
        <w:tc>
          <w:tcPr>
            <w:tcW w:w="2130" w:type="dxa"/>
            <w:shd w:val="clear" w:color="auto" w:fill="auto"/>
          </w:tcPr>
          <w:p w:rsidR="008E5117" w:rsidRPr="00BF4347" w:rsidRDefault="008E5117" w:rsidP="008E5117">
            <w:pP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SSN char(10)</w:t>
            </w:r>
          </w:p>
        </w:tc>
        <w:tc>
          <w:tcPr>
            <w:tcW w:w="2478" w:type="dxa"/>
            <w:shd w:val="clear" w:color="auto" w:fill="auto"/>
          </w:tcPr>
          <w:p w:rsidR="008E5117" w:rsidRPr="00BF4347" w:rsidRDefault="008E5117" w:rsidP="008E5117">
            <w:pP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Em_name char(10)</w:t>
            </w:r>
          </w:p>
        </w:tc>
        <w:tc>
          <w:tcPr>
            <w:tcW w:w="1440" w:type="dxa"/>
            <w:shd w:val="clear" w:color="auto" w:fill="auto"/>
          </w:tcPr>
          <w:p w:rsidR="008E5117" w:rsidRPr="00BF4347" w:rsidRDefault="008E5117" w:rsidP="008E5117">
            <w:pP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Age int(4)</w:t>
            </w:r>
          </w:p>
        </w:tc>
        <w:tc>
          <w:tcPr>
            <w:tcW w:w="2474" w:type="dxa"/>
            <w:shd w:val="clear" w:color="auto" w:fill="auto"/>
          </w:tcPr>
          <w:p w:rsidR="008E5117" w:rsidRPr="00BF4347" w:rsidRDefault="008E5117" w:rsidP="008E5117">
            <w:pP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Em_salary float(8)</w:t>
            </w:r>
          </w:p>
        </w:tc>
      </w:tr>
      <w:tr w:rsidR="008E5117" w:rsidRPr="00BF4347" w:rsidTr="00BF4347">
        <w:tc>
          <w:tcPr>
            <w:tcW w:w="2130"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1</w:t>
            </w:r>
          </w:p>
        </w:tc>
        <w:tc>
          <w:tcPr>
            <w:tcW w:w="2478"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Wangli</w:t>
            </w:r>
          </w:p>
        </w:tc>
        <w:tc>
          <w:tcPr>
            <w:tcW w:w="1440"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32</w:t>
            </w:r>
          </w:p>
        </w:tc>
        <w:tc>
          <w:tcPr>
            <w:tcW w:w="2474"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3500.80</w:t>
            </w:r>
          </w:p>
        </w:tc>
      </w:tr>
      <w:tr w:rsidR="008E5117" w:rsidRPr="00BF4347" w:rsidTr="00BF4347">
        <w:tc>
          <w:tcPr>
            <w:tcW w:w="2130"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w:t>
            </w:r>
          </w:p>
        </w:tc>
        <w:tc>
          <w:tcPr>
            <w:tcW w:w="2478"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w:t>
            </w:r>
          </w:p>
        </w:tc>
        <w:tc>
          <w:tcPr>
            <w:tcW w:w="1440"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w:t>
            </w:r>
          </w:p>
        </w:tc>
        <w:tc>
          <w:tcPr>
            <w:tcW w:w="2474" w:type="dxa"/>
            <w:shd w:val="clear" w:color="auto" w:fill="auto"/>
          </w:tcPr>
          <w:p w:rsidR="008E5117" w:rsidRPr="00BF4347" w:rsidRDefault="008E5117" w:rsidP="00BF4347">
            <w:pPr>
              <w:jc w:val="center"/>
              <w:rPr>
                <w:rFonts w:ascii="Courier New" w:hAnsi="Courier New" w:cs="Courier New"/>
                <w:color w:val="000000"/>
                <w:kern w:val="0"/>
                <w:szCs w:val="21"/>
                <w:lang w:val="en-GB"/>
              </w:rPr>
            </w:pPr>
            <w:r w:rsidRPr="00BF4347">
              <w:rPr>
                <w:rFonts w:ascii="Courier New" w:hAnsi="Courier New" w:cs="Courier New"/>
                <w:color w:val="000000"/>
                <w:kern w:val="0"/>
                <w:szCs w:val="21"/>
                <w:lang w:val="en-GB"/>
              </w:rPr>
              <w:t>……</w:t>
            </w:r>
          </w:p>
        </w:tc>
      </w:tr>
    </w:tbl>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数据库的驱动也已经装入，它的</w:t>
      </w:r>
      <w:r>
        <w:rPr>
          <w:rFonts w:ascii="Courier New" w:hAnsi="Courier New" w:cs="Courier New" w:hint="eastAsia"/>
          <w:color w:val="000000"/>
          <w:kern w:val="0"/>
          <w:szCs w:val="21"/>
          <w:lang w:val="en-GB"/>
        </w:rPr>
        <w:t>jdbc</w:t>
      </w:r>
      <w:r>
        <w:rPr>
          <w:rFonts w:ascii="Courier New" w:hAnsi="Courier New" w:cs="Courier New" w:hint="eastAsia"/>
          <w:color w:val="000000"/>
          <w:kern w:val="0"/>
          <w:szCs w:val="21"/>
          <w:lang w:val="en-GB"/>
        </w:rPr>
        <w:t>驱动程序类为</w:t>
      </w:r>
      <w:r>
        <w:rPr>
          <w:rFonts w:ascii="Courier New" w:hAnsi="Courier New" w:cs="Courier New"/>
          <w:color w:val="000000"/>
          <w:kern w:val="0"/>
          <w:szCs w:val="21"/>
          <w:lang w:val="en-GB"/>
        </w:rPr>
        <w:t>gov.edu.oo.oursql.Driver,</w:t>
      </w:r>
      <w:r>
        <w:rPr>
          <w:rFonts w:ascii="Courier New" w:hAnsi="Courier New" w:cs="Courier New" w:hint="eastAsia"/>
          <w:color w:val="000000"/>
          <w:kern w:val="0"/>
          <w:szCs w:val="21"/>
          <w:lang w:val="en-GB"/>
        </w:rPr>
        <w:t>创建连接的字符串为“</w:t>
      </w:r>
      <w:r>
        <w:rPr>
          <w:rFonts w:ascii="Courier New" w:hAnsi="Courier New" w:cs="Courier New"/>
          <w:color w:val="000000"/>
          <w:kern w:val="0"/>
          <w:szCs w:val="21"/>
          <w:lang w:val="en-GB"/>
        </w:rPr>
        <w:t>jdbc:oursql://</w:t>
      </w:r>
      <w:r>
        <w:rPr>
          <w:rFonts w:ascii="Courier New" w:hAnsi="Courier New" w:cs="Courier New" w:hint="eastAsia"/>
          <w:color w:val="000000"/>
          <w:kern w:val="0"/>
          <w:szCs w:val="21"/>
          <w:lang w:val="en-GB"/>
        </w:rPr>
        <w:t>”</w:t>
      </w:r>
      <w:r>
        <w:rPr>
          <w:rFonts w:ascii="Courier New" w:hAnsi="Courier New" w:cs="Courier New"/>
          <w:color w:val="000000"/>
          <w:kern w:val="0"/>
          <w:szCs w:val="21"/>
          <w:lang w:val="en-GB"/>
        </w:rPr>
        <w:t>+serverName+”/”+databaseName,</w:t>
      </w:r>
      <w:r>
        <w:rPr>
          <w:rFonts w:ascii="Courier New" w:hAnsi="Courier New" w:cs="Courier New" w:hint="eastAsia"/>
          <w:color w:val="000000"/>
          <w:kern w:val="0"/>
          <w:szCs w:val="21"/>
          <w:lang w:val="en-GB"/>
        </w:rPr>
        <w:t>数据库服务器</w:t>
      </w:r>
      <w:r>
        <w:rPr>
          <w:rFonts w:ascii="Courier New" w:hAnsi="Courier New" w:cs="Courier New" w:hint="eastAsia"/>
          <w:color w:val="000000"/>
          <w:kern w:val="0"/>
          <w:szCs w:val="21"/>
          <w:lang w:val="en-GB"/>
        </w:rPr>
        <w:t>OurSQL</w:t>
      </w:r>
      <w:r>
        <w:rPr>
          <w:rFonts w:ascii="Courier New" w:hAnsi="Courier New" w:cs="Courier New" w:hint="eastAsia"/>
          <w:color w:val="000000"/>
          <w:kern w:val="0"/>
          <w:szCs w:val="21"/>
          <w:lang w:val="en-GB"/>
        </w:rPr>
        <w:t>驻留在本地。</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要求用</w:t>
      </w:r>
      <w:r>
        <w:rPr>
          <w:rFonts w:ascii="Courier New" w:hAnsi="Courier New" w:cs="Courier New" w:hint="eastAsia"/>
          <w:color w:val="000000"/>
          <w:kern w:val="0"/>
          <w:szCs w:val="21"/>
          <w:lang w:val="en-GB"/>
        </w:rPr>
        <w:t>Java</w:t>
      </w:r>
      <w:r>
        <w:rPr>
          <w:rFonts w:ascii="Courier New" w:hAnsi="Courier New" w:cs="Courier New" w:hint="eastAsia"/>
          <w:color w:val="000000"/>
          <w:kern w:val="0"/>
          <w:szCs w:val="21"/>
          <w:lang w:val="en-GB"/>
        </w:rPr>
        <w:t>语言编写一个应用程序，能够实现如下功能：</w:t>
      </w:r>
      <w:r>
        <w:rPr>
          <w:rFonts w:ascii="Courier New" w:hAnsi="Courier New" w:cs="Courier New"/>
          <w:color w:val="000000"/>
          <w:kern w:val="0"/>
          <w:szCs w:val="21"/>
          <w:lang w:val="en-GB"/>
        </w:rPr>
        <w:br/>
      </w:r>
      <w:r>
        <w:rPr>
          <w:rFonts w:ascii="Courier New" w:hAnsi="Courier New" w:cs="Courier New" w:hint="eastAsia"/>
          <w:color w:val="000000"/>
          <w:kern w:val="0"/>
          <w:szCs w:val="21"/>
          <w:lang w:val="en-GB"/>
        </w:rPr>
        <w:t>（</w:t>
      </w:r>
      <w:r>
        <w:rPr>
          <w:rFonts w:ascii="Courier New" w:hAnsi="Courier New" w:cs="Courier New" w:hint="eastAsia"/>
          <w:color w:val="000000"/>
          <w:kern w:val="0"/>
          <w:szCs w:val="21"/>
          <w:lang w:val="en-GB"/>
        </w:rPr>
        <w:t>1</w:t>
      </w:r>
      <w:r>
        <w:rPr>
          <w:rFonts w:ascii="Courier New" w:hAnsi="Courier New" w:cs="Courier New" w:hint="eastAsia"/>
          <w:color w:val="000000"/>
          <w:kern w:val="0"/>
          <w:szCs w:val="21"/>
          <w:lang w:val="en-GB"/>
        </w:rPr>
        <w:t>）使用</w:t>
      </w:r>
      <w:r>
        <w:rPr>
          <w:rFonts w:ascii="Courier New" w:hAnsi="Courier New" w:cs="Courier New" w:hint="eastAsia"/>
          <w:color w:val="000000"/>
          <w:kern w:val="0"/>
          <w:szCs w:val="21"/>
          <w:lang w:val="en-GB"/>
        </w:rPr>
        <w:t>JDBC API</w:t>
      </w:r>
      <w:r>
        <w:rPr>
          <w:rFonts w:ascii="Courier New" w:hAnsi="Courier New" w:cs="Courier New" w:hint="eastAsia"/>
          <w:color w:val="000000"/>
          <w:kern w:val="0"/>
          <w:szCs w:val="21"/>
          <w:lang w:val="en-GB"/>
        </w:rPr>
        <w:t>建立到</w:t>
      </w:r>
      <w:r>
        <w:rPr>
          <w:rFonts w:ascii="Courier New" w:hAnsi="Courier New" w:cs="Courier New" w:hint="eastAsia"/>
          <w:color w:val="000000"/>
          <w:kern w:val="0"/>
          <w:szCs w:val="21"/>
          <w:lang w:val="en-GB"/>
        </w:rPr>
        <w:t>OurSQL</w:t>
      </w:r>
      <w:r>
        <w:rPr>
          <w:rFonts w:ascii="Courier New" w:hAnsi="Courier New" w:cs="Courier New" w:hint="eastAsia"/>
          <w:color w:val="000000"/>
          <w:kern w:val="0"/>
          <w:szCs w:val="21"/>
          <w:lang w:val="en-GB"/>
        </w:rPr>
        <w:t>数据库的连接。</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w:t>
      </w:r>
      <w:r>
        <w:rPr>
          <w:rFonts w:ascii="Courier New" w:hAnsi="Courier New" w:cs="Courier New" w:hint="eastAsia"/>
          <w:color w:val="000000"/>
          <w:kern w:val="0"/>
          <w:szCs w:val="21"/>
          <w:lang w:val="en-GB"/>
        </w:rPr>
        <w:t>2</w:t>
      </w:r>
      <w:r>
        <w:rPr>
          <w:rFonts w:ascii="Courier New" w:hAnsi="Courier New" w:cs="Courier New" w:hint="eastAsia"/>
          <w:color w:val="000000"/>
          <w:kern w:val="0"/>
          <w:szCs w:val="21"/>
          <w:lang w:val="en-GB"/>
        </w:rPr>
        <w:t>）执行查询操作，打印出工资大于</w:t>
      </w:r>
      <w:r>
        <w:rPr>
          <w:rFonts w:ascii="Courier New" w:hAnsi="Courier New" w:cs="Courier New" w:hint="eastAsia"/>
          <w:color w:val="000000"/>
          <w:kern w:val="0"/>
          <w:szCs w:val="21"/>
          <w:lang w:val="en-GB"/>
        </w:rPr>
        <w:t>2000</w:t>
      </w:r>
      <w:r>
        <w:rPr>
          <w:rFonts w:ascii="Courier New" w:hAnsi="Courier New" w:cs="Courier New" w:hint="eastAsia"/>
          <w:color w:val="000000"/>
          <w:kern w:val="0"/>
          <w:szCs w:val="21"/>
          <w:lang w:val="en-GB"/>
        </w:rPr>
        <w:t>元的员工的名字和工资，并按工资多少排序。</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w:t>
      </w:r>
      <w:r>
        <w:rPr>
          <w:rFonts w:ascii="Courier New" w:hAnsi="Courier New" w:cs="Courier New" w:hint="eastAsia"/>
          <w:color w:val="000000"/>
          <w:kern w:val="0"/>
          <w:szCs w:val="21"/>
          <w:lang w:val="en-GB"/>
        </w:rPr>
        <w:t>3</w:t>
      </w:r>
      <w:r>
        <w:rPr>
          <w:rFonts w:ascii="Courier New" w:hAnsi="Courier New" w:cs="Courier New" w:hint="eastAsia"/>
          <w:color w:val="000000"/>
          <w:kern w:val="0"/>
          <w:szCs w:val="21"/>
          <w:lang w:val="en-GB"/>
        </w:rPr>
        <w:t>）给年龄大于</w:t>
      </w:r>
      <w:r>
        <w:rPr>
          <w:rFonts w:ascii="Courier New" w:hAnsi="Courier New" w:cs="Courier New" w:hint="eastAsia"/>
          <w:color w:val="000000"/>
          <w:kern w:val="0"/>
          <w:szCs w:val="21"/>
          <w:lang w:val="en-GB"/>
        </w:rPr>
        <w:t>20</w:t>
      </w:r>
      <w:r>
        <w:rPr>
          <w:rFonts w:ascii="Courier New" w:hAnsi="Courier New" w:cs="Courier New" w:hint="eastAsia"/>
          <w:color w:val="000000"/>
          <w:kern w:val="0"/>
          <w:szCs w:val="21"/>
          <w:lang w:val="en-GB"/>
        </w:rPr>
        <w:t>的员工加薪，没人加</w:t>
      </w:r>
      <w:r>
        <w:rPr>
          <w:rFonts w:ascii="Courier New" w:hAnsi="Courier New" w:cs="Courier New" w:hint="eastAsia"/>
          <w:color w:val="000000"/>
          <w:kern w:val="0"/>
          <w:szCs w:val="21"/>
          <w:lang w:val="en-GB"/>
        </w:rPr>
        <w:t>200</w:t>
      </w:r>
      <w:r>
        <w:rPr>
          <w:rFonts w:ascii="Courier New" w:hAnsi="Courier New" w:cs="Courier New" w:hint="eastAsia"/>
          <w:color w:val="000000"/>
          <w:kern w:val="0"/>
          <w:szCs w:val="21"/>
          <w:lang w:val="en-GB"/>
        </w:rPr>
        <w:t>元。</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五，智力题</w:t>
      </w:r>
    </w:p>
    <w:p w:rsidR="008E5117" w:rsidRDefault="008E5117" w:rsidP="008E5117">
      <w:pPr>
        <w:numPr>
          <w:ilvl w:val="0"/>
          <w:numId w:val="24"/>
        </w:num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有一位警长，抓了三个逃犯。现警长决定给它们一次机会。他拿出</w:t>
      </w:r>
      <w:r>
        <w:rPr>
          <w:rFonts w:ascii="Courier New" w:hAnsi="Courier New" w:cs="Courier New" w:hint="eastAsia"/>
          <w:color w:val="000000"/>
          <w:kern w:val="0"/>
          <w:szCs w:val="21"/>
          <w:lang w:val="en-GB"/>
        </w:rPr>
        <w:t>3</w:t>
      </w:r>
      <w:r>
        <w:rPr>
          <w:rFonts w:ascii="Courier New" w:hAnsi="Courier New" w:cs="Courier New" w:hint="eastAsia"/>
          <w:color w:val="000000"/>
          <w:kern w:val="0"/>
          <w:szCs w:val="21"/>
          <w:lang w:val="en-GB"/>
        </w:rPr>
        <w:t>顶黑帽子，两顶白帽子，然后往这三个逃犯头上每人戴一顶帽子，每个逃犯只能看到另外两个逃犯的颜色，不能看到自己帽子的颜色，而且不能进行通讯，不能进行讨论，只能靠自己的推理推出来，如果猜出来，放一条生路，否则处死。</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警长先问第一逃犯，结果第一逃犯猜错了，被杀掉了。</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警长问第二个逃犯，结果还是猜错了，同样被杀掉了。</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警长再问第三个逃犯，结果第三个逃犯猜对了。</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说明一下，每个逃犯再回答问题时，其他逃犯是听不到的。</w:t>
      </w:r>
    </w:p>
    <w:p w:rsidR="008E5117" w:rsidRDefault="008E5117" w:rsidP="008E5117">
      <w:pPr>
        <w:rPr>
          <w:rFonts w:ascii="Courier New" w:hAnsi="Courier New" w:cs="Courier New" w:hint="eastAsia"/>
          <w:color w:val="000000"/>
          <w:kern w:val="0"/>
          <w:szCs w:val="21"/>
          <w:lang w:val="en-GB"/>
        </w:rPr>
      </w:pPr>
      <w:r>
        <w:rPr>
          <w:rFonts w:ascii="Courier New" w:hAnsi="Courier New" w:cs="Courier New" w:hint="eastAsia"/>
          <w:color w:val="000000"/>
          <w:kern w:val="0"/>
          <w:szCs w:val="21"/>
          <w:lang w:val="en-GB"/>
        </w:rPr>
        <w:t>为什么第三个一定能猜中，请你给出答案。</w:t>
      </w:r>
    </w:p>
    <w:p w:rsidR="008E5117" w:rsidRDefault="008E5117" w:rsidP="008E5117">
      <w:pPr>
        <w:rPr>
          <w:rFonts w:ascii="Courier New" w:hAnsi="Courier New" w:cs="Courier New" w:hint="eastAsia"/>
          <w:color w:val="000000"/>
          <w:kern w:val="0"/>
          <w:szCs w:val="21"/>
          <w:lang w:val="en-GB"/>
        </w:rPr>
      </w:pPr>
    </w:p>
    <w:p w:rsidR="008E5117" w:rsidRDefault="008E5117" w:rsidP="008E5117">
      <w:pPr>
        <w:rPr>
          <w:rFonts w:ascii="Courier New" w:hAnsi="Courier New" w:cs="Courier New" w:hint="eastAsia"/>
          <w:color w:val="000000"/>
          <w:kern w:val="0"/>
          <w:szCs w:val="21"/>
          <w:lang w:val="en-GB"/>
        </w:rPr>
      </w:pPr>
    </w:p>
    <w:p w:rsidR="008E5117" w:rsidRDefault="008E5117" w:rsidP="008E5117">
      <w:pPr>
        <w:tabs>
          <w:tab w:val="left" w:pos="720"/>
        </w:tabs>
        <w:autoSpaceDE w:val="0"/>
        <w:autoSpaceDN w:val="0"/>
        <w:adjustRightInd w:val="0"/>
        <w:ind w:left="352" w:right="18" w:hanging="180"/>
        <w:jc w:val="left"/>
        <w:rPr>
          <w:rFonts w:ascii="Courier New" w:hAnsi="Courier New" w:cs="Courier New" w:hint="eastAsia"/>
          <w:color w:val="000000"/>
          <w:kern w:val="0"/>
          <w:szCs w:val="21"/>
          <w:lang w:val="en-GB"/>
        </w:rPr>
      </w:pPr>
    </w:p>
    <w:p w:rsidR="008E5117" w:rsidRPr="00C10ECB" w:rsidRDefault="008E5117" w:rsidP="008E5117">
      <w:pPr>
        <w:tabs>
          <w:tab w:val="left" w:pos="720"/>
        </w:tabs>
        <w:autoSpaceDE w:val="0"/>
        <w:autoSpaceDN w:val="0"/>
        <w:adjustRightInd w:val="0"/>
        <w:ind w:left="352" w:right="18" w:hanging="180"/>
        <w:jc w:val="left"/>
        <w:rPr>
          <w:rFonts w:ascii="宋体" w:cs="宋体"/>
          <w:color w:val="000000"/>
          <w:kern w:val="0"/>
          <w:szCs w:val="21"/>
        </w:rPr>
      </w:pPr>
      <w:r w:rsidRPr="00903B45">
        <w:rPr>
          <w:rStyle w:val="a9"/>
          <w:color w:val="FF6600"/>
          <w:sz w:val="23"/>
          <w:szCs w:val="23"/>
        </w:rPr>
        <w:t>北京恩世教育投资有限责任公司</w:t>
      </w:r>
      <w:r>
        <w:rPr>
          <w:rStyle w:val="a9"/>
          <w:rFonts w:hint="eastAsia"/>
          <w:color w:val="FF6600"/>
          <w:sz w:val="23"/>
          <w:szCs w:val="23"/>
        </w:rPr>
        <w:t xml:space="preserve">  </w:t>
      </w:r>
      <w:r w:rsidRPr="00C10ECB">
        <w:rPr>
          <w:rStyle w:val="a9"/>
          <w:rFonts w:hint="eastAsia"/>
          <w:b w:val="0"/>
          <w:color w:val="000000"/>
          <w:szCs w:val="21"/>
        </w:rPr>
        <w:t>地址：</w:t>
      </w:r>
      <w:r w:rsidRPr="00C10ECB">
        <w:rPr>
          <w:rFonts w:ascii="宋体" w:cs="宋体" w:hint="eastAsia"/>
          <w:color w:val="000000"/>
          <w:kern w:val="0"/>
          <w:szCs w:val="21"/>
        </w:rPr>
        <w:t>朝阳区夏家园半岛国际公寓底商二层</w:t>
      </w:r>
      <w:r>
        <w:rPr>
          <w:rFonts w:ascii="宋体" w:cs="宋体" w:hint="eastAsia"/>
          <w:color w:val="000000"/>
          <w:kern w:val="0"/>
          <w:szCs w:val="21"/>
        </w:rPr>
        <w:t xml:space="preserve">  </w:t>
      </w:r>
      <w:r w:rsidRPr="00C10ECB">
        <w:rPr>
          <w:rFonts w:ascii="宋体" w:cs="宋体" w:hint="eastAsia"/>
          <w:color w:val="000000"/>
          <w:kern w:val="0"/>
          <w:szCs w:val="21"/>
        </w:rPr>
        <w:t>电话：</w:t>
      </w:r>
      <w:r w:rsidRPr="00C10ECB">
        <w:rPr>
          <w:rFonts w:ascii="宋体" w:cs="宋体"/>
          <w:color w:val="000000"/>
          <w:kern w:val="0"/>
          <w:szCs w:val="21"/>
        </w:rPr>
        <w:t xml:space="preserve"> 84411199</w:t>
      </w:r>
      <w:r w:rsidRPr="00C10ECB">
        <w:rPr>
          <w:rFonts w:ascii="宋体" w:cs="宋体" w:hint="eastAsia"/>
          <w:color w:val="000000"/>
          <w:kern w:val="0"/>
          <w:szCs w:val="21"/>
        </w:rPr>
        <w:t xml:space="preserve"> </w:t>
      </w:r>
      <w:r w:rsidRPr="00C10ECB">
        <w:rPr>
          <w:rFonts w:hint="eastAsia"/>
          <w:kern w:val="0"/>
          <w:szCs w:val="21"/>
        </w:rPr>
        <w:t>网址</w:t>
      </w:r>
      <w:r w:rsidRPr="00C10ECB">
        <w:rPr>
          <w:rFonts w:hint="eastAsia"/>
          <w:kern w:val="0"/>
          <w:szCs w:val="21"/>
        </w:rPr>
        <w:t xml:space="preserve"> : </w:t>
      </w:r>
      <w:r w:rsidRPr="00C10ECB">
        <w:rPr>
          <w:color w:val="0000FF"/>
          <w:kern w:val="0"/>
          <w:szCs w:val="21"/>
          <w:u w:val="single"/>
        </w:rPr>
        <w:t>http://www.cnnuage.com</w:t>
      </w:r>
      <w:r w:rsidRPr="00C10ECB">
        <w:rPr>
          <w:rFonts w:hint="eastAsia"/>
          <w:color w:val="0000FF"/>
          <w:kern w:val="0"/>
          <w:szCs w:val="21"/>
          <w:u w:val="single"/>
        </w:rPr>
        <w:t xml:space="preserve">  </w:t>
      </w:r>
      <w:r w:rsidRPr="00C10ECB">
        <w:rPr>
          <w:rFonts w:hint="eastAsia"/>
          <w:kern w:val="0"/>
          <w:szCs w:val="21"/>
        </w:rPr>
        <w:t xml:space="preserve"> </w:t>
      </w:r>
    </w:p>
    <w:p w:rsidR="008E5117" w:rsidRPr="00C10ECB" w:rsidRDefault="008E5117" w:rsidP="008E5117">
      <w:pPr>
        <w:tabs>
          <w:tab w:val="left" w:pos="720"/>
        </w:tabs>
        <w:autoSpaceDE w:val="0"/>
        <w:autoSpaceDN w:val="0"/>
        <w:adjustRightInd w:val="0"/>
        <w:ind w:right="18" w:firstLineChars="100" w:firstLine="210"/>
        <w:jc w:val="left"/>
        <w:rPr>
          <w:rFonts w:ascii="宋体" w:cs="宋体"/>
          <w:color w:val="000000"/>
          <w:kern w:val="0"/>
          <w:szCs w:val="21"/>
        </w:rPr>
      </w:pPr>
      <w:r w:rsidRPr="00C10ECB">
        <w:rPr>
          <w:rStyle w:val="a9"/>
          <w:rFonts w:hint="eastAsia"/>
          <w:b w:val="0"/>
          <w:color w:val="000000"/>
          <w:szCs w:val="21"/>
        </w:rPr>
        <w:t>路线：</w:t>
      </w:r>
      <w:r w:rsidRPr="00C10ECB">
        <w:rPr>
          <w:rFonts w:ascii="宋体" w:cs="宋体" w:hint="eastAsia"/>
          <w:color w:val="000000"/>
          <w:kern w:val="0"/>
          <w:szCs w:val="21"/>
        </w:rPr>
        <w:t>城铁十号线太阳宫站</w:t>
      </w:r>
      <w:r w:rsidRPr="00C10ECB">
        <w:rPr>
          <w:rFonts w:ascii="宋体" w:cs="宋体"/>
          <w:color w:val="000000"/>
          <w:kern w:val="0"/>
          <w:szCs w:val="21"/>
        </w:rPr>
        <w:t>C</w:t>
      </w:r>
      <w:r w:rsidRPr="00C10ECB">
        <w:rPr>
          <w:rFonts w:ascii="宋体" w:cs="宋体" w:hint="eastAsia"/>
          <w:color w:val="000000"/>
          <w:kern w:val="0"/>
          <w:szCs w:val="21"/>
        </w:rPr>
        <w:t xml:space="preserve">出口斜对面 </w:t>
      </w:r>
    </w:p>
    <w:p w:rsidR="008E5117" w:rsidRPr="00C10ECB" w:rsidRDefault="008E5117" w:rsidP="008E5117">
      <w:pPr>
        <w:rPr>
          <w:rFonts w:ascii="Courier New" w:hAnsi="Courier New" w:cs="Courier New" w:hint="eastAsia"/>
          <w:color w:val="000000"/>
          <w:kern w:val="0"/>
          <w:szCs w:val="21"/>
          <w:lang w:val="en-GB"/>
        </w:rPr>
      </w:pPr>
    </w:p>
    <w:p w:rsidR="008E5117" w:rsidRPr="006E72A0" w:rsidRDefault="008E5117" w:rsidP="008E5117">
      <w:pPr>
        <w:jc w:val="center"/>
        <w:rPr>
          <w:rFonts w:hint="eastAsia"/>
          <w:b/>
          <w:sz w:val="30"/>
          <w:szCs w:val="30"/>
        </w:rPr>
      </w:pPr>
      <w:r w:rsidRPr="006E72A0">
        <w:rPr>
          <w:rFonts w:hint="eastAsia"/>
          <w:b/>
          <w:sz w:val="30"/>
          <w:szCs w:val="30"/>
        </w:rPr>
        <w:t>方标电信笔试题</w:t>
      </w:r>
    </w:p>
    <w:p w:rsidR="008E5117" w:rsidRPr="006E72A0" w:rsidRDefault="008E5117" w:rsidP="008E5117">
      <w:pPr>
        <w:numPr>
          <w:ilvl w:val="0"/>
          <w:numId w:val="25"/>
        </w:numPr>
        <w:rPr>
          <w:rFonts w:hint="eastAsia"/>
          <w:sz w:val="24"/>
        </w:rPr>
      </w:pPr>
      <w:r w:rsidRPr="006E72A0">
        <w:rPr>
          <w:sz w:val="24"/>
        </w:rPr>
        <w:t>J</w:t>
      </w:r>
      <w:r w:rsidRPr="006E72A0">
        <w:rPr>
          <w:rFonts w:hint="eastAsia"/>
          <w:sz w:val="24"/>
        </w:rPr>
        <w:t>ava</w:t>
      </w:r>
      <w:r w:rsidRPr="006E72A0">
        <w:rPr>
          <w:rFonts w:hint="eastAsia"/>
          <w:sz w:val="24"/>
        </w:rPr>
        <w:t>有几种内存？每一种内存有什么功能？哪一种内存速度快？</w:t>
      </w:r>
    </w:p>
    <w:p w:rsidR="008E5117" w:rsidRPr="006E72A0" w:rsidRDefault="008E5117" w:rsidP="008E5117">
      <w:pPr>
        <w:numPr>
          <w:ilvl w:val="0"/>
          <w:numId w:val="25"/>
        </w:numPr>
        <w:rPr>
          <w:rFonts w:hint="eastAsia"/>
          <w:sz w:val="24"/>
        </w:rPr>
      </w:pPr>
      <w:r w:rsidRPr="006E72A0">
        <w:rPr>
          <w:rFonts w:hint="eastAsia"/>
          <w:sz w:val="24"/>
        </w:rPr>
        <w:t>对</w:t>
      </w:r>
      <w:r w:rsidRPr="006E72A0">
        <w:rPr>
          <w:rFonts w:hint="eastAsia"/>
          <w:sz w:val="24"/>
        </w:rPr>
        <w:t>java5.0</w:t>
      </w:r>
      <w:r w:rsidRPr="006E72A0">
        <w:rPr>
          <w:rFonts w:hint="eastAsia"/>
          <w:sz w:val="24"/>
        </w:rPr>
        <w:t>范型的新特性</w:t>
      </w:r>
    </w:p>
    <w:p w:rsidR="008E5117" w:rsidRPr="006E72A0" w:rsidRDefault="008E5117" w:rsidP="008E5117">
      <w:pPr>
        <w:numPr>
          <w:ilvl w:val="0"/>
          <w:numId w:val="25"/>
        </w:numPr>
        <w:rPr>
          <w:rFonts w:hint="eastAsia"/>
          <w:sz w:val="24"/>
        </w:rPr>
      </w:pPr>
      <w:r w:rsidRPr="006E72A0">
        <w:rPr>
          <w:rFonts w:hint="eastAsia"/>
          <w:sz w:val="24"/>
        </w:rPr>
        <w:t>怎样手动的调用垃圾回收器</w:t>
      </w:r>
    </w:p>
    <w:p w:rsidR="008E5117" w:rsidRPr="006E72A0" w:rsidRDefault="008E5117" w:rsidP="008E5117">
      <w:pPr>
        <w:numPr>
          <w:ilvl w:val="0"/>
          <w:numId w:val="25"/>
        </w:numPr>
        <w:rPr>
          <w:rFonts w:hint="eastAsia"/>
          <w:sz w:val="24"/>
        </w:rPr>
      </w:pPr>
      <w:r w:rsidRPr="006E72A0">
        <w:rPr>
          <w:rFonts w:hint="eastAsia"/>
          <w:sz w:val="24"/>
        </w:rPr>
        <w:t>线程有几种方式</w:t>
      </w:r>
    </w:p>
    <w:p w:rsidR="008E5117" w:rsidRPr="006E72A0" w:rsidRDefault="008E5117" w:rsidP="008E5117">
      <w:pPr>
        <w:numPr>
          <w:ilvl w:val="0"/>
          <w:numId w:val="25"/>
        </w:numPr>
        <w:rPr>
          <w:rFonts w:hint="eastAsia"/>
          <w:sz w:val="24"/>
        </w:rPr>
      </w:pPr>
      <w:r w:rsidRPr="006E72A0">
        <w:rPr>
          <w:sz w:val="24"/>
        </w:rPr>
        <w:t>J</w:t>
      </w:r>
      <w:r w:rsidRPr="006E72A0">
        <w:rPr>
          <w:rFonts w:hint="eastAsia"/>
          <w:sz w:val="24"/>
        </w:rPr>
        <w:t>ava INO</w:t>
      </w:r>
      <w:r w:rsidRPr="006E72A0">
        <w:rPr>
          <w:rFonts w:hint="eastAsia"/>
          <w:sz w:val="24"/>
        </w:rPr>
        <w:t>的工作过程</w:t>
      </w:r>
    </w:p>
    <w:p w:rsidR="008E5117" w:rsidRPr="006E72A0" w:rsidRDefault="008E5117" w:rsidP="008E5117">
      <w:pPr>
        <w:numPr>
          <w:ilvl w:val="0"/>
          <w:numId w:val="25"/>
        </w:numPr>
        <w:rPr>
          <w:rFonts w:hint="eastAsia"/>
          <w:sz w:val="24"/>
        </w:rPr>
      </w:pPr>
      <w:r w:rsidRPr="006E72A0">
        <w:rPr>
          <w:sz w:val="24"/>
        </w:rPr>
        <w:t>J</w:t>
      </w:r>
      <w:r w:rsidRPr="006E72A0">
        <w:rPr>
          <w:rFonts w:hint="eastAsia"/>
          <w:sz w:val="24"/>
        </w:rPr>
        <w:t>ava</w:t>
      </w:r>
      <w:r w:rsidRPr="006E72A0">
        <w:rPr>
          <w:rFonts w:hint="eastAsia"/>
          <w:sz w:val="24"/>
        </w:rPr>
        <w:t>开源的软件，使用过什么版本。。在你的项目中你用到了哪些。你的项目能达到什么级别（大概意思）</w:t>
      </w:r>
    </w:p>
    <w:p w:rsidR="008E5117" w:rsidRPr="006E72A0" w:rsidRDefault="008E5117" w:rsidP="008E5117">
      <w:pPr>
        <w:rPr>
          <w:rFonts w:hint="eastAsia"/>
          <w:sz w:val="24"/>
        </w:rPr>
      </w:pPr>
    </w:p>
    <w:p w:rsidR="008E5117" w:rsidRPr="006E72A0" w:rsidRDefault="008E5117" w:rsidP="008E5117">
      <w:pPr>
        <w:rPr>
          <w:rFonts w:hint="eastAsia"/>
          <w:sz w:val="24"/>
        </w:rPr>
      </w:pPr>
      <w:r w:rsidRPr="006E72A0">
        <w:rPr>
          <w:rFonts w:hint="eastAsia"/>
          <w:sz w:val="24"/>
        </w:rPr>
        <w:t>大概意思</w:t>
      </w:r>
    </w:p>
    <w:p w:rsidR="008E5117" w:rsidRPr="006E72A0" w:rsidRDefault="008E5117" w:rsidP="008E5117">
      <w:pPr>
        <w:numPr>
          <w:ilvl w:val="0"/>
          <w:numId w:val="26"/>
        </w:numPr>
        <w:rPr>
          <w:rFonts w:hint="eastAsia"/>
          <w:sz w:val="24"/>
        </w:rPr>
      </w:pPr>
      <w:r w:rsidRPr="006E72A0">
        <w:rPr>
          <w:rFonts w:hint="eastAsia"/>
          <w:sz w:val="24"/>
        </w:rPr>
        <w:t>spring</w:t>
      </w:r>
      <w:r w:rsidRPr="006E72A0">
        <w:rPr>
          <w:rFonts w:hint="eastAsia"/>
          <w:sz w:val="24"/>
        </w:rPr>
        <w:t>有几部分组成</w:t>
      </w:r>
    </w:p>
    <w:p w:rsidR="008E5117" w:rsidRPr="006E72A0" w:rsidRDefault="008E5117" w:rsidP="008E5117">
      <w:pPr>
        <w:numPr>
          <w:ilvl w:val="0"/>
          <w:numId w:val="26"/>
        </w:numPr>
        <w:rPr>
          <w:rFonts w:hint="eastAsia"/>
          <w:sz w:val="24"/>
        </w:rPr>
      </w:pPr>
      <w:r w:rsidRPr="006E72A0">
        <w:rPr>
          <w:rFonts w:hint="eastAsia"/>
          <w:sz w:val="24"/>
        </w:rPr>
        <w:t>依赖注入和范型的区别</w:t>
      </w:r>
    </w:p>
    <w:p w:rsidR="008E5117" w:rsidRPr="006E72A0" w:rsidRDefault="008E5117" w:rsidP="008E5117">
      <w:pPr>
        <w:numPr>
          <w:ilvl w:val="0"/>
          <w:numId w:val="26"/>
        </w:numPr>
        <w:rPr>
          <w:rFonts w:hint="eastAsia"/>
          <w:sz w:val="24"/>
        </w:rPr>
      </w:pPr>
      <w:r w:rsidRPr="006E72A0">
        <w:rPr>
          <w:rFonts w:hint="eastAsia"/>
          <w:sz w:val="24"/>
        </w:rPr>
        <w:t>hibernate</w:t>
      </w:r>
      <w:r w:rsidRPr="006E72A0">
        <w:rPr>
          <w:rFonts w:hint="eastAsia"/>
          <w:sz w:val="24"/>
        </w:rPr>
        <w:t>中对几个主流的数据库（</w:t>
      </w:r>
      <w:r w:rsidRPr="006E72A0">
        <w:rPr>
          <w:rFonts w:hint="eastAsia"/>
          <w:sz w:val="24"/>
        </w:rPr>
        <w:t>oracle,mysql,sqlserver</w:t>
      </w:r>
      <w:r w:rsidRPr="006E72A0">
        <w:rPr>
          <w:rFonts w:hint="eastAsia"/>
          <w:sz w:val="24"/>
        </w:rPr>
        <w:t>）的分页的实现</w:t>
      </w:r>
    </w:p>
    <w:p w:rsidR="008E5117" w:rsidRPr="006E72A0" w:rsidRDefault="008E5117" w:rsidP="008E5117">
      <w:pPr>
        <w:rPr>
          <w:rFonts w:hint="eastAsia"/>
          <w:sz w:val="24"/>
        </w:rPr>
      </w:pPr>
    </w:p>
    <w:p w:rsidR="008E5117" w:rsidRPr="006E72A0" w:rsidRDefault="008E5117" w:rsidP="008E5117">
      <w:pPr>
        <w:rPr>
          <w:rFonts w:hint="eastAsia"/>
          <w:sz w:val="24"/>
        </w:rPr>
      </w:pPr>
    </w:p>
    <w:p w:rsidR="008E5117" w:rsidRPr="006E72A0" w:rsidRDefault="008E5117" w:rsidP="008E5117">
      <w:pPr>
        <w:rPr>
          <w:rFonts w:hint="eastAsia"/>
          <w:sz w:val="24"/>
        </w:rPr>
      </w:pPr>
      <w:r w:rsidRPr="006E72A0">
        <w:rPr>
          <w:rFonts w:hint="eastAsia"/>
          <w:sz w:val="24"/>
        </w:rPr>
        <w:t>三个任选一题</w:t>
      </w:r>
    </w:p>
    <w:p w:rsidR="008E5117" w:rsidRPr="006E72A0" w:rsidRDefault="008E5117" w:rsidP="008E5117">
      <w:pPr>
        <w:numPr>
          <w:ilvl w:val="0"/>
          <w:numId w:val="27"/>
        </w:numPr>
        <w:rPr>
          <w:rFonts w:hint="eastAsia"/>
          <w:sz w:val="24"/>
        </w:rPr>
      </w:pPr>
      <w:r w:rsidRPr="006E72A0">
        <w:rPr>
          <w:rFonts w:hint="eastAsia"/>
          <w:sz w:val="24"/>
        </w:rPr>
        <w:t>将一个二位的字符转换为十六进制数</w:t>
      </w:r>
    </w:p>
    <w:p w:rsidR="008E5117" w:rsidRPr="006E72A0" w:rsidRDefault="008E5117" w:rsidP="008E5117">
      <w:pPr>
        <w:numPr>
          <w:ilvl w:val="0"/>
          <w:numId w:val="27"/>
        </w:numPr>
        <w:rPr>
          <w:rFonts w:hint="eastAsia"/>
          <w:sz w:val="24"/>
        </w:rPr>
      </w:pPr>
      <w:r w:rsidRPr="006E72A0">
        <w:rPr>
          <w:rFonts w:hint="eastAsia"/>
          <w:sz w:val="24"/>
        </w:rPr>
        <w:t>用线程实现一个计数器</w:t>
      </w:r>
    </w:p>
    <w:p w:rsidR="008E5117" w:rsidRPr="006E72A0" w:rsidRDefault="008E5117" w:rsidP="008E5117">
      <w:pPr>
        <w:numPr>
          <w:ilvl w:val="0"/>
          <w:numId w:val="27"/>
        </w:numPr>
        <w:rPr>
          <w:rFonts w:hint="eastAsia"/>
          <w:sz w:val="24"/>
        </w:rPr>
      </w:pPr>
      <w:r w:rsidRPr="006E72A0">
        <w:rPr>
          <w:rFonts w:hint="eastAsia"/>
          <w:sz w:val="24"/>
        </w:rPr>
        <w:t>实现一个服务器。。。。。。。。。。。。。。。记不好了</w:t>
      </w:r>
    </w:p>
    <w:p w:rsidR="008E5117" w:rsidRPr="006E72A0" w:rsidRDefault="008E5117" w:rsidP="008E5117">
      <w:pPr>
        <w:rPr>
          <w:rFonts w:hint="eastAsia"/>
          <w:sz w:val="24"/>
        </w:rPr>
      </w:pPr>
    </w:p>
    <w:p w:rsidR="008E5117" w:rsidRPr="006E72A0" w:rsidRDefault="008E5117" w:rsidP="008E5117">
      <w:pPr>
        <w:rPr>
          <w:rFonts w:hint="eastAsia"/>
          <w:sz w:val="24"/>
        </w:rPr>
      </w:pPr>
    </w:p>
    <w:p w:rsidR="008E5117" w:rsidRPr="006E72A0" w:rsidRDefault="008E5117" w:rsidP="008E5117">
      <w:pPr>
        <w:rPr>
          <w:rFonts w:hint="eastAsia"/>
          <w:sz w:val="24"/>
        </w:rPr>
      </w:pPr>
    </w:p>
    <w:p w:rsidR="008E5117" w:rsidRPr="006E72A0" w:rsidRDefault="008E5117" w:rsidP="008E5117">
      <w:pPr>
        <w:rPr>
          <w:rFonts w:hint="eastAsia"/>
          <w:sz w:val="24"/>
        </w:rPr>
      </w:pPr>
    </w:p>
    <w:p w:rsidR="008E5117" w:rsidRPr="006E72A0" w:rsidRDefault="008E5117" w:rsidP="008E5117">
      <w:pPr>
        <w:rPr>
          <w:rFonts w:hint="eastAsia"/>
          <w:sz w:val="24"/>
        </w:rPr>
      </w:pPr>
    </w:p>
    <w:p w:rsidR="008E5117" w:rsidRPr="006E72A0" w:rsidRDefault="008E5117" w:rsidP="008E5117">
      <w:pPr>
        <w:rPr>
          <w:rFonts w:hint="eastAsia"/>
          <w:sz w:val="24"/>
        </w:rPr>
      </w:pPr>
      <w:r w:rsidRPr="006E72A0">
        <w:rPr>
          <w:rFonts w:hint="eastAsia"/>
          <w:sz w:val="24"/>
        </w:rPr>
        <w:t>1</w:t>
      </w:r>
      <w:r w:rsidRPr="006E72A0">
        <w:rPr>
          <w:rFonts w:hint="eastAsia"/>
          <w:sz w:val="24"/>
        </w:rPr>
        <w:t>，</w:t>
      </w:r>
      <w:r w:rsidRPr="006E72A0">
        <w:rPr>
          <w:rFonts w:hint="eastAsia"/>
          <w:sz w:val="24"/>
        </w:rPr>
        <w:t>Java</w:t>
      </w:r>
      <w:r w:rsidRPr="006E72A0">
        <w:rPr>
          <w:rFonts w:hint="eastAsia"/>
          <w:sz w:val="24"/>
        </w:rPr>
        <w:t>体系中有哪几种内存结构，分别用来存取什么？谁的速度块？</w:t>
      </w:r>
    </w:p>
    <w:p w:rsidR="008E5117" w:rsidRPr="006E72A0" w:rsidRDefault="008E5117" w:rsidP="008E5117">
      <w:pPr>
        <w:rPr>
          <w:rFonts w:hint="eastAsia"/>
          <w:sz w:val="24"/>
        </w:rPr>
      </w:pPr>
      <w:r w:rsidRPr="006E72A0">
        <w:rPr>
          <w:rFonts w:hint="eastAsia"/>
          <w:sz w:val="24"/>
        </w:rPr>
        <w:t>2</w:t>
      </w:r>
      <w:r w:rsidRPr="006E72A0">
        <w:rPr>
          <w:rFonts w:hint="eastAsia"/>
          <w:sz w:val="24"/>
        </w:rPr>
        <w:t>，</w:t>
      </w:r>
      <w:r w:rsidRPr="006E72A0">
        <w:rPr>
          <w:rFonts w:hint="eastAsia"/>
          <w:sz w:val="24"/>
        </w:rPr>
        <w:t>Java</w:t>
      </w:r>
      <w:r w:rsidRPr="006E72A0">
        <w:rPr>
          <w:rFonts w:hint="eastAsia"/>
          <w:sz w:val="24"/>
        </w:rPr>
        <w:t>的垃圾回收机制，手动回收的方法有哪几种？</w:t>
      </w:r>
    </w:p>
    <w:p w:rsidR="008E5117" w:rsidRPr="006E72A0" w:rsidRDefault="008E5117" w:rsidP="008E5117">
      <w:pPr>
        <w:rPr>
          <w:rFonts w:hint="eastAsia"/>
          <w:sz w:val="24"/>
        </w:rPr>
      </w:pPr>
      <w:r w:rsidRPr="006E72A0">
        <w:rPr>
          <w:rFonts w:hint="eastAsia"/>
          <w:sz w:val="24"/>
        </w:rPr>
        <w:t>3</w:t>
      </w:r>
      <w:r w:rsidRPr="006E72A0">
        <w:rPr>
          <w:rFonts w:hint="eastAsia"/>
          <w:sz w:val="24"/>
        </w:rPr>
        <w:t>，</w:t>
      </w:r>
      <w:r w:rsidRPr="006E72A0">
        <w:rPr>
          <w:rFonts w:hint="eastAsia"/>
          <w:sz w:val="24"/>
        </w:rPr>
        <w:t xml:space="preserve">Java5.0 </w:t>
      </w:r>
      <w:r w:rsidRPr="006E72A0">
        <w:rPr>
          <w:rFonts w:hint="eastAsia"/>
          <w:sz w:val="24"/>
        </w:rPr>
        <w:t>后引入了泛型，谈谈你对它的理解？</w:t>
      </w:r>
    </w:p>
    <w:p w:rsidR="008E5117" w:rsidRPr="006E72A0" w:rsidRDefault="008E5117" w:rsidP="008E5117">
      <w:pPr>
        <w:rPr>
          <w:rFonts w:hint="eastAsia"/>
          <w:sz w:val="24"/>
        </w:rPr>
      </w:pPr>
      <w:r w:rsidRPr="006E72A0">
        <w:rPr>
          <w:rFonts w:hint="eastAsia"/>
          <w:sz w:val="24"/>
        </w:rPr>
        <w:t>4</w:t>
      </w:r>
      <w:r w:rsidRPr="006E72A0">
        <w:rPr>
          <w:rFonts w:hint="eastAsia"/>
          <w:sz w:val="24"/>
        </w:rPr>
        <w:t>，谈谈你对</w:t>
      </w:r>
      <w:r w:rsidRPr="006E72A0">
        <w:rPr>
          <w:rFonts w:hint="eastAsia"/>
          <w:sz w:val="24"/>
        </w:rPr>
        <w:t>Java4.2</w:t>
      </w:r>
      <w:r w:rsidRPr="006E72A0">
        <w:rPr>
          <w:rFonts w:hint="eastAsia"/>
          <w:sz w:val="24"/>
        </w:rPr>
        <w:t>后的</w:t>
      </w:r>
      <w:r w:rsidRPr="006E72A0">
        <w:rPr>
          <w:rFonts w:hint="eastAsia"/>
          <w:sz w:val="24"/>
        </w:rPr>
        <w:t>NIO</w:t>
      </w:r>
      <w:r w:rsidRPr="006E72A0">
        <w:rPr>
          <w:rFonts w:hint="eastAsia"/>
          <w:sz w:val="24"/>
        </w:rPr>
        <w:t>的理解。</w:t>
      </w:r>
    </w:p>
    <w:p w:rsidR="008E5117" w:rsidRPr="006E72A0" w:rsidRDefault="008E5117" w:rsidP="008E5117">
      <w:pPr>
        <w:rPr>
          <w:rFonts w:hint="eastAsia"/>
          <w:sz w:val="24"/>
        </w:rPr>
      </w:pPr>
      <w:r w:rsidRPr="006E72A0">
        <w:rPr>
          <w:rFonts w:hint="eastAsia"/>
          <w:sz w:val="24"/>
        </w:rPr>
        <w:t>5</w:t>
      </w:r>
      <w:r w:rsidRPr="006E72A0">
        <w:rPr>
          <w:rFonts w:hint="eastAsia"/>
          <w:sz w:val="24"/>
        </w:rPr>
        <w:t>，线程的新技术。</w:t>
      </w:r>
    </w:p>
    <w:p w:rsidR="008E5117" w:rsidRPr="006E72A0" w:rsidRDefault="008E5117" w:rsidP="008E5117">
      <w:pPr>
        <w:rPr>
          <w:rFonts w:hint="eastAsia"/>
          <w:sz w:val="24"/>
        </w:rPr>
      </w:pPr>
      <w:r w:rsidRPr="006E72A0">
        <w:rPr>
          <w:rFonts w:hint="eastAsia"/>
          <w:sz w:val="24"/>
        </w:rPr>
        <w:t>6</w:t>
      </w:r>
      <w:r w:rsidRPr="006E72A0">
        <w:rPr>
          <w:rFonts w:hint="eastAsia"/>
          <w:sz w:val="24"/>
        </w:rPr>
        <w:t>，</w:t>
      </w:r>
      <w:r w:rsidRPr="006E72A0">
        <w:rPr>
          <w:rFonts w:hint="eastAsia"/>
          <w:sz w:val="24"/>
        </w:rPr>
        <w:t>spring</w:t>
      </w:r>
      <w:r w:rsidRPr="006E72A0">
        <w:rPr>
          <w:rFonts w:hint="eastAsia"/>
          <w:sz w:val="24"/>
        </w:rPr>
        <w:t>的几大模块？</w:t>
      </w:r>
    </w:p>
    <w:p w:rsidR="008E5117" w:rsidRPr="006E72A0" w:rsidRDefault="008E5117" w:rsidP="008E5117">
      <w:pPr>
        <w:rPr>
          <w:rFonts w:hint="eastAsia"/>
          <w:sz w:val="24"/>
        </w:rPr>
      </w:pPr>
      <w:r w:rsidRPr="006E72A0">
        <w:rPr>
          <w:rFonts w:hint="eastAsia"/>
          <w:sz w:val="24"/>
        </w:rPr>
        <w:t>7</w:t>
      </w:r>
      <w:r w:rsidRPr="006E72A0">
        <w:rPr>
          <w:rFonts w:hint="eastAsia"/>
          <w:sz w:val="24"/>
        </w:rPr>
        <w:t>，</w:t>
      </w:r>
      <w:r w:rsidRPr="006E72A0">
        <w:rPr>
          <w:rFonts w:hint="eastAsia"/>
          <w:sz w:val="24"/>
        </w:rPr>
        <w:t>spring</w:t>
      </w:r>
      <w:r w:rsidRPr="006E72A0">
        <w:rPr>
          <w:rFonts w:hint="eastAsia"/>
          <w:sz w:val="24"/>
        </w:rPr>
        <w:t>中的</w:t>
      </w:r>
      <w:r w:rsidRPr="006E72A0">
        <w:rPr>
          <w:rFonts w:hint="eastAsia"/>
          <w:sz w:val="24"/>
        </w:rPr>
        <w:t>DI</w:t>
      </w:r>
      <w:r w:rsidRPr="006E72A0">
        <w:rPr>
          <w:rFonts w:hint="eastAsia"/>
          <w:sz w:val="24"/>
        </w:rPr>
        <w:t>与泛型的区别和相似之处？</w:t>
      </w:r>
    </w:p>
    <w:p w:rsidR="008E5117" w:rsidRPr="006E72A0" w:rsidRDefault="008E5117" w:rsidP="008E5117">
      <w:pPr>
        <w:rPr>
          <w:rFonts w:hint="eastAsia"/>
          <w:sz w:val="24"/>
        </w:rPr>
      </w:pPr>
      <w:r w:rsidRPr="006E72A0">
        <w:rPr>
          <w:rFonts w:hint="eastAsia"/>
          <w:sz w:val="24"/>
        </w:rPr>
        <w:t>8</w:t>
      </w:r>
      <w:r w:rsidRPr="006E72A0">
        <w:rPr>
          <w:rFonts w:hint="eastAsia"/>
          <w:sz w:val="24"/>
        </w:rPr>
        <w:t>，</w:t>
      </w:r>
      <w:r w:rsidRPr="006E72A0">
        <w:rPr>
          <w:rFonts w:hint="eastAsia"/>
          <w:sz w:val="24"/>
        </w:rPr>
        <w:t xml:space="preserve">Hibernate </w:t>
      </w:r>
      <w:r w:rsidRPr="006E72A0">
        <w:rPr>
          <w:rFonts w:hint="eastAsia"/>
          <w:sz w:val="24"/>
        </w:rPr>
        <w:t>在</w:t>
      </w:r>
      <w:r w:rsidRPr="006E72A0">
        <w:rPr>
          <w:rFonts w:hint="eastAsia"/>
          <w:sz w:val="24"/>
        </w:rPr>
        <w:t>oracle Mysql</w:t>
      </w:r>
      <w:r w:rsidRPr="006E72A0">
        <w:rPr>
          <w:rFonts w:hint="eastAsia"/>
          <w:sz w:val="24"/>
        </w:rPr>
        <w:t>数据库分页中所用到的几个关键词？</w:t>
      </w:r>
    </w:p>
    <w:p w:rsidR="008E5117" w:rsidRPr="006E72A0" w:rsidRDefault="008E5117" w:rsidP="008E5117">
      <w:pPr>
        <w:rPr>
          <w:rFonts w:hint="eastAsia"/>
          <w:sz w:val="24"/>
        </w:rPr>
      </w:pPr>
      <w:r w:rsidRPr="006E72A0">
        <w:rPr>
          <w:rFonts w:hint="eastAsia"/>
          <w:sz w:val="24"/>
        </w:rPr>
        <w:t>9</w:t>
      </w:r>
      <w:r w:rsidRPr="006E72A0">
        <w:rPr>
          <w:rFonts w:hint="eastAsia"/>
          <w:sz w:val="24"/>
        </w:rPr>
        <w:t>，把一个</w:t>
      </w:r>
      <w:r w:rsidRPr="006E72A0">
        <w:rPr>
          <w:rFonts w:hint="eastAsia"/>
          <w:sz w:val="24"/>
        </w:rPr>
        <w:t>2</w:t>
      </w:r>
      <w:r w:rsidRPr="006E72A0">
        <w:rPr>
          <w:rFonts w:hint="eastAsia"/>
          <w:sz w:val="24"/>
        </w:rPr>
        <w:t>位字符转换成一个</w:t>
      </w:r>
      <w:r w:rsidRPr="006E72A0">
        <w:rPr>
          <w:rFonts w:hint="eastAsia"/>
          <w:sz w:val="24"/>
        </w:rPr>
        <w:t>16</w:t>
      </w:r>
      <w:r w:rsidRPr="006E72A0">
        <w:rPr>
          <w:rFonts w:hint="eastAsia"/>
          <w:sz w:val="24"/>
        </w:rPr>
        <w:t>进制数，并打印出。</w:t>
      </w:r>
    </w:p>
    <w:p w:rsidR="008E5117" w:rsidRPr="006E72A0" w:rsidRDefault="008E5117" w:rsidP="008E5117">
      <w:pPr>
        <w:rPr>
          <w:rFonts w:hint="eastAsia"/>
          <w:sz w:val="24"/>
        </w:rPr>
      </w:pPr>
      <w:r w:rsidRPr="006E72A0">
        <w:rPr>
          <w:rFonts w:hint="eastAsia"/>
          <w:sz w:val="24"/>
        </w:rPr>
        <w:t>10</w:t>
      </w:r>
      <w:r w:rsidRPr="006E72A0">
        <w:rPr>
          <w:rFonts w:hint="eastAsia"/>
          <w:sz w:val="24"/>
        </w:rPr>
        <w:t>，写出一个非阻塞的计数器。</w:t>
      </w:r>
    </w:p>
    <w:p w:rsidR="008E5117" w:rsidRPr="006E72A0" w:rsidRDefault="008E5117" w:rsidP="008E5117">
      <w:pPr>
        <w:rPr>
          <w:rFonts w:hint="eastAsia"/>
          <w:sz w:val="24"/>
        </w:rPr>
      </w:pPr>
      <w:r w:rsidRPr="006E72A0">
        <w:rPr>
          <w:rFonts w:hint="eastAsia"/>
          <w:sz w:val="24"/>
        </w:rPr>
        <w:t>11</w:t>
      </w:r>
      <w:r w:rsidRPr="006E72A0">
        <w:rPr>
          <w:rFonts w:hint="eastAsia"/>
          <w:sz w:val="24"/>
        </w:rPr>
        <w:t>，把</w:t>
      </w:r>
      <w:r w:rsidRPr="006E72A0">
        <w:rPr>
          <w:rFonts w:hint="eastAsia"/>
          <w:sz w:val="24"/>
        </w:rPr>
        <w:t>windows</w:t>
      </w:r>
      <w:r w:rsidRPr="006E72A0">
        <w:rPr>
          <w:rFonts w:hint="eastAsia"/>
          <w:sz w:val="24"/>
        </w:rPr>
        <w:t>任务管理器中的</w:t>
      </w:r>
      <w:r w:rsidRPr="006E72A0">
        <w:rPr>
          <w:rFonts w:hint="eastAsia"/>
          <w:sz w:val="24"/>
        </w:rPr>
        <w:t>CPU</w:t>
      </w:r>
      <w:r w:rsidRPr="006E72A0">
        <w:rPr>
          <w:rFonts w:hint="eastAsia"/>
          <w:sz w:val="24"/>
        </w:rPr>
        <w:t>曲线图变成一条直线。</w:t>
      </w:r>
    </w:p>
    <w:p w:rsidR="008E5117" w:rsidRPr="006E72A0" w:rsidRDefault="008E5117" w:rsidP="008E5117">
      <w:pPr>
        <w:rPr>
          <w:rFonts w:hint="eastAsia"/>
          <w:sz w:val="24"/>
        </w:rPr>
      </w:pPr>
    </w:p>
    <w:p w:rsidR="008E5117" w:rsidRDefault="008E5117" w:rsidP="008E5117">
      <w:pPr>
        <w:jc w:val="center"/>
        <w:rPr>
          <w:rFonts w:hint="eastAsia"/>
          <w:b/>
          <w:sz w:val="30"/>
          <w:szCs w:val="30"/>
        </w:rPr>
      </w:pPr>
      <w:r w:rsidRPr="009D2896">
        <w:rPr>
          <w:rFonts w:hint="eastAsia"/>
          <w:b/>
          <w:sz w:val="30"/>
          <w:szCs w:val="30"/>
        </w:rPr>
        <w:t>方正笔试题</w:t>
      </w:r>
    </w:p>
    <w:p w:rsidR="008E5117" w:rsidRPr="009D2896" w:rsidRDefault="008E5117" w:rsidP="008E5117">
      <w:pPr>
        <w:jc w:val="center"/>
        <w:rPr>
          <w:rFonts w:hint="eastAsia"/>
          <w:b/>
          <w:sz w:val="30"/>
          <w:szCs w:val="30"/>
        </w:rPr>
      </w:pPr>
    </w:p>
    <w:p w:rsidR="008E5117" w:rsidRPr="009D2896" w:rsidRDefault="008E5117" w:rsidP="008E5117">
      <w:pPr>
        <w:rPr>
          <w:rFonts w:hint="eastAsia"/>
          <w:szCs w:val="21"/>
        </w:rPr>
      </w:pPr>
      <w:r w:rsidRPr="009D2896">
        <w:rPr>
          <w:rFonts w:hint="eastAsia"/>
          <w:szCs w:val="21"/>
        </w:rPr>
        <w:t>1</w:t>
      </w:r>
      <w:r w:rsidRPr="009D2896">
        <w:rPr>
          <w:rFonts w:hint="eastAsia"/>
          <w:szCs w:val="21"/>
        </w:rPr>
        <w:t>、</w:t>
      </w:r>
      <w:r w:rsidRPr="009D2896">
        <w:rPr>
          <w:rFonts w:hint="eastAsia"/>
          <w:szCs w:val="21"/>
        </w:rPr>
        <w:t>java</w:t>
      </w:r>
      <w:r w:rsidRPr="009D2896">
        <w:rPr>
          <w:rFonts w:hint="eastAsia"/>
          <w:szCs w:val="21"/>
        </w:rPr>
        <w:t>中普遍运用了类和对象的概念，谈一下你对对象的认识</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lastRenderedPageBreak/>
        <w:t>2</w:t>
      </w:r>
      <w:r w:rsidRPr="009D2896">
        <w:rPr>
          <w:rFonts w:hint="eastAsia"/>
          <w:szCs w:val="21"/>
        </w:rPr>
        <w:t>、关系型数据库中的</w:t>
      </w:r>
      <w:r w:rsidRPr="009D2896">
        <w:rPr>
          <w:rFonts w:hint="eastAsia"/>
          <w:szCs w:val="21"/>
        </w:rPr>
        <w:t>3nf</w:t>
      </w:r>
      <w:r w:rsidRPr="009D2896">
        <w:rPr>
          <w:rFonts w:hint="eastAsia"/>
          <w:szCs w:val="21"/>
        </w:rPr>
        <w:t>、</w:t>
      </w:r>
      <w:r w:rsidRPr="009D2896">
        <w:rPr>
          <w:rFonts w:hint="eastAsia"/>
          <w:szCs w:val="21"/>
        </w:rPr>
        <w:t>4nf</w:t>
      </w:r>
      <w:r w:rsidRPr="009D2896">
        <w:rPr>
          <w:rFonts w:hint="eastAsia"/>
          <w:szCs w:val="21"/>
        </w:rPr>
        <w:t>、</w:t>
      </w:r>
      <w:r w:rsidRPr="009D2896">
        <w:rPr>
          <w:rFonts w:hint="eastAsia"/>
          <w:szCs w:val="21"/>
        </w:rPr>
        <w:t>5nf</w:t>
      </w:r>
      <w:r w:rsidRPr="009D2896">
        <w:rPr>
          <w:rFonts w:hint="eastAsia"/>
          <w:szCs w:val="21"/>
        </w:rPr>
        <w:t>、</w:t>
      </w:r>
      <w:r w:rsidRPr="009D2896">
        <w:rPr>
          <w:rFonts w:hint="eastAsia"/>
          <w:szCs w:val="21"/>
        </w:rPr>
        <w:t>bcnf</w:t>
      </w:r>
      <w:r w:rsidRPr="009D2896">
        <w:rPr>
          <w:rFonts w:hint="eastAsia"/>
          <w:szCs w:val="21"/>
        </w:rPr>
        <w:t>哪个在实际开发中更常用</w:t>
      </w:r>
      <w:r w:rsidRPr="009D2896">
        <w:rPr>
          <w:rFonts w:hint="eastAsia"/>
          <w:szCs w:val="21"/>
        </w:rPr>
        <w:t>,</w:t>
      </w:r>
      <w:r w:rsidRPr="009D2896">
        <w:rPr>
          <w:rFonts w:hint="eastAsia"/>
          <w:szCs w:val="21"/>
        </w:rPr>
        <w:t>说一下你的认识</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w:t>
      </w:r>
      <w:r w:rsidRPr="009D2896">
        <w:rPr>
          <w:rFonts w:hint="eastAsia"/>
          <w:szCs w:val="21"/>
        </w:rPr>
        <w:t>这道题我不会，都没听说过，题目大概是这个意思</w:t>
      </w:r>
      <w:r w:rsidRPr="009D2896">
        <w:rPr>
          <w:rFonts w:hint="eastAsia"/>
          <w:szCs w:val="21"/>
        </w:rPr>
        <w:t>)</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3</w:t>
      </w:r>
      <w:r w:rsidRPr="009D2896">
        <w:rPr>
          <w:rFonts w:hint="eastAsia"/>
          <w:szCs w:val="21"/>
        </w:rPr>
        <w:t>、解释一下瀑布模型、迭代极限模式</w:t>
      </w:r>
    </w:p>
    <w:p w:rsidR="008E5117" w:rsidRPr="009D2896" w:rsidRDefault="008E5117" w:rsidP="008E5117">
      <w:pPr>
        <w:rPr>
          <w:rFonts w:hint="eastAsia"/>
          <w:szCs w:val="21"/>
        </w:rPr>
      </w:pPr>
      <w:r w:rsidRPr="009D2896">
        <w:rPr>
          <w:rFonts w:hint="eastAsia"/>
          <w:szCs w:val="21"/>
        </w:rPr>
        <w:t>(</w:t>
      </w:r>
      <w:r w:rsidRPr="009D2896">
        <w:rPr>
          <w:rFonts w:hint="eastAsia"/>
          <w:szCs w:val="21"/>
        </w:rPr>
        <w:t>这个也不会</w:t>
      </w:r>
      <w:r w:rsidRPr="009D2896">
        <w:rPr>
          <w:rFonts w:hint="eastAsia"/>
          <w:szCs w:val="21"/>
        </w:rPr>
        <w:t xml:space="preserve"> </w:t>
      </w:r>
      <w:r w:rsidRPr="009D2896">
        <w:rPr>
          <w:rFonts w:hint="eastAsia"/>
          <w:szCs w:val="21"/>
        </w:rPr>
        <w:t>。。</w:t>
      </w:r>
      <w:r w:rsidRPr="009D2896">
        <w:rPr>
          <w:rFonts w:hint="eastAsia"/>
          <w:szCs w:val="21"/>
        </w:rPr>
        <w:t>)</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4</w:t>
      </w:r>
      <w:r w:rsidRPr="009D2896">
        <w:rPr>
          <w:rFonts w:hint="eastAsia"/>
          <w:szCs w:val="21"/>
        </w:rPr>
        <w:t>、写一个电话号码的正则表达式，按照</w:t>
      </w:r>
      <w:r w:rsidRPr="009D2896">
        <w:rPr>
          <w:rFonts w:hint="eastAsia"/>
          <w:szCs w:val="21"/>
        </w:rPr>
        <w:t xml:space="preserve"> </w:t>
      </w:r>
      <w:r w:rsidRPr="009D2896">
        <w:rPr>
          <w:rFonts w:hint="eastAsia"/>
          <w:szCs w:val="21"/>
        </w:rPr>
        <w:t>区号</w:t>
      </w:r>
      <w:r w:rsidRPr="009D2896">
        <w:rPr>
          <w:rFonts w:hint="eastAsia"/>
          <w:szCs w:val="21"/>
        </w:rPr>
        <w:t>--</w:t>
      </w:r>
      <w:r w:rsidRPr="009D2896">
        <w:rPr>
          <w:rFonts w:hint="eastAsia"/>
          <w:szCs w:val="21"/>
        </w:rPr>
        <w:t>座机号</w:t>
      </w:r>
      <w:r w:rsidRPr="009D2896">
        <w:rPr>
          <w:rFonts w:hint="eastAsia"/>
          <w:szCs w:val="21"/>
        </w:rPr>
        <w:t>--</w:t>
      </w:r>
      <w:r w:rsidRPr="009D2896">
        <w:rPr>
          <w:rFonts w:hint="eastAsia"/>
          <w:szCs w:val="21"/>
        </w:rPr>
        <w:t>分机号的格式写</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5</w:t>
      </w:r>
      <w:r w:rsidRPr="009D2896">
        <w:rPr>
          <w:rFonts w:hint="eastAsia"/>
          <w:szCs w:val="21"/>
        </w:rPr>
        <w:t>、假如让你设计一个查询的方法</w:t>
      </w:r>
      <w:r w:rsidRPr="009D2896">
        <w:rPr>
          <w:rFonts w:hint="eastAsia"/>
          <w:szCs w:val="21"/>
        </w:rPr>
        <w:t xml:space="preserve">public  string [] chaxun(Object obj) </w:t>
      </w:r>
    </w:p>
    <w:p w:rsidR="008E5117" w:rsidRPr="009D2896" w:rsidRDefault="008E5117" w:rsidP="008E5117">
      <w:pPr>
        <w:rPr>
          <w:rFonts w:hint="eastAsia"/>
          <w:szCs w:val="21"/>
        </w:rPr>
      </w:pPr>
      <w:r w:rsidRPr="009D2896">
        <w:rPr>
          <w:rFonts w:hint="eastAsia"/>
          <w:szCs w:val="21"/>
        </w:rPr>
        <w:t>如果查询不到的话你觉得返回一个什么值合适</w:t>
      </w:r>
      <w:r w:rsidRPr="009D2896">
        <w:rPr>
          <w:rFonts w:hint="eastAsia"/>
          <w:szCs w:val="21"/>
        </w:rPr>
        <w:t xml:space="preserve"> A</w:t>
      </w:r>
      <w:r w:rsidRPr="009D2896">
        <w:rPr>
          <w:rFonts w:hint="eastAsia"/>
          <w:szCs w:val="21"/>
        </w:rPr>
        <w:t>、</w:t>
      </w:r>
      <w:r w:rsidRPr="009D2896">
        <w:rPr>
          <w:rFonts w:hint="eastAsia"/>
          <w:szCs w:val="21"/>
        </w:rPr>
        <w:t>String[0]  B</w:t>
      </w:r>
      <w:r w:rsidRPr="009D2896">
        <w:rPr>
          <w:rFonts w:hint="eastAsia"/>
          <w:szCs w:val="21"/>
        </w:rPr>
        <w:t>、</w:t>
      </w:r>
      <w:r w:rsidRPr="009D2896">
        <w:rPr>
          <w:rFonts w:hint="eastAsia"/>
          <w:szCs w:val="21"/>
        </w:rPr>
        <w:t>null</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w:t>
      </w:r>
      <w:r w:rsidRPr="009D2896">
        <w:rPr>
          <w:rFonts w:hint="eastAsia"/>
          <w:szCs w:val="21"/>
        </w:rPr>
        <w:t>这道题后来项目经理给我讲了、应该选</w:t>
      </w:r>
      <w:r w:rsidRPr="009D2896">
        <w:rPr>
          <w:rFonts w:hint="eastAsia"/>
          <w:szCs w:val="21"/>
        </w:rPr>
        <w:t>A</w:t>
      </w:r>
      <w:r w:rsidRPr="009D2896">
        <w:rPr>
          <w:rFonts w:hint="eastAsia"/>
          <w:szCs w:val="21"/>
        </w:rPr>
        <w:t>，说是一种设计模式的体现</w:t>
      </w:r>
      <w:r w:rsidRPr="009D2896">
        <w:rPr>
          <w:rFonts w:hint="eastAsia"/>
          <w:szCs w:val="21"/>
        </w:rPr>
        <w:t>)</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6</w:t>
      </w:r>
      <w:r w:rsidRPr="009D2896">
        <w:rPr>
          <w:rFonts w:hint="eastAsia"/>
          <w:szCs w:val="21"/>
        </w:rPr>
        <w:t>、比较以下两种算法</w:t>
      </w:r>
      <w:r w:rsidRPr="009D2896">
        <w:rPr>
          <w:rFonts w:hint="eastAsia"/>
          <w:szCs w:val="21"/>
        </w:rPr>
        <w:t xml:space="preserve"> </w:t>
      </w:r>
      <w:r w:rsidRPr="009D2896">
        <w:rPr>
          <w:rFonts w:hint="eastAsia"/>
          <w:szCs w:val="21"/>
        </w:rPr>
        <w:t>谁优谁略</w:t>
      </w:r>
    </w:p>
    <w:p w:rsidR="008E5117" w:rsidRPr="009D2896" w:rsidRDefault="008E5117" w:rsidP="008E5117">
      <w:pPr>
        <w:rPr>
          <w:rFonts w:hint="eastAsia"/>
          <w:szCs w:val="21"/>
        </w:rPr>
      </w:pPr>
      <w:r w:rsidRPr="009D2896">
        <w:rPr>
          <w:rFonts w:hint="eastAsia"/>
          <w:szCs w:val="21"/>
        </w:rPr>
        <w:t xml:space="preserve">    A</w:t>
      </w:r>
      <w:r w:rsidRPr="009D2896">
        <w:rPr>
          <w:rFonts w:hint="eastAsia"/>
          <w:szCs w:val="21"/>
        </w:rPr>
        <w:t>、</w:t>
      </w:r>
      <w:r w:rsidRPr="009D2896">
        <w:rPr>
          <w:rFonts w:hint="eastAsia"/>
          <w:szCs w:val="21"/>
        </w:rPr>
        <w:t xml:space="preserve"> for(Iterator i=a.iterator();i.hasnext();){dosomething(i.next())}</w:t>
      </w:r>
    </w:p>
    <w:p w:rsidR="008E5117" w:rsidRPr="009D2896" w:rsidRDefault="008E5117" w:rsidP="008E5117">
      <w:pPr>
        <w:rPr>
          <w:rFonts w:hint="eastAsia"/>
          <w:szCs w:val="21"/>
        </w:rPr>
      </w:pPr>
      <w:r w:rsidRPr="009D2896">
        <w:rPr>
          <w:rFonts w:hint="eastAsia"/>
          <w:szCs w:val="21"/>
        </w:rPr>
        <w:t xml:space="preserve">    B</w:t>
      </w:r>
      <w:r w:rsidRPr="009D2896">
        <w:rPr>
          <w:rFonts w:hint="eastAsia"/>
          <w:szCs w:val="21"/>
        </w:rPr>
        <w:t>、</w:t>
      </w:r>
    </w:p>
    <w:p w:rsidR="008E5117" w:rsidRPr="009D2896" w:rsidRDefault="008E5117" w:rsidP="008E5117">
      <w:pPr>
        <w:rPr>
          <w:szCs w:val="21"/>
        </w:rPr>
      </w:pPr>
      <w:r w:rsidRPr="009D2896">
        <w:rPr>
          <w:szCs w:val="21"/>
        </w:rPr>
        <w:t xml:space="preserve">   while(i.hasnext())</w:t>
      </w:r>
    </w:p>
    <w:p w:rsidR="008E5117" w:rsidRPr="009D2896" w:rsidRDefault="008E5117" w:rsidP="008E5117">
      <w:pPr>
        <w:rPr>
          <w:szCs w:val="21"/>
        </w:rPr>
      </w:pPr>
      <w:r w:rsidRPr="009D2896">
        <w:rPr>
          <w:szCs w:val="21"/>
        </w:rPr>
        <w:t>{</w:t>
      </w:r>
    </w:p>
    <w:p w:rsidR="008E5117" w:rsidRPr="009D2896" w:rsidRDefault="008E5117" w:rsidP="008E5117">
      <w:pPr>
        <w:rPr>
          <w:szCs w:val="21"/>
        </w:rPr>
      </w:pPr>
      <w:r w:rsidRPr="009D2896">
        <w:rPr>
          <w:szCs w:val="21"/>
        </w:rPr>
        <w:t xml:space="preserve">   dosomething(i.next());</w:t>
      </w:r>
    </w:p>
    <w:p w:rsidR="008E5117" w:rsidRPr="009D2896" w:rsidRDefault="008E5117" w:rsidP="008E5117">
      <w:pPr>
        <w:rPr>
          <w:szCs w:val="21"/>
        </w:rPr>
      </w:pPr>
      <w:r w:rsidRPr="009D2896">
        <w:rPr>
          <w:szCs w:val="21"/>
        </w:rPr>
        <w:t>}</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w:t>
      </w:r>
      <w:r w:rsidRPr="009D2896">
        <w:rPr>
          <w:rFonts w:hint="eastAsia"/>
          <w:szCs w:val="21"/>
        </w:rPr>
        <w:t>这道题我也答错了</w:t>
      </w:r>
      <w:r w:rsidRPr="009D2896">
        <w:rPr>
          <w:rFonts w:hint="eastAsia"/>
          <w:szCs w:val="21"/>
        </w:rPr>
        <w:t xml:space="preserve"> </w:t>
      </w:r>
      <w:r w:rsidRPr="009D2896">
        <w:rPr>
          <w:rFonts w:hint="eastAsia"/>
          <w:szCs w:val="21"/>
        </w:rPr>
        <w:t>应该是选</w:t>
      </w:r>
      <w:r w:rsidRPr="009D2896">
        <w:rPr>
          <w:rFonts w:hint="eastAsia"/>
          <w:szCs w:val="21"/>
        </w:rPr>
        <w:t>A ,</w:t>
      </w:r>
      <w:r w:rsidRPr="009D2896">
        <w:rPr>
          <w:rFonts w:hint="eastAsia"/>
          <w:szCs w:val="21"/>
        </w:rPr>
        <w:t>因为</w:t>
      </w:r>
      <w:r w:rsidRPr="009D2896">
        <w:rPr>
          <w:rFonts w:hint="eastAsia"/>
          <w:szCs w:val="21"/>
        </w:rPr>
        <w:t>A</w:t>
      </w:r>
      <w:r w:rsidRPr="009D2896">
        <w:rPr>
          <w:rFonts w:hint="eastAsia"/>
          <w:szCs w:val="21"/>
        </w:rPr>
        <w:t>产生的</w:t>
      </w:r>
      <w:r w:rsidRPr="009D2896">
        <w:rPr>
          <w:rFonts w:hint="eastAsia"/>
          <w:szCs w:val="21"/>
        </w:rPr>
        <w:t>i</w:t>
      </w:r>
      <w:r w:rsidRPr="009D2896">
        <w:rPr>
          <w:rFonts w:hint="eastAsia"/>
          <w:szCs w:val="21"/>
        </w:rPr>
        <w:t>是临时变量，出了</w:t>
      </w:r>
      <w:r w:rsidRPr="009D2896">
        <w:rPr>
          <w:rFonts w:hint="eastAsia"/>
          <w:szCs w:val="21"/>
        </w:rPr>
        <w:t>for</w:t>
      </w:r>
      <w:r w:rsidRPr="009D2896">
        <w:rPr>
          <w:rFonts w:hint="eastAsia"/>
          <w:szCs w:val="21"/>
        </w:rPr>
        <w:t>循环就没有了</w:t>
      </w:r>
      <w:r w:rsidRPr="009D2896">
        <w:rPr>
          <w:rFonts w:hint="eastAsia"/>
          <w:szCs w:val="21"/>
        </w:rPr>
        <w:t xml:space="preserve"> </w:t>
      </w:r>
      <w:r w:rsidRPr="009D2896">
        <w:rPr>
          <w:rFonts w:hint="eastAsia"/>
          <w:szCs w:val="21"/>
        </w:rPr>
        <w:t>不会占用过多内存</w:t>
      </w:r>
      <w:r w:rsidRPr="009D2896">
        <w:rPr>
          <w:rFonts w:hint="eastAsia"/>
          <w:szCs w:val="21"/>
        </w:rPr>
        <w:t>....</w:t>
      </w:r>
      <w:r w:rsidRPr="009D2896">
        <w:rPr>
          <w:rFonts w:hint="eastAsia"/>
          <w:szCs w:val="21"/>
        </w:rPr>
        <w:t>我想到临时变量的问题了，但是内存的问题没有想到</w:t>
      </w:r>
      <w:r w:rsidRPr="009D2896">
        <w:rPr>
          <w:rFonts w:hint="eastAsia"/>
          <w:szCs w:val="21"/>
        </w:rPr>
        <w:t>)</w:t>
      </w: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7</w:t>
      </w:r>
      <w:r w:rsidRPr="009D2896">
        <w:rPr>
          <w:rFonts w:hint="eastAsia"/>
          <w:szCs w:val="21"/>
        </w:rPr>
        <w:t>、写代码运行结果的题</w:t>
      </w:r>
    </w:p>
    <w:p w:rsidR="008E5117" w:rsidRPr="009D2896" w:rsidRDefault="008E5117" w:rsidP="008E5117">
      <w:pPr>
        <w:rPr>
          <w:szCs w:val="21"/>
        </w:rPr>
      </w:pPr>
      <w:r w:rsidRPr="009D2896">
        <w:rPr>
          <w:szCs w:val="21"/>
        </w:rPr>
        <w:t>class a</w:t>
      </w:r>
    </w:p>
    <w:p w:rsidR="008E5117" w:rsidRPr="009D2896" w:rsidRDefault="008E5117" w:rsidP="008E5117">
      <w:pPr>
        <w:rPr>
          <w:szCs w:val="21"/>
        </w:rPr>
      </w:pPr>
      <w:r w:rsidRPr="009D2896">
        <w:rPr>
          <w:szCs w:val="21"/>
        </w:rPr>
        <w:t>{</w:t>
      </w:r>
    </w:p>
    <w:p w:rsidR="008E5117" w:rsidRPr="009D2896" w:rsidRDefault="008E5117" w:rsidP="008E5117">
      <w:pPr>
        <w:rPr>
          <w:szCs w:val="21"/>
        </w:rPr>
      </w:pPr>
      <w:r w:rsidRPr="009D2896">
        <w:rPr>
          <w:szCs w:val="21"/>
        </w:rPr>
        <w:t xml:space="preserve">    public void say()</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 xml:space="preserve">      System.out.print("hello  ");</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p>
    <w:p w:rsidR="008E5117" w:rsidRPr="009D2896" w:rsidRDefault="008E5117" w:rsidP="008E5117">
      <w:pPr>
        <w:rPr>
          <w:szCs w:val="21"/>
        </w:rPr>
      </w:pPr>
      <w:r w:rsidRPr="009D2896">
        <w:rPr>
          <w:szCs w:val="21"/>
        </w:rPr>
        <w:t xml:space="preserve">    public void name()</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 xml:space="preserve">      System.out.print("jerry");</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w:t>
      </w:r>
    </w:p>
    <w:p w:rsidR="008E5117" w:rsidRPr="009D2896" w:rsidRDefault="008E5117" w:rsidP="008E5117">
      <w:pPr>
        <w:rPr>
          <w:szCs w:val="21"/>
        </w:rPr>
      </w:pPr>
    </w:p>
    <w:p w:rsidR="008E5117" w:rsidRPr="009D2896" w:rsidRDefault="008E5117" w:rsidP="008E5117">
      <w:pPr>
        <w:rPr>
          <w:szCs w:val="21"/>
        </w:rPr>
      </w:pPr>
      <w:r w:rsidRPr="009D2896">
        <w:rPr>
          <w:szCs w:val="21"/>
        </w:rPr>
        <w:t>class b extends a</w:t>
      </w:r>
    </w:p>
    <w:p w:rsidR="008E5117" w:rsidRPr="009D2896" w:rsidRDefault="008E5117" w:rsidP="008E5117">
      <w:pPr>
        <w:rPr>
          <w:szCs w:val="21"/>
        </w:rPr>
      </w:pPr>
      <w:r w:rsidRPr="009D2896">
        <w:rPr>
          <w:szCs w:val="21"/>
        </w:rPr>
        <w:t>{</w:t>
      </w:r>
    </w:p>
    <w:p w:rsidR="008E5117" w:rsidRPr="009D2896" w:rsidRDefault="008E5117" w:rsidP="008E5117">
      <w:pPr>
        <w:rPr>
          <w:szCs w:val="21"/>
        </w:rPr>
      </w:pPr>
      <w:r w:rsidRPr="009D2896">
        <w:rPr>
          <w:szCs w:val="21"/>
        </w:rPr>
        <w:t xml:space="preserve">    public void say()</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lastRenderedPageBreak/>
        <w:t xml:space="preserve">      System.out.print("byebye  ");</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p>
    <w:p w:rsidR="008E5117" w:rsidRPr="009D2896" w:rsidRDefault="008E5117" w:rsidP="008E5117">
      <w:pPr>
        <w:rPr>
          <w:szCs w:val="21"/>
        </w:rPr>
      </w:pPr>
      <w:r w:rsidRPr="009D2896">
        <w:rPr>
          <w:szCs w:val="21"/>
        </w:rPr>
        <w:t xml:space="preserve">    public void name()</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 xml:space="preserve">      System.out.print("tom");</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w:t>
      </w: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szCs w:val="21"/>
        </w:rPr>
      </w:pPr>
      <w:r w:rsidRPr="009D2896">
        <w:rPr>
          <w:szCs w:val="21"/>
        </w:rPr>
        <w:t>public class mym{</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 xml:space="preserve">    public static void main(String [] args)</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r w:rsidRPr="009D2896">
        <w:rPr>
          <w:szCs w:val="21"/>
        </w:rPr>
        <w:t xml:space="preserve">       a aa=new b();</w:t>
      </w:r>
    </w:p>
    <w:p w:rsidR="008E5117" w:rsidRPr="009D2896" w:rsidRDefault="008E5117" w:rsidP="008E5117">
      <w:pPr>
        <w:rPr>
          <w:szCs w:val="21"/>
        </w:rPr>
      </w:pPr>
      <w:r w:rsidRPr="009D2896">
        <w:rPr>
          <w:szCs w:val="21"/>
        </w:rPr>
        <w:t xml:space="preserve">       b.say();</w:t>
      </w:r>
    </w:p>
    <w:p w:rsidR="008E5117" w:rsidRPr="009D2896" w:rsidRDefault="008E5117" w:rsidP="008E5117">
      <w:pPr>
        <w:rPr>
          <w:szCs w:val="21"/>
        </w:rPr>
      </w:pPr>
      <w:r w:rsidRPr="009D2896">
        <w:rPr>
          <w:szCs w:val="21"/>
        </w:rPr>
        <w:t xml:space="preserve">       b.name();</w:t>
      </w:r>
    </w:p>
    <w:p w:rsidR="008E5117" w:rsidRPr="009D2896" w:rsidRDefault="008E5117" w:rsidP="008E5117">
      <w:pPr>
        <w:rPr>
          <w:szCs w:val="21"/>
        </w:rPr>
      </w:pPr>
      <w:r w:rsidRPr="009D2896">
        <w:rPr>
          <w:szCs w:val="21"/>
        </w:rPr>
        <w:t xml:space="preserve">    }</w:t>
      </w:r>
    </w:p>
    <w:p w:rsidR="008E5117" w:rsidRPr="009D2896" w:rsidRDefault="008E5117" w:rsidP="008E5117">
      <w:pPr>
        <w:rPr>
          <w:szCs w:val="21"/>
        </w:rPr>
      </w:pPr>
    </w:p>
    <w:p w:rsidR="008E5117" w:rsidRPr="009D2896" w:rsidRDefault="008E5117" w:rsidP="008E5117">
      <w:pPr>
        <w:rPr>
          <w:szCs w:val="21"/>
        </w:rPr>
      </w:pPr>
      <w:r w:rsidRPr="009D2896">
        <w:rPr>
          <w:szCs w:val="21"/>
        </w:rPr>
        <w:t>}</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写出运行后的结果</w:t>
      </w: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8</w:t>
      </w:r>
      <w:r w:rsidRPr="009D2896">
        <w:rPr>
          <w:rFonts w:hint="eastAsia"/>
          <w:szCs w:val="21"/>
        </w:rPr>
        <w:t>、给你几个表</w:t>
      </w:r>
      <w:r w:rsidRPr="009D2896">
        <w:rPr>
          <w:rFonts w:hint="eastAsia"/>
          <w:szCs w:val="21"/>
        </w:rPr>
        <w:t xml:space="preserve"> </w:t>
      </w:r>
      <w:r w:rsidRPr="009D2896">
        <w:rPr>
          <w:rFonts w:hint="eastAsia"/>
          <w:szCs w:val="21"/>
        </w:rPr>
        <w:t>然后让你根据条件写</w:t>
      </w:r>
      <w:r w:rsidRPr="009D2896">
        <w:rPr>
          <w:rFonts w:hint="eastAsia"/>
          <w:szCs w:val="21"/>
        </w:rPr>
        <w:t>sql</w:t>
      </w:r>
      <w:r w:rsidRPr="009D2896">
        <w:rPr>
          <w:rFonts w:hint="eastAsia"/>
          <w:szCs w:val="21"/>
        </w:rPr>
        <w:t>语句，是关于银行账户的，</w:t>
      </w:r>
      <w:r w:rsidRPr="009D2896">
        <w:rPr>
          <w:rFonts w:hint="eastAsia"/>
          <w:szCs w:val="21"/>
        </w:rPr>
        <w:t>sql</w:t>
      </w:r>
      <w:r w:rsidRPr="009D2896">
        <w:rPr>
          <w:rFonts w:hint="eastAsia"/>
          <w:szCs w:val="21"/>
        </w:rPr>
        <w:t>语句都不难，都是做一些表之间相互关联的查询操作，但是给出的表比较多，给了</w:t>
      </w:r>
      <w:r w:rsidRPr="009D2896">
        <w:rPr>
          <w:rFonts w:hint="eastAsia"/>
          <w:szCs w:val="21"/>
        </w:rPr>
        <w:t>6</w:t>
      </w:r>
      <w:r w:rsidRPr="009D2896">
        <w:rPr>
          <w:rFonts w:hint="eastAsia"/>
          <w:szCs w:val="21"/>
        </w:rPr>
        <w:t>、</w:t>
      </w:r>
      <w:r w:rsidRPr="009D2896">
        <w:rPr>
          <w:rFonts w:hint="eastAsia"/>
          <w:szCs w:val="21"/>
        </w:rPr>
        <w:t>7</w:t>
      </w:r>
      <w:r w:rsidRPr="009D2896">
        <w:rPr>
          <w:rFonts w:hint="eastAsia"/>
          <w:szCs w:val="21"/>
        </w:rPr>
        <w:t>个表，乍一看比较乱</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给出的表包括</w:t>
      </w:r>
      <w:r w:rsidRPr="009D2896">
        <w:rPr>
          <w:rFonts w:hint="eastAsia"/>
          <w:szCs w:val="21"/>
        </w:rPr>
        <w:t xml:space="preserve"> </w:t>
      </w:r>
      <w:r w:rsidRPr="009D2896">
        <w:rPr>
          <w:rFonts w:hint="eastAsia"/>
          <w:szCs w:val="21"/>
        </w:rPr>
        <w:t>：</w:t>
      </w:r>
    </w:p>
    <w:p w:rsidR="008E5117" w:rsidRPr="009D2896" w:rsidRDefault="008E5117" w:rsidP="008E5117">
      <w:pPr>
        <w:rPr>
          <w:rFonts w:hint="eastAsia"/>
          <w:szCs w:val="21"/>
        </w:rPr>
      </w:pPr>
      <w:r w:rsidRPr="009D2896">
        <w:rPr>
          <w:rFonts w:hint="eastAsia"/>
          <w:szCs w:val="21"/>
        </w:rPr>
        <w:t>银行表</w:t>
      </w:r>
      <w:r w:rsidRPr="009D2896">
        <w:rPr>
          <w:rFonts w:hint="eastAsia"/>
          <w:szCs w:val="21"/>
        </w:rPr>
        <w:t>--</w:t>
      </w:r>
      <w:r w:rsidRPr="009D2896">
        <w:rPr>
          <w:rFonts w:hint="eastAsia"/>
          <w:szCs w:val="21"/>
        </w:rPr>
        <w:t>（字段）分行名称，分行地址</w:t>
      </w:r>
    </w:p>
    <w:p w:rsidR="008E5117" w:rsidRPr="009D2896" w:rsidRDefault="008E5117" w:rsidP="008E5117">
      <w:pPr>
        <w:rPr>
          <w:rFonts w:hint="eastAsia"/>
          <w:szCs w:val="21"/>
        </w:rPr>
      </w:pPr>
      <w:r w:rsidRPr="009D2896">
        <w:rPr>
          <w:rFonts w:hint="eastAsia"/>
          <w:szCs w:val="21"/>
        </w:rPr>
        <w:t>客户表</w:t>
      </w:r>
      <w:r w:rsidRPr="009D2896">
        <w:rPr>
          <w:rFonts w:hint="eastAsia"/>
          <w:szCs w:val="21"/>
        </w:rPr>
        <w:t>--(</w:t>
      </w:r>
      <w:r w:rsidRPr="009D2896">
        <w:rPr>
          <w:rFonts w:hint="eastAsia"/>
          <w:szCs w:val="21"/>
        </w:rPr>
        <w:t>字段</w:t>
      </w:r>
      <w:r w:rsidRPr="009D2896">
        <w:rPr>
          <w:rFonts w:hint="eastAsia"/>
          <w:szCs w:val="21"/>
        </w:rPr>
        <w:t>)</w:t>
      </w:r>
      <w:r w:rsidRPr="009D2896">
        <w:rPr>
          <w:rFonts w:hint="eastAsia"/>
          <w:szCs w:val="21"/>
        </w:rPr>
        <w:t>客户姓名，客户住址</w:t>
      </w:r>
    </w:p>
    <w:p w:rsidR="008E5117" w:rsidRPr="009D2896" w:rsidRDefault="008E5117" w:rsidP="008E5117">
      <w:pPr>
        <w:rPr>
          <w:rFonts w:hint="eastAsia"/>
          <w:szCs w:val="21"/>
        </w:rPr>
      </w:pPr>
      <w:r w:rsidRPr="009D2896">
        <w:rPr>
          <w:rFonts w:hint="eastAsia"/>
          <w:szCs w:val="21"/>
        </w:rPr>
        <w:t>账户表</w:t>
      </w:r>
      <w:r w:rsidRPr="009D2896">
        <w:rPr>
          <w:rFonts w:hint="eastAsia"/>
          <w:szCs w:val="21"/>
        </w:rPr>
        <w:t>--(</w:t>
      </w:r>
      <w:r w:rsidRPr="009D2896">
        <w:rPr>
          <w:rFonts w:hint="eastAsia"/>
          <w:szCs w:val="21"/>
        </w:rPr>
        <w:t>字段</w:t>
      </w:r>
      <w:r w:rsidRPr="009D2896">
        <w:rPr>
          <w:rFonts w:hint="eastAsia"/>
          <w:szCs w:val="21"/>
        </w:rPr>
        <w:t>)</w:t>
      </w:r>
      <w:r w:rsidRPr="009D2896">
        <w:rPr>
          <w:rFonts w:hint="eastAsia"/>
          <w:szCs w:val="21"/>
        </w:rPr>
        <w:t>账户号</w:t>
      </w:r>
      <w:r w:rsidRPr="009D2896">
        <w:rPr>
          <w:rFonts w:hint="eastAsia"/>
          <w:szCs w:val="21"/>
        </w:rPr>
        <w:t>,</w:t>
      </w:r>
      <w:r w:rsidRPr="009D2896">
        <w:rPr>
          <w:rFonts w:hint="eastAsia"/>
          <w:szCs w:val="21"/>
        </w:rPr>
        <w:t>金额。。</w:t>
      </w:r>
    </w:p>
    <w:p w:rsidR="008E5117" w:rsidRPr="009D2896" w:rsidRDefault="008E5117" w:rsidP="008E5117">
      <w:pPr>
        <w:rPr>
          <w:rFonts w:hint="eastAsia"/>
          <w:szCs w:val="21"/>
        </w:rPr>
      </w:pPr>
      <w:r w:rsidRPr="009D2896">
        <w:rPr>
          <w:rFonts w:hint="eastAsia"/>
          <w:szCs w:val="21"/>
        </w:rPr>
        <w:t>还有一些表</w:t>
      </w:r>
      <w:r w:rsidRPr="009D2896">
        <w:rPr>
          <w:rFonts w:hint="eastAsia"/>
          <w:szCs w:val="21"/>
        </w:rPr>
        <w:t xml:space="preserve"> </w:t>
      </w:r>
      <w:r w:rsidRPr="009D2896">
        <w:rPr>
          <w:rFonts w:hint="eastAsia"/>
          <w:szCs w:val="21"/>
        </w:rPr>
        <w:t>都是相关的</w:t>
      </w:r>
      <w:r w:rsidRPr="009D2896">
        <w:rPr>
          <w:rFonts w:hint="eastAsia"/>
          <w:szCs w:val="21"/>
        </w:rPr>
        <w:t xml:space="preserve"> </w:t>
      </w:r>
      <w:r w:rsidRPr="009D2896">
        <w:rPr>
          <w:rFonts w:hint="eastAsia"/>
          <w:szCs w:val="21"/>
        </w:rPr>
        <w:t>实在记不清了</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题目是</w:t>
      </w:r>
      <w:r w:rsidRPr="009D2896">
        <w:rPr>
          <w:rFonts w:hint="eastAsia"/>
          <w:szCs w:val="21"/>
        </w:rPr>
        <w:t>:1</w:t>
      </w:r>
      <w:r w:rsidRPr="009D2896">
        <w:rPr>
          <w:rFonts w:hint="eastAsia"/>
          <w:szCs w:val="21"/>
        </w:rPr>
        <w:t>、查询所有在北京分行有账户的客户姓名</w:t>
      </w:r>
    </w:p>
    <w:p w:rsidR="008E5117" w:rsidRPr="009D2896" w:rsidRDefault="008E5117" w:rsidP="008E5117">
      <w:pPr>
        <w:rPr>
          <w:rFonts w:hint="eastAsia"/>
          <w:szCs w:val="21"/>
        </w:rPr>
      </w:pPr>
      <w:r w:rsidRPr="009D2896">
        <w:rPr>
          <w:rFonts w:hint="eastAsia"/>
          <w:szCs w:val="21"/>
        </w:rPr>
        <w:t xml:space="preserve">       2</w:t>
      </w:r>
      <w:r w:rsidRPr="009D2896">
        <w:rPr>
          <w:rFonts w:hint="eastAsia"/>
          <w:szCs w:val="21"/>
        </w:rPr>
        <w:t>、查询所有在北京的分行名称</w:t>
      </w:r>
    </w:p>
    <w:p w:rsidR="008E5117" w:rsidRPr="009D2896" w:rsidRDefault="008E5117" w:rsidP="008E5117">
      <w:pPr>
        <w:rPr>
          <w:rFonts w:hint="eastAsia"/>
          <w:szCs w:val="21"/>
        </w:rPr>
      </w:pPr>
      <w:r w:rsidRPr="009D2896">
        <w:rPr>
          <w:rFonts w:hint="eastAsia"/>
          <w:szCs w:val="21"/>
        </w:rPr>
        <w:t xml:space="preserve">       3</w:t>
      </w:r>
      <w:r w:rsidRPr="009D2896">
        <w:rPr>
          <w:rFonts w:hint="eastAsia"/>
          <w:szCs w:val="21"/>
        </w:rPr>
        <w:t>、查询所有在北京有业务的客户</w:t>
      </w: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9</w:t>
      </w:r>
      <w:r w:rsidRPr="009D2896">
        <w:rPr>
          <w:rFonts w:hint="eastAsia"/>
          <w:szCs w:val="21"/>
        </w:rPr>
        <w:t>、</w:t>
      </w:r>
      <w:r w:rsidRPr="009D2896">
        <w:rPr>
          <w:rFonts w:hint="eastAsia"/>
          <w:szCs w:val="21"/>
        </w:rPr>
        <w:t>List a=new Vector()</w:t>
      </w:r>
      <w:r w:rsidRPr="009D2896">
        <w:rPr>
          <w:rFonts w:hint="eastAsia"/>
          <w:szCs w:val="21"/>
        </w:rPr>
        <w:t>；</w:t>
      </w:r>
    </w:p>
    <w:p w:rsidR="008E5117" w:rsidRPr="009D2896" w:rsidRDefault="008E5117" w:rsidP="008E5117">
      <w:pPr>
        <w:rPr>
          <w:rFonts w:hint="eastAsia"/>
          <w:szCs w:val="21"/>
        </w:rPr>
      </w:pPr>
      <w:r w:rsidRPr="009D2896">
        <w:rPr>
          <w:rFonts w:hint="eastAsia"/>
          <w:szCs w:val="21"/>
        </w:rPr>
        <w:t xml:space="preserve">   List a=new Vector()</w:t>
      </w:r>
      <w:r w:rsidRPr="009D2896">
        <w:rPr>
          <w:rFonts w:hint="eastAsia"/>
          <w:szCs w:val="21"/>
        </w:rPr>
        <w:t>；</w:t>
      </w:r>
    </w:p>
    <w:p w:rsidR="008E5117" w:rsidRPr="009D2896" w:rsidRDefault="008E5117" w:rsidP="008E5117">
      <w:pPr>
        <w:rPr>
          <w:rFonts w:hint="eastAsia"/>
          <w:szCs w:val="21"/>
        </w:rPr>
      </w:pPr>
      <w:r w:rsidRPr="009D2896">
        <w:rPr>
          <w:rFonts w:hint="eastAsia"/>
          <w:szCs w:val="21"/>
        </w:rPr>
        <w:t>哪个更好</w:t>
      </w:r>
      <w:r w:rsidRPr="009D2896">
        <w:rPr>
          <w:rFonts w:hint="eastAsia"/>
          <w:szCs w:val="21"/>
        </w:rPr>
        <w:t xml:space="preserve"> </w:t>
      </w:r>
      <w:r w:rsidRPr="009D2896">
        <w:rPr>
          <w:rFonts w:hint="eastAsia"/>
          <w:szCs w:val="21"/>
        </w:rPr>
        <w:t>请说明原因</w:t>
      </w: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10</w:t>
      </w:r>
      <w:r w:rsidRPr="009D2896">
        <w:rPr>
          <w:rFonts w:hint="eastAsia"/>
          <w:szCs w:val="21"/>
        </w:rPr>
        <w:t>、本公司用的是</w:t>
      </w:r>
      <w:r w:rsidRPr="009D2896">
        <w:rPr>
          <w:rFonts w:hint="eastAsia"/>
          <w:szCs w:val="21"/>
        </w:rPr>
        <w:t>struts+hibernate</w:t>
      </w:r>
      <w:r w:rsidRPr="009D2896">
        <w:rPr>
          <w:rFonts w:hint="eastAsia"/>
          <w:szCs w:val="21"/>
        </w:rPr>
        <w:t>的框架，结合本公司的框架结构，说说</w:t>
      </w:r>
      <w:r w:rsidRPr="009D2896">
        <w:rPr>
          <w:rFonts w:hint="eastAsia"/>
          <w:szCs w:val="21"/>
        </w:rPr>
        <w:t>struts</w:t>
      </w:r>
      <w:r w:rsidRPr="009D2896">
        <w:rPr>
          <w:rFonts w:hint="eastAsia"/>
          <w:szCs w:val="21"/>
        </w:rPr>
        <w:t>在请求响应</w:t>
      </w:r>
      <w:r w:rsidRPr="009D2896">
        <w:rPr>
          <w:rFonts w:hint="eastAsia"/>
          <w:szCs w:val="21"/>
        </w:rPr>
        <w:lastRenderedPageBreak/>
        <w:t>的全过程（可以用图表示）</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11</w:t>
      </w:r>
      <w:r w:rsidRPr="009D2896">
        <w:rPr>
          <w:rFonts w:hint="eastAsia"/>
          <w:szCs w:val="21"/>
        </w:rPr>
        <w:t>、结合自己的开发经验</w:t>
      </w:r>
      <w:r w:rsidRPr="009D2896">
        <w:rPr>
          <w:rFonts w:hint="eastAsia"/>
          <w:szCs w:val="21"/>
        </w:rPr>
        <w:t xml:space="preserve"> </w:t>
      </w:r>
      <w:r w:rsidRPr="009D2896">
        <w:rPr>
          <w:rFonts w:hint="eastAsia"/>
          <w:szCs w:val="21"/>
        </w:rPr>
        <w:t>谈谈你认为开发时应该编写什么样的代码</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就这些了</w:t>
      </w:r>
      <w:r w:rsidRPr="009D2896">
        <w:rPr>
          <w:rFonts w:hint="eastAsia"/>
          <w:szCs w:val="21"/>
        </w:rPr>
        <w:t xml:space="preserve"> </w:t>
      </w:r>
      <w:r w:rsidRPr="009D2896">
        <w:rPr>
          <w:rFonts w:hint="eastAsia"/>
          <w:szCs w:val="21"/>
        </w:rPr>
        <w:t>还有一些</w:t>
      </w:r>
      <w:r w:rsidRPr="009D2896">
        <w:rPr>
          <w:rFonts w:hint="eastAsia"/>
          <w:szCs w:val="21"/>
        </w:rPr>
        <w:t>c</w:t>
      </w:r>
      <w:r w:rsidRPr="009D2896">
        <w:rPr>
          <w:rFonts w:hint="eastAsia"/>
          <w:szCs w:val="21"/>
        </w:rPr>
        <w:t>语言的题，题目代码很多，里面涵盖了指针，时间有限我也没有细看</w:t>
      </w:r>
    </w:p>
    <w:p w:rsidR="008E5117" w:rsidRPr="009D2896" w:rsidRDefault="008E5117" w:rsidP="008E5117">
      <w:pPr>
        <w:rPr>
          <w:rFonts w:hint="eastAsia"/>
          <w:szCs w:val="21"/>
        </w:rPr>
      </w:pPr>
      <w:r w:rsidRPr="009D2896">
        <w:rPr>
          <w:rFonts w:hint="eastAsia"/>
          <w:szCs w:val="21"/>
        </w:rPr>
        <w:t xml:space="preserve">         </w:t>
      </w:r>
      <w:r w:rsidRPr="009D2896">
        <w:rPr>
          <w:rFonts w:hint="eastAsia"/>
          <w:szCs w:val="21"/>
        </w:rPr>
        <w:t>另外还有一些网络的题</w:t>
      </w:r>
      <w:r w:rsidRPr="009D2896">
        <w:rPr>
          <w:rFonts w:hint="eastAsia"/>
          <w:szCs w:val="21"/>
        </w:rPr>
        <w:t xml:space="preserve"> </w:t>
      </w:r>
      <w:r w:rsidRPr="009D2896">
        <w:rPr>
          <w:rFonts w:hint="eastAsia"/>
          <w:szCs w:val="21"/>
        </w:rPr>
        <w:t>关于协议什么的</w:t>
      </w: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szCs w:val="21"/>
        </w:rPr>
      </w:pPr>
    </w:p>
    <w:p w:rsidR="008E5117" w:rsidRPr="009D2896" w:rsidRDefault="008E5117" w:rsidP="008E5117">
      <w:pPr>
        <w:rPr>
          <w:rFonts w:hint="eastAsia"/>
          <w:szCs w:val="21"/>
        </w:rPr>
      </w:pPr>
    </w:p>
    <w:p w:rsidR="008E5117" w:rsidRPr="009D2896" w:rsidRDefault="008E5117" w:rsidP="008E5117">
      <w:pPr>
        <w:rPr>
          <w:rFonts w:hint="eastAsia"/>
          <w:szCs w:val="21"/>
        </w:rPr>
      </w:pPr>
      <w:r w:rsidRPr="009D2896">
        <w:rPr>
          <w:rFonts w:hint="eastAsia"/>
          <w:szCs w:val="21"/>
        </w:rPr>
        <w:t>方正简答题</w:t>
      </w:r>
    </w:p>
    <w:p w:rsidR="008E5117" w:rsidRPr="009D2896" w:rsidRDefault="008E5117" w:rsidP="008E5117">
      <w:pPr>
        <w:rPr>
          <w:rFonts w:hint="eastAsia"/>
          <w:szCs w:val="21"/>
        </w:rPr>
      </w:pPr>
      <w:r w:rsidRPr="009D2896">
        <w:rPr>
          <w:rFonts w:hint="eastAsia"/>
          <w:szCs w:val="21"/>
        </w:rPr>
        <w:t>1.</w:t>
      </w:r>
      <w:r w:rsidRPr="009D2896">
        <w:rPr>
          <w:rFonts w:hint="eastAsia"/>
          <w:szCs w:val="21"/>
        </w:rPr>
        <w:t>不用</w:t>
      </w:r>
      <w:r w:rsidRPr="009D2896">
        <w:rPr>
          <w:rFonts w:hint="eastAsia"/>
          <w:szCs w:val="21"/>
        </w:rPr>
        <w:t>new</w:t>
      </w:r>
      <w:r w:rsidRPr="009D2896">
        <w:rPr>
          <w:rFonts w:hint="eastAsia"/>
          <w:szCs w:val="21"/>
        </w:rPr>
        <w:t>怎么创建对象？</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2</w:t>
      </w:r>
      <w:r w:rsidRPr="009D2896">
        <w:rPr>
          <w:rFonts w:hint="eastAsia"/>
          <w:szCs w:val="21"/>
        </w:rPr>
        <w:t>、</w:t>
      </w:r>
      <w:r w:rsidRPr="009D2896">
        <w:rPr>
          <w:rFonts w:hint="eastAsia"/>
          <w:szCs w:val="21"/>
        </w:rPr>
        <w:t>java</w:t>
      </w:r>
      <w:r w:rsidRPr="009D2896">
        <w:rPr>
          <w:rFonts w:hint="eastAsia"/>
          <w:szCs w:val="21"/>
        </w:rPr>
        <w:t>中的引用和</w:t>
      </w:r>
      <w:r w:rsidRPr="009D2896">
        <w:rPr>
          <w:rFonts w:hint="eastAsia"/>
          <w:szCs w:val="21"/>
        </w:rPr>
        <w:t>C#</w:t>
      </w:r>
      <w:r w:rsidRPr="009D2896">
        <w:rPr>
          <w:rFonts w:hint="eastAsia"/>
          <w:szCs w:val="21"/>
        </w:rPr>
        <w:t>中的指针最大的区别是什么？</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3</w:t>
      </w:r>
      <w:r w:rsidRPr="009D2896">
        <w:rPr>
          <w:rFonts w:hint="eastAsia"/>
          <w:szCs w:val="21"/>
        </w:rPr>
        <w:t>、你在什么时候用到</w:t>
      </w:r>
      <w:r w:rsidRPr="009D2896">
        <w:rPr>
          <w:rFonts w:hint="eastAsia"/>
          <w:szCs w:val="21"/>
        </w:rPr>
        <w:t>xml</w:t>
      </w:r>
      <w:r w:rsidRPr="009D2896">
        <w:rPr>
          <w:rFonts w:hint="eastAsia"/>
          <w:szCs w:val="21"/>
        </w:rPr>
        <w:t>的文件，说说你的实现方法？</w:t>
      </w:r>
    </w:p>
    <w:p w:rsidR="008E5117" w:rsidRPr="009D2896" w:rsidRDefault="008E5117" w:rsidP="008E5117">
      <w:pPr>
        <w:rPr>
          <w:szCs w:val="21"/>
        </w:rPr>
      </w:pPr>
    </w:p>
    <w:p w:rsidR="008E5117" w:rsidRPr="009D2896" w:rsidRDefault="008E5117" w:rsidP="008E5117">
      <w:pPr>
        <w:rPr>
          <w:rFonts w:hint="eastAsia"/>
          <w:szCs w:val="21"/>
        </w:rPr>
      </w:pPr>
      <w:r w:rsidRPr="009D2896">
        <w:rPr>
          <w:rFonts w:hint="eastAsia"/>
          <w:szCs w:val="21"/>
        </w:rPr>
        <w:t>4</w:t>
      </w:r>
      <w:r w:rsidRPr="009D2896">
        <w:rPr>
          <w:rFonts w:hint="eastAsia"/>
          <w:szCs w:val="21"/>
        </w:rPr>
        <w:t>、简述什么是</w:t>
      </w:r>
      <w:r w:rsidRPr="009D2896">
        <w:rPr>
          <w:rFonts w:hint="eastAsia"/>
          <w:szCs w:val="21"/>
        </w:rPr>
        <w:t>ajax</w:t>
      </w:r>
      <w:r w:rsidRPr="009D2896">
        <w:rPr>
          <w:rFonts w:hint="eastAsia"/>
          <w:szCs w:val="21"/>
        </w:rPr>
        <w:t>？</w:t>
      </w:r>
    </w:p>
    <w:p w:rsidR="008E5117" w:rsidRPr="009D2896" w:rsidRDefault="008E5117" w:rsidP="008E5117">
      <w:pPr>
        <w:rPr>
          <w:szCs w:val="21"/>
        </w:rPr>
      </w:pPr>
    </w:p>
    <w:p w:rsidR="008E5117" w:rsidRPr="00B513A6" w:rsidRDefault="008E5117" w:rsidP="008E5117">
      <w:pPr>
        <w:jc w:val="center"/>
        <w:rPr>
          <w:rFonts w:hint="eastAsia"/>
          <w:b/>
          <w:sz w:val="32"/>
          <w:szCs w:val="32"/>
        </w:rPr>
      </w:pPr>
      <w:r w:rsidRPr="00B513A6">
        <w:rPr>
          <w:rFonts w:hint="eastAsia"/>
          <w:b/>
          <w:sz w:val="32"/>
          <w:szCs w:val="32"/>
        </w:rPr>
        <w:t>飞速康盛笔试题</w:t>
      </w:r>
    </w:p>
    <w:p w:rsidR="008E5117" w:rsidRDefault="008E5117" w:rsidP="008E5117">
      <w:r>
        <w:t>1.</w:t>
      </w:r>
    </w:p>
    <w:p w:rsidR="008E5117" w:rsidRDefault="008E5117" w:rsidP="008E5117">
      <w:pPr>
        <w:rPr>
          <w:rFonts w:hint="eastAsia"/>
        </w:rPr>
      </w:pPr>
      <w:r>
        <w:rPr>
          <w:rFonts w:hint="eastAsia"/>
        </w:rPr>
        <w:t>写一个方法，入参为一个字符串，判断该字符串中是否有大于</w:t>
      </w:r>
      <w:r>
        <w:rPr>
          <w:rFonts w:hint="eastAsia"/>
        </w:rPr>
        <w:t>3</w:t>
      </w:r>
      <w:r>
        <w:rPr>
          <w:rFonts w:hint="eastAsia"/>
        </w:rPr>
        <w:t>的个数字，大于</w:t>
      </w:r>
      <w:r>
        <w:rPr>
          <w:rFonts w:hint="eastAsia"/>
        </w:rPr>
        <w:t>3</w:t>
      </w:r>
      <w:r>
        <w:rPr>
          <w:rFonts w:hint="eastAsia"/>
        </w:rPr>
        <w:t>个返回</w:t>
      </w:r>
      <w:r>
        <w:rPr>
          <w:rFonts w:hint="eastAsia"/>
        </w:rPr>
        <w:t>True,</w:t>
      </w:r>
      <w:r>
        <w:rPr>
          <w:rFonts w:hint="eastAsia"/>
        </w:rPr>
        <w:t>否则</w:t>
      </w:r>
      <w:r>
        <w:rPr>
          <w:rFonts w:hint="eastAsia"/>
        </w:rPr>
        <w:t>False,</w:t>
      </w:r>
      <w:r>
        <w:rPr>
          <w:rFonts w:hint="eastAsia"/>
        </w:rPr>
        <w:t>如</w:t>
      </w:r>
      <w:r>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1a</w:t>
        </w:r>
      </w:smartTag>
      <w:r>
        <w:rPr>
          <w:rFonts w:hint="eastAsia"/>
        </w:rPr>
        <w:t>2b</w:t>
      </w:r>
      <w:smartTag w:uri="urn:schemas-microsoft-com:office:smarttags" w:element="chmetcnv">
        <w:smartTagPr>
          <w:attr w:name="TCSC" w:val="0"/>
          <w:attr w:name="NumberType" w:val="1"/>
          <w:attr w:name="Negative" w:val="False"/>
          <w:attr w:name="HasSpace" w:val="False"/>
          <w:attr w:name="SourceValue" w:val="3"/>
          <w:attr w:name="UnitName" w:val="C"/>
        </w:smartTagPr>
        <w:r>
          <w:rPr>
            <w:rFonts w:hint="eastAsia"/>
          </w:rPr>
          <w:t>3c</w:t>
        </w:r>
      </w:smartTag>
      <w:r>
        <w:rPr>
          <w:rFonts w:hint="eastAsia"/>
        </w:rPr>
        <w:t>4d"</w:t>
      </w:r>
      <w:r>
        <w:rPr>
          <w:rFonts w:hint="eastAsia"/>
        </w:rPr>
        <w:t>返回</w:t>
      </w:r>
      <w:r>
        <w:rPr>
          <w:rFonts w:hint="eastAsia"/>
        </w:rPr>
        <w:t>Ture</w:t>
      </w:r>
      <w:r>
        <w:rPr>
          <w:rFonts w:hint="eastAsia"/>
        </w:rPr>
        <w:t>，</w:t>
      </w:r>
      <w:r>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1a</w:t>
        </w:r>
      </w:smartTag>
      <w:r>
        <w:rPr>
          <w:rFonts w:hint="eastAsia"/>
        </w:rPr>
        <w:t>2b3ccc"</w:t>
      </w:r>
      <w:r>
        <w:rPr>
          <w:rFonts w:hint="eastAsia"/>
        </w:rPr>
        <w:t>返回</w:t>
      </w:r>
      <w:r>
        <w:rPr>
          <w:rFonts w:hint="eastAsia"/>
        </w:rPr>
        <w:t>False</w:t>
      </w:r>
      <w:r>
        <w:rPr>
          <w:rFonts w:hint="eastAsia"/>
        </w:rPr>
        <w:t>。</w:t>
      </w:r>
    </w:p>
    <w:p w:rsidR="008E5117" w:rsidRDefault="008E5117" w:rsidP="008E5117"/>
    <w:p w:rsidR="008E5117" w:rsidRDefault="008E5117" w:rsidP="008E5117"/>
    <w:p w:rsidR="008E5117" w:rsidRDefault="008E5117" w:rsidP="008E5117">
      <w:r>
        <w:t>2.</w:t>
      </w:r>
    </w:p>
    <w:p w:rsidR="008E5117" w:rsidRDefault="008E5117" w:rsidP="008E5117">
      <w:pPr>
        <w:rPr>
          <w:rFonts w:hint="eastAsia"/>
        </w:rPr>
      </w:pPr>
      <w:r>
        <w:rPr>
          <w:rFonts w:hint="eastAsia"/>
        </w:rPr>
        <w:t>还有一些理论题</w:t>
      </w:r>
    </w:p>
    <w:p w:rsidR="008E5117" w:rsidRDefault="008E5117" w:rsidP="008E5117">
      <w:pPr>
        <w:rPr>
          <w:rFonts w:hint="eastAsia"/>
        </w:rPr>
      </w:pPr>
      <w:r>
        <w:rPr>
          <w:rFonts w:hint="eastAsia"/>
        </w:rPr>
        <w:t>1</w:t>
      </w:r>
      <w:r>
        <w:rPr>
          <w:rFonts w:hint="eastAsia"/>
        </w:rPr>
        <w:t>》</w:t>
      </w:r>
      <w:r>
        <w:rPr>
          <w:rFonts w:hint="eastAsia"/>
        </w:rPr>
        <w:t>PreparedStatement</w:t>
      </w:r>
      <w:r>
        <w:rPr>
          <w:rFonts w:hint="eastAsia"/>
        </w:rPr>
        <w:t>和</w:t>
      </w:r>
      <w:r>
        <w:rPr>
          <w:rFonts w:hint="eastAsia"/>
        </w:rPr>
        <w:t>Statement</w:t>
      </w:r>
      <w:r>
        <w:rPr>
          <w:rFonts w:hint="eastAsia"/>
        </w:rPr>
        <w:t>的区别</w:t>
      </w:r>
    </w:p>
    <w:p w:rsidR="008E5117" w:rsidRDefault="008E5117" w:rsidP="008E5117"/>
    <w:p w:rsidR="008E5117" w:rsidRDefault="008E5117" w:rsidP="008E5117">
      <w:r>
        <w:t>3.</w:t>
      </w:r>
    </w:p>
    <w:p w:rsidR="008E5117" w:rsidRDefault="008E5117" w:rsidP="008E5117">
      <w:pPr>
        <w:rPr>
          <w:rFonts w:hint="eastAsia"/>
        </w:rPr>
      </w:pPr>
      <w:r>
        <w:rPr>
          <w:rFonts w:hint="eastAsia"/>
        </w:rPr>
        <w:t>题库里的题，基础的没多少，好像有后面的框架里提到的</w:t>
      </w:r>
      <w:r>
        <w:rPr>
          <w:rFonts w:hint="eastAsia"/>
        </w:rPr>
        <w:t>EJB</w:t>
      </w:r>
      <w:r>
        <w:rPr>
          <w:rFonts w:hint="eastAsia"/>
        </w:rPr>
        <w:t>方面的题，可以多留意一下。</w:t>
      </w:r>
    </w:p>
    <w:p w:rsidR="008E5117" w:rsidRDefault="008E5117" w:rsidP="008E5117">
      <w:pPr>
        <w:rPr>
          <w:rFonts w:hint="eastAsia"/>
        </w:rPr>
      </w:pPr>
      <w:r>
        <w:rPr>
          <w:rFonts w:hint="eastAsia"/>
        </w:rPr>
        <w:t>4.</w:t>
      </w:r>
    </w:p>
    <w:p w:rsidR="008E5117" w:rsidRDefault="008E5117" w:rsidP="008E5117">
      <w:pPr>
        <w:rPr>
          <w:rFonts w:hint="eastAsia"/>
        </w:rPr>
      </w:pPr>
      <w:r w:rsidRPr="00937A4E">
        <w:rPr>
          <w:rFonts w:hint="eastAsia"/>
        </w:rPr>
        <w:t>写一个方法：将作为入参传入的字符串进行分析，验证其中是否有非法字符（非法字符串固定的，中间用，号分割比如</w:t>
      </w:r>
      <w:r w:rsidRPr="00937A4E">
        <w:rPr>
          <w:rFonts w:hint="eastAsia"/>
        </w:rPr>
        <w:t>"!,@,#,$"</w:t>
      </w:r>
      <w:r w:rsidRPr="00937A4E">
        <w:rPr>
          <w:rFonts w:hint="eastAsia"/>
        </w:rPr>
        <w:t>）</w:t>
      </w:r>
    </w:p>
    <w:p w:rsidR="008E5117" w:rsidRDefault="008E5117" w:rsidP="008E5117">
      <w:pPr>
        <w:rPr>
          <w:rFonts w:hint="eastAsia"/>
        </w:rPr>
      </w:pPr>
      <w:r>
        <w:rPr>
          <w:rFonts w:hint="eastAsia"/>
        </w:rPr>
        <w:t>5.</w:t>
      </w:r>
    </w:p>
    <w:p w:rsidR="008E5117" w:rsidRDefault="008E5117" w:rsidP="008E5117">
      <w:pPr>
        <w:rPr>
          <w:rFonts w:hint="eastAsia"/>
        </w:rPr>
      </w:pPr>
      <w:r>
        <w:rPr>
          <w:rFonts w:hint="eastAsia"/>
        </w:rPr>
        <w:t>选择题：</w:t>
      </w:r>
      <w:r>
        <w:rPr>
          <w:rFonts w:hint="eastAsia"/>
        </w:rPr>
        <w:t xml:space="preserve"> </w:t>
      </w:r>
      <w:r>
        <w:rPr>
          <w:rFonts w:hint="eastAsia"/>
        </w:rPr>
        <w:t>全是关于数据库的</w:t>
      </w:r>
      <w:r>
        <w:rPr>
          <w:rFonts w:hint="eastAsia"/>
        </w:rPr>
        <w:t xml:space="preserve"> </w:t>
      </w:r>
      <w:r>
        <w:rPr>
          <w:rFonts w:hint="eastAsia"/>
        </w:rPr>
        <w:t>给你一些</w:t>
      </w:r>
      <w:r>
        <w:rPr>
          <w:rFonts w:hint="eastAsia"/>
        </w:rPr>
        <w:t>SQL</w:t>
      </w:r>
      <w:r>
        <w:rPr>
          <w:rFonts w:hint="eastAsia"/>
        </w:rPr>
        <w:t>语句</w:t>
      </w:r>
      <w:r>
        <w:rPr>
          <w:rFonts w:hint="eastAsia"/>
        </w:rPr>
        <w:t xml:space="preserve">  </w:t>
      </w:r>
      <w:r>
        <w:rPr>
          <w:rFonts w:hint="eastAsia"/>
        </w:rPr>
        <w:t>从其中选择出</w:t>
      </w:r>
      <w:r>
        <w:rPr>
          <w:rFonts w:hint="eastAsia"/>
        </w:rPr>
        <w:t xml:space="preserve">  SQL </w:t>
      </w:r>
      <w:r>
        <w:rPr>
          <w:rFonts w:hint="eastAsia"/>
        </w:rPr>
        <w:t>语句</w:t>
      </w:r>
      <w:r>
        <w:rPr>
          <w:rFonts w:hint="eastAsia"/>
        </w:rPr>
        <w:t xml:space="preserve"> </w:t>
      </w:r>
      <w:r>
        <w:rPr>
          <w:rFonts w:hint="eastAsia"/>
        </w:rPr>
        <w:t>执行效率最高的</w:t>
      </w:r>
      <w:r>
        <w:rPr>
          <w:rFonts w:hint="eastAsia"/>
        </w:rPr>
        <w:t xml:space="preserve"> </w:t>
      </w:r>
      <w:r>
        <w:rPr>
          <w:rFonts w:hint="eastAsia"/>
        </w:rPr>
        <w:t>以及</w:t>
      </w:r>
      <w:r>
        <w:rPr>
          <w:rFonts w:hint="eastAsia"/>
        </w:rPr>
        <w:t xml:space="preserve"> </w:t>
      </w:r>
      <w:r>
        <w:rPr>
          <w:rFonts w:hint="eastAsia"/>
        </w:rPr>
        <w:t>最浪费资源的</w:t>
      </w:r>
      <w:r>
        <w:rPr>
          <w:rFonts w:hint="eastAsia"/>
        </w:rPr>
        <w:t xml:space="preserve"> </w:t>
      </w:r>
      <w:r>
        <w:rPr>
          <w:rFonts w:hint="eastAsia"/>
        </w:rPr>
        <w:t>和</w:t>
      </w:r>
      <w:r>
        <w:rPr>
          <w:rFonts w:hint="eastAsia"/>
        </w:rPr>
        <w:t xml:space="preserve"> </w:t>
      </w:r>
      <w:r>
        <w:rPr>
          <w:rFonts w:hint="eastAsia"/>
        </w:rPr>
        <w:t>最慢的</w:t>
      </w:r>
      <w:r>
        <w:rPr>
          <w:rFonts w:hint="eastAsia"/>
        </w:rPr>
        <w:t xml:space="preserve"> </w:t>
      </w:r>
    </w:p>
    <w:p w:rsidR="008E5117" w:rsidRDefault="008E5117" w:rsidP="008E5117">
      <w:pPr>
        <w:rPr>
          <w:rFonts w:hint="eastAsia"/>
        </w:rPr>
      </w:pPr>
      <w:r>
        <w:rPr>
          <w:rFonts w:hint="eastAsia"/>
        </w:rPr>
        <w:t>6.</w:t>
      </w:r>
      <w:r>
        <w:rPr>
          <w:rFonts w:hint="eastAsia"/>
        </w:rPr>
        <w:t>简答题：</w:t>
      </w:r>
      <w:r>
        <w:rPr>
          <w:rFonts w:hint="eastAsia"/>
        </w:rPr>
        <w:t xml:space="preserve"> </w:t>
      </w:r>
    </w:p>
    <w:p w:rsidR="008E5117" w:rsidRDefault="008E5117" w:rsidP="008E5117">
      <w:pPr>
        <w:rPr>
          <w:rFonts w:hint="eastAsia"/>
        </w:rPr>
      </w:pPr>
      <w:r>
        <w:rPr>
          <w:rFonts w:hint="eastAsia"/>
        </w:rPr>
        <w:t>1</w:t>
      </w:r>
      <w:r>
        <w:rPr>
          <w:rFonts w:hint="eastAsia"/>
        </w:rPr>
        <w:t>）</w:t>
      </w:r>
      <w:r>
        <w:rPr>
          <w:rFonts w:hint="eastAsia"/>
        </w:rPr>
        <w:t xml:space="preserve">  </w:t>
      </w:r>
      <w:r>
        <w:rPr>
          <w:rFonts w:hint="eastAsia"/>
        </w:rPr>
        <w:t>一个类</w:t>
      </w:r>
      <w:r>
        <w:rPr>
          <w:rFonts w:hint="eastAsia"/>
        </w:rPr>
        <w:t xml:space="preserve"> </w:t>
      </w:r>
      <w:r>
        <w:rPr>
          <w:rFonts w:hint="eastAsia"/>
        </w:rPr>
        <w:t>被</w:t>
      </w:r>
      <w:r>
        <w:rPr>
          <w:rFonts w:hint="eastAsia"/>
        </w:rPr>
        <w:t>finaly</w:t>
      </w:r>
      <w:r>
        <w:rPr>
          <w:rFonts w:hint="eastAsia"/>
        </w:rPr>
        <w:t>修饰</w:t>
      </w:r>
      <w:r>
        <w:rPr>
          <w:rFonts w:hint="eastAsia"/>
        </w:rPr>
        <w:t xml:space="preserve">  </w:t>
      </w:r>
      <w:r>
        <w:rPr>
          <w:rFonts w:hint="eastAsia"/>
        </w:rPr>
        <w:t>代表这个类怎么样了？</w:t>
      </w:r>
    </w:p>
    <w:p w:rsidR="008E5117" w:rsidRDefault="008E5117" w:rsidP="008E5117">
      <w:pPr>
        <w:rPr>
          <w:rFonts w:hint="eastAsia"/>
        </w:rPr>
      </w:pPr>
      <w:r>
        <w:rPr>
          <w:rFonts w:hint="eastAsia"/>
        </w:rPr>
        <w:t xml:space="preserve">2 </w:t>
      </w:r>
      <w:r>
        <w:rPr>
          <w:rFonts w:hint="eastAsia"/>
        </w:rPr>
        <w:t>）谈谈</w:t>
      </w:r>
      <w:r>
        <w:rPr>
          <w:rFonts w:hint="eastAsia"/>
        </w:rPr>
        <w:t xml:space="preserve">struts </w:t>
      </w:r>
      <w:r>
        <w:rPr>
          <w:rFonts w:hint="eastAsia"/>
        </w:rPr>
        <w:t>框架的优缺点？</w:t>
      </w:r>
    </w:p>
    <w:p w:rsidR="008E5117" w:rsidRDefault="008E5117" w:rsidP="008E5117">
      <w:pPr>
        <w:rPr>
          <w:rFonts w:hint="eastAsia"/>
        </w:rPr>
      </w:pPr>
      <w:r>
        <w:rPr>
          <w:rFonts w:hint="eastAsia"/>
        </w:rPr>
        <w:t>3</w:t>
      </w:r>
      <w:r>
        <w:rPr>
          <w:rFonts w:hint="eastAsia"/>
        </w:rPr>
        <w:t>）</w:t>
      </w:r>
      <w:r>
        <w:rPr>
          <w:rFonts w:hint="eastAsia"/>
        </w:rPr>
        <w:t xml:space="preserve"> </w:t>
      </w:r>
      <w:r>
        <w:rPr>
          <w:rFonts w:hint="eastAsia"/>
        </w:rPr>
        <w:t>页面间如何传递数据？</w:t>
      </w:r>
    </w:p>
    <w:p w:rsidR="008E5117" w:rsidRDefault="008E5117" w:rsidP="008E5117">
      <w:pPr>
        <w:rPr>
          <w:rFonts w:hint="eastAsia"/>
        </w:rPr>
      </w:pPr>
      <w:r>
        <w:rPr>
          <w:rFonts w:hint="eastAsia"/>
        </w:rPr>
        <w:t>4</w:t>
      </w:r>
      <w:r>
        <w:rPr>
          <w:rFonts w:hint="eastAsia"/>
        </w:rPr>
        <w:t>）</w:t>
      </w:r>
      <w:r>
        <w:rPr>
          <w:rFonts w:hint="eastAsia"/>
        </w:rPr>
        <w:t xml:space="preserve"> </w:t>
      </w:r>
      <w:r>
        <w:rPr>
          <w:rFonts w:hint="eastAsia"/>
        </w:rPr>
        <w:t>优化代码：</w:t>
      </w:r>
      <w:r>
        <w:rPr>
          <w:rFonts w:hint="eastAsia"/>
        </w:rPr>
        <w:t xml:space="preserve">  for(i=0;i&lt;v.size();i++){}</w:t>
      </w:r>
    </w:p>
    <w:p w:rsidR="008E5117" w:rsidRDefault="008E5117" w:rsidP="008E5117">
      <w:pPr>
        <w:rPr>
          <w:rFonts w:hint="eastAsia"/>
        </w:rPr>
      </w:pPr>
      <w:r>
        <w:rPr>
          <w:rFonts w:hint="eastAsia"/>
        </w:rPr>
        <w:t>其中</w:t>
      </w:r>
      <w:r>
        <w:rPr>
          <w:rFonts w:hint="eastAsia"/>
        </w:rPr>
        <w:t xml:space="preserve">  v </w:t>
      </w:r>
      <w:r>
        <w:rPr>
          <w:rFonts w:hint="eastAsia"/>
        </w:rPr>
        <w:t>代表</w:t>
      </w:r>
      <w:r>
        <w:rPr>
          <w:rFonts w:hint="eastAsia"/>
        </w:rPr>
        <w:t xml:space="preserve"> </w:t>
      </w:r>
      <w:r>
        <w:rPr>
          <w:rFonts w:hint="eastAsia"/>
        </w:rPr>
        <w:t>一个</w:t>
      </w:r>
      <w:r>
        <w:rPr>
          <w:rFonts w:hint="eastAsia"/>
        </w:rPr>
        <w:t xml:space="preserve"> vector</w:t>
      </w:r>
    </w:p>
    <w:p w:rsidR="008E5117" w:rsidRDefault="008E5117" w:rsidP="008E5117">
      <w:pPr>
        <w:rPr>
          <w:rFonts w:hint="eastAsia"/>
        </w:rPr>
      </w:pPr>
      <w:r>
        <w:rPr>
          <w:rFonts w:hint="eastAsia"/>
        </w:rPr>
        <w:lastRenderedPageBreak/>
        <w:t>7.</w:t>
      </w:r>
      <w:r>
        <w:rPr>
          <w:rFonts w:hint="eastAsia"/>
        </w:rPr>
        <w:t>编程题：</w:t>
      </w:r>
      <w:r>
        <w:rPr>
          <w:rFonts w:hint="eastAsia"/>
        </w:rPr>
        <w:t xml:space="preserve"> </w:t>
      </w:r>
    </w:p>
    <w:p w:rsidR="008E5117" w:rsidRDefault="008E5117" w:rsidP="008E5117">
      <w:pPr>
        <w:rPr>
          <w:rFonts w:hint="eastAsia"/>
        </w:rPr>
      </w:pPr>
      <w:r>
        <w:rPr>
          <w:rFonts w:hint="eastAsia"/>
        </w:rPr>
        <w:t>1</w:t>
      </w:r>
      <w:r>
        <w:rPr>
          <w:rFonts w:hint="eastAsia"/>
        </w:rPr>
        <w:t>）</w:t>
      </w:r>
      <w:r>
        <w:rPr>
          <w:rFonts w:hint="eastAsia"/>
        </w:rPr>
        <w:t xml:space="preserve"> </w:t>
      </w:r>
      <w:r>
        <w:rPr>
          <w:rFonts w:hint="eastAsia"/>
        </w:rPr>
        <w:t>写一个</w:t>
      </w:r>
      <w:r>
        <w:rPr>
          <w:rFonts w:hint="eastAsia"/>
        </w:rPr>
        <w:t>javabean</w:t>
      </w:r>
      <w:r>
        <w:rPr>
          <w:rFonts w:hint="eastAsia"/>
        </w:rPr>
        <w:t>出来</w:t>
      </w:r>
    </w:p>
    <w:p w:rsidR="008E5117" w:rsidRDefault="008E5117" w:rsidP="008E5117">
      <w:pPr>
        <w:rPr>
          <w:rFonts w:hint="eastAsia"/>
        </w:rPr>
      </w:pPr>
      <w:r>
        <w:rPr>
          <w:rFonts w:hint="eastAsia"/>
        </w:rPr>
        <w:t>2</w:t>
      </w:r>
      <w:r>
        <w:rPr>
          <w:rFonts w:hint="eastAsia"/>
        </w:rPr>
        <w:t>）设计一个方法</w:t>
      </w:r>
      <w:r>
        <w:rPr>
          <w:rFonts w:hint="eastAsia"/>
        </w:rPr>
        <w:t xml:space="preserve"> </w:t>
      </w:r>
      <w:r>
        <w:rPr>
          <w:rFonts w:hint="eastAsia"/>
        </w:rPr>
        <w:t>入参是</w:t>
      </w:r>
      <w:r>
        <w:rPr>
          <w:rFonts w:hint="eastAsia"/>
        </w:rPr>
        <w:t>2</w:t>
      </w:r>
      <w:r>
        <w:rPr>
          <w:rFonts w:hint="eastAsia"/>
        </w:rPr>
        <w:t>个字符串</w:t>
      </w:r>
      <w:r>
        <w:rPr>
          <w:rFonts w:hint="eastAsia"/>
        </w:rPr>
        <w:t xml:space="preserve"> </w:t>
      </w:r>
      <w:r>
        <w:rPr>
          <w:rFonts w:hint="eastAsia"/>
        </w:rPr>
        <w:t>第一个代表</w:t>
      </w:r>
      <w:r>
        <w:rPr>
          <w:rFonts w:hint="eastAsia"/>
        </w:rPr>
        <w:t xml:space="preserve"> </w:t>
      </w:r>
      <w:r>
        <w:rPr>
          <w:rFonts w:hint="eastAsia"/>
        </w:rPr>
        <w:t>用户名</w:t>
      </w:r>
      <w:r>
        <w:rPr>
          <w:rFonts w:hint="eastAsia"/>
        </w:rPr>
        <w:t xml:space="preserve">   </w:t>
      </w:r>
      <w:r>
        <w:rPr>
          <w:rFonts w:hint="eastAsia"/>
        </w:rPr>
        <w:t>第</w:t>
      </w:r>
      <w:r>
        <w:rPr>
          <w:rFonts w:hint="eastAsia"/>
        </w:rPr>
        <w:t>2</w:t>
      </w:r>
      <w:r>
        <w:rPr>
          <w:rFonts w:hint="eastAsia"/>
        </w:rPr>
        <w:t>个代表</w:t>
      </w:r>
      <w:r>
        <w:rPr>
          <w:rFonts w:hint="eastAsia"/>
        </w:rPr>
        <w:t xml:space="preserve"> </w:t>
      </w:r>
      <w:r>
        <w:rPr>
          <w:rFonts w:hint="eastAsia"/>
        </w:rPr>
        <w:t>非法字符</w:t>
      </w:r>
      <w:r>
        <w:rPr>
          <w:rFonts w:hint="eastAsia"/>
        </w:rPr>
        <w:t xml:space="preserve">  </w:t>
      </w:r>
    </w:p>
    <w:p w:rsidR="008E5117" w:rsidRPr="00937A4E" w:rsidRDefault="008E5117" w:rsidP="008E5117">
      <w:r>
        <w:rPr>
          <w:rFonts w:hint="eastAsia"/>
        </w:rPr>
        <w:t xml:space="preserve"> </w:t>
      </w:r>
      <w:r>
        <w:rPr>
          <w:rFonts w:hint="eastAsia"/>
        </w:rPr>
        <w:t>如果用户名中包含</w:t>
      </w:r>
      <w:r>
        <w:rPr>
          <w:rFonts w:hint="eastAsia"/>
        </w:rPr>
        <w:t xml:space="preserve"> </w:t>
      </w:r>
      <w:r>
        <w:rPr>
          <w:rFonts w:hint="eastAsia"/>
        </w:rPr>
        <w:t>非法字符</w:t>
      </w:r>
      <w:r>
        <w:rPr>
          <w:rFonts w:hint="eastAsia"/>
        </w:rPr>
        <w:t xml:space="preserve"> </w:t>
      </w:r>
      <w:r>
        <w:rPr>
          <w:rFonts w:hint="eastAsia"/>
        </w:rPr>
        <w:t>就返回</w:t>
      </w:r>
      <w:r>
        <w:rPr>
          <w:rFonts w:hint="eastAsia"/>
        </w:rPr>
        <w:t xml:space="preserve"> false </w:t>
      </w:r>
      <w:r>
        <w:rPr>
          <w:rFonts w:hint="eastAsia"/>
        </w:rPr>
        <w:t>否则返回</w:t>
      </w:r>
      <w:r>
        <w:rPr>
          <w:rFonts w:hint="eastAsia"/>
        </w:rPr>
        <w:t xml:space="preserve"> true</w:t>
      </w:r>
    </w:p>
    <w:p w:rsidR="008E5117" w:rsidRDefault="008E5117" w:rsidP="008E5117">
      <w:pPr>
        <w:jc w:val="center"/>
        <w:rPr>
          <w:rFonts w:hint="eastAsia"/>
          <w:b/>
          <w:color w:val="000000"/>
          <w:sz w:val="28"/>
          <w:szCs w:val="28"/>
        </w:rPr>
      </w:pPr>
      <w:r w:rsidRPr="009F6609">
        <w:rPr>
          <w:b/>
          <w:color w:val="000000"/>
          <w:sz w:val="28"/>
          <w:szCs w:val="28"/>
        </w:rPr>
        <w:t>工商银行</w:t>
      </w:r>
      <w:r w:rsidRPr="009F6609">
        <w:rPr>
          <w:rStyle w:val="ttag"/>
          <w:b/>
          <w:color w:val="000000"/>
          <w:sz w:val="28"/>
          <w:szCs w:val="28"/>
        </w:rPr>
        <w:t>2008</w:t>
      </w:r>
      <w:r w:rsidRPr="009F6609">
        <w:rPr>
          <w:b/>
          <w:color w:val="000000"/>
          <w:sz w:val="28"/>
          <w:szCs w:val="28"/>
        </w:rPr>
        <w:t>年笔试试题</w:t>
      </w:r>
    </w:p>
    <w:p w:rsidR="008E5117" w:rsidRPr="009F6609" w:rsidRDefault="008E5117" w:rsidP="008E5117">
      <w:pPr>
        <w:rPr>
          <w:color w:val="000000"/>
        </w:rPr>
      </w:pPr>
      <w:r w:rsidRPr="009F6609">
        <w:rPr>
          <w:vanish/>
          <w:color w:val="000000"/>
        </w:rPr>
        <w:br/>
        <w:t>) `. x* f) H2 y. A/ k</w:t>
      </w:r>
      <w:r w:rsidRPr="009F6609">
        <w:rPr>
          <w:color w:val="000000"/>
        </w:rPr>
        <w:t>一、</w:t>
      </w:r>
      <w:r w:rsidRPr="009F6609">
        <w:rPr>
          <w:color w:val="000000"/>
        </w:rPr>
        <w:t>50</w:t>
      </w:r>
      <w:r w:rsidRPr="009F6609">
        <w:rPr>
          <w:color w:val="000000"/>
        </w:rPr>
        <w:t>道公务员类型题单选（</w:t>
      </w:r>
      <w:r w:rsidRPr="009F6609">
        <w:rPr>
          <w:color w:val="000000"/>
        </w:rPr>
        <w:t>50</w:t>
      </w:r>
      <w:r w:rsidRPr="009F6609">
        <w:rPr>
          <w:color w:val="000000"/>
        </w:rPr>
        <w:t>分）</w:t>
      </w:r>
      <w:r w:rsidRPr="009F6609">
        <w:rPr>
          <w:color w:val="000000"/>
        </w:rPr>
        <w:br/>
      </w:r>
      <w:r w:rsidRPr="009F6609">
        <w:rPr>
          <w:color w:val="000000"/>
        </w:rPr>
        <w:t>（总体感觉比公务员题简单）</w:t>
      </w:r>
      <w:r w:rsidRPr="009F6609">
        <w:rPr>
          <w:color w:val="000000"/>
        </w:rPr>
        <w:br/>
      </w:r>
      <w:r w:rsidRPr="009F6609">
        <w:rPr>
          <w:color w:val="000000"/>
        </w:rPr>
        <w:t xml:space="preserve">　　几道实事题、</w:t>
      </w:r>
      <w:r w:rsidRPr="009F6609">
        <w:rPr>
          <w:color w:val="000000"/>
        </w:rPr>
        <w:t xml:space="preserve"> </w:t>
      </w:r>
      <w:r w:rsidRPr="009F6609">
        <w:rPr>
          <w:color w:val="000000"/>
        </w:rPr>
        <w:t>几道工行背景题（考你：工行电话银行号码</w:t>
      </w:r>
      <w:r w:rsidRPr="009F6609">
        <w:rPr>
          <w:color w:val="000000"/>
        </w:rPr>
        <w:t>95588</w:t>
      </w:r>
      <w:r w:rsidRPr="009F6609">
        <w:rPr>
          <w:color w:val="000000"/>
        </w:rPr>
        <w:t>，工行引进三家国际战略投资高盛集团、安联集团、美国运通公司）</w:t>
      </w:r>
      <w:r w:rsidRPr="009F6609">
        <w:rPr>
          <w:color w:val="000000"/>
        </w:rPr>
        <w:t>  </w:t>
      </w:r>
      <w:r w:rsidRPr="009F6609">
        <w:rPr>
          <w:color w:val="000000"/>
        </w:rPr>
        <w:br/>
      </w:r>
      <w:r w:rsidRPr="009F6609">
        <w:rPr>
          <w:vanish/>
          <w:color w:val="000000"/>
        </w:rPr>
        <w:t>  K; O1 A0 |+ ~</w:t>
      </w:r>
      <w:r w:rsidRPr="009F6609">
        <w:rPr>
          <w:color w:val="000000"/>
        </w:rPr>
        <w:t xml:space="preserve">　　几道法律题（很简单，不用复习）</w:t>
      </w:r>
      <w:r w:rsidRPr="009F6609">
        <w:rPr>
          <w:color w:val="000000"/>
        </w:rPr>
        <w:t xml:space="preserve">) </w:t>
      </w:r>
      <w:r w:rsidRPr="009F6609">
        <w:rPr>
          <w:color w:val="000000"/>
        </w:rPr>
        <w:br/>
      </w:r>
      <w:r w:rsidRPr="009F6609">
        <w:rPr>
          <w:color w:val="000000"/>
        </w:rPr>
        <w:t>几道经济题（都特基本，不会的知识点可以用排除法搞定）</w:t>
      </w:r>
      <w:r w:rsidRPr="009F6609">
        <w:rPr>
          <w:color w:val="000000"/>
        </w:rPr>
        <w:t xml:space="preserve"> </w:t>
      </w:r>
      <w:r w:rsidRPr="009F6609">
        <w:rPr>
          <w:color w:val="000000"/>
        </w:rPr>
        <w:br/>
      </w:r>
      <w:r w:rsidRPr="009F6609">
        <w:rPr>
          <w:vanish/>
          <w:color w:val="000000"/>
        </w:rPr>
        <w:t>- i3 V7 i  H$ X! W% K2 u% \2 o4 o</w:t>
      </w:r>
      <w:r w:rsidRPr="009F6609">
        <w:rPr>
          <w:color w:val="000000"/>
        </w:rPr>
        <w:t>二、两篇英文阅读</w:t>
      </w:r>
      <w:r w:rsidRPr="009F6609">
        <w:rPr>
          <w:color w:val="000000"/>
        </w:rPr>
        <w:t>10</w:t>
      </w:r>
      <w:r w:rsidRPr="009F6609">
        <w:rPr>
          <w:color w:val="000000"/>
        </w:rPr>
        <w:t>个单选（</w:t>
      </w:r>
      <w:r w:rsidRPr="009F6609">
        <w:rPr>
          <w:color w:val="000000"/>
        </w:rPr>
        <w:t>10</w:t>
      </w:r>
      <w:r w:rsidRPr="009F6609">
        <w:rPr>
          <w:color w:val="000000"/>
        </w:rPr>
        <w:t>分）</w:t>
      </w:r>
      <w:r w:rsidRPr="009F6609">
        <w:rPr>
          <w:color w:val="000000"/>
        </w:rPr>
        <w:t xml:space="preserve"> ,</w:t>
      </w:r>
      <w:r w:rsidRPr="009F6609">
        <w:rPr>
          <w:color w:val="000000"/>
        </w:rPr>
        <w:br/>
      </w:r>
      <w:r w:rsidRPr="009F6609">
        <w:rPr>
          <w:vanish/>
          <w:color w:val="000000"/>
        </w:rPr>
        <w:t>&amp; L; }. W3 B&amp; Y; t2 R</w:t>
      </w:r>
      <w:r w:rsidRPr="009F6609">
        <w:rPr>
          <w:color w:val="000000"/>
        </w:rPr>
        <w:t xml:space="preserve">　　难度相当于四级考试前两篇阅读难度（比较简单）</w:t>
      </w:r>
      <w:r w:rsidRPr="009F6609">
        <w:rPr>
          <w:color w:val="000000"/>
        </w:rPr>
        <w:t xml:space="preserve"> </w:t>
      </w:r>
      <w:r w:rsidRPr="009F6609">
        <w:rPr>
          <w:color w:val="000000"/>
        </w:rPr>
        <w:br/>
      </w:r>
      <w:r w:rsidRPr="009F6609">
        <w:rPr>
          <w:vanish/>
          <w:color w:val="000000"/>
        </w:rPr>
        <w:t>3 y: w2 P# k8 \7 L" F&amp; ?; j</w:t>
      </w:r>
      <w:r w:rsidRPr="009F6609">
        <w:rPr>
          <w:color w:val="000000"/>
        </w:rPr>
        <w:t>（监考很松，见到不少同学在考场内偷用文曲星查单词）</w:t>
      </w:r>
      <w:r w:rsidRPr="009F6609">
        <w:rPr>
          <w:color w:val="000000"/>
        </w:rPr>
        <w:t> </w:t>
      </w:r>
      <w:r w:rsidRPr="009F6609">
        <w:rPr>
          <w:color w:val="000000"/>
        </w:rPr>
        <w:br/>
      </w:r>
      <w:r w:rsidRPr="009F6609">
        <w:rPr>
          <w:color w:val="000000"/>
        </w:rPr>
        <w:t>三、案例分析（</w:t>
      </w:r>
      <w:r w:rsidRPr="009F6609">
        <w:rPr>
          <w:color w:val="000000"/>
        </w:rPr>
        <w:t>20</w:t>
      </w:r>
      <w:r w:rsidRPr="009F6609">
        <w:rPr>
          <w:color w:val="000000"/>
        </w:rPr>
        <w:t>分）</w:t>
      </w:r>
      <w:r w:rsidRPr="009F6609">
        <w:rPr>
          <w:color w:val="000000"/>
        </w:rPr>
        <w:br/>
      </w:r>
      <w:r w:rsidRPr="009F6609">
        <w:rPr>
          <w:color w:val="000000"/>
        </w:rPr>
        <w:t xml:space="preserve">　　英国巴林银行倒闭案</w:t>
      </w:r>
      <w:r w:rsidRPr="009F6609">
        <w:rPr>
          <w:color w:val="000000"/>
        </w:rPr>
        <w:t xml:space="preserve"> .</w:t>
      </w:r>
      <w:r w:rsidRPr="009F6609">
        <w:rPr>
          <w:color w:val="000000"/>
        </w:rPr>
        <w:br/>
      </w:r>
      <w:r w:rsidRPr="009F6609">
        <w:rPr>
          <w:vanish/>
          <w:color w:val="000000"/>
        </w:rPr>
        <w:t>' t&amp; R  l5 w* k$ Q/ u* Q2 a</w:t>
      </w:r>
      <w:r w:rsidRPr="009F6609">
        <w:rPr>
          <w:color w:val="000000"/>
        </w:rPr>
        <w:t xml:space="preserve">　　两个问题：巴林银行内控管理哪里有漏洞？给予我们什么启示？（大概意思吧）</w:t>
      </w:r>
      <w:r w:rsidRPr="009F6609">
        <w:rPr>
          <w:color w:val="000000"/>
        </w:rPr>
        <w:br/>
      </w:r>
      <w:r w:rsidRPr="009F6609">
        <w:rPr>
          <w:color w:val="000000"/>
        </w:rPr>
        <w:t>四、命题作文（</w:t>
      </w:r>
      <w:r w:rsidRPr="009F6609">
        <w:rPr>
          <w:color w:val="000000"/>
        </w:rPr>
        <w:t>20</w:t>
      </w:r>
      <w:r w:rsidRPr="009F6609">
        <w:rPr>
          <w:color w:val="000000"/>
        </w:rPr>
        <w:t>分）</w:t>
      </w:r>
      <w:r w:rsidRPr="009F6609">
        <w:rPr>
          <w:color w:val="000000"/>
        </w:rPr>
        <w:t>  </w:t>
      </w:r>
      <w:r w:rsidRPr="009F6609">
        <w:rPr>
          <w:color w:val="000000"/>
        </w:rPr>
        <w:br/>
      </w:r>
      <w:r w:rsidRPr="009F6609">
        <w:rPr>
          <w:vanish/>
          <w:color w:val="000000"/>
        </w:rPr>
        <w:t>- [4 U* r" v) u$ f</w:t>
      </w:r>
      <w:r w:rsidRPr="009F6609">
        <w:rPr>
          <w:color w:val="000000"/>
        </w:rPr>
        <w:t xml:space="preserve">　　《如何打造有核心竞争力的银行》</w:t>
      </w:r>
      <w:r w:rsidRPr="009F6609">
        <w:rPr>
          <w:color w:val="000000"/>
        </w:rPr>
        <w:t xml:space="preserve"> 800</w:t>
      </w:r>
      <w:r w:rsidRPr="009F6609">
        <w:rPr>
          <w:color w:val="000000"/>
        </w:rPr>
        <w:t>字以上</w:t>
      </w:r>
    </w:p>
    <w:p w:rsidR="008E5117" w:rsidRPr="00445839" w:rsidRDefault="008E5117" w:rsidP="008E5117">
      <w:pPr>
        <w:jc w:val="center"/>
        <w:rPr>
          <w:rFonts w:hint="eastAsia"/>
          <w:b/>
          <w:sz w:val="30"/>
          <w:szCs w:val="30"/>
        </w:rPr>
      </w:pPr>
      <w:r w:rsidRPr="00445839">
        <w:rPr>
          <w:rFonts w:hint="eastAsia"/>
          <w:b/>
          <w:sz w:val="30"/>
          <w:szCs w:val="30"/>
        </w:rPr>
        <w:t>光声世纪信息科技笔试题</w:t>
      </w:r>
    </w:p>
    <w:p w:rsidR="008E5117" w:rsidRPr="004A10F2" w:rsidRDefault="008E5117" w:rsidP="008E5117">
      <w:pPr>
        <w:rPr>
          <w:rFonts w:hint="eastAsia"/>
          <w:sz w:val="28"/>
          <w:szCs w:val="28"/>
        </w:rPr>
      </w:pPr>
      <w:r w:rsidRPr="004A10F2">
        <w:rPr>
          <w:rFonts w:hint="eastAsia"/>
          <w:sz w:val="28"/>
          <w:szCs w:val="28"/>
        </w:rPr>
        <w:t>值传递和引用传递的区别</w:t>
      </w:r>
    </w:p>
    <w:p w:rsidR="008E5117" w:rsidRPr="004A10F2" w:rsidRDefault="008E5117" w:rsidP="008E5117">
      <w:pPr>
        <w:rPr>
          <w:rFonts w:hint="eastAsia"/>
          <w:sz w:val="28"/>
          <w:szCs w:val="28"/>
        </w:rPr>
      </w:pPr>
      <w:r w:rsidRPr="004A10F2">
        <w:rPr>
          <w:rFonts w:hint="eastAsia"/>
          <w:sz w:val="28"/>
          <w:szCs w:val="28"/>
        </w:rPr>
        <w:t>解释方法的重载</w:t>
      </w:r>
    </w:p>
    <w:p w:rsidR="008E5117" w:rsidRPr="004A10F2" w:rsidRDefault="008E5117" w:rsidP="008E5117">
      <w:pPr>
        <w:rPr>
          <w:rFonts w:hint="eastAsia"/>
          <w:sz w:val="28"/>
          <w:szCs w:val="28"/>
        </w:rPr>
      </w:pPr>
      <w:r w:rsidRPr="004A10F2">
        <w:rPr>
          <w:rFonts w:hint="eastAsia"/>
          <w:sz w:val="28"/>
          <w:szCs w:val="28"/>
        </w:rPr>
        <w:t>列举常见的集合类并加以说明</w:t>
      </w:r>
    </w:p>
    <w:p w:rsidR="008E5117" w:rsidRPr="004A10F2" w:rsidRDefault="008E5117" w:rsidP="008E5117">
      <w:pPr>
        <w:rPr>
          <w:rFonts w:hint="eastAsia"/>
          <w:sz w:val="28"/>
          <w:szCs w:val="28"/>
        </w:rPr>
      </w:pPr>
      <w:r w:rsidRPr="004A10F2">
        <w:rPr>
          <w:rFonts w:hint="eastAsia"/>
          <w:sz w:val="28"/>
          <w:szCs w:val="28"/>
        </w:rPr>
        <w:t>用</w:t>
      </w:r>
      <w:r w:rsidRPr="004A10F2">
        <w:rPr>
          <w:rFonts w:hint="eastAsia"/>
          <w:sz w:val="28"/>
          <w:szCs w:val="28"/>
        </w:rPr>
        <w:t>new</w:t>
      </w:r>
      <w:r w:rsidRPr="004A10F2">
        <w:rPr>
          <w:rFonts w:hint="eastAsia"/>
          <w:sz w:val="28"/>
          <w:szCs w:val="28"/>
        </w:rPr>
        <w:t>关键字创建对象，然后构造方法抛出异常，请问</w:t>
      </w:r>
    </w:p>
    <w:p w:rsidR="008E5117" w:rsidRPr="004A10F2" w:rsidRDefault="008E5117" w:rsidP="008E5117">
      <w:pPr>
        <w:rPr>
          <w:rFonts w:hint="eastAsia"/>
          <w:sz w:val="28"/>
          <w:szCs w:val="28"/>
        </w:rPr>
      </w:pPr>
      <w:r w:rsidRPr="004A10F2">
        <w:rPr>
          <w:rFonts w:hint="eastAsia"/>
          <w:sz w:val="28"/>
          <w:szCs w:val="28"/>
        </w:rPr>
        <w:t>该类对象是否创建，为什么？</w:t>
      </w:r>
    </w:p>
    <w:p w:rsidR="008E5117" w:rsidRPr="004A10F2" w:rsidRDefault="008E5117" w:rsidP="008E5117">
      <w:pPr>
        <w:rPr>
          <w:rFonts w:hint="eastAsia"/>
          <w:sz w:val="28"/>
          <w:szCs w:val="28"/>
        </w:rPr>
      </w:pPr>
      <w:r w:rsidRPr="004A10F2">
        <w:rPr>
          <w:rFonts w:hint="eastAsia"/>
          <w:sz w:val="28"/>
          <w:szCs w:val="28"/>
        </w:rPr>
        <w:t>反射机制有什么作用？</w:t>
      </w:r>
    </w:p>
    <w:p w:rsidR="008E5117" w:rsidRPr="004A10F2" w:rsidRDefault="008E5117" w:rsidP="008E5117">
      <w:pPr>
        <w:rPr>
          <w:rFonts w:hint="eastAsia"/>
          <w:sz w:val="28"/>
          <w:szCs w:val="28"/>
        </w:rPr>
      </w:pPr>
      <w:r w:rsidRPr="004A10F2">
        <w:rPr>
          <w:rFonts w:hint="eastAsia"/>
          <w:sz w:val="28"/>
          <w:szCs w:val="28"/>
        </w:rPr>
        <w:t>JavaScript</w:t>
      </w:r>
      <w:r w:rsidRPr="004A10F2">
        <w:rPr>
          <w:rFonts w:hint="eastAsia"/>
          <w:sz w:val="28"/>
          <w:szCs w:val="28"/>
        </w:rPr>
        <w:t>对表格进行排序</w:t>
      </w:r>
    </w:p>
    <w:p w:rsidR="008E5117" w:rsidRPr="004A10F2" w:rsidRDefault="008E5117" w:rsidP="008E5117">
      <w:pPr>
        <w:rPr>
          <w:rFonts w:hint="eastAsia"/>
          <w:sz w:val="28"/>
          <w:szCs w:val="28"/>
        </w:rPr>
      </w:pPr>
      <w:r w:rsidRPr="004A10F2">
        <w:rPr>
          <w:rFonts w:hint="eastAsia"/>
          <w:sz w:val="28"/>
          <w:szCs w:val="28"/>
        </w:rPr>
        <w:t>编程</w:t>
      </w:r>
    </w:p>
    <w:p w:rsidR="008E5117" w:rsidRPr="004A10F2" w:rsidRDefault="008E5117" w:rsidP="008E5117">
      <w:pPr>
        <w:rPr>
          <w:rFonts w:hint="eastAsia"/>
          <w:sz w:val="28"/>
          <w:szCs w:val="28"/>
        </w:rPr>
      </w:pPr>
      <w:r w:rsidRPr="004A10F2">
        <w:rPr>
          <w:rFonts w:hint="eastAsia"/>
          <w:sz w:val="28"/>
          <w:szCs w:val="28"/>
        </w:rPr>
        <w:t>判断某一天是否为周末，以</w:t>
      </w:r>
      <w:r w:rsidRPr="004A10F2">
        <w:rPr>
          <w:rFonts w:hint="eastAsia"/>
          <w:sz w:val="28"/>
          <w:szCs w:val="28"/>
        </w:rPr>
        <w:t>2008</w:t>
      </w:r>
      <w:r w:rsidRPr="004A10F2">
        <w:rPr>
          <w:rFonts w:hint="eastAsia"/>
          <w:sz w:val="28"/>
          <w:szCs w:val="28"/>
        </w:rPr>
        <w:t>为例子</w:t>
      </w:r>
    </w:p>
    <w:p w:rsidR="008E5117" w:rsidRPr="004A10F2" w:rsidRDefault="008E5117" w:rsidP="008E5117">
      <w:pPr>
        <w:rPr>
          <w:rFonts w:hint="eastAsia"/>
          <w:sz w:val="28"/>
          <w:szCs w:val="28"/>
        </w:rPr>
      </w:pPr>
      <w:r w:rsidRPr="004A10F2">
        <w:rPr>
          <w:rFonts w:hint="eastAsia"/>
          <w:sz w:val="28"/>
          <w:szCs w:val="28"/>
        </w:rPr>
        <w:t>格式为</w:t>
      </w:r>
      <w:r w:rsidRPr="004A10F2">
        <w:rPr>
          <w:rFonts w:hint="eastAsia"/>
          <w:sz w:val="28"/>
          <w:szCs w:val="28"/>
        </w:rPr>
        <w:t>20080212</w:t>
      </w:r>
    </w:p>
    <w:p w:rsidR="008E5117" w:rsidRDefault="008E5117" w:rsidP="008E5117">
      <w:pPr>
        <w:rPr>
          <w:rFonts w:hint="eastAsia"/>
          <w:sz w:val="28"/>
          <w:szCs w:val="28"/>
        </w:rPr>
      </w:pPr>
      <w:r w:rsidRPr="004A10F2">
        <w:rPr>
          <w:rFonts w:hint="eastAsia"/>
          <w:sz w:val="28"/>
          <w:szCs w:val="28"/>
        </w:rPr>
        <w:t>显示输出结果</w:t>
      </w:r>
    </w:p>
    <w:p w:rsidR="008E5117" w:rsidRDefault="008E5117" w:rsidP="008E5117">
      <w:pPr>
        <w:rPr>
          <w:rFonts w:hint="eastAsia"/>
          <w:sz w:val="28"/>
          <w:szCs w:val="28"/>
        </w:rPr>
      </w:pPr>
      <w:r>
        <w:rPr>
          <w:sz w:val="28"/>
          <w:szCs w:val="28"/>
        </w:rPr>
        <w:lastRenderedPageBreak/>
        <w:t>S</w:t>
      </w:r>
      <w:r>
        <w:rPr>
          <w:rFonts w:hint="eastAsia"/>
          <w:sz w:val="28"/>
          <w:szCs w:val="28"/>
        </w:rPr>
        <w:t xml:space="preserve">ervlet </w:t>
      </w:r>
      <w:r>
        <w:rPr>
          <w:rFonts w:hint="eastAsia"/>
          <w:sz w:val="28"/>
          <w:szCs w:val="28"/>
        </w:rPr>
        <w:t>的生命周期</w:t>
      </w:r>
    </w:p>
    <w:p w:rsidR="008E5117" w:rsidRDefault="008E5117" w:rsidP="008E5117">
      <w:pPr>
        <w:rPr>
          <w:rFonts w:hint="eastAsia"/>
          <w:sz w:val="28"/>
          <w:szCs w:val="28"/>
        </w:rPr>
      </w:pPr>
      <w:r>
        <w:rPr>
          <w:sz w:val="28"/>
          <w:szCs w:val="28"/>
        </w:rPr>
        <w:t>A</w:t>
      </w:r>
      <w:r>
        <w:rPr>
          <w:rFonts w:hint="eastAsia"/>
          <w:sz w:val="28"/>
          <w:szCs w:val="28"/>
        </w:rPr>
        <w:t>rrayList ,LinkList</w:t>
      </w:r>
      <w:r>
        <w:rPr>
          <w:rFonts w:hint="eastAsia"/>
          <w:sz w:val="28"/>
          <w:szCs w:val="28"/>
        </w:rPr>
        <w:t>的区别</w:t>
      </w:r>
    </w:p>
    <w:p w:rsidR="008E5117" w:rsidRDefault="008E5117" w:rsidP="008E5117">
      <w:pPr>
        <w:rPr>
          <w:rFonts w:hint="eastAsia"/>
          <w:sz w:val="28"/>
          <w:szCs w:val="28"/>
        </w:rPr>
      </w:pPr>
      <w:r>
        <w:rPr>
          <w:rFonts w:hint="eastAsia"/>
          <w:sz w:val="28"/>
          <w:szCs w:val="28"/>
        </w:rPr>
        <w:t>怎么在</w:t>
      </w:r>
      <w:r>
        <w:rPr>
          <w:rFonts w:hint="eastAsia"/>
          <w:sz w:val="28"/>
          <w:szCs w:val="28"/>
        </w:rPr>
        <w:t>javaScrip</w:t>
      </w:r>
      <w:r>
        <w:rPr>
          <w:rFonts w:hint="eastAsia"/>
          <w:sz w:val="28"/>
          <w:szCs w:val="28"/>
        </w:rPr>
        <w:t>模拟一个</w:t>
      </w:r>
      <w:r>
        <w:rPr>
          <w:rFonts w:hint="eastAsia"/>
          <w:sz w:val="28"/>
          <w:szCs w:val="28"/>
        </w:rPr>
        <w:t>java</w:t>
      </w:r>
      <w:r>
        <w:rPr>
          <w:rFonts w:hint="eastAsia"/>
          <w:sz w:val="28"/>
          <w:szCs w:val="28"/>
        </w:rPr>
        <w:t>中的类</w:t>
      </w:r>
    </w:p>
    <w:p w:rsidR="008E5117" w:rsidRDefault="008E5117" w:rsidP="008E5117">
      <w:pPr>
        <w:rPr>
          <w:rFonts w:hint="eastAsia"/>
          <w:sz w:val="28"/>
          <w:szCs w:val="28"/>
        </w:rPr>
      </w:pPr>
      <w:r>
        <w:rPr>
          <w:sz w:val="28"/>
          <w:szCs w:val="28"/>
        </w:rPr>
        <w:t>T</w:t>
      </w:r>
      <w:r>
        <w:rPr>
          <w:rFonts w:hint="eastAsia"/>
          <w:sz w:val="28"/>
          <w:szCs w:val="28"/>
        </w:rPr>
        <w:t>ry()</w:t>
      </w:r>
    </w:p>
    <w:p w:rsidR="008E5117" w:rsidRDefault="008E5117" w:rsidP="008E5117">
      <w:pPr>
        <w:rPr>
          <w:rFonts w:hint="eastAsia"/>
          <w:sz w:val="28"/>
          <w:szCs w:val="28"/>
        </w:rPr>
      </w:pPr>
      <w:r>
        <w:rPr>
          <w:rFonts w:hint="eastAsia"/>
          <w:sz w:val="28"/>
          <w:szCs w:val="28"/>
        </w:rPr>
        <w:t>{</w:t>
      </w:r>
    </w:p>
    <w:p w:rsidR="008E5117" w:rsidRDefault="008E5117" w:rsidP="008E5117">
      <w:pPr>
        <w:ind w:firstLineChars="150" w:firstLine="420"/>
        <w:rPr>
          <w:rFonts w:hint="eastAsia"/>
          <w:sz w:val="28"/>
          <w:szCs w:val="28"/>
        </w:rPr>
      </w:pPr>
      <w:r>
        <w:rPr>
          <w:sz w:val="28"/>
          <w:szCs w:val="28"/>
        </w:rPr>
        <w:t>R</w:t>
      </w:r>
      <w:r>
        <w:rPr>
          <w:rFonts w:hint="eastAsia"/>
          <w:sz w:val="28"/>
          <w:szCs w:val="28"/>
        </w:rPr>
        <w:t>eturn;</w:t>
      </w:r>
    </w:p>
    <w:p w:rsidR="008E5117" w:rsidRDefault="008E5117" w:rsidP="008E5117">
      <w:pPr>
        <w:ind w:firstLineChars="150" w:firstLine="420"/>
        <w:rPr>
          <w:rFonts w:hint="eastAsia"/>
          <w:sz w:val="28"/>
          <w:szCs w:val="28"/>
        </w:rPr>
      </w:pPr>
      <w:r>
        <w:rPr>
          <w:rFonts w:hint="eastAsia"/>
          <w:sz w:val="28"/>
          <w:szCs w:val="28"/>
        </w:rPr>
        <w:t>}</w:t>
      </w:r>
    </w:p>
    <w:p w:rsidR="008E5117" w:rsidRDefault="008E5117" w:rsidP="008E5117">
      <w:pPr>
        <w:rPr>
          <w:rFonts w:hint="eastAsia"/>
          <w:sz w:val="28"/>
          <w:szCs w:val="28"/>
        </w:rPr>
      </w:pPr>
      <w:r>
        <w:rPr>
          <w:sz w:val="28"/>
          <w:szCs w:val="28"/>
        </w:rPr>
        <w:t>C</w:t>
      </w:r>
      <w:r>
        <w:rPr>
          <w:rFonts w:hint="eastAsia"/>
          <w:sz w:val="28"/>
          <w:szCs w:val="28"/>
        </w:rPr>
        <w:t>atch()</w:t>
      </w:r>
    </w:p>
    <w:p w:rsidR="008E5117" w:rsidRDefault="008E5117" w:rsidP="008E5117">
      <w:pPr>
        <w:rPr>
          <w:rFonts w:hint="eastAsia"/>
          <w:sz w:val="28"/>
          <w:szCs w:val="28"/>
        </w:rPr>
      </w:pPr>
      <w:r>
        <w:rPr>
          <w:sz w:val="28"/>
          <w:szCs w:val="28"/>
        </w:rPr>
        <w:t>F</w:t>
      </w:r>
      <w:r>
        <w:rPr>
          <w:rFonts w:hint="eastAsia"/>
          <w:sz w:val="28"/>
          <w:szCs w:val="28"/>
        </w:rPr>
        <w:t>inally{</w:t>
      </w:r>
    </w:p>
    <w:p w:rsidR="008E5117" w:rsidRDefault="008E5117" w:rsidP="008E5117">
      <w:pPr>
        <w:rPr>
          <w:rFonts w:hint="eastAsia"/>
          <w:sz w:val="28"/>
          <w:szCs w:val="28"/>
        </w:rPr>
      </w:pPr>
      <w:r>
        <w:rPr>
          <w:rFonts w:hint="eastAsia"/>
          <w:sz w:val="28"/>
          <w:szCs w:val="28"/>
        </w:rPr>
        <w:t>}</w:t>
      </w:r>
    </w:p>
    <w:p w:rsidR="008E5117" w:rsidRDefault="008E5117" w:rsidP="008E5117">
      <w:pPr>
        <w:rPr>
          <w:rFonts w:hint="eastAsia"/>
          <w:sz w:val="28"/>
          <w:szCs w:val="28"/>
        </w:rPr>
      </w:pPr>
      <w:r>
        <w:rPr>
          <w:rFonts w:hint="eastAsia"/>
          <w:sz w:val="28"/>
          <w:szCs w:val="28"/>
        </w:rPr>
        <w:t>上面</w:t>
      </w:r>
      <w:r>
        <w:rPr>
          <w:rFonts w:hint="eastAsia"/>
          <w:sz w:val="28"/>
          <w:szCs w:val="28"/>
        </w:rPr>
        <w:t xml:space="preserve">return </w:t>
      </w:r>
      <w:r>
        <w:rPr>
          <w:rFonts w:hint="eastAsia"/>
          <w:sz w:val="28"/>
          <w:szCs w:val="28"/>
        </w:rPr>
        <w:t>会执行吗？</w:t>
      </w:r>
    </w:p>
    <w:p w:rsidR="008E5117" w:rsidRDefault="008E5117" w:rsidP="008E5117">
      <w:pPr>
        <w:rPr>
          <w:rFonts w:hint="eastAsia"/>
          <w:sz w:val="28"/>
          <w:szCs w:val="28"/>
        </w:rPr>
      </w:pPr>
      <w:r>
        <w:rPr>
          <w:rFonts w:hint="eastAsia"/>
          <w:sz w:val="28"/>
          <w:szCs w:val="28"/>
        </w:rPr>
        <w:t>如果执行是在</w:t>
      </w:r>
      <w:r>
        <w:rPr>
          <w:rFonts w:hint="eastAsia"/>
          <w:sz w:val="28"/>
          <w:szCs w:val="28"/>
        </w:rPr>
        <w:t xml:space="preserve"> finally </w:t>
      </w:r>
      <w:r>
        <w:rPr>
          <w:rFonts w:hint="eastAsia"/>
          <w:sz w:val="28"/>
          <w:szCs w:val="28"/>
        </w:rPr>
        <w:t>之前还是</w:t>
      </w:r>
      <w:r>
        <w:rPr>
          <w:rFonts w:hint="eastAsia"/>
          <w:sz w:val="28"/>
          <w:szCs w:val="28"/>
        </w:rPr>
        <w:t xml:space="preserve"> </w:t>
      </w:r>
      <w:r>
        <w:rPr>
          <w:rFonts w:hint="eastAsia"/>
          <w:sz w:val="28"/>
          <w:szCs w:val="28"/>
        </w:rPr>
        <w:t>之后</w:t>
      </w:r>
    </w:p>
    <w:p w:rsidR="008E5117" w:rsidRDefault="008E5117" w:rsidP="008E5117">
      <w:pPr>
        <w:rPr>
          <w:rFonts w:hint="eastAsia"/>
          <w:sz w:val="28"/>
          <w:szCs w:val="28"/>
        </w:rPr>
      </w:pPr>
      <w:r>
        <w:rPr>
          <w:rFonts w:hint="eastAsia"/>
          <w:sz w:val="28"/>
          <w:szCs w:val="28"/>
        </w:rPr>
        <w:t>用数组实现一个栈，当溢出时栈的大小自动加倍</w:t>
      </w:r>
    </w:p>
    <w:p w:rsidR="008E5117" w:rsidRDefault="008E5117" w:rsidP="008E5117">
      <w:pPr>
        <w:rPr>
          <w:rFonts w:hint="eastAsia"/>
          <w:sz w:val="28"/>
          <w:szCs w:val="28"/>
        </w:rPr>
      </w:pPr>
      <w:r>
        <w:rPr>
          <w:rFonts w:hint="eastAsia"/>
          <w:sz w:val="28"/>
          <w:szCs w:val="28"/>
        </w:rPr>
        <w:t>说出常用</w:t>
      </w:r>
      <w:r>
        <w:rPr>
          <w:rFonts w:hint="eastAsia"/>
          <w:sz w:val="28"/>
          <w:szCs w:val="28"/>
        </w:rPr>
        <w:t>xml</w:t>
      </w:r>
      <w:r>
        <w:rPr>
          <w:rFonts w:hint="eastAsia"/>
          <w:sz w:val="28"/>
          <w:szCs w:val="28"/>
        </w:rPr>
        <w:t>文件解析常用的工具</w:t>
      </w:r>
      <w:r>
        <w:rPr>
          <w:rFonts w:hint="eastAsia"/>
          <w:sz w:val="28"/>
          <w:szCs w:val="28"/>
        </w:rPr>
        <w:t xml:space="preserve"> </w:t>
      </w:r>
    </w:p>
    <w:p w:rsidR="008E5117" w:rsidRDefault="008E5117" w:rsidP="008E5117">
      <w:pPr>
        <w:rPr>
          <w:rFonts w:hint="eastAsia"/>
          <w:sz w:val="28"/>
          <w:szCs w:val="28"/>
        </w:rPr>
      </w:pPr>
      <w:r>
        <w:rPr>
          <w:rFonts w:hint="eastAsia"/>
          <w:sz w:val="28"/>
          <w:szCs w:val="28"/>
        </w:rPr>
        <w:t xml:space="preserve">hashMap </w:t>
      </w:r>
      <w:r>
        <w:rPr>
          <w:rFonts w:hint="eastAsia"/>
          <w:sz w:val="28"/>
          <w:szCs w:val="28"/>
        </w:rPr>
        <w:t>和</w:t>
      </w:r>
      <w:r>
        <w:rPr>
          <w:rFonts w:hint="eastAsia"/>
          <w:sz w:val="28"/>
          <w:szCs w:val="28"/>
        </w:rPr>
        <w:t xml:space="preserve"> hashTable </w:t>
      </w:r>
      <w:r>
        <w:rPr>
          <w:rFonts w:hint="eastAsia"/>
          <w:sz w:val="28"/>
          <w:szCs w:val="28"/>
        </w:rPr>
        <w:t>的区别</w:t>
      </w:r>
    </w:p>
    <w:p w:rsidR="008E5117" w:rsidRDefault="008E5117" w:rsidP="008E5117">
      <w:pPr>
        <w:rPr>
          <w:rFonts w:hint="eastAsia"/>
          <w:sz w:val="28"/>
          <w:szCs w:val="28"/>
        </w:rPr>
      </w:pPr>
    </w:p>
    <w:p w:rsidR="008E5117" w:rsidRDefault="008E5117" w:rsidP="008E5117">
      <w:pPr>
        <w:rPr>
          <w:rFonts w:hint="eastAsia"/>
          <w:sz w:val="28"/>
          <w:szCs w:val="28"/>
        </w:rPr>
      </w:pPr>
      <w:r>
        <w:rPr>
          <w:rFonts w:hint="eastAsia"/>
          <w:sz w:val="28"/>
          <w:szCs w:val="28"/>
        </w:rPr>
        <w:t>人民币大小写的转换（耿老师讲过）</w:t>
      </w:r>
    </w:p>
    <w:p w:rsidR="008E5117" w:rsidRPr="00B778B5" w:rsidRDefault="008E5117" w:rsidP="008E5117">
      <w:pPr>
        <w:rPr>
          <w:rFonts w:hint="eastAsia"/>
          <w:sz w:val="28"/>
          <w:szCs w:val="28"/>
        </w:rPr>
      </w:pPr>
      <w:r>
        <w:rPr>
          <w:rFonts w:hint="eastAsia"/>
          <w:sz w:val="28"/>
          <w:szCs w:val="28"/>
        </w:rPr>
        <w:t>抽象类的用法（是耿老师讲的例子圆面积和矩形面积）</w:t>
      </w:r>
    </w:p>
    <w:p w:rsidR="008E5117" w:rsidRPr="004A10F2" w:rsidRDefault="008E5117" w:rsidP="008E5117">
      <w:pPr>
        <w:rPr>
          <w:rFonts w:hint="eastAsia"/>
          <w:sz w:val="28"/>
          <w:szCs w:val="28"/>
        </w:rPr>
      </w:pPr>
      <w:r w:rsidRPr="004A10F2">
        <w:rPr>
          <w:rFonts w:hint="eastAsia"/>
          <w:sz w:val="28"/>
          <w:szCs w:val="28"/>
        </w:rPr>
        <w:t>ArcGis</w:t>
      </w:r>
      <w:r w:rsidRPr="004A10F2">
        <w:rPr>
          <w:rFonts w:hint="eastAsia"/>
          <w:sz w:val="28"/>
          <w:szCs w:val="28"/>
        </w:rPr>
        <w:t>实现地图的放大和缩小</w:t>
      </w:r>
    </w:p>
    <w:p w:rsidR="008E5117" w:rsidRPr="004A10F2" w:rsidRDefault="008E5117" w:rsidP="008E5117">
      <w:pPr>
        <w:rPr>
          <w:rFonts w:hint="eastAsia"/>
          <w:sz w:val="28"/>
          <w:szCs w:val="28"/>
        </w:rPr>
      </w:pPr>
    </w:p>
    <w:p w:rsidR="008E5117" w:rsidRDefault="008E5117" w:rsidP="008E5117">
      <w:pPr>
        <w:rPr>
          <w:rFonts w:hint="eastAsia"/>
          <w:sz w:val="28"/>
          <w:szCs w:val="28"/>
        </w:rPr>
      </w:pPr>
      <w:r w:rsidRPr="004A10F2">
        <w:rPr>
          <w:rFonts w:hint="eastAsia"/>
          <w:sz w:val="28"/>
          <w:szCs w:val="28"/>
        </w:rPr>
        <w:t>【</w:t>
      </w:r>
      <w:r w:rsidRPr="004A10F2">
        <w:rPr>
          <w:rFonts w:hint="eastAsia"/>
          <w:sz w:val="28"/>
          <w:szCs w:val="28"/>
        </w:rPr>
        <w:t xml:space="preserve">GIS </w:t>
      </w:r>
      <w:r w:rsidRPr="004A10F2">
        <w:rPr>
          <w:rFonts w:hint="eastAsia"/>
          <w:sz w:val="28"/>
          <w:szCs w:val="28"/>
        </w:rPr>
        <w:t>的技术题】</w:t>
      </w:r>
    </w:p>
    <w:p w:rsidR="008E5117" w:rsidRDefault="008E5117" w:rsidP="008E5117">
      <w:pPr>
        <w:rPr>
          <w:rFonts w:hint="eastAsia"/>
          <w:sz w:val="28"/>
          <w:szCs w:val="28"/>
        </w:rPr>
      </w:pPr>
    </w:p>
    <w:p w:rsidR="008E5117" w:rsidRDefault="008E5117" w:rsidP="008E5117">
      <w:pPr>
        <w:widowControl/>
        <w:jc w:val="left"/>
        <w:rPr>
          <w:rFonts w:ascii="宋体" w:hAnsi="宋体" w:cs="Arial" w:hint="eastAsia"/>
          <w:color w:val="333333"/>
          <w:sz w:val="28"/>
          <w:szCs w:val="28"/>
        </w:rPr>
      </w:pPr>
      <w:r w:rsidRPr="000A0EF5">
        <w:rPr>
          <w:rFonts w:ascii="宋体" w:hAnsi="宋体" w:cs="Arial" w:hint="eastAsia"/>
          <w:b/>
          <w:color w:val="FF6600"/>
          <w:sz w:val="28"/>
          <w:szCs w:val="28"/>
        </w:rPr>
        <w:lastRenderedPageBreak/>
        <w:t>北京光声世纪信息科技发展有限公司</w:t>
      </w:r>
      <w:r w:rsidRPr="000A0EF5">
        <w:rPr>
          <w:rFonts w:ascii="宋体" w:hAnsi="宋体" w:cs="Arial" w:hint="eastAsia"/>
          <w:color w:val="333333"/>
          <w:sz w:val="28"/>
          <w:szCs w:val="28"/>
        </w:rPr>
        <w:tab/>
        <w:t xml:space="preserve">地址：北京市海淀区复兴路甲38号嘉德公寓1301-1306 </w:t>
      </w:r>
      <w:r w:rsidRPr="000A0EF5">
        <w:rPr>
          <w:rFonts w:ascii="宋体" w:hAnsi="宋体" w:cs="Arial" w:hint="eastAsia"/>
          <w:color w:val="333333"/>
          <w:sz w:val="28"/>
          <w:szCs w:val="28"/>
        </w:rPr>
        <w:tab/>
        <w:t xml:space="preserve">招聘苗小姐电话：88212485-1801 </w:t>
      </w:r>
      <w:r w:rsidRPr="000A0EF5">
        <w:rPr>
          <w:rFonts w:ascii="宋体" w:hAnsi="宋体" w:cs="Arial" w:hint="eastAsia"/>
          <w:color w:val="333333"/>
          <w:sz w:val="28"/>
          <w:szCs w:val="28"/>
        </w:rPr>
        <w:tab/>
        <w:t>网址：</w:t>
      </w:r>
      <w:hyperlink r:id="rId12" w:history="1">
        <w:r w:rsidRPr="000A0EF5">
          <w:rPr>
            <w:rStyle w:val="a3"/>
            <w:rFonts w:ascii="宋体" w:hAnsi="宋体" w:cs="Arial" w:hint="eastAsia"/>
            <w:sz w:val="28"/>
            <w:szCs w:val="28"/>
          </w:rPr>
          <w:t>www.topgis.com.cn</w:t>
        </w:r>
      </w:hyperlink>
      <w:r w:rsidRPr="000A0EF5">
        <w:rPr>
          <w:rFonts w:ascii="宋体" w:hAnsi="宋体" w:cs="Arial" w:hint="eastAsia"/>
          <w:color w:val="333333"/>
          <w:sz w:val="28"/>
          <w:szCs w:val="28"/>
        </w:rPr>
        <w:t xml:space="preserve"> </w:t>
      </w:r>
    </w:p>
    <w:p w:rsidR="008E5117" w:rsidRDefault="008E5117" w:rsidP="008E5117">
      <w:pPr>
        <w:widowControl/>
        <w:jc w:val="left"/>
        <w:rPr>
          <w:rFonts w:ascii="宋体" w:hAnsi="宋体" w:cs="Arial" w:hint="eastAsia"/>
          <w:color w:val="333333"/>
          <w:sz w:val="28"/>
          <w:szCs w:val="28"/>
        </w:rPr>
      </w:pPr>
      <w:r>
        <w:rPr>
          <w:rFonts w:ascii="宋体" w:hAnsi="宋体" w:cs="Arial" w:hint="eastAsia"/>
          <w:color w:val="333333"/>
          <w:sz w:val="28"/>
          <w:szCs w:val="28"/>
        </w:rPr>
        <w:t>16日上午9点半</w:t>
      </w:r>
    </w:p>
    <w:p w:rsidR="008E5117" w:rsidRPr="000A0EF5" w:rsidRDefault="008E5117" w:rsidP="008E5117">
      <w:pPr>
        <w:widowControl/>
        <w:jc w:val="left"/>
        <w:rPr>
          <w:rFonts w:ascii="宋体" w:hAnsi="宋体" w:cs="Arial" w:hint="eastAsia"/>
          <w:color w:val="333333"/>
          <w:sz w:val="28"/>
          <w:szCs w:val="28"/>
        </w:rPr>
      </w:pPr>
    </w:p>
    <w:p w:rsidR="008E5117" w:rsidRPr="000A0EF5" w:rsidRDefault="008E5117" w:rsidP="008E5117">
      <w:pPr>
        <w:rPr>
          <w:rFonts w:hint="eastAsia"/>
          <w:sz w:val="28"/>
          <w:szCs w:val="28"/>
        </w:rPr>
      </w:pPr>
    </w:p>
    <w:p w:rsidR="008E5117" w:rsidRPr="00FC0ABA" w:rsidRDefault="008E5117" w:rsidP="008E5117">
      <w:pPr>
        <w:widowControl/>
        <w:spacing w:line="300" w:lineRule="atLeast"/>
        <w:jc w:val="left"/>
        <w:rPr>
          <w:rFonts w:ascii="宋体" w:hAnsi="宋体" w:cs="宋体" w:hint="eastAsia"/>
          <w:b/>
          <w:color w:val="000000"/>
          <w:kern w:val="0"/>
          <w:sz w:val="28"/>
          <w:szCs w:val="28"/>
        </w:rPr>
      </w:pPr>
      <w:r w:rsidRPr="00FC0ABA">
        <w:rPr>
          <w:rFonts w:ascii="宋体" w:hAnsi="宋体" w:cs="宋体" w:hint="eastAsia"/>
          <w:b/>
          <w:color w:val="000000"/>
          <w:kern w:val="0"/>
          <w:sz w:val="28"/>
          <w:szCs w:val="28"/>
        </w:rPr>
        <w:t>北京广聚福企业商务服务有限公司</w:t>
      </w:r>
      <w:r w:rsidRPr="00FC0ABA">
        <w:rPr>
          <w:rFonts w:ascii="宋体" w:hAnsi="宋体" w:hint="eastAsia"/>
          <w:b/>
          <w:color w:val="000000"/>
          <w:sz w:val="28"/>
          <w:szCs w:val="28"/>
        </w:rPr>
        <w:t>笔试题</w:t>
      </w:r>
    </w:p>
    <w:p w:rsidR="008E5117" w:rsidRPr="00FC0ABA" w:rsidRDefault="008E5117" w:rsidP="008E5117">
      <w:pPr>
        <w:rPr>
          <w:rFonts w:hint="eastAsia"/>
          <w:sz w:val="24"/>
        </w:rPr>
      </w:pPr>
      <w:r w:rsidRPr="00FC0ABA">
        <w:rPr>
          <w:rFonts w:hint="eastAsia"/>
          <w:sz w:val="24"/>
        </w:rPr>
        <w:t>1.Arralist,Vector,LinkedList</w:t>
      </w:r>
      <w:r w:rsidRPr="00FC0ABA">
        <w:rPr>
          <w:rFonts w:hint="eastAsia"/>
          <w:sz w:val="24"/>
        </w:rPr>
        <w:t>的区别</w:t>
      </w:r>
    </w:p>
    <w:p w:rsidR="008E5117" w:rsidRPr="00FC0ABA" w:rsidRDefault="008E5117" w:rsidP="008E5117">
      <w:pPr>
        <w:rPr>
          <w:rFonts w:hint="eastAsia"/>
          <w:sz w:val="24"/>
        </w:rPr>
      </w:pPr>
      <w:r w:rsidRPr="00FC0ABA">
        <w:rPr>
          <w:rFonts w:hint="eastAsia"/>
          <w:sz w:val="24"/>
        </w:rPr>
        <w:t>2.java</w:t>
      </w:r>
      <w:r w:rsidRPr="00FC0ABA">
        <w:rPr>
          <w:rFonts w:hint="eastAsia"/>
          <w:sz w:val="24"/>
        </w:rPr>
        <w:t>中的</w:t>
      </w:r>
      <w:r w:rsidRPr="00FC0ABA">
        <w:rPr>
          <w:rFonts w:hint="eastAsia"/>
          <w:sz w:val="24"/>
        </w:rPr>
        <w:t>GC</w:t>
      </w:r>
      <w:r w:rsidRPr="00FC0ABA">
        <w:rPr>
          <w:rFonts w:hint="eastAsia"/>
          <w:sz w:val="24"/>
        </w:rPr>
        <w:t>指的是什么，有什么作用</w:t>
      </w:r>
    </w:p>
    <w:p w:rsidR="008E5117" w:rsidRPr="00FC0ABA" w:rsidRDefault="008E5117" w:rsidP="008E5117">
      <w:pPr>
        <w:rPr>
          <w:rFonts w:hint="eastAsia"/>
          <w:sz w:val="24"/>
        </w:rPr>
      </w:pPr>
      <w:r w:rsidRPr="00FC0ABA">
        <w:rPr>
          <w:rFonts w:hint="eastAsia"/>
          <w:sz w:val="24"/>
        </w:rPr>
        <w:t>3.</w:t>
      </w:r>
      <w:r w:rsidRPr="00FC0ABA">
        <w:rPr>
          <w:rFonts w:hint="eastAsia"/>
          <w:sz w:val="24"/>
        </w:rPr>
        <w:t>抽象类与接口有什么区别</w:t>
      </w:r>
    </w:p>
    <w:p w:rsidR="008E5117" w:rsidRPr="00FC0ABA" w:rsidRDefault="008E5117" w:rsidP="008E5117">
      <w:pPr>
        <w:rPr>
          <w:rFonts w:hint="eastAsia"/>
          <w:sz w:val="24"/>
        </w:rPr>
      </w:pPr>
      <w:r w:rsidRPr="00FC0ABA">
        <w:rPr>
          <w:rFonts w:hint="eastAsia"/>
          <w:sz w:val="24"/>
        </w:rPr>
        <w:t>4.</w:t>
      </w:r>
      <w:r w:rsidRPr="00FC0ABA">
        <w:rPr>
          <w:rFonts w:hint="eastAsia"/>
          <w:sz w:val="24"/>
        </w:rPr>
        <w:t>两个对象值相同，但却可以有不同的</w:t>
      </w:r>
      <w:r w:rsidRPr="00FC0ABA">
        <w:rPr>
          <w:rFonts w:hint="eastAsia"/>
          <w:sz w:val="24"/>
        </w:rPr>
        <w:t>hashcode</w:t>
      </w:r>
      <w:r w:rsidRPr="00FC0ABA">
        <w:rPr>
          <w:rFonts w:hint="eastAsia"/>
          <w:sz w:val="24"/>
        </w:rPr>
        <w:t>，这句话对不对？</w:t>
      </w:r>
    </w:p>
    <w:p w:rsidR="008E5117" w:rsidRPr="00FC0ABA" w:rsidRDefault="008E5117" w:rsidP="008E5117">
      <w:pPr>
        <w:rPr>
          <w:rFonts w:hint="eastAsia"/>
          <w:sz w:val="24"/>
        </w:rPr>
      </w:pPr>
      <w:r w:rsidRPr="00FC0ABA">
        <w:rPr>
          <w:rFonts w:hint="eastAsia"/>
          <w:sz w:val="24"/>
        </w:rPr>
        <w:t xml:space="preserve">5.String string = new String("xyz") </w:t>
      </w:r>
      <w:r w:rsidRPr="00FC0ABA">
        <w:rPr>
          <w:rFonts w:hint="eastAsia"/>
          <w:sz w:val="24"/>
        </w:rPr>
        <w:t>创建了几个</w:t>
      </w:r>
      <w:r w:rsidRPr="00FC0ABA">
        <w:rPr>
          <w:rFonts w:hint="eastAsia"/>
          <w:sz w:val="24"/>
        </w:rPr>
        <w:t>StringObject</w:t>
      </w:r>
      <w:r w:rsidRPr="00FC0ABA">
        <w:rPr>
          <w:rFonts w:hint="eastAsia"/>
          <w:sz w:val="24"/>
        </w:rPr>
        <w:t>？</w:t>
      </w:r>
    </w:p>
    <w:p w:rsidR="008E5117" w:rsidRPr="00FC0ABA" w:rsidRDefault="008E5117" w:rsidP="008E5117">
      <w:pPr>
        <w:rPr>
          <w:rFonts w:hint="eastAsia"/>
          <w:sz w:val="24"/>
        </w:rPr>
      </w:pPr>
      <w:r w:rsidRPr="00FC0ABA">
        <w:rPr>
          <w:rFonts w:hint="eastAsia"/>
          <w:sz w:val="24"/>
        </w:rPr>
        <w:t>6.</w:t>
      </w:r>
      <w:r w:rsidRPr="00FC0ABA">
        <w:rPr>
          <w:rFonts w:hint="eastAsia"/>
          <w:sz w:val="24"/>
        </w:rPr>
        <w:t>写一个单例模式出来</w:t>
      </w:r>
    </w:p>
    <w:p w:rsidR="008E5117" w:rsidRPr="00FC0ABA" w:rsidRDefault="008E5117" w:rsidP="008E5117">
      <w:pPr>
        <w:rPr>
          <w:rFonts w:hint="eastAsia"/>
          <w:sz w:val="24"/>
        </w:rPr>
      </w:pPr>
      <w:r w:rsidRPr="00FC0ABA">
        <w:rPr>
          <w:rFonts w:hint="eastAsia"/>
          <w:sz w:val="24"/>
        </w:rPr>
        <w:t>7.Hibernate</w:t>
      </w:r>
      <w:r w:rsidRPr="00FC0ABA">
        <w:rPr>
          <w:rFonts w:hint="eastAsia"/>
          <w:sz w:val="24"/>
        </w:rPr>
        <w:t>中</w:t>
      </w:r>
      <w:r w:rsidRPr="00FC0ABA">
        <w:rPr>
          <w:rFonts w:hint="eastAsia"/>
          <w:sz w:val="24"/>
        </w:rPr>
        <w:t>Session</w:t>
      </w:r>
      <w:r w:rsidRPr="00FC0ABA">
        <w:rPr>
          <w:rFonts w:hint="eastAsia"/>
          <w:sz w:val="24"/>
        </w:rPr>
        <w:t>是如何工作的</w:t>
      </w:r>
    </w:p>
    <w:p w:rsidR="008E5117" w:rsidRPr="00FC0ABA" w:rsidRDefault="008E5117" w:rsidP="008E5117">
      <w:pPr>
        <w:rPr>
          <w:sz w:val="24"/>
        </w:rPr>
      </w:pPr>
      <w:r w:rsidRPr="00FC0ABA">
        <w:rPr>
          <w:rFonts w:hint="eastAsia"/>
          <w:sz w:val="24"/>
        </w:rPr>
        <w:t>8.ajax</w:t>
      </w:r>
      <w:r w:rsidRPr="00FC0ABA">
        <w:rPr>
          <w:rFonts w:hint="eastAsia"/>
          <w:sz w:val="24"/>
        </w:rPr>
        <w:t>的应用在那些方面？</w:t>
      </w:r>
    </w:p>
    <w:p w:rsidR="008E5117" w:rsidRPr="00543364" w:rsidRDefault="008E5117" w:rsidP="008E5117">
      <w:pPr>
        <w:jc w:val="center"/>
        <w:rPr>
          <w:rFonts w:hint="eastAsia"/>
          <w:b/>
          <w:sz w:val="30"/>
          <w:szCs w:val="30"/>
        </w:rPr>
      </w:pPr>
      <w:r w:rsidRPr="00543364">
        <w:rPr>
          <w:rFonts w:hint="eastAsia"/>
          <w:b/>
          <w:sz w:val="30"/>
          <w:szCs w:val="30"/>
        </w:rPr>
        <w:t>广通信达笔试题</w:t>
      </w:r>
    </w:p>
    <w:p w:rsidR="008E5117" w:rsidRPr="00543364" w:rsidRDefault="008E5117" w:rsidP="008E5117">
      <w:pPr>
        <w:rPr>
          <w:rFonts w:hint="eastAsia"/>
          <w:sz w:val="24"/>
        </w:rPr>
      </w:pPr>
      <w:r w:rsidRPr="00543364">
        <w:rPr>
          <w:rFonts w:hint="eastAsia"/>
          <w:sz w:val="24"/>
        </w:rPr>
        <w:t>1.</w:t>
      </w:r>
      <w:r w:rsidRPr="00543364">
        <w:rPr>
          <w:rFonts w:hint="eastAsia"/>
          <w:sz w:val="24"/>
        </w:rPr>
        <w:t>请你分别画出</w:t>
      </w:r>
      <w:r w:rsidRPr="00543364">
        <w:rPr>
          <w:rFonts w:hint="eastAsia"/>
          <w:sz w:val="24"/>
        </w:rPr>
        <w:t>OSI</w:t>
      </w:r>
      <w:r w:rsidRPr="00543364">
        <w:rPr>
          <w:rFonts w:hint="eastAsia"/>
          <w:sz w:val="24"/>
        </w:rPr>
        <w:t>的七层网络结构图和</w:t>
      </w:r>
      <w:r w:rsidRPr="00543364">
        <w:rPr>
          <w:rFonts w:hint="eastAsia"/>
          <w:sz w:val="24"/>
        </w:rPr>
        <w:t>TCP/IP</w:t>
      </w:r>
      <w:r w:rsidRPr="00543364">
        <w:rPr>
          <w:rFonts w:hint="eastAsia"/>
          <w:sz w:val="24"/>
        </w:rPr>
        <w:t>的四层结构图。</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2.</w:t>
      </w:r>
      <w:r w:rsidRPr="00543364">
        <w:rPr>
          <w:rFonts w:hint="eastAsia"/>
          <w:sz w:val="24"/>
        </w:rPr>
        <w:t>请问什么是</w:t>
      </w:r>
      <w:r w:rsidRPr="00543364">
        <w:rPr>
          <w:rFonts w:hint="eastAsia"/>
          <w:sz w:val="24"/>
        </w:rPr>
        <w:t>IP</w:t>
      </w:r>
      <w:r w:rsidRPr="00543364">
        <w:rPr>
          <w:rFonts w:hint="eastAsia"/>
          <w:sz w:val="24"/>
        </w:rPr>
        <w:t>地址？按照网络规模的大小，一般把网络地址分成向类？子网掩码的作用是什么？</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3.</w:t>
      </w:r>
      <w:r w:rsidRPr="00543364">
        <w:rPr>
          <w:rFonts w:hint="eastAsia"/>
          <w:sz w:val="24"/>
        </w:rPr>
        <w:t>请你简述</w:t>
      </w:r>
      <w:r w:rsidRPr="00543364">
        <w:rPr>
          <w:rFonts w:hint="eastAsia"/>
          <w:sz w:val="24"/>
        </w:rPr>
        <w:t>VPN</w:t>
      </w:r>
      <w:r w:rsidRPr="00543364">
        <w:rPr>
          <w:rFonts w:hint="eastAsia"/>
          <w:sz w:val="24"/>
        </w:rPr>
        <w:t>和使用的协议。</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4.</w:t>
      </w:r>
      <w:r w:rsidRPr="00543364">
        <w:rPr>
          <w:rFonts w:hint="eastAsia"/>
          <w:sz w:val="24"/>
        </w:rPr>
        <w:t>请问什么是</w:t>
      </w:r>
      <w:r w:rsidRPr="00543364">
        <w:rPr>
          <w:rFonts w:hint="eastAsia"/>
          <w:sz w:val="24"/>
        </w:rPr>
        <w:t>SNMP</w:t>
      </w:r>
      <w:r w:rsidRPr="00543364">
        <w:rPr>
          <w:rFonts w:hint="eastAsia"/>
          <w:sz w:val="24"/>
        </w:rPr>
        <w:t>？</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5.</w:t>
      </w:r>
      <w:r w:rsidRPr="00543364">
        <w:rPr>
          <w:rFonts w:hint="eastAsia"/>
          <w:sz w:val="24"/>
        </w:rPr>
        <w:t>请用</w:t>
      </w:r>
      <w:r w:rsidRPr="00543364">
        <w:rPr>
          <w:rFonts w:hint="eastAsia"/>
          <w:sz w:val="24"/>
        </w:rPr>
        <w:t>SQL</w:t>
      </w:r>
      <w:r w:rsidRPr="00543364">
        <w:rPr>
          <w:rFonts w:hint="eastAsia"/>
          <w:sz w:val="24"/>
        </w:rPr>
        <w:t>语句创建一个数据库用户并加以说明，数据库可以为</w:t>
      </w:r>
      <w:r w:rsidRPr="00543364">
        <w:rPr>
          <w:rFonts w:hint="eastAsia"/>
          <w:sz w:val="24"/>
        </w:rPr>
        <w:t>ORACLE/MYSQL/SQLSERVER</w:t>
      </w:r>
      <w:r w:rsidRPr="00543364">
        <w:rPr>
          <w:rFonts w:hint="eastAsia"/>
          <w:sz w:val="24"/>
        </w:rPr>
        <w:t>。</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6.</w:t>
      </w:r>
      <w:r w:rsidRPr="00543364">
        <w:rPr>
          <w:rFonts w:hint="eastAsia"/>
          <w:sz w:val="24"/>
        </w:rPr>
        <w:t>有如下三张表</w:t>
      </w:r>
    </w:p>
    <w:p w:rsidR="008E5117" w:rsidRPr="00543364" w:rsidRDefault="008E5117" w:rsidP="008E5117">
      <w:pPr>
        <w:rPr>
          <w:rFonts w:hint="eastAsia"/>
          <w:sz w:val="24"/>
        </w:rPr>
      </w:pPr>
      <w:r w:rsidRPr="00543364">
        <w:rPr>
          <w:rFonts w:hint="eastAsia"/>
          <w:sz w:val="24"/>
        </w:rPr>
        <w:t>表名：</w:t>
      </w:r>
      <w:r w:rsidRPr="00543364">
        <w:rPr>
          <w:rFonts w:hint="eastAsia"/>
          <w:sz w:val="24"/>
        </w:rPr>
        <w:t>student</w:t>
      </w:r>
      <w:r w:rsidRPr="00543364">
        <w:rPr>
          <w:rFonts w:hint="eastAsia"/>
          <w:sz w:val="24"/>
        </w:rPr>
        <w:t>（学生表）</w:t>
      </w:r>
    </w:p>
    <w:p w:rsidR="008E5117" w:rsidRPr="00543364" w:rsidRDefault="008E5117" w:rsidP="008E5117">
      <w:pPr>
        <w:rPr>
          <w:rFonts w:hint="eastAsia"/>
          <w:sz w:val="24"/>
        </w:rPr>
      </w:pPr>
      <w:r w:rsidRPr="00543364">
        <w:rPr>
          <w:rFonts w:hint="eastAsia"/>
          <w:sz w:val="24"/>
        </w:rPr>
        <w:t>编号</w:t>
      </w:r>
      <w:r w:rsidRPr="00543364">
        <w:rPr>
          <w:rFonts w:hint="eastAsia"/>
          <w:sz w:val="24"/>
        </w:rPr>
        <w:tab/>
        <w:t>sno</w:t>
      </w:r>
      <w:r w:rsidRPr="00543364">
        <w:rPr>
          <w:rFonts w:hint="eastAsia"/>
          <w:sz w:val="24"/>
        </w:rPr>
        <w:tab/>
        <w:t>varchar</w:t>
      </w:r>
    </w:p>
    <w:p w:rsidR="008E5117" w:rsidRPr="00543364" w:rsidRDefault="008E5117" w:rsidP="008E5117">
      <w:pPr>
        <w:rPr>
          <w:rFonts w:hint="eastAsia"/>
          <w:sz w:val="24"/>
        </w:rPr>
      </w:pPr>
      <w:r w:rsidRPr="00543364">
        <w:rPr>
          <w:rFonts w:hint="eastAsia"/>
          <w:sz w:val="24"/>
        </w:rPr>
        <w:t>姓名</w:t>
      </w:r>
      <w:r w:rsidRPr="00543364">
        <w:rPr>
          <w:rFonts w:hint="eastAsia"/>
          <w:sz w:val="24"/>
        </w:rPr>
        <w:tab/>
        <w:t>name</w:t>
      </w:r>
      <w:r w:rsidRPr="00543364">
        <w:rPr>
          <w:rFonts w:hint="eastAsia"/>
          <w:sz w:val="24"/>
        </w:rPr>
        <w:tab/>
        <w:t>varchar</w:t>
      </w:r>
    </w:p>
    <w:p w:rsidR="008E5117" w:rsidRPr="00543364" w:rsidRDefault="008E5117" w:rsidP="008E5117">
      <w:pPr>
        <w:rPr>
          <w:sz w:val="24"/>
        </w:rPr>
      </w:pPr>
      <w:r w:rsidRPr="00543364">
        <w:rPr>
          <w:sz w:val="24"/>
        </w:rPr>
        <w:tab/>
      </w:r>
      <w:r w:rsidRPr="00543364">
        <w:rPr>
          <w:sz w:val="24"/>
        </w:rPr>
        <w:tab/>
      </w:r>
    </w:p>
    <w:p w:rsidR="008E5117" w:rsidRPr="00543364" w:rsidRDefault="008E5117" w:rsidP="008E5117">
      <w:pPr>
        <w:rPr>
          <w:rFonts w:hint="eastAsia"/>
          <w:sz w:val="24"/>
        </w:rPr>
      </w:pPr>
      <w:r w:rsidRPr="00543364">
        <w:rPr>
          <w:rFonts w:hint="eastAsia"/>
          <w:sz w:val="24"/>
        </w:rPr>
        <w:t>表名：</w:t>
      </w:r>
      <w:r w:rsidRPr="00543364">
        <w:rPr>
          <w:rFonts w:hint="eastAsia"/>
          <w:sz w:val="24"/>
        </w:rPr>
        <w:t>course</w:t>
      </w:r>
      <w:r w:rsidRPr="00543364">
        <w:rPr>
          <w:rFonts w:hint="eastAsia"/>
          <w:sz w:val="24"/>
        </w:rPr>
        <w:t>（课程表）</w:t>
      </w:r>
    </w:p>
    <w:p w:rsidR="008E5117" w:rsidRPr="00543364" w:rsidRDefault="008E5117" w:rsidP="008E5117">
      <w:pPr>
        <w:rPr>
          <w:rFonts w:hint="eastAsia"/>
          <w:sz w:val="24"/>
        </w:rPr>
      </w:pPr>
      <w:r w:rsidRPr="00543364">
        <w:rPr>
          <w:rFonts w:hint="eastAsia"/>
          <w:sz w:val="24"/>
        </w:rPr>
        <w:t>编号</w:t>
      </w:r>
      <w:r w:rsidRPr="00543364">
        <w:rPr>
          <w:rFonts w:hint="eastAsia"/>
          <w:sz w:val="24"/>
        </w:rPr>
        <w:tab/>
        <w:t>cno</w:t>
      </w:r>
      <w:r w:rsidRPr="00543364">
        <w:rPr>
          <w:rFonts w:hint="eastAsia"/>
          <w:sz w:val="24"/>
        </w:rPr>
        <w:tab/>
        <w:t>varchar</w:t>
      </w:r>
    </w:p>
    <w:p w:rsidR="008E5117" w:rsidRPr="00543364" w:rsidRDefault="008E5117" w:rsidP="008E5117">
      <w:pPr>
        <w:rPr>
          <w:rFonts w:hint="eastAsia"/>
          <w:sz w:val="24"/>
        </w:rPr>
      </w:pPr>
      <w:r w:rsidRPr="00543364">
        <w:rPr>
          <w:rFonts w:hint="eastAsia"/>
          <w:sz w:val="24"/>
        </w:rPr>
        <w:t>名称</w:t>
      </w:r>
      <w:r w:rsidRPr="00543364">
        <w:rPr>
          <w:rFonts w:hint="eastAsia"/>
          <w:sz w:val="24"/>
        </w:rPr>
        <w:tab/>
        <w:t>name</w:t>
      </w:r>
      <w:r w:rsidRPr="00543364">
        <w:rPr>
          <w:rFonts w:hint="eastAsia"/>
          <w:sz w:val="24"/>
        </w:rPr>
        <w:tab/>
        <w:t>varchar</w:t>
      </w:r>
    </w:p>
    <w:p w:rsidR="008E5117" w:rsidRPr="00543364" w:rsidRDefault="008E5117" w:rsidP="008E5117">
      <w:pPr>
        <w:rPr>
          <w:rFonts w:hint="eastAsia"/>
          <w:sz w:val="24"/>
        </w:rPr>
      </w:pPr>
      <w:r w:rsidRPr="00543364">
        <w:rPr>
          <w:rFonts w:hint="eastAsia"/>
          <w:sz w:val="24"/>
        </w:rPr>
        <w:lastRenderedPageBreak/>
        <w:t>表名：</w:t>
      </w:r>
      <w:r w:rsidRPr="00543364">
        <w:rPr>
          <w:rFonts w:hint="eastAsia"/>
          <w:sz w:val="24"/>
        </w:rPr>
        <w:t>course-selection</w:t>
      </w:r>
      <w:r w:rsidRPr="00543364">
        <w:rPr>
          <w:rFonts w:hint="eastAsia"/>
          <w:sz w:val="24"/>
        </w:rPr>
        <w:t>（选课表）</w:t>
      </w:r>
    </w:p>
    <w:p w:rsidR="008E5117" w:rsidRPr="00543364" w:rsidRDefault="008E5117" w:rsidP="008E5117">
      <w:pPr>
        <w:rPr>
          <w:rFonts w:hint="eastAsia"/>
          <w:sz w:val="24"/>
        </w:rPr>
      </w:pPr>
      <w:r w:rsidRPr="00543364">
        <w:rPr>
          <w:rFonts w:hint="eastAsia"/>
          <w:sz w:val="24"/>
        </w:rPr>
        <w:t>课程编号</w:t>
      </w:r>
      <w:r w:rsidRPr="00543364">
        <w:rPr>
          <w:rFonts w:hint="eastAsia"/>
          <w:sz w:val="24"/>
        </w:rPr>
        <w:tab/>
        <w:t>cno</w:t>
      </w:r>
      <w:r w:rsidRPr="00543364">
        <w:rPr>
          <w:rFonts w:hint="eastAsia"/>
          <w:sz w:val="24"/>
        </w:rPr>
        <w:tab/>
        <w:t>varchar</w:t>
      </w:r>
    </w:p>
    <w:p w:rsidR="008E5117" w:rsidRPr="00543364" w:rsidRDefault="008E5117" w:rsidP="008E5117">
      <w:pPr>
        <w:rPr>
          <w:rFonts w:hint="eastAsia"/>
          <w:sz w:val="24"/>
        </w:rPr>
      </w:pPr>
      <w:r w:rsidRPr="00543364">
        <w:rPr>
          <w:rFonts w:hint="eastAsia"/>
          <w:sz w:val="24"/>
        </w:rPr>
        <w:t>学生编号</w:t>
      </w:r>
      <w:r w:rsidRPr="00543364">
        <w:rPr>
          <w:rFonts w:hint="eastAsia"/>
          <w:sz w:val="24"/>
        </w:rPr>
        <w:tab/>
        <w:t>sno</w:t>
      </w:r>
      <w:r w:rsidRPr="00543364">
        <w:rPr>
          <w:rFonts w:hint="eastAsia"/>
          <w:sz w:val="24"/>
        </w:rPr>
        <w:tab/>
        <w:t>varchar</w:t>
      </w:r>
    </w:p>
    <w:p w:rsidR="008E5117" w:rsidRPr="00543364" w:rsidRDefault="008E5117" w:rsidP="008E5117">
      <w:pPr>
        <w:rPr>
          <w:rFonts w:hint="eastAsia"/>
          <w:sz w:val="24"/>
        </w:rPr>
      </w:pPr>
      <w:r w:rsidRPr="00543364">
        <w:rPr>
          <w:rFonts w:hint="eastAsia"/>
          <w:sz w:val="24"/>
        </w:rPr>
        <w:t>1</w:t>
      </w:r>
      <w:r w:rsidRPr="00543364">
        <w:rPr>
          <w:rFonts w:hint="eastAsia"/>
          <w:sz w:val="24"/>
        </w:rPr>
        <w:t>）针对</w:t>
      </w:r>
      <w:r w:rsidRPr="00543364">
        <w:rPr>
          <w:rFonts w:hint="eastAsia"/>
          <w:sz w:val="24"/>
        </w:rPr>
        <w:t>student</w:t>
      </w:r>
      <w:r w:rsidRPr="00543364">
        <w:rPr>
          <w:rFonts w:hint="eastAsia"/>
          <w:sz w:val="24"/>
        </w:rPr>
        <w:t>表，写出典型的插入，更新，删除</w:t>
      </w:r>
      <w:r w:rsidRPr="00543364">
        <w:rPr>
          <w:rFonts w:hint="eastAsia"/>
          <w:sz w:val="24"/>
        </w:rPr>
        <w:t>SQL</w:t>
      </w:r>
      <w:r w:rsidRPr="00543364">
        <w:rPr>
          <w:rFonts w:hint="eastAsia"/>
          <w:sz w:val="24"/>
        </w:rPr>
        <w:t>语句。</w:t>
      </w:r>
    </w:p>
    <w:p w:rsidR="008E5117" w:rsidRPr="00543364" w:rsidRDefault="008E5117" w:rsidP="008E5117">
      <w:pPr>
        <w:rPr>
          <w:rFonts w:hint="eastAsia"/>
          <w:sz w:val="24"/>
        </w:rPr>
      </w:pPr>
      <w:r w:rsidRPr="00543364">
        <w:rPr>
          <w:rFonts w:hint="eastAsia"/>
          <w:sz w:val="24"/>
        </w:rPr>
        <w:t>2</w:t>
      </w:r>
      <w:r w:rsidRPr="00543364">
        <w:rPr>
          <w:rFonts w:hint="eastAsia"/>
          <w:sz w:val="24"/>
        </w:rPr>
        <w:t>）</w:t>
      </w:r>
      <w:r w:rsidRPr="00543364">
        <w:rPr>
          <w:rFonts w:hint="eastAsia"/>
          <w:sz w:val="24"/>
        </w:rPr>
        <w:t xml:space="preserve"> </w:t>
      </w:r>
      <w:r w:rsidRPr="00543364">
        <w:rPr>
          <w:rFonts w:hint="eastAsia"/>
          <w:sz w:val="24"/>
        </w:rPr>
        <w:t>请用</w:t>
      </w:r>
      <w:r w:rsidRPr="00543364">
        <w:rPr>
          <w:rFonts w:hint="eastAsia"/>
          <w:sz w:val="24"/>
        </w:rPr>
        <w:t>SQL</w:t>
      </w:r>
      <w:r w:rsidRPr="00543364">
        <w:rPr>
          <w:rFonts w:hint="eastAsia"/>
          <w:sz w:val="24"/>
        </w:rPr>
        <w:t>语句查出没有选择课程名为“大学物理”的所有学生信息。</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7.</w:t>
      </w:r>
      <w:r w:rsidRPr="00543364">
        <w:rPr>
          <w:rFonts w:hint="eastAsia"/>
          <w:sz w:val="24"/>
        </w:rPr>
        <w:t>请说明在</w:t>
      </w:r>
      <w:r w:rsidRPr="00543364">
        <w:rPr>
          <w:rFonts w:hint="eastAsia"/>
          <w:sz w:val="24"/>
        </w:rPr>
        <w:t>linux</w:t>
      </w:r>
      <w:r w:rsidRPr="00543364">
        <w:rPr>
          <w:rFonts w:hint="eastAsia"/>
          <w:sz w:val="24"/>
        </w:rPr>
        <w:t>中如何打开和关闭</w:t>
      </w:r>
      <w:r w:rsidRPr="00543364">
        <w:rPr>
          <w:rFonts w:hint="eastAsia"/>
          <w:sz w:val="24"/>
        </w:rPr>
        <w:t>Telent</w:t>
      </w:r>
      <w:r w:rsidRPr="00543364">
        <w:rPr>
          <w:rFonts w:hint="eastAsia"/>
          <w:sz w:val="24"/>
        </w:rPr>
        <w:t>服务。</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8.</w:t>
      </w:r>
      <w:r w:rsidRPr="00543364">
        <w:rPr>
          <w:rFonts w:hint="eastAsia"/>
          <w:sz w:val="24"/>
        </w:rPr>
        <w:t>你是</w:t>
      </w:r>
      <w:r w:rsidRPr="00543364">
        <w:rPr>
          <w:rFonts w:hint="eastAsia"/>
          <w:sz w:val="24"/>
        </w:rPr>
        <w:t>root</w:t>
      </w:r>
      <w:r w:rsidRPr="00543364">
        <w:rPr>
          <w:rFonts w:hint="eastAsia"/>
          <w:sz w:val="24"/>
        </w:rPr>
        <w:t>系统管理员一个</w:t>
      </w:r>
      <w:r w:rsidRPr="00543364">
        <w:rPr>
          <w:rFonts w:hint="eastAsia"/>
          <w:sz w:val="24"/>
        </w:rPr>
        <w:t>Unix</w:t>
      </w:r>
      <w:r w:rsidRPr="00543364">
        <w:rPr>
          <w:rFonts w:hint="eastAsia"/>
          <w:sz w:val="24"/>
        </w:rPr>
        <w:t>程序的属性如下：</w:t>
      </w:r>
    </w:p>
    <w:p w:rsidR="008E5117" w:rsidRPr="00543364" w:rsidRDefault="008E5117" w:rsidP="008E5117">
      <w:pPr>
        <w:rPr>
          <w:rFonts w:hint="eastAsia"/>
          <w:sz w:val="24"/>
        </w:rPr>
      </w:pPr>
      <w:r w:rsidRPr="00543364">
        <w:rPr>
          <w:rFonts w:hint="eastAsia"/>
          <w:sz w:val="24"/>
        </w:rPr>
        <w:t xml:space="preserve"> -rwxr-xr-x 1 svradm users 43505 Jul 26 17</w:t>
      </w:r>
      <w:r w:rsidRPr="00543364">
        <w:rPr>
          <w:rFonts w:hint="eastAsia"/>
          <w:sz w:val="24"/>
        </w:rPr>
        <w:t>：</w:t>
      </w:r>
      <w:r w:rsidRPr="00543364">
        <w:rPr>
          <w:rFonts w:hint="eastAsia"/>
          <w:sz w:val="24"/>
        </w:rPr>
        <w:t>43 socketserver</w:t>
      </w:r>
      <w:r w:rsidRPr="00543364">
        <w:rPr>
          <w:rFonts w:hint="eastAsia"/>
          <w:sz w:val="24"/>
        </w:rPr>
        <w:t>这个</w:t>
      </w:r>
      <w:r w:rsidRPr="00543364">
        <w:rPr>
          <w:rFonts w:hint="eastAsia"/>
          <w:sz w:val="24"/>
        </w:rPr>
        <w:t>socket</w:t>
      </w:r>
      <w:r w:rsidRPr="00543364">
        <w:rPr>
          <w:rFonts w:hint="eastAsia"/>
          <w:sz w:val="24"/>
        </w:rPr>
        <w:t>服务器需要绑定</w:t>
      </w:r>
      <w:r w:rsidRPr="00543364">
        <w:rPr>
          <w:rFonts w:hint="eastAsia"/>
          <w:sz w:val="24"/>
        </w:rPr>
        <w:t>810 tcp</w:t>
      </w:r>
      <w:r w:rsidRPr="00543364">
        <w:rPr>
          <w:rFonts w:hint="eastAsia"/>
          <w:sz w:val="24"/>
        </w:rPr>
        <w:t>端口，如果要让</w:t>
      </w:r>
      <w:r w:rsidRPr="00543364">
        <w:rPr>
          <w:rFonts w:hint="eastAsia"/>
          <w:sz w:val="24"/>
        </w:rPr>
        <w:t>svradm</w:t>
      </w:r>
      <w:r w:rsidRPr="00543364">
        <w:rPr>
          <w:rFonts w:hint="eastAsia"/>
          <w:sz w:val="24"/>
        </w:rPr>
        <w:t>用户运行这个程序，如何进行设置？</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9.</w:t>
      </w:r>
      <w:r w:rsidRPr="00543364">
        <w:rPr>
          <w:rFonts w:hint="eastAsia"/>
          <w:sz w:val="24"/>
        </w:rPr>
        <w:t>一个</w:t>
      </w:r>
      <w:r w:rsidRPr="00543364">
        <w:rPr>
          <w:rFonts w:hint="eastAsia"/>
          <w:sz w:val="24"/>
        </w:rPr>
        <w:t>J2EE</w:t>
      </w:r>
      <w:r w:rsidRPr="00543364">
        <w:rPr>
          <w:rFonts w:hint="eastAsia"/>
          <w:sz w:val="24"/>
        </w:rPr>
        <w:t>标准的</w:t>
      </w:r>
      <w:r w:rsidRPr="00543364">
        <w:rPr>
          <w:rFonts w:hint="eastAsia"/>
          <w:sz w:val="24"/>
        </w:rPr>
        <w:t>WEB</w:t>
      </w:r>
      <w:r w:rsidRPr="00543364">
        <w:rPr>
          <w:rFonts w:hint="eastAsia"/>
          <w:sz w:val="24"/>
        </w:rPr>
        <w:t>应用中，在应用发布的根目录下一定要存在的目录名是</w:t>
      </w:r>
      <w:r w:rsidRPr="00543364">
        <w:rPr>
          <w:rFonts w:hint="eastAsia"/>
          <w:sz w:val="24"/>
        </w:rPr>
        <w:t>___________,</w:t>
      </w:r>
      <w:r w:rsidRPr="00543364">
        <w:rPr>
          <w:rFonts w:hint="eastAsia"/>
          <w:sz w:val="24"/>
        </w:rPr>
        <w:t>当前应用所用到的类文件必须放到</w:t>
      </w:r>
      <w:r w:rsidRPr="00543364">
        <w:rPr>
          <w:rFonts w:hint="eastAsia"/>
          <w:sz w:val="24"/>
        </w:rPr>
        <w:t>_____________</w:t>
      </w:r>
      <w:r w:rsidRPr="00543364">
        <w:rPr>
          <w:rFonts w:hint="eastAsia"/>
          <w:sz w:val="24"/>
        </w:rPr>
        <w:t>目录下，所用到的类库文件（一般为</w:t>
      </w:r>
      <w:r w:rsidRPr="00543364">
        <w:rPr>
          <w:rFonts w:hint="eastAsia"/>
          <w:sz w:val="24"/>
        </w:rPr>
        <w:t>.jar</w:t>
      </w:r>
      <w:r w:rsidRPr="00543364">
        <w:rPr>
          <w:rFonts w:hint="eastAsia"/>
          <w:sz w:val="24"/>
        </w:rPr>
        <w:t>文件）必须放到</w:t>
      </w:r>
      <w:r w:rsidRPr="00543364">
        <w:rPr>
          <w:rFonts w:hint="eastAsia"/>
          <w:sz w:val="24"/>
        </w:rPr>
        <w:t xml:space="preserve">________________ </w:t>
      </w:r>
      <w:r w:rsidRPr="00543364">
        <w:rPr>
          <w:rFonts w:hint="eastAsia"/>
          <w:sz w:val="24"/>
        </w:rPr>
        <w:t>目录下。、</w:t>
      </w:r>
    </w:p>
    <w:p w:rsidR="008E5117" w:rsidRPr="00543364" w:rsidRDefault="008E5117" w:rsidP="008E5117">
      <w:pPr>
        <w:rPr>
          <w:rFonts w:hint="eastAsia"/>
          <w:sz w:val="24"/>
        </w:rPr>
      </w:pPr>
      <w:r w:rsidRPr="00543364">
        <w:rPr>
          <w:rFonts w:hint="eastAsia"/>
          <w:sz w:val="24"/>
        </w:rPr>
        <w:t>10.</w:t>
      </w:r>
      <w:r w:rsidRPr="00543364">
        <w:rPr>
          <w:rFonts w:hint="eastAsia"/>
          <w:sz w:val="24"/>
        </w:rPr>
        <w:t>有如下的类定义：</w:t>
      </w:r>
    </w:p>
    <w:p w:rsidR="008E5117" w:rsidRPr="00543364" w:rsidRDefault="008E5117" w:rsidP="008E5117">
      <w:pPr>
        <w:rPr>
          <w:sz w:val="24"/>
        </w:rPr>
      </w:pPr>
      <w:r w:rsidRPr="00543364">
        <w:rPr>
          <w:sz w:val="24"/>
        </w:rPr>
        <w:t>public class Parent{</w:t>
      </w:r>
    </w:p>
    <w:p w:rsidR="008E5117" w:rsidRPr="00543364" w:rsidRDefault="008E5117" w:rsidP="008E5117">
      <w:pPr>
        <w:rPr>
          <w:sz w:val="24"/>
        </w:rPr>
      </w:pPr>
      <w:r w:rsidRPr="00543364">
        <w:rPr>
          <w:sz w:val="24"/>
        </w:rPr>
        <w:tab/>
        <w:t>int change(){......}</w:t>
      </w:r>
    </w:p>
    <w:p w:rsidR="008E5117" w:rsidRPr="00543364" w:rsidRDefault="008E5117" w:rsidP="008E5117">
      <w:pPr>
        <w:rPr>
          <w:sz w:val="24"/>
        </w:rPr>
      </w:pPr>
      <w:r w:rsidRPr="00543364">
        <w:rPr>
          <w:sz w:val="24"/>
        </w:rPr>
        <w:t>}</w:t>
      </w:r>
    </w:p>
    <w:p w:rsidR="008E5117" w:rsidRPr="00543364" w:rsidRDefault="008E5117" w:rsidP="008E5117">
      <w:pPr>
        <w:rPr>
          <w:sz w:val="24"/>
        </w:rPr>
      </w:pPr>
      <w:r w:rsidRPr="00543364">
        <w:rPr>
          <w:sz w:val="24"/>
        </w:rPr>
        <w:t>class Child extends Parent{</w:t>
      </w:r>
    </w:p>
    <w:p w:rsidR="008E5117" w:rsidRPr="00543364" w:rsidRDefault="008E5117" w:rsidP="008E5117">
      <w:pPr>
        <w:rPr>
          <w:rFonts w:hint="eastAsia"/>
          <w:sz w:val="24"/>
        </w:rPr>
      </w:pPr>
      <w:r w:rsidRPr="00543364">
        <w:rPr>
          <w:rFonts w:hint="eastAsia"/>
          <w:sz w:val="24"/>
        </w:rPr>
        <w:tab/>
      </w:r>
      <w:r w:rsidRPr="00543364">
        <w:rPr>
          <w:rFonts w:hint="eastAsia"/>
          <w:sz w:val="24"/>
        </w:rPr>
        <w:t>①</w:t>
      </w:r>
    </w:p>
    <w:p w:rsidR="008E5117" w:rsidRPr="00543364" w:rsidRDefault="008E5117" w:rsidP="008E5117">
      <w:pPr>
        <w:rPr>
          <w:sz w:val="24"/>
        </w:rPr>
      </w:pPr>
      <w:r w:rsidRPr="00543364">
        <w:rPr>
          <w:sz w:val="24"/>
        </w:rPr>
        <w:t>}</w:t>
      </w:r>
    </w:p>
    <w:p w:rsidR="008E5117" w:rsidRPr="00543364" w:rsidRDefault="008E5117" w:rsidP="008E5117">
      <w:pPr>
        <w:rPr>
          <w:rFonts w:hint="eastAsia"/>
          <w:sz w:val="24"/>
        </w:rPr>
      </w:pPr>
      <w:r w:rsidRPr="00543364">
        <w:rPr>
          <w:rFonts w:hint="eastAsia"/>
          <w:sz w:val="24"/>
        </w:rPr>
        <w:t>以下语句那些可以填在①处？</w:t>
      </w:r>
    </w:p>
    <w:p w:rsidR="008E5117" w:rsidRPr="00543364" w:rsidRDefault="008E5117" w:rsidP="008E5117">
      <w:pPr>
        <w:rPr>
          <w:sz w:val="24"/>
        </w:rPr>
      </w:pPr>
      <w:r w:rsidRPr="00543364">
        <w:rPr>
          <w:sz w:val="24"/>
        </w:rPr>
        <w:t>public int change(){......}</w:t>
      </w:r>
    </w:p>
    <w:p w:rsidR="008E5117" w:rsidRPr="00543364" w:rsidRDefault="008E5117" w:rsidP="008E5117">
      <w:pPr>
        <w:rPr>
          <w:sz w:val="24"/>
        </w:rPr>
      </w:pPr>
      <w:r w:rsidRPr="00543364">
        <w:rPr>
          <w:sz w:val="24"/>
        </w:rPr>
        <w:t>int change (int i){......}</w:t>
      </w:r>
    </w:p>
    <w:p w:rsidR="008E5117" w:rsidRPr="00543364" w:rsidRDefault="008E5117" w:rsidP="008E5117">
      <w:pPr>
        <w:rPr>
          <w:sz w:val="24"/>
        </w:rPr>
      </w:pPr>
      <w:r w:rsidRPr="00543364">
        <w:rPr>
          <w:sz w:val="24"/>
        </w:rPr>
        <w:t>private int change(){......}</w:t>
      </w:r>
    </w:p>
    <w:p w:rsidR="008E5117" w:rsidRPr="00543364" w:rsidRDefault="008E5117" w:rsidP="008E5117">
      <w:pPr>
        <w:rPr>
          <w:sz w:val="24"/>
        </w:rPr>
      </w:pPr>
      <w:r w:rsidRPr="00543364">
        <w:rPr>
          <w:sz w:val="24"/>
        </w:rPr>
        <w:t>abstract ubt change(){......]</w:t>
      </w:r>
    </w:p>
    <w:p w:rsidR="008E5117" w:rsidRPr="00543364" w:rsidRDefault="008E5117" w:rsidP="008E5117">
      <w:pPr>
        <w:rPr>
          <w:sz w:val="24"/>
        </w:rPr>
      </w:pPr>
      <w:r w:rsidRPr="00543364">
        <w:rPr>
          <w:sz w:val="24"/>
        </w:rPr>
        <w:t>String change(){......}</w:t>
      </w:r>
    </w:p>
    <w:p w:rsidR="008E5117" w:rsidRPr="00543364" w:rsidRDefault="008E5117" w:rsidP="008E5117">
      <w:pPr>
        <w:rPr>
          <w:sz w:val="24"/>
        </w:rPr>
      </w:pPr>
      <w:r w:rsidRPr="00543364">
        <w:rPr>
          <w:sz w:val="24"/>
        </w:rPr>
        <w:t>String change(int i){......}</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11.var a=10;var b=20;var c=10;alert(a=b);alert(a==b);alert(a==c)</w:t>
      </w:r>
      <w:r w:rsidRPr="00543364">
        <w:rPr>
          <w:rFonts w:hint="eastAsia"/>
          <w:sz w:val="24"/>
        </w:rPr>
        <w:t>结果是什么？</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12.</w:t>
      </w:r>
      <w:r w:rsidRPr="00543364">
        <w:rPr>
          <w:rFonts w:hint="eastAsia"/>
          <w:sz w:val="24"/>
        </w:rPr>
        <w:t>有如下的</w:t>
      </w:r>
      <w:r w:rsidRPr="00543364">
        <w:rPr>
          <w:rFonts w:hint="eastAsia"/>
          <w:sz w:val="24"/>
        </w:rPr>
        <w:t>HTML</w:t>
      </w:r>
      <w:r w:rsidRPr="00543364">
        <w:rPr>
          <w:rFonts w:hint="eastAsia"/>
          <w:sz w:val="24"/>
        </w:rPr>
        <w:t>定义：</w:t>
      </w:r>
    </w:p>
    <w:p w:rsidR="008E5117" w:rsidRPr="00543364" w:rsidRDefault="008E5117" w:rsidP="008E5117">
      <w:pPr>
        <w:rPr>
          <w:sz w:val="24"/>
        </w:rPr>
      </w:pPr>
      <w:r w:rsidRPr="00543364">
        <w:rPr>
          <w:sz w:val="24"/>
        </w:rPr>
        <w:t>&lt;form name="a"&gt;</w:t>
      </w:r>
    </w:p>
    <w:p w:rsidR="008E5117" w:rsidRPr="00543364" w:rsidRDefault="008E5117" w:rsidP="008E5117">
      <w:pPr>
        <w:rPr>
          <w:sz w:val="24"/>
        </w:rPr>
      </w:pPr>
      <w:r w:rsidRPr="00543364">
        <w:rPr>
          <w:sz w:val="24"/>
        </w:rPr>
        <w:tab/>
        <w:t>&lt;select name="a" size="1" onchange="_sel(this)"&gt;</w:t>
      </w:r>
    </w:p>
    <w:p w:rsidR="008E5117" w:rsidRPr="00543364" w:rsidRDefault="008E5117" w:rsidP="008E5117">
      <w:pPr>
        <w:rPr>
          <w:sz w:val="24"/>
        </w:rPr>
      </w:pPr>
      <w:r w:rsidRPr="00543364">
        <w:rPr>
          <w:sz w:val="24"/>
        </w:rPr>
        <w:tab/>
      </w:r>
      <w:r w:rsidRPr="00543364">
        <w:rPr>
          <w:sz w:val="24"/>
        </w:rPr>
        <w:tab/>
        <w:t>&lt;option value="a"&gt;1&lt;/option&gt;</w:t>
      </w:r>
    </w:p>
    <w:p w:rsidR="008E5117" w:rsidRPr="00543364" w:rsidRDefault="008E5117" w:rsidP="008E5117">
      <w:pPr>
        <w:rPr>
          <w:sz w:val="24"/>
        </w:rPr>
      </w:pPr>
      <w:r w:rsidRPr="00543364">
        <w:rPr>
          <w:sz w:val="24"/>
        </w:rPr>
        <w:tab/>
      </w:r>
      <w:r w:rsidRPr="00543364">
        <w:rPr>
          <w:sz w:val="24"/>
        </w:rPr>
        <w:tab/>
        <w:t>&lt;option value="b"&gt;2&lt;/option&gt;</w:t>
      </w:r>
    </w:p>
    <w:p w:rsidR="008E5117" w:rsidRPr="00543364" w:rsidRDefault="008E5117" w:rsidP="008E5117">
      <w:pPr>
        <w:rPr>
          <w:sz w:val="24"/>
        </w:rPr>
      </w:pPr>
      <w:r w:rsidRPr="00543364">
        <w:rPr>
          <w:sz w:val="24"/>
        </w:rPr>
        <w:tab/>
      </w:r>
      <w:r w:rsidRPr="00543364">
        <w:rPr>
          <w:sz w:val="24"/>
        </w:rPr>
        <w:tab/>
        <w:t>&lt;option value="c"&gt;3&lt;/option&gt;</w:t>
      </w:r>
    </w:p>
    <w:p w:rsidR="008E5117" w:rsidRPr="00543364" w:rsidRDefault="008E5117" w:rsidP="008E5117">
      <w:pPr>
        <w:rPr>
          <w:sz w:val="24"/>
        </w:rPr>
      </w:pPr>
      <w:r w:rsidRPr="00543364">
        <w:rPr>
          <w:sz w:val="24"/>
        </w:rPr>
        <w:tab/>
        <w:t>&lt;/select&gt;</w:t>
      </w:r>
    </w:p>
    <w:p w:rsidR="008E5117" w:rsidRPr="00543364" w:rsidRDefault="008E5117" w:rsidP="008E5117">
      <w:pPr>
        <w:rPr>
          <w:sz w:val="24"/>
        </w:rPr>
      </w:pPr>
      <w:r w:rsidRPr="00543364">
        <w:rPr>
          <w:sz w:val="24"/>
        </w:rPr>
        <w:t>&lt;/form&gt;</w:t>
      </w:r>
    </w:p>
    <w:p w:rsidR="008E5117" w:rsidRPr="00543364" w:rsidRDefault="008E5117" w:rsidP="008E5117">
      <w:pPr>
        <w:rPr>
          <w:rFonts w:hint="eastAsia"/>
          <w:sz w:val="24"/>
        </w:rPr>
      </w:pPr>
      <w:r w:rsidRPr="00543364">
        <w:rPr>
          <w:rFonts w:hint="eastAsia"/>
          <w:sz w:val="24"/>
        </w:rPr>
        <w:t>请问，如何通过</w:t>
      </w:r>
      <w:r w:rsidRPr="00543364">
        <w:rPr>
          <w:rFonts w:hint="eastAsia"/>
          <w:sz w:val="24"/>
        </w:rPr>
        <w:t>Javascript</w:t>
      </w:r>
      <w:r w:rsidRPr="00543364">
        <w:rPr>
          <w:rFonts w:hint="eastAsia"/>
          <w:sz w:val="24"/>
        </w:rPr>
        <w:t>脚本获取表单</w:t>
      </w:r>
      <w:r w:rsidRPr="00543364">
        <w:rPr>
          <w:rFonts w:hint="eastAsia"/>
          <w:sz w:val="24"/>
        </w:rPr>
        <w:t>&lt;select&gt;</w:t>
      </w:r>
      <w:r w:rsidRPr="00543364">
        <w:rPr>
          <w:rFonts w:hint="eastAsia"/>
          <w:sz w:val="24"/>
        </w:rPr>
        <w:t>域的选择部分的文本并输出？</w:t>
      </w:r>
    </w:p>
    <w:p w:rsidR="008E5117" w:rsidRPr="00543364" w:rsidRDefault="008E5117" w:rsidP="008E5117">
      <w:pPr>
        <w:rPr>
          <w:sz w:val="24"/>
        </w:rPr>
      </w:pPr>
    </w:p>
    <w:p w:rsidR="008E5117" w:rsidRPr="00543364" w:rsidRDefault="008E5117" w:rsidP="008E5117">
      <w:pPr>
        <w:rPr>
          <w:rFonts w:hint="eastAsia"/>
          <w:sz w:val="24"/>
        </w:rPr>
      </w:pPr>
      <w:r w:rsidRPr="00543364">
        <w:rPr>
          <w:rFonts w:hint="eastAsia"/>
          <w:sz w:val="24"/>
        </w:rPr>
        <w:t>13.</w:t>
      </w:r>
      <w:r w:rsidRPr="00543364">
        <w:rPr>
          <w:rFonts w:hint="eastAsia"/>
          <w:sz w:val="24"/>
        </w:rPr>
        <w:t>现在有一个用户软件系统需要你来升级，在升级操作中你需要注意那些问题？如果在升级过程中发生的错误，你该如何处理？</w:t>
      </w:r>
    </w:p>
    <w:p w:rsidR="008E5117" w:rsidRPr="00543364" w:rsidRDefault="008E5117" w:rsidP="008E5117">
      <w:pPr>
        <w:rPr>
          <w:sz w:val="24"/>
        </w:rPr>
      </w:pPr>
    </w:p>
    <w:p w:rsidR="008E5117" w:rsidRDefault="008E5117" w:rsidP="008E5117">
      <w:r w:rsidRPr="00543364">
        <w:rPr>
          <w:rFonts w:hint="eastAsia"/>
          <w:sz w:val="24"/>
        </w:rPr>
        <w:t>15.</w:t>
      </w:r>
      <w:r w:rsidRPr="00543364">
        <w:rPr>
          <w:rFonts w:hint="eastAsia"/>
          <w:sz w:val="24"/>
        </w:rPr>
        <w:t>请说明在一个软件开发项目中，如果合同里开发要求界定不够清晰，导致客户不断在项目进行过程中提出需求变更，你的能任项目经理对比一直妥协，并作了大量变更开发，你接手该项目的时候，用户的继续这样要求你，项目验收项目已经滞后，你作为项目负责人将怎么面对？同时提出你的</w:t>
      </w:r>
      <w:r>
        <w:rPr>
          <w:rFonts w:hint="eastAsia"/>
        </w:rPr>
        <w:t>建议？</w:t>
      </w:r>
    </w:p>
    <w:p w:rsidR="008E5117" w:rsidRDefault="008E5117" w:rsidP="008E5117">
      <w:pPr>
        <w:jc w:val="center"/>
        <w:rPr>
          <w:rFonts w:hint="eastAsia"/>
          <w:b/>
          <w:sz w:val="28"/>
          <w:szCs w:val="28"/>
        </w:rPr>
      </w:pPr>
      <w:r w:rsidRPr="00AB49F8">
        <w:rPr>
          <w:rFonts w:hint="eastAsia"/>
          <w:b/>
          <w:sz w:val="28"/>
          <w:szCs w:val="28"/>
        </w:rPr>
        <w:t>国富商通面试题</w:t>
      </w:r>
    </w:p>
    <w:p w:rsidR="008E5117" w:rsidRPr="00AB49F8" w:rsidRDefault="008E5117" w:rsidP="008E5117">
      <w:pPr>
        <w:rPr>
          <w:rFonts w:hint="eastAsia"/>
          <w:b/>
          <w:sz w:val="28"/>
          <w:szCs w:val="28"/>
        </w:rPr>
      </w:pPr>
      <w:r>
        <w:rPr>
          <w:rFonts w:hint="eastAsia"/>
          <w:b/>
          <w:sz w:val="28"/>
          <w:szCs w:val="28"/>
        </w:rPr>
        <w:t>尹传辉总结：</w:t>
      </w:r>
    </w:p>
    <w:p w:rsidR="008E5117" w:rsidRDefault="008E5117" w:rsidP="008E5117">
      <w:pPr>
        <w:rPr>
          <w:rFonts w:hint="eastAsia"/>
          <w:sz w:val="24"/>
        </w:rPr>
      </w:pPr>
    </w:p>
    <w:p w:rsidR="008E5117" w:rsidRPr="00AB49F8" w:rsidRDefault="008E5117" w:rsidP="008E5117">
      <w:pPr>
        <w:numPr>
          <w:ilvl w:val="0"/>
          <w:numId w:val="28"/>
        </w:numPr>
        <w:rPr>
          <w:rFonts w:hint="eastAsia"/>
          <w:sz w:val="24"/>
        </w:rPr>
      </w:pPr>
      <w:r w:rsidRPr="00AB49F8">
        <w:rPr>
          <w:rFonts w:hint="eastAsia"/>
          <w:sz w:val="24"/>
        </w:rPr>
        <w:t>J2EE</w:t>
      </w:r>
      <w:r w:rsidRPr="00AB49F8">
        <w:rPr>
          <w:rFonts w:hint="eastAsia"/>
          <w:sz w:val="24"/>
        </w:rPr>
        <w:t>是什么？有那些标准？</w:t>
      </w:r>
      <w:r w:rsidRPr="00AB49F8">
        <w:rPr>
          <w:rFonts w:hint="eastAsia"/>
          <w:sz w:val="24"/>
        </w:rPr>
        <w:t>J2EE</w:t>
      </w:r>
      <w:r w:rsidRPr="00AB49F8">
        <w:rPr>
          <w:rFonts w:hint="eastAsia"/>
          <w:sz w:val="24"/>
        </w:rPr>
        <w:t>分层。</w:t>
      </w:r>
    </w:p>
    <w:p w:rsidR="008E5117" w:rsidRPr="00AB49F8" w:rsidRDefault="008E5117" w:rsidP="008E5117">
      <w:pPr>
        <w:numPr>
          <w:ilvl w:val="0"/>
          <w:numId w:val="28"/>
        </w:numPr>
        <w:rPr>
          <w:rFonts w:hint="eastAsia"/>
          <w:sz w:val="24"/>
        </w:rPr>
      </w:pPr>
      <w:r w:rsidRPr="00AB49F8">
        <w:rPr>
          <w:rFonts w:hint="eastAsia"/>
          <w:sz w:val="24"/>
        </w:rPr>
        <w:t>JAVA</w:t>
      </w:r>
      <w:r w:rsidRPr="00AB49F8">
        <w:rPr>
          <w:rFonts w:hint="eastAsia"/>
          <w:sz w:val="24"/>
        </w:rPr>
        <w:t>服务器的核心是什么？</w:t>
      </w:r>
    </w:p>
    <w:p w:rsidR="008E5117" w:rsidRPr="00AB49F8" w:rsidRDefault="008E5117" w:rsidP="008E5117">
      <w:pPr>
        <w:numPr>
          <w:ilvl w:val="0"/>
          <w:numId w:val="28"/>
        </w:numPr>
        <w:rPr>
          <w:rFonts w:hint="eastAsia"/>
          <w:sz w:val="24"/>
        </w:rPr>
      </w:pPr>
      <w:r w:rsidRPr="00AB49F8">
        <w:rPr>
          <w:rFonts w:hint="eastAsia"/>
          <w:sz w:val="24"/>
        </w:rPr>
        <w:t>写一段</w:t>
      </w:r>
      <w:r w:rsidRPr="00AB49F8">
        <w:rPr>
          <w:rFonts w:hint="eastAsia"/>
          <w:sz w:val="24"/>
        </w:rPr>
        <w:t>JDBC</w:t>
      </w:r>
      <w:r w:rsidRPr="00AB49F8">
        <w:rPr>
          <w:rFonts w:hint="eastAsia"/>
          <w:sz w:val="24"/>
        </w:rPr>
        <w:t>连接数据库的代码，</w:t>
      </w:r>
      <w:r w:rsidRPr="00AB49F8">
        <w:rPr>
          <w:rFonts w:hint="eastAsia"/>
          <w:sz w:val="24"/>
        </w:rPr>
        <w:t>CONNECTION</w:t>
      </w:r>
      <w:r w:rsidRPr="00AB49F8">
        <w:rPr>
          <w:rFonts w:hint="eastAsia"/>
          <w:sz w:val="24"/>
        </w:rPr>
        <w:t>最后要关闭。</w:t>
      </w:r>
    </w:p>
    <w:p w:rsidR="008E5117" w:rsidRPr="00AB49F8" w:rsidRDefault="008E5117" w:rsidP="008E5117">
      <w:pPr>
        <w:numPr>
          <w:ilvl w:val="0"/>
          <w:numId w:val="28"/>
        </w:numPr>
        <w:rPr>
          <w:rFonts w:hint="eastAsia"/>
          <w:sz w:val="24"/>
        </w:rPr>
      </w:pPr>
      <w:r w:rsidRPr="00AB49F8">
        <w:rPr>
          <w:rFonts w:hint="eastAsia"/>
          <w:sz w:val="24"/>
        </w:rPr>
        <w:t>数据库表之间有那些关系？写出两表之间的等值连接代码？</w:t>
      </w:r>
    </w:p>
    <w:p w:rsidR="008E5117" w:rsidRPr="00AB49F8" w:rsidRDefault="008E5117" w:rsidP="008E5117">
      <w:pPr>
        <w:numPr>
          <w:ilvl w:val="0"/>
          <w:numId w:val="28"/>
        </w:numPr>
        <w:rPr>
          <w:rFonts w:hint="eastAsia"/>
          <w:sz w:val="24"/>
        </w:rPr>
      </w:pPr>
      <w:r w:rsidRPr="00AB49F8">
        <w:rPr>
          <w:rFonts w:hint="eastAsia"/>
          <w:sz w:val="24"/>
        </w:rPr>
        <w:t>只有一个</w:t>
      </w:r>
      <w:r w:rsidRPr="00AB49F8">
        <w:rPr>
          <w:rFonts w:hint="eastAsia"/>
          <w:sz w:val="24"/>
        </w:rPr>
        <w:t>JSP</w:t>
      </w:r>
      <w:r w:rsidRPr="00AB49F8">
        <w:rPr>
          <w:rFonts w:hint="eastAsia"/>
          <w:sz w:val="24"/>
        </w:rPr>
        <w:t>页面，要求查询数据库的表，并且把显示结果显示在</w:t>
      </w:r>
      <w:r w:rsidRPr="00AB49F8">
        <w:rPr>
          <w:rFonts w:hint="eastAsia"/>
          <w:sz w:val="24"/>
        </w:rPr>
        <w:t>JSP</w:t>
      </w:r>
      <w:r w:rsidRPr="00AB49F8">
        <w:rPr>
          <w:rFonts w:hint="eastAsia"/>
          <w:sz w:val="24"/>
        </w:rPr>
        <w:t>页面上，要用到</w:t>
      </w:r>
      <w:r w:rsidRPr="00AB49F8">
        <w:rPr>
          <w:rFonts w:hint="eastAsia"/>
          <w:sz w:val="24"/>
        </w:rPr>
        <w:t>STRUTS</w:t>
      </w:r>
      <w:r w:rsidRPr="00AB49F8">
        <w:rPr>
          <w:rFonts w:hint="eastAsia"/>
          <w:sz w:val="24"/>
        </w:rPr>
        <w:t>和</w:t>
      </w:r>
      <w:r w:rsidRPr="00AB49F8">
        <w:rPr>
          <w:rFonts w:hint="eastAsia"/>
          <w:sz w:val="24"/>
        </w:rPr>
        <w:t>HIBERNATE</w:t>
      </w:r>
      <w:r w:rsidRPr="00AB49F8">
        <w:rPr>
          <w:rFonts w:hint="eastAsia"/>
          <w:sz w:val="24"/>
        </w:rPr>
        <w:t>。</w:t>
      </w:r>
    </w:p>
    <w:p w:rsidR="008E5117" w:rsidRPr="00AB49F8" w:rsidRDefault="008E5117" w:rsidP="008E5117">
      <w:pPr>
        <w:numPr>
          <w:ilvl w:val="0"/>
          <w:numId w:val="28"/>
        </w:numPr>
        <w:rPr>
          <w:rFonts w:hint="eastAsia"/>
          <w:sz w:val="24"/>
        </w:rPr>
      </w:pPr>
      <w:r w:rsidRPr="00AB49F8">
        <w:rPr>
          <w:rFonts w:hint="eastAsia"/>
          <w:sz w:val="24"/>
        </w:rPr>
        <w:t>写一个</w:t>
      </w:r>
      <w:r w:rsidRPr="00AB49F8">
        <w:rPr>
          <w:rFonts w:hint="eastAsia"/>
          <w:sz w:val="24"/>
        </w:rPr>
        <w:t>STRUTS</w:t>
      </w:r>
      <w:r w:rsidRPr="00AB49F8">
        <w:rPr>
          <w:rFonts w:hint="eastAsia"/>
          <w:sz w:val="24"/>
        </w:rPr>
        <w:t>和</w:t>
      </w:r>
      <w:r w:rsidRPr="00AB49F8">
        <w:rPr>
          <w:rFonts w:hint="eastAsia"/>
          <w:sz w:val="24"/>
        </w:rPr>
        <w:t>HIBERNATE</w:t>
      </w:r>
      <w:r w:rsidRPr="00AB49F8">
        <w:rPr>
          <w:rFonts w:hint="eastAsia"/>
          <w:sz w:val="24"/>
        </w:rPr>
        <w:t>都需要生成什么文件，都起什么作用？</w:t>
      </w:r>
    </w:p>
    <w:p w:rsidR="008E5117" w:rsidRPr="00AB49F8" w:rsidRDefault="008E5117" w:rsidP="008E5117">
      <w:pPr>
        <w:numPr>
          <w:ilvl w:val="0"/>
          <w:numId w:val="28"/>
        </w:numPr>
        <w:rPr>
          <w:rFonts w:hint="eastAsia"/>
          <w:sz w:val="24"/>
        </w:rPr>
      </w:pPr>
      <w:r w:rsidRPr="00AB49F8">
        <w:rPr>
          <w:rFonts w:hint="eastAsia"/>
          <w:sz w:val="24"/>
        </w:rPr>
        <w:t>如何把数据库中的表生成一个</w:t>
      </w:r>
      <w:r w:rsidRPr="00AB49F8">
        <w:rPr>
          <w:rFonts w:hint="eastAsia"/>
          <w:sz w:val="24"/>
        </w:rPr>
        <w:t>XML</w:t>
      </w:r>
      <w:r w:rsidRPr="00AB49F8">
        <w:rPr>
          <w:rFonts w:hint="eastAsia"/>
          <w:sz w:val="24"/>
        </w:rPr>
        <w:t>文件？</w:t>
      </w:r>
    </w:p>
    <w:p w:rsidR="008E5117" w:rsidRPr="00AB49F8" w:rsidRDefault="008E5117" w:rsidP="008E5117">
      <w:pPr>
        <w:numPr>
          <w:ilvl w:val="0"/>
          <w:numId w:val="28"/>
        </w:numPr>
        <w:rPr>
          <w:rFonts w:hint="eastAsia"/>
          <w:sz w:val="24"/>
        </w:rPr>
      </w:pPr>
      <w:r w:rsidRPr="00AB49F8">
        <w:rPr>
          <w:rFonts w:hint="eastAsia"/>
          <w:sz w:val="24"/>
        </w:rPr>
        <w:t>说一下</w:t>
      </w:r>
      <w:r w:rsidRPr="00AB49F8">
        <w:rPr>
          <w:rFonts w:hint="eastAsia"/>
          <w:sz w:val="24"/>
        </w:rPr>
        <w:t>STRUTS</w:t>
      </w:r>
      <w:r w:rsidRPr="00AB49F8">
        <w:rPr>
          <w:rFonts w:hint="eastAsia"/>
          <w:sz w:val="24"/>
        </w:rPr>
        <w:t>的工作原理。</w:t>
      </w:r>
    </w:p>
    <w:p w:rsidR="008E5117" w:rsidRPr="00AB49F8" w:rsidRDefault="008E5117" w:rsidP="008E5117">
      <w:pPr>
        <w:numPr>
          <w:ilvl w:val="0"/>
          <w:numId w:val="28"/>
        </w:numPr>
        <w:rPr>
          <w:rFonts w:hint="eastAsia"/>
          <w:sz w:val="24"/>
        </w:rPr>
      </w:pPr>
      <w:r w:rsidRPr="00AB49F8">
        <w:rPr>
          <w:rFonts w:hint="eastAsia"/>
          <w:sz w:val="24"/>
        </w:rPr>
        <w:t>HIBERNATE</w:t>
      </w:r>
      <w:r w:rsidRPr="00AB49F8">
        <w:rPr>
          <w:rFonts w:hint="eastAsia"/>
          <w:sz w:val="24"/>
        </w:rPr>
        <w:t>需要多复习一下，面试中问的比较多</w:t>
      </w:r>
    </w:p>
    <w:p w:rsidR="008E5117" w:rsidRDefault="008E5117" w:rsidP="008E5117">
      <w:pPr>
        <w:numPr>
          <w:ilvl w:val="0"/>
          <w:numId w:val="28"/>
        </w:numPr>
        <w:rPr>
          <w:rFonts w:hint="eastAsia"/>
          <w:sz w:val="24"/>
        </w:rPr>
      </w:pPr>
      <w:r w:rsidRPr="00AB49F8">
        <w:rPr>
          <w:rFonts w:hint="eastAsia"/>
          <w:sz w:val="24"/>
        </w:rPr>
        <w:t>SVN</w:t>
      </w:r>
      <w:r w:rsidRPr="00AB49F8">
        <w:rPr>
          <w:rFonts w:hint="eastAsia"/>
          <w:sz w:val="24"/>
        </w:rPr>
        <w:t>版本控制问题。</w:t>
      </w:r>
    </w:p>
    <w:p w:rsidR="008E5117" w:rsidRDefault="008E5117" w:rsidP="008E5117">
      <w:pPr>
        <w:rPr>
          <w:rFonts w:hint="eastAsia"/>
          <w:sz w:val="24"/>
        </w:rPr>
      </w:pPr>
    </w:p>
    <w:p w:rsidR="008E5117" w:rsidRDefault="008E5117" w:rsidP="008E5117">
      <w:pPr>
        <w:rPr>
          <w:rFonts w:hint="eastAsia"/>
          <w:sz w:val="24"/>
        </w:rPr>
      </w:pPr>
    </w:p>
    <w:p w:rsidR="008E5117" w:rsidRPr="005F4C89" w:rsidRDefault="008E5117" w:rsidP="008E5117">
      <w:pPr>
        <w:pStyle w:val="HTML0"/>
        <w:rPr>
          <w:rFonts w:hint="eastAsia"/>
          <w:b/>
          <w:sz w:val="28"/>
          <w:szCs w:val="28"/>
        </w:rPr>
      </w:pPr>
      <w:r w:rsidRPr="005F4C89">
        <w:rPr>
          <w:rFonts w:hint="eastAsia"/>
          <w:b/>
          <w:sz w:val="28"/>
          <w:szCs w:val="28"/>
        </w:rPr>
        <w:t>尹俊总结：</w:t>
      </w:r>
    </w:p>
    <w:p w:rsidR="008E5117" w:rsidRDefault="008E5117" w:rsidP="008E5117">
      <w:pPr>
        <w:rPr>
          <w:rFonts w:hint="eastAsia"/>
          <w:sz w:val="24"/>
        </w:rPr>
      </w:pPr>
    </w:p>
    <w:p w:rsidR="008E5117" w:rsidRDefault="008E5117" w:rsidP="008E5117">
      <w:pPr>
        <w:pStyle w:val="HTML0"/>
      </w:pPr>
      <w:r>
        <w:t>1</w:t>
      </w:r>
      <w:r>
        <w:rPr>
          <w:rFonts w:hint="eastAsia"/>
        </w:rPr>
        <w:t xml:space="preserve"> </w:t>
      </w:r>
      <w:r>
        <w:t>介绍一下j2ee技术</w:t>
      </w:r>
    </w:p>
    <w:p w:rsidR="008E5117" w:rsidRDefault="008E5117" w:rsidP="008E5117">
      <w:pPr>
        <w:pStyle w:val="HTML0"/>
      </w:pPr>
      <w:r>
        <w:t>2</w:t>
      </w:r>
      <w:r>
        <w:rPr>
          <w:rFonts w:hint="eastAsia"/>
        </w:rPr>
        <w:t xml:space="preserve"> </w:t>
      </w:r>
      <w:r>
        <w:t>struts是如何实现web层开发的</w:t>
      </w:r>
    </w:p>
    <w:p w:rsidR="008E5117" w:rsidRDefault="008E5117" w:rsidP="008E5117">
      <w:pPr>
        <w:pStyle w:val="HTML0"/>
      </w:pPr>
      <w:r>
        <w:t>3</w:t>
      </w:r>
      <w:r>
        <w:rPr>
          <w:rFonts w:hint="eastAsia"/>
        </w:rPr>
        <w:t xml:space="preserve"> </w:t>
      </w:r>
      <w:r>
        <w:t>ajax的主要作用,及其特点</w:t>
      </w:r>
    </w:p>
    <w:p w:rsidR="008E5117" w:rsidRDefault="008E5117" w:rsidP="008E5117">
      <w:pPr>
        <w:pStyle w:val="HTML0"/>
      </w:pPr>
      <w:r>
        <w:t>4</w:t>
      </w:r>
      <w:r>
        <w:rPr>
          <w:rFonts w:hint="eastAsia"/>
        </w:rPr>
        <w:t xml:space="preserve"> </w:t>
      </w:r>
      <w:r>
        <w:t>struts是如何处理*.do的</w:t>
      </w:r>
    </w:p>
    <w:p w:rsidR="008E5117" w:rsidRDefault="008E5117" w:rsidP="008E5117">
      <w:pPr>
        <w:pStyle w:val="HTML0"/>
        <w:rPr>
          <w:rFonts w:hint="eastAsia"/>
        </w:rPr>
      </w:pPr>
      <w:r>
        <w:t>5</w:t>
      </w:r>
      <w:r>
        <w:rPr>
          <w:rFonts w:hint="eastAsia"/>
        </w:rPr>
        <w:t xml:space="preserve"> </w:t>
      </w:r>
      <w:r>
        <w:t>hibernate是如何实现对持久层管理的</w:t>
      </w:r>
    </w:p>
    <w:p w:rsidR="008E5117" w:rsidRDefault="008E5117" w:rsidP="008E5117">
      <w:pPr>
        <w:pStyle w:val="HTML0"/>
        <w:rPr>
          <w:rFonts w:hint="eastAsia"/>
        </w:rPr>
      </w:pPr>
    </w:p>
    <w:p w:rsidR="008E5117" w:rsidRDefault="008E5117" w:rsidP="008E5117">
      <w:pPr>
        <w:pStyle w:val="HTML0"/>
        <w:rPr>
          <w:rFonts w:hint="eastAsia"/>
        </w:rPr>
      </w:pPr>
      <w:r>
        <w:t>其它的都是由这几个主要问题引出来的,不一定问到什么.</w:t>
      </w:r>
    </w:p>
    <w:p w:rsidR="008E5117" w:rsidRDefault="008E5117" w:rsidP="008E5117">
      <w:pPr>
        <w:pStyle w:val="HTML0"/>
        <w:rPr>
          <w:rFonts w:hint="eastAsia"/>
        </w:rPr>
      </w:pPr>
    </w:p>
    <w:p w:rsidR="008E5117" w:rsidRDefault="008E5117" w:rsidP="008E5117">
      <w:pPr>
        <w:pStyle w:val="HTML0"/>
        <w:rPr>
          <w:rFonts w:hint="eastAsia"/>
        </w:rPr>
      </w:pPr>
    </w:p>
    <w:p w:rsidR="008E5117" w:rsidRDefault="008E5117" w:rsidP="008E5117">
      <w:pPr>
        <w:pStyle w:val="HTML0"/>
        <w:rPr>
          <w:rFonts w:hint="eastAsia"/>
          <w:b/>
        </w:rPr>
      </w:pPr>
      <w:r w:rsidRPr="00264469">
        <w:rPr>
          <w:rFonts w:hint="eastAsia"/>
          <w:b/>
        </w:rPr>
        <w:t>王光明总结：</w:t>
      </w:r>
    </w:p>
    <w:p w:rsidR="008E5117" w:rsidRDefault="008E5117" w:rsidP="008E5117">
      <w:pPr>
        <w:pStyle w:val="HTML0"/>
        <w:rPr>
          <w:rFonts w:hint="eastAsia"/>
          <w:b/>
        </w:rPr>
      </w:pPr>
    </w:p>
    <w:p w:rsidR="008E5117" w:rsidRPr="00264469" w:rsidRDefault="008E5117" w:rsidP="008E5117">
      <w:pPr>
        <w:rPr>
          <w:rFonts w:hint="eastAsia"/>
          <w:sz w:val="24"/>
        </w:rPr>
      </w:pPr>
      <w:r w:rsidRPr="00264469">
        <w:rPr>
          <w:rFonts w:hint="eastAsia"/>
          <w:sz w:val="24"/>
        </w:rPr>
        <w:t>没问其他知识，全部都是三大框架以及展开的知识</w:t>
      </w:r>
    </w:p>
    <w:p w:rsidR="008E5117" w:rsidRPr="00264469" w:rsidRDefault="008E5117" w:rsidP="008E5117">
      <w:pPr>
        <w:rPr>
          <w:rFonts w:hint="eastAsia"/>
          <w:sz w:val="24"/>
        </w:rPr>
      </w:pPr>
      <w:r w:rsidRPr="00264469">
        <w:rPr>
          <w:rFonts w:hint="eastAsia"/>
          <w:sz w:val="24"/>
        </w:rPr>
        <w:t>给一个用户查询功能，将查询结果在同一个页面现实并将查询结果排序。</w:t>
      </w:r>
    </w:p>
    <w:p w:rsidR="008E5117" w:rsidRPr="00264469" w:rsidRDefault="008E5117" w:rsidP="008E5117">
      <w:pPr>
        <w:rPr>
          <w:rFonts w:hint="eastAsia"/>
          <w:sz w:val="24"/>
        </w:rPr>
      </w:pPr>
      <w:r w:rsidRPr="00264469">
        <w:rPr>
          <w:rFonts w:hint="eastAsia"/>
          <w:sz w:val="24"/>
        </w:rPr>
        <w:t>要求用到三大框架</w:t>
      </w:r>
      <w:r w:rsidRPr="00264469">
        <w:rPr>
          <w:rFonts w:hint="eastAsia"/>
          <w:sz w:val="24"/>
        </w:rPr>
        <w:t>SSH</w:t>
      </w:r>
      <w:r w:rsidRPr="00264469">
        <w:rPr>
          <w:rFonts w:hint="eastAsia"/>
          <w:sz w:val="24"/>
        </w:rPr>
        <w:t>，口述三大框架在实现这个功能时候所取的作用，工作流程以及相关配置信息，如果实现这个功能并口述主要的代码。</w:t>
      </w:r>
    </w:p>
    <w:p w:rsidR="008E5117" w:rsidRDefault="008E5117" w:rsidP="008E5117">
      <w:pPr>
        <w:rPr>
          <w:rFonts w:hint="eastAsia"/>
          <w:sz w:val="24"/>
        </w:rPr>
      </w:pPr>
      <w:r w:rsidRPr="00264469">
        <w:rPr>
          <w:rFonts w:hint="eastAsia"/>
          <w:sz w:val="24"/>
        </w:rPr>
        <w:t>主要知识点有</w:t>
      </w:r>
      <w:r w:rsidRPr="00264469">
        <w:rPr>
          <w:rFonts w:hint="eastAsia"/>
          <w:sz w:val="24"/>
        </w:rPr>
        <w:t>SQL</w:t>
      </w:r>
      <w:r w:rsidRPr="00264469">
        <w:rPr>
          <w:rFonts w:hint="eastAsia"/>
          <w:sz w:val="24"/>
        </w:rPr>
        <w:t>查询语句，</w:t>
      </w:r>
      <w:r w:rsidRPr="00264469">
        <w:rPr>
          <w:rFonts w:hint="eastAsia"/>
          <w:sz w:val="24"/>
        </w:rPr>
        <w:t>HQL</w:t>
      </w:r>
      <w:r w:rsidRPr="00264469">
        <w:rPr>
          <w:rFonts w:hint="eastAsia"/>
          <w:sz w:val="24"/>
        </w:rPr>
        <w:t>，框架的配置信息，如何相互配合使用。问题比较深刻。</w:t>
      </w: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b/>
          <w:sz w:val="24"/>
        </w:rPr>
      </w:pPr>
      <w:r w:rsidRPr="00FA32A2">
        <w:rPr>
          <w:rFonts w:hint="eastAsia"/>
          <w:b/>
          <w:sz w:val="24"/>
        </w:rPr>
        <w:t>吴琼总结：</w:t>
      </w:r>
    </w:p>
    <w:p w:rsidR="008E5117" w:rsidRPr="00FA32A2" w:rsidRDefault="008E5117" w:rsidP="008E5117">
      <w:pPr>
        <w:rPr>
          <w:rFonts w:hint="eastAsia"/>
          <w:b/>
          <w:sz w:val="24"/>
        </w:rPr>
      </w:pPr>
    </w:p>
    <w:p w:rsidR="008E5117" w:rsidRDefault="008E5117" w:rsidP="008E5117">
      <w:pPr>
        <w:rPr>
          <w:rFonts w:hint="eastAsia"/>
          <w:sz w:val="24"/>
        </w:rPr>
      </w:pPr>
      <w:r>
        <w:rPr>
          <w:rFonts w:hint="eastAsia"/>
          <w:sz w:val="24"/>
        </w:rPr>
        <w:t>首先是了解一下个人信息，然后问工作经验和项目经验。（顺便提一下，项目经验很重要，几乎所有的面试都会问项目经验。）</w:t>
      </w:r>
    </w:p>
    <w:p w:rsidR="008E5117" w:rsidRDefault="008E5117" w:rsidP="008E5117">
      <w:pPr>
        <w:rPr>
          <w:rFonts w:hint="eastAsia"/>
          <w:sz w:val="24"/>
        </w:rPr>
      </w:pPr>
      <w:r>
        <w:rPr>
          <w:rFonts w:hint="eastAsia"/>
          <w:sz w:val="24"/>
        </w:rPr>
        <w:t>接着问了一道大题：说说使用</w:t>
      </w:r>
      <w:r>
        <w:rPr>
          <w:rFonts w:hint="eastAsia"/>
          <w:sz w:val="24"/>
        </w:rPr>
        <w:t>ssh</w:t>
      </w:r>
      <w:r>
        <w:rPr>
          <w:rFonts w:hint="eastAsia"/>
          <w:sz w:val="24"/>
        </w:rPr>
        <w:t>框架的好处。在我回答完了之后他接着追问</w:t>
      </w:r>
      <w:r>
        <w:rPr>
          <w:rFonts w:hint="eastAsia"/>
          <w:sz w:val="24"/>
        </w:rPr>
        <w:t>Hibernate</w:t>
      </w:r>
      <w:r>
        <w:rPr>
          <w:rFonts w:hint="eastAsia"/>
          <w:sz w:val="24"/>
        </w:rPr>
        <w:t>中的实体类的配置文件以及以部门和员工为例怎么配置一对多的映射。</w:t>
      </w:r>
    </w:p>
    <w:p w:rsidR="008E5117" w:rsidRDefault="008E5117" w:rsidP="008E5117">
      <w:pPr>
        <w:rPr>
          <w:rFonts w:hint="eastAsia"/>
          <w:sz w:val="24"/>
        </w:rPr>
      </w:pPr>
      <w:r>
        <w:rPr>
          <w:rFonts w:hint="eastAsia"/>
          <w:sz w:val="24"/>
        </w:rPr>
        <w:t>然后还问了一下在项目中怎么样调用</w:t>
      </w:r>
      <w:r>
        <w:rPr>
          <w:rFonts w:hint="eastAsia"/>
          <w:sz w:val="24"/>
        </w:rPr>
        <w:t>Hibernate</w:t>
      </w:r>
      <w:r>
        <w:rPr>
          <w:rFonts w:hint="eastAsia"/>
          <w:sz w:val="24"/>
        </w:rPr>
        <w:t>。（答案就是先拿</w:t>
      </w:r>
      <w:r>
        <w:rPr>
          <w:rFonts w:hint="eastAsia"/>
          <w:sz w:val="24"/>
        </w:rPr>
        <w:t>sessionfactory,</w:t>
      </w:r>
      <w:r>
        <w:rPr>
          <w:rFonts w:hint="eastAsia"/>
          <w:sz w:val="24"/>
        </w:rPr>
        <w:t>再拿</w:t>
      </w:r>
      <w:r>
        <w:rPr>
          <w:rFonts w:hint="eastAsia"/>
          <w:sz w:val="24"/>
        </w:rPr>
        <w:t>session,</w:t>
      </w:r>
      <w:r>
        <w:rPr>
          <w:rFonts w:hint="eastAsia"/>
          <w:sz w:val="24"/>
        </w:rPr>
        <w:t>后面的。。。。。。）</w:t>
      </w:r>
    </w:p>
    <w:p w:rsidR="008E5117" w:rsidRDefault="008E5117" w:rsidP="008E5117">
      <w:pPr>
        <w:rPr>
          <w:rFonts w:hint="eastAsia"/>
          <w:sz w:val="24"/>
        </w:rPr>
      </w:pPr>
      <w:r>
        <w:rPr>
          <w:rFonts w:hint="eastAsia"/>
          <w:sz w:val="24"/>
        </w:rPr>
        <w:t>最后问了一下</w:t>
      </w:r>
      <w:r>
        <w:rPr>
          <w:rFonts w:hint="eastAsia"/>
          <w:sz w:val="24"/>
        </w:rPr>
        <w:t>HQL</w:t>
      </w:r>
      <w:r>
        <w:rPr>
          <w:rFonts w:hint="eastAsia"/>
          <w:sz w:val="24"/>
        </w:rPr>
        <w:t>语句。</w:t>
      </w:r>
    </w:p>
    <w:p w:rsidR="008E5117" w:rsidRPr="00264469" w:rsidRDefault="008E5117" w:rsidP="008E5117">
      <w:pPr>
        <w:rPr>
          <w:rFonts w:hint="eastAsia"/>
          <w:sz w:val="24"/>
        </w:rPr>
      </w:pPr>
    </w:p>
    <w:p w:rsidR="008E5117" w:rsidRPr="00264469" w:rsidRDefault="008E5117" w:rsidP="008E5117">
      <w:pPr>
        <w:pStyle w:val="HTML0"/>
        <w:rPr>
          <w:rFonts w:hint="eastAsia"/>
        </w:rPr>
      </w:pPr>
    </w:p>
    <w:p w:rsidR="008E5117" w:rsidRPr="00264469" w:rsidRDefault="008E5117" w:rsidP="008E5117">
      <w:pPr>
        <w:pStyle w:val="HTML0"/>
        <w:rPr>
          <w:rFonts w:hint="eastAsia"/>
        </w:rPr>
      </w:pPr>
    </w:p>
    <w:p w:rsidR="008E5117" w:rsidRDefault="008E5117" w:rsidP="008E5117">
      <w:pPr>
        <w:pStyle w:val="HTML0"/>
        <w:rPr>
          <w:rFonts w:hint="eastAsia"/>
        </w:rPr>
      </w:pPr>
      <w:r>
        <w:rPr>
          <w:rFonts w:hint="eastAsia"/>
        </w:rPr>
        <w:t xml:space="preserve">                                                 </w:t>
      </w:r>
    </w:p>
    <w:p w:rsidR="008E5117" w:rsidRPr="00A6049B" w:rsidRDefault="008E5117" w:rsidP="008E5117">
      <w:pPr>
        <w:widowControl/>
        <w:jc w:val="left"/>
        <w:rPr>
          <w:rStyle w:val="a9"/>
          <w:rFonts w:ascii="宋体" w:hAnsi="宋体" w:hint="eastAsia"/>
          <w:bCs w:val="0"/>
          <w:color w:val="FF6600"/>
          <w:sz w:val="28"/>
          <w:szCs w:val="28"/>
        </w:rPr>
      </w:pPr>
      <w:r w:rsidRPr="00A6049B">
        <w:rPr>
          <w:rStyle w:val="a9"/>
          <w:rFonts w:ascii="宋体" w:hAnsi="宋体" w:hint="eastAsia"/>
          <w:bCs w:val="0"/>
          <w:color w:val="FF6600"/>
          <w:sz w:val="28"/>
          <w:szCs w:val="28"/>
        </w:rPr>
        <w:t xml:space="preserve">国富通信息技术有限公司  </w:t>
      </w:r>
    </w:p>
    <w:p w:rsidR="008E5117" w:rsidRDefault="008E5117" w:rsidP="008E5117">
      <w:pPr>
        <w:widowControl/>
        <w:jc w:val="left"/>
        <w:rPr>
          <w:rStyle w:val="a9"/>
          <w:rFonts w:ascii="宋体" w:hAnsi="宋体" w:hint="eastAsia"/>
          <w:b w:val="0"/>
          <w:bCs w:val="0"/>
          <w:szCs w:val="21"/>
        </w:rPr>
      </w:pPr>
      <w:r>
        <w:rPr>
          <w:rStyle w:val="a9"/>
          <w:rFonts w:ascii="宋体" w:hAnsi="宋体" w:hint="eastAsia"/>
          <w:b w:val="0"/>
          <w:bCs w:val="0"/>
          <w:szCs w:val="21"/>
        </w:rPr>
        <w:t xml:space="preserve">地址：北京市经济技术开发区荣华中路11号  中国国际电子商务大厦5层  </w:t>
      </w:r>
      <w:r w:rsidRPr="0084110C">
        <w:rPr>
          <w:rStyle w:val="a9"/>
          <w:rFonts w:ascii="宋体" w:hAnsi="宋体" w:hint="eastAsia"/>
          <w:b w:val="0"/>
          <w:bCs w:val="0"/>
          <w:szCs w:val="21"/>
        </w:rPr>
        <w:t>电话：</w:t>
      </w:r>
      <w:r w:rsidRPr="0084110C">
        <w:rPr>
          <w:rFonts w:ascii="Segoe UI" w:hAnsi="Segoe UI" w:cs="Segoe UI" w:hint="eastAsia"/>
          <w:color w:val="000000"/>
          <w:kern w:val="0"/>
          <w:szCs w:val="21"/>
        </w:rPr>
        <w:t xml:space="preserve"> </w:t>
      </w:r>
      <w:r w:rsidRPr="0084110C">
        <w:rPr>
          <w:rStyle w:val="a9"/>
          <w:rFonts w:ascii="宋体" w:hAnsi="宋体" w:hint="eastAsia"/>
          <w:b w:val="0"/>
          <w:bCs w:val="0"/>
          <w:szCs w:val="21"/>
        </w:rPr>
        <w:t>67800300</w:t>
      </w:r>
      <w:r>
        <w:rPr>
          <w:rStyle w:val="a9"/>
          <w:rFonts w:ascii="宋体" w:hAnsi="宋体" w:hint="eastAsia"/>
          <w:b w:val="0"/>
          <w:bCs w:val="0"/>
          <w:szCs w:val="21"/>
        </w:rPr>
        <w:t xml:space="preserve">  网址：</w:t>
      </w:r>
      <w:hyperlink r:id="rId13" w:history="1">
        <w:r w:rsidRPr="005E7FC4">
          <w:rPr>
            <w:rStyle w:val="a3"/>
            <w:rFonts w:ascii="宋体" w:hAnsi="宋体"/>
            <w:szCs w:val="21"/>
          </w:rPr>
          <w:t>http://www.cofortune.com.cn/</w:t>
        </w:r>
      </w:hyperlink>
    </w:p>
    <w:p w:rsidR="008E5117" w:rsidRPr="00A6049B" w:rsidRDefault="008E5117" w:rsidP="008E5117">
      <w:pPr>
        <w:rPr>
          <w:rFonts w:hint="eastAsia"/>
          <w:sz w:val="24"/>
        </w:rPr>
      </w:pPr>
    </w:p>
    <w:p w:rsidR="008E5117" w:rsidRPr="00A6049B" w:rsidRDefault="008E5117" w:rsidP="008E5117">
      <w:pPr>
        <w:rPr>
          <w:rFonts w:hint="eastAsia"/>
          <w:sz w:val="24"/>
        </w:rPr>
      </w:pPr>
      <w:r>
        <w:rPr>
          <w:rFonts w:hint="eastAsia"/>
          <w:sz w:val="24"/>
        </w:rPr>
        <w:t>路线：</w:t>
      </w:r>
      <w:r w:rsidRPr="00A6049B">
        <w:rPr>
          <w:rFonts w:hint="eastAsia"/>
          <w:sz w:val="24"/>
        </w:rPr>
        <w:t>坐地铁</w:t>
      </w:r>
      <w:r w:rsidRPr="00A6049B">
        <w:rPr>
          <w:rFonts w:hint="eastAsia"/>
          <w:sz w:val="24"/>
        </w:rPr>
        <w:t>5</w:t>
      </w:r>
      <w:r w:rsidRPr="00A6049B">
        <w:rPr>
          <w:rFonts w:hint="eastAsia"/>
          <w:sz w:val="24"/>
        </w:rPr>
        <w:t>号线到刘家窑下，坐公交</w:t>
      </w:r>
      <w:r w:rsidRPr="00A6049B">
        <w:rPr>
          <w:rFonts w:hint="eastAsia"/>
          <w:sz w:val="24"/>
        </w:rPr>
        <w:t>652</w:t>
      </w:r>
      <w:r w:rsidRPr="00A6049B">
        <w:rPr>
          <w:rFonts w:hint="eastAsia"/>
          <w:sz w:val="24"/>
        </w:rPr>
        <w:t>到万源街西口（亦庄管委会）下车即是</w:t>
      </w:r>
      <w:r w:rsidRPr="00A6049B">
        <w:rPr>
          <w:rFonts w:hint="eastAsia"/>
          <w:sz w:val="24"/>
        </w:rPr>
        <w:t xml:space="preserve"> </w:t>
      </w:r>
    </w:p>
    <w:p w:rsidR="008E5117" w:rsidRPr="00A6049B" w:rsidRDefault="008E5117" w:rsidP="008E5117">
      <w:pPr>
        <w:rPr>
          <w:rFonts w:hint="eastAsia"/>
          <w:sz w:val="24"/>
        </w:rPr>
      </w:pPr>
    </w:p>
    <w:p w:rsidR="008E5117" w:rsidRDefault="008E5117" w:rsidP="008E5117">
      <w:pPr>
        <w:numPr>
          <w:ilvl w:val="0"/>
          <w:numId w:val="29"/>
        </w:numPr>
        <w:rPr>
          <w:rFonts w:hint="eastAsia"/>
        </w:rPr>
      </w:pPr>
      <w:r>
        <w:rPr>
          <w:rFonts w:hint="eastAsia"/>
        </w:rPr>
        <w:t>简答</w:t>
      </w:r>
      <w:r>
        <w:rPr>
          <w:rFonts w:hint="eastAsia"/>
        </w:rPr>
        <w:t>jsp</w:t>
      </w:r>
      <w:r>
        <w:rPr>
          <w:rFonts w:hint="eastAsia"/>
        </w:rPr>
        <w:t>和</w:t>
      </w:r>
      <w:r>
        <w:rPr>
          <w:rFonts w:hint="eastAsia"/>
        </w:rPr>
        <w:t>servlet</w:t>
      </w:r>
      <w:r>
        <w:rPr>
          <w:rFonts w:hint="eastAsia"/>
        </w:rPr>
        <w:t>的联系和区别</w:t>
      </w:r>
    </w:p>
    <w:p w:rsidR="008E5117" w:rsidRDefault="008E5117" w:rsidP="008E5117">
      <w:pPr>
        <w:numPr>
          <w:ilvl w:val="0"/>
          <w:numId w:val="29"/>
        </w:numPr>
        <w:rPr>
          <w:rFonts w:hint="eastAsia"/>
        </w:rPr>
      </w:pPr>
      <w:r>
        <w:rPr>
          <w:rFonts w:hint="eastAsia"/>
        </w:rPr>
        <w:t xml:space="preserve">web service </w:t>
      </w:r>
      <w:r>
        <w:rPr>
          <w:rFonts w:hint="eastAsia"/>
        </w:rPr>
        <w:t>名词解释：</w:t>
      </w:r>
    </w:p>
    <w:p w:rsidR="008E5117" w:rsidRDefault="008E5117" w:rsidP="008E5117">
      <w:pPr>
        <w:numPr>
          <w:ilvl w:val="0"/>
          <w:numId w:val="29"/>
        </w:numPr>
        <w:rPr>
          <w:rFonts w:hint="eastAsia"/>
        </w:rPr>
      </w:pPr>
      <w:r>
        <w:rPr>
          <w:rFonts w:hint="eastAsia"/>
        </w:rPr>
        <w:t>SOAP,UDDI,WSDL</w:t>
      </w:r>
      <w:r>
        <w:rPr>
          <w:rFonts w:hint="eastAsia"/>
        </w:rPr>
        <w:t>解释</w:t>
      </w:r>
    </w:p>
    <w:p w:rsidR="008E5117" w:rsidRDefault="008E5117" w:rsidP="008E5117">
      <w:pPr>
        <w:numPr>
          <w:ilvl w:val="0"/>
          <w:numId w:val="29"/>
        </w:numPr>
        <w:rPr>
          <w:rFonts w:hint="eastAsia"/>
        </w:rPr>
      </w:pPr>
      <w:r>
        <w:rPr>
          <w:rFonts w:hint="eastAsia"/>
        </w:rPr>
        <w:t>EJB</w:t>
      </w:r>
      <w:r>
        <w:rPr>
          <w:rFonts w:hint="eastAsia"/>
        </w:rPr>
        <w:t>规范规定</w:t>
      </w:r>
      <w:r>
        <w:rPr>
          <w:rFonts w:hint="eastAsia"/>
        </w:rPr>
        <w:t>EJB</w:t>
      </w:r>
      <w:r>
        <w:rPr>
          <w:rFonts w:hint="eastAsia"/>
        </w:rPr>
        <w:t>中禁用的操作有哪些？（答出三道四点即可的满分）</w:t>
      </w:r>
    </w:p>
    <w:p w:rsidR="008E5117" w:rsidRPr="00285514" w:rsidRDefault="008E5117" w:rsidP="008E5117">
      <w:pPr>
        <w:ind w:left="360"/>
        <w:rPr>
          <w:rFonts w:hint="eastAsia"/>
          <w:color w:val="FF0000"/>
        </w:rPr>
      </w:pPr>
      <w:r w:rsidRPr="00285514">
        <w:rPr>
          <w:rFonts w:hint="eastAsia"/>
          <w:color w:val="FF0000"/>
        </w:rPr>
        <w:t>答案：答：</w:t>
      </w:r>
      <w:r w:rsidRPr="00285514">
        <w:rPr>
          <w:rFonts w:hint="eastAsia"/>
          <w:color w:val="FF0000"/>
        </w:rPr>
        <w:t>1.</w:t>
      </w:r>
      <w:r w:rsidRPr="00285514">
        <w:rPr>
          <w:rFonts w:hint="eastAsia"/>
          <w:color w:val="FF0000"/>
        </w:rPr>
        <w:t>不能操作线程和线程</w:t>
      </w:r>
      <w:r w:rsidRPr="00285514">
        <w:rPr>
          <w:rFonts w:hint="eastAsia"/>
          <w:color w:val="FF0000"/>
        </w:rPr>
        <w:t>API(</w:t>
      </w:r>
      <w:r w:rsidRPr="00285514">
        <w:rPr>
          <w:rFonts w:hint="eastAsia"/>
          <w:color w:val="FF0000"/>
        </w:rPr>
        <w:t>线程</w:t>
      </w:r>
      <w:r w:rsidRPr="00285514">
        <w:rPr>
          <w:rFonts w:hint="eastAsia"/>
          <w:color w:val="FF0000"/>
        </w:rPr>
        <w:t>API</w:t>
      </w:r>
      <w:r w:rsidRPr="00285514">
        <w:rPr>
          <w:rFonts w:hint="eastAsia"/>
          <w:color w:val="FF0000"/>
        </w:rPr>
        <w:t>指非线程对象的方法如</w:t>
      </w:r>
      <w:r w:rsidRPr="00285514">
        <w:rPr>
          <w:rFonts w:hint="eastAsia"/>
          <w:color w:val="FF0000"/>
        </w:rPr>
        <w:t>notify,wait</w:t>
      </w:r>
      <w:r w:rsidRPr="00285514">
        <w:rPr>
          <w:rFonts w:hint="eastAsia"/>
          <w:color w:val="FF0000"/>
        </w:rPr>
        <w:t>等</w:t>
      </w:r>
      <w:r w:rsidRPr="00285514">
        <w:rPr>
          <w:rFonts w:hint="eastAsia"/>
          <w:color w:val="FF0000"/>
        </w:rPr>
        <w:t>)</w:t>
      </w:r>
      <w:r w:rsidRPr="00285514">
        <w:rPr>
          <w:rFonts w:hint="eastAsia"/>
          <w:color w:val="FF0000"/>
        </w:rPr>
        <w:t>，</w:t>
      </w:r>
      <w:r w:rsidRPr="00285514">
        <w:rPr>
          <w:rFonts w:hint="eastAsia"/>
          <w:color w:val="FF0000"/>
        </w:rPr>
        <w:t>2.</w:t>
      </w:r>
      <w:r w:rsidRPr="00285514">
        <w:rPr>
          <w:rFonts w:hint="eastAsia"/>
          <w:color w:val="FF0000"/>
        </w:rPr>
        <w:t>不能操作</w:t>
      </w:r>
      <w:r w:rsidRPr="00285514">
        <w:rPr>
          <w:rFonts w:hint="eastAsia"/>
          <w:color w:val="FF0000"/>
        </w:rPr>
        <w:t>awt</w:t>
      </w:r>
      <w:r w:rsidRPr="00285514">
        <w:rPr>
          <w:rFonts w:hint="eastAsia"/>
          <w:color w:val="FF0000"/>
        </w:rPr>
        <w:t>，</w:t>
      </w:r>
      <w:r w:rsidRPr="00285514">
        <w:rPr>
          <w:rFonts w:hint="eastAsia"/>
          <w:color w:val="FF0000"/>
        </w:rPr>
        <w:t>3.</w:t>
      </w:r>
      <w:r w:rsidRPr="00285514">
        <w:rPr>
          <w:rFonts w:hint="eastAsia"/>
          <w:color w:val="FF0000"/>
        </w:rPr>
        <w:t>不能实现服务器功能，</w:t>
      </w:r>
      <w:r w:rsidRPr="00285514">
        <w:rPr>
          <w:rFonts w:hint="eastAsia"/>
          <w:color w:val="FF0000"/>
        </w:rPr>
        <w:t>4.</w:t>
      </w:r>
      <w:r w:rsidRPr="00285514">
        <w:rPr>
          <w:rFonts w:hint="eastAsia"/>
          <w:color w:val="FF0000"/>
        </w:rPr>
        <w:t>不能对静态属生存取，</w:t>
      </w:r>
      <w:r w:rsidRPr="00285514">
        <w:rPr>
          <w:rFonts w:hint="eastAsia"/>
          <w:color w:val="FF0000"/>
        </w:rPr>
        <w:t>5.</w:t>
      </w:r>
      <w:r w:rsidRPr="00285514">
        <w:rPr>
          <w:rFonts w:hint="eastAsia"/>
          <w:color w:val="FF0000"/>
        </w:rPr>
        <w:t>不能使用</w:t>
      </w:r>
      <w:r w:rsidRPr="00285514">
        <w:rPr>
          <w:rFonts w:hint="eastAsia"/>
          <w:color w:val="FF0000"/>
        </w:rPr>
        <w:t>IO</w:t>
      </w:r>
      <w:r w:rsidRPr="00285514">
        <w:rPr>
          <w:rFonts w:hint="eastAsia"/>
          <w:color w:val="FF0000"/>
        </w:rPr>
        <w:t>操作直接存取文件系统，</w:t>
      </w:r>
      <w:r w:rsidRPr="00285514">
        <w:rPr>
          <w:rFonts w:hint="eastAsia"/>
          <w:color w:val="FF0000"/>
        </w:rPr>
        <w:t>6.</w:t>
      </w:r>
      <w:r w:rsidRPr="00285514">
        <w:rPr>
          <w:rFonts w:hint="eastAsia"/>
          <w:color w:val="FF0000"/>
        </w:rPr>
        <w:t>不能加载本地库</w:t>
      </w:r>
      <w:r w:rsidRPr="00285514">
        <w:rPr>
          <w:rFonts w:hint="eastAsia"/>
          <w:color w:val="FF0000"/>
        </w:rPr>
        <w:t>.</w:t>
      </w:r>
      <w:r w:rsidRPr="00285514">
        <w:rPr>
          <w:rFonts w:hint="eastAsia"/>
          <w:color w:val="FF0000"/>
        </w:rPr>
        <w:t>，</w:t>
      </w:r>
      <w:r w:rsidRPr="00285514">
        <w:rPr>
          <w:rFonts w:hint="eastAsia"/>
          <w:color w:val="FF0000"/>
        </w:rPr>
        <w:t>7.</w:t>
      </w:r>
      <w:r w:rsidRPr="00285514">
        <w:rPr>
          <w:rFonts w:hint="eastAsia"/>
          <w:color w:val="FF0000"/>
        </w:rPr>
        <w:t>不能将</w:t>
      </w:r>
      <w:r w:rsidRPr="00285514">
        <w:rPr>
          <w:rFonts w:hint="eastAsia"/>
          <w:color w:val="FF0000"/>
        </w:rPr>
        <w:t>this</w:t>
      </w:r>
      <w:r w:rsidRPr="00285514">
        <w:rPr>
          <w:rFonts w:hint="eastAsia"/>
          <w:color w:val="FF0000"/>
        </w:rPr>
        <w:t>作为变量和返回，</w:t>
      </w:r>
      <w:r w:rsidRPr="00285514">
        <w:rPr>
          <w:rFonts w:hint="eastAsia"/>
          <w:color w:val="FF0000"/>
        </w:rPr>
        <w:t>8.</w:t>
      </w:r>
      <w:r w:rsidRPr="00285514">
        <w:rPr>
          <w:rFonts w:hint="eastAsia"/>
          <w:color w:val="FF0000"/>
        </w:rPr>
        <w:t>不能循环调用。</w:t>
      </w:r>
    </w:p>
    <w:p w:rsidR="008E5117" w:rsidRDefault="008E5117" w:rsidP="008E5117">
      <w:pPr>
        <w:numPr>
          <w:ilvl w:val="0"/>
          <w:numId w:val="29"/>
        </w:numPr>
        <w:rPr>
          <w:rFonts w:hint="eastAsia"/>
        </w:rPr>
      </w:pPr>
      <w:r>
        <w:rPr>
          <w:rFonts w:hint="eastAsia"/>
        </w:rPr>
        <w:t>Oracle</w:t>
      </w:r>
      <w:r>
        <w:rPr>
          <w:rFonts w:hint="eastAsia"/>
        </w:rPr>
        <w:t>分页查询语句，假设表名为</w:t>
      </w:r>
      <w:r>
        <w:rPr>
          <w:rFonts w:hint="eastAsia"/>
        </w:rPr>
        <w:t>table</w:t>
      </w:r>
      <w:r>
        <w:rPr>
          <w:rFonts w:hint="eastAsia"/>
        </w:rPr>
        <w:t>，查处</w:t>
      </w:r>
      <w:r>
        <w:rPr>
          <w:rFonts w:hint="eastAsia"/>
        </w:rPr>
        <w:t>21</w:t>
      </w:r>
      <w:r>
        <w:rPr>
          <w:rFonts w:hint="eastAsia"/>
        </w:rPr>
        <w:t>到</w:t>
      </w:r>
      <w:r>
        <w:rPr>
          <w:rFonts w:hint="eastAsia"/>
        </w:rPr>
        <w:t>40</w:t>
      </w:r>
      <w:r>
        <w:rPr>
          <w:rFonts w:hint="eastAsia"/>
        </w:rPr>
        <w:t>页的数据</w:t>
      </w:r>
    </w:p>
    <w:p w:rsidR="008E5117" w:rsidRDefault="008E5117" w:rsidP="008E5117">
      <w:pPr>
        <w:numPr>
          <w:ilvl w:val="0"/>
          <w:numId w:val="29"/>
        </w:numPr>
        <w:rPr>
          <w:rFonts w:hint="eastAsia"/>
        </w:rPr>
      </w:pPr>
      <w:r>
        <w:rPr>
          <w:rFonts w:hint="eastAsia"/>
        </w:rPr>
        <w:t>在</w:t>
      </w:r>
      <w:r>
        <w:rPr>
          <w:rFonts w:hint="eastAsia"/>
        </w:rPr>
        <w:t>weblogic</w:t>
      </w:r>
      <w:r>
        <w:rPr>
          <w:rFonts w:hint="eastAsia"/>
        </w:rPr>
        <w:t>中如何制定内存的大小，如何进行</w:t>
      </w:r>
      <w:r>
        <w:rPr>
          <w:rFonts w:hint="eastAsia"/>
        </w:rPr>
        <w:t>ssl</w:t>
      </w:r>
      <w:r>
        <w:rPr>
          <w:rFonts w:hint="eastAsia"/>
        </w:rPr>
        <w:t>的配置与客户端的认证配置？</w:t>
      </w:r>
    </w:p>
    <w:p w:rsidR="008E5117" w:rsidRDefault="008E5117" w:rsidP="008E5117">
      <w:pPr>
        <w:numPr>
          <w:ilvl w:val="0"/>
          <w:numId w:val="29"/>
        </w:numPr>
        <w:rPr>
          <w:rFonts w:hint="eastAsia"/>
        </w:rPr>
      </w:pPr>
      <w:r>
        <w:rPr>
          <w:rFonts w:hint="eastAsia"/>
        </w:rPr>
        <w:t>说明</w:t>
      </w:r>
      <w:r>
        <w:rPr>
          <w:rFonts w:hint="eastAsia"/>
        </w:rPr>
        <w:t>servlet</w:t>
      </w:r>
      <w:r>
        <w:rPr>
          <w:rFonts w:hint="eastAsia"/>
        </w:rPr>
        <w:t>的生命周期</w:t>
      </w:r>
    </w:p>
    <w:p w:rsidR="008E5117" w:rsidRDefault="008E5117" w:rsidP="008E5117">
      <w:pPr>
        <w:numPr>
          <w:ilvl w:val="0"/>
          <w:numId w:val="29"/>
        </w:numPr>
        <w:rPr>
          <w:rFonts w:hint="eastAsia"/>
        </w:rPr>
      </w:pPr>
      <w:r>
        <w:rPr>
          <w:rFonts w:hint="eastAsia"/>
        </w:rPr>
        <w:t>java</w:t>
      </w:r>
      <w:r>
        <w:rPr>
          <w:rFonts w:hint="eastAsia"/>
        </w:rPr>
        <w:t>中</w:t>
      </w:r>
      <w:r>
        <w:rPr>
          <w:rFonts w:hint="eastAsia"/>
        </w:rPr>
        <w:t>RMI</w:t>
      </w:r>
      <w:r>
        <w:rPr>
          <w:rFonts w:hint="eastAsia"/>
        </w:rPr>
        <w:t>和</w:t>
      </w:r>
      <w:r>
        <w:rPr>
          <w:rFonts w:hint="eastAsia"/>
        </w:rPr>
        <w:t>CORBA</w:t>
      </w:r>
      <w:r>
        <w:rPr>
          <w:rFonts w:hint="eastAsia"/>
        </w:rPr>
        <w:t>的区别</w:t>
      </w:r>
    </w:p>
    <w:p w:rsidR="008E5117" w:rsidRPr="00285514" w:rsidRDefault="008E5117" w:rsidP="008E5117">
      <w:pPr>
        <w:ind w:left="360"/>
        <w:rPr>
          <w:rFonts w:hint="eastAsia"/>
          <w:color w:val="FF0000"/>
        </w:rPr>
      </w:pPr>
      <w:r w:rsidRPr="00285514">
        <w:rPr>
          <w:rFonts w:hint="eastAsia"/>
          <w:color w:val="FF0000"/>
        </w:rPr>
        <w:t>答案：</w:t>
      </w:r>
      <w:r w:rsidRPr="00285514">
        <w:rPr>
          <w:rFonts w:hint="eastAsia"/>
          <w:color w:val="FF0000"/>
        </w:rPr>
        <w:t>1</w:t>
      </w:r>
      <w:r w:rsidRPr="00285514">
        <w:rPr>
          <w:rFonts w:hint="eastAsia"/>
          <w:color w:val="FF0000"/>
        </w:rPr>
        <w:t>、定义接口：</w:t>
      </w:r>
    </w:p>
    <w:p w:rsidR="008E5117" w:rsidRPr="00285514" w:rsidRDefault="008E5117" w:rsidP="008E5117">
      <w:pPr>
        <w:ind w:left="360"/>
        <w:rPr>
          <w:rFonts w:hint="eastAsia"/>
          <w:color w:val="FF0000"/>
        </w:rPr>
      </w:pPr>
      <w:r w:rsidRPr="00285514">
        <w:rPr>
          <w:rFonts w:hint="eastAsia"/>
          <w:color w:val="FF0000"/>
        </w:rPr>
        <w:t>rmi</w:t>
      </w:r>
      <w:r w:rsidRPr="00285514">
        <w:rPr>
          <w:rFonts w:hint="eastAsia"/>
          <w:color w:val="FF0000"/>
        </w:rPr>
        <w:t>自己定义接口（</w:t>
      </w:r>
      <w:r w:rsidRPr="00285514">
        <w:rPr>
          <w:rFonts w:hint="eastAsia"/>
          <w:color w:val="FF0000"/>
        </w:rPr>
        <w:t>interface</w:t>
      </w:r>
      <w:r w:rsidRPr="00285514">
        <w:rPr>
          <w:rFonts w:hint="eastAsia"/>
          <w:color w:val="FF0000"/>
        </w:rPr>
        <w:t>）</w:t>
      </w:r>
    </w:p>
    <w:p w:rsidR="008E5117" w:rsidRPr="00285514" w:rsidRDefault="008E5117" w:rsidP="008E5117">
      <w:pPr>
        <w:ind w:left="360"/>
        <w:rPr>
          <w:rFonts w:hint="eastAsia"/>
          <w:color w:val="FF0000"/>
        </w:rPr>
      </w:pPr>
      <w:r w:rsidRPr="00285514">
        <w:rPr>
          <w:rFonts w:hint="eastAsia"/>
          <w:color w:val="FF0000"/>
        </w:rPr>
        <w:t>corba</w:t>
      </w:r>
      <w:r w:rsidRPr="00285514">
        <w:rPr>
          <w:rFonts w:hint="eastAsia"/>
          <w:color w:val="FF0000"/>
        </w:rPr>
        <w:t>生成</w:t>
      </w:r>
      <w:r w:rsidRPr="00285514">
        <w:rPr>
          <w:rFonts w:hint="eastAsia"/>
          <w:color w:val="FF0000"/>
        </w:rPr>
        <w:t>idl</w:t>
      </w:r>
      <w:r w:rsidRPr="00285514">
        <w:rPr>
          <w:rFonts w:hint="eastAsia"/>
          <w:color w:val="FF0000"/>
        </w:rPr>
        <w:t>代码，然后使用</w:t>
      </w:r>
      <w:r w:rsidRPr="00285514">
        <w:rPr>
          <w:rFonts w:hint="eastAsia"/>
          <w:color w:val="FF0000"/>
        </w:rPr>
        <w:t>idlj -fall name.idl</w:t>
      </w:r>
      <w:r w:rsidRPr="00285514">
        <w:rPr>
          <w:rFonts w:hint="eastAsia"/>
          <w:color w:val="FF0000"/>
        </w:rPr>
        <w:t>生成接口和几个类文件</w:t>
      </w:r>
    </w:p>
    <w:p w:rsidR="008E5117" w:rsidRPr="00285514" w:rsidRDefault="008E5117" w:rsidP="008E5117">
      <w:pPr>
        <w:ind w:left="360"/>
        <w:rPr>
          <w:color w:val="FF0000"/>
        </w:rPr>
      </w:pPr>
    </w:p>
    <w:p w:rsidR="008E5117" w:rsidRPr="00285514" w:rsidRDefault="008E5117" w:rsidP="008E5117">
      <w:pPr>
        <w:ind w:left="360"/>
        <w:rPr>
          <w:rFonts w:hint="eastAsia"/>
          <w:color w:val="FF0000"/>
        </w:rPr>
      </w:pPr>
      <w:r w:rsidRPr="00285514">
        <w:rPr>
          <w:rFonts w:hint="eastAsia"/>
          <w:color w:val="FF0000"/>
        </w:rPr>
        <w:t>2</w:t>
      </w:r>
      <w:r w:rsidRPr="00285514">
        <w:rPr>
          <w:rFonts w:hint="eastAsia"/>
          <w:color w:val="FF0000"/>
        </w:rPr>
        <w:t>、启动服务：</w:t>
      </w:r>
    </w:p>
    <w:p w:rsidR="008E5117" w:rsidRPr="00285514" w:rsidRDefault="008E5117" w:rsidP="008E5117">
      <w:pPr>
        <w:ind w:left="360"/>
        <w:rPr>
          <w:rFonts w:hint="eastAsia"/>
          <w:color w:val="FF0000"/>
        </w:rPr>
      </w:pPr>
      <w:r w:rsidRPr="00285514">
        <w:rPr>
          <w:rFonts w:hint="eastAsia"/>
          <w:color w:val="FF0000"/>
        </w:rPr>
        <w:t>rmi</w:t>
      </w:r>
      <w:r w:rsidRPr="00285514">
        <w:rPr>
          <w:rFonts w:hint="eastAsia"/>
          <w:color w:val="FF0000"/>
        </w:rPr>
        <w:t>启动的是</w:t>
      </w:r>
      <w:r w:rsidRPr="00285514">
        <w:rPr>
          <w:rFonts w:hint="eastAsia"/>
          <w:color w:val="FF0000"/>
        </w:rPr>
        <w:t>rmiregistry (port)</w:t>
      </w:r>
      <w:r w:rsidRPr="00285514">
        <w:rPr>
          <w:rFonts w:hint="eastAsia"/>
          <w:color w:val="FF0000"/>
        </w:rPr>
        <w:t>默认</w:t>
      </w:r>
      <w:r w:rsidRPr="00285514">
        <w:rPr>
          <w:rFonts w:hint="eastAsia"/>
          <w:color w:val="FF0000"/>
        </w:rPr>
        <w:t>1099</w:t>
      </w:r>
    </w:p>
    <w:p w:rsidR="008E5117" w:rsidRPr="00285514" w:rsidRDefault="008E5117" w:rsidP="008E5117">
      <w:pPr>
        <w:ind w:left="360"/>
        <w:rPr>
          <w:rFonts w:hint="eastAsia"/>
          <w:color w:val="FF0000"/>
        </w:rPr>
      </w:pPr>
      <w:r w:rsidRPr="00285514">
        <w:rPr>
          <w:rFonts w:hint="eastAsia"/>
          <w:color w:val="FF0000"/>
        </w:rPr>
        <w:t>corba</w:t>
      </w:r>
      <w:r w:rsidRPr="00285514">
        <w:rPr>
          <w:rFonts w:hint="eastAsia"/>
          <w:color w:val="FF0000"/>
        </w:rPr>
        <w:t>启动的是</w:t>
      </w:r>
      <w:r w:rsidRPr="00285514">
        <w:rPr>
          <w:rFonts w:hint="eastAsia"/>
          <w:color w:val="FF0000"/>
        </w:rPr>
        <w:t>tnameserv</w:t>
      </w:r>
    </w:p>
    <w:p w:rsidR="008E5117" w:rsidRPr="00285514" w:rsidRDefault="008E5117" w:rsidP="008E5117">
      <w:pPr>
        <w:ind w:left="360"/>
        <w:rPr>
          <w:color w:val="FF0000"/>
        </w:rPr>
      </w:pPr>
    </w:p>
    <w:p w:rsidR="008E5117" w:rsidRPr="00285514" w:rsidRDefault="008E5117" w:rsidP="008E5117">
      <w:pPr>
        <w:ind w:left="360"/>
        <w:rPr>
          <w:rFonts w:hint="eastAsia"/>
          <w:color w:val="FF0000"/>
        </w:rPr>
      </w:pPr>
      <w:r w:rsidRPr="00285514">
        <w:rPr>
          <w:rFonts w:hint="eastAsia"/>
          <w:color w:val="FF0000"/>
        </w:rPr>
        <w:t>3</w:t>
      </w:r>
      <w:r w:rsidRPr="00285514">
        <w:rPr>
          <w:rFonts w:hint="eastAsia"/>
          <w:color w:val="FF0000"/>
        </w:rPr>
        <w:t>、实现的继承类：</w:t>
      </w:r>
    </w:p>
    <w:p w:rsidR="008E5117" w:rsidRPr="00285514" w:rsidRDefault="008E5117" w:rsidP="008E5117">
      <w:pPr>
        <w:ind w:left="360"/>
        <w:rPr>
          <w:color w:val="FF0000"/>
        </w:rPr>
      </w:pPr>
      <w:r w:rsidRPr="00285514">
        <w:rPr>
          <w:color w:val="FF0000"/>
        </w:rPr>
        <w:t>rmi extends UnicastRemoteObject</w:t>
      </w:r>
    </w:p>
    <w:p w:rsidR="008E5117" w:rsidRPr="00285514" w:rsidRDefault="008E5117" w:rsidP="008E5117">
      <w:pPr>
        <w:ind w:left="360"/>
        <w:rPr>
          <w:rFonts w:hint="eastAsia"/>
          <w:color w:val="FF0000"/>
        </w:rPr>
      </w:pPr>
      <w:r w:rsidRPr="00285514">
        <w:rPr>
          <w:rFonts w:hint="eastAsia"/>
          <w:color w:val="FF0000"/>
        </w:rPr>
        <w:lastRenderedPageBreak/>
        <w:t xml:space="preserve">corba extends </w:t>
      </w:r>
      <w:r w:rsidRPr="00285514">
        <w:rPr>
          <w:rFonts w:hint="eastAsia"/>
          <w:color w:val="FF0000"/>
        </w:rPr>
        <w:t>运行</w:t>
      </w:r>
      <w:r w:rsidRPr="00285514">
        <w:rPr>
          <w:rFonts w:hint="eastAsia"/>
          <w:color w:val="FF0000"/>
        </w:rPr>
        <w:t>idlj</w:t>
      </w:r>
      <w:r w:rsidRPr="00285514">
        <w:rPr>
          <w:rFonts w:hint="eastAsia"/>
          <w:color w:val="FF0000"/>
        </w:rPr>
        <w:t>时</w:t>
      </w:r>
      <w:r w:rsidRPr="00285514">
        <w:rPr>
          <w:rFonts w:hint="eastAsia"/>
          <w:color w:val="FF0000"/>
        </w:rPr>
        <w:t xml:space="preserve"> </w:t>
      </w:r>
      <w:r w:rsidRPr="00285514">
        <w:rPr>
          <w:rFonts w:hint="eastAsia"/>
          <w:color w:val="FF0000"/>
        </w:rPr>
        <w:t>生成的</w:t>
      </w:r>
      <w:r w:rsidRPr="00285514">
        <w:rPr>
          <w:rFonts w:hint="eastAsia"/>
          <w:color w:val="FF0000"/>
        </w:rPr>
        <w:t xml:space="preserve">_NameImplBase </w:t>
      </w:r>
    </w:p>
    <w:p w:rsidR="008E5117" w:rsidRPr="00285514" w:rsidRDefault="008E5117" w:rsidP="008E5117">
      <w:pPr>
        <w:ind w:left="360"/>
        <w:rPr>
          <w:color w:val="FF0000"/>
        </w:rPr>
      </w:pPr>
    </w:p>
    <w:p w:rsidR="008E5117" w:rsidRPr="00285514" w:rsidRDefault="008E5117" w:rsidP="008E5117">
      <w:pPr>
        <w:ind w:left="360"/>
        <w:rPr>
          <w:rFonts w:hint="eastAsia"/>
          <w:color w:val="FF0000"/>
        </w:rPr>
      </w:pPr>
      <w:r w:rsidRPr="00285514">
        <w:rPr>
          <w:rFonts w:hint="eastAsia"/>
          <w:color w:val="FF0000"/>
        </w:rPr>
        <w:t>4</w:t>
      </w:r>
      <w:r w:rsidRPr="00285514">
        <w:rPr>
          <w:rFonts w:hint="eastAsia"/>
          <w:color w:val="FF0000"/>
        </w:rPr>
        <w:t>、实现类的</w:t>
      </w:r>
      <w:r w:rsidRPr="00285514">
        <w:rPr>
          <w:rFonts w:hint="eastAsia"/>
          <w:color w:val="FF0000"/>
        </w:rPr>
        <w:t>rebind</w:t>
      </w:r>
    </w:p>
    <w:p w:rsidR="008E5117" w:rsidRPr="00285514" w:rsidRDefault="008E5117" w:rsidP="008E5117">
      <w:pPr>
        <w:ind w:left="360"/>
        <w:rPr>
          <w:rFonts w:hint="eastAsia"/>
          <w:color w:val="FF0000"/>
        </w:rPr>
      </w:pPr>
      <w:r w:rsidRPr="00285514">
        <w:rPr>
          <w:rFonts w:hint="eastAsia"/>
          <w:color w:val="FF0000"/>
        </w:rPr>
        <w:t>rmi</w:t>
      </w:r>
      <w:r w:rsidRPr="00285514">
        <w:rPr>
          <w:rFonts w:hint="eastAsia"/>
          <w:color w:val="FF0000"/>
        </w:rPr>
        <w:t>可以直接</w:t>
      </w:r>
      <w:r w:rsidRPr="00285514">
        <w:rPr>
          <w:rFonts w:hint="eastAsia"/>
          <w:color w:val="FF0000"/>
        </w:rPr>
        <w:t xml:space="preserve">rebind </w:t>
      </w:r>
      <w:r w:rsidRPr="00285514">
        <w:rPr>
          <w:rFonts w:hint="eastAsia"/>
          <w:color w:val="FF0000"/>
        </w:rPr>
        <w:t>如：</w:t>
      </w:r>
      <w:r w:rsidRPr="00285514">
        <w:rPr>
          <w:rFonts w:hint="eastAsia"/>
          <w:color w:val="FF0000"/>
        </w:rPr>
        <w:t>Naming.rebind("rmi://localhost/meeting",meetingserver);</w:t>
      </w:r>
    </w:p>
    <w:p w:rsidR="008E5117" w:rsidRPr="00285514" w:rsidRDefault="008E5117" w:rsidP="008E5117">
      <w:pPr>
        <w:ind w:left="360"/>
        <w:rPr>
          <w:rFonts w:hint="eastAsia"/>
          <w:color w:val="FF0000"/>
        </w:rPr>
      </w:pPr>
      <w:r w:rsidRPr="00285514">
        <w:rPr>
          <w:rFonts w:hint="eastAsia"/>
          <w:color w:val="FF0000"/>
        </w:rPr>
        <w:t>corba</w:t>
      </w:r>
      <w:r w:rsidRPr="00285514">
        <w:rPr>
          <w:rFonts w:hint="eastAsia"/>
          <w:color w:val="FF0000"/>
        </w:rPr>
        <w:t>需要先调用</w:t>
      </w:r>
      <w:r w:rsidRPr="00285514">
        <w:rPr>
          <w:rFonts w:hint="eastAsia"/>
          <w:color w:val="FF0000"/>
        </w:rPr>
        <w:t>init</w:t>
      </w:r>
      <w:r w:rsidRPr="00285514">
        <w:rPr>
          <w:rFonts w:hint="eastAsia"/>
          <w:color w:val="FF0000"/>
        </w:rPr>
        <w:t>（）如：</w:t>
      </w:r>
    </w:p>
    <w:p w:rsidR="008E5117" w:rsidRPr="00285514" w:rsidRDefault="008E5117" w:rsidP="008E5117">
      <w:pPr>
        <w:ind w:left="360"/>
        <w:rPr>
          <w:color w:val="FF0000"/>
        </w:rPr>
      </w:pPr>
      <w:r w:rsidRPr="00285514">
        <w:rPr>
          <w:color w:val="FF0000"/>
        </w:rPr>
        <w:t>ORB orb=ORB.init(avgs,null);</w:t>
      </w:r>
    </w:p>
    <w:p w:rsidR="008E5117" w:rsidRPr="00285514" w:rsidRDefault="008E5117" w:rsidP="008E5117">
      <w:pPr>
        <w:ind w:left="360"/>
        <w:rPr>
          <w:color w:val="FF0000"/>
        </w:rPr>
      </w:pPr>
      <w:r w:rsidRPr="00285514">
        <w:rPr>
          <w:color w:val="FF0000"/>
        </w:rPr>
        <w:t xml:space="preserve">MOTDImpl impl=new MOTDImpl(motdFile); </w:t>
      </w:r>
    </w:p>
    <w:p w:rsidR="008E5117" w:rsidRPr="00285514" w:rsidRDefault="008E5117" w:rsidP="008E5117">
      <w:pPr>
        <w:ind w:left="360"/>
        <w:rPr>
          <w:color w:val="FF0000"/>
        </w:rPr>
      </w:pPr>
      <w:r w:rsidRPr="00285514">
        <w:rPr>
          <w:color w:val="FF0000"/>
        </w:rPr>
        <w:t xml:space="preserve">orb.connect(impl); </w:t>
      </w:r>
    </w:p>
    <w:p w:rsidR="008E5117" w:rsidRPr="00285514" w:rsidRDefault="008E5117" w:rsidP="008E5117">
      <w:pPr>
        <w:ind w:left="360"/>
        <w:rPr>
          <w:color w:val="FF0000"/>
        </w:rPr>
      </w:pPr>
      <w:r w:rsidRPr="00285514">
        <w:rPr>
          <w:color w:val="FF0000"/>
        </w:rPr>
        <w:t>org.omg.CORBA.Object objRef=</w:t>
      </w:r>
    </w:p>
    <w:p w:rsidR="008E5117" w:rsidRPr="00285514" w:rsidRDefault="008E5117" w:rsidP="008E5117">
      <w:pPr>
        <w:ind w:left="360"/>
        <w:rPr>
          <w:color w:val="FF0000"/>
        </w:rPr>
      </w:pPr>
      <w:r w:rsidRPr="00285514">
        <w:rPr>
          <w:color w:val="FF0000"/>
        </w:rPr>
        <w:t>orb.resolve_initial_references("NameService");</w:t>
      </w:r>
    </w:p>
    <w:p w:rsidR="008E5117" w:rsidRPr="00285514" w:rsidRDefault="008E5117" w:rsidP="008E5117">
      <w:pPr>
        <w:ind w:left="360"/>
        <w:rPr>
          <w:color w:val="FF0000"/>
        </w:rPr>
      </w:pPr>
      <w:r w:rsidRPr="00285514">
        <w:rPr>
          <w:color w:val="FF0000"/>
        </w:rPr>
        <w:t>NamingContext ncRef=NamingContextHelper.narrow(objRef);</w:t>
      </w:r>
    </w:p>
    <w:p w:rsidR="008E5117" w:rsidRPr="00285514" w:rsidRDefault="008E5117" w:rsidP="008E5117">
      <w:pPr>
        <w:ind w:left="360"/>
        <w:rPr>
          <w:color w:val="FF0000"/>
        </w:rPr>
      </w:pPr>
      <w:r w:rsidRPr="00285514">
        <w:rPr>
          <w:color w:val="FF0000"/>
        </w:rPr>
        <w:t>NameComponent nc=new NameComponent(motdService,"");</w:t>
      </w:r>
    </w:p>
    <w:p w:rsidR="008E5117" w:rsidRPr="00285514" w:rsidRDefault="008E5117" w:rsidP="008E5117">
      <w:pPr>
        <w:ind w:left="360"/>
        <w:rPr>
          <w:color w:val="FF0000"/>
        </w:rPr>
      </w:pPr>
      <w:r w:rsidRPr="00285514">
        <w:rPr>
          <w:color w:val="FF0000"/>
        </w:rPr>
        <w:t xml:space="preserve">NameComponent[] path=new NameComponent[]{nc}; </w:t>
      </w:r>
    </w:p>
    <w:p w:rsidR="008E5117" w:rsidRPr="00285514" w:rsidRDefault="008E5117" w:rsidP="008E5117">
      <w:pPr>
        <w:ind w:left="360"/>
        <w:rPr>
          <w:color w:val="FF0000"/>
        </w:rPr>
      </w:pPr>
      <w:r w:rsidRPr="00285514">
        <w:rPr>
          <w:color w:val="FF0000"/>
        </w:rPr>
        <w:t>ncRef.rebind(path,impl);</w:t>
      </w:r>
    </w:p>
    <w:p w:rsidR="008E5117" w:rsidRPr="00285514" w:rsidRDefault="008E5117" w:rsidP="008E5117">
      <w:pPr>
        <w:ind w:left="360"/>
        <w:rPr>
          <w:color w:val="FF0000"/>
        </w:rPr>
      </w:pPr>
    </w:p>
    <w:p w:rsidR="008E5117" w:rsidRPr="00285514" w:rsidRDefault="008E5117" w:rsidP="008E5117">
      <w:pPr>
        <w:ind w:left="360"/>
        <w:rPr>
          <w:rFonts w:hint="eastAsia"/>
          <w:color w:val="FF0000"/>
        </w:rPr>
      </w:pPr>
      <w:r w:rsidRPr="00285514">
        <w:rPr>
          <w:rFonts w:hint="eastAsia"/>
          <w:color w:val="FF0000"/>
        </w:rPr>
        <w:t>这里</w:t>
      </w:r>
      <w:r w:rsidRPr="00285514">
        <w:rPr>
          <w:rFonts w:hint="eastAsia"/>
          <w:color w:val="FF0000"/>
        </w:rPr>
        <w:t>corba</w:t>
      </w:r>
      <w:r w:rsidRPr="00285514">
        <w:rPr>
          <w:rFonts w:hint="eastAsia"/>
          <w:color w:val="FF0000"/>
        </w:rPr>
        <w:t>就要麻烦很多了</w:t>
      </w:r>
    </w:p>
    <w:p w:rsidR="008E5117" w:rsidRPr="00285514" w:rsidRDefault="008E5117" w:rsidP="008E5117">
      <w:pPr>
        <w:ind w:left="360"/>
        <w:rPr>
          <w:color w:val="FF0000"/>
        </w:rPr>
      </w:pPr>
    </w:p>
    <w:p w:rsidR="008E5117" w:rsidRPr="00285514" w:rsidRDefault="008E5117" w:rsidP="008E5117">
      <w:pPr>
        <w:ind w:left="360"/>
        <w:rPr>
          <w:rFonts w:hint="eastAsia"/>
          <w:color w:val="FF0000"/>
        </w:rPr>
      </w:pPr>
      <w:r w:rsidRPr="00285514">
        <w:rPr>
          <w:rFonts w:hint="eastAsia"/>
          <w:color w:val="FF0000"/>
        </w:rPr>
        <w:t>5</w:t>
      </w:r>
      <w:r w:rsidRPr="00285514">
        <w:rPr>
          <w:rFonts w:hint="eastAsia"/>
          <w:color w:val="FF0000"/>
        </w:rPr>
        <w:t>、客户端调用</w:t>
      </w:r>
      <w:r w:rsidRPr="00285514">
        <w:rPr>
          <w:rFonts w:hint="eastAsia"/>
          <w:color w:val="FF0000"/>
        </w:rPr>
        <w:t>corba</w:t>
      </w:r>
      <w:r w:rsidRPr="00285514">
        <w:rPr>
          <w:rFonts w:hint="eastAsia"/>
          <w:color w:val="FF0000"/>
        </w:rPr>
        <w:t>的调用跟实现类的绑定差不多如：</w:t>
      </w:r>
    </w:p>
    <w:p w:rsidR="008E5117" w:rsidRPr="00285514" w:rsidRDefault="008E5117" w:rsidP="008E5117">
      <w:pPr>
        <w:ind w:left="360"/>
        <w:rPr>
          <w:color w:val="FF0000"/>
        </w:rPr>
      </w:pPr>
      <w:r w:rsidRPr="00285514">
        <w:rPr>
          <w:color w:val="FF0000"/>
        </w:rPr>
        <w:t xml:space="preserve">ORB orb=ORB.init(avgs,null); </w:t>
      </w:r>
    </w:p>
    <w:p w:rsidR="008E5117" w:rsidRPr="00285514" w:rsidRDefault="008E5117" w:rsidP="008E5117">
      <w:pPr>
        <w:ind w:left="360"/>
        <w:rPr>
          <w:color w:val="FF0000"/>
        </w:rPr>
      </w:pPr>
      <w:r w:rsidRPr="00285514">
        <w:rPr>
          <w:color w:val="FF0000"/>
        </w:rPr>
        <w:t>org.omg.CORBA.Object objRef=</w:t>
      </w:r>
    </w:p>
    <w:p w:rsidR="008E5117" w:rsidRPr="00285514" w:rsidRDefault="008E5117" w:rsidP="008E5117">
      <w:pPr>
        <w:ind w:left="360"/>
        <w:rPr>
          <w:color w:val="FF0000"/>
        </w:rPr>
      </w:pPr>
      <w:r w:rsidRPr="00285514">
        <w:rPr>
          <w:color w:val="FF0000"/>
        </w:rPr>
        <w:t>orb.resolve_initial_references("NameService");</w:t>
      </w:r>
    </w:p>
    <w:p w:rsidR="008E5117" w:rsidRPr="00285514" w:rsidRDefault="008E5117" w:rsidP="008E5117">
      <w:pPr>
        <w:ind w:left="360"/>
        <w:rPr>
          <w:color w:val="FF0000"/>
        </w:rPr>
      </w:pPr>
      <w:r w:rsidRPr="00285514">
        <w:rPr>
          <w:color w:val="FF0000"/>
        </w:rPr>
        <w:t xml:space="preserve">NamingContext ncRef=NamingContextHelper.narrow(objRef); </w:t>
      </w:r>
    </w:p>
    <w:p w:rsidR="008E5117" w:rsidRPr="00285514" w:rsidRDefault="008E5117" w:rsidP="008E5117">
      <w:pPr>
        <w:ind w:left="360"/>
        <w:rPr>
          <w:color w:val="FF0000"/>
        </w:rPr>
      </w:pPr>
      <w:r w:rsidRPr="00285514">
        <w:rPr>
          <w:color w:val="FF0000"/>
        </w:rPr>
        <w:t>NameComponent nc=new NameComponent("MessageOfTheDay","");</w:t>
      </w:r>
    </w:p>
    <w:p w:rsidR="008E5117" w:rsidRPr="00285514" w:rsidRDefault="008E5117" w:rsidP="008E5117">
      <w:pPr>
        <w:ind w:left="360"/>
        <w:rPr>
          <w:color w:val="FF0000"/>
        </w:rPr>
      </w:pPr>
      <w:r w:rsidRPr="00285514">
        <w:rPr>
          <w:color w:val="FF0000"/>
        </w:rPr>
        <w:t>NameComponent path[]=new NameComponent[]{nc} ;</w:t>
      </w:r>
    </w:p>
    <w:p w:rsidR="008E5117" w:rsidRPr="00285514" w:rsidRDefault="008E5117" w:rsidP="008E5117">
      <w:pPr>
        <w:ind w:left="360"/>
        <w:rPr>
          <w:color w:val="FF0000"/>
        </w:rPr>
      </w:pPr>
      <w:r w:rsidRPr="00285514">
        <w:rPr>
          <w:color w:val="FF0000"/>
        </w:rPr>
        <w:t>org.omg.CORBA.Object motdObj=ncRef.resolve(path);</w:t>
      </w:r>
    </w:p>
    <w:p w:rsidR="008E5117" w:rsidRPr="00285514" w:rsidRDefault="008E5117" w:rsidP="008E5117">
      <w:pPr>
        <w:ind w:left="360"/>
        <w:rPr>
          <w:color w:val="FF0000"/>
        </w:rPr>
      </w:pPr>
      <w:r w:rsidRPr="00285514">
        <w:rPr>
          <w:color w:val="FF0000"/>
        </w:rPr>
        <w:t>MOTD motdRef=MOTDHelper.narrow(motdObj);</w:t>
      </w:r>
    </w:p>
    <w:p w:rsidR="008E5117" w:rsidRPr="00285514" w:rsidRDefault="008E5117" w:rsidP="008E5117">
      <w:pPr>
        <w:ind w:left="360"/>
        <w:rPr>
          <w:color w:val="FF0000"/>
        </w:rPr>
      </w:pPr>
      <w:r w:rsidRPr="00285514">
        <w:rPr>
          <w:color w:val="FF0000"/>
        </w:rPr>
        <w:t>System.out.println(motdRef.getMOTD());</w:t>
      </w:r>
    </w:p>
    <w:p w:rsidR="008E5117" w:rsidRPr="00285514" w:rsidRDefault="008E5117" w:rsidP="008E5117">
      <w:pPr>
        <w:ind w:left="360"/>
        <w:rPr>
          <w:rFonts w:hint="eastAsia"/>
          <w:color w:val="FF0000"/>
        </w:rPr>
      </w:pPr>
      <w:r w:rsidRPr="00285514">
        <w:rPr>
          <w:rFonts w:hint="eastAsia"/>
          <w:color w:val="FF0000"/>
        </w:rPr>
        <w:t>rmi</w:t>
      </w:r>
      <w:r w:rsidRPr="00285514">
        <w:rPr>
          <w:rFonts w:hint="eastAsia"/>
          <w:color w:val="FF0000"/>
        </w:rPr>
        <w:t>只要</w:t>
      </w:r>
      <w:r w:rsidRPr="00285514">
        <w:rPr>
          <w:rFonts w:hint="eastAsia"/>
          <w:color w:val="FF0000"/>
        </w:rPr>
        <w:t>lookup</w:t>
      </w:r>
      <w:r w:rsidRPr="00285514">
        <w:rPr>
          <w:rFonts w:hint="eastAsia"/>
          <w:color w:val="FF0000"/>
        </w:rPr>
        <w:t>就可以了</w:t>
      </w:r>
      <w:r w:rsidRPr="00285514">
        <w:rPr>
          <w:rFonts w:hint="eastAsia"/>
          <w:color w:val="FF0000"/>
        </w:rPr>
        <w:t xml:space="preserve"> </w:t>
      </w:r>
    </w:p>
    <w:p w:rsidR="008E5117" w:rsidRPr="00285514" w:rsidRDefault="008E5117" w:rsidP="008E5117">
      <w:pPr>
        <w:ind w:left="360"/>
        <w:rPr>
          <w:color w:val="FF0000"/>
        </w:rPr>
      </w:pPr>
    </w:p>
    <w:p w:rsidR="008E5117" w:rsidRPr="00285514" w:rsidRDefault="008E5117" w:rsidP="008E5117">
      <w:pPr>
        <w:ind w:left="360"/>
        <w:rPr>
          <w:rFonts w:hint="eastAsia"/>
          <w:color w:val="FF0000"/>
        </w:rPr>
      </w:pPr>
      <w:r w:rsidRPr="00285514">
        <w:rPr>
          <w:rFonts w:hint="eastAsia"/>
          <w:color w:val="FF0000"/>
        </w:rPr>
        <w:t>总的来说其实</w:t>
      </w:r>
      <w:r w:rsidRPr="00285514">
        <w:rPr>
          <w:rFonts w:hint="eastAsia"/>
          <w:color w:val="FF0000"/>
        </w:rPr>
        <w:t>rmi</w:t>
      </w:r>
      <w:r w:rsidRPr="00285514">
        <w:rPr>
          <w:rFonts w:hint="eastAsia"/>
          <w:color w:val="FF0000"/>
        </w:rPr>
        <w:t>和</w:t>
      </w:r>
      <w:r w:rsidRPr="00285514">
        <w:rPr>
          <w:rFonts w:hint="eastAsia"/>
          <w:color w:val="FF0000"/>
        </w:rPr>
        <w:t>corba</w:t>
      </w:r>
      <w:r w:rsidRPr="00285514">
        <w:rPr>
          <w:rFonts w:hint="eastAsia"/>
          <w:color w:val="FF0000"/>
        </w:rPr>
        <w:t>都差不多，都是桩和框架，两者相互竞争，但是在</w:t>
      </w:r>
      <w:r w:rsidRPr="00285514">
        <w:rPr>
          <w:rFonts w:hint="eastAsia"/>
          <w:color w:val="FF0000"/>
        </w:rPr>
        <w:t>java</w:t>
      </w:r>
      <w:r w:rsidRPr="00285514">
        <w:rPr>
          <w:rFonts w:hint="eastAsia"/>
          <w:color w:val="FF0000"/>
        </w:rPr>
        <w:t>中都可以相互调用。这归功于</w:t>
      </w:r>
      <w:r w:rsidRPr="00285514">
        <w:rPr>
          <w:rFonts w:hint="eastAsia"/>
          <w:color w:val="FF0000"/>
        </w:rPr>
        <w:t>rmi_iiop.</w:t>
      </w:r>
    </w:p>
    <w:p w:rsidR="008E5117" w:rsidRPr="00531051" w:rsidRDefault="008E5117" w:rsidP="008E5117">
      <w:pPr>
        <w:jc w:val="center"/>
        <w:rPr>
          <w:rFonts w:hint="eastAsia"/>
          <w:b/>
          <w:sz w:val="32"/>
          <w:szCs w:val="32"/>
        </w:rPr>
      </w:pPr>
      <w:r>
        <w:rPr>
          <w:rFonts w:hint="eastAsia"/>
          <w:b/>
          <w:sz w:val="32"/>
          <w:szCs w:val="32"/>
        </w:rPr>
        <w:t>海辉集团</w:t>
      </w:r>
      <w:r w:rsidRPr="00531051">
        <w:rPr>
          <w:b/>
          <w:sz w:val="32"/>
          <w:szCs w:val="32"/>
        </w:rPr>
        <w:t>S</w:t>
      </w:r>
      <w:r w:rsidRPr="00531051">
        <w:rPr>
          <w:rFonts w:hint="eastAsia"/>
          <w:b/>
          <w:sz w:val="32"/>
          <w:szCs w:val="32"/>
        </w:rPr>
        <w:t>ql</w:t>
      </w:r>
      <w:r w:rsidRPr="00531051">
        <w:rPr>
          <w:rFonts w:hint="eastAsia"/>
          <w:b/>
          <w:sz w:val="32"/>
          <w:szCs w:val="32"/>
        </w:rPr>
        <w:t>数据库</w:t>
      </w:r>
      <w:r>
        <w:rPr>
          <w:rFonts w:hint="eastAsia"/>
          <w:b/>
          <w:sz w:val="32"/>
          <w:szCs w:val="32"/>
        </w:rPr>
        <w:t>笔试题</w:t>
      </w:r>
    </w:p>
    <w:p w:rsidR="008E5117" w:rsidRPr="008C639E" w:rsidRDefault="008E5117" w:rsidP="008E5117">
      <w:pPr>
        <w:numPr>
          <w:ilvl w:val="0"/>
          <w:numId w:val="30"/>
        </w:numPr>
        <w:rPr>
          <w:rFonts w:hint="eastAsia"/>
          <w:sz w:val="24"/>
        </w:rPr>
      </w:pPr>
      <w:r w:rsidRPr="008C639E">
        <w:rPr>
          <w:rFonts w:hint="eastAsia"/>
          <w:sz w:val="24"/>
        </w:rPr>
        <w:t>触发器的作用</w:t>
      </w:r>
    </w:p>
    <w:p w:rsidR="008E5117" w:rsidRPr="008C639E" w:rsidRDefault="008E5117" w:rsidP="008E5117">
      <w:pPr>
        <w:numPr>
          <w:ilvl w:val="0"/>
          <w:numId w:val="30"/>
        </w:numPr>
        <w:rPr>
          <w:rFonts w:hint="eastAsia"/>
          <w:sz w:val="24"/>
        </w:rPr>
      </w:pPr>
      <w:r w:rsidRPr="008C639E">
        <w:rPr>
          <w:rFonts w:hint="eastAsia"/>
          <w:sz w:val="24"/>
        </w:rPr>
        <w:t>什么是存储过程？用什么来调用？</w:t>
      </w:r>
    </w:p>
    <w:p w:rsidR="008E5117" w:rsidRPr="008C639E" w:rsidRDefault="008E5117" w:rsidP="008E5117">
      <w:pPr>
        <w:numPr>
          <w:ilvl w:val="0"/>
          <w:numId w:val="30"/>
        </w:numPr>
        <w:rPr>
          <w:rFonts w:hint="eastAsia"/>
          <w:sz w:val="24"/>
        </w:rPr>
      </w:pPr>
      <w:r w:rsidRPr="008C639E">
        <w:rPr>
          <w:rFonts w:hint="eastAsia"/>
          <w:sz w:val="24"/>
        </w:rPr>
        <w:t>索引的作用？他的优缺点是什么？</w:t>
      </w:r>
    </w:p>
    <w:p w:rsidR="008E5117" w:rsidRPr="008C639E" w:rsidRDefault="008E5117" w:rsidP="008E5117">
      <w:pPr>
        <w:numPr>
          <w:ilvl w:val="0"/>
          <w:numId w:val="30"/>
        </w:numPr>
        <w:rPr>
          <w:rFonts w:hint="eastAsia"/>
          <w:sz w:val="24"/>
        </w:rPr>
      </w:pPr>
      <w:r w:rsidRPr="008C639E">
        <w:rPr>
          <w:rFonts w:hint="eastAsia"/>
          <w:sz w:val="24"/>
        </w:rPr>
        <w:t>什么是内存泄露？</w:t>
      </w:r>
    </w:p>
    <w:p w:rsidR="008E5117" w:rsidRPr="008C639E" w:rsidRDefault="008E5117" w:rsidP="008E5117">
      <w:pPr>
        <w:numPr>
          <w:ilvl w:val="0"/>
          <w:numId w:val="30"/>
        </w:numPr>
        <w:rPr>
          <w:rFonts w:hint="eastAsia"/>
          <w:sz w:val="24"/>
        </w:rPr>
      </w:pPr>
      <w:r w:rsidRPr="008C639E">
        <w:rPr>
          <w:rFonts w:hint="eastAsia"/>
          <w:sz w:val="24"/>
        </w:rPr>
        <w:t>维护数据库的完整性和一致性，你喜欢用存储过程还是喜欢自写业务逻辑你？为什么？</w:t>
      </w:r>
    </w:p>
    <w:p w:rsidR="008E5117" w:rsidRPr="008C639E" w:rsidRDefault="008E5117" w:rsidP="008E5117">
      <w:pPr>
        <w:numPr>
          <w:ilvl w:val="0"/>
          <w:numId w:val="30"/>
        </w:numPr>
        <w:rPr>
          <w:rFonts w:hint="eastAsia"/>
          <w:sz w:val="24"/>
        </w:rPr>
      </w:pPr>
      <w:r w:rsidRPr="008C639E">
        <w:rPr>
          <w:rFonts w:hint="eastAsia"/>
          <w:sz w:val="24"/>
        </w:rPr>
        <w:t>什么是事务？什么是锁？</w:t>
      </w:r>
    </w:p>
    <w:p w:rsidR="008E5117" w:rsidRPr="008C639E" w:rsidRDefault="008E5117" w:rsidP="008E5117">
      <w:pPr>
        <w:numPr>
          <w:ilvl w:val="0"/>
          <w:numId w:val="30"/>
        </w:numPr>
        <w:rPr>
          <w:rFonts w:hint="eastAsia"/>
          <w:sz w:val="24"/>
        </w:rPr>
      </w:pPr>
      <w:r w:rsidRPr="008C639E">
        <w:rPr>
          <w:rFonts w:hint="eastAsia"/>
          <w:sz w:val="24"/>
        </w:rPr>
        <w:t>什么叫视图？游标是什么？</w:t>
      </w:r>
    </w:p>
    <w:p w:rsidR="008E5117" w:rsidRPr="008C639E" w:rsidRDefault="008E5117" w:rsidP="008E5117">
      <w:pPr>
        <w:numPr>
          <w:ilvl w:val="0"/>
          <w:numId w:val="30"/>
        </w:numPr>
        <w:rPr>
          <w:rFonts w:hint="eastAsia"/>
          <w:sz w:val="24"/>
        </w:rPr>
      </w:pPr>
      <w:r w:rsidRPr="008C639E">
        <w:rPr>
          <w:rFonts w:hint="eastAsia"/>
          <w:sz w:val="24"/>
        </w:rPr>
        <w:t>为管理业务信息建立</w:t>
      </w:r>
      <w:r w:rsidRPr="008C639E">
        <w:rPr>
          <w:rFonts w:hint="eastAsia"/>
          <w:sz w:val="24"/>
        </w:rPr>
        <w:t>3</w:t>
      </w:r>
      <w:r w:rsidRPr="008C639E">
        <w:rPr>
          <w:rFonts w:hint="eastAsia"/>
          <w:sz w:val="24"/>
        </w:rPr>
        <w:t>个表：</w:t>
      </w:r>
    </w:p>
    <w:p w:rsidR="008E5117" w:rsidRPr="008C639E" w:rsidRDefault="008E5117" w:rsidP="008E5117">
      <w:pPr>
        <w:ind w:left="360"/>
        <w:rPr>
          <w:rFonts w:hint="eastAsia"/>
          <w:sz w:val="24"/>
        </w:rPr>
      </w:pPr>
      <w:r w:rsidRPr="008C639E">
        <w:rPr>
          <w:rFonts w:hint="eastAsia"/>
          <w:sz w:val="24"/>
        </w:rPr>
        <w:t>S(S#,SN,SD,SA)S#,SN,SD,SA</w:t>
      </w:r>
      <w:r w:rsidRPr="008C639E">
        <w:rPr>
          <w:rFonts w:hint="eastAsia"/>
          <w:sz w:val="24"/>
        </w:rPr>
        <w:t>分别代表学号，学员姓名，所属单位，学院年龄</w:t>
      </w:r>
    </w:p>
    <w:p w:rsidR="008E5117" w:rsidRPr="008C639E" w:rsidRDefault="008E5117" w:rsidP="008E5117">
      <w:pPr>
        <w:ind w:left="360"/>
        <w:rPr>
          <w:rFonts w:hint="eastAsia"/>
          <w:sz w:val="24"/>
        </w:rPr>
      </w:pPr>
      <w:r w:rsidRPr="008C639E">
        <w:rPr>
          <w:rFonts w:hint="eastAsia"/>
          <w:sz w:val="24"/>
        </w:rPr>
        <w:lastRenderedPageBreak/>
        <w:t>C(C#,CN) C#,CN</w:t>
      </w:r>
      <w:r w:rsidRPr="008C639E">
        <w:rPr>
          <w:rFonts w:hint="eastAsia"/>
          <w:sz w:val="24"/>
        </w:rPr>
        <w:t>分别代表课程编号，课程名称</w:t>
      </w:r>
    </w:p>
    <w:p w:rsidR="008E5117" w:rsidRPr="008C639E" w:rsidRDefault="008E5117" w:rsidP="008E5117">
      <w:pPr>
        <w:ind w:left="360"/>
        <w:rPr>
          <w:rFonts w:hint="eastAsia"/>
          <w:sz w:val="24"/>
        </w:rPr>
      </w:pPr>
      <w:r w:rsidRPr="008C639E">
        <w:rPr>
          <w:rFonts w:hint="eastAsia"/>
          <w:sz w:val="24"/>
        </w:rPr>
        <w:t>SC(S#,G#,G) S#,G#,G</w:t>
      </w:r>
      <w:r w:rsidRPr="008C639E">
        <w:rPr>
          <w:rFonts w:hint="eastAsia"/>
          <w:sz w:val="24"/>
        </w:rPr>
        <w:t>分别代表学号，所选课程编号，成绩</w:t>
      </w:r>
    </w:p>
    <w:p w:rsidR="008E5117" w:rsidRPr="008C639E" w:rsidRDefault="008E5117" w:rsidP="008E5117">
      <w:pPr>
        <w:numPr>
          <w:ilvl w:val="0"/>
          <w:numId w:val="31"/>
        </w:numPr>
        <w:rPr>
          <w:rFonts w:hint="eastAsia"/>
          <w:sz w:val="24"/>
        </w:rPr>
      </w:pPr>
      <w:r w:rsidRPr="008C639E">
        <w:rPr>
          <w:rFonts w:hint="eastAsia"/>
          <w:sz w:val="24"/>
        </w:rPr>
        <w:t>使用标准</w:t>
      </w:r>
      <w:r w:rsidRPr="008C639E">
        <w:rPr>
          <w:rFonts w:hint="eastAsia"/>
          <w:sz w:val="24"/>
        </w:rPr>
        <w:t>sql</w:t>
      </w:r>
      <w:r w:rsidRPr="008C639E">
        <w:rPr>
          <w:rFonts w:hint="eastAsia"/>
          <w:sz w:val="24"/>
        </w:rPr>
        <w:t>嵌套语句查询所选课程名称为“税收基础”的学员姓名和学员学号</w:t>
      </w:r>
    </w:p>
    <w:p w:rsidR="008E5117" w:rsidRPr="008C639E" w:rsidRDefault="008E5117" w:rsidP="008E5117">
      <w:pPr>
        <w:numPr>
          <w:ilvl w:val="0"/>
          <w:numId w:val="31"/>
        </w:numPr>
        <w:rPr>
          <w:rFonts w:hint="eastAsia"/>
          <w:sz w:val="24"/>
        </w:rPr>
      </w:pPr>
      <w:r w:rsidRPr="008C639E">
        <w:rPr>
          <w:rFonts w:hint="eastAsia"/>
          <w:sz w:val="24"/>
        </w:rPr>
        <w:t>使用标准</w:t>
      </w:r>
      <w:r w:rsidRPr="008C639E">
        <w:rPr>
          <w:rFonts w:hint="eastAsia"/>
          <w:sz w:val="24"/>
        </w:rPr>
        <w:t>sql</w:t>
      </w:r>
      <w:r w:rsidRPr="008C639E">
        <w:rPr>
          <w:rFonts w:hint="eastAsia"/>
          <w:sz w:val="24"/>
        </w:rPr>
        <w:t>嵌套语句查询选修课程编号为“</w:t>
      </w:r>
      <w:r w:rsidRPr="008C639E">
        <w:rPr>
          <w:rFonts w:hint="eastAsia"/>
          <w:sz w:val="24"/>
        </w:rPr>
        <w:t>C2</w:t>
      </w:r>
      <w:r w:rsidRPr="008C639E">
        <w:rPr>
          <w:rFonts w:hint="eastAsia"/>
          <w:sz w:val="24"/>
        </w:rPr>
        <w:t>”的学员姓名和所属单位</w:t>
      </w:r>
    </w:p>
    <w:p w:rsidR="008E5117" w:rsidRPr="008C639E" w:rsidRDefault="008E5117" w:rsidP="008E5117">
      <w:pPr>
        <w:numPr>
          <w:ilvl w:val="0"/>
          <w:numId w:val="31"/>
        </w:numPr>
        <w:rPr>
          <w:rFonts w:hint="eastAsia"/>
          <w:sz w:val="24"/>
        </w:rPr>
      </w:pPr>
      <w:r w:rsidRPr="008C639E">
        <w:rPr>
          <w:rFonts w:hint="eastAsia"/>
          <w:sz w:val="24"/>
        </w:rPr>
        <w:t>使用标准</w:t>
      </w:r>
      <w:r w:rsidRPr="008C639E">
        <w:rPr>
          <w:rFonts w:hint="eastAsia"/>
          <w:sz w:val="24"/>
        </w:rPr>
        <w:t>sql</w:t>
      </w:r>
      <w:r w:rsidRPr="008C639E">
        <w:rPr>
          <w:rFonts w:hint="eastAsia"/>
          <w:sz w:val="24"/>
        </w:rPr>
        <w:t>嵌套语句查询选修不课程编号为“</w:t>
      </w:r>
      <w:r w:rsidRPr="008C639E">
        <w:rPr>
          <w:rFonts w:hint="eastAsia"/>
          <w:sz w:val="24"/>
        </w:rPr>
        <w:t>C5</w:t>
      </w:r>
      <w:r w:rsidRPr="008C639E">
        <w:rPr>
          <w:rFonts w:hint="eastAsia"/>
          <w:sz w:val="24"/>
        </w:rPr>
        <w:t>”的学员姓名和所属单位</w:t>
      </w:r>
    </w:p>
    <w:p w:rsidR="008E5117" w:rsidRPr="008C639E" w:rsidRDefault="008E5117" w:rsidP="008E5117">
      <w:pPr>
        <w:numPr>
          <w:ilvl w:val="0"/>
          <w:numId w:val="31"/>
        </w:numPr>
        <w:rPr>
          <w:rFonts w:hint="eastAsia"/>
          <w:sz w:val="24"/>
        </w:rPr>
      </w:pPr>
      <w:r w:rsidRPr="008C639E">
        <w:rPr>
          <w:rFonts w:hint="eastAsia"/>
          <w:sz w:val="24"/>
        </w:rPr>
        <w:t>查询选修了课程的学员人数</w:t>
      </w:r>
    </w:p>
    <w:p w:rsidR="008E5117" w:rsidRPr="008C639E" w:rsidRDefault="008E5117" w:rsidP="008E5117">
      <w:pPr>
        <w:numPr>
          <w:ilvl w:val="0"/>
          <w:numId w:val="31"/>
        </w:numPr>
        <w:rPr>
          <w:rFonts w:hint="eastAsia"/>
          <w:sz w:val="24"/>
        </w:rPr>
      </w:pPr>
      <w:r w:rsidRPr="008C639E">
        <w:rPr>
          <w:rFonts w:hint="eastAsia"/>
          <w:sz w:val="24"/>
        </w:rPr>
        <w:t>查询选修课程超过</w:t>
      </w:r>
      <w:r w:rsidRPr="008C639E">
        <w:rPr>
          <w:rFonts w:hint="eastAsia"/>
          <w:sz w:val="24"/>
        </w:rPr>
        <w:t>5</w:t>
      </w:r>
      <w:r w:rsidRPr="008C639E">
        <w:rPr>
          <w:rFonts w:hint="eastAsia"/>
          <w:sz w:val="24"/>
        </w:rPr>
        <w:t>们的学员学号和所属单位</w:t>
      </w:r>
    </w:p>
    <w:p w:rsidR="008E5117" w:rsidRPr="008C639E" w:rsidRDefault="008E5117" w:rsidP="008E5117">
      <w:pPr>
        <w:rPr>
          <w:rFonts w:hint="eastAsia"/>
          <w:sz w:val="24"/>
        </w:rPr>
      </w:pPr>
    </w:p>
    <w:p w:rsidR="008E5117" w:rsidRPr="00911299" w:rsidRDefault="008E5117" w:rsidP="008E5117">
      <w:pPr>
        <w:jc w:val="center"/>
        <w:rPr>
          <w:rFonts w:ascii="宋体" w:hAnsi="宋体" w:hint="eastAsia"/>
          <w:b/>
          <w:sz w:val="32"/>
          <w:szCs w:val="32"/>
        </w:rPr>
      </w:pPr>
      <w:r w:rsidRPr="00911299">
        <w:rPr>
          <w:rFonts w:ascii="宋体" w:hAnsi="宋体" w:hint="eastAsia"/>
          <w:b/>
          <w:sz w:val="32"/>
          <w:szCs w:val="32"/>
        </w:rPr>
        <w:t>中国航空综合技术研究所笔试题目</w:t>
      </w:r>
    </w:p>
    <w:p w:rsidR="008E5117" w:rsidRPr="00911299" w:rsidRDefault="008E5117" w:rsidP="008E5117">
      <w:pPr>
        <w:numPr>
          <w:ilvl w:val="0"/>
          <w:numId w:val="32"/>
        </w:numPr>
        <w:rPr>
          <w:rFonts w:ascii="宋体" w:hAnsi="宋体" w:hint="eastAsia"/>
        </w:rPr>
      </w:pPr>
      <w:r w:rsidRPr="00911299">
        <w:rPr>
          <w:rFonts w:ascii="宋体" w:hAnsi="宋体" w:hint="eastAsia"/>
        </w:rPr>
        <w:t>简单介绍一下XMLHTTP,WEBSERVICE的特点和作用。</w:t>
      </w:r>
    </w:p>
    <w:p w:rsidR="008E5117" w:rsidRPr="00911299" w:rsidRDefault="008E5117" w:rsidP="008E5117">
      <w:pPr>
        <w:numPr>
          <w:ilvl w:val="0"/>
          <w:numId w:val="32"/>
        </w:numPr>
        <w:rPr>
          <w:rFonts w:ascii="宋体" w:hAnsi="宋体" w:hint="eastAsia"/>
        </w:rPr>
      </w:pPr>
      <w:r w:rsidRPr="00911299">
        <w:rPr>
          <w:rFonts w:ascii="宋体" w:hAnsi="宋体" w:hint="eastAsia"/>
        </w:rPr>
        <w:t>接口和抽象类的区别</w:t>
      </w:r>
    </w:p>
    <w:p w:rsidR="008E5117" w:rsidRPr="00911299" w:rsidRDefault="008E5117" w:rsidP="008E5117">
      <w:pPr>
        <w:numPr>
          <w:ilvl w:val="0"/>
          <w:numId w:val="32"/>
        </w:numPr>
        <w:rPr>
          <w:rFonts w:ascii="宋体" w:hAnsi="宋体" w:hint="eastAsia"/>
        </w:rPr>
      </w:pPr>
      <w:r w:rsidRPr="00911299">
        <w:rPr>
          <w:rFonts w:ascii="宋体" w:hAnsi="宋体" w:hint="eastAsia"/>
        </w:rPr>
        <w:t>简述面向对象的概念以及他的特征</w:t>
      </w:r>
    </w:p>
    <w:p w:rsidR="008E5117" w:rsidRPr="00911299" w:rsidRDefault="008E5117" w:rsidP="008E5117">
      <w:pPr>
        <w:numPr>
          <w:ilvl w:val="0"/>
          <w:numId w:val="32"/>
        </w:numPr>
        <w:rPr>
          <w:rFonts w:ascii="宋体" w:hAnsi="宋体" w:hint="eastAsia"/>
        </w:rPr>
      </w:pPr>
      <w:r w:rsidRPr="00911299">
        <w:rPr>
          <w:rFonts w:ascii="宋体" w:hAnsi="宋体" w:hint="eastAsia"/>
        </w:rPr>
        <w:t>介绍页面传值的几种方法及其优缺点</w:t>
      </w:r>
    </w:p>
    <w:p w:rsidR="008E5117" w:rsidRPr="00911299" w:rsidRDefault="008E5117" w:rsidP="008E5117">
      <w:pPr>
        <w:numPr>
          <w:ilvl w:val="0"/>
          <w:numId w:val="32"/>
        </w:numPr>
        <w:rPr>
          <w:rFonts w:ascii="宋体" w:hAnsi="宋体" w:hint="eastAsia"/>
        </w:rPr>
      </w:pPr>
      <w:r w:rsidRPr="00911299">
        <w:rPr>
          <w:rFonts w:ascii="宋体" w:hAnsi="宋体" w:hint="eastAsia"/>
        </w:rPr>
        <w:t>软件开发及其作用</w:t>
      </w:r>
    </w:p>
    <w:p w:rsidR="008E5117" w:rsidRPr="00911299" w:rsidRDefault="008E5117" w:rsidP="008E5117">
      <w:pPr>
        <w:numPr>
          <w:ilvl w:val="0"/>
          <w:numId w:val="32"/>
        </w:numPr>
        <w:rPr>
          <w:rFonts w:ascii="宋体" w:hAnsi="宋体" w:hint="eastAsia"/>
        </w:rPr>
      </w:pPr>
      <w:r w:rsidRPr="00911299">
        <w:rPr>
          <w:rFonts w:ascii="宋体" w:hAnsi="宋体" w:hint="eastAsia"/>
        </w:rPr>
        <w:t>简述一下反射</w:t>
      </w:r>
    </w:p>
    <w:p w:rsidR="008E5117" w:rsidRPr="00911299" w:rsidRDefault="008E5117" w:rsidP="008E5117">
      <w:pPr>
        <w:numPr>
          <w:ilvl w:val="0"/>
          <w:numId w:val="32"/>
        </w:numPr>
        <w:rPr>
          <w:rFonts w:ascii="宋体" w:hAnsi="宋体" w:hint="eastAsia"/>
        </w:rPr>
      </w:pPr>
      <w:r w:rsidRPr="00911299">
        <w:rPr>
          <w:rFonts w:ascii="宋体" w:hAnsi="宋体" w:hint="eastAsia"/>
        </w:rPr>
        <w:t>介绍一下对sqlserver，oracle和mysql的熟练程度。</w:t>
      </w:r>
    </w:p>
    <w:p w:rsidR="008E5117" w:rsidRPr="00911299" w:rsidRDefault="008E5117" w:rsidP="008E5117">
      <w:pPr>
        <w:numPr>
          <w:ilvl w:val="0"/>
          <w:numId w:val="32"/>
        </w:numPr>
        <w:rPr>
          <w:rFonts w:ascii="宋体" w:hAnsi="宋体" w:hint="eastAsia"/>
        </w:rPr>
      </w:pPr>
      <w:r w:rsidRPr="00911299">
        <w:rPr>
          <w:rFonts w:ascii="宋体" w:hAnsi="宋体" w:hint="eastAsia"/>
        </w:rPr>
        <w:t>简单介绍一下设计模式</w:t>
      </w:r>
    </w:p>
    <w:p w:rsidR="008E5117" w:rsidRPr="00911299" w:rsidRDefault="008E5117" w:rsidP="008E5117">
      <w:pPr>
        <w:numPr>
          <w:ilvl w:val="0"/>
          <w:numId w:val="32"/>
        </w:numPr>
        <w:rPr>
          <w:rFonts w:ascii="宋体" w:hAnsi="宋体" w:hint="eastAsia"/>
        </w:rPr>
      </w:pPr>
      <w:r w:rsidRPr="00911299">
        <w:rPr>
          <w:rFonts w:ascii="宋体" w:hAnsi="宋体" w:hint="eastAsia"/>
        </w:rPr>
        <w:t>都有什么持久层技术，你最擅长的是那一种？</w:t>
      </w:r>
    </w:p>
    <w:p w:rsidR="008E5117" w:rsidRPr="00911299" w:rsidRDefault="008E5117" w:rsidP="008E5117">
      <w:pPr>
        <w:numPr>
          <w:ilvl w:val="0"/>
          <w:numId w:val="32"/>
        </w:numPr>
        <w:rPr>
          <w:rFonts w:ascii="宋体" w:hAnsi="宋体" w:hint="eastAsia"/>
        </w:rPr>
      </w:pPr>
      <w:r w:rsidRPr="00911299">
        <w:rPr>
          <w:rFonts w:ascii="宋体" w:hAnsi="宋体" w:hint="eastAsia"/>
        </w:rPr>
        <w:t>什么是依赖注入、反转控制和AOP；</w:t>
      </w:r>
    </w:p>
    <w:p w:rsidR="008E5117" w:rsidRPr="00911299" w:rsidRDefault="008E5117" w:rsidP="008E5117">
      <w:pPr>
        <w:numPr>
          <w:ilvl w:val="0"/>
          <w:numId w:val="32"/>
        </w:numPr>
        <w:rPr>
          <w:rFonts w:ascii="宋体" w:hAnsi="宋体" w:hint="eastAsia"/>
        </w:rPr>
      </w:pPr>
      <w:r w:rsidRPr="00911299">
        <w:rPr>
          <w:rFonts w:ascii="宋体" w:hAnsi="宋体" w:hint="eastAsia"/>
        </w:rPr>
        <w:t>struts1.2和struts2.0的区别</w:t>
      </w:r>
    </w:p>
    <w:p w:rsidR="008E5117" w:rsidRPr="00911299" w:rsidRDefault="008E5117" w:rsidP="008E5117">
      <w:pPr>
        <w:numPr>
          <w:ilvl w:val="0"/>
          <w:numId w:val="32"/>
        </w:numPr>
        <w:rPr>
          <w:rFonts w:ascii="宋体" w:hAnsi="宋体" w:hint="eastAsia"/>
        </w:rPr>
      </w:pPr>
      <w:r w:rsidRPr="00911299">
        <w:rPr>
          <w:rFonts w:ascii="宋体" w:hAnsi="宋体" w:hint="eastAsia"/>
        </w:rPr>
        <w:t>简单介绍一下你使用tomcat。</w:t>
      </w:r>
      <w:r w:rsidRPr="00911299">
        <w:rPr>
          <w:rFonts w:ascii="宋体" w:hAnsi="宋体"/>
        </w:rPr>
        <w:t>W</w:t>
      </w:r>
      <w:r w:rsidRPr="00911299">
        <w:rPr>
          <w:rFonts w:ascii="宋体" w:hAnsi="宋体" w:hint="eastAsia"/>
        </w:rPr>
        <w:t>ebsphere和weblogic的心得</w:t>
      </w:r>
    </w:p>
    <w:p w:rsidR="008E5117" w:rsidRPr="00911299" w:rsidRDefault="008E5117" w:rsidP="008E5117">
      <w:pPr>
        <w:numPr>
          <w:ilvl w:val="0"/>
          <w:numId w:val="32"/>
        </w:numPr>
        <w:rPr>
          <w:rFonts w:ascii="宋体" w:hAnsi="宋体" w:hint="eastAsia"/>
        </w:rPr>
      </w:pPr>
      <w:r w:rsidRPr="00911299">
        <w:rPr>
          <w:rFonts w:ascii="宋体" w:hAnsi="宋体" w:hint="eastAsia"/>
        </w:rPr>
        <w:t>简述一下工作流开发的使用经验</w:t>
      </w:r>
    </w:p>
    <w:p w:rsidR="008E5117" w:rsidRPr="00911299" w:rsidRDefault="008E5117" w:rsidP="008E5117">
      <w:pPr>
        <w:numPr>
          <w:ilvl w:val="0"/>
          <w:numId w:val="32"/>
        </w:numPr>
        <w:rPr>
          <w:rFonts w:ascii="宋体" w:hAnsi="宋体" w:hint="eastAsia"/>
        </w:rPr>
      </w:pPr>
      <w:r w:rsidRPr="00911299">
        <w:rPr>
          <w:rFonts w:ascii="宋体" w:hAnsi="宋体" w:hint="eastAsia"/>
        </w:rPr>
        <w:t>简单介绍一下J2EE体系架构下的软件快速开发平台的认识</w:t>
      </w:r>
    </w:p>
    <w:p w:rsidR="008E5117" w:rsidRPr="00911299" w:rsidRDefault="008E5117" w:rsidP="008E5117">
      <w:pPr>
        <w:numPr>
          <w:ilvl w:val="0"/>
          <w:numId w:val="32"/>
        </w:numPr>
        <w:rPr>
          <w:rFonts w:ascii="宋体" w:hAnsi="宋体" w:hint="eastAsia"/>
        </w:rPr>
      </w:pPr>
      <w:r w:rsidRPr="00911299">
        <w:rPr>
          <w:rFonts w:ascii="宋体" w:hAnsi="宋体" w:hint="eastAsia"/>
        </w:rPr>
        <w:t>描述一下你所用到的SOA</w:t>
      </w:r>
    </w:p>
    <w:p w:rsidR="008E5117" w:rsidRPr="00911299" w:rsidRDefault="008E5117" w:rsidP="008E5117">
      <w:pPr>
        <w:numPr>
          <w:ilvl w:val="0"/>
          <w:numId w:val="32"/>
        </w:numPr>
        <w:rPr>
          <w:rFonts w:ascii="宋体" w:hAnsi="宋体" w:hint="eastAsia"/>
        </w:rPr>
      </w:pPr>
      <w:r w:rsidRPr="00911299">
        <w:rPr>
          <w:rFonts w:ascii="宋体" w:hAnsi="宋体" w:hint="eastAsia"/>
        </w:rPr>
        <w:t>描述一下已在开发和实施项目过程中所掌握的业务。</w:t>
      </w:r>
    </w:p>
    <w:p w:rsidR="008E5117" w:rsidRPr="00911299" w:rsidRDefault="008E5117" w:rsidP="008E5117">
      <w:pPr>
        <w:numPr>
          <w:ilvl w:val="0"/>
          <w:numId w:val="32"/>
        </w:numPr>
        <w:rPr>
          <w:rFonts w:ascii="宋体" w:hAnsi="宋体" w:hint="eastAsia"/>
        </w:rPr>
      </w:pPr>
      <w:r w:rsidRPr="00911299">
        <w:rPr>
          <w:rFonts w:ascii="宋体" w:hAnsi="宋体" w:hint="eastAsia"/>
        </w:rPr>
        <w:t>简述一下eclipse插件开发心得.</w:t>
      </w:r>
    </w:p>
    <w:p w:rsidR="008E5117" w:rsidRPr="00AC0EB0" w:rsidRDefault="008E5117" w:rsidP="008E5117">
      <w:pPr>
        <w:jc w:val="center"/>
        <w:rPr>
          <w:rFonts w:hint="eastAsia"/>
          <w:b/>
          <w:sz w:val="30"/>
          <w:szCs w:val="30"/>
        </w:rPr>
      </w:pPr>
      <w:r w:rsidRPr="00AC0EB0">
        <w:rPr>
          <w:rFonts w:hint="eastAsia"/>
          <w:b/>
          <w:sz w:val="30"/>
          <w:szCs w:val="30"/>
        </w:rPr>
        <w:t>好帮手在线笔试题</w:t>
      </w:r>
    </w:p>
    <w:p w:rsidR="008E5117" w:rsidRPr="00FE61E1" w:rsidRDefault="008E5117" w:rsidP="008E5117">
      <w:pPr>
        <w:rPr>
          <w:rFonts w:hint="eastAsia"/>
          <w:sz w:val="24"/>
        </w:rPr>
      </w:pPr>
      <w:r>
        <w:rPr>
          <w:rFonts w:hint="eastAsia"/>
          <w:sz w:val="24"/>
        </w:rPr>
        <w:t>一．</w:t>
      </w:r>
      <w:r w:rsidRPr="00FE61E1">
        <w:rPr>
          <w:rFonts w:hint="eastAsia"/>
          <w:sz w:val="24"/>
        </w:rPr>
        <w:t>5</w:t>
      </w:r>
      <w:r w:rsidRPr="00FE61E1">
        <w:rPr>
          <w:rFonts w:hint="eastAsia"/>
          <w:sz w:val="24"/>
        </w:rPr>
        <w:t>道选择题</w:t>
      </w:r>
      <w:r w:rsidRPr="00FE61E1">
        <w:rPr>
          <w:rFonts w:hint="eastAsia"/>
          <w:sz w:val="24"/>
        </w:rPr>
        <w:t xml:space="preserve"> </w:t>
      </w:r>
      <w:r>
        <w:rPr>
          <w:rFonts w:hint="eastAsia"/>
          <w:sz w:val="24"/>
        </w:rPr>
        <w:t xml:space="preserve"> </w:t>
      </w:r>
      <w:r>
        <w:rPr>
          <w:rFonts w:hint="eastAsia"/>
          <w:sz w:val="24"/>
        </w:rPr>
        <w:t>读程序</w:t>
      </w:r>
      <w:r w:rsidRPr="00FE61E1">
        <w:rPr>
          <w:rFonts w:hint="eastAsia"/>
          <w:sz w:val="24"/>
        </w:rPr>
        <w:t>写运行结果（</w:t>
      </w:r>
      <w:r w:rsidRPr="00FE61E1">
        <w:rPr>
          <w:rFonts w:hint="eastAsia"/>
          <w:sz w:val="24"/>
        </w:rPr>
        <w:t>863</w:t>
      </w:r>
      <w:r w:rsidRPr="00FE61E1">
        <w:rPr>
          <w:rFonts w:hint="eastAsia"/>
          <w:sz w:val="24"/>
        </w:rPr>
        <w:t>题库类似）</w:t>
      </w:r>
    </w:p>
    <w:p w:rsidR="008E5117" w:rsidRPr="00FE61E1" w:rsidRDefault="008E5117" w:rsidP="008E5117">
      <w:pPr>
        <w:rPr>
          <w:rFonts w:hint="eastAsia"/>
          <w:sz w:val="24"/>
        </w:rPr>
      </w:pPr>
      <w:r w:rsidRPr="00FE61E1">
        <w:rPr>
          <w:rFonts w:hint="eastAsia"/>
          <w:sz w:val="24"/>
        </w:rPr>
        <w:t>例如</w:t>
      </w:r>
      <w:r w:rsidRPr="00FE61E1">
        <w:rPr>
          <w:rFonts w:hint="eastAsia"/>
          <w:sz w:val="24"/>
        </w:rPr>
        <w:t xml:space="preserve"> </w:t>
      </w:r>
      <w:r w:rsidRPr="00FE61E1">
        <w:rPr>
          <w:rFonts w:hint="eastAsia"/>
          <w:sz w:val="24"/>
        </w:rPr>
        <w:t>对</w:t>
      </w:r>
      <w:r w:rsidRPr="00FE61E1">
        <w:rPr>
          <w:rFonts w:hint="eastAsia"/>
          <w:sz w:val="24"/>
        </w:rPr>
        <w:t>try catch</w:t>
      </w:r>
      <w:r w:rsidRPr="00FE61E1">
        <w:rPr>
          <w:rFonts w:hint="eastAsia"/>
          <w:sz w:val="24"/>
        </w:rPr>
        <w:t>语句的掌握</w:t>
      </w:r>
    </w:p>
    <w:p w:rsidR="008E5117" w:rsidRPr="00FE61E1" w:rsidRDefault="008E5117" w:rsidP="008E5117">
      <w:pPr>
        <w:rPr>
          <w:rFonts w:hint="eastAsia"/>
          <w:sz w:val="24"/>
        </w:rPr>
      </w:pPr>
      <w:r w:rsidRPr="00FE61E1">
        <w:rPr>
          <w:rFonts w:hint="eastAsia"/>
          <w:sz w:val="24"/>
        </w:rPr>
        <w:t>finally</w:t>
      </w:r>
      <w:r w:rsidRPr="00FE61E1">
        <w:rPr>
          <w:rFonts w:hint="eastAsia"/>
          <w:sz w:val="24"/>
        </w:rPr>
        <w:t>语句</w:t>
      </w:r>
    </w:p>
    <w:p w:rsidR="008E5117" w:rsidRPr="00FE61E1" w:rsidRDefault="008E5117" w:rsidP="008E5117">
      <w:pPr>
        <w:rPr>
          <w:sz w:val="24"/>
        </w:rPr>
      </w:pPr>
    </w:p>
    <w:p w:rsidR="008E5117" w:rsidRPr="00FE61E1" w:rsidRDefault="008E5117" w:rsidP="008E5117">
      <w:pPr>
        <w:rPr>
          <w:rFonts w:hint="eastAsia"/>
          <w:sz w:val="24"/>
        </w:rPr>
      </w:pPr>
      <w:r>
        <w:rPr>
          <w:rFonts w:hint="eastAsia"/>
          <w:sz w:val="24"/>
        </w:rPr>
        <w:t>二．</w:t>
      </w:r>
      <w:r w:rsidRPr="00FE61E1">
        <w:rPr>
          <w:rFonts w:hint="eastAsia"/>
          <w:sz w:val="24"/>
        </w:rPr>
        <w:t>5</w:t>
      </w:r>
      <w:r w:rsidRPr="00FE61E1">
        <w:rPr>
          <w:rFonts w:hint="eastAsia"/>
          <w:sz w:val="24"/>
        </w:rPr>
        <w:t>道程序改错题</w:t>
      </w:r>
    </w:p>
    <w:p w:rsidR="008E5117" w:rsidRPr="002239FF" w:rsidRDefault="008E5117" w:rsidP="008E5117">
      <w:pPr>
        <w:rPr>
          <w:sz w:val="24"/>
        </w:rPr>
      </w:pPr>
      <w:r w:rsidRPr="002239FF">
        <w:rPr>
          <w:sz w:val="24"/>
        </w:rPr>
        <w:t>1.</w:t>
      </w:r>
    </w:p>
    <w:p w:rsidR="008E5117" w:rsidRPr="002239FF" w:rsidRDefault="008E5117" w:rsidP="008E5117">
      <w:pPr>
        <w:rPr>
          <w:sz w:val="24"/>
        </w:rPr>
      </w:pPr>
      <w:r w:rsidRPr="002239FF">
        <w:rPr>
          <w:sz w:val="24"/>
        </w:rPr>
        <w:t>abstract?class?Name?{</w:t>
      </w:r>
    </w:p>
    <w:p w:rsidR="008E5117" w:rsidRPr="002239FF" w:rsidRDefault="008E5117" w:rsidP="008E5117">
      <w:pPr>
        <w:rPr>
          <w:sz w:val="24"/>
        </w:rPr>
      </w:pPr>
      <w:r w:rsidRPr="002239FF">
        <w:rPr>
          <w:sz w:val="24"/>
        </w:rPr>
        <w:t>???private?String?name;</w:t>
      </w:r>
    </w:p>
    <w:p w:rsidR="008E5117" w:rsidRPr="002239FF" w:rsidRDefault="008E5117" w:rsidP="008E5117">
      <w:pPr>
        <w:rPr>
          <w:sz w:val="24"/>
        </w:rPr>
      </w:pPr>
      <w:r w:rsidRPr="002239FF">
        <w:rPr>
          <w:sz w:val="24"/>
        </w:rPr>
        <w:t>???public?abstract?boolean?isStupidName(String?name)?{}</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大侠们，这有何错误</w:t>
      </w:r>
      <w:r w:rsidRPr="002239FF">
        <w:rPr>
          <w:rFonts w:hint="eastAsia"/>
          <w:sz w:val="24"/>
        </w:rPr>
        <w:t>?</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错。</w:t>
      </w:r>
      <w:r w:rsidRPr="002239FF">
        <w:rPr>
          <w:rFonts w:hint="eastAsia"/>
          <w:sz w:val="24"/>
        </w:rPr>
        <w:t>abstract?method</w:t>
      </w:r>
      <w:r w:rsidRPr="002239FF">
        <w:rPr>
          <w:rFonts w:hint="eastAsia"/>
          <w:sz w:val="24"/>
        </w:rPr>
        <w:t>必须以分号结尾，且不带花括号。</w:t>
      </w:r>
    </w:p>
    <w:p w:rsidR="008E5117" w:rsidRPr="002239FF" w:rsidRDefault="008E5117" w:rsidP="008E5117">
      <w:pPr>
        <w:rPr>
          <w:sz w:val="24"/>
        </w:rPr>
      </w:pPr>
      <w:r w:rsidRPr="002239FF">
        <w:rPr>
          <w:sz w:val="24"/>
        </w:rPr>
        <w:lastRenderedPageBreak/>
        <w:t>2.</w:t>
      </w:r>
    </w:p>
    <w:p w:rsidR="008E5117" w:rsidRPr="002239FF" w:rsidRDefault="008E5117" w:rsidP="008E5117">
      <w:pPr>
        <w:rPr>
          <w:sz w:val="24"/>
        </w:rPr>
      </w:pPr>
      <w:r w:rsidRPr="002239FF">
        <w:rPr>
          <w:sz w:val="24"/>
        </w:rPr>
        <w:t>public?class?Something?{</w:t>
      </w:r>
    </w:p>
    <w:p w:rsidR="008E5117" w:rsidRPr="002239FF" w:rsidRDefault="008E5117" w:rsidP="008E5117">
      <w:pPr>
        <w:rPr>
          <w:sz w:val="24"/>
        </w:rPr>
      </w:pPr>
      <w:r w:rsidRPr="002239FF">
        <w:rPr>
          <w:sz w:val="24"/>
        </w:rPr>
        <w:t>???void?doSomething?()?{</w:t>
      </w:r>
    </w:p>
    <w:p w:rsidR="008E5117" w:rsidRPr="002239FF" w:rsidRDefault="008E5117" w:rsidP="008E5117">
      <w:pPr>
        <w:rPr>
          <w:sz w:val="24"/>
        </w:rPr>
      </w:pPr>
      <w:r w:rsidRPr="002239FF">
        <w:rPr>
          <w:sz w:val="24"/>
        </w:rPr>
        <w:t>???????private?String?s?=?"";</w:t>
      </w:r>
    </w:p>
    <w:p w:rsidR="008E5117" w:rsidRPr="002239FF" w:rsidRDefault="008E5117" w:rsidP="008E5117">
      <w:pPr>
        <w:rPr>
          <w:sz w:val="24"/>
        </w:rPr>
      </w:pPr>
      <w:r w:rsidRPr="002239FF">
        <w:rPr>
          <w:sz w:val="24"/>
        </w:rPr>
        <w:t>???????int?l?=?s.length();</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有错吗</w:t>
      </w:r>
      <w:r w:rsidRPr="002239FF">
        <w:rPr>
          <w:rFonts w:hint="eastAsia"/>
          <w:sz w:val="24"/>
        </w:rPr>
        <w:t>?</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错。局部变量前不能放置任何访问修饰符</w:t>
      </w:r>
      <w:r w:rsidRPr="002239FF">
        <w:rPr>
          <w:rFonts w:hint="eastAsia"/>
          <w:sz w:val="24"/>
        </w:rPr>
        <w:t>?(private</w:t>
      </w:r>
      <w:r w:rsidRPr="002239FF">
        <w:rPr>
          <w:rFonts w:hint="eastAsia"/>
          <w:sz w:val="24"/>
        </w:rPr>
        <w:t>，</w:t>
      </w:r>
      <w:r w:rsidRPr="002239FF">
        <w:rPr>
          <w:rFonts w:hint="eastAsia"/>
          <w:sz w:val="24"/>
        </w:rPr>
        <w:t>public</w:t>
      </w:r>
      <w:r w:rsidRPr="002239FF">
        <w:rPr>
          <w:rFonts w:hint="eastAsia"/>
          <w:sz w:val="24"/>
        </w:rPr>
        <w:t>，和</w:t>
      </w:r>
      <w:r w:rsidRPr="002239FF">
        <w:rPr>
          <w:rFonts w:hint="eastAsia"/>
          <w:sz w:val="24"/>
        </w:rPr>
        <w:t>protected)</w:t>
      </w:r>
      <w:r w:rsidRPr="002239FF">
        <w:rPr>
          <w:rFonts w:hint="eastAsia"/>
          <w:sz w:val="24"/>
        </w:rPr>
        <w:t>。</w:t>
      </w:r>
      <w:r w:rsidRPr="002239FF">
        <w:rPr>
          <w:rFonts w:hint="eastAsia"/>
          <w:sz w:val="24"/>
        </w:rPr>
        <w:t>final</w:t>
      </w:r>
      <w:r w:rsidRPr="002239FF">
        <w:rPr>
          <w:rFonts w:hint="eastAsia"/>
          <w:sz w:val="24"/>
        </w:rPr>
        <w:t>可以用来修饰局部变量</w:t>
      </w:r>
    </w:p>
    <w:p w:rsidR="008E5117" w:rsidRPr="002239FF" w:rsidRDefault="008E5117" w:rsidP="008E5117">
      <w:pPr>
        <w:rPr>
          <w:rFonts w:hint="eastAsia"/>
          <w:sz w:val="24"/>
        </w:rPr>
      </w:pPr>
      <w:r w:rsidRPr="002239FF">
        <w:rPr>
          <w:rFonts w:hint="eastAsia"/>
          <w:sz w:val="24"/>
        </w:rPr>
        <w:t>(final</w:t>
      </w:r>
      <w:r w:rsidRPr="002239FF">
        <w:rPr>
          <w:rFonts w:hint="eastAsia"/>
          <w:sz w:val="24"/>
        </w:rPr>
        <w:t>如同</w:t>
      </w:r>
      <w:r w:rsidRPr="002239FF">
        <w:rPr>
          <w:rFonts w:hint="eastAsia"/>
          <w:sz w:val="24"/>
        </w:rPr>
        <w:t>abstract</w:t>
      </w:r>
      <w:r w:rsidRPr="002239FF">
        <w:rPr>
          <w:rFonts w:hint="eastAsia"/>
          <w:sz w:val="24"/>
        </w:rPr>
        <w:t>和</w:t>
      </w:r>
      <w:r w:rsidRPr="002239FF">
        <w:rPr>
          <w:rFonts w:hint="eastAsia"/>
          <w:sz w:val="24"/>
        </w:rPr>
        <w:t>strictfp</w:t>
      </w:r>
      <w:r w:rsidRPr="002239FF">
        <w:rPr>
          <w:rFonts w:hint="eastAsia"/>
          <w:sz w:val="24"/>
        </w:rPr>
        <w:t>，都是非访问修饰符，</w:t>
      </w:r>
      <w:r w:rsidRPr="002239FF">
        <w:rPr>
          <w:rFonts w:hint="eastAsia"/>
          <w:sz w:val="24"/>
        </w:rPr>
        <w:t>strictfp</w:t>
      </w:r>
      <w:r w:rsidRPr="002239FF">
        <w:rPr>
          <w:rFonts w:hint="eastAsia"/>
          <w:sz w:val="24"/>
        </w:rPr>
        <w:t>只能修饰</w:t>
      </w:r>
      <w:r w:rsidRPr="002239FF">
        <w:rPr>
          <w:rFonts w:hint="eastAsia"/>
          <w:sz w:val="24"/>
        </w:rPr>
        <w:t>class</w:t>
      </w:r>
      <w:r w:rsidRPr="002239FF">
        <w:rPr>
          <w:rFonts w:hint="eastAsia"/>
          <w:sz w:val="24"/>
        </w:rPr>
        <w:t>和</w:t>
      </w:r>
      <w:r w:rsidRPr="002239FF">
        <w:rPr>
          <w:rFonts w:hint="eastAsia"/>
          <w:sz w:val="24"/>
        </w:rPr>
        <w:t>method</w:t>
      </w:r>
      <w:r w:rsidRPr="002239FF">
        <w:rPr>
          <w:rFonts w:hint="eastAsia"/>
          <w:sz w:val="24"/>
        </w:rPr>
        <w:t>而非</w:t>
      </w:r>
      <w:r w:rsidRPr="002239FF">
        <w:rPr>
          <w:rFonts w:hint="eastAsia"/>
          <w:sz w:val="24"/>
        </w:rPr>
        <w:t>variable)</w:t>
      </w:r>
      <w:r w:rsidRPr="002239FF">
        <w:rPr>
          <w:rFonts w:hint="eastAsia"/>
          <w:sz w:val="24"/>
        </w:rPr>
        <w:t>。</w:t>
      </w:r>
    </w:p>
    <w:p w:rsidR="008E5117" w:rsidRPr="002239FF" w:rsidRDefault="008E5117" w:rsidP="008E5117">
      <w:pPr>
        <w:rPr>
          <w:sz w:val="24"/>
        </w:rPr>
      </w:pPr>
      <w:r w:rsidRPr="002239FF">
        <w:rPr>
          <w:sz w:val="24"/>
        </w:rPr>
        <w:t>3.</w:t>
      </w:r>
    </w:p>
    <w:p w:rsidR="008E5117" w:rsidRPr="002239FF" w:rsidRDefault="008E5117" w:rsidP="008E5117">
      <w:pPr>
        <w:rPr>
          <w:sz w:val="24"/>
        </w:rPr>
      </w:pPr>
      <w:r w:rsidRPr="002239FF">
        <w:rPr>
          <w:sz w:val="24"/>
        </w:rPr>
        <w:t>abstract?class?Something?{</w:t>
      </w:r>
    </w:p>
    <w:p w:rsidR="008E5117" w:rsidRPr="002239FF" w:rsidRDefault="008E5117" w:rsidP="008E5117">
      <w:pPr>
        <w:rPr>
          <w:sz w:val="24"/>
        </w:rPr>
      </w:pPr>
      <w:r w:rsidRPr="002239FF">
        <w:rPr>
          <w:sz w:val="24"/>
        </w:rPr>
        <w:t>???private?abstract?String?doSomething?();</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这好像没什么错吧</w:t>
      </w:r>
      <w:r w:rsidRPr="002239FF">
        <w:rPr>
          <w:rFonts w:hint="eastAsia"/>
          <w:sz w:val="24"/>
        </w:rPr>
        <w:t>?</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错。</w:t>
      </w:r>
      <w:r w:rsidRPr="002239FF">
        <w:rPr>
          <w:rFonts w:hint="eastAsia"/>
          <w:sz w:val="24"/>
        </w:rPr>
        <w:t>abstract</w:t>
      </w:r>
      <w:r w:rsidRPr="002239FF">
        <w:rPr>
          <w:rFonts w:hint="eastAsia"/>
          <w:sz w:val="24"/>
        </w:rPr>
        <w:t>的</w:t>
      </w:r>
      <w:r w:rsidRPr="002239FF">
        <w:rPr>
          <w:rFonts w:hint="eastAsia"/>
          <w:sz w:val="24"/>
        </w:rPr>
        <w:t>methods</w:t>
      </w:r>
      <w:r w:rsidRPr="002239FF">
        <w:rPr>
          <w:rFonts w:hint="eastAsia"/>
          <w:sz w:val="24"/>
        </w:rPr>
        <w:t>不能以</w:t>
      </w:r>
      <w:r w:rsidRPr="002239FF">
        <w:rPr>
          <w:rFonts w:hint="eastAsia"/>
          <w:sz w:val="24"/>
        </w:rPr>
        <w:t>private</w:t>
      </w:r>
      <w:r w:rsidRPr="002239FF">
        <w:rPr>
          <w:rFonts w:hint="eastAsia"/>
          <w:sz w:val="24"/>
        </w:rPr>
        <w:t>修饰。</w:t>
      </w:r>
      <w:r w:rsidRPr="002239FF">
        <w:rPr>
          <w:rFonts w:hint="eastAsia"/>
          <w:sz w:val="24"/>
        </w:rPr>
        <w:t>abstract</w:t>
      </w:r>
      <w:r w:rsidRPr="002239FF">
        <w:rPr>
          <w:rFonts w:hint="eastAsia"/>
          <w:sz w:val="24"/>
        </w:rPr>
        <w:t>的</w:t>
      </w:r>
      <w:r w:rsidRPr="002239FF">
        <w:rPr>
          <w:rFonts w:hint="eastAsia"/>
          <w:sz w:val="24"/>
        </w:rPr>
        <w:t>methods</w:t>
      </w:r>
      <w:r w:rsidRPr="002239FF">
        <w:rPr>
          <w:rFonts w:hint="eastAsia"/>
          <w:sz w:val="24"/>
        </w:rPr>
        <w:t>就是让子类</w:t>
      </w:r>
      <w:r w:rsidRPr="002239FF">
        <w:rPr>
          <w:rFonts w:hint="eastAsia"/>
          <w:sz w:val="24"/>
        </w:rPr>
        <w:t>implement(</w:t>
      </w:r>
      <w:r w:rsidRPr="002239FF">
        <w:rPr>
          <w:rFonts w:hint="eastAsia"/>
          <w:sz w:val="24"/>
        </w:rPr>
        <w:t>实现</w:t>
      </w:r>
      <w:r w:rsidRPr="002239FF">
        <w:rPr>
          <w:rFonts w:hint="eastAsia"/>
          <w:sz w:val="24"/>
        </w:rPr>
        <w:t>)</w:t>
      </w:r>
      <w:r w:rsidRPr="002239FF">
        <w:rPr>
          <w:rFonts w:hint="eastAsia"/>
          <w:sz w:val="24"/>
        </w:rPr>
        <w:t>具体细节的，怎么可以用</w:t>
      </w:r>
      <w:r w:rsidRPr="002239FF">
        <w:rPr>
          <w:rFonts w:hint="eastAsia"/>
          <w:sz w:val="24"/>
        </w:rPr>
        <w:t>private</w:t>
      </w:r>
      <w:r w:rsidRPr="002239FF">
        <w:rPr>
          <w:rFonts w:hint="eastAsia"/>
          <w:sz w:val="24"/>
        </w:rPr>
        <w:t>把</w:t>
      </w:r>
      <w:r w:rsidRPr="002239FF">
        <w:rPr>
          <w:rFonts w:hint="eastAsia"/>
          <w:sz w:val="24"/>
        </w:rPr>
        <w:t>abstract</w:t>
      </w:r>
    </w:p>
    <w:p w:rsidR="008E5117" w:rsidRPr="002239FF" w:rsidRDefault="008E5117" w:rsidP="008E5117">
      <w:pPr>
        <w:rPr>
          <w:rFonts w:hint="eastAsia"/>
          <w:sz w:val="24"/>
        </w:rPr>
      </w:pPr>
      <w:r w:rsidRPr="002239FF">
        <w:rPr>
          <w:rFonts w:hint="eastAsia"/>
          <w:sz w:val="24"/>
        </w:rPr>
        <w:t>method</w:t>
      </w:r>
      <w:r w:rsidRPr="002239FF">
        <w:rPr>
          <w:rFonts w:hint="eastAsia"/>
          <w:sz w:val="24"/>
        </w:rPr>
        <w:t>封锁起来呢</w:t>
      </w:r>
      <w:r w:rsidRPr="002239FF">
        <w:rPr>
          <w:rFonts w:hint="eastAsia"/>
          <w:sz w:val="24"/>
        </w:rPr>
        <w:t>??(</w:t>
      </w:r>
      <w:r w:rsidRPr="002239FF">
        <w:rPr>
          <w:rFonts w:hint="eastAsia"/>
          <w:sz w:val="24"/>
        </w:rPr>
        <w:t>同理，</w:t>
      </w:r>
      <w:r w:rsidRPr="002239FF">
        <w:rPr>
          <w:rFonts w:hint="eastAsia"/>
          <w:sz w:val="24"/>
        </w:rPr>
        <w:t>abstract?method</w:t>
      </w:r>
      <w:r w:rsidRPr="002239FF">
        <w:rPr>
          <w:rFonts w:hint="eastAsia"/>
          <w:sz w:val="24"/>
        </w:rPr>
        <w:t>前不能加</w:t>
      </w:r>
      <w:r w:rsidRPr="002239FF">
        <w:rPr>
          <w:rFonts w:hint="eastAsia"/>
          <w:sz w:val="24"/>
        </w:rPr>
        <w:t>final)</w:t>
      </w:r>
      <w:r w:rsidRPr="002239FF">
        <w:rPr>
          <w:rFonts w:hint="eastAsia"/>
          <w:sz w:val="24"/>
        </w:rPr>
        <w:t>。</w:t>
      </w:r>
    </w:p>
    <w:p w:rsidR="008E5117" w:rsidRPr="002239FF" w:rsidRDefault="008E5117" w:rsidP="008E5117">
      <w:pPr>
        <w:rPr>
          <w:sz w:val="24"/>
        </w:rPr>
      </w:pPr>
      <w:r w:rsidRPr="002239FF">
        <w:rPr>
          <w:sz w:val="24"/>
        </w:rPr>
        <w:t>4.</w:t>
      </w:r>
    </w:p>
    <w:p w:rsidR="008E5117" w:rsidRPr="002239FF" w:rsidRDefault="008E5117" w:rsidP="008E5117">
      <w:pPr>
        <w:rPr>
          <w:sz w:val="24"/>
        </w:rPr>
      </w:pPr>
      <w:r w:rsidRPr="002239FF">
        <w:rPr>
          <w:sz w:val="24"/>
        </w:rPr>
        <w:t>public?class?Something?{</w:t>
      </w:r>
    </w:p>
    <w:p w:rsidR="008E5117" w:rsidRPr="002239FF" w:rsidRDefault="008E5117" w:rsidP="008E5117">
      <w:pPr>
        <w:rPr>
          <w:sz w:val="24"/>
        </w:rPr>
      </w:pPr>
      <w:r w:rsidRPr="002239FF">
        <w:rPr>
          <w:sz w:val="24"/>
        </w:rPr>
        <w:t>???public?int?addOne(final?int?x)?{</w:t>
      </w:r>
    </w:p>
    <w:p w:rsidR="008E5117" w:rsidRPr="002239FF" w:rsidRDefault="008E5117" w:rsidP="008E5117">
      <w:pPr>
        <w:rPr>
          <w:sz w:val="24"/>
        </w:rPr>
      </w:pPr>
      <w:r w:rsidRPr="002239FF">
        <w:rPr>
          <w:sz w:val="24"/>
        </w:rPr>
        <w:t>???????return?++x;</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这个比较明显。</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错。</w:t>
      </w:r>
      <w:r w:rsidRPr="002239FF">
        <w:rPr>
          <w:rFonts w:hint="eastAsia"/>
          <w:sz w:val="24"/>
        </w:rPr>
        <w:t>int?x</w:t>
      </w:r>
      <w:r w:rsidRPr="002239FF">
        <w:rPr>
          <w:rFonts w:hint="eastAsia"/>
          <w:sz w:val="24"/>
        </w:rPr>
        <w:t>被修饰成</w:t>
      </w:r>
      <w:r w:rsidRPr="002239FF">
        <w:rPr>
          <w:rFonts w:hint="eastAsia"/>
          <w:sz w:val="24"/>
        </w:rPr>
        <w:t>final</w:t>
      </w:r>
      <w:r w:rsidRPr="002239FF">
        <w:rPr>
          <w:rFonts w:hint="eastAsia"/>
          <w:sz w:val="24"/>
        </w:rPr>
        <w:t>，意味着</w:t>
      </w:r>
      <w:r w:rsidRPr="002239FF">
        <w:rPr>
          <w:rFonts w:hint="eastAsia"/>
          <w:sz w:val="24"/>
        </w:rPr>
        <w:t>x</w:t>
      </w:r>
      <w:r w:rsidRPr="002239FF">
        <w:rPr>
          <w:rFonts w:hint="eastAsia"/>
          <w:sz w:val="24"/>
        </w:rPr>
        <w:t>不能在</w:t>
      </w:r>
      <w:r w:rsidRPr="002239FF">
        <w:rPr>
          <w:rFonts w:hint="eastAsia"/>
          <w:sz w:val="24"/>
        </w:rPr>
        <w:t>addOne?method</w:t>
      </w:r>
      <w:r w:rsidRPr="002239FF">
        <w:rPr>
          <w:rFonts w:hint="eastAsia"/>
          <w:sz w:val="24"/>
        </w:rPr>
        <w:t>中被修改。</w:t>
      </w:r>
    </w:p>
    <w:p w:rsidR="008E5117" w:rsidRPr="002239FF" w:rsidRDefault="008E5117" w:rsidP="008E5117">
      <w:pPr>
        <w:rPr>
          <w:sz w:val="24"/>
        </w:rPr>
      </w:pPr>
      <w:r w:rsidRPr="002239FF">
        <w:rPr>
          <w:sz w:val="24"/>
        </w:rPr>
        <w:t>5.</w:t>
      </w:r>
    </w:p>
    <w:p w:rsidR="008E5117" w:rsidRPr="002239FF" w:rsidRDefault="008E5117" w:rsidP="008E5117">
      <w:pPr>
        <w:rPr>
          <w:sz w:val="24"/>
        </w:rPr>
      </w:pPr>
      <w:r w:rsidRPr="002239FF">
        <w:rPr>
          <w:sz w:val="24"/>
        </w:rPr>
        <w:t>public?class?Something?{</w:t>
      </w:r>
    </w:p>
    <w:p w:rsidR="008E5117" w:rsidRPr="002239FF" w:rsidRDefault="008E5117" w:rsidP="008E5117">
      <w:pPr>
        <w:rPr>
          <w:sz w:val="24"/>
        </w:rPr>
      </w:pPr>
      <w:r w:rsidRPr="002239FF">
        <w:rPr>
          <w:sz w:val="24"/>
        </w:rPr>
        <w:t>???public?static?void?main(String[]?args)?{</w:t>
      </w:r>
    </w:p>
    <w:p w:rsidR="008E5117" w:rsidRPr="002239FF" w:rsidRDefault="008E5117" w:rsidP="008E5117">
      <w:pPr>
        <w:rPr>
          <w:sz w:val="24"/>
        </w:rPr>
      </w:pPr>
      <w:r w:rsidRPr="002239FF">
        <w:rPr>
          <w:sz w:val="24"/>
        </w:rPr>
        <w:t>???????Other?o?=?new?Other();</w:t>
      </w:r>
    </w:p>
    <w:p w:rsidR="008E5117" w:rsidRPr="002239FF" w:rsidRDefault="008E5117" w:rsidP="008E5117">
      <w:pPr>
        <w:rPr>
          <w:sz w:val="24"/>
        </w:rPr>
      </w:pPr>
      <w:r w:rsidRPr="002239FF">
        <w:rPr>
          <w:sz w:val="24"/>
        </w:rPr>
        <w:t>???????new?Something().addOne(o);</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???public?void?addOne(final?Other?o)?{</w:t>
      </w:r>
    </w:p>
    <w:p w:rsidR="008E5117" w:rsidRPr="002239FF" w:rsidRDefault="008E5117" w:rsidP="008E5117">
      <w:pPr>
        <w:rPr>
          <w:sz w:val="24"/>
        </w:rPr>
      </w:pPr>
      <w:r w:rsidRPr="002239FF">
        <w:rPr>
          <w:sz w:val="24"/>
        </w:rPr>
        <w:t>???????o.i++;</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class?Other?{</w:t>
      </w:r>
    </w:p>
    <w:p w:rsidR="008E5117" w:rsidRPr="002239FF" w:rsidRDefault="008E5117" w:rsidP="008E5117">
      <w:pPr>
        <w:rPr>
          <w:sz w:val="24"/>
        </w:rPr>
      </w:pPr>
      <w:r w:rsidRPr="002239FF">
        <w:rPr>
          <w:sz w:val="24"/>
        </w:rPr>
        <w:t>???public?int?i;</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和上面的很相似，都是关于</w:t>
      </w:r>
      <w:r w:rsidRPr="002239FF">
        <w:rPr>
          <w:rFonts w:hint="eastAsia"/>
          <w:sz w:val="24"/>
        </w:rPr>
        <w:t>final</w:t>
      </w:r>
      <w:r w:rsidRPr="002239FF">
        <w:rPr>
          <w:rFonts w:hint="eastAsia"/>
          <w:sz w:val="24"/>
        </w:rPr>
        <w:t>的问题，这有错吗</w:t>
      </w:r>
      <w:r w:rsidRPr="002239FF">
        <w:rPr>
          <w:rFonts w:hint="eastAsia"/>
          <w:sz w:val="24"/>
        </w:rPr>
        <w:t>?</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正确。在</w:t>
      </w:r>
      <w:r w:rsidRPr="002239FF">
        <w:rPr>
          <w:rFonts w:hint="eastAsia"/>
          <w:sz w:val="24"/>
        </w:rPr>
        <w:t>addOne?method</w:t>
      </w:r>
      <w:r w:rsidRPr="002239FF">
        <w:rPr>
          <w:rFonts w:hint="eastAsia"/>
          <w:sz w:val="24"/>
        </w:rPr>
        <w:t>中，参数</w:t>
      </w:r>
      <w:r w:rsidRPr="002239FF">
        <w:rPr>
          <w:rFonts w:hint="eastAsia"/>
          <w:sz w:val="24"/>
        </w:rPr>
        <w:t>o</w:t>
      </w:r>
      <w:r w:rsidRPr="002239FF">
        <w:rPr>
          <w:rFonts w:hint="eastAsia"/>
          <w:sz w:val="24"/>
        </w:rPr>
        <w:t>被修饰成</w:t>
      </w:r>
      <w:r w:rsidRPr="002239FF">
        <w:rPr>
          <w:rFonts w:hint="eastAsia"/>
          <w:sz w:val="24"/>
        </w:rPr>
        <w:t>final</w:t>
      </w:r>
      <w:r w:rsidRPr="002239FF">
        <w:rPr>
          <w:rFonts w:hint="eastAsia"/>
          <w:sz w:val="24"/>
        </w:rPr>
        <w:t>。如果在</w:t>
      </w:r>
      <w:r w:rsidRPr="002239FF">
        <w:rPr>
          <w:rFonts w:hint="eastAsia"/>
          <w:sz w:val="24"/>
        </w:rPr>
        <w:t>addOne?method</w:t>
      </w:r>
      <w:r w:rsidRPr="002239FF">
        <w:rPr>
          <w:rFonts w:hint="eastAsia"/>
          <w:sz w:val="24"/>
        </w:rPr>
        <w:t>里我们修改了</w:t>
      </w:r>
      <w:r w:rsidRPr="002239FF">
        <w:rPr>
          <w:rFonts w:hint="eastAsia"/>
          <w:sz w:val="24"/>
        </w:rPr>
        <w:t>o</w:t>
      </w:r>
      <w:r w:rsidRPr="002239FF">
        <w:rPr>
          <w:rFonts w:hint="eastAsia"/>
          <w:sz w:val="24"/>
        </w:rPr>
        <w:t>的</w:t>
      </w:r>
      <w:r w:rsidRPr="002239FF">
        <w:rPr>
          <w:rFonts w:hint="eastAsia"/>
          <w:sz w:val="24"/>
        </w:rPr>
        <w:t>reference</w:t>
      </w:r>
    </w:p>
    <w:p w:rsidR="008E5117" w:rsidRPr="002239FF" w:rsidRDefault="008E5117" w:rsidP="008E5117">
      <w:pPr>
        <w:rPr>
          <w:rFonts w:hint="eastAsia"/>
          <w:sz w:val="24"/>
        </w:rPr>
      </w:pPr>
      <w:r w:rsidRPr="002239FF">
        <w:rPr>
          <w:rFonts w:hint="eastAsia"/>
          <w:sz w:val="24"/>
        </w:rPr>
        <w:lastRenderedPageBreak/>
        <w:t>(</w:t>
      </w:r>
      <w:r w:rsidRPr="002239FF">
        <w:rPr>
          <w:rFonts w:hint="eastAsia"/>
          <w:sz w:val="24"/>
        </w:rPr>
        <w:t>比如</w:t>
      </w:r>
      <w:r w:rsidRPr="002239FF">
        <w:rPr>
          <w:rFonts w:hint="eastAsia"/>
          <w:sz w:val="24"/>
        </w:rPr>
        <w:t>:?o?=?new?Other();)</w:t>
      </w:r>
      <w:r w:rsidRPr="002239FF">
        <w:rPr>
          <w:rFonts w:hint="eastAsia"/>
          <w:sz w:val="24"/>
        </w:rPr>
        <w:t>，那么如同上例这题也是错的。但这里修改的是</w:t>
      </w:r>
      <w:r w:rsidRPr="002239FF">
        <w:rPr>
          <w:rFonts w:hint="eastAsia"/>
          <w:sz w:val="24"/>
        </w:rPr>
        <w:t>o</w:t>
      </w:r>
      <w:r w:rsidRPr="002239FF">
        <w:rPr>
          <w:rFonts w:hint="eastAsia"/>
          <w:sz w:val="24"/>
        </w:rPr>
        <w:t>的</w:t>
      </w:r>
      <w:r w:rsidRPr="002239FF">
        <w:rPr>
          <w:rFonts w:hint="eastAsia"/>
          <w:sz w:val="24"/>
        </w:rPr>
        <w:t>member?vairable</w:t>
      </w:r>
    </w:p>
    <w:p w:rsidR="008E5117" w:rsidRPr="002239FF" w:rsidRDefault="008E5117" w:rsidP="008E5117">
      <w:pPr>
        <w:rPr>
          <w:rFonts w:hint="eastAsia"/>
          <w:sz w:val="24"/>
        </w:rPr>
      </w:pPr>
      <w:r w:rsidRPr="002239FF">
        <w:rPr>
          <w:rFonts w:hint="eastAsia"/>
          <w:sz w:val="24"/>
        </w:rPr>
        <w:t>(</w:t>
      </w:r>
      <w:r w:rsidRPr="002239FF">
        <w:rPr>
          <w:rFonts w:hint="eastAsia"/>
          <w:sz w:val="24"/>
        </w:rPr>
        <w:t>成员变量</w:t>
      </w:r>
      <w:r w:rsidRPr="002239FF">
        <w:rPr>
          <w:rFonts w:hint="eastAsia"/>
          <w:sz w:val="24"/>
        </w:rPr>
        <w:t>)</w:t>
      </w:r>
      <w:r w:rsidRPr="002239FF">
        <w:rPr>
          <w:rFonts w:hint="eastAsia"/>
          <w:sz w:val="24"/>
        </w:rPr>
        <w:t>，而</w:t>
      </w:r>
      <w:r w:rsidRPr="002239FF">
        <w:rPr>
          <w:rFonts w:hint="eastAsia"/>
          <w:sz w:val="24"/>
        </w:rPr>
        <w:t>o</w:t>
      </w:r>
      <w:r w:rsidRPr="002239FF">
        <w:rPr>
          <w:rFonts w:hint="eastAsia"/>
          <w:sz w:val="24"/>
        </w:rPr>
        <w:t>的</w:t>
      </w:r>
      <w:r w:rsidRPr="002239FF">
        <w:rPr>
          <w:rFonts w:hint="eastAsia"/>
          <w:sz w:val="24"/>
        </w:rPr>
        <w:t>reference</w:t>
      </w:r>
      <w:r w:rsidRPr="002239FF">
        <w:rPr>
          <w:rFonts w:hint="eastAsia"/>
          <w:sz w:val="24"/>
        </w:rPr>
        <w:t>并没有改变。</w:t>
      </w:r>
    </w:p>
    <w:p w:rsidR="008E5117" w:rsidRPr="002239FF" w:rsidRDefault="008E5117" w:rsidP="008E5117">
      <w:pPr>
        <w:rPr>
          <w:sz w:val="24"/>
        </w:rPr>
      </w:pPr>
      <w:r w:rsidRPr="002239FF">
        <w:rPr>
          <w:sz w:val="24"/>
        </w:rPr>
        <w:t>6.</w:t>
      </w:r>
    </w:p>
    <w:p w:rsidR="008E5117" w:rsidRPr="002239FF" w:rsidRDefault="008E5117" w:rsidP="008E5117">
      <w:pPr>
        <w:rPr>
          <w:sz w:val="24"/>
        </w:rPr>
      </w:pPr>
      <w:r w:rsidRPr="002239FF">
        <w:rPr>
          <w:sz w:val="24"/>
        </w:rPr>
        <w:t>class?Something?{</w:t>
      </w:r>
    </w:p>
    <w:p w:rsidR="008E5117" w:rsidRPr="002239FF" w:rsidRDefault="008E5117" w:rsidP="008E5117">
      <w:pPr>
        <w:rPr>
          <w:sz w:val="24"/>
        </w:rPr>
      </w:pPr>
      <w:r w:rsidRPr="002239FF">
        <w:rPr>
          <w:sz w:val="24"/>
        </w:rPr>
        <w:t>????int?i;</w:t>
      </w:r>
    </w:p>
    <w:p w:rsidR="008E5117" w:rsidRPr="002239FF" w:rsidRDefault="008E5117" w:rsidP="008E5117">
      <w:pPr>
        <w:rPr>
          <w:sz w:val="24"/>
        </w:rPr>
      </w:pPr>
      <w:r w:rsidRPr="002239FF">
        <w:rPr>
          <w:sz w:val="24"/>
        </w:rPr>
        <w:t>????public?void?doSomething()?{</w:t>
      </w:r>
    </w:p>
    <w:p w:rsidR="008E5117" w:rsidRPr="002239FF" w:rsidRDefault="008E5117" w:rsidP="008E5117">
      <w:pPr>
        <w:rPr>
          <w:sz w:val="24"/>
        </w:rPr>
      </w:pPr>
      <w:r w:rsidRPr="002239FF">
        <w:rPr>
          <w:sz w:val="24"/>
        </w:rPr>
        <w:t>????????System.out.println("i?=?"?+?i);</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有什么错呢</w:t>
      </w:r>
      <w:r w:rsidRPr="002239FF">
        <w:rPr>
          <w:rFonts w:hint="eastAsia"/>
          <w:sz w:val="24"/>
        </w:rPr>
        <w:t>??</w:t>
      </w:r>
      <w:r w:rsidRPr="002239FF">
        <w:rPr>
          <w:rFonts w:hint="eastAsia"/>
          <w:sz w:val="24"/>
        </w:rPr>
        <w:t>看不出来啊。</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正确。输出的是</w:t>
      </w:r>
      <w:r w:rsidRPr="002239FF">
        <w:rPr>
          <w:rFonts w:hint="eastAsia"/>
          <w:sz w:val="24"/>
        </w:rPr>
        <w:t>"i?=?0"</w:t>
      </w:r>
      <w:r w:rsidRPr="002239FF">
        <w:rPr>
          <w:rFonts w:hint="eastAsia"/>
          <w:sz w:val="24"/>
        </w:rPr>
        <w:t>。</w:t>
      </w:r>
      <w:r w:rsidRPr="002239FF">
        <w:rPr>
          <w:rFonts w:hint="eastAsia"/>
          <w:sz w:val="24"/>
        </w:rPr>
        <w:t>int?i</w:t>
      </w:r>
      <w:r w:rsidRPr="002239FF">
        <w:rPr>
          <w:rFonts w:hint="eastAsia"/>
          <w:sz w:val="24"/>
        </w:rPr>
        <w:t>属於</w:t>
      </w:r>
      <w:r w:rsidRPr="002239FF">
        <w:rPr>
          <w:rFonts w:hint="eastAsia"/>
          <w:sz w:val="24"/>
        </w:rPr>
        <w:t>instant?variable?(</w:t>
      </w:r>
      <w:r w:rsidRPr="002239FF">
        <w:rPr>
          <w:rFonts w:hint="eastAsia"/>
          <w:sz w:val="24"/>
        </w:rPr>
        <w:t>实例变量，或叫成员变量</w:t>
      </w:r>
      <w:r w:rsidRPr="002239FF">
        <w:rPr>
          <w:rFonts w:hint="eastAsia"/>
          <w:sz w:val="24"/>
        </w:rPr>
        <w:t>)</w:t>
      </w:r>
      <w:r w:rsidRPr="002239FF">
        <w:rPr>
          <w:rFonts w:hint="eastAsia"/>
          <w:sz w:val="24"/>
        </w:rPr>
        <w:t>。</w:t>
      </w:r>
      <w:r w:rsidRPr="002239FF">
        <w:rPr>
          <w:rFonts w:hint="eastAsia"/>
          <w:sz w:val="24"/>
        </w:rPr>
        <w:t>instant?variable</w:t>
      </w:r>
      <w:r w:rsidRPr="002239FF">
        <w:rPr>
          <w:rFonts w:hint="eastAsia"/>
          <w:sz w:val="24"/>
        </w:rPr>
        <w:t>有</w:t>
      </w:r>
      <w:r w:rsidRPr="002239FF">
        <w:rPr>
          <w:rFonts w:hint="eastAsia"/>
          <w:sz w:val="24"/>
        </w:rPr>
        <w:t>default?value</w:t>
      </w:r>
      <w:r w:rsidRPr="002239FF">
        <w:rPr>
          <w:rFonts w:hint="eastAsia"/>
          <w:sz w:val="24"/>
        </w:rPr>
        <w:t>。</w:t>
      </w:r>
      <w:r w:rsidRPr="002239FF">
        <w:rPr>
          <w:rFonts w:hint="eastAsia"/>
          <w:sz w:val="24"/>
        </w:rPr>
        <w:t>int</w:t>
      </w:r>
      <w:r w:rsidRPr="002239FF">
        <w:rPr>
          <w:rFonts w:hint="eastAsia"/>
          <w:sz w:val="24"/>
        </w:rPr>
        <w:t>的</w:t>
      </w:r>
      <w:r w:rsidRPr="002239FF">
        <w:rPr>
          <w:rFonts w:hint="eastAsia"/>
          <w:sz w:val="24"/>
        </w:rPr>
        <w:t>default?value</w:t>
      </w:r>
      <w:r w:rsidRPr="002239FF">
        <w:rPr>
          <w:rFonts w:hint="eastAsia"/>
          <w:sz w:val="24"/>
        </w:rPr>
        <w:t>是</w:t>
      </w:r>
      <w:r w:rsidRPr="002239FF">
        <w:rPr>
          <w:rFonts w:hint="eastAsia"/>
          <w:sz w:val="24"/>
        </w:rPr>
        <w:t>0</w:t>
      </w:r>
      <w:r w:rsidRPr="002239FF">
        <w:rPr>
          <w:rFonts w:hint="eastAsia"/>
          <w:sz w:val="24"/>
        </w:rPr>
        <w:t>。</w:t>
      </w:r>
    </w:p>
    <w:p w:rsidR="008E5117" w:rsidRPr="002239FF" w:rsidRDefault="008E5117" w:rsidP="008E5117">
      <w:pPr>
        <w:rPr>
          <w:sz w:val="24"/>
        </w:rPr>
      </w:pPr>
      <w:r w:rsidRPr="002239FF">
        <w:rPr>
          <w:sz w:val="24"/>
        </w:rPr>
        <w:t>7.</w:t>
      </w:r>
    </w:p>
    <w:p w:rsidR="008E5117" w:rsidRPr="002239FF" w:rsidRDefault="008E5117" w:rsidP="008E5117">
      <w:pPr>
        <w:rPr>
          <w:sz w:val="24"/>
        </w:rPr>
      </w:pPr>
      <w:r w:rsidRPr="002239FF">
        <w:rPr>
          <w:sz w:val="24"/>
        </w:rPr>
        <w:t>class?Something?{</w:t>
      </w:r>
    </w:p>
    <w:p w:rsidR="008E5117" w:rsidRPr="002239FF" w:rsidRDefault="008E5117" w:rsidP="008E5117">
      <w:pPr>
        <w:rPr>
          <w:sz w:val="24"/>
        </w:rPr>
      </w:pPr>
      <w:r w:rsidRPr="002239FF">
        <w:rPr>
          <w:sz w:val="24"/>
        </w:rPr>
        <w:t>????final?int?i;</w:t>
      </w:r>
    </w:p>
    <w:p w:rsidR="008E5117" w:rsidRPr="002239FF" w:rsidRDefault="008E5117" w:rsidP="008E5117">
      <w:pPr>
        <w:rPr>
          <w:sz w:val="24"/>
        </w:rPr>
      </w:pPr>
      <w:r w:rsidRPr="002239FF">
        <w:rPr>
          <w:sz w:val="24"/>
        </w:rPr>
        <w:t>????public?void?doSomething()?{</w:t>
      </w:r>
    </w:p>
    <w:p w:rsidR="008E5117" w:rsidRPr="002239FF" w:rsidRDefault="008E5117" w:rsidP="008E5117">
      <w:pPr>
        <w:rPr>
          <w:sz w:val="24"/>
        </w:rPr>
      </w:pPr>
      <w:r w:rsidRPr="002239FF">
        <w:rPr>
          <w:sz w:val="24"/>
        </w:rPr>
        <w:t>????????System.out.println("i?=?"?+?i);</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和上面一题只有一个地方不同，就是多了一个</w:t>
      </w:r>
      <w:r w:rsidRPr="002239FF">
        <w:rPr>
          <w:rFonts w:hint="eastAsia"/>
          <w:sz w:val="24"/>
        </w:rPr>
        <w:t>final</w:t>
      </w:r>
      <w:r w:rsidRPr="002239FF">
        <w:rPr>
          <w:rFonts w:hint="eastAsia"/>
          <w:sz w:val="24"/>
        </w:rPr>
        <w:t>。这难道就错了吗</w:t>
      </w:r>
      <w:r w:rsidRPr="002239FF">
        <w:rPr>
          <w:rFonts w:hint="eastAsia"/>
          <w:sz w:val="24"/>
        </w:rPr>
        <w:t>?</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错。</w:t>
      </w:r>
      <w:r w:rsidRPr="002239FF">
        <w:rPr>
          <w:rFonts w:hint="eastAsia"/>
          <w:sz w:val="24"/>
        </w:rPr>
        <w:t>final?int?i</w:t>
      </w:r>
      <w:r w:rsidRPr="002239FF">
        <w:rPr>
          <w:rFonts w:hint="eastAsia"/>
          <w:sz w:val="24"/>
        </w:rPr>
        <w:t>是个</w:t>
      </w:r>
      <w:r w:rsidRPr="002239FF">
        <w:rPr>
          <w:rFonts w:hint="eastAsia"/>
          <w:sz w:val="24"/>
        </w:rPr>
        <w:t>final</w:t>
      </w:r>
      <w:r w:rsidRPr="002239FF">
        <w:rPr>
          <w:rFonts w:hint="eastAsia"/>
          <w:sz w:val="24"/>
        </w:rPr>
        <w:t>的</w:t>
      </w:r>
      <w:r w:rsidRPr="002239FF">
        <w:rPr>
          <w:rFonts w:hint="eastAsia"/>
          <w:sz w:val="24"/>
        </w:rPr>
        <w:t>instant?variable?(</w:t>
      </w:r>
      <w:r w:rsidRPr="002239FF">
        <w:rPr>
          <w:rFonts w:hint="eastAsia"/>
          <w:sz w:val="24"/>
        </w:rPr>
        <w:t>实例变量，或叫成员变量</w:t>
      </w:r>
      <w:r w:rsidRPr="002239FF">
        <w:rPr>
          <w:rFonts w:hint="eastAsia"/>
          <w:sz w:val="24"/>
        </w:rPr>
        <w:t>)</w:t>
      </w:r>
      <w:r w:rsidRPr="002239FF">
        <w:rPr>
          <w:rFonts w:hint="eastAsia"/>
          <w:sz w:val="24"/>
        </w:rPr>
        <w:t>。</w:t>
      </w:r>
      <w:r w:rsidRPr="002239FF">
        <w:rPr>
          <w:rFonts w:hint="eastAsia"/>
          <w:sz w:val="24"/>
        </w:rPr>
        <w:t>final</w:t>
      </w:r>
      <w:r w:rsidRPr="002239FF">
        <w:rPr>
          <w:rFonts w:hint="eastAsia"/>
          <w:sz w:val="24"/>
        </w:rPr>
        <w:t>的</w:t>
      </w:r>
      <w:r w:rsidRPr="002239FF">
        <w:rPr>
          <w:rFonts w:hint="eastAsia"/>
          <w:sz w:val="24"/>
        </w:rPr>
        <w:t>instant?variable</w:t>
      </w:r>
      <w:r w:rsidRPr="002239FF">
        <w:rPr>
          <w:rFonts w:hint="eastAsia"/>
          <w:sz w:val="24"/>
        </w:rPr>
        <w:t>没有</w:t>
      </w:r>
      <w:r w:rsidRPr="002239FF">
        <w:rPr>
          <w:rFonts w:hint="eastAsia"/>
          <w:sz w:val="24"/>
        </w:rPr>
        <w:t>default?value</w:t>
      </w:r>
      <w:r w:rsidRPr="002239FF">
        <w:rPr>
          <w:rFonts w:hint="eastAsia"/>
          <w:sz w:val="24"/>
        </w:rPr>
        <w:t>，必须在</w:t>
      </w:r>
      <w:r w:rsidRPr="002239FF">
        <w:rPr>
          <w:rFonts w:hint="eastAsia"/>
          <w:sz w:val="24"/>
        </w:rPr>
        <w:t>constructor?(</w:t>
      </w:r>
      <w:r w:rsidRPr="002239FF">
        <w:rPr>
          <w:rFonts w:hint="eastAsia"/>
          <w:sz w:val="24"/>
        </w:rPr>
        <w:t>构造器</w:t>
      </w:r>
      <w:r w:rsidRPr="002239FF">
        <w:rPr>
          <w:rFonts w:hint="eastAsia"/>
          <w:sz w:val="24"/>
        </w:rPr>
        <w:t>)</w:t>
      </w:r>
      <w:r w:rsidRPr="002239FF">
        <w:rPr>
          <w:rFonts w:hint="eastAsia"/>
          <w:sz w:val="24"/>
        </w:rPr>
        <w:t>结束之前被赋予一个明确的值。可以修改为</w:t>
      </w:r>
      <w:r w:rsidRPr="002239FF">
        <w:rPr>
          <w:rFonts w:hint="eastAsia"/>
          <w:sz w:val="24"/>
        </w:rPr>
        <w:t>"final?int?i?=?0;"</w:t>
      </w:r>
      <w:r w:rsidRPr="002239FF">
        <w:rPr>
          <w:rFonts w:hint="eastAsia"/>
          <w:sz w:val="24"/>
        </w:rPr>
        <w:t>。</w:t>
      </w:r>
    </w:p>
    <w:p w:rsidR="008E5117" w:rsidRPr="002239FF" w:rsidRDefault="008E5117" w:rsidP="008E5117">
      <w:pPr>
        <w:rPr>
          <w:sz w:val="24"/>
        </w:rPr>
      </w:pPr>
      <w:r w:rsidRPr="002239FF">
        <w:rPr>
          <w:sz w:val="24"/>
        </w:rPr>
        <w:t>8.</w:t>
      </w:r>
    </w:p>
    <w:p w:rsidR="008E5117" w:rsidRPr="002239FF" w:rsidRDefault="008E5117" w:rsidP="008E5117">
      <w:pPr>
        <w:rPr>
          <w:sz w:val="24"/>
        </w:rPr>
      </w:pPr>
      <w:r w:rsidRPr="002239FF">
        <w:rPr>
          <w:sz w:val="24"/>
        </w:rPr>
        <w:t>public?class?Something?{</w:t>
      </w:r>
    </w:p>
    <w:p w:rsidR="008E5117" w:rsidRPr="002239FF" w:rsidRDefault="008E5117" w:rsidP="008E5117">
      <w:pPr>
        <w:rPr>
          <w:sz w:val="24"/>
        </w:rPr>
      </w:pPr>
      <w:r w:rsidRPr="002239FF">
        <w:rPr>
          <w:sz w:val="24"/>
        </w:rPr>
        <w:t>?????public?static?void?main(String[]?args)?{</w:t>
      </w:r>
    </w:p>
    <w:p w:rsidR="008E5117" w:rsidRPr="002239FF" w:rsidRDefault="008E5117" w:rsidP="008E5117">
      <w:pPr>
        <w:rPr>
          <w:sz w:val="24"/>
        </w:rPr>
      </w:pPr>
      <w:r w:rsidRPr="002239FF">
        <w:rPr>
          <w:sz w:val="24"/>
        </w:rPr>
        <w:t>????????Something?s?=?new?Something();</w:t>
      </w:r>
    </w:p>
    <w:p w:rsidR="008E5117" w:rsidRPr="002239FF" w:rsidRDefault="008E5117" w:rsidP="008E5117">
      <w:pPr>
        <w:rPr>
          <w:sz w:val="24"/>
        </w:rPr>
      </w:pPr>
      <w:r w:rsidRPr="002239FF">
        <w:rPr>
          <w:sz w:val="24"/>
        </w:rPr>
        <w:t>????????System.out.println("s.doSomething()?returns?"?+?doSomething());</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????public?String?doSomething()?{</w:t>
      </w:r>
    </w:p>
    <w:p w:rsidR="008E5117" w:rsidRPr="002239FF" w:rsidRDefault="008E5117" w:rsidP="008E5117">
      <w:pPr>
        <w:rPr>
          <w:sz w:val="24"/>
        </w:rPr>
      </w:pPr>
      <w:r w:rsidRPr="002239FF">
        <w:rPr>
          <w:sz w:val="24"/>
        </w:rPr>
        <w:t>????????return?"Do?something?...";</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w:t>
      </w:r>
      <w:r w:rsidRPr="002239FF">
        <w:rPr>
          <w:rFonts w:hint="eastAsia"/>
          <w:sz w:val="24"/>
        </w:rPr>
        <w:t>看上去很完美。</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错。看上去在</w:t>
      </w:r>
      <w:r w:rsidRPr="002239FF">
        <w:rPr>
          <w:rFonts w:hint="eastAsia"/>
          <w:sz w:val="24"/>
        </w:rPr>
        <w:t>main</w:t>
      </w:r>
      <w:r w:rsidRPr="002239FF">
        <w:rPr>
          <w:rFonts w:hint="eastAsia"/>
          <w:sz w:val="24"/>
        </w:rPr>
        <w:t>里</w:t>
      </w:r>
      <w:r w:rsidRPr="002239FF">
        <w:rPr>
          <w:rFonts w:hint="eastAsia"/>
          <w:sz w:val="24"/>
        </w:rPr>
        <w:t>call?doSomething</w:t>
      </w:r>
      <w:r w:rsidRPr="002239FF">
        <w:rPr>
          <w:rFonts w:hint="eastAsia"/>
          <w:sz w:val="24"/>
        </w:rPr>
        <w:t>没有什么问题，毕竟两个</w:t>
      </w:r>
      <w:r w:rsidRPr="002239FF">
        <w:rPr>
          <w:rFonts w:hint="eastAsia"/>
          <w:sz w:val="24"/>
        </w:rPr>
        <w:t>methods</w:t>
      </w:r>
      <w:r w:rsidRPr="002239FF">
        <w:rPr>
          <w:rFonts w:hint="eastAsia"/>
          <w:sz w:val="24"/>
        </w:rPr>
        <w:t>都在同一个</w:t>
      </w:r>
      <w:r w:rsidRPr="002239FF">
        <w:rPr>
          <w:rFonts w:hint="eastAsia"/>
          <w:sz w:val="24"/>
        </w:rPr>
        <w:t>class</w:t>
      </w:r>
      <w:r w:rsidRPr="002239FF">
        <w:rPr>
          <w:rFonts w:hint="eastAsia"/>
          <w:sz w:val="24"/>
        </w:rPr>
        <w:t>里。但仔细看，</w:t>
      </w:r>
      <w:r w:rsidRPr="002239FF">
        <w:rPr>
          <w:rFonts w:hint="eastAsia"/>
          <w:sz w:val="24"/>
        </w:rPr>
        <w:t>main</w:t>
      </w:r>
      <w:r w:rsidRPr="002239FF">
        <w:rPr>
          <w:rFonts w:hint="eastAsia"/>
          <w:sz w:val="24"/>
        </w:rPr>
        <w:t>是</w:t>
      </w:r>
      <w:r w:rsidRPr="002239FF">
        <w:rPr>
          <w:rFonts w:hint="eastAsia"/>
          <w:sz w:val="24"/>
        </w:rPr>
        <w:t>static</w:t>
      </w:r>
      <w:r w:rsidRPr="002239FF">
        <w:rPr>
          <w:rFonts w:hint="eastAsia"/>
          <w:sz w:val="24"/>
        </w:rPr>
        <w:t>的。</w:t>
      </w:r>
      <w:r w:rsidRPr="002239FF">
        <w:rPr>
          <w:rFonts w:hint="eastAsia"/>
          <w:sz w:val="24"/>
        </w:rPr>
        <w:t>static?method</w:t>
      </w:r>
      <w:r w:rsidRPr="002239FF">
        <w:rPr>
          <w:rFonts w:hint="eastAsia"/>
          <w:sz w:val="24"/>
        </w:rPr>
        <w:t>不能直接</w:t>
      </w:r>
      <w:r w:rsidRPr="002239FF">
        <w:rPr>
          <w:rFonts w:hint="eastAsia"/>
          <w:sz w:val="24"/>
        </w:rPr>
        <w:t>call?non-static?methods</w:t>
      </w:r>
      <w:r w:rsidRPr="002239FF">
        <w:rPr>
          <w:rFonts w:hint="eastAsia"/>
          <w:sz w:val="24"/>
        </w:rPr>
        <w:t>。可改成</w:t>
      </w:r>
      <w:r w:rsidRPr="002239FF">
        <w:rPr>
          <w:rFonts w:hint="eastAsia"/>
          <w:sz w:val="24"/>
        </w:rPr>
        <w:t>"System.out.println("s.doSomething()?returns?"?+?s.doSomething());"</w:t>
      </w:r>
      <w:r w:rsidRPr="002239FF">
        <w:rPr>
          <w:rFonts w:hint="eastAsia"/>
          <w:sz w:val="24"/>
        </w:rPr>
        <w:t>。同理，</w:t>
      </w:r>
      <w:r w:rsidRPr="002239FF">
        <w:rPr>
          <w:rFonts w:hint="eastAsia"/>
          <w:sz w:val="24"/>
        </w:rPr>
        <w:t>static?method</w:t>
      </w:r>
      <w:r w:rsidRPr="002239FF">
        <w:rPr>
          <w:rFonts w:hint="eastAsia"/>
          <w:sz w:val="24"/>
        </w:rPr>
        <w:t>不能访问</w:t>
      </w:r>
      <w:r w:rsidRPr="002239FF">
        <w:rPr>
          <w:rFonts w:hint="eastAsia"/>
          <w:sz w:val="24"/>
        </w:rPr>
        <w:t>non-static?instant?variable</w:t>
      </w:r>
      <w:r w:rsidRPr="002239FF">
        <w:rPr>
          <w:rFonts w:hint="eastAsia"/>
          <w:sz w:val="24"/>
        </w:rPr>
        <w:t>。</w:t>
      </w:r>
    </w:p>
    <w:p w:rsidR="008E5117" w:rsidRPr="002239FF" w:rsidRDefault="008E5117" w:rsidP="008E5117">
      <w:pPr>
        <w:rPr>
          <w:sz w:val="24"/>
        </w:rPr>
      </w:pPr>
      <w:r w:rsidRPr="002239FF">
        <w:rPr>
          <w:sz w:val="24"/>
        </w:rPr>
        <w:t>9.</w:t>
      </w:r>
    </w:p>
    <w:p w:rsidR="008E5117" w:rsidRPr="002239FF" w:rsidRDefault="008E5117" w:rsidP="008E5117">
      <w:pPr>
        <w:rPr>
          <w:rFonts w:hint="eastAsia"/>
          <w:sz w:val="24"/>
        </w:rPr>
      </w:pPr>
      <w:r w:rsidRPr="002239FF">
        <w:rPr>
          <w:rFonts w:hint="eastAsia"/>
          <w:sz w:val="24"/>
        </w:rPr>
        <w:t>此处，</w:t>
      </w:r>
      <w:r w:rsidRPr="002239FF">
        <w:rPr>
          <w:rFonts w:hint="eastAsia"/>
          <w:sz w:val="24"/>
        </w:rPr>
        <w:t>Something</w:t>
      </w:r>
      <w:r w:rsidRPr="002239FF">
        <w:rPr>
          <w:rFonts w:hint="eastAsia"/>
          <w:sz w:val="24"/>
        </w:rPr>
        <w:t>类的文件名叫</w:t>
      </w:r>
      <w:r w:rsidRPr="002239FF">
        <w:rPr>
          <w:rFonts w:hint="eastAsia"/>
          <w:sz w:val="24"/>
        </w:rPr>
        <w:t>OtherThing.java</w:t>
      </w:r>
    </w:p>
    <w:p w:rsidR="008E5117" w:rsidRPr="002239FF" w:rsidRDefault="008E5117" w:rsidP="008E5117">
      <w:pPr>
        <w:rPr>
          <w:sz w:val="24"/>
        </w:rPr>
      </w:pPr>
      <w:r w:rsidRPr="002239FF">
        <w:rPr>
          <w:sz w:val="24"/>
        </w:rPr>
        <w:t>class?Something?{</w:t>
      </w:r>
    </w:p>
    <w:p w:rsidR="008E5117" w:rsidRPr="002239FF" w:rsidRDefault="008E5117" w:rsidP="008E5117">
      <w:pPr>
        <w:rPr>
          <w:sz w:val="24"/>
        </w:rPr>
      </w:pPr>
      <w:r w:rsidRPr="002239FF">
        <w:rPr>
          <w:sz w:val="24"/>
        </w:rPr>
        <w:t>????private?static?void?main(String[]?something_to_do)?{????????</w:t>
      </w:r>
    </w:p>
    <w:p w:rsidR="008E5117" w:rsidRPr="002239FF" w:rsidRDefault="008E5117" w:rsidP="008E5117">
      <w:pPr>
        <w:rPr>
          <w:sz w:val="24"/>
        </w:rPr>
      </w:pPr>
      <w:r w:rsidRPr="002239FF">
        <w:rPr>
          <w:sz w:val="24"/>
        </w:rPr>
        <w:lastRenderedPageBreak/>
        <w:t>????????System.out.println("Do?something?...");</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rFonts w:hint="eastAsia"/>
          <w:sz w:val="24"/>
        </w:rPr>
      </w:pPr>
      <w:r w:rsidRPr="002239FF">
        <w:rPr>
          <w:rFonts w:hint="eastAsia"/>
          <w:sz w:val="24"/>
        </w:rPr>
        <w:t>?</w:t>
      </w:r>
      <w:r w:rsidRPr="002239FF">
        <w:rPr>
          <w:rFonts w:hint="eastAsia"/>
          <w:sz w:val="24"/>
        </w:rPr>
        <w:t>这个好像很明显。</w:t>
      </w:r>
    </w:p>
    <w:p w:rsidR="008E5117" w:rsidRPr="002239FF" w:rsidRDefault="008E5117" w:rsidP="008E5117">
      <w:pPr>
        <w:rPr>
          <w:rFonts w:hint="eastAsia"/>
          <w:sz w:val="24"/>
        </w:rPr>
      </w:pPr>
      <w:r w:rsidRPr="002239FF">
        <w:rPr>
          <w:rFonts w:hint="eastAsia"/>
          <w:sz w:val="24"/>
        </w:rPr>
        <w:t>答案</w:t>
      </w:r>
      <w:r w:rsidRPr="002239FF">
        <w:rPr>
          <w:rFonts w:hint="eastAsia"/>
          <w:sz w:val="24"/>
        </w:rPr>
        <w:t>:?</w:t>
      </w:r>
      <w:r w:rsidRPr="002239FF">
        <w:rPr>
          <w:rFonts w:hint="eastAsia"/>
          <w:sz w:val="24"/>
        </w:rPr>
        <w:t>正确。从来没有人说过</w:t>
      </w:r>
      <w:r w:rsidRPr="002239FF">
        <w:rPr>
          <w:rFonts w:hint="eastAsia"/>
          <w:sz w:val="24"/>
        </w:rPr>
        <w:t>Java</w:t>
      </w:r>
      <w:r w:rsidRPr="002239FF">
        <w:rPr>
          <w:rFonts w:hint="eastAsia"/>
          <w:sz w:val="24"/>
        </w:rPr>
        <w:t>的</w:t>
      </w:r>
      <w:r w:rsidRPr="002239FF">
        <w:rPr>
          <w:rFonts w:hint="eastAsia"/>
          <w:sz w:val="24"/>
        </w:rPr>
        <w:t>Class</w:t>
      </w:r>
      <w:r w:rsidRPr="002239FF">
        <w:rPr>
          <w:rFonts w:hint="eastAsia"/>
          <w:sz w:val="24"/>
        </w:rPr>
        <w:t>名字必须和其文件名相同。但</w:t>
      </w:r>
      <w:r w:rsidRPr="002239FF">
        <w:rPr>
          <w:rFonts w:hint="eastAsia"/>
          <w:sz w:val="24"/>
        </w:rPr>
        <w:t>public?class</w:t>
      </w:r>
      <w:r w:rsidRPr="002239FF">
        <w:rPr>
          <w:rFonts w:hint="eastAsia"/>
          <w:sz w:val="24"/>
        </w:rPr>
        <w:t>的名字必须和文件名相同。</w:t>
      </w:r>
    </w:p>
    <w:p w:rsidR="008E5117" w:rsidRPr="002239FF" w:rsidRDefault="008E5117" w:rsidP="008E5117">
      <w:pPr>
        <w:rPr>
          <w:rFonts w:hint="eastAsia"/>
          <w:sz w:val="24"/>
        </w:rPr>
      </w:pPr>
      <w:r w:rsidRPr="002239FF">
        <w:rPr>
          <w:rFonts w:hint="eastAsia"/>
          <w:sz w:val="24"/>
        </w:rPr>
        <w:t>10</w:t>
      </w:r>
      <w:r w:rsidRPr="002239FF">
        <w:rPr>
          <w:rFonts w:hint="eastAsia"/>
          <w:sz w:val="24"/>
        </w:rPr>
        <w:t>．</w:t>
      </w:r>
    </w:p>
    <w:p w:rsidR="008E5117" w:rsidRPr="002239FF" w:rsidRDefault="008E5117" w:rsidP="008E5117">
      <w:pPr>
        <w:rPr>
          <w:sz w:val="24"/>
        </w:rPr>
      </w:pPr>
      <w:r w:rsidRPr="002239FF">
        <w:rPr>
          <w:sz w:val="24"/>
        </w:rPr>
        <w:t>interface??A{</w:t>
      </w:r>
    </w:p>
    <w:p w:rsidR="008E5117" w:rsidRPr="002239FF" w:rsidRDefault="008E5117" w:rsidP="008E5117">
      <w:pPr>
        <w:rPr>
          <w:sz w:val="24"/>
        </w:rPr>
      </w:pPr>
      <w:r w:rsidRPr="002239FF">
        <w:rPr>
          <w:sz w:val="24"/>
        </w:rPr>
        <w:t>???int?x?=?0;</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class?B{</w:t>
      </w:r>
    </w:p>
    <w:p w:rsidR="008E5117" w:rsidRPr="002239FF" w:rsidRDefault="008E5117" w:rsidP="008E5117">
      <w:pPr>
        <w:rPr>
          <w:sz w:val="24"/>
        </w:rPr>
      </w:pPr>
      <w:r w:rsidRPr="002239FF">
        <w:rPr>
          <w:sz w:val="24"/>
        </w:rPr>
        <w:t>???int?x?=1;</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class?C?extends?B?implements?A?{</w:t>
      </w:r>
    </w:p>
    <w:p w:rsidR="008E5117" w:rsidRPr="002239FF" w:rsidRDefault="008E5117" w:rsidP="008E5117">
      <w:pPr>
        <w:rPr>
          <w:sz w:val="24"/>
        </w:rPr>
      </w:pPr>
      <w:r w:rsidRPr="002239FF">
        <w:rPr>
          <w:sz w:val="24"/>
        </w:rPr>
        <w:t>???public?void?pX(){</w:t>
      </w:r>
    </w:p>
    <w:p w:rsidR="008E5117" w:rsidRPr="002239FF" w:rsidRDefault="008E5117" w:rsidP="008E5117">
      <w:pPr>
        <w:rPr>
          <w:sz w:val="24"/>
        </w:rPr>
      </w:pPr>
      <w:r w:rsidRPr="002239FF">
        <w:rPr>
          <w:sz w:val="24"/>
        </w:rPr>
        <w:t>??????System.out.println(x);</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???public?static?void?main(String[]?args)?{</w:t>
      </w:r>
    </w:p>
    <w:p w:rsidR="008E5117" w:rsidRPr="002239FF" w:rsidRDefault="008E5117" w:rsidP="008E5117">
      <w:pPr>
        <w:rPr>
          <w:sz w:val="24"/>
        </w:rPr>
      </w:pPr>
      <w:r w:rsidRPr="002239FF">
        <w:rPr>
          <w:sz w:val="24"/>
        </w:rPr>
        <w:t>??????new?C().pX();</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sz w:val="24"/>
        </w:rPr>
        <w:t>}</w:t>
      </w:r>
    </w:p>
    <w:p w:rsidR="008E5117" w:rsidRPr="002239FF" w:rsidRDefault="008E5117" w:rsidP="008E5117">
      <w:pPr>
        <w:rPr>
          <w:sz w:val="24"/>
        </w:rPr>
      </w:pPr>
      <w:r w:rsidRPr="002239FF">
        <w:rPr>
          <w:rFonts w:hint="eastAsia"/>
          <w:sz w:val="24"/>
        </w:rPr>
        <w:t>答案：错误。在编译时会发生错误</w:t>
      </w:r>
      <w:r w:rsidRPr="002239FF">
        <w:rPr>
          <w:rFonts w:hint="eastAsia"/>
          <w:sz w:val="24"/>
        </w:rPr>
        <w:t>(</w:t>
      </w:r>
      <w:r w:rsidRPr="002239FF">
        <w:rPr>
          <w:rFonts w:hint="eastAsia"/>
          <w:sz w:val="24"/>
        </w:rPr>
        <w:t>错误描述不同的</w:t>
      </w:r>
      <w:r w:rsidRPr="002239FF">
        <w:rPr>
          <w:rFonts w:hint="eastAsia"/>
          <w:sz w:val="24"/>
        </w:rPr>
        <w:t>JVM</w:t>
      </w:r>
      <w:r w:rsidRPr="002239FF">
        <w:rPr>
          <w:rFonts w:hint="eastAsia"/>
          <w:sz w:val="24"/>
        </w:rPr>
        <w:t>有不同的信息，意思就是未明确的</w:t>
      </w:r>
      <w:r w:rsidRPr="002239FF">
        <w:rPr>
          <w:rFonts w:hint="eastAsia"/>
          <w:sz w:val="24"/>
        </w:rPr>
        <w:t>x</w:t>
      </w:r>
      <w:r w:rsidRPr="002239FF">
        <w:rPr>
          <w:rFonts w:hint="eastAsia"/>
          <w:sz w:val="24"/>
        </w:rPr>
        <w:t>调用，两个</w:t>
      </w:r>
      <w:r w:rsidRPr="002239FF">
        <w:rPr>
          <w:rFonts w:hint="eastAsia"/>
          <w:sz w:val="24"/>
        </w:rPr>
        <w:t>x</w:t>
      </w:r>
      <w:r w:rsidRPr="002239FF">
        <w:rPr>
          <w:rFonts w:hint="eastAsia"/>
          <w:sz w:val="24"/>
        </w:rPr>
        <w:t>都匹配（就象在同时</w:t>
      </w:r>
      <w:r w:rsidRPr="002239FF">
        <w:rPr>
          <w:rFonts w:hint="eastAsia"/>
          <w:sz w:val="24"/>
        </w:rPr>
        <w:t>import?java.util</w:t>
      </w:r>
      <w:r w:rsidRPr="002239FF">
        <w:rPr>
          <w:rFonts w:hint="eastAsia"/>
          <w:sz w:val="24"/>
        </w:rPr>
        <w:t>和</w:t>
      </w:r>
      <w:r w:rsidRPr="002239FF">
        <w:rPr>
          <w:rFonts w:hint="eastAsia"/>
          <w:sz w:val="24"/>
        </w:rPr>
        <w:t>java.sql</w:t>
      </w:r>
      <w:r w:rsidRPr="002239FF">
        <w:rPr>
          <w:rFonts w:hint="eastAsia"/>
          <w:sz w:val="24"/>
        </w:rPr>
        <w:t>两个包时直接声明</w:t>
      </w:r>
      <w:r w:rsidRPr="002239FF">
        <w:rPr>
          <w:rFonts w:hint="eastAsia"/>
          <w:sz w:val="24"/>
        </w:rPr>
        <w:t>Date</w:t>
      </w:r>
      <w:r w:rsidRPr="002239FF">
        <w:rPr>
          <w:rFonts w:hint="eastAsia"/>
          <w:sz w:val="24"/>
        </w:rPr>
        <w:t>一样）。对于父类的变量</w:t>
      </w:r>
      <w:r w:rsidRPr="002239FF">
        <w:rPr>
          <w:rFonts w:hint="eastAsia"/>
          <w:sz w:val="24"/>
        </w:rPr>
        <w:t>,</w:t>
      </w:r>
      <w:r w:rsidRPr="002239FF">
        <w:rPr>
          <w:rFonts w:hint="eastAsia"/>
          <w:sz w:val="24"/>
        </w:rPr>
        <w:t>可以用</w:t>
      </w:r>
      <w:r w:rsidRPr="002239FF">
        <w:rPr>
          <w:rFonts w:hint="eastAsia"/>
          <w:sz w:val="24"/>
        </w:rPr>
        <w:t>super.x</w:t>
      </w:r>
      <w:r w:rsidRPr="002239FF">
        <w:rPr>
          <w:rFonts w:hint="eastAsia"/>
          <w:sz w:val="24"/>
        </w:rPr>
        <w:t>来明确，而接口的属性默认隐含为</w:t>
      </w:r>
      <w:r w:rsidRPr="002239FF">
        <w:rPr>
          <w:rFonts w:hint="eastAsia"/>
          <w:sz w:val="24"/>
        </w:rPr>
        <w:t>?public?static?final.</w:t>
      </w:r>
      <w:r w:rsidRPr="002239FF">
        <w:rPr>
          <w:rFonts w:hint="eastAsia"/>
          <w:sz w:val="24"/>
        </w:rPr>
        <w:t>所以可以通过</w:t>
      </w:r>
      <w:r w:rsidRPr="002239FF">
        <w:rPr>
          <w:rFonts w:hint="eastAsia"/>
          <w:sz w:val="24"/>
        </w:rPr>
        <w:t>A.x</w:t>
      </w:r>
      <w:r w:rsidRPr="002239FF">
        <w:rPr>
          <w:rFonts w:hint="eastAsia"/>
          <w:sz w:val="24"/>
        </w:rPr>
        <w:t>来明确。</w:t>
      </w:r>
    </w:p>
    <w:p w:rsidR="008E5117" w:rsidRPr="00FE61E1" w:rsidRDefault="008E5117" w:rsidP="008E5117">
      <w:pPr>
        <w:rPr>
          <w:sz w:val="24"/>
        </w:rPr>
      </w:pPr>
    </w:p>
    <w:p w:rsidR="008E5117" w:rsidRPr="00FE61E1" w:rsidRDefault="008E5117" w:rsidP="008E5117">
      <w:pPr>
        <w:rPr>
          <w:rFonts w:hint="eastAsia"/>
          <w:sz w:val="24"/>
        </w:rPr>
      </w:pPr>
      <w:r>
        <w:rPr>
          <w:rFonts w:hint="eastAsia"/>
          <w:sz w:val="24"/>
        </w:rPr>
        <w:t>三．</w:t>
      </w:r>
      <w:r w:rsidRPr="00FE61E1">
        <w:rPr>
          <w:rFonts w:hint="eastAsia"/>
          <w:sz w:val="24"/>
        </w:rPr>
        <w:t>6</w:t>
      </w:r>
      <w:r w:rsidRPr="00FE61E1">
        <w:rPr>
          <w:rFonts w:hint="eastAsia"/>
          <w:sz w:val="24"/>
        </w:rPr>
        <w:t>道填空题</w:t>
      </w:r>
    </w:p>
    <w:p w:rsidR="008E5117" w:rsidRPr="00FE61E1" w:rsidRDefault="008E5117" w:rsidP="008E5117">
      <w:pPr>
        <w:rPr>
          <w:rFonts w:hint="eastAsia"/>
          <w:sz w:val="24"/>
        </w:rPr>
      </w:pPr>
      <w:r w:rsidRPr="00FE61E1">
        <w:rPr>
          <w:rFonts w:hint="eastAsia"/>
          <w:sz w:val="24"/>
        </w:rPr>
        <w:t xml:space="preserve">  1.</w:t>
      </w:r>
      <w:r w:rsidRPr="00FE61E1">
        <w:rPr>
          <w:rFonts w:hint="eastAsia"/>
          <w:sz w:val="24"/>
        </w:rPr>
        <w:t>面向对象的特征：</w:t>
      </w:r>
    </w:p>
    <w:p w:rsidR="008E5117" w:rsidRPr="00FE61E1" w:rsidRDefault="008E5117" w:rsidP="008E5117">
      <w:pPr>
        <w:rPr>
          <w:rFonts w:hint="eastAsia"/>
          <w:sz w:val="24"/>
        </w:rPr>
      </w:pPr>
      <w:r w:rsidRPr="00FE61E1">
        <w:rPr>
          <w:rFonts w:hint="eastAsia"/>
          <w:sz w:val="24"/>
        </w:rPr>
        <w:t xml:space="preserve">  2.MVC</w:t>
      </w:r>
      <w:r>
        <w:rPr>
          <w:rFonts w:hint="eastAsia"/>
          <w:sz w:val="24"/>
        </w:rPr>
        <w:t>的三个核心核心部</w:t>
      </w:r>
      <w:r w:rsidRPr="00FE61E1">
        <w:rPr>
          <w:rFonts w:hint="eastAsia"/>
          <w:sz w:val="24"/>
        </w:rPr>
        <w:t>件：</w:t>
      </w:r>
    </w:p>
    <w:p w:rsidR="008E5117" w:rsidRPr="00FE61E1" w:rsidRDefault="008E5117" w:rsidP="008E5117">
      <w:pPr>
        <w:rPr>
          <w:rFonts w:hint="eastAsia"/>
          <w:sz w:val="24"/>
        </w:rPr>
      </w:pPr>
      <w:r w:rsidRPr="00FE61E1">
        <w:rPr>
          <w:rFonts w:hint="eastAsia"/>
          <w:sz w:val="24"/>
        </w:rPr>
        <w:t xml:space="preserve">  3.XML</w:t>
      </w:r>
      <w:r w:rsidRPr="00FE61E1">
        <w:rPr>
          <w:rFonts w:hint="eastAsia"/>
          <w:sz w:val="24"/>
        </w:rPr>
        <w:t>文档的解析方法：</w:t>
      </w:r>
    </w:p>
    <w:p w:rsidR="008E5117" w:rsidRPr="00FE61E1" w:rsidRDefault="008E5117" w:rsidP="008E5117">
      <w:pPr>
        <w:rPr>
          <w:rFonts w:hint="eastAsia"/>
          <w:sz w:val="24"/>
        </w:rPr>
      </w:pPr>
      <w:r w:rsidRPr="00FE61E1">
        <w:rPr>
          <w:rFonts w:hint="eastAsia"/>
          <w:sz w:val="24"/>
        </w:rPr>
        <w:t xml:space="preserve">  4.</w:t>
      </w:r>
      <w:r w:rsidRPr="00FE61E1">
        <w:rPr>
          <w:rFonts w:hint="eastAsia"/>
          <w:sz w:val="24"/>
        </w:rPr>
        <w:t>写出在实际开发中</w:t>
      </w:r>
      <w:r>
        <w:rPr>
          <w:rFonts w:hint="eastAsia"/>
          <w:sz w:val="24"/>
        </w:rPr>
        <w:t>经常运用到哪</w:t>
      </w:r>
      <w:r w:rsidRPr="00FE61E1">
        <w:rPr>
          <w:rFonts w:hint="eastAsia"/>
          <w:sz w:val="24"/>
        </w:rPr>
        <w:t>些设计模式，写出三个：</w:t>
      </w:r>
    </w:p>
    <w:p w:rsidR="008E5117" w:rsidRPr="00FE61E1" w:rsidRDefault="008E5117" w:rsidP="008E5117">
      <w:pPr>
        <w:rPr>
          <w:rFonts w:hint="eastAsia"/>
          <w:sz w:val="24"/>
        </w:rPr>
      </w:pPr>
      <w:r w:rsidRPr="00FE61E1">
        <w:rPr>
          <w:rFonts w:hint="eastAsia"/>
          <w:sz w:val="24"/>
        </w:rPr>
        <w:t xml:space="preserve">  5.</w:t>
      </w:r>
      <w:r w:rsidRPr="00FE61E1">
        <w:rPr>
          <w:rFonts w:hint="eastAsia"/>
          <w:sz w:val="24"/>
        </w:rPr>
        <w:t>一道关于</w:t>
      </w:r>
      <w:r w:rsidRPr="00FE61E1">
        <w:rPr>
          <w:rFonts w:hint="eastAsia"/>
          <w:sz w:val="24"/>
        </w:rPr>
        <w:t>UML</w:t>
      </w:r>
      <w:r>
        <w:rPr>
          <w:rFonts w:hint="eastAsia"/>
          <w:sz w:val="24"/>
        </w:rPr>
        <w:t>的图形举例</w:t>
      </w:r>
    </w:p>
    <w:p w:rsidR="008E5117" w:rsidRPr="00FE61E1" w:rsidRDefault="008E5117" w:rsidP="008E5117">
      <w:pPr>
        <w:rPr>
          <w:rFonts w:hint="eastAsia"/>
          <w:sz w:val="24"/>
        </w:rPr>
      </w:pPr>
      <w:r w:rsidRPr="00FE61E1">
        <w:rPr>
          <w:rFonts w:hint="eastAsia"/>
          <w:sz w:val="24"/>
        </w:rPr>
        <w:t xml:space="preserve">  6.JSP</w:t>
      </w:r>
      <w:r w:rsidRPr="00FE61E1">
        <w:rPr>
          <w:rFonts w:hint="eastAsia"/>
          <w:sz w:val="24"/>
        </w:rPr>
        <w:t>的</w:t>
      </w:r>
      <w:r w:rsidRPr="00FE61E1">
        <w:rPr>
          <w:rFonts w:hint="eastAsia"/>
          <w:sz w:val="24"/>
        </w:rPr>
        <w:t>9</w:t>
      </w:r>
      <w:r w:rsidRPr="00FE61E1">
        <w:rPr>
          <w:rFonts w:hint="eastAsia"/>
          <w:sz w:val="24"/>
        </w:rPr>
        <w:t>个内置对象，写出其中的四个</w:t>
      </w:r>
    </w:p>
    <w:p w:rsidR="008E5117" w:rsidRPr="00FE61E1" w:rsidRDefault="008E5117" w:rsidP="008E5117">
      <w:pPr>
        <w:rPr>
          <w:sz w:val="24"/>
        </w:rPr>
      </w:pPr>
    </w:p>
    <w:p w:rsidR="008E5117" w:rsidRPr="00FE61E1" w:rsidRDefault="008E5117" w:rsidP="008E5117">
      <w:pPr>
        <w:rPr>
          <w:rFonts w:hint="eastAsia"/>
          <w:sz w:val="24"/>
        </w:rPr>
      </w:pPr>
      <w:r>
        <w:rPr>
          <w:rFonts w:hint="eastAsia"/>
          <w:sz w:val="24"/>
        </w:rPr>
        <w:t>四．</w:t>
      </w:r>
      <w:r w:rsidRPr="00FE61E1">
        <w:rPr>
          <w:rFonts w:hint="eastAsia"/>
          <w:sz w:val="24"/>
        </w:rPr>
        <w:t>5</w:t>
      </w:r>
      <w:r w:rsidRPr="00FE61E1">
        <w:rPr>
          <w:rFonts w:hint="eastAsia"/>
          <w:sz w:val="24"/>
        </w:rPr>
        <w:t>个问答题</w:t>
      </w:r>
    </w:p>
    <w:p w:rsidR="008E5117" w:rsidRPr="00FE61E1" w:rsidRDefault="008E5117" w:rsidP="008E5117">
      <w:pPr>
        <w:rPr>
          <w:rFonts w:hint="eastAsia"/>
          <w:sz w:val="24"/>
        </w:rPr>
      </w:pPr>
      <w:r w:rsidRPr="00FE61E1">
        <w:rPr>
          <w:rFonts w:hint="eastAsia"/>
          <w:sz w:val="24"/>
        </w:rPr>
        <w:t xml:space="preserve">  1.</w:t>
      </w:r>
      <w:r w:rsidRPr="00FE61E1">
        <w:rPr>
          <w:rFonts w:hint="eastAsia"/>
          <w:sz w:val="24"/>
        </w:rPr>
        <w:t>作用域</w:t>
      </w:r>
      <w:r w:rsidRPr="00FE61E1">
        <w:rPr>
          <w:rFonts w:hint="eastAsia"/>
          <w:sz w:val="24"/>
        </w:rPr>
        <w:t>public private protected</w:t>
      </w:r>
      <w:r w:rsidRPr="00FE61E1">
        <w:rPr>
          <w:rFonts w:hint="eastAsia"/>
          <w:sz w:val="24"/>
        </w:rPr>
        <w:t>，及其不写时候的区别？</w:t>
      </w:r>
    </w:p>
    <w:p w:rsidR="008E5117" w:rsidRPr="00FE61E1" w:rsidRDefault="008E5117" w:rsidP="008E5117">
      <w:pPr>
        <w:rPr>
          <w:sz w:val="24"/>
        </w:rPr>
      </w:pPr>
    </w:p>
    <w:p w:rsidR="008E5117" w:rsidRPr="00FE61E1" w:rsidRDefault="008E5117" w:rsidP="008E5117">
      <w:pPr>
        <w:rPr>
          <w:rFonts w:hint="eastAsia"/>
          <w:sz w:val="24"/>
        </w:rPr>
      </w:pPr>
      <w:r w:rsidRPr="00FE61E1">
        <w:rPr>
          <w:rFonts w:hint="eastAsia"/>
          <w:sz w:val="24"/>
        </w:rPr>
        <w:t xml:space="preserve">  2.JSP</w:t>
      </w:r>
      <w:r w:rsidRPr="00FE61E1">
        <w:rPr>
          <w:rFonts w:hint="eastAsia"/>
          <w:sz w:val="24"/>
        </w:rPr>
        <w:t>中静态</w:t>
      </w:r>
      <w:r w:rsidRPr="00FE61E1">
        <w:rPr>
          <w:rFonts w:hint="eastAsia"/>
          <w:sz w:val="24"/>
        </w:rPr>
        <w:t>include</w:t>
      </w:r>
      <w:r w:rsidRPr="00FE61E1">
        <w:rPr>
          <w:rFonts w:hint="eastAsia"/>
          <w:sz w:val="24"/>
        </w:rPr>
        <w:t>和动态</w:t>
      </w:r>
      <w:r w:rsidRPr="00FE61E1">
        <w:rPr>
          <w:rFonts w:hint="eastAsia"/>
          <w:sz w:val="24"/>
        </w:rPr>
        <w:t>include</w:t>
      </w:r>
      <w:r w:rsidRPr="00FE61E1">
        <w:rPr>
          <w:rFonts w:hint="eastAsia"/>
          <w:sz w:val="24"/>
        </w:rPr>
        <w:t>的区别？</w:t>
      </w:r>
    </w:p>
    <w:p w:rsidR="008E5117" w:rsidRPr="00FE61E1" w:rsidRDefault="008E5117" w:rsidP="008E5117">
      <w:pPr>
        <w:rPr>
          <w:sz w:val="24"/>
        </w:rPr>
      </w:pPr>
    </w:p>
    <w:p w:rsidR="008E5117" w:rsidRPr="00FE61E1" w:rsidRDefault="008E5117" w:rsidP="008E5117">
      <w:pPr>
        <w:rPr>
          <w:rFonts w:hint="eastAsia"/>
          <w:sz w:val="24"/>
        </w:rPr>
      </w:pPr>
      <w:r w:rsidRPr="00FE61E1">
        <w:rPr>
          <w:rFonts w:hint="eastAsia"/>
          <w:sz w:val="24"/>
        </w:rPr>
        <w:t xml:space="preserve">  3.</w:t>
      </w:r>
      <w:r w:rsidRPr="00FE61E1">
        <w:rPr>
          <w:rFonts w:hint="eastAsia"/>
          <w:sz w:val="24"/>
        </w:rPr>
        <w:t>类变量和局部变量的区别？</w:t>
      </w:r>
    </w:p>
    <w:p w:rsidR="008E5117" w:rsidRPr="00FE61E1" w:rsidRDefault="008E5117" w:rsidP="008E5117">
      <w:pPr>
        <w:rPr>
          <w:sz w:val="24"/>
        </w:rPr>
      </w:pPr>
      <w:r w:rsidRPr="00FE61E1">
        <w:rPr>
          <w:sz w:val="24"/>
        </w:rPr>
        <w:t xml:space="preserve"> </w:t>
      </w:r>
    </w:p>
    <w:p w:rsidR="008E5117" w:rsidRPr="00FE61E1" w:rsidRDefault="008E5117" w:rsidP="008E5117">
      <w:pPr>
        <w:rPr>
          <w:rFonts w:hint="eastAsia"/>
          <w:sz w:val="24"/>
        </w:rPr>
      </w:pPr>
      <w:r w:rsidRPr="00FE61E1">
        <w:rPr>
          <w:rFonts w:hint="eastAsia"/>
          <w:sz w:val="24"/>
        </w:rPr>
        <w:t xml:space="preserve">  4.</w:t>
      </w:r>
      <w:r w:rsidRPr="00FE61E1">
        <w:rPr>
          <w:rFonts w:hint="eastAsia"/>
          <w:sz w:val="24"/>
        </w:rPr>
        <w:t>一道</w:t>
      </w:r>
      <w:r w:rsidRPr="00FE61E1">
        <w:rPr>
          <w:rFonts w:hint="eastAsia"/>
          <w:sz w:val="24"/>
        </w:rPr>
        <w:t>JavaScript</w:t>
      </w:r>
      <w:r w:rsidRPr="00FE61E1">
        <w:rPr>
          <w:rFonts w:hint="eastAsia"/>
          <w:sz w:val="24"/>
        </w:rPr>
        <w:t>程序题，要求能够弹出对话框提示当前多选的是那个对话框</w:t>
      </w:r>
    </w:p>
    <w:p w:rsidR="008E5117" w:rsidRPr="00FE61E1" w:rsidRDefault="008E5117" w:rsidP="008E5117">
      <w:pPr>
        <w:rPr>
          <w:rFonts w:hint="eastAsia"/>
          <w:sz w:val="24"/>
        </w:rPr>
      </w:pPr>
    </w:p>
    <w:p w:rsidR="008E5117" w:rsidRPr="00FE61E1" w:rsidRDefault="008E5117" w:rsidP="008E5117">
      <w:pPr>
        <w:rPr>
          <w:rFonts w:hint="eastAsia"/>
          <w:sz w:val="24"/>
        </w:rPr>
      </w:pPr>
      <w:r w:rsidRPr="00FE61E1">
        <w:rPr>
          <w:rFonts w:hint="eastAsia"/>
          <w:sz w:val="24"/>
        </w:rPr>
        <w:t xml:space="preserve">  5.</w:t>
      </w:r>
      <w:r w:rsidRPr="00FE61E1">
        <w:rPr>
          <w:rFonts w:hint="eastAsia"/>
          <w:sz w:val="24"/>
        </w:rPr>
        <w:t>应用服务器有哪些？</w:t>
      </w:r>
    </w:p>
    <w:p w:rsidR="008E5117" w:rsidRPr="00FE61E1" w:rsidRDefault="008E5117" w:rsidP="008E5117">
      <w:pPr>
        <w:rPr>
          <w:rFonts w:hint="eastAsia"/>
          <w:sz w:val="24"/>
        </w:rPr>
      </w:pPr>
      <w:r>
        <w:rPr>
          <w:rFonts w:hint="eastAsia"/>
          <w:sz w:val="24"/>
        </w:rPr>
        <w:lastRenderedPageBreak/>
        <w:t>六．</w:t>
      </w:r>
      <w:r w:rsidRPr="00FE61E1">
        <w:rPr>
          <w:rFonts w:hint="eastAsia"/>
          <w:sz w:val="24"/>
        </w:rPr>
        <w:t>2</w:t>
      </w:r>
      <w:r w:rsidRPr="00FE61E1">
        <w:rPr>
          <w:rFonts w:hint="eastAsia"/>
          <w:sz w:val="24"/>
        </w:rPr>
        <w:t>道程序题</w:t>
      </w:r>
    </w:p>
    <w:p w:rsidR="008E5117" w:rsidRPr="00FE61E1" w:rsidRDefault="008E5117" w:rsidP="008E5117">
      <w:pPr>
        <w:rPr>
          <w:rFonts w:hint="eastAsia"/>
          <w:sz w:val="24"/>
        </w:rPr>
      </w:pPr>
      <w:r w:rsidRPr="00FE61E1">
        <w:rPr>
          <w:rFonts w:hint="eastAsia"/>
          <w:sz w:val="24"/>
        </w:rPr>
        <w:t xml:space="preserve">  1.SQL</w:t>
      </w:r>
      <w:r w:rsidRPr="00FE61E1">
        <w:rPr>
          <w:rFonts w:hint="eastAsia"/>
          <w:sz w:val="24"/>
        </w:rPr>
        <w:t>语句，两个表一个用户表，一个用户所对应的订单表</w:t>
      </w:r>
    </w:p>
    <w:p w:rsidR="008E5117" w:rsidRPr="00FE61E1" w:rsidRDefault="008E5117" w:rsidP="008E5117">
      <w:pPr>
        <w:rPr>
          <w:rFonts w:hint="eastAsia"/>
          <w:sz w:val="24"/>
        </w:rPr>
      </w:pPr>
      <w:r w:rsidRPr="00FE61E1">
        <w:rPr>
          <w:rFonts w:hint="eastAsia"/>
          <w:sz w:val="24"/>
        </w:rPr>
        <w:t xml:space="preserve">  </w:t>
      </w:r>
      <w:r w:rsidRPr="00FE61E1">
        <w:rPr>
          <w:rFonts w:hint="eastAsia"/>
          <w:sz w:val="24"/>
        </w:rPr>
        <w:t>两个表以申请单号相互关联</w:t>
      </w:r>
    </w:p>
    <w:p w:rsidR="008E5117" w:rsidRPr="00FE61E1" w:rsidRDefault="008E5117" w:rsidP="008E5117">
      <w:pPr>
        <w:rPr>
          <w:rFonts w:hint="eastAsia"/>
          <w:sz w:val="24"/>
        </w:rPr>
      </w:pPr>
    </w:p>
    <w:p w:rsidR="008E5117" w:rsidRPr="00FE61E1" w:rsidRDefault="008E5117" w:rsidP="008E5117">
      <w:pPr>
        <w:rPr>
          <w:rFonts w:hint="eastAsia"/>
          <w:sz w:val="24"/>
        </w:rPr>
      </w:pPr>
      <w:r w:rsidRPr="00FE61E1">
        <w:rPr>
          <w:rFonts w:hint="eastAsia"/>
          <w:sz w:val="24"/>
        </w:rPr>
        <w:t xml:space="preserve">  </w:t>
      </w:r>
      <w:r w:rsidRPr="00FE61E1">
        <w:rPr>
          <w:rFonts w:hint="eastAsia"/>
          <w:sz w:val="24"/>
        </w:rPr>
        <w:t>写出</w:t>
      </w:r>
      <w:r w:rsidRPr="00FE61E1">
        <w:rPr>
          <w:rFonts w:hint="eastAsia"/>
          <w:sz w:val="24"/>
        </w:rPr>
        <w:t>4</w:t>
      </w:r>
      <w:r w:rsidRPr="00FE61E1">
        <w:rPr>
          <w:rFonts w:hint="eastAsia"/>
          <w:sz w:val="24"/>
        </w:rPr>
        <w:t>个</w:t>
      </w:r>
      <w:r w:rsidRPr="00FE61E1">
        <w:rPr>
          <w:rFonts w:hint="eastAsia"/>
          <w:sz w:val="24"/>
        </w:rPr>
        <w:t>SQL</w:t>
      </w:r>
      <w:r w:rsidRPr="00FE61E1">
        <w:rPr>
          <w:rFonts w:hint="eastAsia"/>
          <w:sz w:val="24"/>
        </w:rPr>
        <w:t>语句</w:t>
      </w:r>
    </w:p>
    <w:p w:rsidR="008E5117" w:rsidRPr="00FE61E1" w:rsidRDefault="008E5117" w:rsidP="008E5117">
      <w:pPr>
        <w:rPr>
          <w:rFonts w:hint="eastAsia"/>
          <w:sz w:val="24"/>
        </w:rPr>
      </w:pPr>
      <w:r w:rsidRPr="00FE61E1">
        <w:rPr>
          <w:rFonts w:hint="eastAsia"/>
          <w:sz w:val="24"/>
        </w:rPr>
        <w:t xml:space="preserve">  </w:t>
      </w:r>
      <w:r w:rsidRPr="00FE61E1">
        <w:rPr>
          <w:rFonts w:hint="eastAsia"/>
          <w:sz w:val="24"/>
        </w:rPr>
        <w:t>问题是对两个表的同时操作，增删改查的操作</w:t>
      </w:r>
    </w:p>
    <w:p w:rsidR="008E5117" w:rsidRPr="00FE61E1" w:rsidRDefault="008E5117" w:rsidP="008E5117">
      <w:pPr>
        <w:rPr>
          <w:sz w:val="24"/>
        </w:rPr>
      </w:pPr>
    </w:p>
    <w:p w:rsidR="008E5117" w:rsidRPr="00FE61E1" w:rsidRDefault="008E5117" w:rsidP="008E5117">
      <w:pPr>
        <w:rPr>
          <w:rFonts w:hint="eastAsia"/>
          <w:sz w:val="24"/>
        </w:rPr>
      </w:pPr>
      <w:r w:rsidRPr="00FE61E1">
        <w:rPr>
          <w:rFonts w:hint="eastAsia"/>
          <w:sz w:val="24"/>
        </w:rPr>
        <w:t xml:space="preserve">  2.</w:t>
      </w:r>
      <w:r w:rsidRPr="00FE61E1">
        <w:rPr>
          <w:rFonts w:hint="eastAsia"/>
          <w:sz w:val="24"/>
        </w:rPr>
        <w:t>用循环语句打印</w:t>
      </w:r>
    </w:p>
    <w:p w:rsidR="008E5117" w:rsidRPr="00FE61E1" w:rsidRDefault="008E5117" w:rsidP="008E5117">
      <w:pPr>
        <w:rPr>
          <w:sz w:val="24"/>
        </w:rPr>
      </w:pPr>
      <w:r w:rsidRPr="00FE61E1">
        <w:rPr>
          <w:sz w:val="24"/>
        </w:rPr>
        <w:t xml:space="preserve">  *      * </w:t>
      </w:r>
    </w:p>
    <w:p w:rsidR="008E5117" w:rsidRPr="00FE61E1" w:rsidRDefault="008E5117" w:rsidP="008E5117">
      <w:pPr>
        <w:rPr>
          <w:sz w:val="24"/>
        </w:rPr>
      </w:pPr>
      <w:r w:rsidRPr="00FE61E1">
        <w:rPr>
          <w:sz w:val="24"/>
        </w:rPr>
        <w:t xml:space="preserve">  **     *</w:t>
      </w:r>
    </w:p>
    <w:p w:rsidR="008E5117" w:rsidRPr="00FE61E1" w:rsidRDefault="008E5117" w:rsidP="008E5117">
      <w:pPr>
        <w:rPr>
          <w:sz w:val="24"/>
        </w:rPr>
      </w:pPr>
      <w:r w:rsidRPr="00FE61E1">
        <w:rPr>
          <w:sz w:val="24"/>
        </w:rPr>
        <w:t xml:space="preserve">  ***    *</w:t>
      </w:r>
    </w:p>
    <w:p w:rsidR="008E5117" w:rsidRPr="00FE61E1" w:rsidRDefault="008E5117" w:rsidP="008E5117">
      <w:pPr>
        <w:rPr>
          <w:sz w:val="24"/>
        </w:rPr>
      </w:pPr>
      <w:r w:rsidRPr="00FE61E1">
        <w:rPr>
          <w:sz w:val="24"/>
        </w:rPr>
        <w:t xml:space="preserve">  ****   * </w:t>
      </w:r>
    </w:p>
    <w:p w:rsidR="008E5117" w:rsidRPr="00FE61E1" w:rsidRDefault="008E5117" w:rsidP="008E5117">
      <w:pPr>
        <w:rPr>
          <w:sz w:val="24"/>
        </w:rPr>
      </w:pPr>
      <w:r w:rsidRPr="00FE61E1">
        <w:rPr>
          <w:sz w:val="24"/>
        </w:rPr>
        <w:t xml:space="preserve">  *****  * </w:t>
      </w:r>
    </w:p>
    <w:p w:rsidR="008E5117" w:rsidRPr="00FE61E1" w:rsidRDefault="008E5117" w:rsidP="008E5117">
      <w:pPr>
        <w:rPr>
          <w:sz w:val="24"/>
        </w:rPr>
      </w:pPr>
      <w:r w:rsidRPr="00FE61E1">
        <w:rPr>
          <w:sz w:val="24"/>
        </w:rPr>
        <w:t xml:space="preserve">  ****** *</w:t>
      </w:r>
    </w:p>
    <w:p w:rsidR="008E5117" w:rsidRPr="00FE61E1" w:rsidRDefault="008E5117" w:rsidP="008E5117">
      <w:pPr>
        <w:rPr>
          <w:rFonts w:hint="eastAsia"/>
          <w:sz w:val="24"/>
        </w:rPr>
      </w:pPr>
      <w:r w:rsidRPr="00FE61E1">
        <w:rPr>
          <w:sz w:val="24"/>
        </w:rPr>
        <w:t xml:space="preserve">  ********</w:t>
      </w:r>
    </w:p>
    <w:p w:rsidR="008E5117" w:rsidRPr="00447A6F" w:rsidRDefault="008E5117" w:rsidP="008E5117">
      <w:pPr>
        <w:jc w:val="center"/>
        <w:rPr>
          <w:rFonts w:hint="eastAsia"/>
          <w:sz w:val="28"/>
          <w:szCs w:val="28"/>
        </w:rPr>
      </w:pPr>
      <w:r w:rsidRPr="00447A6F">
        <w:rPr>
          <w:rFonts w:hint="eastAsia"/>
          <w:sz w:val="28"/>
          <w:szCs w:val="28"/>
        </w:rPr>
        <w:t>北京华路时代信息技术有限公司</w:t>
      </w:r>
    </w:p>
    <w:p w:rsidR="008E5117" w:rsidRDefault="008E5117" w:rsidP="008E5117">
      <w:pPr>
        <w:jc w:val="center"/>
        <w:rPr>
          <w:rFonts w:hint="eastAsia"/>
        </w:rPr>
      </w:pPr>
      <w:r>
        <w:rPr>
          <w:rFonts w:hint="eastAsia"/>
        </w:rPr>
        <w:t>——</w:t>
      </w:r>
      <w:r>
        <w:rPr>
          <w:rFonts w:hint="eastAsia"/>
        </w:rPr>
        <w:t>JAVA</w:t>
      </w:r>
      <w:r>
        <w:rPr>
          <w:rFonts w:hint="eastAsia"/>
        </w:rPr>
        <w:t>测试题目——</w:t>
      </w:r>
    </w:p>
    <w:p w:rsidR="008E5117" w:rsidRDefault="008E5117" w:rsidP="008E5117">
      <w:pPr>
        <w:rPr>
          <w:rFonts w:hint="eastAsia"/>
        </w:rPr>
      </w:pPr>
      <w:r>
        <w:rPr>
          <w:rFonts w:hint="eastAsia"/>
        </w:rPr>
        <w:t>Section A:JavaScript HTML</w:t>
      </w:r>
      <w:r>
        <w:rPr>
          <w:rFonts w:hint="eastAsia"/>
        </w:rPr>
        <w:t>试题</w:t>
      </w:r>
      <w:r>
        <w:rPr>
          <w:rFonts w:hint="eastAsia"/>
        </w:rPr>
        <w:t>:</w:t>
      </w:r>
    </w:p>
    <w:p w:rsidR="008E5117" w:rsidRDefault="008E5117" w:rsidP="008E5117">
      <w:pPr>
        <w:numPr>
          <w:ilvl w:val="0"/>
          <w:numId w:val="33"/>
        </w:numPr>
        <w:rPr>
          <w:rFonts w:hint="eastAsia"/>
        </w:rPr>
      </w:pPr>
      <w:r>
        <w:rPr>
          <w:rFonts w:hint="eastAsia"/>
        </w:rPr>
        <w:t>使用</w:t>
      </w:r>
      <w:r>
        <w:rPr>
          <w:rFonts w:hint="eastAsia"/>
        </w:rPr>
        <w:t>javascript</w:t>
      </w:r>
      <w:r>
        <w:rPr>
          <w:rFonts w:hint="eastAsia"/>
        </w:rPr>
        <w:t>脚本函数</w:t>
      </w:r>
      <w:r>
        <w:rPr>
          <w:rFonts w:hint="eastAsia"/>
        </w:rPr>
        <w:t>init</w:t>
      </w:r>
      <w:r>
        <w:rPr>
          <w:rFonts w:hint="eastAsia"/>
        </w:rPr>
        <w:t>初始化表单（</w:t>
      </w:r>
      <w:r>
        <w:rPr>
          <w:rFonts w:hint="eastAsia"/>
        </w:rPr>
        <w:t>formCustomize</w:t>
      </w:r>
      <w:r>
        <w:rPr>
          <w:rFonts w:hint="eastAsia"/>
        </w:rPr>
        <w:t>）中的一个单选下拉列表（</w:t>
      </w:r>
      <w:r>
        <w:rPr>
          <w:rFonts w:hint="eastAsia"/>
        </w:rPr>
        <w:t>language</w:t>
      </w:r>
      <w:r>
        <w:rPr>
          <w:rFonts w:hint="eastAsia"/>
        </w:rPr>
        <w:t>），</w:t>
      </w:r>
      <w:r>
        <w:rPr>
          <w:rFonts w:hint="eastAsia"/>
        </w:rPr>
        <w:t>language</w:t>
      </w:r>
      <w:r>
        <w:rPr>
          <w:rFonts w:hint="eastAsia"/>
        </w:rPr>
        <w:t>是下拉菜单的内容，以及设置缺省被选择项目（值）。</w:t>
      </w:r>
    </w:p>
    <w:p w:rsidR="008E5117" w:rsidRDefault="008E5117" w:rsidP="008E5117">
      <w:pPr>
        <w:ind w:left="360"/>
        <w:rPr>
          <w:rFonts w:hint="eastAsia"/>
        </w:rPr>
      </w:pPr>
      <w:r>
        <w:rPr>
          <w:rFonts w:hint="eastAsia"/>
        </w:rPr>
        <w:t>//javascript</w:t>
      </w:r>
      <w:r>
        <w:rPr>
          <w:rFonts w:hint="eastAsia"/>
        </w:rPr>
        <w:t>代码</w:t>
      </w:r>
    </w:p>
    <w:p w:rsidR="008E5117" w:rsidRDefault="008E5117" w:rsidP="008E5117">
      <w:pPr>
        <w:ind w:left="360"/>
      </w:pPr>
      <w:r>
        <w:t>var  lanages</w:t>
      </w:r>
      <w:r>
        <w:rPr>
          <w:rFonts w:hint="eastAsia"/>
        </w:rPr>
        <w:t xml:space="preserve"> </w:t>
      </w:r>
      <w:r>
        <w:t>=</w:t>
      </w:r>
      <w:r>
        <w:rPr>
          <w:rFonts w:hint="eastAsia"/>
        </w:rPr>
        <w:t xml:space="preserve"> </w:t>
      </w:r>
      <w:r>
        <w:t>{};</w:t>
      </w:r>
    </w:p>
    <w:p w:rsidR="008E5117" w:rsidRDefault="008E5117" w:rsidP="008E5117">
      <w:pPr>
        <w:ind w:left="360"/>
        <w:rPr>
          <w:rFonts w:hint="eastAsia"/>
        </w:rPr>
      </w:pPr>
      <w:r>
        <w:rPr>
          <w:rFonts w:hint="eastAsia"/>
        </w:rPr>
        <w:t>languages[</w:t>
      </w:r>
      <w:r>
        <w:t>“</w:t>
      </w:r>
      <w:r>
        <w:rPr>
          <w:rFonts w:hint="eastAsia"/>
        </w:rPr>
        <w:t xml:space="preserve"> cn </w:t>
      </w:r>
      <w:r>
        <w:t>”</w:t>
      </w:r>
      <w:r>
        <w:rPr>
          <w:rFonts w:hint="eastAsia"/>
        </w:rPr>
        <w:t xml:space="preserve">] = {value : </w:t>
      </w:r>
      <w:r>
        <w:t>“</w:t>
      </w:r>
      <w:r>
        <w:rPr>
          <w:rFonts w:hint="eastAsia"/>
        </w:rPr>
        <w:t>Chinese</w:t>
      </w:r>
      <w:r>
        <w:t>”</w:t>
      </w:r>
      <w:r>
        <w:rPr>
          <w:rFonts w:hint="eastAsia"/>
        </w:rPr>
        <w:t xml:space="preserve"> , text : </w:t>
      </w:r>
      <w:r>
        <w:t>“</w:t>
      </w:r>
      <w:r>
        <w:rPr>
          <w:rFonts w:hint="eastAsia"/>
        </w:rPr>
        <w:t>中文</w:t>
      </w:r>
      <w:r>
        <w:t>”</w:t>
      </w:r>
      <w:r>
        <w:rPr>
          <w:rFonts w:hint="eastAsia"/>
        </w:rPr>
        <w:t xml:space="preserve"> };</w:t>
      </w:r>
    </w:p>
    <w:p w:rsidR="008E5117" w:rsidRDefault="008E5117" w:rsidP="008E5117">
      <w:pPr>
        <w:ind w:left="360"/>
        <w:rPr>
          <w:rFonts w:hint="eastAsia"/>
        </w:rPr>
      </w:pPr>
      <w:r>
        <w:rPr>
          <w:rFonts w:hint="eastAsia"/>
        </w:rPr>
        <w:t>languages[</w:t>
      </w:r>
      <w:r>
        <w:t>“</w:t>
      </w:r>
      <w:r>
        <w:rPr>
          <w:rFonts w:hint="eastAsia"/>
        </w:rPr>
        <w:t xml:space="preserve"> en </w:t>
      </w:r>
      <w:r>
        <w:t>”</w:t>
      </w:r>
      <w:r>
        <w:rPr>
          <w:rFonts w:hint="eastAsia"/>
        </w:rPr>
        <w:t xml:space="preserve">] = {value : </w:t>
      </w:r>
      <w:r>
        <w:t>“</w:t>
      </w:r>
      <w:r>
        <w:rPr>
          <w:rFonts w:hint="eastAsia"/>
        </w:rPr>
        <w:t>English</w:t>
      </w:r>
      <w:r>
        <w:t>”</w:t>
      </w:r>
      <w:r>
        <w:rPr>
          <w:rFonts w:hint="eastAsia"/>
        </w:rPr>
        <w:t xml:space="preserve"> , text : </w:t>
      </w:r>
      <w:r>
        <w:t>“</w:t>
      </w:r>
      <w:r>
        <w:rPr>
          <w:rFonts w:hint="eastAsia"/>
        </w:rPr>
        <w:t>英文</w:t>
      </w:r>
      <w:r>
        <w:t>”</w:t>
      </w:r>
      <w:r>
        <w:rPr>
          <w:rFonts w:hint="eastAsia"/>
        </w:rPr>
        <w:t xml:space="preserve"> };</w:t>
      </w:r>
    </w:p>
    <w:p w:rsidR="008E5117" w:rsidRDefault="008E5117" w:rsidP="008E5117">
      <w:pPr>
        <w:ind w:left="360"/>
        <w:rPr>
          <w:rFonts w:hint="eastAsia"/>
        </w:rPr>
      </w:pPr>
      <w:r>
        <w:rPr>
          <w:rFonts w:hint="eastAsia"/>
        </w:rPr>
        <w:t>languages[</w:t>
      </w:r>
      <w:r>
        <w:t>“</w:t>
      </w:r>
      <w:r>
        <w:rPr>
          <w:rFonts w:hint="eastAsia"/>
        </w:rPr>
        <w:t xml:space="preserve"> fr </w:t>
      </w:r>
      <w:r>
        <w:t>”</w:t>
      </w:r>
      <w:r>
        <w:rPr>
          <w:rFonts w:hint="eastAsia"/>
        </w:rPr>
        <w:t xml:space="preserve">] = {value : </w:t>
      </w:r>
      <w:r>
        <w:t>“</w:t>
      </w:r>
      <w:r>
        <w:rPr>
          <w:rFonts w:hint="eastAsia"/>
        </w:rPr>
        <w:t>Fence</w:t>
      </w:r>
      <w:r>
        <w:t>”</w:t>
      </w:r>
      <w:r>
        <w:rPr>
          <w:rFonts w:hint="eastAsia"/>
        </w:rPr>
        <w:t xml:space="preserve"> , text : </w:t>
      </w:r>
      <w:r>
        <w:t>“</w:t>
      </w:r>
      <w:r>
        <w:rPr>
          <w:rFonts w:hint="eastAsia"/>
        </w:rPr>
        <w:t>法文</w:t>
      </w:r>
      <w:r>
        <w:t>”</w:t>
      </w:r>
      <w:r>
        <w:rPr>
          <w:rFonts w:hint="eastAsia"/>
        </w:rPr>
        <w:t xml:space="preserve"> };</w:t>
      </w:r>
    </w:p>
    <w:p w:rsidR="008E5117" w:rsidRDefault="008E5117" w:rsidP="008E5117">
      <w:pPr>
        <w:ind w:left="360"/>
        <w:rPr>
          <w:rFonts w:hint="eastAsia"/>
        </w:rPr>
      </w:pPr>
      <w:r>
        <w:rPr>
          <w:rFonts w:hint="eastAsia"/>
        </w:rPr>
        <w:t>/**</w:t>
      </w:r>
    </w:p>
    <w:p w:rsidR="008E5117" w:rsidRDefault="008E5117" w:rsidP="008E5117">
      <w:pPr>
        <w:ind w:left="360"/>
        <w:rPr>
          <w:rFonts w:hint="eastAsia"/>
        </w:rPr>
      </w:pPr>
      <w:r>
        <w:rPr>
          <w:rFonts w:hint="eastAsia"/>
        </w:rPr>
        <w:t xml:space="preserve">  </w:t>
      </w:r>
      <w:r>
        <w:t>S</w:t>
      </w:r>
      <w:r>
        <w:rPr>
          <w:rFonts w:hint="eastAsia"/>
        </w:rPr>
        <w:t>elect</w:t>
      </w:r>
      <w:r>
        <w:rPr>
          <w:rFonts w:hint="eastAsia"/>
        </w:rPr>
        <w:t>是下拉菜单的文档对象</w:t>
      </w:r>
    </w:p>
    <w:p w:rsidR="008E5117" w:rsidRDefault="008E5117" w:rsidP="008E5117">
      <w:pPr>
        <w:ind w:left="360"/>
        <w:rPr>
          <w:rFonts w:hint="eastAsia"/>
        </w:rPr>
      </w:pPr>
      <w:r>
        <w:rPr>
          <w:rFonts w:hint="eastAsia"/>
        </w:rPr>
        <w:t xml:space="preserve">  defaultValue</w:t>
      </w:r>
      <w:r>
        <w:rPr>
          <w:rFonts w:hint="eastAsia"/>
        </w:rPr>
        <w:t>是缺省被选择值</w:t>
      </w:r>
    </w:p>
    <w:p w:rsidR="008E5117" w:rsidRDefault="008E5117" w:rsidP="008E5117">
      <w:pPr>
        <w:ind w:left="360"/>
        <w:rPr>
          <w:rFonts w:hint="eastAsia"/>
        </w:rPr>
      </w:pPr>
      <w:r>
        <w:rPr>
          <w:rFonts w:hint="eastAsia"/>
        </w:rPr>
        <w:t>*/</w:t>
      </w:r>
    </w:p>
    <w:p w:rsidR="008E5117" w:rsidRDefault="008E5117" w:rsidP="008E5117">
      <w:pPr>
        <w:ind w:left="360"/>
        <w:rPr>
          <w:rFonts w:hint="eastAsia"/>
        </w:rPr>
      </w:pPr>
      <w:r>
        <w:rPr>
          <w:rFonts w:hint="eastAsia"/>
        </w:rPr>
        <w:t>function setup(select,defaultValue){</w:t>
      </w:r>
    </w:p>
    <w:p w:rsidR="008E5117" w:rsidRDefault="008E5117" w:rsidP="008E5117">
      <w:pPr>
        <w:ind w:left="360"/>
        <w:rPr>
          <w:rFonts w:hint="eastAsia"/>
        </w:rPr>
      </w:pPr>
      <w:r>
        <w:rPr>
          <w:rFonts w:hint="eastAsia"/>
        </w:rPr>
        <w:tab/>
      </w:r>
      <w:r>
        <w:rPr>
          <w:rFonts w:hint="eastAsia"/>
        </w:rPr>
        <w:tab/>
        <w:t>//</w:t>
      </w:r>
      <w:r>
        <w:rPr>
          <w:rFonts w:hint="eastAsia"/>
        </w:rPr>
        <w:t>清空下拉菜单内容</w:t>
      </w:r>
    </w:p>
    <w:p w:rsidR="008E5117" w:rsidRDefault="008E5117" w:rsidP="008E5117">
      <w:pPr>
        <w:ind w:left="360"/>
        <w:rPr>
          <w:rFonts w:hint="eastAsia"/>
        </w:rPr>
      </w:pPr>
      <w:r>
        <w:rPr>
          <w:rFonts w:hint="eastAsia"/>
        </w:rPr>
        <w:tab/>
      </w:r>
      <w:r>
        <w:rPr>
          <w:rFonts w:hint="eastAsia"/>
        </w:rPr>
        <w:tab/>
        <w:t xml:space="preserve">for(var </w:t>
      </w:r>
      <w:r>
        <w:t>i = select .options .lengths – 1 ; i&gt;=0 ; i--</w:t>
      </w:r>
      <w:r>
        <w:rPr>
          <w:rFonts w:hint="eastAsia"/>
        </w:rPr>
        <w:t>)</w:t>
      </w:r>
    </w:p>
    <w:p w:rsidR="008E5117" w:rsidRDefault="008E5117" w:rsidP="008E5117">
      <w:pPr>
        <w:ind w:left="360"/>
        <w:rPr>
          <w:rFonts w:hint="eastAsia"/>
        </w:rPr>
      </w:pPr>
      <w:r>
        <w:rPr>
          <w:rFonts w:hint="eastAsia"/>
        </w:rPr>
        <w:tab/>
      </w:r>
      <w:r>
        <w:rPr>
          <w:rFonts w:hint="eastAsia"/>
        </w:rPr>
        <w:tab/>
        <w:t>//</w:t>
      </w:r>
      <w:r>
        <w:rPr>
          <w:rFonts w:hint="eastAsia"/>
        </w:rPr>
        <w:t>删除下拉菜单内容</w:t>
      </w:r>
    </w:p>
    <w:p w:rsidR="008E5117" w:rsidRDefault="008E5117" w:rsidP="008E5117">
      <w:pPr>
        <w:ind w:left="360"/>
        <w:rPr>
          <w:rFonts w:hint="eastAsia"/>
        </w:rPr>
      </w:pPr>
      <w:r>
        <w:rPr>
          <w:rFonts w:hint="eastAsia"/>
        </w:rPr>
        <w:t xml:space="preserve">    </w:t>
      </w:r>
      <w:r w:rsidRPr="00447A6F">
        <w:rPr>
          <w:rFonts w:ascii="宋体" w:hAnsi="宋体" w:hint="eastAsia"/>
        </w:rPr>
        <w:t xml:space="preserve"> </w:t>
      </w:r>
      <w:r>
        <w:rPr>
          <w:rFonts w:ascii="宋体" w:hAnsi="宋体" w:hint="eastAsia"/>
        </w:rPr>
        <w:t>①</w:t>
      </w:r>
      <w:r>
        <w:rPr>
          <w:rFonts w:hint="eastAsia"/>
        </w:rPr>
        <w:t>_____________________________________</w:t>
      </w:r>
    </w:p>
    <w:p w:rsidR="008E5117" w:rsidRDefault="008E5117" w:rsidP="008E5117">
      <w:pPr>
        <w:ind w:left="360"/>
        <w:rPr>
          <w:rFonts w:hint="eastAsia"/>
        </w:rPr>
      </w:pPr>
      <w:r>
        <w:rPr>
          <w:rFonts w:hint="eastAsia"/>
        </w:rPr>
        <w:t xml:space="preserve">     for( var </w:t>
      </w:r>
      <w:r>
        <w:t>i in languages</w:t>
      </w:r>
      <w:r>
        <w:rPr>
          <w:rFonts w:hint="eastAsia"/>
        </w:rPr>
        <w:t>)</w:t>
      </w:r>
    </w:p>
    <w:p w:rsidR="008E5117" w:rsidRDefault="008E5117" w:rsidP="008E5117">
      <w:pPr>
        <w:ind w:left="360"/>
        <w:rPr>
          <w:rFonts w:hint="eastAsia"/>
        </w:rPr>
      </w:pPr>
      <w:r>
        <w:rPr>
          <w:rFonts w:hint="eastAsia"/>
        </w:rPr>
        <w:tab/>
      </w:r>
      <w:r>
        <w:rPr>
          <w:rFonts w:hint="eastAsia"/>
        </w:rPr>
        <w:tab/>
        <w:t>//</w:t>
      </w:r>
      <w:r>
        <w:rPr>
          <w:rFonts w:hint="eastAsia"/>
        </w:rPr>
        <w:t>获取下拉菜单项目内容数据</w:t>
      </w:r>
    </w:p>
    <w:p w:rsidR="008E5117" w:rsidRDefault="008E5117" w:rsidP="008E5117">
      <w:pPr>
        <w:ind w:left="360"/>
        <w:rPr>
          <w:rFonts w:ascii="宋体" w:hAnsi="宋体" w:hint="eastAsia"/>
        </w:rPr>
      </w:pPr>
      <w:r>
        <w:rPr>
          <w:rFonts w:hint="eastAsia"/>
        </w:rPr>
        <w:tab/>
      </w:r>
      <w:r w:rsidRPr="00D72A54">
        <w:rPr>
          <w:rFonts w:ascii="宋体" w:hAnsi="宋体" w:hint="eastAsia"/>
        </w:rPr>
        <w:tab/>
      </w:r>
      <w:r>
        <w:rPr>
          <w:rFonts w:ascii="宋体" w:hAnsi="宋体" w:hint="eastAsia"/>
        </w:rPr>
        <w:t>②______________________________________</w:t>
      </w:r>
    </w:p>
    <w:p w:rsidR="008E5117" w:rsidRDefault="008E5117" w:rsidP="008E5117">
      <w:pPr>
        <w:ind w:left="360"/>
        <w:rPr>
          <w:rFonts w:ascii="宋体" w:hAnsi="宋体" w:hint="eastAsia"/>
        </w:rPr>
      </w:pPr>
      <w:r>
        <w:rPr>
          <w:rFonts w:ascii="宋体" w:hAnsi="宋体" w:hint="eastAsia"/>
        </w:rPr>
        <w:t xml:space="preserve">     //建立下拉菜单项文档对象</w:t>
      </w:r>
    </w:p>
    <w:p w:rsidR="008E5117" w:rsidRDefault="008E5117" w:rsidP="008E5117">
      <w:pPr>
        <w:ind w:left="360"/>
        <w:rPr>
          <w:rFonts w:ascii="宋体" w:hAnsi="宋体" w:hint="eastAsia"/>
        </w:rPr>
      </w:pPr>
      <w:r>
        <w:rPr>
          <w:rFonts w:ascii="宋体" w:hAnsi="宋体" w:hint="eastAsia"/>
        </w:rPr>
        <w:t xml:space="preserve">     ③______________________________________</w:t>
      </w:r>
    </w:p>
    <w:p w:rsidR="008E5117" w:rsidRDefault="008E5117" w:rsidP="008E5117">
      <w:pPr>
        <w:ind w:left="360"/>
        <w:rPr>
          <w:rFonts w:ascii="宋体" w:hAnsi="宋体" w:hint="eastAsia"/>
        </w:rPr>
      </w:pPr>
      <w:r>
        <w:rPr>
          <w:rFonts w:ascii="宋体" w:hAnsi="宋体" w:hint="eastAsia"/>
        </w:rPr>
        <w:tab/>
      </w:r>
      <w:r>
        <w:rPr>
          <w:rFonts w:ascii="宋体" w:hAnsi="宋体" w:hint="eastAsia"/>
        </w:rPr>
        <w:tab/>
        <w:t>//将下拉菜单项文档对象加入下拉菜单里面</w:t>
      </w:r>
    </w:p>
    <w:p w:rsidR="008E5117" w:rsidRDefault="008E5117" w:rsidP="008E5117">
      <w:pPr>
        <w:ind w:left="360"/>
        <w:rPr>
          <w:rFonts w:hint="eastAsia"/>
        </w:rPr>
      </w:pPr>
      <w:r>
        <w:rPr>
          <w:rFonts w:ascii="宋体" w:hAnsi="宋体" w:hint="eastAsia"/>
        </w:rPr>
        <w:tab/>
      </w:r>
      <w:r>
        <w:rPr>
          <w:rFonts w:ascii="宋体" w:hAnsi="宋体" w:hint="eastAsia"/>
        </w:rPr>
        <w:tab/>
        <w:t>④_______________________________________</w:t>
      </w:r>
    </w:p>
    <w:p w:rsidR="008E5117" w:rsidRDefault="008E5117" w:rsidP="008E5117">
      <w:pPr>
        <w:ind w:left="360"/>
        <w:rPr>
          <w:rFonts w:hint="eastAsia"/>
        </w:rPr>
      </w:pPr>
      <w:r>
        <w:rPr>
          <w:rFonts w:hint="eastAsia"/>
        </w:rPr>
        <w:t>}</w:t>
      </w:r>
    </w:p>
    <w:p w:rsidR="008E5117" w:rsidRDefault="008E5117" w:rsidP="008E5117">
      <w:pPr>
        <w:ind w:left="360"/>
        <w:rPr>
          <w:rFonts w:hint="eastAsia"/>
        </w:rPr>
      </w:pPr>
      <w:r>
        <w:rPr>
          <w:rFonts w:hint="eastAsia"/>
        </w:rPr>
        <w:t>for( var i = 0 ;i&lt;select.options.length){</w:t>
      </w:r>
    </w:p>
    <w:p w:rsidR="008E5117" w:rsidRDefault="008E5117" w:rsidP="008E5117">
      <w:pPr>
        <w:ind w:left="360"/>
        <w:rPr>
          <w:rFonts w:hint="eastAsia"/>
        </w:rPr>
      </w:pPr>
      <w:r>
        <w:rPr>
          <w:rFonts w:hint="eastAsia"/>
        </w:rPr>
        <w:lastRenderedPageBreak/>
        <w:tab/>
      </w:r>
      <w:r>
        <w:rPr>
          <w:rFonts w:hint="eastAsia"/>
        </w:rPr>
        <w:tab/>
        <w:t>//</w:t>
      </w:r>
      <w:r>
        <w:rPr>
          <w:rFonts w:hint="eastAsia"/>
        </w:rPr>
        <w:t>设置下拉菜单缺省值</w:t>
      </w:r>
    </w:p>
    <w:p w:rsidR="008E5117" w:rsidRDefault="008E5117" w:rsidP="008E5117">
      <w:pPr>
        <w:ind w:left="360"/>
        <w:rPr>
          <w:rFonts w:hint="eastAsia"/>
        </w:rPr>
      </w:pPr>
      <w:r>
        <w:rPr>
          <w:rFonts w:hint="eastAsia"/>
        </w:rPr>
        <w:tab/>
      </w:r>
      <w:r>
        <w:rPr>
          <w:rFonts w:hint="eastAsia"/>
        </w:rPr>
        <w:tab/>
        <w:t>if(defaultValue == select.options[i].value){</w:t>
      </w:r>
    </w:p>
    <w:p w:rsidR="008E5117" w:rsidRDefault="008E5117" w:rsidP="008E5117">
      <w:pPr>
        <w:ind w:left="360"/>
        <w:rPr>
          <w:rFonts w:hint="eastAsia"/>
        </w:rPr>
      </w:pPr>
      <w:r>
        <w:rPr>
          <w:rFonts w:hint="eastAsia"/>
        </w:rPr>
        <w:tab/>
      </w:r>
      <w:r>
        <w:rPr>
          <w:rFonts w:hint="eastAsia"/>
        </w:rPr>
        <w:tab/>
      </w:r>
      <w:r w:rsidRPr="008C5B36">
        <w:rPr>
          <w:rFonts w:ascii="宋体" w:hAnsi="宋体" w:hint="eastAsia"/>
        </w:rPr>
        <w:tab/>
      </w:r>
      <w:r>
        <w:rPr>
          <w:rFonts w:ascii="宋体" w:hAnsi="宋体" w:hint="eastAsia"/>
        </w:rPr>
        <w:t>⑤_______________________________________</w:t>
      </w:r>
    </w:p>
    <w:p w:rsidR="008E5117" w:rsidRDefault="008E5117" w:rsidP="008E5117">
      <w:pPr>
        <w:ind w:left="360"/>
        <w:rPr>
          <w:rFonts w:hint="eastAsia"/>
        </w:rPr>
      </w:pPr>
      <w:r>
        <w:rPr>
          <w:rFonts w:hint="eastAsia"/>
        </w:rPr>
        <w:tab/>
      </w:r>
      <w:r>
        <w:rPr>
          <w:rFonts w:hint="eastAsia"/>
        </w:rPr>
        <w:tab/>
      </w:r>
      <w:r>
        <w:rPr>
          <w:rFonts w:hint="eastAsia"/>
        </w:rPr>
        <w:tab/>
        <w:t>break;</w:t>
      </w:r>
      <w:r>
        <w:rPr>
          <w:rFonts w:hint="eastAsia"/>
        </w:rPr>
        <w:tab/>
      </w:r>
    </w:p>
    <w:p w:rsidR="008E5117" w:rsidRDefault="008E5117" w:rsidP="008E5117">
      <w:pPr>
        <w:ind w:left="780" w:firstLine="60"/>
        <w:rPr>
          <w:rFonts w:hint="eastAsia"/>
        </w:rPr>
      </w:pPr>
      <w:r>
        <w:rPr>
          <w:rFonts w:hint="eastAsia"/>
        </w:rPr>
        <w:t>}</w:t>
      </w:r>
    </w:p>
    <w:p w:rsidR="008E5117" w:rsidRDefault="008E5117" w:rsidP="008E5117">
      <w:pPr>
        <w:ind w:left="360"/>
        <w:rPr>
          <w:rFonts w:hint="eastAsia"/>
        </w:rPr>
      </w:pPr>
      <w:r>
        <w:rPr>
          <w:rFonts w:hint="eastAsia"/>
        </w:rPr>
        <w:t>}</w:t>
      </w:r>
    </w:p>
    <w:p w:rsidR="008E5117" w:rsidRDefault="008E5117" w:rsidP="008E5117">
      <w:pPr>
        <w:ind w:left="360"/>
        <w:rPr>
          <w:rFonts w:hint="eastAsia"/>
        </w:rPr>
      </w:pPr>
      <w:r>
        <w:rPr>
          <w:rFonts w:hint="eastAsia"/>
        </w:rPr>
        <w:t>//</w:t>
      </w:r>
      <w:r>
        <w:rPr>
          <w:rFonts w:hint="eastAsia"/>
        </w:rPr>
        <w:t>初始化设置下拉菜单</w:t>
      </w:r>
      <w:r>
        <w:rPr>
          <w:rFonts w:hint="eastAsia"/>
        </w:rPr>
        <w:t>language</w:t>
      </w:r>
    </w:p>
    <w:p w:rsidR="008E5117" w:rsidRDefault="008E5117" w:rsidP="008E5117">
      <w:pPr>
        <w:ind w:left="360"/>
        <w:rPr>
          <w:rFonts w:hint="eastAsia"/>
        </w:rPr>
      </w:pPr>
      <w:r>
        <w:rPr>
          <w:rFonts w:hint="eastAsia"/>
        </w:rPr>
        <w:t>function init(){</w:t>
      </w:r>
    </w:p>
    <w:p w:rsidR="008E5117" w:rsidRDefault="008E5117" w:rsidP="008E5117">
      <w:pPr>
        <w:ind w:left="360"/>
        <w:rPr>
          <w:rFonts w:hint="eastAsia"/>
        </w:rPr>
      </w:pPr>
      <w:r>
        <w:rPr>
          <w:rFonts w:hint="eastAsia"/>
        </w:rPr>
        <w:tab/>
      </w:r>
      <w:r>
        <w:rPr>
          <w:rFonts w:hint="eastAsia"/>
        </w:rPr>
        <w:tab/>
        <w:t>//</w:t>
      </w:r>
      <w:r>
        <w:rPr>
          <w:rFonts w:hint="eastAsia"/>
        </w:rPr>
        <w:t>获取下拉菜单</w:t>
      </w:r>
      <w:r>
        <w:rPr>
          <w:rFonts w:hint="eastAsia"/>
        </w:rPr>
        <w:t>language</w:t>
      </w:r>
      <w:r>
        <w:rPr>
          <w:rFonts w:hint="eastAsia"/>
        </w:rPr>
        <w:t>文档对象</w:t>
      </w:r>
    </w:p>
    <w:p w:rsidR="008E5117" w:rsidRDefault="008E5117" w:rsidP="008E5117">
      <w:pPr>
        <w:ind w:left="360"/>
        <w:rPr>
          <w:rFonts w:hint="eastAsia"/>
        </w:rPr>
      </w:pPr>
      <w:r>
        <w:rPr>
          <w:rFonts w:hint="eastAsia"/>
        </w:rPr>
        <w:tab/>
      </w:r>
      <w:r>
        <w:rPr>
          <w:rFonts w:hint="eastAsia"/>
        </w:rPr>
        <w:tab/>
      </w:r>
      <w:r>
        <w:t>var select =</w:t>
      </w:r>
      <w:r w:rsidRPr="00457F29">
        <w:rPr>
          <w:rFonts w:ascii="宋体" w:hAnsi="宋体"/>
        </w:rPr>
        <w:t xml:space="preserve"> </w:t>
      </w:r>
      <w:r>
        <w:rPr>
          <w:rFonts w:ascii="宋体" w:hAnsi="宋体" w:hint="eastAsia"/>
        </w:rPr>
        <w:t>⑥_____________________________________</w:t>
      </w:r>
    </w:p>
    <w:p w:rsidR="008E5117" w:rsidRDefault="008E5117" w:rsidP="008E5117">
      <w:pPr>
        <w:ind w:left="360" w:firstLine="435"/>
        <w:rPr>
          <w:rFonts w:hint="eastAsia"/>
        </w:rPr>
      </w:pPr>
      <w:r>
        <w:rPr>
          <w:rFonts w:hint="eastAsia"/>
        </w:rPr>
        <w:t>//</w:t>
      </w:r>
      <w:r>
        <w:rPr>
          <w:rFonts w:hint="eastAsia"/>
        </w:rPr>
        <w:t>下拉菜单的缺省值</w:t>
      </w:r>
    </w:p>
    <w:p w:rsidR="008E5117" w:rsidRDefault="008E5117" w:rsidP="008E5117">
      <w:pPr>
        <w:ind w:left="360" w:firstLine="435"/>
        <w:rPr>
          <w:rFonts w:hint="eastAsia"/>
        </w:rPr>
      </w:pPr>
      <w:r>
        <w:t>var defaultValue = “</w:t>
      </w:r>
      <w:r>
        <w:rPr>
          <w:rFonts w:hint="eastAsia"/>
        </w:rPr>
        <w:t>Chinese</w:t>
      </w:r>
      <w:r>
        <w:t>”</w:t>
      </w:r>
      <w:r>
        <w:rPr>
          <w:rFonts w:hint="eastAsia"/>
        </w:rPr>
        <w:t>;</w:t>
      </w:r>
    </w:p>
    <w:p w:rsidR="008E5117" w:rsidRDefault="008E5117" w:rsidP="008E5117">
      <w:pPr>
        <w:ind w:left="360" w:firstLine="435"/>
        <w:rPr>
          <w:rFonts w:hint="eastAsia"/>
        </w:rPr>
      </w:pPr>
      <w:r>
        <w:rPr>
          <w:rFonts w:hint="eastAsia"/>
        </w:rPr>
        <w:t>setup(select,defaultValue);</w:t>
      </w:r>
    </w:p>
    <w:p w:rsidR="008E5117" w:rsidRDefault="008E5117" w:rsidP="008E5117">
      <w:pPr>
        <w:ind w:left="360"/>
        <w:rPr>
          <w:rFonts w:hint="eastAsia"/>
        </w:rPr>
      </w:pPr>
      <w:r>
        <w:rPr>
          <w:rFonts w:hint="eastAsia"/>
        </w:rPr>
        <w:t xml:space="preserve">}   </w:t>
      </w:r>
    </w:p>
    <w:p w:rsidR="008E5117" w:rsidRDefault="008E5117" w:rsidP="008E5117">
      <w:pPr>
        <w:ind w:left="360"/>
        <w:rPr>
          <w:rFonts w:hint="eastAsia"/>
        </w:rPr>
      </w:pPr>
      <w:r>
        <w:rPr>
          <w:rFonts w:hint="eastAsia"/>
        </w:rPr>
        <w:t>//</w:t>
      </w:r>
      <w:r w:rsidRPr="00D34903">
        <w:rPr>
          <w:rFonts w:hint="eastAsia"/>
          <w:b/>
        </w:rPr>
        <w:t xml:space="preserve">HTML </w:t>
      </w:r>
      <w:r>
        <w:rPr>
          <w:rFonts w:hint="eastAsia"/>
        </w:rPr>
        <w:t xml:space="preserve"> </w:t>
      </w:r>
      <w:r>
        <w:rPr>
          <w:rFonts w:hint="eastAsia"/>
        </w:rPr>
        <w:t>代码</w:t>
      </w:r>
    </w:p>
    <w:p w:rsidR="008E5117" w:rsidRDefault="008E5117" w:rsidP="008E5117">
      <w:pPr>
        <w:ind w:left="360"/>
        <w:rPr>
          <w:rFonts w:hint="eastAsia"/>
        </w:rPr>
      </w:pPr>
      <w:r>
        <w:rPr>
          <w:rFonts w:hint="eastAsia"/>
        </w:rPr>
        <w:t>&lt;body onload=</w:t>
      </w:r>
      <w:r>
        <w:t>”</w:t>
      </w:r>
      <w:r>
        <w:rPr>
          <w:rFonts w:hint="eastAsia"/>
        </w:rPr>
        <w:t>init()</w:t>
      </w:r>
      <w:r>
        <w:t>”</w:t>
      </w:r>
      <w:r>
        <w:rPr>
          <w:rFonts w:hint="eastAsia"/>
        </w:rPr>
        <w:t>&gt;</w:t>
      </w:r>
    </w:p>
    <w:p w:rsidR="008E5117" w:rsidRDefault="008E5117" w:rsidP="008E5117">
      <w:pPr>
        <w:ind w:left="360"/>
        <w:rPr>
          <w:rFonts w:hint="eastAsia"/>
        </w:rPr>
      </w:pPr>
      <w:r>
        <w:rPr>
          <w:rFonts w:hint="eastAsia"/>
        </w:rPr>
        <w:t>&lt;form name=</w:t>
      </w:r>
      <w:r>
        <w:t>”</w:t>
      </w:r>
      <w:r>
        <w:rPr>
          <w:rFonts w:hint="eastAsia"/>
        </w:rPr>
        <w:t>formCustomize</w:t>
      </w:r>
      <w:r>
        <w:t>”</w:t>
      </w:r>
      <w:r>
        <w:rPr>
          <w:rFonts w:hint="eastAsia"/>
        </w:rPr>
        <w:t>&gt;</w:t>
      </w:r>
    </w:p>
    <w:p w:rsidR="008E5117" w:rsidRDefault="008E5117" w:rsidP="008E5117">
      <w:pPr>
        <w:ind w:left="360"/>
        <w:rPr>
          <w:rFonts w:hint="eastAsia"/>
        </w:rPr>
      </w:pPr>
      <w:r>
        <w:rPr>
          <w:rFonts w:hint="eastAsia"/>
        </w:rPr>
        <w:t>A.</w:t>
      </w:r>
    </w:p>
    <w:p w:rsidR="008E5117" w:rsidRDefault="008E5117" w:rsidP="008E5117">
      <w:pPr>
        <w:ind w:left="360"/>
        <w:rPr>
          <w:rFonts w:hint="eastAsia"/>
        </w:rPr>
      </w:pPr>
      <w:r>
        <w:rPr>
          <w:rFonts w:hint="eastAsia"/>
          <w:bdr w:val="single" w:sz="4" w:space="0" w:color="auto"/>
        </w:rPr>
        <w:t xml:space="preserve">select.remove(i);                              </w:t>
      </w:r>
      <w:r>
        <w:rPr>
          <w:rFonts w:hint="eastAsia"/>
        </w:rPr>
        <w:t xml:space="preserve">              </w:t>
      </w:r>
    </w:p>
    <w:p w:rsidR="008E5117" w:rsidRDefault="008E5117" w:rsidP="008E5117">
      <w:pPr>
        <w:ind w:left="360"/>
        <w:rPr>
          <w:rFonts w:hint="eastAsia"/>
        </w:rPr>
      </w:pPr>
      <w:r>
        <w:rPr>
          <w:rFonts w:hint="eastAsia"/>
        </w:rPr>
        <w:t>B.</w:t>
      </w:r>
    </w:p>
    <w:p w:rsidR="008E5117" w:rsidRDefault="008E5117" w:rsidP="008E5117">
      <w:pPr>
        <w:ind w:left="360"/>
        <w:rPr>
          <w:rFonts w:hint="eastAsia"/>
          <w:bdr w:val="single" w:sz="4" w:space="0" w:color="auto"/>
        </w:rPr>
      </w:pPr>
      <w:r>
        <w:rPr>
          <w:rFonts w:hint="eastAsia"/>
          <w:bdr w:val="single" w:sz="4" w:space="0" w:color="auto"/>
        </w:rPr>
        <w:t xml:space="preserve">select.options.remove(i);                                      </w:t>
      </w:r>
    </w:p>
    <w:p w:rsidR="008E5117" w:rsidRDefault="008E5117" w:rsidP="008E5117">
      <w:pPr>
        <w:ind w:left="360"/>
        <w:rPr>
          <w:rFonts w:hint="eastAsia"/>
          <w:bdr w:val="single" w:sz="4" w:space="0" w:color="auto"/>
        </w:rPr>
      </w:pPr>
      <w:r>
        <w:rPr>
          <w:rFonts w:hint="eastAsia"/>
        </w:rPr>
        <w:t>C.</w:t>
      </w:r>
    </w:p>
    <w:p w:rsidR="008E5117" w:rsidRDefault="008E5117" w:rsidP="008E5117">
      <w:pPr>
        <w:ind w:left="360"/>
        <w:rPr>
          <w:rFonts w:hint="eastAsia"/>
        </w:rPr>
      </w:pPr>
      <w:r>
        <w:rPr>
          <w:rFonts w:hint="eastAsia"/>
          <w:bdr w:val="single" w:sz="4" w:space="0" w:color="auto"/>
        </w:rPr>
        <w:t xml:space="preserve">var option=new Option(text , value);                            </w:t>
      </w:r>
    </w:p>
    <w:p w:rsidR="008E5117" w:rsidRDefault="008E5117" w:rsidP="008E5117">
      <w:pPr>
        <w:ind w:left="360"/>
        <w:rPr>
          <w:rFonts w:hint="eastAsia"/>
        </w:rPr>
      </w:pPr>
      <w:r>
        <w:rPr>
          <w:rFonts w:hint="eastAsia"/>
        </w:rPr>
        <w:t>D.</w:t>
      </w:r>
    </w:p>
    <w:p w:rsidR="008E5117" w:rsidRDefault="008E5117" w:rsidP="008E5117">
      <w:pPr>
        <w:ind w:left="360"/>
        <w:rPr>
          <w:rFonts w:hint="eastAsia"/>
        </w:rPr>
      </w:pPr>
      <w:r>
        <w:rPr>
          <w:rFonts w:hint="eastAsia"/>
          <w:bdr w:val="single" w:sz="4" w:space="0" w:color="auto"/>
        </w:rPr>
        <w:t>var option =document.createElement(</w:t>
      </w:r>
      <w:r>
        <w:rPr>
          <w:bdr w:val="single" w:sz="4" w:space="0" w:color="auto"/>
        </w:rPr>
        <w:t>“</w:t>
      </w:r>
      <w:r>
        <w:rPr>
          <w:rFonts w:hint="eastAsia"/>
          <w:bdr w:val="single" w:sz="4" w:space="0" w:color="auto"/>
        </w:rPr>
        <w:t>OPTION</w:t>
      </w:r>
      <w:r>
        <w:rPr>
          <w:bdr w:val="single" w:sz="4" w:space="0" w:color="auto"/>
        </w:rPr>
        <w:t>”</w:t>
      </w:r>
      <w:r>
        <w:rPr>
          <w:rFonts w:hint="eastAsia"/>
          <w:bdr w:val="single" w:sz="4" w:space="0" w:color="auto"/>
        </w:rPr>
        <w:t xml:space="preserve">,text,value);         </w:t>
      </w:r>
    </w:p>
    <w:p w:rsidR="008E5117" w:rsidRDefault="008E5117" w:rsidP="008E5117">
      <w:pPr>
        <w:ind w:left="360"/>
        <w:rPr>
          <w:rFonts w:hint="eastAsia"/>
        </w:rPr>
      </w:pPr>
      <w:r>
        <w:rPr>
          <w:rFonts w:hint="eastAsia"/>
        </w:rPr>
        <w:t>E.</w:t>
      </w:r>
    </w:p>
    <w:tbl>
      <w:tblPr>
        <w:tblW w:w="0" w:type="auto"/>
        <w:tblInd w:w="468" w:type="dxa"/>
        <w:tblLook w:val="01E0" w:firstRow="1" w:lastRow="1" w:firstColumn="1" w:lastColumn="1" w:noHBand="0" w:noVBand="0"/>
      </w:tblPr>
      <w:tblGrid>
        <w:gridCol w:w="6120"/>
      </w:tblGrid>
      <w:tr w:rsidR="008E5117" w:rsidTr="00BF4347">
        <w:tc>
          <w:tcPr>
            <w:tcW w:w="6120" w:type="dxa"/>
            <w:shd w:val="clear" w:color="auto" w:fill="auto"/>
          </w:tcPr>
          <w:p w:rsidR="008E5117" w:rsidRDefault="008E5117" w:rsidP="008E5117">
            <w:pPr>
              <w:rPr>
                <w:rFonts w:hint="eastAsia"/>
              </w:rPr>
            </w:pPr>
            <w:r>
              <w:rPr>
                <w:rFonts w:hint="eastAsia"/>
              </w:rPr>
              <w:t>v</w:t>
            </w:r>
            <w:r w:rsidRPr="00594507">
              <w:rPr>
                <w:rFonts w:hint="eastAsia"/>
              </w:rPr>
              <w:t>ar option = document.createElement(</w:t>
            </w:r>
            <w:r w:rsidRPr="00594507">
              <w:t>“</w:t>
            </w:r>
            <w:r w:rsidRPr="00594507">
              <w:rPr>
                <w:rFonts w:hint="eastAsia"/>
              </w:rPr>
              <w:t>OPTION</w:t>
            </w:r>
            <w:r w:rsidRPr="00594507">
              <w:t>”</w:t>
            </w:r>
            <w:r w:rsidRPr="00594507">
              <w:rPr>
                <w:rFonts w:hint="eastAsia"/>
              </w:rPr>
              <w:t>);</w:t>
            </w:r>
          </w:p>
          <w:p w:rsidR="008E5117" w:rsidRDefault="008E5117" w:rsidP="008E5117">
            <w:pPr>
              <w:rPr>
                <w:rFonts w:hint="eastAsia"/>
              </w:rPr>
            </w:pPr>
            <w:r>
              <w:rPr>
                <w:rFonts w:hint="eastAsia"/>
              </w:rPr>
              <w:t>opton.value=value;</w:t>
            </w:r>
          </w:p>
          <w:p w:rsidR="008E5117" w:rsidRDefault="008E5117" w:rsidP="008E5117">
            <w:pPr>
              <w:rPr>
                <w:rFonts w:hint="eastAsia"/>
              </w:rPr>
            </w:pPr>
            <w:r>
              <w:rPr>
                <w:rFonts w:hint="eastAsia"/>
              </w:rPr>
              <w:t>option.text =text;</w:t>
            </w:r>
          </w:p>
        </w:tc>
      </w:tr>
    </w:tbl>
    <w:p w:rsidR="008E5117" w:rsidRDefault="008E5117" w:rsidP="008E5117">
      <w:pPr>
        <w:ind w:left="360"/>
        <w:rPr>
          <w:rFonts w:hint="eastAsia"/>
        </w:rPr>
      </w:pPr>
      <w:r>
        <w:rPr>
          <w:rFonts w:hint="eastAsia"/>
        </w:rPr>
        <w:t>F.</w:t>
      </w:r>
    </w:p>
    <w:tbl>
      <w:tblPr>
        <w:tblW w:w="0" w:type="auto"/>
        <w:tblInd w:w="468" w:type="dxa"/>
        <w:tblLook w:val="01E0" w:firstRow="1" w:lastRow="1" w:firstColumn="1" w:lastColumn="1" w:noHBand="0" w:noVBand="0"/>
      </w:tblPr>
      <w:tblGrid>
        <w:gridCol w:w="6120"/>
      </w:tblGrid>
      <w:tr w:rsidR="008E5117" w:rsidTr="00BF4347">
        <w:tc>
          <w:tcPr>
            <w:tcW w:w="6120" w:type="dxa"/>
            <w:shd w:val="clear" w:color="auto" w:fill="auto"/>
          </w:tcPr>
          <w:p w:rsidR="008E5117" w:rsidRDefault="008E5117" w:rsidP="008E5117">
            <w:pPr>
              <w:rPr>
                <w:rFonts w:hint="eastAsia"/>
              </w:rPr>
            </w:pPr>
            <w:r>
              <w:rPr>
                <w:rFonts w:hint="eastAsia"/>
              </w:rPr>
              <w:t>var text =languages[i].text;</w:t>
            </w:r>
          </w:p>
          <w:p w:rsidR="008E5117" w:rsidRDefault="008E5117" w:rsidP="008E5117">
            <w:pPr>
              <w:rPr>
                <w:rFonts w:hint="eastAsia"/>
              </w:rPr>
            </w:pPr>
            <w:r>
              <w:rPr>
                <w:rFonts w:hint="eastAsia"/>
              </w:rPr>
              <w:t>var value=languages[i].value;</w:t>
            </w:r>
          </w:p>
        </w:tc>
      </w:tr>
    </w:tbl>
    <w:p w:rsidR="008E5117" w:rsidRDefault="008E5117" w:rsidP="008E5117">
      <w:pPr>
        <w:ind w:left="360"/>
        <w:rPr>
          <w:rFonts w:hint="eastAsia"/>
        </w:rPr>
      </w:pPr>
      <w:r>
        <w:rPr>
          <w:rFonts w:hint="eastAsia"/>
        </w:rPr>
        <w:t>G.</w:t>
      </w:r>
    </w:p>
    <w:tbl>
      <w:tblPr>
        <w:tblW w:w="0" w:type="auto"/>
        <w:tblInd w:w="468" w:type="dxa"/>
        <w:tblLook w:val="01E0" w:firstRow="1" w:lastRow="1" w:firstColumn="1" w:lastColumn="1" w:noHBand="0" w:noVBand="0"/>
      </w:tblPr>
      <w:tblGrid>
        <w:gridCol w:w="6120"/>
      </w:tblGrid>
      <w:tr w:rsidR="008E5117" w:rsidTr="00BF4347">
        <w:tc>
          <w:tcPr>
            <w:tcW w:w="6120" w:type="dxa"/>
            <w:shd w:val="clear" w:color="auto" w:fill="auto"/>
          </w:tcPr>
          <w:p w:rsidR="008E5117" w:rsidRDefault="008E5117" w:rsidP="008E5117">
            <w:pPr>
              <w:rPr>
                <w:rFonts w:hint="eastAsia"/>
              </w:rPr>
            </w:pPr>
            <w:r>
              <w:rPr>
                <w:rFonts w:hint="eastAsia"/>
              </w:rPr>
              <w:t>var text =i.text;</w:t>
            </w:r>
          </w:p>
          <w:p w:rsidR="008E5117" w:rsidRDefault="008E5117" w:rsidP="008E5117">
            <w:pPr>
              <w:rPr>
                <w:rFonts w:hint="eastAsia"/>
              </w:rPr>
            </w:pPr>
            <w:r>
              <w:rPr>
                <w:rFonts w:hint="eastAsia"/>
              </w:rPr>
              <w:t>var value= i.value;</w:t>
            </w:r>
          </w:p>
        </w:tc>
      </w:tr>
    </w:tbl>
    <w:p w:rsidR="008E5117" w:rsidRDefault="008E5117" w:rsidP="008E5117">
      <w:pPr>
        <w:ind w:left="360"/>
        <w:rPr>
          <w:rFonts w:hint="eastAsia"/>
        </w:rPr>
      </w:pPr>
      <w:r>
        <w:rPr>
          <w:rFonts w:hint="eastAsia"/>
        </w:rPr>
        <w:t>H.</w:t>
      </w:r>
    </w:p>
    <w:p w:rsidR="008E5117" w:rsidRDefault="008E5117" w:rsidP="008E5117">
      <w:pPr>
        <w:ind w:left="360"/>
        <w:rPr>
          <w:rFonts w:hint="eastAsia"/>
        </w:rPr>
      </w:pPr>
      <w:r>
        <w:rPr>
          <w:rFonts w:hint="eastAsia"/>
          <w:bdr w:val="single" w:sz="4" w:space="0" w:color="auto"/>
        </w:rPr>
        <w:t xml:space="preserve">select.add(option);                                           </w:t>
      </w:r>
    </w:p>
    <w:p w:rsidR="008E5117" w:rsidRDefault="008E5117" w:rsidP="008E5117">
      <w:pPr>
        <w:ind w:left="360"/>
        <w:rPr>
          <w:rFonts w:hint="eastAsia"/>
        </w:rPr>
      </w:pPr>
      <w:r>
        <w:rPr>
          <w:rFonts w:hint="eastAsia"/>
        </w:rPr>
        <w:t>I.</w:t>
      </w:r>
    </w:p>
    <w:p w:rsidR="008E5117" w:rsidRPr="00C250C5" w:rsidRDefault="008E5117" w:rsidP="008E5117">
      <w:pPr>
        <w:ind w:left="360"/>
        <w:rPr>
          <w:rFonts w:hint="eastAsia"/>
          <w:bdr w:val="single" w:sz="4" w:space="0" w:color="auto"/>
        </w:rPr>
      </w:pPr>
      <w:r>
        <w:rPr>
          <w:rFonts w:hint="eastAsia"/>
          <w:bdr w:val="single" w:sz="4" w:space="0" w:color="auto"/>
        </w:rPr>
        <w:t>s</w:t>
      </w:r>
      <w:r w:rsidRPr="00C250C5">
        <w:rPr>
          <w:rFonts w:hint="eastAsia"/>
          <w:bdr w:val="single" w:sz="4" w:space="0" w:color="auto"/>
        </w:rPr>
        <w:t>elect.options.add(option);</w:t>
      </w:r>
      <w:r>
        <w:rPr>
          <w:rFonts w:hint="eastAsia"/>
          <w:bdr w:val="single" w:sz="4" w:space="0" w:color="auto"/>
        </w:rPr>
        <w:t xml:space="preserve">                                    </w:t>
      </w:r>
    </w:p>
    <w:p w:rsidR="008E5117" w:rsidRDefault="008E5117" w:rsidP="008E5117">
      <w:pPr>
        <w:ind w:left="360"/>
        <w:rPr>
          <w:rFonts w:hint="eastAsia"/>
        </w:rPr>
      </w:pPr>
      <w:r>
        <w:rPr>
          <w:rFonts w:hint="eastAsia"/>
        </w:rPr>
        <w:t>J.</w:t>
      </w:r>
    </w:p>
    <w:p w:rsidR="008E5117" w:rsidRPr="00C250C5" w:rsidRDefault="008E5117" w:rsidP="008E5117">
      <w:pPr>
        <w:ind w:left="360"/>
        <w:rPr>
          <w:rFonts w:hint="eastAsia"/>
          <w:bdr w:val="single" w:sz="4" w:space="0" w:color="auto"/>
        </w:rPr>
      </w:pPr>
      <w:r>
        <w:rPr>
          <w:rFonts w:hint="eastAsia"/>
          <w:bdr w:val="single" w:sz="4" w:space="0" w:color="auto"/>
        </w:rPr>
        <w:t>s</w:t>
      </w:r>
      <w:r w:rsidRPr="00C250C5">
        <w:rPr>
          <w:rFonts w:hint="eastAsia"/>
          <w:bdr w:val="single" w:sz="4" w:space="0" w:color="auto"/>
        </w:rPr>
        <w:t>elect.selectedIndex = i</w:t>
      </w:r>
      <w:r>
        <w:rPr>
          <w:rFonts w:hint="eastAsia"/>
          <w:bdr w:val="single" w:sz="4" w:space="0" w:color="auto"/>
        </w:rPr>
        <w:t xml:space="preserve">;                                      </w:t>
      </w:r>
    </w:p>
    <w:p w:rsidR="008E5117" w:rsidRDefault="008E5117" w:rsidP="008E5117">
      <w:pPr>
        <w:ind w:left="360"/>
        <w:rPr>
          <w:rFonts w:hint="eastAsia"/>
        </w:rPr>
      </w:pPr>
      <w:r>
        <w:rPr>
          <w:rFonts w:hint="eastAsia"/>
        </w:rPr>
        <w:t>K.</w:t>
      </w:r>
    </w:p>
    <w:p w:rsidR="008E5117" w:rsidRPr="00C250C5" w:rsidRDefault="008E5117" w:rsidP="008E5117">
      <w:pPr>
        <w:ind w:left="360"/>
        <w:rPr>
          <w:rFonts w:hint="eastAsia"/>
          <w:bdr w:val="single" w:sz="4" w:space="0" w:color="auto"/>
        </w:rPr>
      </w:pPr>
      <w:r>
        <w:rPr>
          <w:rFonts w:hint="eastAsia"/>
          <w:bdr w:val="single" w:sz="4" w:space="0" w:color="auto"/>
        </w:rPr>
        <w:t>s</w:t>
      </w:r>
      <w:r w:rsidRPr="00C250C5">
        <w:rPr>
          <w:rFonts w:hint="eastAsia"/>
          <w:bdr w:val="single" w:sz="4" w:space="0" w:color="auto"/>
        </w:rPr>
        <w:t>elect.options[i].checked=true;</w:t>
      </w:r>
      <w:r>
        <w:rPr>
          <w:rFonts w:hint="eastAsia"/>
          <w:bdr w:val="single" w:sz="4" w:space="0" w:color="auto"/>
        </w:rPr>
        <w:t xml:space="preserve">                                 </w:t>
      </w:r>
    </w:p>
    <w:p w:rsidR="008E5117" w:rsidRDefault="008E5117" w:rsidP="008E5117">
      <w:pPr>
        <w:ind w:left="360"/>
        <w:rPr>
          <w:rFonts w:hint="eastAsia"/>
        </w:rPr>
      </w:pPr>
      <w:r>
        <w:rPr>
          <w:rFonts w:hint="eastAsia"/>
        </w:rPr>
        <w:t>L.</w:t>
      </w:r>
    </w:p>
    <w:p w:rsidR="008E5117" w:rsidRPr="00C250C5" w:rsidRDefault="008E5117" w:rsidP="008E5117">
      <w:pPr>
        <w:ind w:left="360"/>
        <w:rPr>
          <w:rFonts w:hint="eastAsia"/>
          <w:bdr w:val="single" w:sz="4" w:space="0" w:color="auto"/>
        </w:rPr>
      </w:pPr>
      <w:r>
        <w:rPr>
          <w:rFonts w:hint="eastAsia"/>
          <w:bdr w:val="single" w:sz="4" w:space="0" w:color="auto"/>
        </w:rPr>
        <w:lastRenderedPageBreak/>
        <w:t>d</w:t>
      </w:r>
      <w:r w:rsidRPr="00C250C5">
        <w:rPr>
          <w:rFonts w:hint="eastAsia"/>
          <w:bdr w:val="single" w:sz="4" w:space="0" w:color="auto"/>
        </w:rPr>
        <w:t>ocument.getElementById(</w:t>
      </w:r>
      <w:r w:rsidRPr="00C250C5">
        <w:rPr>
          <w:bdr w:val="single" w:sz="4" w:space="0" w:color="auto"/>
        </w:rPr>
        <w:t>“</w:t>
      </w:r>
      <w:r w:rsidRPr="00C250C5">
        <w:rPr>
          <w:rFonts w:hint="eastAsia"/>
          <w:bdr w:val="single" w:sz="4" w:space="0" w:color="auto"/>
        </w:rPr>
        <w:t>language</w:t>
      </w:r>
      <w:r w:rsidRPr="00C250C5">
        <w:rPr>
          <w:bdr w:val="single" w:sz="4" w:space="0" w:color="auto"/>
        </w:rPr>
        <w:t>”</w:t>
      </w:r>
      <w:r w:rsidRPr="00C250C5">
        <w:rPr>
          <w:rFonts w:hint="eastAsia"/>
          <w:bdr w:val="single" w:sz="4" w:space="0" w:color="auto"/>
        </w:rPr>
        <w:t>);</w:t>
      </w:r>
      <w:r>
        <w:rPr>
          <w:rFonts w:hint="eastAsia"/>
          <w:bdr w:val="single" w:sz="4" w:space="0" w:color="auto"/>
        </w:rPr>
        <w:t xml:space="preserve">                         </w:t>
      </w:r>
    </w:p>
    <w:p w:rsidR="008E5117" w:rsidRDefault="008E5117" w:rsidP="008E5117">
      <w:pPr>
        <w:ind w:left="360"/>
        <w:rPr>
          <w:rFonts w:hint="eastAsia"/>
        </w:rPr>
      </w:pPr>
      <w:r>
        <w:rPr>
          <w:rFonts w:hint="eastAsia"/>
        </w:rPr>
        <w:t>M.</w:t>
      </w:r>
    </w:p>
    <w:p w:rsidR="008E5117" w:rsidRDefault="008E5117" w:rsidP="008E5117">
      <w:pPr>
        <w:ind w:left="360"/>
        <w:rPr>
          <w:rFonts w:hint="eastAsia"/>
          <w:bdr w:val="single" w:sz="4" w:space="0" w:color="auto"/>
        </w:rPr>
      </w:pPr>
      <w:r>
        <w:rPr>
          <w:rFonts w:hint="eastAsia"/>
          <w:bdr w:val="single" w:sz="4" w:space="0" w:color="auto"/>
        </w:rPr>
        <w:t>d</w:t>
      </w:r>
      <w:r w:rsidRPr="00C250C5">
        <w:rPr>
          <w:rFonts w:hint="eastAsia"/>
          <w:bdr w:val="single" w:sz="4" w:space="0" w:color="auto"/>
        </w:rPr>
        <w:t>ocument.forms[</w:t>
      </w:r>
      <w:r w:rsidRPr="00C250C5">
        <w:rPr>
          <w:bdr w:val="single" w:sz="4" w:space="0" w:color="auto"/>
        </w:rPr>
        <w:t>“</w:t>
      </w:r>
      <w:r w:rsidRPr="00C250C5">
        <w:rPr>
          <w:rFonts w:hint="eastAsia"/>
          <w:bdr w:val="single" w:sz="4" w:space="0" w:color="auto"/>
        </w:rPr>
        <w:t>formCustomize</w:t>
      </w:r>
      <w:r w:rsidRPr="00C250C5">
        <w:rPr>
          <w:bdr w:val="single" w:sz="4" w:space="0" w:color="auto"/>
        </w:rPr>
        <w:t>”</w:t>
      </w:r>
      <w:r w:rsidRPr="00C250C5">
        <w:rPr>
          <w:rFonts w:hint="eastAsia"/>
          <w:bdr w:val="single" w:sz="4" w:space="0" w:color="auto"/>
        </w:rPr>
        <w:t>].elements[</w:t>
      </w:r>
      <w:r w:rsidRPr="00C250C5">
        <w:rPr>
          <w:bdr w:val="single" w:sz="4" w:space="0" w:color="auto"/>
        </w:rPr>
        <w:t>“</w:t>
      </w:r>
      <w:r w:rsidRPr="00C250C5">
        <w:rPr>
          <w:rFonts w:hint="eastAsia"/>
          <w:bdr w:val="single" w:sz="4" w:space="0" w:color="auto"/>
        </w:rPr>
        <w:t>language</w:t>
      </w:r>
      <w:r w:rsidRPr="00C250C5">
        <w:rPr>
          <w:bdr w:val="single" w:sz="4" w:space="0" w:color="auto"/>
        </w:rPr>
        <w:t>”</w:t>
      </w:r>
      <w:r w:rsidRPr="00C250C5">
        <w:rPr>
          <w:rFonts w:hint="eastAsia"/>
          <w:bdr w:val="single" w:sz="4" w:space="0" w:color="auto"/>
        </w:rPr>
        <w:t>];</w:t>
      </w:r>
      <w:r>
        <w:rPr>
          <w:rFonts w:hint="eastAsia"/>
          <w:bdr w:val="single" w:sz="4" w:space="0" w:color="auto"/>
        </w:rPr>
        <w:t xml:space="preserve">          </w:t>
      </w:r>
    </w:p>
    <w:p w:rsidR="008E5117" w:rsidRDefault="008E5117" w:rsidP="008E5117">
      <w:pPr>
        <w:ind w:left="360"/>
        <w:rPr>
          <w:rFonts w:hint="eastAsia"/>
        </w:rPr>
      </w:pPr>
      <w:r>
        <w:rPr>
          <w:rFonts w:hint="eastAsia"/>
        </w:rPr>
        <w:t>2,</w:t>
      </w:r>
      <w:r>
        <w:rPr>
          <w:rFonts w:hint="eastAsia"/>
        </w:rPr>
        <w:t>能够判断</w:t>
      </w:r>
      <w:r>
        <w:rPr>
          <w:rFonts w:hint="eastAsia"/>
        </w:rPr>
        <w:t>data</w:t>
      </w:r>
      <w:r>
        <w:rPr>
          <w:rFonts w:hint="eastAsia"/>
        </w:rPr>
        <w:t>的文本内容是否是有效数值的脚本语句是下面那一个？</w:t>
      </w:r>
    </w:p>
    <w:p w:rsidR="008E5117" w:rsidRDefault="008E5117" w:rsidP="008E5117">
      <w:pPr>
        <w:ind w:left="360"/>
        <w:rPr>
          <w:rFonts w:hint="eastAsia"/>
        </w:rPr>
      </w:pPr>
      <w:r>
        <w:rPr>
          <w:rFonts w:hint="eastAsia"/>
        </w:rPr>
        <w:t xml:space="preserve">var data = </w:t>
      </w:r>
      <w:r>
        <w:t>…</w:t>
      </w:r>
      <w:r>
        <w:rPr>
          <w:rFonts w:hint="eastAsia"/>
        </w:rPr>
        <w:t>；</w:t>
      </w:r>
    </w:p>
    <w:p w:rsidR="008E5117" w:rsidRDefault="008E5117" w:rsidP="008E5117">
      <w:pPr>
        <w:numPr>
          <w:ilvl w:val="0"/>
          <w:numId w:val="34"/>
        </w:numPr>
        <w:rPr>
          <w:rFonts w:hint="eastAsia"/>
        </w:rPr>
      </w:pPr>
      <w:r>
        <w:rPr>
          <w:rFonts w:hint="eastAsia"/>
        </w:rPr>
        <w:t>Math.isNaN(data);</w:t>
      </w:r>
    </w:p>
    <w:p w:rsidR="008E5117" w:rsidRDefault="008E5117" w:rsidP="008E5117">
      <w:pPr>
        <w:numPr>
          <w:ilvl w:val="0"/>
          <w:numId w:val="34"/>
        </w:numPr>
        <w:rPr>
          <w:rFonts w:hint="eastAsia"/>
        </w:rPr>
      </w:pPr>
      <w:r>
        <w:rPr>
          <w:rFonts w:hint="eastAsia"/>
        </w:rPr>
        <w:t>isNaN(data);</w:t>
      </w:r>
    </w:p>
    <w:p w:rsidR="008E5117" w:rsidRDefault="008E5117" w:rsidP="008E5117">
      <w:pPr>
        <w:numPr>
          <w:ilvl w:val="0"/>
          <w:numId w:val="34"/>
        </w:numPr>
        <w:rPr>
          <w:rFonts w:hint="eastAsia"/>
        </w:rPr>
      </w:pPr>
      <w:r>
        <w:rPr>
          <w:rFonts w:hint="eastAsia"/>
        </w:rPr>
        <w:t>data !=</w:t>
      </w:r>
      <w:smartTag w:uri="urn:schemas-microsoft-com:office:smarttags" w:element="place">
        <w:r>
          <w:rPr>
            <w:rFonts w:hint="eastAsia"/>
          </w:rPr>
          <w:t>NaN</w:t>
        </w:r>
      </w:smartTag>
      <w:r>
        <w:rPr>
          <w:rFonts w:hint="eastAsia"/>
        </w:rPr>
        <w:t>;</w:t>
      </w:r>
    </w:p>
    <w:p w:rsidR="008E5117" w:rsidRDefault="008E5117" w:rsidP="008E5117">
      <w:pPr>
        <w:numPr>
          <w:ilvl w:val="0"/>
          <w:numId w:val="34"/>
        </w:numPr>
        <w:rPr>
          <w:rFonts w:hint="eastAsia"/>
        </w:rPr>
      </w:pPr>
      <w:r>
        <w:rPr>
          <w:rFonts w:hint="eastAsia"/>
        </w:rPr>
        <w:t>Math.isNumber(data);</w:t>
      </w:r>
    </w:p>
    <w:p w:rsidR="008E5117" w:rsidRDefault="008E5117" w:rsidP="008E5117">
      <w:pPr>
        <w:numPr>
          <w:ilvl w:val="0"/>
          <w:numId w:val="34"/>
        </w:numPr>
        <w:rPr>
          <w:rFonts w:hint="eastAsia"/>
        </w:rPr>
      </w:pPr>
      <w:r>
        <w:rPr>
          <w:rFonts w:hint="eastAsia"/>
        </w:rPr>
        <w:t>IsNumber(data).</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w:t>
      </w:r>
    </w:p>
    <w:p w:rsidR="008E5117" w:rsidRDefault="008E5117" w:rsidP="008E5117">
      <w:pPr>
        <w:ind w:left="360"/>
        <w:rPr>
          <w:rFonts w:hint="eastAsia"/>
        </w:rPr>
      </w:pPr>
      <w:r>
        <w:rPr>
          <w:rFonts w:hint="eastAsia"/>
        </w:rPr>
        <w:t>3,</w:t>
      </w:r>
      <w:r>
        <w:rPr>
          <w:rFonts w:hint="eastAsia"/>
        </w:rPr>
        <w:t>下面那一个是</w:t>
      </w:r>
      <w:r>
        <w:rPr>
          <w:rFonts w:hint="eastAsia"/>
        </w:rPr>
        <w:t>HTML</w:t>
      </w:r>
      <w:r>
        <w:rPr>
          <w:rFonts w:hint="eastAsia"/>
        </w:rPr>
        <w:t>代码，能够完成文件的上传</w:t>
      </w:r>
      <w:r>
        <w:rPr>
          <w:rFonts w:hint="eastAsia"/>
        </w:rPr>
        <w:t>?</w:t>
      </w:r>
    </w:p>
    <w:p w:rsidR="008E5117" w:rsidRDefault="008E5117" w:rsidP="008E5117">
      <w:pPr>
        <w:ind w:left="360"/>
        <w:rPr>
          <w:rFonts w:hint="eastAsia"/>
        </w:rPr>
      </w:pPr>
      <w:r>
        <w:rPr>
          <w:rFonts w:hint="eastAsia"/>
        </w:rPr>
        <w:t>A. &lt;form captype=</w:t>
      </w:r>
      <w:r>
        <w:t>”</w:t>
      </w:r>
      <w:r>
        <w:rPr>
          <w:rFonts w:hint="eastAsia"/>
        </w:rPr>
        <w:t>upload/file-data</w:t>
      </w:r>
      <w:r>
        <w:t>”</w:t>
      </w:r>
      <w:r>
        <w:rPr>
          <w:rFonts w:hint="eastAsia"/>
        </w:rPr>
        <w:t>/&gt;</w:t>
      </w:r>
    </w:p>
    <w:p w:rsidR="008E5117" w:rsidRDefault="008E5117" w:rsidP="008E5117">
      <w:pPr>
        <w:ind w:left="360"/>
        <w:rPr>
          <w:rFonts w:hint="eastAsia"/>
        </w:rPr>
      </w:pPr>
      <w:r>
        <w:rPr>
          <w:rFonts w:hint="eastAsia"/>
        </w:rPr>
        <w:t>B. &lt;form enctype=</w:t>
      </w:r>
      <w:r>
        <w:t>”</w:t>
      </w:r>
      <w:r>
        <w:rPr>
          <w:rFonts w:hint="eastAsia"/>
        </w:rPr>
        <w:t>upload/file-data</w:t>
      </w:r>
      <w:r>
        <w:t>”</w:t>
      </w:r>
      <w:r>
        <w:rPr>
          <w:rFonts w:hint="eastAsia"/>
        </w:rPr>
        <w:t>/&gt;</w:t>
      </w:r>
    </w:p>
    <w:p w:rsidR="008E5117" w:rsidRDefault="008E5117" w:rsidP="008E5117">
      <w:pPr>
        <w:ind w:left="360"/>
        <w:rPr>
          <w:rFonts w:hint="eastAsia"/>
        </w:rPr>
      </w:pPr>
      <w:r>
        <w:rPr>
          <w:rFonts w:hint="eastAsia"/>
        </w:rPr>
        <w:t>C.</w:t>
      </w:r>
      <w:r w:rsidRPr="006B0A62">
        <w:rPr>
          <w:rFonts w:hint="eastAsia"/>
        </w:rPr>
        <w:t xml:space="preserve"> </w:t>
      </w:r>
      <w:r>
        <w:rPr>
          <w:rFonts w:hint="eastAsia"/>
        </w:rPr>
        <w:t>&lt;form captype=</w:t>
      </w:r>
      <w:r>
        <w:t>”</w:t>
      </w:r>
      <w:r>
        <w:rPr>
          <w:rFonts w:hint="eastAsia"/>
        </w:rPr>
        <w:t>multipart/form-file</w:t>
      </w:r>
      <w:r>
        <w:t>”</w:t>
      </w:r>
      <w:r>
        <w:rPr>
          <w:rFonts w:hint="eastAsia"/>
        </w:rPr>
        <w:t>/&gt;</w:t>
      </w:r>
    </w:p>
    <w:p w:rsidR="008E5117" w:rsidRDefault="008E5117" w:rsidP="008E5117">
      <w:pPr>
        <w:ind w:left="360"/>
        <w:rPr>
          <w:rFonts w:hint="eastAsia"/>
        </w:rPr>
      </w:pPr>
      <w:r>
        <w:rPr>
          <w:rFonts w:hint="eastAsia"/>
        </w:rPr>
        <w:t>D.</w:t>
      </w:r>
      <w:r w:rsidRPr="006B0A62">
        <w:rPr>
          <w:rFonts w:hint="eastAsia"/>
        </w:rPr>
        <w:t xml:space="preserve"> </w:t>
      </w:r>
      <w:r>
        <w:rPr>
          <w:rFonts w:hint="eastAsia"/>
        </w:rPr>
        <w:t>&lt;form enctype =</w:t>
      </w:r>
      <w:r>
        <w:t>”</w:t>
      </w:r>
      <w:r w:rsidRPr="00C0018E">
        <w:rPr>
          <w:rFonts w:hint="eastAsia"/>
        </w:rPr>
        <w:t xml:space="preserve"> </w:t>
      </w:r>
      <w:r>
        <w:rPr>
          <w:rFonts w:hint="eastAsia"/>
        </w:rPr>
        <w:t>multipart/form-file</w:t>
      </w:r>
      <w:r>
        <w:t>”</w:t>
      </w:r>
      <w:r>
        <w:rPr>
          <w:rFonts w:hint="eastAsia"/>
        </w:rPr>
        <w:t>/&gt;</w:t>
      </w:r>
    </w:p>
    <w:p w:rsidR="008E5117" w:rsidRPr="006B0A62" w:rsidRDefault="008E5117" w:rsidP="008E5117">
      <w:pPr>
        <w:ind w:left="360"/>
        <w:rPr>
          <w:rFonts w:hint="eastAsia"/>
        </w:rPr>
      </w:pPr>
      <w:r>
        <w:rPr>
          <w:rFonts w:hint="eastAsia"/>
        </w:rPr>
        <w:t>E.</w:t>
      </w:r>
      <w:r w:rsidRPr="006B0A62">
        <w:t xml:space="preserve"> &lt;form </w:t>
      </w:r>
      <w:r>
        <w:rPr>
          <w:rFonts w:hint="eastAsia"/>
        </w:rPr>
        <w:t>enctype</w:t>
      </w:r>
      <w:r w:rsidRPr="006B0A62">
        <w:t xml:space="preserve"> =”</w:t>
      </w:r>
      <w:r w:rsidRPr="00C0018E">
        <w:rPr>
          <w:rFonts w:hint="eastAsia"/>
        </w:rPr>
        <w:t xml:space="preserve"> </w:t>
      </w:r>
      <w:r>
        <w:rPr>
          <w:rFonts w:hint="eastAsia"/>
        </w:rPr>
        <w:t>multipart/form-file</w:t>
      </w:r>
      <w:r w:rsidRPr="006B0A62">
        <w:t>”</w:t>
      </w:r>
      <w:r>
        <w:rPr>
          <w:rFonts w:hint="eastAsia"/>
        </w:rPr>
        <w:t>/</w:t>
      </w:r>
      <w:r w:rsidRPr="006B0A62">
        <w:t>&gt;</w:t>
      </w:r>
    </w:p>
    <w:p w:rsidR="008E5117" w:rsidRDefault="008E5117" w:rsidP="008E5117">
      <w:pPr>
        <w:ind w:left="360"/>
        <w:rPr>
          <w:rFonts w:hint="eastAsia"/>
        </w:rPr>
      </w:pPr>
      <w:r>
        <w:rPr>
          <w:rFonts w:hint="eastAsia"/>
        </w:rPr>
        <w:t>F.</w:t>
      </w:r>
      <w:r w:rsidRPr="006B0A62">
        <w:rPr>
          <w:rFonts w:hint="eastAsia"/>
        </w:rPr>
        <w:t xml:space="preserve"> </w:t>
      </w:r>
      <w:r>
        <w:rPr>
          <w:rFonts w:hint="eastAsia"/>
        </w:rPr>
        <w:t>&lt;form captype=</w:t>
      </w:r>
      <w:r>
        <w:t>”</w:t>
      </w:r>
      <w:r w:rsidRPr="00C0018E">
        <w:rPr>
          <w:rFonts w:hint="eastAsia"/>
        </w:rPr>
        <w:t xml:space="preserve"> </w:t>
      </w:r>
      <w:r>
        <w:rPr>
          <w:rFonts w:hint="eastAsia"/>
        </w:rPr>
        <w:t>multipart/form-file</w:t>
      </w:r>
      <w:r>
        <w:t>”</w:t>
      </w:r>
      <w:r>
        <w:rPr>
          <w:rFonts w:hint="eastAsia"/>
        </w:rPr>
        <w:t>/&gt;</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w:t>
      </w:r>
    </w:p>
    <w:p w:rsidR="008E5117" w:rsidRDefault="008E5117" w:rsidP="008E5117">
      <w:pPr>
        <w:ind w:left="360"/>
        <w:rPr>
          <w:rFonts w:hint="eastAsia"/>
        </w:rPr>
      </w:pPr>
      <w:r>
        <w:rPr>
          <w:rFonts w:hint="eastAsia"/>
        </w:rPr>
        <w:t>Section B:Java</w:t>
      </w:r>
      <w:r>
        <w:rPr>
          <w:rFonts w:hint="eastAsia"/>
        </w:rPr>
        <w:t>程序设计</w:t>
      </w:r>
    </w:p>
    <w:p w:rsidR="008E5117" w:rsidRDefault="008E5117" w:rsidP="008E5117">
      <w:pPr>
        <w:ind w:left="360"/>
        <w:rPr>
          <w:rFonts w:hint="eastAsia"/>
        </w:rPr>
      </w:pPr>
      <w:r>
        <w:rPr>
          <w:rFonts w:hint="eastAsia"/>
        </w:rPr>
        <w:t>4.</w:t>
      </w:r>
      <w:r>
        <w:rPr>
          <w:rFonts w:hint="eastAsia"/>
        </w:rPr>
        <w:t>在空白处填写相应的代码完成数据类型的转换。</w:t>
      </w:r>
    </w:p>
    <w:p w:rsidR="008E5117" w:rsidRDefault="008E5117" w:rsidP="008E5117">
      <w:pPr>
        <w:ind w:left="360"/>
        <w:rPr>
          <w:rFonts w:hint="eastAsia"/>
        </w:rPr>
      </w:pPr>
      <w:r>
        <w:rPr>
          <w:rFonts w:hint="eastAsia"/>
        </w:rPr>
        <w:t xml:space="preserve">String cobeText = </w:t>
      </w:r>
      <w:r>
        <w:t>“</w:t>
      </w:r>
      <w:smartTag w:uri="urn:schemas-microsoft-com:office:smarttags" w:element="chmetcnv">
        <w:smartTagPr>
          <w:attr w:name="UnitName" w:val="”"/>
          <w:attr w:name="SourceValue" w:val="2.735"/>
          <w:attr w:name="HasSpace" w:val="False"/>
          <w:attr w:name="Negative" w:val="False"/>
          <w:attr w:name="NumberType" w:val="1"/>
          <w:attr w:name="TCSC" w:val="0"/>
        </w:smartTagPr>
        <w:r>
          <w:rPr>
            <w:rFonts w:hint="eastAsia"/>
          </w:rPr>
          <w:t>2.735</w:t>
        </w:r>
        <w:r>
          <w:t>”</w:t>
        </w:r>
      </w:smartTag>
    </w:p>
    <w:p w:rsidR="008E5117" w:rsidRDefault="008E5117" w:rsidP="008E5117">
      <w:pPr>
        <w:ind w:left="360"/>
        <w:rPr>
          <w:rFonts w:hint="eastAsia"/>
        </w:rPr>
      </w:pPr>
      <w:r>
        <w:t>D</w:t>
      </w:r>
      <w:r>
        <w:rPr>
          <w:rFonts w:hint="eastAsia"/>
        </w:rPr>
        <w:t>ouble codeNum=_______________</w:t>
      </w:r>
    </w:p>
    <w:p w:rsidR="008E5117" w:rsidRDefault="008E5117" w:rsidP="008E5117">
      <w:pPr>
        <w:ind w:left="360"/>
        <w:rPr>
          <w:rFonts w:hint="eastAsia"/>
        </w:rPr>
      </w:pPr>
      <w:r>
        <w:rPr>
          <w:rFonts w:hint="eastAsia"/>
        </w:rPr>
        <w:t>A.(double)codeText;</w:t>
      </w:r>
    </w:p>
    <w:p w:rsidR="008E5117" w:rsidRDefault="008E5117" w:rsidP="008E5117">
      <w:pPr>
        <w:ind w:left="360"/>
        <w:rPr>
          <w:rFonts w:hint="eastAsia"/>
        </w:rPr>
      </w:pPr>
      <w:r>
        <w:rPr>
          <w:rFonts w:hint="eastAsia"/>
        </w:rPr>
        <w:t>B.Double.valueOf(codeText);</w:t>
      </w:r>
    </w:p>
    <w:p w:rsidR="008E5117" w:rsidRDefault="008E5117" w:rsidP="008E5117">
      <w:pPr>
        <w:ind w:left="360"/>
        <w:rPr>
          <w:rFonts w:hint="eastAsia"/>
        </w:rPr>
      </w:pPr>
      <w:r>
        <w:rPr>
          <w:rFonts w:hint="eastAsia"/>
        </w:rPr>
        <w:t>C.Double.parseDouble(codeText);</w:t>
      </w:r>
    </w:p>
    <w:p w:rsidR="008E5117" w:rsidRDefault="008E5117" w:rsidP="008E5117">
      <w:pPr>
        <w:ind w:left="360"/>
        <w:rPr>
          <w:rFonts w:hint="eastAsia"/>
        </w:rPr>
      </w:pPr>
      <w:r>
        <w:rPr>
          <w:rFonts w:hint="eastAsia"/>
        </w:rPr>
        <w:t>D.new Double(codeText).doubleValue();</w:t>
      </w:r>
    </w:p>
    <w:p w:rsidR="008E5117" w:rsidRDefault="008E5117" w:rsidP="008E5117">
      <w:pPr>
        <w:ind w:left="360"/>
        <w:rPr>
          <w:rFonts w:hint="eastAsia"/>
        </w:rPr>
      </w:pPr>
      <w:r>
        <w:rPr>
          <w:rFonts w:hint="eastAsia"/>
        </w:rPr>
        <w:t>5.</w:t>
      </w:r>
      <w:r>
        <w:rPr>
          <w:rFonts w:hint="eastAsia"/>
        </w:rPr>
        <w:t>将下面的字符串从</w:t>
      </w:r>
      <w:r>
        <w:t>”</w:t>
      </w:r>
      <w:r>
        <w:rPr>
          <w:rFonts w:hint="eastAsia"/>
        </w:rPr>
        <w:t>Shifr-JIS</w:t>
      </w:r>
      <w:r>
        <w:t>”</w:t>
      </w:r>
      <w:r>
        <w:rPr>
          <w:rFonts w:hint="eastAsia"/>
        </w:rPr>
        <w:t>编码转换成</w:t>
      </w:r>
      <w:r>
        <w:t>”</w:t>
      </w:r>
      <w:r>
        <w:rPr>
          <w:rFonts w:hint="eastAsia"/>
        </w:rPr>
        <w:t>UTF</w:t>
      </w:r>
      <w:smartTag w:uri="urn:schemas-microsoft-com:office:smarttags" w:element="chmetcnv">
        <w:smartTagPr>
          <w:attr w:name="UnitName" w:val="”"/>
          <w:attr w:name="SourceValue" w:val="8"/>
          <w:attr w:name="HasSpace" w:val="False"/>
          <w:attr w:name="Negative" w:val="True"/>
          <w:attr w:name="NumberType" w:val="1"/>
          <w:attr w:name="TCSC" w:val="0"/>
        </w:smartTagPr>
        <w:r>
          <w:rPr>
            <w:rFonts w:hint="eastAsia"/>
          </w:rPr>
          <w:t>-8</w:t>
        </w:r>
        <w:r>
          <w:t>”</w:t>
        </w:r>
      </w:smartTag>
      <w:r>
        <w:rPr>
          <w:rFonts w:hint="eastAsia"/>
        </w:rPr>
        <w:t>的编码。</w:t>
      </w:r>
    </w:p>
    <w:p w:rsidR="008E5117" w:rsidRDefault="008E5117" w:rsidP="008E5117">
      <w:pPr>
        <w:ind w:left="360"/>
        <w:rPr>
          <w:rFonts w:hint="eastAsia"/>
        </w:rPr>
      </w:pPr>
      <w:r>
        <w:rPr>
          <w:rFonts w:hint="eastAsia"/>
        </w:rPr>
        <w:t>String txt=</w:t>
      </w:r>
      <w:r>
        <w:t>”</w:t>
      </w:r>
      <w:r>
        <w:rPr>
          <w:rFonts w:hint="eastAsia"/>
        </w:rPr>
        <w:t>阿斯蒂，丰富的</w:t>
      </w:r>
      <w:r>
        <w:t>”</w:t>
      </w:r>
      <w:r>
        <w:rPr>
          <w:rFonts w:hint="eastAsia"/>
        </w:rPr>
        <w:t>;</w:t>
      </w:r>
    </w:p>
    <w:p w:rsidR="008E5117" w:rsidRDefault="008E5117" w:rsidP="008E5117">
      <w:pPr>
        <w:ind w:left="360"/>
      </w:pPr>
      <w:r>
        <w:rPr>
          <w:rFonts w:hint="eastAsia"/>
        </w:rPr>
        <w:t>String utf=</w:t>
      </w:r>
      <w:r>
        <w:t>______________________</w:t>
      </w:r>
    </w:p>
    <w:p w:rsidR="008E5117" w:rsidRDefault="008E5117" w:rsidP="008E5117">
      <w:pPr>
        <w:numPr>
          <w:ilvl w:val="0"/>
          <w:numId w:val="35"/>
        </w:numPr>
        <w:rPr>
          <w:rFonts w:hint="eastAsia"/>
        </w:rPr>
      </w:pPr>
      <w:r>
        <w:rPr>
          <w:rFonts w:hint="eastAsia"/>
        </w:rPr>
        <w:t>new String(txt,</w:t>
      </w:r>
      <w:r>
        <w:t>”</w:t>
      </w:r>
      <w:r>
        <w:rPr>
          <w:rFonts w:hint="eastAsia"/>
        </w:rPr>
        <w:t>Shift-JIS</w:t>
      </w:r>
      <w:r>
        <w:t>”</w:t>
      </w:r>
      <w:r>
        <w:rPr>
          <w:rFonts w:hint="eastAsia"/>
        </w:rPr>
        <w:t>,</w:t>
      </w:r>
      <w:r>
        <w:t>”</w:t>
      </w:r>
      <w:r>
        <w:rPr>
          <w:rFonts w:hint="eastAsia"/>
        </w:rPr>
        <w:t>UTF</w:t>
      </w:r>
      <w:smartTag w:uri="urn:schemas-microsoft-com:office:smarttags" w:element="chmetcnv">
        <w:smartTagPr>
          <w:attr w:name="UnitName" w:val="”"/>
          <w:attr w:name="SourceValue" w:val="8"/>
          <w:attr w:name="HasSpace" w:val="False"/>
          <w:attr w:name="Negative" w:val="True"/>
          <w:attr w:name="NumberType" w:val="1"/>
          <w:attr w:name="TCSC" w:val="0"/>
        </w:smartTagPr>
        <w:r>
          <w:rPr>
            <w:rFonts w:hint="eastAsia"/>
          </w:rPr>
          <w:t>-8</w:t>
        </w:r>
        <w:r>
          <w:t>”</w:t>
        </w:r>
      </w:smartTag>
      <w:r>
        <w:rPr>
          <w:rFonts w:hint="eastAsia"/>
        </w:rPr>
        <w:t>);</w:t>
      </w:r>
    </w:p>
    <w:p w:rsidR="008E5117" w:rsidRDefault="008E5117" w:rsidP="008E5117">
      <w:pPr>
        <w:numPr>
          <w:ilvl w:val="0"/>
          <w:numId w:val="35"/>
        </w:numPr>
        <w:rPr>
          <w:rFonts w:hint="eastAsia"/>
        </w:rPr>
      </w:pPr>
      <w:r>
        <w:rPr>
          <w:rFonts w:hint="eastAsia"/>
        </w:rPr>
        <w:t>new String(txt,</w:t>
      </w:r>
      <w:r>
        <w:t>”</w:t>
      </w:r>
      <w:r>
        <w:rPr>
          <w:rFonts w:hint="eastAsia"/>
        </w:rPr>
        <w:t>UTF</w:t>
      </w:r>
      <w:smartTag w:uri="urn:schemas-microsoft-com:office:smarttags" w:element="chmetcnv">
        <w:smartTagPr>
          <w:attr w:name="UnitName" w:val="”"/>
          <w:attr w:name="SourceValue" w:val="8"/>
          <w:attr w:name="HasSpace" w:val="False"/>
          <w:attr w:name="Negative" w:val="True"/>
          <w:attr w:name="NumberType" w:val="1"/>
          <w:attr w:name="TCSC" w:val="0"/>
        </w:smartTagPr>
        <w:r>
          <w:rPr>
            <w:rFonts w:hint="eastAsia"/>
          </w:rPr>
          <w:t>-8</w:t>
        </w:r>
        <w:r>
          <w:t>”</w:t>
        </w:r>
      </w:smartTag>
      <w:r>
        <w:rPr>
          <w:rFonts w:hint="eastAsia"/>
        </w:rPr>
        <w:t>);</w:t>
      </w:r>
    </w:p>
    <w:p w:rsidR="008E5117" w:rsidRDefault="008E5117" w:rsidP="008E5117">
      <w:pPr>
        <w:numPr>
          <w:ilvl w:val="0"/>
          <w:numId w:val="35"/>
        </w:numPr>
        <w:rPr>
          <w:rFonts w:hint="eastAsia"/>
        </w:rPr>
      </w:pPr>
      <w:r>
        <w:rPr>
          <w:rFonts w:hint="eastAsia"/>
        </w:rPr>
        <w:t>new String(txt.getBytes(</w:t>
      </w:r>
      <w:r>
        <w:t>“</w:t>
      </w:r>
      <w:r>
        <w:rPr>
          <w:rFonts w:hint="eastAsia"/>
        </w:rPr>
        <w:t>Shift-JIS</w:t>
      </w:r>
      <w:r>
        <w:t>”</w:t>
      </w:r>
      <w:r>
        <w:rPr>
          <w:rFonts w:hint="eastAsia"/>
        </w:rPr>
        <w:t>),</w:t>
      </w:r>
      <w:r>
        <w:t>”</w:t>
      </w:r>
      <w:r>
        <w:rPr>
          <w:rFonts w:hint="eastAsia"/>
        </w:rPr>
        <w:t>UTF</w:t>
      </w:r>
      <w:smartTag w:uri="urn:schemas-microsoft-com:office:smarttags" w:element="chmetcnv">
        <w:smartTagPr>
          <w:attr w:name="UnitName" w:val="”"/>
          <w:attr w:name="SourceValue" w:val="8"/>
          <w:attr w:name="HasSpace" w:val="False"/>
          <w:attr w:name="Negative" w:val="True"/>
          <w:attr w:name="NumberType" w:val="1"/>
          <w:attr w:name="TCSC" w:val="0"/>
        </w:smartTagPr>
        <w:r>
          <w:rPr>
            <w:rFonts w:hint="eastAsia"/>
          </w:rPr>
          <w:t>-8</w:t>
        </w:r>
        <w:r>
          <w:t>”</w:t>
        </w:r>
      </w:smartTag>
      <w:r>
        <w:rPr>
          <w:rFonts w:hint="eastAsia"/>
        </w:rPr>
        <w:t>);</w:t>
      </w:r>
    </w:p>
    <w:p w:rsidR="008E5117" w:rsidRDefault="008E5117" w:rsidP="008E5117">
      <w:pPr>
        <w:numPr>
          <w:ilvl w:val="0"/>
          <w:numId w:val="35"/>
        </w:numPr>
        <w:rPr>
          <w:rFonts w:hint="eastAsia"/>
        </w:rPr>
      </w:pPr>
      <w:r>
        <w:rPr>
          <w:rFonts w:hint="eastAsia"/>
        </w:rPr>
        <w:t>txt.setEncoding(</w:t>
      </w:r>
      <w:r>
        <w:t>“</w:t>
      </w:r>
      <w:r>
        <w:rPr>
          <w:rFonts w:hint="eastAsia"/>
        </w:rPr>
        <w:t>UTF</w:t>
      </w:r>
      <w:smartTag w:uri="urn:schemas-microsoft-com:office:smarttags" w:element="chmetcnv">
        <w:smartTagPr>
          <w:attr w:name="UnitName" w:val="”"/>
          <w:attr w:name="SourceValue" w:val="8"/>
          <w:attr w:name="HasSpace" w:val="False"/>
          <w:attr w:name="Negative" w:val="True"/>
          <w:attr w:name="NumberType" w:val="1"/>
          <w:attr w:name="TCSC" w:val="0"/>
        </w:smartTagPr>
        <w:r>
          <w:rPr>
            <w:rFonts w:hint="eastAsia"/>
          </w:rPr>
          <w:t>-8</w:t>
        </w:r>
        <w:r>
          <w:t>”</w:t>
        </w:r>
      </w:smartTag>
      <w:r>
        <w:rPr>
          <w:rFonts w:hint="eastAsia"/>
        </w:rPr>
        <w:t>);</w:t>
      </w:r>
    </w:p>
    <w:p w:rsidR="008E5117" w:rsidRDefault="008E5117" w:rsidP="008E5117">
      <w:pPr>
        <w:ind w:left="360"/>
        <w:rPr>
          <w:rFonts w:hint="eastAsia"/>
        </w:rPr>
      </w:pPr>
      <w:r>
        <w:rPr>
          <w:rFonts w:hint="eastAsia"/>
        </w:rPr>
        <w:t>6.</w:t>
      </w:r>
      <w:r>
        <w:rPr>
          <w:rFonts w:hint="eastAsia"/>
        </w:rPr>
        <w:t>判断线面那些行的语句是正确的</w:t>
      </w:r>
      <w:r>
        <w:rPr>
          <w:rFonts w:hint="eastAsia"/>
        </w:rPr>
        <w:t>?</w:t>
      </w:r>
    </w:p>
    <w:p w:rsidR="008E5117" w:rsidRDefault="008E5117" w:rsidP="008E5117">
      <w:pPr>
        <w:ind w:left="360"/>
        <w:rPr>
          <w:rFonts w:hint="eastAsia"/>
        </w:rPr>
      </w:pPr>
      <w:r>
        <w:rPr>
          <w:rFonts w:hint="eastAsia"/>
        </w:rPr>
        <w:t>Float a=</w:t>
      </w:r>
      <w:r>
        <w:t>…</w:t>
      </w:r>
      <w:r>
        <w:rPr>
          <w:rFonts w:hint="eastAsia"/>
        </w:rPr>
        <w:t>;</w:t>
      </w:r>
    </w:p>
    <w:p w:rsidR="008E5117" w:rsidRDefault="008E5117" w:rsidP="008E5117">
      <w:pPr>
        <w:ind w:left="360"/>
        <w:rPr>
          <w:rFonts w:hint="eastAsia"/>
        </w:rPr>
      </w:pPr>
      <w:r>
        <w:rPr>
          <w:rFonts w:hint="eastAsia"/>
        </w:rPr>
        <w:t>Double b=</w:t>
      </w:r>
      <w:r>
        <w:t>…</w:t>
      </w:r>
      <w:r>
        <w:rPr>
          <w:rFonts w:hint="eastAsia"/>
        </w:rPr>
        <w:t>;</w:t>
      </w:r>
    </w:p>
    <w:p w:rsidR="008E5117" w:rsidRDefault="008E5117" w:rsidP="008E5117">
      <w:pPr>
        <w:ind w:left="360"/>
        <w:rPr>
          <w:rFonts w:hint="eastAsia"/>
        </w:rPr>
      </w:pPr>
      <w:r>
        <w:rPr>
          <w:rFonts w:hint="eastAsia"/>
        </w:rPr>
        <w:t>Number c=null;</w:t>
      </w:r>
    </w:p>
    <w:p w:rsidR="008E5117" w:rsidRDefault="008E5117" w:rsidP="008E5117">
      <w:pPr>
        <w:numPr>
          <w:ilvl w:val="0"/>
          <w:numId w:val="36"/>
        </w:numPr>
        <w:rPr>
          <w:rFonts w:hint="eastAsia"/>
        </w:rPr>
      </w:pPr>
      <w:r>
        <w:rPr>
          <w:rFonts w:hint="eastAsia"/>
        </w:rPr>
        <w:t>c=b;</w:t>
      </w:r>
    </w:p>
    <w:p w:rsidR="008E5117" w:rsidRDefault="008E5117" w:rsidP="008E5117">
      <w:pPr>
        <w:numPr>
          <w:ilvl w:val="0"/>
          <w:numId w:val="36"/>
        </w:numPr>
        <w:rPr>
          <w:rFonts w:hint="eastAsia"/>
        </w:rPr>
      </w:pPr>
      <w:r>
        <w:rPr>
          <w:rFonts w:hint="eastAsia"/>
        </w:rPr>
        <w:t>b=(Double)a;</w:t>
      </w:r>
    </w:p>
    <w:p w:rsidR="008E5117" w:rsidRDefault="008E5117" w:rsidP="008E5117">
      <w:pPr>
        <w:numPr>
          <w:ilvl w:val="0"/>
          <w:numId w:val="36"/>
        </w:numPr>
        <w:rPr>
          <w:rFonts w:hint="eastAsia"/>
        </w:rPr>
      </w:pPr>
      <w:r>
        <w:rPr>
          <w:rFonts w:hint="eastAsia"/>
        </w:rPr>
        <w:t>a=(Float)b;</w:t>
      </w:r>
    </w:p>
    <w:p w:rsidR="008E5117" w:rsidRDefault="008E5117" w:rsidP="008E5117">
      <w:pPr>
        <w:rPr>
          <w:rFonts w:hint="eastAsia"/>
        </w:rPr>
      </w:pPr>
      <w:r>
        <w:rPr>
          <w:rFonts w:hint="eastAsia"/>
        </w:rPr>
        <w:t xml:space="preserve">   </w:t>
      </w:r>
      <w:r>
        <w:rPr>
          <w:rFonts w:hint="eastAsia"/>
        </w:rPr>
        <w:t>正确的是：</w:t>
      </w:r>
      <w:r>
        <w:rPr>
          <w:rFonts w:hint="eastAsia"/>
        </w:rPr>
        <w:t>______________</w:t>
      </w:r>
    </w:p>
    <w:p w:rsidR="008E5117" w:rsidRDefault="008E5117" w:rsidP="008E5117">
      <w:pPr>
        <w:rPr>
          <w:rFonts w:hint="eastAsia"/>
        </w:rPr>
      </w:pPr>
      <w:r>
        <w:rPr>
          <w:rFonts w:hint="eastAsia"/>
        </w:rPr>
        <w:t xml:space="preserve">   </w:t>
      </w:r>
      <w:r>
        <w:rPr>
          <w:rFonts w:hint="eastAsia"/>
        </w:rPr>
        <w:t>错误的是：</w:t>
      </w:r>
      <w:r>
        <w:rPr>
          <w:rFonts w:hint="eastAsia"/>
        </w:rPr>
        <w:t>______________</w:t>
      </w:r>
    </w:p>
    <w:p w:rsidR="008E5117" w:rsidRDefault="008E5117" w:rsidP="008E5117">
      <w:pPr>
        <w:rPr>
          <w:rFonts w:hint="eastAsia"/>
        </w:rPr>
      </w:pPr>
      <w:r>
        <w:rPr>
          <w:rFonts w:hint="eastAsia"/>
        </w:rPr>
        <w:t>Section C:</w:t>
      </w:r>
      <w:r>
        <w:rPr>
          <w:rFonts w:hint="eastAsia"/>
        </w:rPr>
        <w:t>理论</w:t>
      </w:r>
      <w:r>
        <w:rPr>
          <w:rFonts w:hint="eastAsia"/>
        </w:rPr>
        <w:t>(</w:t>
      </w:r>
      <w:r>
        <w:rPr>
          <w:rFonts w:hint="eastAsia"/>
        </w:rPr>
        <w:t>可选</w:t>
      </w:r>
      <w:r>
        <w:rPr>
          <w:rFonts w:hint="eastAsia"/>
        </w:rPr>
        <w:t>)</w:t>
      </w:r>
    </w:p>
    <w:p w:rsidR="008E5117" w:rsidRDefault="008E5117" w:rsidP="008E5117">
      <w:pPr>
        <w:rPr>
          <w:rFonts w:hint="eastAsia"/>
        </w:rPr>
      </w:pPr>
      <w:r>
        <w:rPr>
          <w:rFonts w:hint="eastAsia"/>
        </w:rPr>
        <w:lastRenderedPageBreak/>
        <w:t>7,</w:t>
      </w:r>
      <w:r>
        <w:rPr>
          <w:rFonts w:hint="eastAsia"/>
        </w:rPr>
        <w:t>写出所了解的若干设计模式</w:t>
      </w:r>
    </w:p>
    <w:p w:rsidR="008E5117" w:rsidRDefault="008E5117" w:rsidP="008E5117">
      <w:pPr>
        <w:rPr>
          <w:rFonts w:hint="eastAsia"/>
        </w:rPr>
      </w:pPr>
      <w:r>
        <w:rPr>
          <w:rFonts w:hint="eastAsia"/>
        </w:rPr>
        <w:t xml:space="preserve">  A.</w:t>
      </w:r>
      <w:r>
        <w:rPr>
          <w:rFonts w:hint="eastAsia"/>
        </w:rPr>
        <w:t>创建模式</w:t>
      </w:r>
      <w:r>
        <w:rPr>
          <w:rFonts w:hint="eastAsia"/>
        </w:rPr>
        <w:t>:_________________________________________________________</w:t>
      </w:r>
    </w:p>
    <w:p w:rsidR="008E5117" w:rsidRDefault="008E5117" w:rsidP="008E5117">
      <w:pPr>
        <w:rPr>
          <w:rFonts w:hint="eastAsia"/>
        </w:rPr>
      </w:pPr>
      <w:r>
        <w:rPr>
          <w:rFonts w:hint="eastAsia"/>
        </w:rPr>
        <w:t xml:space="preserve">  B.</w:t>
      </w:r>
      <w:r>
        <w:rPr>
          <w:rFonts w:hint="eastAsia"/>
        </w:rPr>
        <w:t>结构模式</w:t>
      </w:r>
      <w:r>
        <w:rPr>
          <w:rFonts w:hint="eastAsia"/>
        </w:rPr>
        <w:t>:_________________________________________________________</w:t>
      </w:r>
    </w:p>
    <w:p w:rsidR="008E5117" w:rsidRDefault="008E5117" w:rsidP="008E5117">
      <w:pPr>
        <w:rPr>
          <w:rFonts w:hint="eastAsia"/>
        </w:rPr>
      </w:pPr>
      <w:r>
        <w:rPr>
          <w:rFonts w:hint="eastAsia"/>
        </w:rPr>
        <w:t xml:space="preserve">  C.</w:t>
      </w:r>
      <w:r>
        <w:rPr>
          <w:rFonts w:hint="eastAsia"/>
        </w:rPr>
        <w:t>行为模式</w:t>
      </w:r>
      <w:r>
        <w:rPr>
          <w:rFonts w:hint="eastAsia"/>
        </w:rPr>
        <w:t>:_________________________________________________________</w:t>
      </w:r>
    </w:p>
    <w:p w:rsidR="008E5117" w:rsidRDefault="008E5117" w:rsidP="008E5117">
      <w:pPr>
        <w:rPr>
          <w:rFonts w:hint="eastAsia"/>
        </w:rPr>
      </w:pPr>
      <w:r>
        <w:rPr>
          <w:rFonts w:hint="eastAsia"/>
        </w:rPr>
        <w:t>8.J2EE</w:t>
      </w:r>
      <w:r>
        <w:rPr>
          <w:rFonts w:hint="eastAsia"/>
        </w:rPr>
        <w:t>由那些服务，应用程序接口和协议组成？</w:t>
      </w:r>
    </w:p>
    <w:p w:rsidR="008E5117" w:rsidRDefault="008E5117" w:rsidP="008E5117">
      <w:pPr>
        <w:rPr>
          <w:rFonts w:hint="eastAsia"/>
        </w:rPr>
      </w:pPr>
      <w:r>
        <w:rPr>
          <w:rFonts w:hint="eastAsia"/>
        </w:rPr>
        <w:t>9.</w:t>
      </w:r>
      <w:r>
        <w:rPr>
          <w:rFonts w:hint="eastAsia"/>
        </w:rPr>
        <w:t>事务隔离级别由那些？</w:t>
      </w:r>
    </w:p>
    <w:p w:rsidR="008E5117" w:rsidRDefault="008E5117" w:rsidP="008E5117">
      <w:pPr>
        <w:rPr>
          <w:rFonts w:hint="eastAsia"/>
        </w:rPr>
      </w:pPr>
      <w:r>
        <w:rPr>
          <w:rFonts w:hint="eastAsia"/>
        </w:rPr>
        <w:t>10.JTA</w:t>
      </w:r>
      <w:r>
        <w:rPr>
          <w:rFonts w:hint="eastAsia"/>
        </w:rPr>
        <w:t>事务比</w:t>
      </w:r>
      <w:r>
        <w:rPr>
          <w:rFonts w:hint="eastAsia"/>
        </w:rPr>
        <w:t>JDBC</w:t>
      </w:r>
      <w:r>
        <w:rPr>
          <w:rFonts w:hint="eastAsia"/>
        </w:rPr>
        <w:t>事务由那些优势？</w:t>
      </w:r>
    </w:p>
    <w:p w:rsidR="008E5117" w:rsidRDefault="008E5117" w:rsidP="008E5117">
      <w:pPr>
        <w:rPr>
          <w:rFonts w:hint="eastAsia"/>
        </w:rPr>
      </w:pPr>
      <w:r>
        <w:rPr>
          <w:rFonts w:hint="eastAsia"/>
        </w:rPr>
        <w:t>11.</w:t>
      </w:r>
      <w:r>
        <w:rPr>
          <w:rFonts w:hint="eastAsia"/>
        </w:rPr>
        <w:t>使用</w:t>
      </w:r>
      <w:r>
        <w:rPr>
          <w:rFonts w:hint="eastAsia"/>
        </w:rPr>
        <w:t>JDBC API</w:t>
      </w:r>
      <w:r>
        <w:rPr>
          <w:rFonts w:hint="eastAsia"/>
        </w:rPr>
        <w:t>进行事务应用实现，请在空白处填写相应的代码。</w:t>
      </w:r>
    </w:p>
    <w:p w:rsidR="008E5117" w:rsidRPr="006B0A62" w:rsidRDefault="008E5117" w:rsidP="008E5117">
      <w:pPr>
        <w:ind w:left="420"/>
        <w:rPr>
          <w:rFonts w:hint="eastAsia"/>
        </w:rPr>
      </w:pPr>
      <w:r>
        <w:rPr>
          <w:rFonts w:hint="eastAsia"/>
        </w:rPr>
        <w:t>//</w:t>
      </w:r>
      <w:r>
        <w:rPr>
          <w:rFonts w:hint="eastAsia"/>
        </w:rPr>
        <w:t>获取数据源</w:t>
      </w:r>
    </w:p>
    <w:p w:rsidR="008E5117" w:rsidRDefault="008E5117" w:rsidP="008E5117">
      <w:pPr>
        <w:ind w:left="360"/>
        <w:rPr>
          <w:rFonts w:hint="eastAsia"/>
        </w:rPr>
      </w:pPr>
      <w:r>
        <w:rPr>
          <w:rFonts w:hint="eastAsia"/>
        </w:rPr>
        <w:t>DataSource ds=</w:t>
      </w:r>
      <w:r>
        <w:t>…</w:t>
      </w:r>
      <w:r>
        <w:rPr>
          <w:rFonts w:hint="eastAsia"/>
        </w:rPr>
        <w:t>;</w:t>
      </w:r>
    </w:p>
    <w:p w:rsidR="008E5117" w:rsidRDefault="008E5117" w:rsidP="008E5117">
      <w:pPr>
        <w:ind w:left="360"/>
        <w:rPr>
          <w:rFonts w:hint="eastAsia"/>
        </w:rPr>
      </w:pPr>
      <w:r>
        <w:rPr>
          <w:rFonts w:hint="eastAsia"/>
        </w:rPr>
        <w:t>Connection connection=ds.getConnection();</w:t>
      </w:r>
    </w:p>
    <w:p w:rsidR="008E5117" w:rsidRDefault="008E5117" w:rsidP="008E5117">
      <w:pPr>
        <w:ind w:left="360"/>
        <w:rPr>
          <w:rFonts w:hint="eastAsia"/>
        </w:rPr>
      </w:pPr>
      <w:r>
        <w:rPr>
          <w:rFonts w:hint="eastAsia"/>
        </w:rPr>
        <w:t>//</w:t>
      </w:r>
      <w:r>
        <w:rPr>
          <w:rFonts w:hint="eastAsia"/>
        </w:rPr>
        <w:t>设定事务提交模式为手动提交</w:t>
      </w:r>
    </w:p>
    <w:p w:rsidR="008E5117" w:rsidRDefault="008E5117" w:rsidP="008E5117">
      <w:pPr>
        <w:ind w:left="360"/>
        <w:rPr>
          <w:rFonts w:hint="eastAsia"/>
        </w:rPr>
      </w:pPr>
      <w:r>
        <w:rPr>
          <w:rFonts w:hint="eastAsia"/>
        </w:rPr>
        <w:t>①</w:t>
      </w:r>
      <w:r>
        <w:rPr>
          <w:rFonts w:hint="eastAsia"/>
        </w:rPr>
        <w:t>_______________________</w:t>
      </w:r>
    </w:p>
    <w:p w:rsidR="008E5117" w:rsidRDefault="008E5117" w:rsidP="008E5117">
      <w:pPr>
        <w:ind w:left="360"/>
        <w:rPr>
          <w:rFonts w:hint="eastAsia"/>
        </w:rPr>
      </w:pPr>
      <w:r>
        <w:rPr>
          <w:rFonts w:hint="eastAsia"/>
        </w:rPr>
        <w:t>//</w:t>
      </w:r>
      <w:r>
        <w:rPr>
          <w:rFonts w:hint="eastAsia"/>
        </w:rPr>
        <w:t>保存数据</w:t>
      </w:r>
    </w:p>
    <w:p w:rsidR="008E5117" w:rsidRDefault="008E5117" w:rsidP="008E5117">
      <w:pPr>
        <w:ind w:left="360"/>
        <w:rPr>
          <w:rFonts w:hint="eastAsia"/>
        </w:rPr>
      </w:pPr>
      <w:r>
        <w:rPr>
          <w:rFonts w:hint="eastAsia"/>
        </w:rPr>
        <w:t>stmt = connection.prepareStatement(</w:t>
      </w:r>
      <w:r>
        <w:t>“</w:t>
      </w:r>
      <w:r>
        <w:rPr>
          <w:rFonts w:hint="eastAsia"/>
        </w:rPr>
        <w:t>UPDATE MOVIES</w:t>
      </w:r>
      <w:r>
        <w:t>…”</w:t>
      </w:r>
      <w:r>
        <w:rPr>
          <w:rFonts w:hint="eastAsia"/>
        </w:rPr>
        <w:t>);</w:t>
      </w:r>
    </w:p>
    <w:p w:rsidR="008E5117" w:rsidRDefault="008E5117" w:rsidP="008E5117">
      <w:pPr>
        <w:ind w:left="360"/>
      </w:pPr>
      <w:r>
        <w:rPr>
          <w:rFonts w:hint="eastAsia"/>
        </w:rPr>
        <w:t>stmt.setString(</w:t>
      </w:r>
      <w:r>
        <w:t>I</w:t>
      </w:r>
      <w:r>
        <w:rPr>
          <w:rFonts w:hint="eastAsia"/>
        </w:rPr>
        <w:t>,</w:t>
      </w:r>
      <w:r>
        <w:t>”</w:t>
      </w:r>
      <w:r>
        <w:rPr>
          <w:rFonts w:hint="eastAsia"/>
        </w:rPr>
        <w:t>Superman Returns</w:t>
      </w:r>
      <w:r>
        <w:t>”</w:t>
      </w:r>
      <w:r>
        <w:rPr>
          <w:rFonts w:hint="eastAsia"/>
        </w:rPr>
        <w:t>)</w:t>
      </w:r>
      <w:r>
        <w:t>;</w:t>
      </w:r>
    </w:p>
    <w:p w:rsidR="008E5117" w:rsidRDefault="008E5117" w:rsidP="008E5117">
      <w:pPr>
        <w:ind w:left="360"/>
        <w:rPr>
          <w:rFonts w:hint="eastAsia"/>
        </w:rPr>
      </w:pPr>
      <w:r>
        <w:rPr>
          <w:rFonts w:hint="eastAsia"/>
        </w:rPr>
        <w:t>stmt.executeUpate();</w:t>
      </w:r>
    </w:p>
    <w:p w:rsidR="008E5117" w:rsidRPr="00120DDC" w:rsidRDefault="008E5117" w:rsidP="008E5117">
      <w:pPr>
        <w:ind w:left="360"/>
        <w:rPr>
          <w:rFonts w:ascii="宋体" w:hAnsi="宋体" w:hint="eastAsia"/>
        </w:rPr>
      </w:pPr>
      <w:r>
        <w:rPr>
          <w:rFonts w:hint="eastAsia"/>
        </w:rPr>
        <w:t>//</w:t>
      </w:r>
      <w:r>
        <w:rPr>
          <w:rFonts w:hint="eastAsia"/>
        </w:rPr>
        <w:t>事务提交</w:t>
      </w:r>
    </w:p>
    <w:p w:rsidR="008E5117" w:rsidRDefault="008E5117" w:rsidP="008E5117">
      <w:pPr>
        <w:ind w:left="360"/>
        <w:rPr>
          <w:rFonts w:hint="eastAsia"/>
        </w:rPr>
      </w:pPr>
      <w:r>
        <w:rPr>
          <w:rFonts w:hint="eastAsia"/>
        </w:rPr>
        <w:t>②</w:t>
      </w:r>
      <w:r>
        <w:rPr>
          <w:rFonts w:hint="eastAsia"/>
        </w:rPr>
        <w:t>_________________________________</w:t>
      </w:r>
    </w:p>
    <w:p w:rsidR="008E5117" w:rsidRDefault="008E5117" w:rsidP="008E5117">
      <w:pPr>
        <w:ind w:left="360"/>
        <w:rPr>
          <w:rFonts w:hint="eastAsia"/>
        </w:rPr>
      </w:pPr>
      <w:r>
        <w:rPr>
          <w:rFonts w:hint="eastAsia"/>
        </w:rPr>
        <w:t>//</w:t>
      </w:r>
      <w:r>
        <w:t>…</w:t>
      </w:r>
    </w:p>
    <w:p w:rsidR="008E5117" w:rsidRDefault="008E5117" w:rsidP="008E5117">
      <w:pPr>
        <w:numPr>
          <w:ilvl w:val="0"/>
          <w:numId w:val="37"/>
        </w:numPr>
        <w:rPr>
          <w:rFonts w:hint="eastAsia"/>
        </w:rPr>
      </w:pPr>
      <w:r>
        <w:rPr>
          <w:rFonts w:hint="eastAsia"/>
        </w:rPr>
        <w:t>stmt.setAutoCommit(false);</w:t>
      </w:r>
    </w:p>
    <w:p w:rsidR="008E5117" w:rsidRDefault="008E5117" w:rsidP="008E5117">
      <w:pPr>
        <w:numPr>
          <w:ilvl w:val="0"/>
          <w:numId w:val="37"/>
        </w:numPr>
        <w:rPr>
          <w:rFonts w:hint="eastAsia"/>
        </w:rPr>
      </w:pPr>
      <w:r>
        <w:rPr>
          <w:rFonts w:hint="eastAsia"/>
        </w:rPr>
        <w:t>stmt.commit();</w:t>
      </w:r>
    </w:p>
    <w:p w:rsidR="008E5117" w:rsidRDefault="008E5117" w:rsidP="008E5117">
      <w:pPr>
        <w:numPr>
          <w:ilvl w:val="0"/>
          <w:numId w:val="37"/>
        </w:numPr>
        <w:rPr>
          <w:rFonts w:hint="eastAsia"/>
        </w:rPr>
      </w:pPr>
      <w:r>
        <w:rPr>
          <w:rFonts w:hint="eastAsia"/>
        </w:rPr>
        <w:t>connection.setAutoCommit(false);</w:t>
      </w:r>
    </w:p>
    <w:p w:rsidR="008E5117" w:rsidRDefault="008E5117" w:rsidP="008E5117">
      <w:pPr>
        <w:numPr>
          <w:ilvl w:val="0"/>
          <w:numId w:val="37"/>
        </w:numPr>
        <w:rPr>
          <w:rFonts w:hint="eastAsia"/>
        </w:rPr>
      </w:pPr>
      <w:r>
        <w:rPr>
          <w:rFonts w:hint="eastAsia"/>
        </w:rPr>
        <w:t>connection.commit();</w:t>
      </w:r>
    </w:p>
    <w:p w:rsidR="008E5117" w:rsidRDefault="008E5117" w:rsidP="008E5117">
      <w:pPr>
        <w:numPr>
          <w:ilvl w:val="0"/>
          <w:numId w:val="37"/>
        </w:numPr>
        <w:rPr>
          <w:rFonts w:hint="eastAsia"/>
        </w:rPr>
      </w:pPr>
      <w:r>
        <w:rPr>
          <w:rFonts w:hint="eastAsia"/>
        </w:rPr>
        <w:t>Transaction tx=connection.getTransaction();</w:t>
      </w:r>
    </w:p>
    <w:p w:rsidR="008E5117" w:rsidRDefault="008E5117" w:rsidP="008E5117">
      <w:pPr>
        <w:numPr>
          <w:ilvl w:val="0"/>
          <w:numId w:val="37"/>
        </w:numPr>
        <w:rPr>
          <w:rFonts w:hint="eastAsia"/>
        </w:rPr>
      </w:pPr>
      <w:r>
        <w:t>tx</w:t>
      </w:r>
      <w:r>
        <w:rPr>
          <w:rFonts w:hint="eastAsia"/>
        </w:rPr>
        <w:t>.commit().</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w:t>
      </w:r>
    </w:p>
    <w:p w:rsidR="008E5117" w:rsidRDefault="008E5117" w:rsidP="008E5117">
      <w:pPr>
        <w:ind w:left="360"/>
        <w:rPr>
          <w:rFonts w:hint="eastAsia"/>
        </w:rPr>
      </w:pPr>
      <w:r>
        <w:rPr>
          <w:rFonts w:hint="eastAsia"/>
        </w:rPr>
        <w:t>12.</w:t>
      </w:r>
      <w:r>
        <w:rPr>
          <w:rFonts w:hint="eastAsia"/>
        </w:rPr>
        <w:t>使用</w:t>
      </w:r>
      <w:r>
        <w:rPr>
          <w:rFonts w:hint="eastAsia"/>
        </w:rPr>
        <w:t>JTA</w:t>
      </w:r>
      <w:r>
        <w:rPr>
          <w:rFonts w:hint="eastAsia"/>
        </w:rPr>
        <w:t>的事务应用实现</w:t>
      </w:r>
      <w:r>
        <w:rPr>
          <w:rFonts w:hint="eastAsia"/>
        </w:rPr>
        <w:t xml:space="preserve">                                </w:t>
      </w:r>
    </w:p>
    <w:p w:rsidR="008E5117" w:rsidRDefault="008E5117" w:rsidP="008E5117">
      <w:pPr>
        <w:ind w:left="360"/>
        <w:rPr>
          <w:rFonts w:hint="eastAsia"/>
        </w:rPr>
      </w:pPr>
      <w:r>
        <w:rPr>
          <w:rFonts w:hint="eastAsia"/>
        </w:rPr>
        <w:t>//</w:t>
      </w:r>
      <w:r>
        <w:t>…</w:t>
      </w:r>
    </w:p>
    <w:p w:rsidR="008E5117" w:rsidRDefault="008E5117" w:rsidP="008E5117">
      <w:pPr>
        <w:ind w:left="360"/>
        <w:rPr>
          <w:rFonts w:hint="eastAsia"/>
        </w:rPr>
      </w:pPr>
      <w:r>
        <w:rPr>
          <w:rFonts w:hint="eastAsia"/>
        </w:rPr>
        <w:t>InitialContext ctx= new InitialContext();</w:t>
      </w:r>
    </w:p>
    <w:p w:rsidR="008E5117" w:rsidRDefault="008E5117" w:rsidP="008E5117">
      <w:pPr>
        <w:ind w:left="360"/>
        <w:rPr>
          <w:rFonts w:hint="eastAsia"/>
        </w:rPr>
      </w:pPr>
      <w:r>
        <w:rPr>
          <w:rFonts w:hint="eastAsia"/>
        </w:rPr>
        <w:t>//</w:t>
      </w:r>
      <w:r>
        <w:rPr>
          <w:rFonts w:hint="eastAsia"/>
        </w:rPr>
        <w:t>获取</w:t>
      </w:r>
      <w:r>
        <w:rPr>
          <w:rFonts w:hint="eastAsia"/>
        </w:rPr>
        <w:t>UserTransaction</w:t>
      </w:r>
    </w:p>
    <w:p w:rsidR="008E5117" w:rsidRDefault="008E5117" w:rsidP="008E5117">
      <w:pPr>
        <w:ind w:left="360"/>
        <w:rPr>
          <w:rFonts w:hint="eastAsia"/>
        </w:rPr>
      </w:pPr>
      <w:r>
        <w:rPr>
          <w:rFonts w:hint="eastAsia"/>
        </w:rPr>
        <w:t>UserTransaction tx</w:t>
      </w:r>
      <w:r w:rsidRPr="002557F6">
        <w:rPr>
          <w:rFonts w:ascii="宋体" w:hAnsi="宋体" w:hint="eastAsia"/>
        </w:rPr>
        <w:t>=</w:t>
      </w:r>
      <w:r>
        <w:rPr>
          <w:rFonts w:ascii="宋体" w:hAnsi="宋体" w:hint="eastAsia"/>
        </w:rPr>
        <w:t>①</w:t>
      </w:r>
      <w:r>
        <w:rPr>
          <w:rFonts w:hint="eastAsia"/>
        </w:rPr>
        <w:t>_________________</w:t>
      </w:r>
    </w:p>
    <w:p w:rsidR="008E5117" w:rsidRDefault="008E5117" w:rsidP="008E5117">
      <w:pPr>
        <w:ind w:left="360"/>
        <w:rPr>
          <w:rFonts w:hint="eastAsia"/>
        </w:rPr>
      </w:pPr>
      <w:r>
        <w:rPr>
          <w:rFonts w:hint="eastAsia"/>
        </w:rPr>
        <w:t>//</w:t>
      </w:r>
      <w:r>
        <w:rPr>
          <w:rFonts w:hint="eastAsia"/>
        </w:rPr>
        <w:t>开始事务</w:t>
      </w:r>
    </w:p>
    <w:p w:rsidR="008E5117" w:rsidRDefault="008E5117">
      <w:pPr>
        <w:rPr>
          <w:rFonts w:hint="eastAsia"/>
        </w:rPr>
      </w:pPr>
      <w:r>
        <w:rPr>
          <w:rFonts w:hint="eastAsia"/>
        </w:rPr>
        <w:t xml:space="preserve">  </w:t>
      </w:r>
      <w:r w:rsidRPr="002557F6">
        <w:rPr>
          <w:rFonts w:ascii="宋体" w:hAnsi="宋体" w:hint="eastAsia"/>
        </w:rPr>
        <w:t xml:space="preserve"> </w:t>
      </w:r>
      <w:r>
        <w:rPr>
          <w:rFonts w:ascii="宋体" w:hAnsi="宋体" w:hint="eastAsia"/>
        </w:rPr>
        <w:t>②</w:t>
      </w:r>
      <w:r>
        <w:rPr>
          <w:rFonts w:hint="eastAsia"/>
        </w:rPr>
        <w:t>________________</w:t>
      </w:r>
    </w:p>
    <w:p w:rsidR="008E5117" w:rsidRDefault="008E5117">
      <w:pPr>
        <w:rPr>
          <w:rFonts w:hint="eastAsia"/>
        </w:rPr>
      </w:pPr>
      <w:r>
        <w:rPr>
          <w:rFonts w:hint="eastAsia"/>
        </w:rPr>
        <w:t xml:space="preserve">   //</w:t>
      </w:r>
      <w:r>
        <w:rPr>
          <w:rFonts w:hint="eastAsia"/>
        </w:rPr>
        <w:t>获取数据源</w:t>
      </w:r>
    </w:p>
    <w:p w:rsidR="008E5117" w:rsidRDefault="008E5117" w:rsidP="008E5117">
      <w:pPr>
        <w:ind w:firstLine="435"/>
        <w:rPr>
          <w:rFonts w:hint="eastAsia"/>
        </w:rPr>
      </w:pPr>
      <w:r>
        <w:rPr>
          <w:rFonts w:hint="eastAsia"/>
        </w:rPr>
        <w:t>DataSource ds=</w:t>
      </w:r>
      <w:r>
        <w:t>…</w:t>
      </w:r>
      <w:r>
        <w:rPr>
          <w:rFonts w:hint="eastAsia"/>
        </w:rPr>
        <w:t>;</w:t>
      </w:r>
    </w:p>
    <w:p w:rsidR="008E5117" w:rsidRDefault="008E5117" w:rsidP="008E5117">
      <w:pPr>
        <w:ind w:firstLine="435"/>
        <w:rPr>
          <w:rFonts w:hint="eastAsia"/>
        </w:rPr>
      </w:pPr>
      <w:r>
        <w:rPr>
          <w:rFonts w:hint="eastAsia"/>
        </w:rPr>
        <w:t>Connection connection ds.getConnection();</w:t>
      </w:r>
    </w:p>
    <w:p w:rsidR="008E5117" w:rsidRDefault="008E5117" w:rsidP="008E5117">
      <w:pPr>
        <w:ind w:firstLine="435"/>
        <w:rPr>
          <w:rFonts w:hint="eastAsia"/>
        </w:rPr>
      </w:pPr>
      <w:r>
        <w:rPr>
          <w:rFonts w:hint="eastAsia"/>
        </w:rPr>
        <w:t>//</w:t>
      </w:r>
      <w:r>
        <w:rPr>
          <w:rFonts w:hint="eastAsia"/>
        </w:rPr>
        <w:t>保存数据</w:t>
      </w:r>
    </w:p>
    <w:p w:rsidR="008E5117" w:rsidRDefault="008E5117" w:rsidP="008E5117">
      <w:pPr>
        <w:ind w:left="360"/>
        <w:rPr>
          <w:rFonts w:hint="eastAsia"/>
        </w:rPr>
      </w:pPr>
      <w:r>
        <w:rPr>
          <w:rFonts w:hint="eastAsia"/>
        </w:rPr>
        <w:t>stmt = connection.prepareStatement(</w:t>
      </w:r>
      <w:r>
        <w:t>“</w:t>
      </w:r>
      <w:r>
        <w:rPr>
          <w:rFonts w:hint="eastAsia"/>
        </w:rPr>
        <w:t>UPDATE MOVIES</w:t>
      </w:r>
      <w:r>
        <w:t>…”</w:t>
      </w:r>
      <w:r>
        <w:rPr>
          <w:rFonts w:hint="eastAsia"/>
        </w:rPr>
        <w:t>);</w:t>
      </w:r>
    </w:p>
    <w:p w:rsidR="008E5117" w:rsidRDefault="008E5117" w:rsidP="008E5117">
      <w:pPr>
        <w:ind w:left="360"/>
      </w:pPr>
      <w:r>
        <w:rPr>
          <w:rFonts w:hint="eastAsia"/>
        </w:rPr>
        <w:t>stmt.setString(</w:t>
      </w:r>
      <w:r>
        <w:t>I</w:t>
      </w:r>
      <w:r>
        <w:rPr>
          <w:rFonts w:hint="eastAsia"/>
        </w:rPr>
        <w:t>,</w:t>
      </w:r>
      <w:r>
        <w:t>”</w:t>
      </w:r>
      <w:r>
        <w:rPr>
          <w:rFonts w:hint="eastAsia"/>
        </w:rPr>
        <w:t>Transformer</w:t>
      </w:r>
      <w:r>
        <w:t>”</w:t>
      </w:r>
      <w:r>
        <w:rPr>
          <w:rFonts w:hint="eastAsia"/>
        </w:rPr>
        <w:t>)</w:t>
      </w:r>
      <w:r>
        <w:t>;</w:t>
      </w:r>
    </w:p>
    <w:p w:rsidR="008E5117" w:rsidRDefault="008E5117" w:rsidP="008E5117">
      <w:pPr>
        <w:ind w:left="360"/>
        <w:rPr>
          <w:rFonts w:hint="eastAsia"/>
        </w:rPr>
      </w:pPr>
      <w:r>
        <w:rPr>
          <w:rFonts w:hint="eastAsia"/>
        </w:rPr>
        <w:t>stmt.executeUpate();</w:t>
      </w:r>
    </w:p>
    <w:p w:rsidR="008E5117" w:rsidRPr="002557F6" w:rsidRDefault="008E5117" w:rsidP="008E5117">
      <w:pPr>
        <w:ind w:left="360"/>
        <w:rPr>
          <w:rFonts w:ascii="宋体" w:hAnsi="宋体" w:hint="eastAsia"/>
        </w:rPr>
      </w:pPr>
      <w:r>
        <w:rPr>
          <w:rFonts w:hint="eastAsia"/>
        </w:rPr>
        <w:t>//</w:t>
      </w:r>
      <w:r>
        <w:rPr>
          <w:rFonts w:hint="eastAsia"/>
        </w:rPr>
        <w:t>事务提交</w:t>
      </w:r>
    </w:p>
    <w:p w:rsidR="008E5117" w:rsidRDefault="008E5117" w:rsidP="008E5117">
      <w:pPr>
        <w:ind w:left="360"/>
        <w:rPr>
          <w:rFonts w:hint="eastAsia"/>
        </w:rPr>
      </w:pPr>
      <w:r>
        <w:rPr>
          <w:rFonts w:hint="eastAsia"/>
        </w:rPr>
        <w:t>③</w:t>
      </w:r>
      <w:r>
        <w:rPr>
          <w:rFonts w:hint="eastAsia"/>
        </w:rPr>
        <w:t>_________________________________</w:t>
      </w:r>
    </w:p>
    <w:p w:rsidR="008E5117" w:rsidRDefault="008E5117" w:rsidP="008E5117">
      <w:pPr>
        <w:ind w:left="360"/>
        <w:rPr>
          <w:rFonts w:hint="eastAsia"/>
        </w:rPr>
      </w:pPr>
      <w:r>
        <w:rPr>
          <w:rFonts w:hint="eastAsia"/>
        </w:rPr>
        <w:t>//</w:t>
      </w:r>
      <w:r>
        <w:t>…</w:t>
      </w:r>
    </w:p>
    <w:p w:rsidR="008E5117" w:rsidRDefault="008E5117" w:rsidP="008E5117">
      <w:pPr>
        <w:numPr>
          <w:ilvl w:val="0"/>
          <w:numId w:val="38"/>
        </w:numPr>
        <w:rPr>
          <w:rFonts w:hint="eastAsia"/>
        </w:rPr>
      </w:pPr>
      <w:r>
        <w:rPr>
          <w:rFonts w:hint="eastAsia"/>
        </w:rPr>
        <w:lastRenderedPageBreak/>
        <w:t>connection.getTransaction();</w:t>
      </w:r>
    </w:p>
    <w:p w:rsidR="008E5117" w:rsidRDefault="008E5117" w:rsidP="008E5117">
      <w:pPr>
        <w:numPr>
          <w:ilvl w:val="0"/>
          <w:numId w:val="38"/>
        </w:numPr>
        <w:rPr>
          <w:rFonts w:hint="eastAsia"/>
        </w:rPr>
      </w:pPr>
      <w:r>
        <w:rPr>
          <w:rFonts w:hint="eastAsia"/>
        </w:rPr>
        <w:t>new UserTransaction();</w:t>
      </w:r>
    </w:p>
    <w:p w:rsidR="008E5117" w:rsidRDefault="008E5117" w:rsidP="008E5117">
      <w:pPr>
        <w:numPr>
          <w:ilvl w:val="0"/>
          <w:numId w:val="38"/>
        </w:numPr>
        <w:rPr>
          <w:rFonts w:hint="eastAsia"/>
        </w:rPr>
      </w:pPr>
      <w:r>
        <w:rPr>
          <w:rFonts w:hint="eastAsia"/>
        </w:rPr>
        <w:t>ctx.lookup(</w:t>
      </w:r>
      <w:r>
        <w:t>“</w:t>
      </w:r>
      <w:r>
        <w:rPr>
          <w:rFonts w:hint="eastAsia"/>
        </w:rPr>
        <w:t>java:comp/UserTransaction</w:t>
      </w:r>
      <w:r>
        <w:t>”</w:t>
      </w:r>
      <w:r>
        <w:rPr>
          <w:rFonts w:hint="eastAsia"/>
        </w:rPr>
        <w:t>);</w:t>
      </w:r>
    </w:p>
    <w:p w:rsidR="008E5117" w:rsidRDefault="008E5117" w:rsidP="008E5117">
      <w:pPr>
        <w:numPr>
          <w:ilvl w:val="0"/>
          <w:numId w:val="38"/>
        </w:numPr>
        <w:rPr>
          <w:rFonts w:hint="eastAsia"/>
        </w:rPr>
      </w:pPr>
      <w:r>
        <w:rPr>
          <w:rFonts w:hint="eastAsia"/>
        </w:rPr>
        <w:t>connection.setAutoCommit(false);</w:t>
      </w:r>
    </w:p>
    <w:p w:rsidR="008E5117" w:rsidRDefault="008E5117" w:rsidP="008E5117">
      <w:pPr>
        <w:numPr>
          <w:ilvl w:val="0"/>
          <w:numId w:val="38"/>
        </w:numPr>
        <w:rPr>
          <w:rFonts w:hint="eastAsia"/>
        </w:rPr>
      </w:pPr>
      <w:r>
        <w:rPr>
          <w:rFonts w:hint="eastAsia"/>
        </w:rPr>
        <w:t>connection.commit();</w:t>
      </w:r>
    </w:p>
    <w:p w:rsidR="008E5117" w:rsidRDefault="008E5117" w:rsidP="008E5117">
      <w:pPr>
        <w:numPr>
          <w:ilvl w:val="0"/>
          <w:numId w:val="38"/>
        </w:numPr>
        <w:rPr>
          <w:rFonts w:hint="eastAsia"/>
        </w:rPr>
      </w:pPr>
      <w:r>
        <w:rPr>
          <w:rFonts w:hint="eastAsia"/>
        </w:rPr>
        <w:t>stmt.setAutoCommit(false);</w:t>
      </w:r>
    </w:p>
    <w:p w:rsidR="008E5117" w:rsidRDefault="008E5117" w:rsidP="008E5117">
      <w:pPr>
        <w:numPr>
          <w:ilvl w:val="0"/>
          <w:numId w:val="38"/>
        </w:numPr>
        <w:rPr>
          <w:rFonts w:hint="eastAsia"/>
        </w:rPr>
      </w:pPr>
      <w:r>
        <w:rPr>
          <w:rFonts w:hint="eastAsia"/>
        </w:rPr>
        <w:t>stmt.commit();</w:t>
      </w:r>
    </w:p>
    <w:p w:rsidR="008E5117" w:rsidRDefault="008E5117" w:rsidP="008E5117">
      <w:pPr>
        <w:numPr>
          <w:ilvl w:val="0"/>
          <w:numId w:val="38"/>
        </w:numPr>
        <w:rPr>
          <w:rFonts w:hint="eastAsia"/>
        </w:rPr>
      </w:pPr>
      <w:r>
        <w:rPr>
          <w:rFonts w:hint="eastAsia"/>
        </w:rPr>
        <w:t>tx.begin();</w:t>
      </w:r>
    </w:p>
    <w:p w:rsidR="008E5117" w:rsidRDefault="008E5117" w:rsidP="008E5117">
      <w:pPr>
        <w:numPr>
          <w:ilvl w:val="0"/>
          <w:numId w:val="38"/>
        </w:numPr>
        <w:rPr>
          <w:rFonts w:hint="eastAsia"/>
        </w:rPr>
      </w:pPr>
      <w:r>
        <w:rPr>
          <w:rFonts w:hint="eastAsia"/>
        </w:rPr>
        <w:t>tx.commit();</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w:t>
      </w:r>
    </w:p>
    <w:p w:rsidR="008E5117" w:rsidRDefault="008E5117" w:rsidP="008E5117">
      <w:pPr>
        <w:ind w:firstLine="435"/>
        <w:rPr>
          <w:rFonts w:hint="eastAsia"/>
        </w:rPr>
      </w:pPr>
      <w:r>
        <w:rPr>
          <w:rFonts w:hint="eastAsia"/>
        </w:rPr>
        <w:t xml:space="preserve">13. </w:t>
      </w:r>
      <w:r>
        <w:rPr>
          <w:rFonts w:hint="eastAsia"/>
        </w:rPr>
        <w:t>获得来自浏览器提交过来的数据，填写空白处的代码。</w:t>
      </w:r>
    </w:p>
    <w:p w:rsidR="008E5117" w:rsidRDefault="008E5117" w:rsidP="008E5117">
      <w:pPr>
        <w:ind w:firstLine="435"/>
        <w:rPr>
          <w:rFonts w:hint="eastAsia"/>
        </w:rPr>
      </w:pPr>
      <w:r>
        <w:rPr>
          <w:rFonts w:hint="eastAsia"/>
        </w:rPr>
        <w:t>HttpServletRequest req=</w:t>
      </w:r>
      <w:r>
        <w:t>…</w:t>
      </w:r>
      <w:r>
        <w:rPr>
          <w:rFonts w:hint="eastAsia"/>
        </w:rPr>
        <w:t>.;</w:t>
      </w:r>
    </w:p>
    <w:p w:rsidR="008E5117" w:rsidRDefault="008E5117" w:rsidP="008E5117">
      <w:pPr>
        <w:ind w:firstLine="435"/>
        <w:rPr>
          <w:rFonts w:hint="eastAsia"/>
        </w:rPr>
      </w:pPr>
      <w:r>
        <w:rPr>
          <w:rFonts w:hint="eastAsia"/>
        </w:rPr>
        <w:t>//</w:t>
      </w:r>
      <w:r>
        <w:rPr>
          <w:rFonts w:hint="eastAsia"/>
        </w:rPr>
        <w:t>获取从浏览器提交过来参数名字为“</w:t>
      </w:r>
      <w:r>
        <w:rPr>
          <w:rFonts w:hint="eastAsia"/>
        </w:rPr>
        <w:t>name</w:t>
      </w:r>
      <w:r>
        <w:rPr>
          <w:rFonts w:hint="eastAsia"/>
        </w:rPr>
        <w:t>”的数据</w:t>
      </w:r>
    </w:p>
    <w:p w:rsidR="008E5117" w:rsidRDefault="008E5117" w:rsidP="008E5117">
      <w:pPr>
        <w:ind w:firstLine="435"/>
        <w:rPr>
          <w:rFonts w:hint="eastAsia"/>
        </w:rPr>
      </w:pPr>
      <w:r>
        <w:rPr>
          <w:rFonts w:hint="eastAsia"/>
        </w:rPr>
        <w:t>String name=_____________________</w:t>
      </w:r>
    </w:p>
    <w:p w:rsidR="008E5117" w:rsidRDefault="008E5117" w:rsidP="008E5117">
      <w:pPr>
        <w:ind w:firstLine="435"/>
        <w:rPr>
          <w:rFonts w:hint="eastAsia"/>
        </w:rPr>
      </w:pPr>
      <w:r>
        <w:rPr>
          <w:rFonts w:hint="eastAsia"/>
        </w:rPr>
        <w:t>String[] names=_____________________</w:t>
      </w:r>
    </w:p>
    <w:p w:rsidR="008E5117" w:rsidRDefault="008E5117" w:rsidP="008E5117">
      <w:pPr>
        <w:ind w:firstLine="435"/>
        <w:rPr>
          <w:rFonts w:hint="eastAsia"/>
        </w:rPr>
      </w:pPr>
      <w:r>
        <w:rPr>
          <w:rFonts w:hint="eastAsia"/>
        </w:rPr>
        <w:t>//</w:t>
      </w:r>
      <w:r>
        <w:rPr>
          <w:rFonts w:hint="eastAsia"/>
        </w:rPr>
        <w:t>获取从浏览器提交过来多个参数名称为“</w:t>
      </w:r>
      <w:r>
        <w:rPr>
          <w:rFonts w:hint="eastAsia"/>
        </w:rPr>
        <w:t>multi_name</w:t>
      </w:r>
      <w:r>
        <w:rPr>
          <w:rFonts w:hint="eastAsia"/>
        </w:rPr>
        <w:t>”的数据</w:t>
      </w:r>
    </w:p>
    <w:p w:rsidR="008E5117" w:rsidRDefault="008E5117" w:rsidP="008E5117">
      <w:pPr>
        <w:numPr>
          <w:ilvl w:val="0"/>
          <w:numId w:val="39"/>
        </w:numPr>
        <w:rPr>
          <w:rFonts w:hint="eastAsia"/>
        </w:rPr>
      </w:pPr>
      <w:r>
        <w:rPr>
          <w:rFonts w:hint="eastAsia"/>
        </w:rPr>
        <w:t>req.getParameter(</w:t>
      </w:r>
      <w:r>
        <w:t>“</w:t>
      </w:r>
      <w:r>
        <w:rPr>
          <w:rFonts w:hint="eastAsia"/>
        </w:rPr>
        <w:t>name</w:t>
      </w:r>
      <w:r>
        <w:t>”</w:t>
      </w:r>
      <w:r>
        <w:rPr>
          <w:rFonts w:hint="eastAsia"/>
        </w:rPr>
        <w:t>);</w:t>
      </w:r>
    </w:p>
    <w:p w:rsidR="008E5117" w:rsidRDefault="008E5117" w:rsidP="008E5117">
      <w:pPr>
        <w:numPr>
          <w:ilvl w:val="0"/>
          <w:numId w:val="39"/>
        </w:numPr>
        <w:rPr>
          <w:rFonts w:hint="eastAsia"/>
        </w:rPr>
      </w:pPr>
      <w:r>
        <w:rPr>
          <w:rFonts w:hint="eastAsia"/>
        </w:rPr>
        <w:t>req.getAttribute(</w:t>
      </w:r>
      <w:r>
        <w:t>“</w:t>
      </w:r>
      <w:r>
        <w:rPr>
          <w:rFonts w:hint="eastAsia"/>
        </w:rPr>
        <w:t>name</w:t>
      </w:r>
      <w:r>
        <w:t>”</w:t>
      </w:r>
      <w:r>
        <w:rPr>
          <w:rFonts w:hint="eastAsia"/>
        </w:rPr>
        <w:t>);</w:t>
      </w:r>
    </w:p>
    <w:p w:rsidR="008E5117" w:rsidRDefault="008E5117" w:rsidP="008E5117">
      <w:pPr>
        <w:numPr>
          <w:ilvl w:val="0"/>
          <w:numId w:val="39"/>
        </w:numPr>
        <w:rPr>
          <w:rFonts w:hint="eastAsia"/>
        </w:rPr>
      </w:pPr>
      <w:r>
        <w:rPr>
          <w:rFonts w:hint="eastAsia"/>
        </w:rPr>
        <w:t>(String[])req.getAttribute(</w:t>
      </w:r>
      <w:r>
        <w:t>“</w:t>
      </w:r>
      <w:r>
        <w:rPr>
          <w:rFonts w:hint="eastAsia"/>
        </w:rPr>
        <w:t>muli_name</w:t>
      </w:r>
      <w:r>
        <w:t>”</w:t>
      </w:r>
      <w:r>
        <w:rPr>
          <w:rFonts w:hint="eastAsia"/>
        </w:rPr>
        <w:t>);</w:t>
      </w:r>
    </w:p>
    <w:p w:rsidR="008E5117" w:rsidRDefault="008E5117" w:rsidP="008E5117">
      <w:pPr>
        <w:numPr>
          <w:ilvl w:val="0"/>
          <w:numId w:val="39"/>
        </w:numPr>
        <w:rPr>
          <w:rFonts w:hint="eastAsia"/>
        </w:rPr>
      </w:pPr>
      <w:r>
        <w:t>req.getProperty(“</w:t>
      </w:r>
      <w:r>
        <w:rPr>
          <w:rFonts w:hint="eastAsia"/>
        </w:rPr>
        <w:t>name</w:t>
      </w:r>
      <w:r>
        <w:t>”)</w:t>
      </w:r>
      <w:r>
        <w:rPr>
          <w:rFonts w:hint="eastAsia"/>
        </w:rPr>
        <w:t>;</w:t>
      </w:r>
    </w:p>
    <w:p w:rsidR="008E5117" w:rsidRDefault="008E5117" w:rsidP="008E5117">
      <w:pPr>
        <w:numPr>
          <w:ilvl w:val="0"/>
          <w:numId w:val="39"/>
        </w:numPr>
        <w:rPr>
          <w:rFonts w:hint="eastAsia"/>
        </w:rPr>
      </w:pPr>
      <w:r>
        <w:rPr>
          <w:rFonts w:hint="eastAsia"/>
        </w:rPr>
        <w:t>req.getParameterValues(</w:t>
      </w:r>
      <w:r>
        <w:t>“</w:t>
      </w:r>
      <w:r>
        <w:rPr>
          <w:rFonts w:hint="eastAsia"/>
        </w:rPr>
        <w:t>muli_name</w:t>
      </w:r>
      <w:r>
        <w:t>”</w:t>
      </w:r>
      <w:r>
        <w:rPr>
          <w:rFonts w:hint="eastAsia"/>
        </w:rPr>
        <w:t>);</w:t>
      </w:r>
    </w:p>
    <w:p w:rsidR="008E5117" w:rsidRDefault="008E5117" w:rsidP="008E5117">
      <w:pPr>
        <w:numPr>
          <w:ilvl w:val="0"/>
          <w:numId w:val="39"/>
        </w:numPr>
        <w:rPr>
          <w:rFonts w:hint="eastAsia"/>
        </w:rPr>
      </w:pPr>
      <w:r>
        <w:rPr>
          <w:rFonts w:hint="eastAsia"/>
        </w:rPr>
        <w:t>(String[])req.getProperty(</w:t>
      </w:r>
      <w:r>
        <w:t>“</w:t>
      </w:r>
      <w:r>
        <w:rPr>
          <w:rFonts w:hint="eastAsia"/>
        </w:rPr>
        <w:t>ulti_name</w:t>
      </w:r>
      <w:r>
        <w:t>”</w:t>
      </w:r>
      <w:r>
        <w:rPr>
          <w:rFonts w:hint="eastAsia"/>
        </w:rPr>
        <w:t>);</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w:t>
      </w:r>
    </w:p>
    <w:p w:rsidR="008E5117" w:rsidRDefault="008E5117" w:rsidP="008E5117">
      <w:pPr>
        <w:ind w:left="435"/>
        <w:rPr>
          <w:rFonts w:hint="eastAsia"/>
        </w:rPr>
      </w:pPr>
      <w:r>
        <w:rPr>
          <w:rFonts w:hint="eastAsia"/>
        </w:rPr>
        <w:t>14.</w:t>
      </w:r>
      <w:r>
        <w:rPr>
          <w:rFonts w:hint="eastAsia"/>
        </w:rPr>
        <w:t>实现下面那一个接口能够得到</w:t>
      </w:r>
      <w:r>
        <w:rPr>
          <w:rFonts w:hint="eastAsia"/>
        </w:rPr>
        <w:t>HttpSession</w:t>
      </w:r>
      <w:r>
        <w:rPr>
          <w:rFonts w:hint="eastAsia"/>
        </w:rPr>
        <w:t>的生命周期变化的消息？</w:t>
      </w:r>
    </w:p>
    <w:p w:rsidR="008E5117" w:rsidRDefault="008E5117" w:rsidP="008E5117">
      <w:pPr>
        <w:ind w:left="435"/>
        <w:rPr>
          <w:rFonts w:hint="eastAsia"/>
        </w:rPr>
      </w:pPr>
      <w:r>
        <w:rPr>
          <w:rFonts w:hint="eastAsia"/>
        </w:rPr>
        <w:t>A.HttpSessionBindingEvent;</w:t>
      </w:r>
    </w:p>
    <w:p w:rsidR="008E5117" w:rsidRDefault="008E5117" w:rsidP="008E5117">
      <w:pPr>
        <w:ind w:left="435"/>
        <w:rPr>
          <w:rFonts w:hint="eastAsia"/>
        </w:rPr>
      </w:pPr>
      <w:r>
        <w:rPr>
          <w:rFonts w:hint="eastAsia"/>
        </w:rPr>
        <w:t>B.HttpSessionEventListener;</w:t>
      </w:r>
    </w:p>
    <w:p w:rsidR="008E5117" w:rsidRDefault="008E5117" w:rsidP="008E5117">
      <w:pPr>
        <w:ind w:left="435"/>
        <w:rPr>
          <w:rFonts w:hint="eastAsia"/>
        </w:rPr>
      </w:pPr>
      <w:r>
        <w:rPr>
          <w:rFonts w:hint="eastAsia"/>
        </w:rPr>
        <w:t>C.HttpSessionBindingListener;</w:t>
      </w:r>
    </w:p>
    <w:p w:rsidR="008E5117" w:rsidRDefault="008E5117" w:rsidP="008E5117">
      <w:pPr>
        <w:ind w:left="435"/>
        <w:rPr>
          <w:rFonts w:hint="eastAsia"/>
        </w:rPr>
      </w:pPr>
      <w:r>
        <w:rPr>
          <w:rFonts w:hint="eastAsia"/>
        </w:rPr>
        <w:t>D.HttpSessionListener;</w:t>
      </w:r>
    </w:p>
    <w:p w:rsidR="008E5117" w:rsidRDefault="008E5117" w:rsidP="008E5117">
      <w:pPr>
        <w:ind w:left="435"/>
        <w:rPr>
          <w:rFonts w:hint="eastAsia"/>
        </w:rPr>
      </w:pPr>
      <w:r>
        <w:rPr>
          <w:rFonts w:hint="eastAsia"/>
        </w:rPr>
        <w:t>E.EventListener;</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w:t>
      </w:r>
    </w:p>
    <w:p w:rsidR="008E5117" w:rsidRDefault="008E5117" w:rsidP="008E5117">
      <w:pPr>
        <w:ind w:left="360"/>
        <w:rPr>
          <w:rFonts w:hint="eastAsia"/>
        </w:rPr>
      </w:pPr>
      <w:r>
        <w:rPr>
          <w:rFonts w:hint="eastAsia"/>
          <w:b/>
        </w:rPr>
        <w:t>Section D</w:t>
      </w:r>
      <w:r w:rsidRPr="00E00BA3">
        <w:rPr>
          <w:rFonts w:hint="eastAsia"/>
        </w:rPr>
        <w:t>:</w:t>
      </w:r>
      <w:r>
        <w:rPr>
          <w:rFonts w:hint="eastAsia"/>
        </w:rPr>
        <w:t>Struts</w:t>
      </w:r>
      <w:r>
        <w:rPr>
          <w:rFonts w:hint="eastAsia"/>
        </w:rPr>
        <w:t>程序设计</w:t>
      </w:r>
    </w:p>
    <w:p w:rsidR="008E5117" w:rsidRDefault="008E5117" w:rsidP="008E5117">
      <w:pPr>
        <w:ind w:left="360"/>
        <w:rPr>
          <w:rFonts w:hint="eastAsia"/>
        </w:rPr>
      </w:pPr>
      <w:r>
        <w:rPr>
          <w:rFonts w:hint="eastAsia"/>
        </w:rPr>
        <w:t>15.</w:t>
      </w:r>
      <w:r>
        <w:rPr>
          <w:rFonts w:hint="eastAsia"/>
        </w:rPr>
        <w:t>在</w:t>
      </w:r>
      <w:r>
        <w:rPr>
          <w:rFonts w:hint="eastAsia"/>
        </w:rPr>
        <w:t>JSP</w:t>
      </w:r>
      <w:r>
        <w:rPr>
          <w:rFonts w:hint="eastAsia"/>
        </w:rPr>
        <w:t>中使用</w:t>
      </w:r>
      <w:r>
        <w:rPr>
          <w:rFonts w:hint="eastAsia"/>
        </w:rPr>
        <w:t>Struts</w:t>
      </w:r>
      <w:r>
        <w:rPr>
          <w:rFonts w:hint="eastAsia"/>
        </w:rPr>
        <w:t>、</w:t>
      </w:r>
      <w:r>
        <w:rPr>
          <w:rFonts w:hint="eastAsia"/>
        </w:rPr>
        <w:t>JSTL</w:t>
      </w:r>
      <w:r>
        <w:rPr>
          <w:rFonts w:hint="eastAsia"/>
        </w:rPr>
        <w:t>等标签编写（初始化）一个下拉菜单，所需要的数据放在</w:t>
      </w:r>
      <w:r>
        <w:rPr>
          <w:rFonts w:hint="eastAsia"/>
        </w:rPr>
        <w:t>request</w:t>
      </w:r>
      <w:r>
        <w:rPr>
          <w:rFonts w:hint="eastAsia"/>
        </w:rPr>
        <w:t>中的下拉菜单的内容存名称为“</w:t>
      </w:r>
      <w:r>
        <w:rPr>
          <w:rFonts w:hint="eastAsia"/>
        </w:rPr>
        <w:t>countries</w:t>
      </w:r>
      <w:r>
        <w:rPr>
          <w:rFonts w:hint="eastAsia"/>
        </w:rPr>
        <w:t>”，放在</w:t>
      </w:r>
      <w:r>
        <w:rPr>
          <w:rFonts w:hint="eastAsia"/>
        </w:rPr>
        <w:t>request</w:t>
      </w:r>
      <w:r>
        <w:rPr>
          <w:rFonts w:hint="eastAsia"/>
        </w:rPr>
        <w:t>中的被选择的值名称为“</w:t>
      </w:r>
      <w:r>
        <w:rPr>
          <w:rFonts w:hint="eastAsia"/>
        </w:rPr>
        <w:t>country</w:t>
      </w:r>
      <w:r>
        <w:rPr>
          <w:rFonts w:hint="eastAsia"/>
        </w:rPr>
        <w:t>”。</w:t>
      </w:r>
    </w:p>
    <w:p w:rsidR="008E5117" w:rsidRDefault="008E5117" w:rsidP="008E5117">
      <w:pPr>
        <w:ind w:left="360"/>
        <w:rPr>
          <w:rFonts w:hint="eastAsia"/>
        </w:rPr>
      </w:pPr>
      <w:r w:rsidRPr="00D37170">
        <w:rPr>
          <w:rFonts w:hint="eastAsia"/>
          <w:b/>
        </w:rPr>
        <w:t>答案</w:t>
      </w:r>
      <w:r>
        <w:rPr>
          <w:rFonts w:hint="eastAsia"/>
        </w:rPr>
        <w:t>：</w:t>
      </w:r>
      <w:r>
        <w:rPr>
          <w:rFonts w:hint="eastAsia"/>
        </w:rPr>
        <w:t>__________________________________________________________________</w:t>
      </w:r>
    </w:p>
    <w:p w:rsidR="008E5117" w:rsidRDefault="008E5117" w:rsidP="008E5117">
      <w:pPr>
        <w:ind w:left="360"/>
        <w:rPr>
          <w:rFonts w:hint="eastAsia"/>
        </w:rPr>
      </w:pPr>
      <w:r>
        <w:rPr>
          <w:rFonts w:hint="eastAsia"/>
          <w:b/>
        </w:rPr>
        <w:t>_________________________________________________________________________</w:t>
      </w:r>
    </w:p>
    <w:p w:rsidR="008E5117" w:rsidRDefault="008E5117" w:rsidP="008E5117">
      <w:pPr>
        <w:ind w:left="360"/>
        <w:rPr>
          <w:rFonts w:hint="eastAsia"/>
        </w:rPr>
      </w:pPr>
      <w:r>
        <w:rPr>
          <w:rFonts w:hint="eastAsia"/>
        </w:rPr>
        <w:t>____________________________________________</w:t>
      </w:r>
    </w:p>
    <w:p w:rsidR="008E5117" w:rsidRDefault="008E5117" w:rsidP="008E5117">
      <w:pPr>
        <w:ind w:left="360"/>
        <w:rPr>
          <w:rFonts w:hint="eastAsia"/>
        </w:rPr>
      </w:pPr>
      <w:r>
        <w:rPr>
          <w:rFonts w:hint="eastAsia"/>
        </w:rPr>
        <w:t>注：用</w:t>
      </w:r>
      <w:r>
        <w:rPr>
          <w:rFonts w:hint="eastAsia"/>
        </w:rPr>
        <w:t>LableValue</w:t>
      </w:r>
      <w:r>
        <w:rPr>
          <w:rFonts w:hint="eastAsia"/>
        </w:rPr>
        <w:t>存放下拉菜单项的数据，并存放在“</w:t>
      </w:r>
      <w:r>
        <w:rPr>
          <w:rFonts w:hint="eastAsia"/>
        </w:rPr>
        <w:t>countries</w:t>
      </w:r>
      <w:r>
        <w:rPr>
          <w:rFonts w:hint="eastAsia"/>
        </w:rPr>
        <w:t>”集合中，</w:t>
      </w:r>
      <w:r>
        <w:rPr>
          <w:rFonts w:hint="eastAsia"/>
        </w:rPr>
        <w:t>LableValue</w:t>
      </w:r>
      <w:r>
        <w:rPr>
          <w:rFonts w:hint="eastAsia"/>
        </w:rPr>
        <w:t>主要方法如下。</w:t>
      </w:r>
    </w:p>
    <w:tbl>
      <w:tblPr>
        <w:tblW w:w="0" w:type="auto"/>
        <w:tblInd w:w="468" w:type="dxa"/>
        <w:tblLook w:val="01E0" w:firstRow="1" w:lastRow="1" w:firstColumn="1" w:lastColumn="1" w:noHBand="0" w:noVBand="0"/>
      </w:tblPr>
      <w:tblGrid>
        <w:gridCol w:w="8054"/>
      </w:tblGrid>
      <w:tr w:rsidR="008E5117" w:rsidTr="00BF4347">
        <w:tc>
          <w:tcPr>
            <w:tcW w:w="8054" w:type="dxa"/>
            <w:shd w:val="clear" w:color="auto" w:fill="auto"/>
          </w:tcPr>
          <w:p w:rsidR="008E5117" w:rsidRDefault="008E5117" w:rsidP="008E5117">
            <w:pPr>
              <w:rPr>
                <w:rFonts w:hint="eastAsia"/>
              </w:rPr>
            </w:pPr>
            <w:r>
              <w:t>public</w:t>
            </w:r>
            <w:r>
              <w:rPr>
                <w:rFonts w:hint="eastAsia"/>
              </w:rPr>
              <w:t xml:space="preserve"> class LabelValue{</w:t>
            </w:r>
          </w:p>
          <w:p w:rsidR="008E5117" w:rsidRDefault="008E5117" w:rsidP="008E5117">
            <w:pPr>
              <w:rPr>
                <w:rFonts w:hint="eastAsia"/>
              </w:rPr>
            </w:pPr>
            <w:r>
              <w:rPr>
                <w:rFonts w:hint="eastAsia"/>
              </w:rPr>
              <w:t xml:space="preserve">   private String label;</w:t>
            </w:r>
          </w:p>
          <w:p w:rsidR="008E5117" w:rsidRDefault="008E5117" w:rsidP="008E5117">
            <w:pPr>
              <w:rPr>
                <w:rFonts w:hint="eastAsia"/>
              </w:rPr>
            </w:pPr>
            <w:r>
              <w:rPr>
                <w:rFonts w:hint="eastAsia"/>
              </w:rPr>
              <w:t xml:space="preserve">   private String value;</w:t>
            </w:r>
          </w:p>
          <w:p w:rsidR="008E5117" w:rsidRDefault="008E5117" w:rsidP="008E5117">
            <w:pPr>
              <w:rPr>
                <w:rFonts w:hint="eastAsia"/>
              </w:rPr>
            </w:pPr>
            <w:r>
              <w:rPr>
                <w:rFonts w:hint="eastAsia"/>
              </w:rPr>
              <w:t xml:space="preserve">   public LabelValue(String label,String value){</w:t>
            </w:r>
          </w:p>
          <w:p w:rsidR="008E5117" w:rsidRDefault="008E5117" w:rsidP="00BF4347">
            <w:pPr>
              <w:ind w:firstLineChars="150" w:firstLine="315"/>
              <w:rPr>
                <w:rFonts w:hint="eastAsia"/>
              </w:rPr>
            </w:pPr>
            <w:r>
              <w:rPr>
                <w:rFonts w:hint="eastAsia"/>
              </w:rPr>
              <w:t xml:space="preserve">   this.label=label;</w:t>
            </w:r>
          </w:p>
          <w:p w:rsidR="008E5117" w:rsidRDefault="008E5117" w:rsidP="00BF4347">
            <w:pPr>
              <w:ind w:firstLineChars="150" w:firstLine="315"/>
              <w:rPr>
                <w:rFonts w:hint="eastAsia"/>
              </w:rPr>
            </w:pPr>
            <w:r>
              <w:rPr>
                <w:rFonts w:hint="eastAsia"/>
              </w:rPr>
              <w:lastRenderedPageBreak/>
              <w:t xml:space="preserve">   this.label=value;</w:t>
            </w:r>
          </w:p>
          <w:p w:rsidR="008E5117" w:rsidRDefault="008E5117" w:rsidP="00BF4347">
            <w:pPr>
              <w:ind w:firstLineChars="150" w:firstLine="315"/>
              <w:rPr>
                <w:rFonts w:hint="eastAsia"/>
              </w:rPr>
            </w:pPr>
            <w:r>
              <w:rPr>
                <w:rFonts w:hint="eastAsia"/>
              </w:rPr>
              <w:t>}</w:t>
            </w:r>
          </w:p>
          <w:p w:rsidR="008E5117" w:rsidRDefault="008E5117" w:rsidP="00BF4347">
            <w:pPr>
              <w:ind w:firstLineChars="150" w:firstLine="315"/>
              <w:rPr>
                <w:rFonts w:hint="eastAsia"/>
              </w:rPr>
            </w:pPr>
            <w:r>
              <w:t>public</w:t>
            </w:r>
            <w:r>
              <w:rPr>
                <w:rFonts w:hint="eastAsia"/>
              </w:rPr>
              <w:t xml:space="preserve"> String getLabel(){return label;}</w:t>
            </w:r>
          </w:p>
          <w:p w:rsidR="008E5117" w:rsidRDefault="008E5117" w:rsidP="00BF4347">
            <w:pPr>
              <w:ind w:firstLineChars="150" w:firstLine="315"/>
              <w:rPr>
                <w:rFonts w:hint="eastAsia"/>
              </w:rPr>
            </w:pPr>
            <w:r>
              <w:rPr>
                <w:rFonts w:hint="eastAsia"/>
              </w:rPr>
              <w:t>public String getVlaue(){return value;}</w:t>
            </w:r>
          </w:p>
          <w:p w:rsidR="008E5117" w:rsidRDefault="008E5117" w:rsidP="008E5117">
            <w:pPr>
              <w:rPr>
                <w:rFonts w:hint="eastAsia"/>
              </w:rPr>
            </w:pPr>
            <w:r>
              <w:rPr>
                <w:rFonts w:hint="eastAsia"/>
              </w:rPr>
              <w:t>};</w:t>
            </w:r>
          </w:p>
          <w:p w:rsidR="008E5117" w:rsidRDefault="008E5117" w:rsidP="008E5117">
            <w:pPr>
              <w:rPr>
                <w:rFonts w:hint="eastAsia"/>
              </w:rPr>
            </w:pPr>
            <w:r>
              <w:rPr>
                <w:rFonts w:hint="eastAsia"/>
              </w:rPr>
              <w:t>public class ExamSelectAction extends org.apache.struts.action.Action{</w:t>
            </w:r>
          </w:p>
          <w:p w:rsidR="008E5117" w:rsidRDefault="008E5117" w:rsidP="008E5117">
            <w:pPr>
              <w:rPr>
                <w:rFonts w:hint="eastAsia"/>
              </w:rPr>
            </w:pPr>
            <w:r>
              <w:rPr>
                <w:rFonts w:hint="eastAsia"/>
              </w:rPr>
              <w:t xml:space="preserve">   public ActionForward perform(</w:t>
            </w:r>
          </w:p>
          <w:p w:rsidR="008E5117" w:rsidRDefault="008E5117" w:rsidP="00BF4347">
            <w:pPr>
              <w:ind w:firstLineChars="150" w:firstLine="315"/>
              <w:rPr>
                <w:rFonts w:hint="eastAsia"/>
              </w:rPr>
            </w:pPr>
            <w:r>
              <w:rPr>
                <w:rFonts w:hint="eastAsia"/>
              </w:rPr>
              <w:t xml:space="preserve">   ActionMapping mapping,</w:t>
            </w:r>
          </w:p>
          <w:p w:rsidR="008E5117" w:rsidRDefault="008E5117" w:rsidP="00BF4347">
            <w:pPr>
              <w:ind w:firstLineChars="300" w:firstLine="630"/>
              <w:rPr>
                <w:rFonts w:hint="eastAsia"/>
              </w:rPr>
            </w:pPr>
            <w:r>
              <w:rPr>
                <w:rFonts w:hint="eastAsia"/>
              </w:rPr>
              <w:t>ActionForm actionform,</w:t>
            </w:r>
          </w:p>
          <w:p w:rsidR="008E5117" w:rsidRDefault="008E5117" w:rsidP="00BF4347">
            <w:pPr>
              <w:ind w:firstLineChars="300" w:firstLine="630"/>
              <w:rPr>
                <w:rFonts w:hint="eastAsia"/>
              </w:rPr>
            </w:pPr>
            <w:r>
              <w:rPr>
                <w:rFonts w:hint="eastAsia"/>
              </w:rPr>
              <w:t>HttpServletRequest request,</w:t>
            </w:r>
          </w:p>
          <w:p w:rsidR="008E5117" w:rsidRDefault="008E5117" w:rsidP="00BF4347">
            <w:pPr>
              <w:ind w:firstLineChars="300" w:firstLine="630"/>
              <w:rPr>
                <w:rFonts w:hint="eastAsia"/>
              </w:rPr>
            </w:pPr>
            <w:r>
              <w:rPr>
                <w:rFonts w:hint="eastAsia"/>
              </w:rPr>
              <w:t>HttpServletResponse response){</w:t>
            </w:r>
          </w:p>
          <w:p w:rsidR="008E5117" w:rsidRDefault="008E5117" w:rsidP="00BF4347">
            <w:pPr>
              <w:ind w:firstLineChars="300" w:firstLine="630"/>
              <w:rPr>
                <w:rFonts w:hint="eastAsia"/>
              </w:rPr>
            </w:pPr>
            <w:r>
              <w:rPr>
                <w:rFonts w:hint="eastAsia"/>
              </w:rPr>
              <w:t>List countries =new Vector();</w:t>
            </w:r>
          </w:p>
          <w:p w:rsidR="008E5117" w:rsidRDefault="008E5117" w:rsidP="00BF4347">
            <w:pPr>
              <w:ind w:firstLineChars="300" w:firstLine="630"/>
              <w:rPr>
                <w:rFonts w:hint="eastAsia"/>
              </w:rPr>
            </w:pPr>
            <w:r>
              <w:t>countries</w:t>
            </w:r>
            <w:r>
              <w:rPr>
                <w:rFonts w:hint="eastAsia"/>
              </w:rPr>
              <w:t>.add(new LabelValue(</w:t>
            </w:r>
            <w:r>
              <w:t>“</w:t>
            </w:r>
            <w:r>
              <w:rPr>
                <w:rFonts w:hint="eastAsia"/>
              </w:rPr>
              <w:t>CHINA</w:t>
            </w:r>
            <w:r>
              <w:t>”</w:t>
            </w:r>
            <w:r>
              <w:rPr>
                <w:rFonts w:hint="eastAsia"/>
              </w:rPr>
              <w:t>,</w:t>
            </w:r>
            <w:r>
              <w:t>”</w:t>
            </w:r>
            <w:r>
              <w:rPr>
                <w:rFonts w:hint="eastAsia"/>
              </w:rPr>
              <w:t>中国</w:t>
            </w:r>
            <w:r>
              <w:t>”</w:t>
            </w:r>
            <w:r>
              <w:rPr>
                <w:rFonts w:hint="eastAsia"/>
              </w:rPr>
              <w:t>));</w:t>
            </w:r>
          </w:p>
          <w:p w:rsidR="008E5117" w:rsidRDefault="008E5117" w:rsidP="00BF4347">
            <w:pPr>
              <w:ind w:firstLineChars="300" w:firstLine="630"/>
              <w:rPr>
                <w:rFonts w:hint="eastAsia"/>
              </w:rPr>
            </w:pPr>
            <w:r>
              <w:rPr>
                <w:rFonts w:hint="eastAsia"/>
              </w:rPr>
              <w:t>countries.add(new LabelValue(</w:t>
            </w:r>
            <w:r>
              <w:t>“</w:t>
            </w:r>
            <w:r>
              <w:rPr>
                <w:rFonts w:hint="eastAsia"/>
              </w:rPr>
              <w:t>FRANCE</w:t>
            </w:r>
            <w:r>
              <w:t>”</w:t>
            </w:r>
            <w:r>
              <w:rPr>
                <w:rFonts w:hint="eastAsia"/>
              </w:rPr>
              <w:t>,</w:t>
            </w:r>
            <w:r>
              <w:t>”</w:t>
            </w:r>
            <w:r>
              <w:rPr>
                <w:rFonts w:hint="eastAsia"/>
              </w:rPr>
              <w:t>法国</w:t>
            </w:r>
            <w:r>
              <w:t>”</w:t>
            </w:r>
            <w:r>
              <w:rPr>
                <w:rFonts w:hint="eastAsia"/>
              </w:rPr>
              <w:t>));</w:t>
            </w:r>
          </w:p>
          <w:p w:rsidR="008E5117" w:rsidRDefault="008E5117" w:rsidP="00BF4347">
            <w:pPr>
              <w:ind w:firstLineChars="300" w:firstLine="630"/>
              <w:rPr>
                <w:rFonts w:hint="eastAsia"/>
              </w:rPr>
            </w:pPr>
          </w:p>
          <w:p w:rsidR="008E5117" w:rsidRDefault="008E5117" w:rsidP="00BF4347">
            <w:pPr>
              <w:ind w:firstLineChars="300" w:firstLine="630"/>
              <w:rPr>
                <w:rFonts w:hint="eastAsia"/>
              </w:rPr>
            </w:pPr>
            <w:r>
              <w:rPr>
                <w:rFonts w:hint="eastAsia"/>
              </w:rPr>
              <w:t>request.setAttribute(</w:t>
            </w:r>
            <w:r>
              <w:t>“</w:t>
            </w:r>
            <w:r>
              <w:rPr>
                <w:rFonts w:hint="eastAsia"/>
              </w:rPr>
              <w:t>countries</w:t>
            </w:r>
            <w:r>
              <w:t>”</w:t>
            </w:r>
            <w:r>
              <w:rPr>
                <w:rFonts w:hint="eastAsia"/>
              </w:rPr>
              <w:t>,countries);</w:t>
            </w:r>
          </w:p>
          <w:p w:rsidR="008E5117" w:rsidRDefault="008E5117" w:rsidP="00BF4347">
            <w:pPr>
              <w:ind w:firstLineChars="300" w:firstLine="630"/>
              <w:rPr>
                <w:rFonts w:hint="eastAsia"/>
              </w:rPr>
            </w:pPr>
            <w:r>
              <w:rPr>
                <w:rFonts w:hint="eastAsia"/>
              </w:rPr>
              <w:t>request.setAttribute(</w:t>
            </w:r>
            <w:r>
              <w:t>“</w:t>
            </w:r>
            <w:r>
              <w:rPr>
                <w:rFonts w:hint="eastAsia"/>
              </w:rPr>
              <w:t>country</w:t>
            </w:r>
            <w:r>
              <w:t>”</w:t>
            </w:r>
            <w:r>
              <w:rPr>
                <w:rFonts w:hint="eastAsia"/>
              </w:rPr>
              <w:t>,</w:t>
            </w:r>
            <w:r>
              <w:t>”</w:t>
            </w:r>
            <w:smartTag w:uri="urn:schemas-microsoft-com:office:smarttags" w:element="country-region">
              <w:smartTag w:uri="urn:schemas-microsoft-com:office:smarttags" w:element="place">
                <w:r>
                  <w:rPr>
                    <w:rFonts w:hint="eastAsia"/>
                  </w:rPr>
                  <w:t>CHINA</w:t>
                </w:r>
              </w:smartTag>
            </w:smartTag>
            <w:r>
              <w:t>”</w:t>
            </w:r>
            <w:r>
              <w:rPr>
                <w:rFonts w:hint="eastAsia"/>
              </w:rPr>
              <w:t>);</w:t>
            </w:r>
          </w:p>
          <w:p w:rsidR="008E5117" w:rsidRDefault="008E5117" w:rsidP="00BF4347">
            <w:pPr>
              <w:ind w:firstLineChars="300" w:firstLine="630"/>
              <w:rPr>
                <w:rFonts w:hint="eastAsia"/>
              </w:rPr>
            </w:pPr>
            <w:r>
              <w:t>……</w:t>
            </w:r>
          </w:p>
          <w:p w:rsidR="008E5117" w:rsidRDefault="008E5117" w:rsidP="00BF4347">
            <w:pPr>
              <w:ind w:firstLineChars="300" w:firstLine="630"/>
              <w:rPr>
                <w:rFonts w:hint="eastAsia"/>
              </w:rPr>
            </w:pPr>
            <w:r>
              <w:rPr>
                <w:rFonts w:hint="eastAsia"/>
              </w:rPr>
              <w:t>};</w:t>
            </w:r>
          </w:p>
          <w:p w:rsidR="008E5117" w:rsidRDefault="008E5117" w:rsidP="008E5117">
            <w:pPr>
              <w:rPr>
                <w:rFonts w:hint="eastAsia"/>
              </w:rPr>
            </w:pPr>
            <w:r>
              <w:rPr>
                <w:rFonts w:hint="eastAsia"/>
              </w:rPr>
              <w:t>}</w:t>
            </w:r>
          </w:p>
        </w:tc>
      </w:tr>
    </w:tbl>
    <w:p w:rsidR="008E5117" w:rsidRDefault="008E5117" w:rsidP="008E5117">
      <w:pPr>
        <w:rPr>
          <w:rFonts w:hint="eastAsia"/>
        </w:rPr>
      </w:pPr>
      <w:r>
        <w:rPr>
          <w:rFonts w:hint="eastAsia"/>
        </w:rPr>
        <w:lastRenderedPageBreak/>
        <w:t>16.struts</w:t>
      </w:r>
      <w:r>
        <w:rPr>
          <w:rFonts w:hint="eastAsia"/>
        </w:rPr>
        <w:t>框架中，关于</w:t>
      </w:r>
      <w:r>
        <w:rPr>
          <w:rFonts w:hint="eastAsia"/>
        </w:rPr>
        <w:t>formbean</w:t>
      </w:r>
      <w:r>
        <w:rPr>
          <w:rFonts w:hint="eastAsia"/>
        </w:rPr>
        <w:t>，下列说法正确的是：</w:t>
      </w:r>
    </w:p>
    <w:p w:rsidR="008E5117" w:rsidRDefault="008E5117" w:rsidP="008E5117">
      <w:pPr>
        <w:rPr>
          <w:rFonts w:hint="eastAsia"/>
        </w:rPr>
      </w:pPr>
      <w:r>
        <w:rPr>
          <w:rFonts w:hint="eastAsia"/>
        </w:rPr>
        <w:t>A</w:t>
      </w:r>
      <w:r>
        <w:rPr>
          <w:rFonts w:hint="eastAsia"/>
        </w:rPr>
        <w:t>．</w:t>
      </w:r>
      <w:r>
        <w:rPr>
          <w:rFonts w:hint="eastAsia"/>
        </w:rPr>
        <w:t>Formbean</w:t>
      </w:r>
      <w:r>
        <w:rPr>
          <w:rFonts w:hint="eastAsia"/>
        </w:rPr>
        <w:t>是一种数据</w:t>
      </w:r>
      <w:r>
        <w:rPr>
          <w:rFonts w:hint="eastAsia"/>
        </w:rPr>
        <w:t>bean</w:t>
      </w:r>
      <w:r>
        <w:rPr>
          <w:rFonts w:hint="eastAsia"/>
        </w:rPr>
        <w:t>，主要用来封装表单提交上来得数据，并把这些数据传递给</w:t>
      </w:r>
      <w:r>
        <w:rPr>
          <w:rFonts w:hint="eastAsia"/>
        </w:rPr>
        <w:t>Action</w:t>
      </w:r>
    </w:p>
    <w:p w:rsidR="008E5117" w:rsidRDefault="008E5117" w:rsidP="008E5117">
      <w:pPr>
        <w:rPr>
          <w:rFonts w:hint="eastAsia"/>
        </w:rPr>
      </w:pPr>
      <w:r>
        <w:rPr>
          <w:rFonts w:hint="eastAsia"/>
        </w:rPr>
        <w:t>B</w:t>
      </w:r>
      <w:r>
        <w:rPr>
          <w:rFonts w:hint="eastAsia"/>
        </w:rPr>
        <w:t>．在</w:t>
      </w:r>
      <w:r>
        <w:rPr>
          <w:rFonts w:hint="eastAsia"/>
        </w:rPr>
        <w:t>Formbean</w:t>
      </w:r>
      <w:r>
        <w:rPr>
          <w:rFonts w:hint="eastAsia"/>
        </w:rPr>
        <w:t>中可以对页面上传递来的参数进行一下格式上的验证，这种验证是一种客户端的验证</w:t>
      </w:r>
    </w:p>
    <w:p w:rsidR="008E5117" w:rsidRDefault="008E5117" w:rsidP="008E5117">
      <w:pPr>
        <w:rPr>
          <w:rFonts w:hint="eastAsia"/>
        </w:rPr>
      </w:pPr>
      <w:r>
        <w:rPr>
          <w:rFonts w:hint="eastAsia"/>
        </w:rPr>
        <w:t>C.</w:t>
      </w:r>
      <w:r>
        <w:rPr>
          <w:rFonts w:hint="eastAsia"/>
        </w:rPr>
        <w:t>用户每次提交表单，都产生一个新的</w:t>
      </w:r>
      <w:r>
        <w:rPr>
          <w:rFonts w:hint="eastAsia"/>
        </w:rPr>
        <w:t>Formbean</w:t>
      </w:r>
      <w:r>
        <w:rPr>
          <w:rFonts w:hint="eastAsia"/>
        </w:rPr>
        <w:t>实例</w:t>
      </w:r>
    </w:p>
    <w:p w:rsidR="008E5117" w:rsidRDefault="008E5117" w:rsidP="008E5117">
      <w:pPr>
        <w:rPr>
          <w:rFonts w:hint="eastAsia"/>
        </w:rPr>
      </w:pPr>
      <w:r>
        <w:rPr>
          <w:rFonts w:hint="eastAsia"/>
        </w:rPr>
        <w:t>D.</w:t>
      </w:r>
      <w:r>
        <w:rPr>
          <w:rFonts w:hint="eastAsia"/>
        </w:rPr>
        <w:t>动态</w:t>
      </w:r>
      <w:r>
        <w:rPr>
          <w:rFonts w:hint="eastAsia"/>
        </w:rPr>
        <w:t>Fombean</w:t>
      </w:r>
      <w:r>
        <w:rPr>
          <w:rFonts w:hint="eastAsia"/>
        </w:rPr>
        <w:t>不能进行验证操作</w:t>
      </w:r>
    </w:p>
    <w:p w:rsidR="008E5117" w:rsidRPr="002E0DCA" w:rsidRDefault="008E5117" w:rsidP="008E5117">
      <w:pPr>
        <w:rPr>
          <w:rFonts w:hint="eastAsia"/>
        </w:rPr>
      </w:pPr>
      <w:r w:rsidRPr="002E0DCA">
        <w:rPr>
          <w:rFonts w:hint="eastAsia"/>
        </w:rPr>
        <w:t>答案：</w:t>
      </w:r>
      <w:r w:rsidRPr="002E0DCA">
        <w:rPr>
          <w:rFonts w:hint="eastAsia"/>
        </w:rPr>
        <w:t>______________</w:t>
      </w:r>
    </w:p>
    <w:p w:rsidR="008E5117" w:rsidRDefault="008E5117" w:rsidP="008E5117">
      <w:pPr>
        <w:rPr>
          <w:rFonts w:hint="eastAsia"/>
        </w:rPr>
      </w:pPr>
      <w:r>
        <w:rPr>
          <w:rFonts w:hint="eastAsia"/>
        </w:rPr>
        <w:t>17.Struts</w:t>
      </w:r>
      <w:r>
        <w:rPr>
          <w:rFonts w:hint="eastAsia"/>
        </w:rPr>
        <w:t>框架中，在一个</w:t>
      </w:r>
      <w:r>
        <w:rPr>
          <w:rFonts w:hint="eastAsia"/>
        </w:rPr>
        <w:t>Action</w:t>
      </w:r>
      <w:r>
        <w:rPr>
          <w:rFonts w:hint="eastAsia"/>
        </w:rPr>
        <w:t>得配置信息中，</w:t>
      </w:r>
      <w:r>
        <w:rPr>
          <w:rFonts w:hint="eastAsia"/>
        </w:rPr>
        <w:t>name</w:t>
      </w:r>
      <w:r>
        <w:rPr>
          <w:rFonts w:hint="eastAsia"/>
        </w:rPr>
        <w:t>属性指的是</w:t>
      </w:r>
    </w:p>
    <w:p w:rsidR="008E5117" w:rsidRDefault="008E5117" w:rsidP="008E5117">
      <w:pPr>
        <w:rPr>
          <w:rFonts w:hint="eastAsia"/>
        </w:rPr>
      </w:pPr>
      <w:r>
        <w:rPr>
          <w:rFonts w:hint="eastAsia"/>
        </w:rPr>
        <w:t>A</w:t>
      </w:r>
      <w:r>
        <w:rPr>
          <w:rFonts w:hint="eastAsia"/>
        </w:rPr>
        <w:t>．当前</w:t>
      </w:r>
      <w:r>
        <w:rPr>
          <w:rFonts w:hint="eastAsia"/>
        </w:rPr>
        <w:t>action</w:t>
      </w:r>
      <w:r>
        <w:rPr>
          <w:rFonts w:hint="eastAsia"/>
        </w:rPr>
        <w:t>实例的名字</w:t>
      </w:r>
    </w:p>
    <w:p w:rsidR="008E5117" w:rsidRDefault="008E5117" w:rsidP="008E5117">
      <w:pPr>
        <w:rPr>
          <w:rFonts w:hint="eastAsia"/>
        </w:rPr>
      </w:pPr>
      <w:r>
        <w:rPr>
          <w:rFonts w:hint="eastAsia"/>
        </w:rPr>
        <w:t>B</w:t>
      </w:r>
      <w:r>
        <w:rPr>
          <w:rFonts w:hint="eastAsia"/>
        </w:rPr>
        <w:t>．当前</w:t>
      </w:r>
      <w:r>
        <w:rPr>
          <w:rFonts w:hint="eastAsia"/>
        </w:rPr>
        <w:t>action</w:t>
      </w:r>
      <w:r>
        <w:rPr>
          <w:rFonts w:hint="eastAsia"/>
        </w:rPr>
        <w:t>所在类的名字</w:t>
      </w:r>
    </w:p>
    <w:p w:rsidR="008E5117" w:rsidRDefault="008E5117" w:rsidP="008E5117">
      <w:pPr>
        <w:rPr>
          <w:rFonts w:hint="eastAsia"/>
        </w:rPr>
      </w:pPr>
      <w:r>
        <w:rPr>
          <w:rFonts w:hint="eastAsia"/>
        </w:rPr>
        <w:t>C</w:t>
      </w:r>
      <w:r>
        <w:rPr>
          <w:rFonts w:hint="eastAsia"/>
        </w:rPr>
        <w:t>．该</w:t>
      </w:r>
      <w:r>
        <w:rPr>
          <w:rFonts w:hint="eastAsia"/>
        </w:rPr>
        <w:t>action</w:t>
      </w:r>
      <w:r>
        <w:rPr>
          <w:rFonts w:hint="eastAsia"/>
        </w:rPr>
        <w:t>中调用的</w:t>
      </w:r>
      <w:r>
        <w:rPr>
          <w:rFonts w:hint="eastAsia"/>
        </w:rPr>
        <w:t>Frombean</w:t>
      </w:r>
      <w:r>
        <w:rPr>
          <w:rFonts w:hint="eastAsia"/>
        </w:rPr>
        <w:t>的实例名字</w:t>
      </w:r>
    </w:p>
    <w:p w:rsidR="008E5117" w:rsidRDefault="008E5117" w:rsidP="008E5117">
      <w:pPr>
        <w:rPr>
          <w:rFonts w:hint="eastAsia"/>
        </w:rPr>
      </w:pPr>
      <w:r>
        <w:rPr>
          <w:rFonts w:hint="eastAsia"/>
        </w:rPr>
        <w:t>D</w:t>
      </w:r>
      <w:r>
        <w:rPr>
          <w:rFonts w:hint="eastAsia"/>
        </w:rPr>
        <w:t>．该</w:t>
      </w:r>
      <w:r>
        <w:rPr>
          <w:rFonts w:hint="eastAsia"/>
        </w:rPr>
        <w:t>action</w:t>
      </w:r>
      <w:r>
        <w:rPr>
          <w:rFonts w:hint="eastAsia"/>
        </w:rPr>
        <w:t>中调用的</w:t>
      </w:r>
      <w:r>
        <w:rPr>
          <w:rFonts w:hint="eastAsia"/>
        </w:rPr>
        <w:t>Frombean</w:t>
      </w:r>
      <w:r>
        <w:rPr>
          <w:rFonts w:hint="eastAsia"/>
        </w:rPr>
        <w:t>的类所在包名字</w:t>
      </w:r>
    </w:p>
    <w:p w:rsidR="008E5117" w:rsidRPr="002E0DCA" w:rsidRDefault="008E5117" w:rsidP="008E5117">
      <w:pPr>
        <w:rPr>
          <w:rFonts w:hint="eastAsia"/>
        </w:rPr>
      </w:pPr>
      <w:r w:rsidRPr="002E0DCA">
        <w:rPr>
          <w:rFonts w:hint="eastAsia"/>
        </w:rPr>
        <w:t>答案：</w:t>
      </w:r>
      <w:r w:rsidRPr="002E0DCA">
        <w:rPr>
          <w:rFonts w:hint="eastAsia"/>
        </w:rPr>
        <w:t>______________</w:t>
      </w:r>
    </w:p>
    <w:p w:rsidR="008E5117" w:rsidRDefault="008E5117" w:rsidP="008E5117">
      <w:pPr>
        <w:rPr>
          <w:rFonts w:hint="eastAsia"/>
        </w:rPr>
      </w:pPr>
      <w:r>
        <w:rPr>
          <w:rFonts w:hint="eastAsia"/>
        </w:rPr>
        <w:t>18.</w:t>
      </w:r>
      <w:r>
        <w:rPr>
          <w:rFonts w:hint="eastAsia"/>
        </w:rPr>
        <w:t>下列那些说法是正确的？</w:t>
      </w:r>
    </w:p>
    <w:p w:rsidR="008E5117" w:rsidRDefault="008E5117" w:rsidP="008E5117">
      <w:pPr>
        <w:rPr>
          <w:rFonts w:hint="eastAsia"/>
        </w:rPr>
      </w:pPr>
      <w:r>
        <w:rPr>
          <w:rFonts w:hint="eastAsia"/>
        </w:rPr>
        <w:t>A</w:t>
      </w:r>
      <w:r>
        <w:rPr>
          <w:rFonts w:hint="eastAsia"/>
        </w:rPr>
        <w:t>．</w:t>
      </w:r>
      <w:r>
        <w:rPr>
          <w:rFonts w:hint="eastAsia"/>
        </w:rPr>
        <w:t>struts</w:t>
      </w:r>
      <w:r>
        <w:rPr>
          <w:rFonts w:hint="eastAsia"/>
        </w:rPr>
        <w:t>中无法完成上传功能</w:t>
      </w:r>
    </w:p>
    <w:p w:rsidR="008E5117" w:rsidRDefault="008E5117" w:rsidP="008E5117">
      <w:pPr>
        <w:rPr>
          <w:rFonts w:hint="eastAsia"/>
        </w:rPr>
      </w:pPr>
      <w:r>
        <w:rPr>
          <w:rFonts w:hint="eastAsia"/>
        </w:rPr>
        <w:t>B</w:t>
      </w:r>
      <w:r>
        <w:rPr>
          <w:rFonts w:hint="eastAsia"/>
        </w:rPr>
        <w:t>．</w:t>
      </w:r>
      <w:r>
        <w:rPr>
          <w:rFonts w:hint="eastAsia"/>
        </w:rPr>
        <w:t>struts</w:t>
      </w:r>
      <w:r>
        <w:rPr>
          <w:rFonts w:hint="eastAsia"/>
        </w:rPr>
        <w:t>框架基于</w:t>
      </w:r>
      <w:r>
        <w:rPr>
          <w:rFonts w:hint="eastAsia"/>
        </w:rPr>
        <w:t>mvc</w:t>
      </w:r>
      <w:r>
        <w:rPr>
          <w:rFonts w:hint="eastAsia"/>
        </w:rPr>
        <w:t>模式</w:t>
      </w:r>
    </w:p>
    <w:p w:rsidR="008E5117" w:rsidRDefault="008E5117" w:rsidP="008E5117">
      <w:pPr>
        <w:rPr>
          <w:rFonts w:hint="eastAsia"/>
        </w:rPr>
      </w:pPr>
      <w:r>
        <w:rPr>
          <w:rFonts w:hint="eastAsia"/>
        </w:rPr>
        <w:t>C</w:t>
      </w:r>
      <w:r>
        <w:rPr>
          <w:rFonts w:hint="eastAsia"/>
        </w:rPr>
        <w:t>．</w:t>
      </w:r>
      <w:r>
        <w:rPr>
          <w:rFonts w:hint="eastAsia"/>
        </w:rPr>
        <w:t>struts</w:t>
      </w:r>
      <w:r>
        <w:rPr>
          <w:rFonts w:hint="eastAsia"/>
        </w:rPr>
        <w:t>框架容易引起流程复杂，结构不清晰等问题</w:t>
      </w:r>
    </w:p>
    <w:p w:rsidR="008E5117" w:rsidRDefault="008E5117" w:rsidP="008E5117">
      <w:pPr>
        <w:rPr>
          <w:rFonts w:hint="eastAsia"/>
        </w:rPr>
      </w:pPr>
      <w:r>
        <w:rPr>
          <w:rFonts w:hint="eastAsia"/>
        </w:rPr>
        <w:t>D</w:t>
      </w:r>
      <w:r>
        <w:rPr>
          <w:rFonts w:hint="eastAsia"/>
        </w:rPr>
        <w:t>．</w:t>
      </w:r>
      <w:r>
        <w:rPr>
          <w:rFonts w:hint="eastAsia"/>
        </w:rPr>
        <w:t>struts</w:t>
      </w:r>
      <w:r>
        <w:rPr>
          <w:rFonts w:hint="eastAsia"/>
        </w:rPr>
        <w:t>可以有效的降低项目的类文件数目</w:t>
      </w:r>
    </w:p>
    <w:p w:rsidR="008E5117" w:rsidRPr="00E67CCC" w:rsidRDefault="008E5117" w:rsidP="008E5117">
      <w:pPr>
        <w:rPr>
          <w:rFonts w:hint="eastAsia"/>
        </w:rPr>
      </w:pPr>
      <w:r w:rsidRPr="00E67CCC">
        <w:rPr>
          <w:rFonts w:hint="eastAsia"/>
        </w:rPr>
        <w:t>答案：</w:t>
      </w:r>
      <w:r w:rsidRPr="00E67CCC">
        <w:rPr>
          <w:rFonts w:hint="eastAsia"/>
        </w:rPr>
        <w:t>______________</w:t>
      </w:r>
    </w:p>
    <w:p w:rsidR="008E5117" w:rsidRDefault="008E5117" w:rsidP="008E5117">
      <w:pPr>
        <w:rPr>
          <w:rFonts w:hint="eastAsia"/>
        </w:rPr>
      </w:pPr>
      <w:r>
        <w:rPr>
          <w:rFonts w:hint="eastAsia"/>
        </w:rPr>
        <w:t>19.</w:t>
      </w:r>
      <w:r>
        <w:rPr>
          <w:rFonts w:hint="eastAsia"/>
        </w:rPr>
        <w:t>根据下面内容，要向</w:t>
      </w:r>
      <w:r>
        <w:rPr>
          <w:rFonts w:hint="eastAsia"/>
        </w:rPr>
        <w:t>sunway</w:t>
      </w:r>
      <w:r>
        <w:rPr>
          <w:rFonts w:hint="eastAsia"/>
        </w:rPr>
        <w:t>服务器发出的请求，请选择空白处的内容，</w:t>
      </w:r>
      <w:r w:rsidRPr="00A96B6A">
        <w:rPr>
          <w:rFonts w:hint="eastAsia"/>
        </w:rPr>
        <w:t>能够完成</w:t>
      </w:r>
      <w:r>
        <w:rPr>
          <w:rFonts w:hint="eastAsia"/>
        </w:rPr>
        <w:t>AccessoriesAction</w:t>
      </w:r>
      <w:r>
        <w:rPr>
          <w:rFonts w:hint="eastAsia"/>
        </w:rPr>
        <w:t>中得</w:t>
      </w:r>
      <w:r>
        <w:rPr>
          <w:rFonts w:hint="eastAsia"/>
        </w:rPr>
        <w:t>download</w:t>
      </w:r>
      <w:r>
        <w:rPr>
          <w:rFonts w:hint="eastAsia"/>
        </w:rPr>
        <w:t>方法调用实现。</w:t>
      </w:r>
    </w:p>
    <w:p w:rsidR="008E5117" w:rsidRDefault="008E5117" w:rsidP="008E5117">
      <w:pPr>
        <w:rPr>
          <w:rFonts w:hint="eastAsia"/>
        </w:rPr>
      </w:pPr>
      <w:r>
        <w:rPr>
          <w:rFonts w:hint="eastAsia"/>
        </w:rPr>
        <w:t>//</w:t>
      </w:r>
      <w:r>
        <w:rPr>
          <w:rFonts w:hint="eastAsia"/>
        </w:rPr>
        <w:t>向</w:t>
      </w:r>
      <w:r>
        <w:rPr>
          <w:rFonts w:hint="eastAsia"/>
        </w:rPr>
        <w:t>sunway</w:t>
      </w:r>
      <w:r>
        <w:rPr>
          <w:rFonts w:hint="eastAsia"/>
        </w:rPr>
        <w:t>服务器发出的请求</w:t>
      </w:r>
    </w:p>
    <w:p w:rsidR="008E5117" w:rsidRDefault="008E5117" w:rsidP="008E5117">
      <w:pPr>
        <w:rPr>
          <w:rFonts w:hint="eastAsia"/>
        </w:rPr>
      </w:pPr>
      <w:r w:rsidRPr="00FC66ED">
        <w:rPr>
          <w:rFonts w:hint="eastAsia"/>
        </w:rPr>
        <w:t>http://sunway/cms/accessories?</w:t>
      </w:r>
      <w:r w:rsidRPr="00FC66ED">
        <w:rPr>
          <w:rFonts w:ascii="宋体" w:hAnsi="宋体" w:hint="eastAsia"/>
        </w:rPr>
        <w:t xml:space="preserve"> </w:t>
      </w:r>
      <w:r>
        <w:rPr>
          <w:rFonts w:ascii="宋体" w:hAnsi="宋体" w:hint="eastAsia"/>
          <w:i/>
        </w:rPr>
        <w:t>①</w:t>
      </w:r>
      <w:r w:rsidRPr="00FC66ED">
        <w:rPr>
          <w:rFonts w:hint="eastAsia"/>
        </w:rPr>
        <w:t>________&amp;filename</w:t>
      </w:r>
      <w:r>
        <w:rPr>
          <w:rFonts w:hint="eastAsia"/>
        </w:rPr>
        <w:t>=....</w:t>
      </w:r>
    </w:p>
    <w:p w:rsidR="008E5117" w:rsidRDefault="008E5117" w:rsidP="008E5117">
      <w:pPr>
        <w:rPr>
          <w:rFonts w:hint="eastAsia"/>
        </w:rPr>
      </w:pPr>
    </w:p>
    <w:p w:rsidR="008E5117" w:rsidRDefault="008E5117" w:rsidP="008E5117">
      <w:pPr>
        <w:rPr>
          <w:rFonts w:hint="eastAsia"/>
        </w:rPr>
      </w:pPr>
      <w:r>
        <w:t>S</w:t>
      </w:r>
      <w:r>
        <w:rPr>
          <w:rFonts w:hint="eastAsia"/>
        </w:rPr>
        <w:t>truts-config-cms.xml</w:t>
      </w:r>
    </w:p>
    <w:p w:rsidR="008E5117" w:rsidRDefault="008E5117" w:rsidP="008E5117">
      <w:pPr>
        <w:rPr>
          <w:rFonts w:hint="eastAsia"/>
        </w:rPr>
      </w:pPr>
      <w:r>
        <w:rPr>
          <w:rFonts w:hint="eastAsia"/>
        </w:rPr>
        <w:t>&lt;action path=</w:t>
      </w:r>
      <w:r>
        <w:t>”</w:t>
      </w:r>
      <w:r>
        <w:rPr>
          <w:rFonts w:hint="eastAsia"/>
        </w:rPr>
        <w:t>/accessories</w:t>
      </w:r>
      <w:r>
        <w:t>”</w:t>
      </w:r>
    </w:p>
    <w:p w:rsidR="008E5117" w:rsidRDefault="008E5117" w:rsidP="008E5117">
      <w:pPr>
        <w:rPr>
          <w:rFonts w:hint="eastAsia"/>
        </w:rPr>
      </w:pPr>
      <w:r>
        <w:rPr>
          <w:rFonts w:hint="eastAsia"/>
        </w:rPr>
        <w:t xml:space="preserve">      </w:t>
      </w:r>
      <w:r>
        <w:t>T</w:t>
      </w:r>
      <w:r>
        <w:rPr>
          <w:rFonts w:hint="eastAsia"/>
        </w:rPr>
        <w:t>ype=</w:t>
      </w:r>
      <w:r>
        <w:t>”</w:t>
      </w:r>
      <w:r>
        <w:rPr>
          <w:rFonts w:hint="eastAsia"/>
        </w:rPr>
        <w:t>orh.apache.struts.actions.AccessoriesAction</w:t>
      </w:r>
      <w:r>
        <w:t>”</w:t>
      </w:r>
    </w:p>
    <w:p w:rsidR="008E5117" w:rsidRDefault="008E5117" w:rsidP="008E5117">
      <w:pPr>
        <w:rPr>
          <w:rFonts w:hint="eastAsia"/>
        </w:rPr>
      </w:pPr>
      <w:r>
        <w:rPr>
          <w:rFonts w:hint="eastAsia"/>
        </w:rPr>
        <w:t xml:space="preserve">      </w:t>
      </w:r>
      <w:r>
        <w:t>Name</w:t>
      </w:r>
      <w:r>
        <w:rPr>
          <w:rFonts w:hint="eastAsia"/>
        </w:rPr>
        <w:t>=</w:t>
      </w:r>
      <w:r>
        <w:t>”</w:t>
      </w:r>
      <w:r>
        <w:rPr>
          <w:rFonts w:hint="eastAsia"/>
        </w:rPr>
        <w:t>AccessoriesForm</w:t>
      </w:r>
      <w:r>
        <w:t>”</w:t>
      </w:r>
    </w:p>
    <w:p w:rsidR="008E5117" w:rsidRDefault="008E5117" w:rsidP="008E5117">
      <w:pPr>
        <w:rPr>
          <w:rFonts w:hint="eastAsia"/>
        </w:rPr>
      </w:pPr>
      <w:r>
        <w:rPr>
          <w:rFonts w:hint="eastAsia"/>
        </w:rPr>
        <w:t xml:space="preserve">      </w:t>
      </w:r>
      <w:r>
        <w:t>S</w:t>
      </w:r>
      <w:r>
        <w:rPr>
          <w:rFonts w:hint="eastAsia"/>
        </w:rPr>
        <w:t>cope=</w:t>
      </w:r>
      <w:r>
        <w:t>”</w:t>
      </w:r>
      <w:r>
        <w:rPr>
          <w:rFonts w:hint="eastAsia"/>
        </w:rPr>
        <w:t>request</w:t>
      </w:r>
      <w:r>
        <w:t>”</w:t>
      </w:r>
    </w:p>
    <w:p w:rsidR="008E5117" w:rsidRPr="00FC66ED" w:rsidRDefault="008E5117" w:rsidP="008E5117">
      <w:pPr>
        <w:rPr>
          <w:rFonts w:ascii="宋体" w:hAnsi="宋体" w:hint="eastAsia"/>
        </w:rPr>
      </w:pPr>
      <w:r>
        <w:rPr>
          <w:rFonts w:hint="eastAsia"/>
        </w:rPr>
        <w:t xml:space="preserve">      </w:t>
      </w:r>
      <w:r>
        <w:t>I</w:t>
      </w:r>
      <w:r>
        <w:rPr>
          <w:rFonts w:hint="eastAsia"/>
        </w:rPr>
        <w:t>nput=</w:t>
      </w:r>
      <w:r>
        <w:t>”</w:t>
      </w:r>
      <w:r>
        <w:rPr>
          <w:rFonts w:hint="eastAsia"/>
        </w:rPr>
        <w:t>/cms/accessories.jsp</w:t>
      </w:r>
      <w:r>
        <w:t>”</w:t>
      </w:r>
    </w:p>
    <w:p w:rsidR="008E5117" w:rsidRDefault="008E5117" w:rsidP="008E5117">
      <w:pPr>
        <w:ind w:firstLineChars="300" w:firstLine="630"/>
        <w:rPr>
          <w:rFonts w:hint="eastAsia"/>
        </w:rPr>
      </w:pPr>
      <w:r>
        <w:rPr>
          <w:rFonts w:ascii="宋体" w:hAnsi="宋体" w:hint="eastAsia"/>
        </w:rPr>
        <w:t>②</w:t>
      </w:r>
      <w:r>
        <w:rPr>
          <w:rFonts w:hint="eastAsia"/>
        </w:rPr>
        <w:t xml:space="preserve"> _________</w:t>
      </w:r>
    </w:p>
    <w:p w:rsidR="008E5117" w:rsidRDefault="008E5117" w:rsidP="008E5117">
      <w:pPr>
        <w:ind w:firstLineChars="300" w:firstLine="630"/>
        <w:rPr>
          <w:rFonts w:hint="eastAsia"/>
        </w:rPr>
      </w:pPr>
      <w:r>
        <w:rPr>
          <w:rFonts w:hint="eastAsia"/>
        </w:rPr>
        <w:t>/&gt;</w:t>
      </w:r>
    </w:p>
    <w:p w:rsidR="008E5117" w:rsidRDefault="008E5117" w:rsidP="008E5117">
      <w:pPr>
        <w:ind w:firstLineChars="300" w:firstLine="630"/>
        <w:rPr>
          <w:rFonts w:hint="eastAsia"/>
        </w:rPr>
      </w:pPr>
    </w:p>
    <w:p w:rsidR="008E5117" w:rsidRDefault="008E5117" w:rsidP="008E5117">
      <w:pPr>
        <w:rPr>
          <w:rFonts w:hint="eastAsia"/>
        </w:rPr>
      </w:pPr>
      <w:r>
        <w:rPr>
          <w:rFonts w:hint="eastAsia"/>
        </w:rPr>
        <w:t>AcessoriesAction.java</w:t>
      </w:r>
    </w:p>
    <w:p w:rsidR="008E5117" w:rsidRDefault="008E5117" w:rsidP="008E5117">
      <w:pPr>
        <w:rPr>
          <w:rFonts w:hint="eastAsia"/>
        </w:rPr>
      </w:pPr>
      <w:r>
        <w:t>I</w:t>
      </w:r>
      <w:r>
        <w:rPr>
          <w:rFonts w:hint="eastAsia"/>
        </w:rPr>
        <w:t>mport org.apache.struts.action.*</w:t>
      </w:r>
    </w:p>
    <w:p w:rsidR="008E5117" w:rsidRDefault="008E5117" w:rsidP="008E5117">
      <w:pPr>
        <w:rPr>
          <w:rFonts w:hint="eastAsia"/>
        </w:rPr>
      </w:pPr>
      <w:r>
        <w:t>P</w:t>
      </w:r>
      <w:r>
        <w:rPr>
          <w:rFonts w:hint="eastAsia"/>
        </w:rPr>
        <w:t>ublic class AccessoriesAction extends ___{</w:t>
      </w:r>
    </w:p>
    <w:p w:rsidR="008E5117" w:rsidRDefault="008E5117" w:rsidP="008E5117">
      <w:pPr>
        <w:rPr>
          <w:rFonts w:hint="eastAsia"/>
        </w:rPr>
      </w:pPr>
      <w:r>
        <w:rPr>
          <w:rFonts w:hint="eastAsia"/>
        </w:rPr>
        <w:t xml:space="preserve">  </w:t>
      </w:r>
      <w:r>
        <w:t>P</w:t>
      </w:r>
      <w:r>
        <w:rPr>
          <w:rFonts w:hint="eastAsia"/>
        </w:rPr>
        <w:t>ublic ActionForward upload(ActionMapping mapping,ActionForm form,HttpServletRequest request,HttpServletResponse response)throws Exception{</w:t>
      </w:r>
    </w:p>
    <w:p w:rsidR="008E5117" w:rsidRDefault="008E5117" w:rsidP="008E5117">
      <w:pPr>
        <w:rPr>
          <w:rFonts w:hint="eastAsia"/>
        </w:rPr>
      </w:pPr>
      <w:r>
        <w:t>……</w:t>
      </w:r>
      <w:r>
        <w:rPr>
          <w:rFonts w:hint="eastAsia"/>
        </w:rPr>
        <w:t>.</w:t>
      </w:r>
    </w:p>
    <w:p w:rsidR="008E5117" w:rsidRDefault="008E5117" w:rsidP="008E5117">
      <w:pPr>
        <w:rPr>
          <w:rFonts w:hint="eastAsia"/>
        </w:rPr>
      </w:pPr>
      <w:r>
        <w:rPr>
          <w:rFonts w:hint="eastAsia"/>
        </w:rPr>
        <w:t>}</w:t>
      </w:r>
    </w:p>
    <w:p w:rsidR="008E5117" w:rsidRDefault="008E5117" w:rsidP="008E5117">
      <w:pPr>
        <w:rPr>
          <w:rFonts w:hint="eastAsia"/>
        </w:rPr>
      </w:pPr>
      <w:r>
        <w:t>P</w:t>
      </w:r>
      <w:r>
        <w:rPr>
          <w:rFonts w:hint="eastAsia"/>
        </w:rPr>
        <w:t>ublic ActionForward download(ActionMapping mapping,ActionForm form,HttpServletRequest request,HttpServletResponse response)throws Exception{</w:t>
      </w:r>
    </w:p>
    <w:p w:rsidR="008E5117" w:rsidRDefault="008E5117" w:rsidP="008E5117">
      <w:pPr>
        <w:rPr>
          <w:rFonts w:hint="eastAsia"/>
        </w:rPr>
      </w:pPr>
      <w:r>
        <w:t>……</w:t>
      </w:r>
      <w:r>
        <w:rPr>
          <w:rFonts w:hint="eastAsia"/>
        </w:rPr>
        <w:t>.</w:t>
      </w:r>
    </w:p>
    <w:p w:rsidR="008E5117" w:rsidRDefault="008E5117" w:rsidP="008E5117">
      <w:pPr>
        <w:rPr>
          <w:rFonts w:hint="eastAsia"/>
        </w:rPr>
      </w:pPr>
      <w:r>
        <w:rPr>
          <w:rFonts w:hint="eastAsia"/>
        </w:rPr>
        <w:t>}</w:t>
      </w:r>
    </w:p>
    <w:p w:rsidR="008E5117" w:rsidRPr="007111C1" w:rsidRDefault="008E5117" w:rsidP="008E5117">
      <w:pPr>
        <w:rPr>
          <w:rFonts w:hint="eastAsia"/>
        </w:rPr>
      </w:pPr>
      <w:r>
        <w:rPr>
          <w:rFonts w:hint="eastAsia"/>
        </w:rPr>
        <w:t>}</w:t>
      </w:r>
    </w:p>
    <w:p w:rsidR="008E5117" w:rsidRDefault="008E5117" w:rsidP="008E5117">
      <w:pPr>
        <w:rPr>
          <w:rFonts w:hint="eastAsia"/>
        </w:rPr>
      </w:pPr>
      <w:r>
        <w:rPr>
          <w:rFonts w:hint="eastAsia"/>
        </w:rPr>
        <w:t>A</w:t>
      </w:r>
      <w:r>
        <w:rPr>
          <w:rFonts w:hint="eastAsia"/>
        </w:rPr>
        <w:t>．</w:t>
      </w:r>
      <w:r>
        <w:rPr>
          <w:rFonts w:hint="eastAsia"/>
        </w:rPr>
        <w:t>method=download;</w:t>
      </w:r>
    </w:p>
    <w:p w:rsidR="008E5117" w:rsidRDefault="008E5117" w:rsidP="008E5117">
      <w:pPr>
        <w:rPr>
          <w:rFonts w:hint="eastAsia"/>
        </w:rPr>
      </w:pPr>
      <w:r>
        <w:rPr>
          <w:rFonts w:hint="eastAsia"/>
        </w:rPr>
        <w:t>B</w:t>
      </w:r>
      <w:r>
        <w:rPr>
          <w:rFonts w:hint="eastAsia"/>
        </w:rPr>
        <w:t>．</w:t>
      </w:r>
      <w:r>
        <w:rPr>
          <w:rFonts w:hint="eastAsia"/>
        </w:rPr>
        <w:t>command=download;</w:t>
      </w:r>
    </w:p>
    <w:p w:rsidR="008E5117" w:rsidRDefault="008E5117" w:rsidP="008E5117">
      <w:pPr>
        <w:rPr>
          <w:rFonts w:hint="eastAsia"/>
        </w:rPr>
      </w:pPr>
      <w:r>
        <w:rPr>
          <w:rFonts w:hint="eastAsia"/>
        </w:rPr>
        <w:t>C</w:t>
      </w:r>
      <w:r>
        <w:rPr>
          <w:rFonts w:hint="eastAsia"/>
        </w:rPr>
        <w:t>．</w:t>
      </w:r>
      <w:r>
        <w:rPr>
          <w:rFonts w:hint="eastAsia"/>
        </w:rPr>
        <w:t>parameter=</w:t>
      </w:r>
      <w:r>
        <w:t>”</w:t>
      </w:r>
      <w:r>
        <w:rPr>
          <w:rFonts w:hint="eastAsia"/>
        </w:rPr>
        <w:t>method</w:t>
      </w:r>
      <w:r>
        <w:t>”</w:t>
      </w:r>
      <w:r>
        <w:rPr>
          <w:rFonts w:hint="eastAsia"/>
        </w:rPr>
        <w:t>;</w:t>
      </w:r>
    </w:p>
    <w:p w:rsidR="008E5117" w:rsidRDefault="008E5117" w:rsidP="008E5117">
      <w:pPr>
        <w:rPr>
          <w:rFonts w:hint="eastAsia"/>
        </w:rPr>
      </w:pPr>
      <w:r>
        <w:rPr>
          <w:rFonts w:hint="eastAsia"/>
        </w:rPr>
        <w:t>D</w:t>
      </w:r>
      <w:r>
        <w:rPr>
          <w:rFonts w:hint="eastAsia"/>
        </w:rPr>
        <w:t>．</w:t>
      </w:r>
      <w:r>
        <w:rPr>
          <w:rFonts w:hint="eastAsia"/>
        </w:rPr>
        <w:t>parameter=</w:t>
      </w:r>
      <w:r>
        <w:t>”</w:t>
      </w:r>
      <w:r>
        <w:rPr>
          <w:rFonts w:hint="eastAsia"/>
        </w:rPr>
        <w:t>command</w:t>
      </w:r>
      <w:r>
        <w:t>”</w:t>
      </w:r>
      <w:r>
        <w:rPr>
          <w:rFonts w:hint="eastAsia"/>
        </w:rPr>
        <w:t>;</w:t>
      </w:r>
    </w:p>
    <w:p w:rsidR="008E5117" w:rsidRDefault="008E5117" w:rsidP="008E5117">
      <w:pPr>
        <w:rPr>
          <w:rFonts w:hint="eastAsia"/>
        </w:rPr>
      </w:pPr>
      <w:r>
        <w:rPr>
          <w:rFonts w:hint="eastAsia"/>
        </w:rPr>
        <w:t>E.Action;</w:t>
      </w:r>
    </w:p>
    <w:p w:rsidR="008E5117" w:rsidRDefault="008E5117" w:rsidP="008E5117">
      <w:pPr>
        <w:rPr>
          <w:rFonts w:hint="eastAsia"/>
        </w:rPr>
      </w:pPr>
      <w:r>
        <w:rPr>
          <w:rFonts w:hint="eastAsia"/>
        </w:rPr>
        <w:t>F.DispatchAtion;</w:t>
      </w:r>
    </w:p>
    <w:p w:rsidR="008E5117" w:rsidRDefault="008E5117" w:rsidP="008E5117">
      <w:pPr>
        <w:rPr>
          <w:rFonts w:hint="eastAsia"/>
        </w:rPr>
      </w:pPr>
      <w:r>
        <w:rPr>
          <w:rFonts w:hint="eastAsia"/>
        </w:rPr>
        <w:t>G.LookupingAction;</w:t>
      </w:r>
    </w:p>
    <w:p w:rsidR="008E5117" w:rsidRPr="007111C1" w:rsidRDefault="008E5117" w:rsidP="008E5117">
      <w:pPr>
        <w:rPr>
          <w:rFonts w:hint="eastAsia"/>
        </w:rPr>
      </w:pPr>
      <w:r w:rsidRPr="00E67CCC">
        <w:rPr>
          <w:rFonts w:hint="eastAsia"/>
        </w:rPr>
        <w:t>答案：</w:t>
      </w:r>
      <w:r>
        <w:rPr>
          <w:rFonts w:hint="eastAsia"/>
        </w:rPr>
        <w:t>______________</w:t>
      </w:r>
    </w:p>
    <w:p w:rsidR="008E5117" w:rsidRDefault="008E5117" w:rsidP="008E5117">
      <w:pPr>
        <w:rPr>
          <w:rFonts w:hint="eastAsia"/>
        </w:rPr>
      </w:pPr>
      <w:r>
        <w:rPr>
          <w:rFonts w:hint="eastAsia"/>
        </w:rPr>
        <w:t>20.</w:t>
      </w:r>
      <w:r>
        <w:rPr>
          <w:rFonts w:hint="eastAsia"/>
        </w:rPr>
        <w:t>对于以下代码。</w:t>
      </w:r>
      <w:r>
        <w:rPr>
          <w:rFonts w:hint="eastAsia"/>
        </w:rPr>
        <w:t>LoginAction</w:t>
      </w:r>
      <w:r>
        <w:rPr>
          <w:rFonts w:hint="eastAsia"/>
        </w:rPr>
        <w:t>，要求把请求转发给</w:t>
      </w:r>
      <w:r>
        <w:rPr>
          <w:rFonts w:hint="eastAsia"/>
        </w:rPr>
        <w:t>login.jsp</w:t>
      </w:r>
      <w:r>
        <w:rPr>
          <w:rFonts w:hint="eastAsia"/>
        </w:rPr>
        <w:t>，在</w:t>
      </w:r>
      <w:r>
        <w:rPr>
          <w:rFonts w:hint="eastAsia"/>
        </w:rPr>
        <w:t>LoginAction</w:t>
      </w:r>
      <w:r>
        <w:rPr>
          <w:rFonts w:hint="eastAsia"/>
        </w:rPr>
        <w:t>的</w:t>
      </w:r>
      <w:r>
        <w:rPr>
          <w:rFonts w:hint="eastAsia"/>
        </w:rPr>
        <w:t>execute</w:t>
      </w:r>
      <w:r>
        <w:rPr>
          <w:rFonts w:hint="eastAsia"/>
        </w:rPr>
        <w:t>（）方法中可以使用那些代码能够实现（多选）？</w:t>
      </w:r>
    </w:p>
    <w:p w:rsidR="008E5117" w:rsidRDefault="008E5117" w:rsidP="008E5117">
      <w:pPr>
        <w:rPr>
          <w:rFonts w:hint="eastAsia"/>
        </w:rPr>
      </w:pPr>
      <w:r>
        <w:rPr>
          <w:rFonts w:hint="eastAsia"/>
        </w:rPr>
        <w:t>LoginAction.java</w:t>
      </w:r>
    </w:p>
    <w:p w:rsidR="008E5117" w:rsidRDefault="008E5117" w:rsidP="008E5117">
      <w:pPr>
        <w:rPr>
          <w:rFonts w:hint="eastAsia"/>
        </w:rPr>
      </w:pPr>
      <w:r>
        <w:t>P</w:t>
      </w:r>
      <w:r>
        <w:rPr>
          <w:rFonts w:hint="eastAsia"/>
        </w:rPr>
        <w:t>ublic loginAction extends org.apache.struts,action.Action{</w:t>
      </w:r>
    </w:p>
    <w:p w:rsidR="008E5117" w:rsidRDefault="008E5117" w:rsidP="008E5117">
      <w:pPr>
        <w:rPr>
          <w:rFonts w:hint="eastAsia"/>
        </w:rPr>
      </w:pPr>
      <w:r>
        <w:rPr>
          <w:rFonts w:hint="eastAsia"/>
        </w:rPr>
        <w:t xml:space="preserve">   </w:t>
      </w:r>
      <w:r>
        <w:t>P</w:t>
      </w:r>
      <w:r>
        <w:rPr>
          <w:rFonts w:hint="eastAsia"/>
        </w:rPr>
        <w:t>ublic ActionForward execute(ActionMapping mapping,ActionForm form,HttpServletRequest request,HttpServletResponse response)throws Exception{</w:t>
      </w:r>
    </w:p>
    <w:p w:rsidR="008E5117" w:rsidRDefault="008E5117" w:rsidP="008E5117">
      <w:pPr>
        <w:rPr>
          <w:rFonts w:hint="eastAsia"/>
        </w:rPr>
      </w:pPr>
      <w:r>
        <w:t>……</w:t>
      </w:r>
      <w:r>
        <w:rPr>
          <w:rFonts w:hint="eastAsia"/>
        </w:rPr>
        <w:t>.</w:t>
      </w:r>
    </w:p>
    <w:p w:rsidR="008E5117" w:rsidRDefault="008E5117" w:rsidP="008E5117">
      <w:pPr>
        <w:rPr>
          <w:rFonts w:hint="eastAsia"/>
        </w:rPr>
      </w:pP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Struts-config.xml</w:t>
      </w:r>
    </w:p>
    <w:p w:rsidR="008E5117" w:rsidRDefault="008E5117" w:rsidP="008E5117">
      <w:pPr>
        <w:rPr>
          <w:rFonts w:hint="eastAsia"/>
        </w:rPr>
      </w:pPr>
    </w:p>
    <w:p w:rsidR="008E5117" w:rsidRDefault="008E5117" w:rsidP="008E5117">
      <w:pPr>
        <w:rPr>
          <w:rFonts w:hint="eastAsia"/>
        </w:rPr>
      </w:pPr>
      <w:r>
        <w:rPr>
          <w:rFonts w:hint="eastAsia"/>
        </w:rPr>
        <w:t>&lt;action path=</w:t>
      </w:r>
      <w:r>
        <w:t>”</w:t>
      </w:r>
      <w:r>
        <w:rPr>
          <w:rFonts w:hint="eastAsia"/>
        </w:rPr>
        <w:t>/login</w:t>
      </w:r>
      <w:r>
        <w:t>”</w:t>
      </w:r>
      <w:r>
        <w:rPr>
          <w:rFonts w:hint="eastAsia"/>
        </w:rPr>
        <w:t xml:space="preserve"> type=</w:t>
      </w:r>
      <w:r>
        <w:t>”</w:t>
      </w:r>
      <w:r>
        <w:rPr>
          <w:rFonts w:hint="eastAsia"/>
        </w:rPr>
        <w:t>com.vgc.loginAction</w:t>
      </w:r>
      <w:r>
        <w:t>”</w:t>
      </w:r>
      <w:r>
        <w:rPr>
          <w:rFonts w:hint="eastAsia"/>
        </w:rPr>
        <w:t xml:space="preserve"> name=</w:t>
      </w:r>
      <w:r>
        <w:t>”</w:t>
      </w:r>
      <w:r>
        <w:rPr>
          <w:rFonts w:hint="eastAsia"/>
        </w:rPr>
        <w:t>loginform</w:t>
      </w:r>
      <w:r>
        <w:t>”</w:t>
      </w:r>
      <w:r>
        <w:rPr>
          <w:rFonts w:hint="eastAsia"/>
        </w:rPr>
        <w:t xml:space="preserve">  scope=</w:t>
      </w:r>
      <w:r>
        <w:t>”</w:t>
      </w:r>
      <w:r>
        <w:rPr>
          <w:rFonts w:hint="eastAsia"/>
        </w:rPr>
        <w:t>request</w:t>
      </w:r>
      <w:r>
        <w:t>”</w:t>
      </w:r>
      <w:r>
        <w:rPr>
          <w:rFonts w:hint="eastAsia"/>
        </w:rPr>
        <w:t xml:space="preserve">  </w:t>
      </w:r>
      <w:r>
        <w:rPr>
          <w:rFonts w:hint="eastAsia"/>
        </w:rPr>
        <w:lastRenderedPageBreak/>
        <w:t>validate=</w:t>
      </w:r>
      <w:r>
        <w:t>”</w:t>
      </w:r>
      <w:r>
        <w:rPr>
          <w:rFonts w:hint="eastAsia"/>
        </w:rPr>
        <w:t>true</w:t>
      </w:r>
      <w:r>
        <w:t>”</w:t>
      </w:r>
      <w:r>
        <w:rPr>
          <w:rFonts w:hint="eastAsia"/>
        </w:rPr>
        <w:t xml:space="preserve"> input=</w:t>
      </w:r>
      <w:r>
        <w:t>”</w:t>
      </w:r>
      <w:r>
        <w:rPr>
          <w:rFonts w:hint="eastAsia"/>
        </w:rPr>
        <w:t>/login.jsp</w:t>
      </w:r>
      <w:r>
        <w:t>”</w:t>
      </w:r>
      <w:r>
        <w:rPr>
          <w:rFonts w:hint="eastAsia"/>
        </w:rPr>
        <w:t>&gt;</w:t>
      </w:r>
    </w:p>
    <w:p w:rsidR="008E5117" w:rsidRDefault="008E5117" w:rsidP="008E5117">
      <w:pPr>
        <w:rPr>
          <w:rFonts w:hint="eastAsia"/>
        </w:rPr>
      </w:pPr>
      <w:r>
        <w:rPr>
          <w:rFonts w:hint="eastAsia"/>
        </w:rPr>
        <w:t xml:space="preserve">  &lt;forward name=</w:t>
      </w:r>
      <w:r>
        <w:t>”</w:t>
      </w:r>
      <w:r>
        <w:rPr>
          <w:rFonts w:hint="eastAsia"/>
        </w:rPr>
        <w:t>login</w:t>
      </w:r>
      <w:r>
        <w:t>”</w:t>
      </w:r>
      <w:r>
        <w:rPr>
          <w:rFonts w:hint="eastAsia"/>
        </w:rPr>
        <w:t xml:space="preserve"> path=</w:t>
      </w:r>
      <w:r>
        <w:t>”</w:t>
      </w:r>
      <w:r>
        <w:rPr>
          <w:rFonts w:hint="eastAsia"/>
        </w:rPr>
        <w:t>/login.jsp</w:t>
      </w:r>
      <w:r>
        <w:t>”</w:t>
      </w:r>
      <w:r>
        <w:rPr>
          <w:rFonts w:hint="eastAsia"/>
        </w:rPr>
        <w:t>/&gt;</w:t>
      </w:r>
    </w:p>
    <w:p w:rsidR="008E5117" w:rsidRDefault="008E5117" w:rsidP="008E5117">
      <w:pPr>
        <w:rPr>
          <w:rFonts w:hint="eastAsia"/>
        </w:rPr>
      </w:pPr>
      <w:r>
        <w:rPr>
          <w:rFonts w:hint="eastAsia"/>
        </w:rPr>
        <w:t xml:space="preserve">  &lt; forward name=</w:t>
      </w:r>
      <w:r>
        <w:t>”</w:t>
      </w:r>
      <w:r>
        <w:rPr>
          <w:rFonts w:hint="eastAsia"/>
        </w:rPr>
        <w:t>sucess</w:t>
      </w:r>
      <w:r>
        <w:t>”</w:t>
      </w:r>
      <w:r>
        <w:rPr>
          <w:rFonts w:hint="eastAsia"/>
        </w:rPr>
        <w:t xml:space="preserve"> path=</w:t>
      </w:r>
      <w:r>
        <w:t>”</w:t>
      </w:r>
      <w:r>
        <w:rPr>
          <w:rFonts w:hint="eastAsia"/>
        </w:rPr>
        <w:t>/index.jsp</w:t>
      </w:r>
      <w:r>
        <w:t>”</w:t>
      </w:r>
      <w:r>
        <w:rPr>
          <w:rFonts w:hint="eastAsia"/>
        </w:rPr>
        <w:t>/&gt;</w:t>
      </w:r>
    </w:p>
    <w:p w:rsidR="008E5117" w:rsidRPr="00545B07" w:rsidRDefault="008E5117" w:rsidP="008E5117">
      <w:pPr>
        <w:rPr>
          <w:rFonts w:hint="eastAsia"/>
        </w:rPr>
      </w:pPr>
      <w:r>
        <w:rPr>
          <w:rFonts w:hint="eastAsia"/>
        </w:rPr>
        <w:t>&lt;/action&gt;</w:t>
      </w:r>
    </w:p>
    <w:p w:rsidR="008E5117" w:rsidRDefault="008E5117" w:rsidP="008E5117">
      <w:pPr>
        <w:rPr>
          <w:rFonts w:hint="eastAsia"/>
        </w:rPr>
      </w:pPr>
      <w:r>
        <w:rPr>
          <w:rFonts w:hint="eastAsia"/>
        </w:rPr>
        <w:t>A</w:t>
      </w:r>
      <w:r>
        <w:rPr>
          <w:rFonts w:hint="eastAsia"/>
        </w:rPr>
        <w:t>．</w:t>
      </w:r>
      <w:r>
        <w:rPr>
          <w:rFonts w:hint="eastAsia"/>
        </w:rPr>
        <w:t>return(new ActionForward(mapping.getInput()));</w:t>
      </w:r>
    </w:p>
    <w:p w:rsidR="008E5117" w:rsidRDefault="008E5117" w:rsidP="008E5117">
      <w:pPr>
        <w:rPr>
          <w:rFonts w:hint="eastAsia"/>
        </w:rPr>
      </w:pPr>
      <w:r>
        <w:rPr>
          <w:rFonts w:hint="eastAsia"/>
        </w:rPr>
        <w:t>B</w:t>
      </w:r>
      <w:r>
        <w:rPr>
          <w:rFonts w:hint="eastAsia"/>
        </w:rPr>
        <w:t>．</w:t>
      </w:r>
      <w:r>
        <w:rPr>
          <w:rFonts w:hint="eastAsia"/>
        </w:rPr>
        <w:t>return(mapping.findForward(</w:t>
      </w:r>
      <w:r>
        <w:t>“</w:t>
      </w:r>
      <w:r>
        <w:rPr>
          <w:rFonts w:hint="eastAsia"/>
        </w:rPr>
        <w:t>login</w:t>
      </w:r>
      <w:r>
        <w:t>”</w:t>
      </w:r>
      <w:r>
        <w:rPr>
          <w:rFonts w:hint="eastAsia"/>
        </w:rPr>
        <w:t>));</w:t>
      </w:r>
    </w:p>
    <w:p w:rsidR="008E5117" w:rsidRDefault="008E5117" w:rsidP="008E5117">
      <w:pPr>
        <w:rPr>
          <w:rFonts w:hint="eastAsia"/>
        </w:rPr>
      </w:pPr>
      <w:r>
        <w:rPr>
          <w:rFonts w:hint="eastAsia"/>
        </w:rPr>
        <w:t>C</w:t>
      </w:r>
      <w:r>
        <w:rPr>
          <w:rFonts w:hint="eastAsia"/>
        </w:rPr>
        <w:t>．</w:t>
      </w:r>
      <w:r>
        <w:rPr>
          <w:rFonts w:hint="eastAsia"/>
        </w:rPr>
        <w:t>return(mapping.findForward(</w:t>
      </w:r>
      <w:r>
        <w:t>“</w:t>
      </w:r>
      <w:r>
        <w:rPr>
          <w:rFonts w:hint="eastAsia"/>
        </w:rPr>
        <w:t>index</w:t>
      </w:r>
      <w:r>
        <w:t>”</w:t>
      </w:r>
      <w:r>
        <w:rPr>
          <w:rFonts w:hint="eastAsia"/>
        </w:rPr>
        <w:t>));</w:t>
      </w:r>
    </w:p>
    <w:p w:rsidR="008E5117" w:rsidRDefault="008E5117" w:rsidP="008E5117">
      <w:pPr>
        <w:rPr>
          <w:rFonts w:hint="eastAsia"/>
        </w:rPr>
      </w:pPr>
      <w:r>
        <w:rPr>
          <w:rFonts w:hint="eastAsia"/>
        </w:rPr>
        <w:t>D</w:t>
      </w:r>
      <w:r>
        <w:rPr>
          <w:rFonts w:hint="eastAsia"/>
        </w:rPr>
        <w:t>．</w:t>
      </w:r>
      <w:r>
        <w:rPr>
          <w:rFonts w:hint="eastAsia"/>
        </w:rPr>
        <w:t>return(mapping.findForward(</w:t>
      </w:r>
      <w:r>
        <w:t>“</w:t>
      </w:r>
      <w:r>
        <w:rPr>
          <w:rFonts w:hint="eastAsia"/>
        </w:rPr>
        <w:t>login.jsp</w:t>
      </w:r>
      <w:r>
        <w:t>”</w:t>
      </w:r>
      <w:r>
        <w:rPr>
          <w:rFonts w:hint="eastAsia"/>
        </w:rPr>
        <w:t>));</w:t>
      </w:r>
    </w:p>
    <w:p w:rsidR="008E5117" w:rsidRDefault="008E5117" w:rsidP="008E5117">
      <w:pPr>
        <w:rPr>
          <w:rFonts w:hint="eastAsia"/>
        </w:rPr>
      </w:pPr>
      <w:r>
        <w:rPr>
          <w:rFonts w:hint="eastAsia"/>
        </w:rPr>
        <w:t>E.</w:t>
      </w:r>
      <w:r w:rsidRPr="00DA1D5D">
        <w:rPr>
          <w:rFonts w:hint="eastAsia"/>
        </w:rPr>
        <w:t xml:space="preserve"> </w:t>
      </w:r>
      <w:r>
        <w:rPr>
          <w:rFonts w:hint="eastAsia"/>
        </w:rPr>
        <w:t>return(mapping.findForward(</w:t>
      </w:r>
      <w:r>
        <w:t>“</w:t>
      </w:r>
      <w:r>
        <w:rPr>
          <w:rFonts w:hint="eastAsia"/>
        </w:rPr>
        <w:t>index.jsp</w:t>
      </w:r>
      <w:r>
        <w:t>”</w:t>
      </w:r>
      <w:r>
        <w:rPr>
          <w:rFonts w:hint="eastAsia"/>
        </w:rPr>
        <w:t>));</w:t>
      </w:r>
    </w:p>
    <w:p w:rsidR="008E5117" w:rsidRPr="007111C1" w:rsidRDefault="008E5117" w:rsidP="008E5117">
      <w:pPr>
        <w:rPr>
          <w:rFonts w:hint="eastAsia"/>
        </w:rPr>
      </w:pPr>
      <w:r w:rsidRPr="00E67CCC">
        <w:rPr>
          <w:rFonts w:hint="eastAsia"/>
        </w:rPr>
        <w:t>答案：</w:t>
      </w:r>
      <w:r>
        <w:rPr>
          <w:rFonts w:hint="eastAsia"/>
        </w:rPr>
        <w:t>_____________</w:t>
      </w:r>
    </w:p>
    <w:p w:rsidR="008E5117" w:rsidRDefault="008E5117" w:rsidP="008E5117">
      <w:pPr>
        <w:rPr>
          <w:rFonts w:hint="eastAsia"/>
        </w:rPr>
      </w:pPr>
      <w:r>
        <w:rPr>
          <w:rFonts w:hint="eastAsia"/>
        </w:rPr>
        <w:t>21.spring</w:t>
      </w:r>
      <w:r>
        <w:rPr>
          <w:rFonts w:hint="eastAsia"/>
        </w:rPr>
        <w:t>框架得有哪些模块（或组件）组成？</w:t>
      </w:r>
    </w:p>
    <w:p w:rsidR="008E5117" w:rsidRDefault="008E5117" w:rsidP="008E5117">
      <w:pPr>
        <w:rPr>
          <w:rFonts w:hint="eastAsia"/>
        </w:rPr>
      </w:pPr>
      <w:r>
        <w:rPr>
          <w:rFonts w:hint="eastAsia"/>
        </w:rPr>
        <w:t>22.</w:t>
      </w:r>
      <w:r>
        <w:rPr>
          <w:rFonts w:hint="eastAsia"/>
        </w:rPr>
        <w:t>在下面的</w:t>
      </w:r>
      <w:r>
        <w:rPr>
          <w:rFonts w:hint="eastAsia"/>
        </w:rPr>
        <w:t>spring</w:t>
      </w:r>
      <w:r>
        <w:rPr>
          <w:rFonts w:hint="eastAsia"/>
        </w:rPr>
        <w:t>配置文件（路径为“</w:t>
      </w:r>
      <w:r>
        <w:rPr>
          <w:rFonts w:hint="eastAsia"/>
        </w:rPr>
        <w:t>fse.xml</w:t>
      </w:r>
      <w:r>
        <w:rPr>
          <w:rFonts w:hint="eastAsia"/>
        </w:rPr>
        <w:t>”）填写出相应得配置内容，其中</w:t>
      </w:r>
      <w:r>
        <w:rPr>
          <w:rFonts w:hint="eastAsia"/>
        </w:rPr>
        <w:t>defaultRemindDAOImpl</w:t>
      </w:r>
      <w:r>
        <w:rPr>
          <w:rFonts w:hint="eastAsia"/>
        </w:rPr>
        <w:t>的</w:t>
      </w:r>
      <w:r>
        <w:rPr>
          <w:rFonts w:hint="eastAsia"/>
        </w:rPr>
        <w:t>getEmployees</w:t>
      </w:r>
      <w:r>
        <w:rPr>
          <w:rFonts w:hint="eastAsia"/>
        </w:rPr>
        <w:t>方法只读，而方法</w:t>
      </w:r>
      <w:r>
        <w:rPr>
          <w:rFonts w:hint="eastAsia"/>
        </w:rPr>
        <w:t>markRemind</w:t>
      </w:r>
      <w:r>
        <w:rPr>
          <w:rFonts w:hint="eastAsia"/>
        </w:rPr>
        <w:t>则不是。</w:t>
      </w:r>
    </w:p>
    <w:p w:rsidR="008E5117" w:rsidRDefault="008E5117" w:rsidP="008E5117">
      <w:pPr>
        <w:rPr>
          <w:rFonts w:hint="eastAsia"/>
        </w:rPr>
      </w:pPr>
      <w:r>
        <w:rPr>
          <w:rFonts w:hint="eastAsia"/>
        </w:rPr>
        <w:t>注：这里没用使用到</w:t>
      </w:r>
      <w:r>
        <w:rPr>
          <w:rFonts w:hint="eastAsia"/>
        </w:rPr>
        <w:t>hibernate</w:t>
      </w:r>
    </w:p>
    <w:p w:rsidR="008E5117" w:rsidRDefault="008E5117" w:rsidP="008E5117">
      <w:pPr>
        <w:rPr>
          <w:rFonts w:hint="eastAsia"/>
        </w:rPr>
      </w:pPr>
      <w:r>
        <w:rPr>
          <w:rFonts w:hint="eastAsia"/>
        </w:rPr>
        <w:t>&lt;bean id=</w:t>
      </w:r>
      <w:r>
        <w:t>”</w:t>
      </w:r>
      <w:r>
        <w:rPr>
          <w:rFonts w:hint="eastAsia"/>
        </w:rPr>
        <w:t>datasource</w:t>
      </w:r>
      <w:r>
        <w:t>”</w:t>
      </w:r>
      <w:r>
        <w:rPr>
          <w:rFonts w:hint="eastAsia"/>
        </w:rPr>
        <w:t xml:space="preserve"> class=</w:t>
      </w:r>
      <w:r>
        <w:t>”</w:t>
      </w:r>
      <w:r>
        <w:rPr>
          <w:rFonts w:hint="eastAsia"/>
        </w:rPr>
        <w:t>org.springframework.jndi.jndiObjectFactoryBean</w:t>
      </w:r>
      <w:r>
        <w:t>”</w:t>
      </w:r>
      <w:r>
        <w:rPr>
          <w:rFonts w:hint="eastAsia"/>
        </w:rPr>
        <w:t>&gt;</w:t>
      </w:r>
    </w:p>
    <w:p w:rsidR="008E5117" w:rsidRDefault="008E5117" w:rsidP="008E5117">
      <w:pPr>
        <w:rPr>
          <w:rFonts w:hint="eastAsia"/>
        </w:rPr>
      </w:pPr>
      <w:r>
        <w:t>…</w:t>
      </w:r>
      <w:r>
        <w:rPr>
          <w:rFonts w:hint="eastAsia"/>
        </w:rPr>
        <w:t>.</w:t>
      </w:r>
    </w:p>
    <w:p w:rsidR="008E5117" w:rsidRDefault="008E5117" w:rsidP="008E5117">
      <w:pPr>
        <w:rPr>
          <w:rFonts w:hint="eastAsia"/>
        </w:rPr>
      </w:pPr>
      <w:r>
        <w:rPr>
          <w:rFonts w:hint="eastAsia"/>
        </w:rPr>
        <w:t>&lt;/bean&gt;</w:t>
      </w:r>
    </w:p>
    <w:p w:rsidR="008E5117" w:rsidRDefault="008E5117" w:rsidP="008E5117">
      <w:pPr>
        <w:rPr>
          <w:rFonts w:hint="eastAsia"/>
        </w:rPr>
      </w:pPr>
    </w:p>
    <w:p w:rsidR="008E5117" w:rsidRDefault="008E5117" w:rsidP="008E5117">
      <w:pPr>
        <w:rPr>
          <w:rFonts w:hint="eastAsia"/>
        </w:rPr>
      </w:pPr>
      <w:r>
        <w:rPr>
          <w:rFonts w:hint="eastAsia"/>
        </w:rPr>
        <w:t>&lt;bean id=</w:t>
      </w:r>
      <w:r>
        <w:t>”</w:t>
      </w:r>
      <w:r>
        <w:rPr>
          <w:rFonts w:hint="eastAsia"/>
        </w:rPr>
        <w:t>transactionManager</w:t>
      </w:r>
      <w:r>
        <w:t>”</w:t>
      </w:r>
    </w:p>
    <w:p w:rsidR="008E5117" w:rsidRPr="00FD7318" w:rsidRDefault="008E5117" w:rsidP="008E5117">
      <w:pPr>
        <w:rPr>
          <w:rFonts w:ascii="宋体" w:hAnsi="宋体" w:hint="eastAsia"/>
        </w:rPr>
      </w:pPr>
      <w:r>
        <w:rPr>
          <w:rFonts w:hint="eastAsia"/>
        </w:rPr>
        <w:t xml:space="preserve"> </w:t>
      </w:r>
      <w:r>
        <w:t>C</w:t>
      </w:r>
      <w:r>
        <w:rPr>
          <w:rFonts w:hint="eastAsia"/>
        </w:rPr>
        <w:t>lass=</w:t>
      </w:r>
      <w:r>
        <w:t>”</w:t>
      </w:r>
      <w:r>
        <w:rPr>
          <w:rFonts w:hint="eastAsia"/>
        </w:rPr>
        <w:t>org.springframework.jdbc.datasource.DataSourceTransactionManager</w:t>
      </w:r>
      <w:r>
        <w:t>”</w:t>
      </w:r>
      <w:r>
        <w:rPr>
          <w:rFonts w:hint="eastAsia"/>
        </w:rPr>
        <w:t>&gt;</w:t>
      </w:r>
    </w:p>
    <w:p w:rsidR="008E5117" w:rsidRDefault="008E5117" w:rsidP="008E5117">
      <w:pPr>
        <w:rPr>
          <w:rFonts w:hint="eastAsia"/>
        </w:rPr>
      </w:pPr>
      <w:r>
        <w:rPr>
          <w:rFonts w:ascii="宋体" w:hAnsi="宋体" w:hint="eastAsia"/>
        </w:rPr>
        <w:t>①</w:t>
      </w:r>
      <w:r>
        <w:rPr>
          <w:rFonts w:hint="eastAsia"/>
        </w:rPr>
        <w:t>__________</w:t>
      </w:r>
    </w:p>
    <w:p w:rsidR="008E5117" w:rsidRDefault="008E5117" w:rsidP="008E5117">
      <w:pPr>
        <w:rPr>
          <w:rFonts w:hint="eastAsia"/>
        </w:rPr>
      </w:pPr>
      <w:r>
        <w:rPr>
          <w:rFonts w:hint="eastAsia"/>
        </w:rPr>
        <w:t>&lt;/bean&gt;</w:t>
      </w:r>
    </w:p>
    <w:p w:rsidR="008E5117" w:rsidRDefault="008E5117" w:rsidP="008E5117">
      <w:pPr>
        <w:rPr>
          <w:rFonts w:hint="eastAsia"/>
        </w:rPr>
      </w:pPr>
      <w:r>
        <w:t>………</w:t>
      </w:r>
      <w:r>
        <w:rPr>
          <w:rFonts w:hint="eastAsia"/>
        </w:rPr>
        <w:t>.</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r>
        <w:rPr>
          <w:rFonts w:hint="eastAsia"/>
        </w:rPr>
        <w:t>&lt;bean id=</w:t>
      </w:r>
      <w:r>
        <w:t>”</w:t>
      </w:r>
      <w:r>
        <w:rPr>
          <w:rFonts w:hint="eastAsia"/>
        </w:rPr>
        <w:t>remindBean</w:t>
      </w:r>
      <w:r>
        <w:t>”</w:t>
      </w:r>
    </w:p>
    <w:p w:rsidR="008E5117" w:rsidRPr="00FD7318" w:rsidRDefault="008E5117" w:rsidP="008E5117">
      <w:pPr>
        <w:rPr>
          <w:rFonts w:ascii="宋体" w:hAnsi="宋体" w:hint="eastAsia"/>
        </w:rPr>
      </w:pPr>
      <w:r>
        <w:rPr>
          <w:rFonts w:hint="eastAsia"/>
        </w:rPr>
        <w:t xml:space="preserve"> </w:t>
      </w:r>
      <w:r>
        <w:t>C</w:t>
      </w:r>
      <w:r>
        <w:rPr>
          <w:rFonts w:hint="eastAsia"/>
        </w:rPr>
        <w:t>lass=</w:t>
      </w:r>
      <w:r>
        <w:t>”</w:t>
      </w:r>
      <w:r>
        <w:rPr>
          <w:rFonts w:hint="eastAsia"/>
        </w:rPr>
        <w:t>org.springframework..transaction.interceptor.TransactionProxyFactoryBean</w:t>
      </w:r>
      <w:r>
        <w:t>”</w:t>
      </w:r>
      <w:r>
        <w:rPr>
          <w:rFonts w:hint="eastAsia"/>
        </w:rPr>
        <w:t>&gt;</w:t>
      </w:r>
    </w:p>
    <w:p w:rsidR="008E5117" w:rsidRPr="00FD7318" w:rsidRDefault="008E5117" w:rsidP="008E5117">
      <w:pPr>
        <w:rPr>
          <w:rFonts w:ascii="宋体" w:hAnsi="宋体" w:hint="eastAsia"/>
        </w:rPr>
      </w:pPr>
      <w:r>
        <w:rPr>
          <w:rFonts w:ascii="宋体" w:hAnsi="宋体" w:hint="eastAsia"/>
        </w:rPr>
        <w:t>②</w:t>
      </w:r>
      <w:r>
        <w:rPr>
          <w:rFonts w:hint="eastAsia"/>
        </w:rPr>
        <w:t>__________</w:t>
      </w:r>
    </w:p>
    <w:p w:rsidR="008E5117" w:rsidRDefault="008E5117" w:rsidP="008E5117">
      <w:pPr>
        <w:rPr>
          <w:rFonts w:hint="eastAsia"/>
        </w:rPr>
      </w:pPr>
      <w:r>
        <w:rPr>
          <w:rFonts w:ascii="宋体" w:hAnsi="宋体" w:hint="eastAsia"/>
        </w:rPr>
        <w:t>③</w:t>
      </w:r>
      <w:r>
        <w:rPr>
          <w:rFonts w:hint="eastAsia"/>
        </w:rPr>
        <w:t>__________</w:t>
      </w:r>
    </w:p>
    <w:p w:rsidR="008E5117" w:rsidRDefault="008E5117" w:rsidP="008E5117">
      <w:pPr>
        <w:rPr>
          <w:rFonts w:hint="eastAsia"/>
        </w:rPr>
      </w:pPr>
      <w:r>
        <w:rPr>
          <w:rFonts w:hint="eastAsia"/>
        </w:rPr>
        <w:t xml:space="preserve">  &lt;property name=</w:t>
      </w:r>
      <w:r>
        <w:t>”</w:t>
      </w:r>
      <w:r>
        <w:rPr>
          <w:rFonts w:hint="eastAsia"/>
        </w:rPr>
        <w:t>transactionAttributes</w:t>
      </w:r>
      <w:r>
        <w:t>”</w:t>
      </w:r>
      <w:r>
        <w:rPr>
          <w:rFonts w:hint="eastAsia"/>
        </w:rPr>
        <w:t>&gt;</w:t>
      </w:r>
    </w:p>
    <w:p w:rsidR="008E5117" w:rsidRDefault="008E5117" w:rsidP="008E5117">
      <w:pPr>
        <w:rPr>
          <w:rFonts w:hint="eastAsia"/>
        </w:rPr>
      </w:pPr>
      <w:r>
        <w:rPr>
          <w:rFonts w:hint="eastAsia"/>
        </w:rPr>
        <w:t xml:space="preserve">   &lt;pros&gt;</w:t>
      </w:r>
    </w:p>
    <w:p w:rsidR="008E5117" w:rsidRDefault="008E5117" w:rsidP="008E5117">
      <w:pPr>
        <w:rPr>
          <w:rFonts w:hint="eastAsia"/>
        </w:rPr>
      </w:pPr>
      <w:r>
        <w:rPr>
          <w:rFonts w:hint="eastAsia"/>
        </w:rPr>
        <w:t xml:space="preserve">      &lt;pro key=</w:t>
      </w:r>
      <w:r>
        <w:t>”</w:t>
      </w:r>
      <w:r>
        <w:rPr>
          <w:rFonts w:hint="eastAsia"/>
        </w:rPr>
        <w:t>getemployees</w:t>
      </w:r>
      <w:r>
        <w:t>”</w:t>
      </w:r>
      <w:r w:rsidRPr="00FD7318">
        <w:rPr>
          <w:rFonts w:ascii="宋体" w:hAnsi="宋体" w:hint="eastAsia"/>
        </w:rPr>
        <w:t>&gt;</w:t>
      </w:r>
      <w:r>
        <w:rPr>
          <w:rFonts w:ascii="宋体" w:hAnsi="宋体" w:hint="eastAsia"/>
        </w:rPr>
        <w:t>④</w:t>
      </w:r>
      <w:r>
        <w:rPr>
          <w:rFonts w:hint="eastAsia"/>
        </w:rPr>
        <w:t>______&lt;/pro&gt;</w:t>
      </w:r>
    </w:p>
    <w:p w:rsidR="008E5117" w:rsidRDefault="008E5117" w:rsidP="008E5117">
      <w:pPr>
        <w:ind w:firstLineChars="300" w:firstLine="630"/>
        <w:rPr>
          <w:rFonts w:hint="eastAsia"/>
        </w:rPr>
      </w:pPr>
      <w:r>
        <w:rPr>
          <w:rFonts w:hint="eastAsia"/>
        </w:rPr>
        <w:t>&lt;pro key=</w:t>
      </w:r>
      <w:r>
        <w:t>”</w:t>
      </w:r>
      <w:r>
        <w:rPr>
          <w:rFonts w:hint="eastAsia"/>
        </w:rPr>
        <w:t>markRemind</w:t>
      </w:r>
      <w:r>
        <w:t>”</w:t>
      </w:r>
      <w:r w:rsidRPr="00FD7318">
        <w:rPr>
          <w:rFonts w:ascii="宋体" w:hAnsi="宋体" w:hint="eastAsia"/>
        </w:rPr>
        <w:t>&gt;</w:t>
      </w:r>
      <w:r>
        <w:rPr>
          <w:rFonts w:ascii="宋体" w:hAnsi="宋体" w:hint="eastAsia"/>
        </w:rPr>
        <w:t>⑤</w:t>
      </w:r>
      <w:r>
        <w:rPr>
          <w:rFonts w:hint="eastAsia"/>
        </w:rPr>
        <w:t>______&lt;/pro&gt;</w:t>
      </w:r>
    </w:p>
    <w:p w:rsidR="008E5117" w:rsidRDefault="008E5117" w:rsidP="008E5117">
      <w:pPr>
        <w:ind w:firstLineChars="150" w:firstLine="315"/>
        <w:rPr>
          <w:rFonts w:hint="eastAsia"/>
        </w:rPr>
      </w:pPr>
      <w:r>
        <w:rPr>
          <w:rFonts w:hint="eastAsia"/>
        </w:rPr>
        <w:t xml:space="preserve">&lt;/pros&gt;   </w:t>
      </w:r>
    </w:p>
    <w:p w:rsidR="008E5117" w:rsidRDefault="008E5117" w:rsidP="008E5117">
      <w:pPr>
        <w:rPr>
          <w:rFonts w:hint="eastAsia"/>
        </w:rPr>
      </w:pPr>
      <w:r>
        <w:rPr>
          <w:rFonts w:hint="eastAsia"/>
        </w:rPr>
        <w:t>&lt;/property&gt;</w:t>
      </w:r>
    </w:p>
    <w:p w:rsidR="008E5117" w:rsidRDefault="008E5117" w:rsidP="008E5117">
      <w:pPr>
        <w:rPr>
          <w:rFonts w:hint="eastAsia"/>
        </w:rPr>
      </w:pPr>
      <w:r>
        <w:rPr>
          <w:rFonts w:hint="eastAsia"/>
        </w:rPr>
        <w:t>&lt;/bean&gt;</w:t>
      </w:r>
    </w:p>
    <w:p w:rsidR="008E5117" w:rsidRDefault="008E5117" w:rsidP="008E5117">
      <w:pPr>
        <w:rPr>
          <w:rFonts w:hint="eastAsia"/>
        </w:rPr>
      </w:pPr>
    </w:p>
    <w:p w:rsidR="008E5117" w:rsidRDefault="008E5117" w:rsidP="008E5117">
      <w:pPr>
        <w:rPr>
          <w:rFonts w:hint="eastAsia"/>
        </w:rPr>
      </w:pPr>
      <w:r>
        <w:rPr>
          <w:rFonts w:hint="eastAsia"/>
        </w:rPr>
        <w:t>A</w:t>
      </w:r>
      <w:r>
        <w:rPr>
          <w:rFonts w:hint="eastAsia"/>
        </w:rPr>
        <w:t>．</w:t>
      </w:r>
      <w:r>
        <w:rPr>
          <w:rFonts w:hint="eastAsia"/>
        </w:rPr>
        <w:t>&lt;property name=</w:t>
      </w:r>
      <w:r>
        <w:t>”</w:t>
      </w:r>
      <w:r>
        <w:rPr>
          <w:rFonts w:hint="eastAsia"/>
        </w:rPr>
        <w:t>target</w:t>
      </w:r>
      <w:r>
        <w:t>”</w:t>
      </w:r>
      <w:r>
        <w:rPr>
          <w:rFonts w:hint="eastAsia"/>
        </w:rPr>
        <w:t xml:space="preserve"> ref=</w:t>
      </w:r>
      <w:r>
        <w:t>”</w:t>
      </w:r>
      <w:r>
        <w:rPr>
          <w:rFonts w:hint="eastAsia"/>
        </w:rPr>
        <w:t>remindDaoImpl</w:t>
      </w:r>
      <w:r>
        <w:t>”</w:t>
      </w:r>
      <w:r>
        <w:rPr>
          <w:rFonts w:hint="eastAsia"/>
        </w:rPr>
        <w:t>/&gt;</w:t>
      </w:r>
    </w:p>
    <w:p w:rsidR="008E5117" w:rsidRPr="00305D0E" w:rsidRDefault="008E5117" w:rsidP="008E5117">
      <w:pPr>
        <w:rPr>
          <w:rFonts w:hint="eastAsia"/>
        </w:rPr>
      </w:pPr>
      <w:r>
        <w:rPr>
          <w:rFonts w:hint="eastAsia"/>
        </w:rPr>
        <w:t>B</w:t>
      </w:r>
      <w:r>
        <w:rPr>
          <w:rFonts w:hint="eastAsia"/>
        </w:rPr>
        <w:t>．</w:t>
      </w:r>
      <w:r>
        <w:rPr>
          <w:rFonts w:hint="eastAsia"/>
        </w:rPr>
        <w:t>&lt;property name=</w:t>
      </w:r>
      <w:r>
        <w:t>”</w:t>
      </w:r>
      <w:r>
        <w:rPr>
          <w:rFonts w:hint="eastAsia"/>
        </w:rPr>
        <w:t>transactionManager</w:t>
      </w:r>
      <w:r>
        <w:t>”</w:t>
      </w:r>
      <w:r>
        <w:rPr>
          <w:rFonts w:hint="eastAsia"/>
        </w:rPr>
        <w:t xml:space="preserve"> ref=</w:t>
      </w:r>
      <w:r>
        <w:t>”</w:t>
      </w:r>
      <w:r w:rsidRPr="00305D0E">
        <w:rPr>
          <w:rFonts w:hint="eastAsia"/>
        </w:rPr>
        <w:t xml:space="preserve"> </w:t>
      </w:r>
      <w:r>
        <w:rPr>
          <w:rFonts w:hint="eastAsia"/>
        </w:rPr>
        <w:t>transactionManager</w:t>
      </w:r>
      <w:r>
        <w:t>”</w:t>
      </w:r>
      <w:r>
        <w:rPr>
          <w:rFonts w:hint="eastAsia"/>
        </w:rPr>
        <w:t>/&gt;</w:t>
      </w:r>
    </w:p>
    <w:p w:rsidR="008E5117" w:rsidRPr="00305D0E" w:rsidRDefault="008E5117" w:rsidP="008E5117">
      <w:pPr>
        <w:rPr>
          <w:rFonts w:hint="eastAsia"/>
        </w:rPr>
      </w:pPr>
      <w:r>
        <w:rPr>
          <w:rFonts w:hint="eastAsia"/>
        </w:rPr>
        <w:t>C</w:t>
      </w:r>
      <w:r>
        <w:rPr>
          <w:rFonts w:hint="eastAsia"/>
        </w:rPr>
        <w:t>．</w:t>
      </w:r>
      <w:r>
        <w:rPr>
          <w:rFonts w:hint="eastAsia"/>
        </w:rPr>
        <w:t>&lt;property name=</w:t>
      </w:r>
      <w:r>
        <w:t>”</w:t>
      </w:r>
      <w:r>
        <w:rPr>
          <w:rFonts w:hint="eastAsia"/>
        </w:rPr>
        <w:t>dataSource</w:t>
      </w:r>
      <w:r>
        <w:t>”</w:t>
      </w:r>
      <w:r>
        <w:rPr>
          <w:rFonts w:hint="eastAsia"/>
        </w:rPr>
        <w:t xml:space="preserve"> ref=</w:t>
      </w:r>
      <w:r>
        <w:t>”</w:t>
      </w:r>
      <w:r w:rsidRPr="00305D0E">
        <w:rPr>
          <w:rFonts w:hint="eastAsia"/>
        </w:rPr>
        <w:t xml:space="preserve"> </w:t>
      </w:r>
      <w:r>
        <w:rPr>
          <w:rFonts w:hint="eastAsia"/>
        </w:rPr>
        <w:t>dataSource</w:t>
      </w:r>
      <w:r>
        <w:t>”</w:t>
      </w:r>
      <w:r>
        <w:rPr>
          <w:rFonts w:hint="eastAsia"/>
        </w:rPr>
        <w:t>/&gt;</w:t>
      </w:r>
    </w:p>
    <w:p w:rsidR="008E5117" w:rsidRDefault="008E5117" w:rsidP="008E5117">
      <w:pPr>
        <w:rPr>
          <w:rFonts w:hint="eastAsia"/>
        </w:rPr>
      </w:pPr>
      <w:r>
        <w:rPr>
          <w:rFonts w:hint="eastAsia"/>
        </w:rPr>
        <w:t>D</w:t>
      </w:r>
      <w:r>
        <w:rPr>
          <w:rFonts w:hint="eastAsia"/>
        </w:rPr>
        <w:t>．</w:t>
      </w:r>
      <w:r>
        <w:rPr>
          <w:rFonts w:hint="eastAsia"/>
        </w:rPr>
        <w:t>PROPAGATION_REQUIRED</w:t>
      </w:r>
    </w:p>
    <w:p w:rsidR="008E5117" w:rsidRDefault="008E5117" w:rsidP="008E5117">
      <w:pPr>
        <w:rPr>
          <w:rFonts w:hint="eastAsia"/>
        </w:rPr>
      </w:pPr>
      <w:r>
        <w:rPr>
          <w:rFonts w:hint="eastAsia"/>
        </w:rPr>
        <w:t>E.PROPAGATION_REQUIRED,readOnly</w:t>
      </w:r>
    </w:p>
    <w:p w:rsidR="008E5117" w:rsidRDefault="008E5117" w:rsidP="008E5117">
      <w:pPr>
        <w:rPr>
          <w:rFonts w:hint="eastAsia"/>
        </w:rPr>
      </w:pPr>
      <w:r>
        <w:rPr>
          <w:rFonts w:hint="eastAsia"/>
        </w:rPr>
        <w:t>F.PROPAGATION_REQUIRED,writeOnly</w:t>
      </w:r>
    </w:p>
    <w:p w:rsidR="008E5117" w:rsidRDefault="008E5117" w:rsidP="008E5117">
      <w:pPr>
        <w:rPr>
          <w:rFonts w:hint="eastAsia"/>
        </w:rPr>
      </w:pPr>
      <w:r w:rsidRPr="00E67CCC">
        <w:rPr>
          <w:rFonts w:hint="eastAsia"/>
        </w:rPr>
        <w:t>答案：</w:t>
      </w:r>
      <w:r>
        <w:rPr>
          <w:rFonts w:hint="eastAsia"/>
        </w:rPr>
        <w:t>_____________</w:t>
      </w:r>
    </w:p>
    <w:p w:rsidR="008E5117" w:rsidRPr="007111C1" w:rsidRDefault="008E5117" w:rsidP="008E5117">
      <w:pPr>
        <w:rPr>
          <w:rFonts w:hint="eastAsia"/>
        </w:rPr>
      </w:pPr>
      <w:r>
        <w:rPr>
          <w:rFonts w:hint="eastAsia"/>
        </w:rPr>
        <w:lastRenderedPageBreak/>
        <w:t>23.</w:t>
      </w:r>
      <w:r>
        <w:rPr>
          <w:rFonts w:hint="eastAsia"/>
        </w:rPr>
        <w:t>根据上面的</w:t>
      </w:r>
      <w:r>
        <w:rPr>
          <w:rFonts w:hint="eastAsia"/>
        </w:rPr>
        <w:t>spring</w:t>
      </w:r>
      <w:r>
        <w:rPr>
          <w:rFonts w:hint="eastAsia"/>
        </w:rPr>
        <w:t>配置文件内容，请写出相应的调用“</w:t>
      </w:r>
      <w:r>
        <w:rPr>
          <w:rFonts w:hint="eastAsia"/>
        </w:rPr>
        <w:t>remindBean</w:t>
      </w:r>
      <w:r>
        <w:rPr>
          <w:rFonts w:hint="eastAsia"/>
        </w:rPr>
        <w:t>”的方法“</w:t>
      </w:r>
      <w:r>
        <w:rPr>
          <w:rFonts w:hint="eastAsia"/>
        </w:rPr>
        <w:t>getEmployees</w:t>
      </w:r>
      <w:r>
        <w:rPr>
          <w:rFonts w:hint="eastAsia"/>
        </w:rPr>
        <w:t>”。</w:t>
      </w:r>
    </w:p>
    <w:p w:rsidR="008E5117" w:rsidRDefault="008E5117" w:rsidP="008E5117">
      <w:pPr>
        <w:rPr>
          <w:rFonts w:hint="eastAsia"/>
        </w:rPr>
      </w:pPr>
      <w:r>
        <w:rPr>
          <w:rFonts w:hint="eastAsia"/>
        </w:rPr>
        <w:t>24.</w:t>
      </w:r>
      <w:r>
        <w:rPr>
          <w:rFonts w:hint="eastAsia"/>
        </w:rPr>
        <w:t>使用</w:t>
      </w:r>
      <w:r>
        <w:rPr>
          <w:rFonts w:hint="eastAsia"/>
        </w:rPr>
        <w:t>hibernate</w:t>
      </w:r>
      <w:r>
        <w:rPr>
          <w:rFonts w:hint="eastAsia"/>
        </w:rPr>
        <w:t>完成数据得持久化保存到数据库中的方法有哪些？</w:t>
      </w:r>
    </w:p>
    <w:p w:rsidR="008E5117" w:rsidRDefault="008E5117" w:rsidP="008E5117">
      <w:pPr>
        <w:rPr>
          <w:rFonts w:hint="eastAsia"/>
        </w:rPr>
      </w:pPr>
      <w:r>
        <w:rPr>
          <w:rFonts w:hint="eastAsia"/>
        </w:rPr>
        <w:t>A</w:t>
      </w:r>
      <w:r>
        <w:rPr>
          <w:rFonts w:hint="eastAsia"/>
        </w:rPr>
        <w:t>．</w:t>
      </w:r>
      <w:r>
        <w:rPr>
          <w:rFonts w:hint="eastAsia"/>
        </w:rPr>
        <w:t>org.hibernate.Session.save(</w:t>
      </w:r>
      <w:r>
        <w:t>…</w:t>
      </w:r>
      <w:r>
        <w:rPr>
          <w:rFonts w:hint="eastAsia"/>
        </w:rPr>
        <w:t>);</w:t>
      </w:r>
    </w:p>
    <w:p w:rsidR="008E5117" w:rsidRDefault="008E5117" w:rsidP="008E5117">
      <w:pPr>
        <w:rPr>
          <w:rFonts w:hint="eastAsia"/>
        </w:rPr>
      </w:pPr>
      <w:r>
        <w:rPr>
          <w:rFonts w:hint="eastAsia"/>
        </w:rPr>
        <w:t>B</w:t>
      </w:r>
      <w:r>
        <w:rPr>
          <w:rFonts w:hint="eastAsia"/>
        </w:rPr>
        <w:t>．</w:t>
      </w:r>
      <w:r>
        <w:rPr>
          <w:rFonts w:hint="eastAsia"/>
        </w:rPr>
        <w:t>org.hibernate.Session.load(</w:t>
      </w:r>
      <w:r>
        <w:t>…</w:t>
      </w:r>
      <w:r>
        <w:rPr>
          <w:rFonts w:hint="eastAsia"/>
        </w:rPr>
        <w:t>)</w:t>
      </w:r>
    </w:p>
    <w:p w:rsidR="008E5117" w:rsidRDefault="008E5117" w:rsidP="008E5117">
      <w:pPr>
        <w:rPr>
          <w:rFonts w:hint="eastAsia"/>
        </w:rPr>
      </w:pPr>
      <w:r>
        <w:rPr>
          <w:rFonts w:hint="eastAsia"/>
        </w:rPr>
        <w:t>C</w:t>
      </w:r>
      <w:r>
        <w:rPr>
          <w:rFonts w:hint="eastAsia"/>
        </w:rPr>
        <w:t>．</w:t>
      </w:r>
      <w:r>
        <w:rPr>
          <w:rFonts w:hint="eastAsia"/>
        </w:rPr>
        <w:t>org.hibernate.Session.store(</w:t>
      </w:r>
      <w:r>
        <w:t>…</w:t>
      </w:r>
      <w:r>
        <w:rPr>
          <w:rFonts w:hint="eastAsia"/>
        </w:rPr>
        <w:t>)</w:t>
      </w:r>
    </w:p>
    <w:p w:rsidR="008E5117" w:rsidRDefault="008E5117" w:rsidP="008E5117">
      <w:pPr>
        <w:rPr>
          <w:rFonts w:hint="eastAsia"/>
        </w:rPr>
      </w:pPr>
      <w:r>
        <w:rPr>
          <w:rFonts w:hint="eastAsia"/>
        </w:rPr>
        <w:t>D</w:t>
      </w:r>
      <w:r>
        <w:rPr>
          <w:rFonts w:hint="eastAsia"/>
        </w:rPr>
        <w:t>．</w:t>
      </w:r>
      <w:r>
        <w:rPr>
          <w:rFonts w:hint="eastAsia"/>
        </w:rPr>
        <w:t>org.hibernate.Session.update(</w:t>
      </w:r>
      <w:r>
        <w:t>…</w:t>
      </w:r>
      <w:r>
        <w:rPr>
          <w:rFonts w:hint="eastAsia"/>
        </w:rPr>
        <w:t>)</w:t>
      </w:r>
    </w:p>
    <w:p w:rsidR="008E5117" w:rsidRDefault="008E5117" w:rsidP="008E5117">
      <w:pPr>
        <w:rPr>
          <w:rFonts w:hint="eastAsia"/>
        </w:rPr>
      </w:pPr>
      <w:r>
        <w:rPr>
          <w:rFonts w:hint="eastAsia"/>
        </w:rPr>
        <w:t>E.</w:t>
      </w:r>
      <w:r w:rsidRPr="00F76CEC">
        <w:rPr>
          <w:rFonts w:hint="eastAsia"/>
        </w:rPr>
        <w:t xml:space="preserve"> </w:t>
      </w:r>
      <w:r>
        <w:rPr>
          <w:rFonts w:hint="eastAsia"/>
        </w:rPr>
        <w:t>org.hibernate.Session.saveOrUpdate(</w:t>
      </w:r>
      <w:r>
        <w:t>…</w:t>
      </w:r>
      <w:r>
        <w:rPr>
          <w:rFonts w:hint="eastAsia"/>
        </w:rPr>
        <w:t>)</w:t>
      </w:r>
    </w:p>
    <w:p w:rsidR="008E5117" w:rsidRDefault="008E5117" w:rsidP="008E5117">
      <w:pPr>
        <w:rPr>
          <w:rFonts w:hint="eastAsia"/>
        </w:rPr>
      </w:pPr>
      <w:r>
        <w:rPr>
          <w:rFonts w:hint="eastAsia"/>
        </w:rPr>
        <w:t>F.</w:t>
      </w:r>
      <w:r w:rsidRPr="00F76CEC">
        <w:rPr>
          <w:rFonts w:hint="eastAsia"/>
        </w:rPr>
        <w:t xml:space="preserve"> </w:t>
      </w:r>
      <w:r>
        <w:rPr>
          <w:rFonts w:hint="eastAsia"/>
        </w:rPr>
        <w:t>org.hibernate.Session.refresh(</w:t>
      </w:r>
      <w:r>
        <w:t>…</w:t>
      </w:r>
      <w:r>
        <w:rPr>
          <w:rFonts w:hint="eastAsia"/>
        </w:rPr>
        <w:t>)</w:t>
      </w:r>
    </w:p>
    <w:p w:rsidR="008E5117" w:rsidRDefault="008E5117" w:rsidP="008E5117">
      <w:pPr>
        <w:rPr>
          <w:rFonts w:hint="eastAsia"/>
        </w:rPr>
      </w:pPr>
      <w:r>
        <w:rPr>
          <w:rFonts w:hint="eastAsia"/>
        </w:rPr>
        <w:t>G.</w:t>
      </w:r>
      <w:r w:rsidRPr="00F76CEC">
        <w:rPr>
          <w:rFonts w:hint="eastAsia"/>
        </w:rPr>
        <w:t xml:space="preserve"> </w:t>
      </w:r>
      <w:r>
        <w:rPr>
          <w:rFonts w:hint="eastAsia"/>
        </w:rPr>
        <w:t>org.hibernate.Session.flush(</w:t>
      </w:r>
      <w:r>
        <w:t>…</w:t>
      </w:r>
      <w:r>
        <w:rPr>
          <w:rFonts w:hint="eastAsia"/>
        </w:rPr>
        <w:t>)</w:t>
      </w:r>
    </w:p>
    <w:p w:rsidR="008E5117" w:rsidRDefault="008E5117" w:rsidP="008E5117">
      <w:pPr>
        <w:rPr>
          <w:rFonts w:hint="eastAsia"/>
        </w:rPr>
      </w:pPr>
      <w:r w:rsidRPr="00E67CCC">
        <w:rPr>
          <w:rFonts w:hint="eastAsia"/>
        </w:rPr>
        <w:t>答案：</w:t>
      </w:r>
      <w:r>
        <w:rPr>
          <w:rFonts w:hint="eastAsia"/>
        </w:rPr>
        <w:t>_____________</w:t>
      </w:r>
    </w:p>
    <w:p w:rsidR="008E5117" w:rsidRPr="00F76CEC" w:rsidRDefault="008E5117" w:rsidP="008E5117">
      <w:pPr>
        <w:rPr>
          <w:rFonts w:hint="eastAsia"/>
        </w:rPr>
      </w:pPr>
      <w:r>
        <w:rPr>
          <w:rFonts w:hint="eastAsia"/>
        </w:rPr>
        <w:t>25.</w:t>
      </w:r>
      <w:r>
        <w:rPr>
          <w:rFonts w:hint="eastAsia"/>
        </w:rPr>
        <w:t>使用</w:t>
      </w:r>
      <w:r>
        <w:rPr>
          <w:rFonts w:hint="eastAsia"/>
        </w:rPr>
        <w:t>Hibernate</w:t>
      </w:r>
      <w:r>
        <w:rPr>
          <w:rFonts w:hint="eastAsia"/>
        </w:rPr>
        <w:t>实现查询的分页，可以用下面哪个类和其相应的方法？</w:t>
      </w:r>
    </w:p>
    <w:p w:rsidR="008E5117" w:rsidRDefault="008E5117" w:rsidP="008E5117">
      <w:pPr>
        <w:rPr>
          <w:rFonts w:hint="eastAsia"/>
        </w:rPr>
      </w:pPr>
      <w:r>
        <w:rPr>
          <w:rFonts w:hint="eastAsia"/>
        </w:rPr>
        <w:t>A</w:t>
      </w:r>
      <w:r>
        <w:rPr>
          <w:rFonts w:hint="eastAsia"/>
        </w:rPr>
        <w:t>．</w:t>
      </w:r>
      <w:r>
        <w:rPr>
          <w:rFonts w:hint="eastAsia"/>
        </w:rPr>
        <w:t>Criteria</w:t>
      </w:r>
    </w:p>
    <w:p w:rsidR="008E5117" w:rsidRDefault="008E5117" w:rsidP="008E5117">
      <w:pPr>
        <w:rPr>
          <w:rFonts w:hint="eastAsia"/>
        </w:rPr>
      </w:pPr>
      <w:r>
        <w:rPr>
          <w:rFonts w:hint="eastAsia"/>
        </w:rPr>
        <w:t>B</w:t>
      </w:r>
      <w:r>
        <w:rPr>
          <w:rFonts w:hint="eastAsia"/>
        </w:rPr>
        <w:t>．</w:t>
      </w:r>
      <w:r>
        <w:rPr>
          <w:rFonts w:hint="eastAsia"/>
        </w:rPr>
        <w:t>Query</w:t>
      </w:r>
    </w:p>
    <w:p w:rsidR="008E5117" w:rsidRDefault="008E5117" w:rsidP="008E5117">
      <w:pPr>
        <w:rPr>
          <w:rFonts w:hint="eastAsia"/>
        </w:rPr>
      </w:pPr>
      <w:r>
        <w:rPr>
          <w:rFonts w:hint="eastAsia"/>
        </w:rPr>
        <w:t>C</w:t>
      </w:r>
      <w:r>
        <w:rPr>
          <w:rFonts w:hint="eastAsia"/>
        </w:rPr>
        <w:t>．</w:t>
      </w:r>
      <w:r>
        <w:rPr>
          <w:rFonts w:hint="eastAsia"/>
        </w:rPr>
        <w:t>scroll</w:t>
      </w:r>
    </w:p>
    <w:p w:rsidR="008E5117" w:rsidRDefault="008E5117" w:rsidP="008E5117">
      <w:pPr>
        <w:rPr>
          <w:rFonts w:hint="eastAsia"/>
        </w:rPr>
      </w:pPr>
      <w:r>
        <w:rPr>
          <w:rFonts w:hint="eastAsia"/>
        </w:rPr>
        <w:t>D</w:t>
      </w:r>
      <w:r>
        <w:rPr>
          <w:rFonts w:hint="eastAsia"/>
        </w:rPr>
        <w:t>．</w:t>
      </w:r>
      <w:r>
        <w:rPr>
          <w:rFonts w:hint="eastAsia"/>
        </w:rPr>
        <w:t>ScrollableResults</w:t>
      </w:r>
    </w:p>
    <w:p w:rsidR="008E5117" w:rsidRDefault="008E5117" w:rsidP="008E5117">
      <w:pPr>
        <w:rPr>
          <w:rFonts w:hint="eastAsia"/>
        </w:rPr>
      </w:pPr>
      <w:r>
        <w:rPr>
          <w:rFonts w:hint="eastAsia"/>
        </w:rPr>
        <w:t>E.setRowNumber</w:t>
      </w:r>
    </w:p>
    <w:p w:rsidR="008E5117" w:rsidRDefault="008E5117" w:rsidP="008E5117">
      <w:pPr>
        <w:rPr>
          <w:rFonts w:hint="eastAsia"/>
        </w:rPr>
      </w:pPr>
      <w:r>
        <w:rPr>
          <w:rFonts w:hint="eastAsia"/>
        </w:rPr>
        <w:t>F.setFirstResult</w:t>
      </w:r>
    </w:p>
    <w:p w:rsidR="008E5117" w:rsidRDefault="008E5117" w:rsidP="008E5117">
      <w:pPr>
        <w:rPr>
          <w:rFonts w:hint="eastAsia"/>
        </w:rPr>
      </w:pPr>
      <w:r>
        <w:rPr>
          <w:rFonts w:hint="eastAsia"/>
        </w:rPr>
        <w:t>G.setMaxResults</w:t>
      </w:r>
    </w:p>
    <w:p w:rsidR="008E5117" w:rsidRDefault="008E5117" w:rsidP="008E5117">
      <w:pPr>
        <w:rPr>
          <w:rFonts w:hint="eastAsia"/>
        </w:rPr>
      </w:pPr>
      <w:r>
        <w:rPr>
          <w:rFonts w:hint="eastAsia"/>
        </w:rPr>
        <w:t>H.setFetchSize</w:t>
      </w:r>
    </w:p>
    <w:p w:rsidR="008E5117" w:rsidRDefault="008E5117" w:rsidP="008E5117">
      <w:pPr>
        <w:rPr>
          <w:rFonts w:hint="eastAsia"/>
        </w:rPr>
      </w:pPr>
      <w:r w:rsidRPr="00E67CCC">
        <w:rPr>
          <w:rFonts w:hint="eastAsia"/>
        </w:rPr>
        <w:t>答案：</w:t>
      </w:r>
      <w:r>
        <w:rPr>
          <w:rFonts w:hint="eastAsia"/>
        </w:rPr>
        <w:t>_____________</w:t>
      </w:r>
    </w:p>
    <w:p w:rsidR="008E5117" w:rsidRDefault="008E5117" w:rsidP="008E5117">
      <w:pPr>
        <w:rPr>
          <w:rFonts w:hint="eastAsia"/>
        </w:rPr>
      </w:pPr>
      <w:r>
        <w:rPr>
          <w:rFonts w:hint="eastAsia"/>
        </w:rPr>
        <w:t>26.</w:t>
      </w:r>
      <w:r>
        <w:rPr>
          <w:rFonts w:hint="eastAsia"/>
        </w:rPr>
        <w:t>下面哪句话对</w:t>
      </w:r>
      <w:r>
        <w:rPr>
          <w:rFonts w:hint="eastAsia"/>
        </w:rPr>
        <w:t>Session beans</w:t>
      </w:r>
      <w:r>
        <w:rPr>
          <w:rFonts w:hint="eastAsia"/>
        </w:rPr>
        <w:t>是真的，而对于</w:t>
      </w:r>
      <w:r>
        <w:rPr>
          <w:rFonts w:hint="eastAsia"/>
        </w:rPr>
        <w:t>EntityBeans</w:t>
      </w:r>
      <w:r>
        <w:rPr>
          <w:rFonts w:hint="eastAsia"/>
        </w:rPr>
        <w:t>却不是？</w:t>
      </w:r>
    </w:p>
    <w:p w:rsidR="008E5117" w:rsidRDefault="008E5117" w:rsidP="008E5117">
      <w:pPr>
        <w:rPr>
          <w:rFonts w:hint="eastAsia"/>
        </w:rPr>
      </w:pPr>
      <w:r>
        <w:rPr>
          <w:rFonts w:hint="eastAsia"/>
        </w:rPr>
        <w:t>A</w:t>
      </w:r>
      <w:r>
        <w:rPr>
          <w:rFonts w:hint="eastAsia"/>
        </w:rPr>
        <w:t>．</w:t>
      </w:r>
      <w:r>
        <w:rPr>
          <w:rFonts w:hint="eastAsia"/>
        </w:rPr>
        <w:t>Bean</w:t>
      </w:r>
      <w:r>
        <w:rPr>
          <w:rFonts w:hint="eastAsia"/>
        </w:rPr>
        <w:t>被用做模型在</w:t>
      </w:r>
      <w:r>
        <w:rPr>
          <w:rFonts w:hint="eastAsia"/>
        </w:rPr>
        <w:t>MVC</w:t>
      </w:r>
      <w:r>
        <w:rPr>
          <w:rFonts w:hint="eastAsia"/>
        </w:rPr>
        <w:t>设计模式中使用</w:t>
      </w:r>
    </w:p>
    <w:p w:rsidR="008E5117" w:rsidRDefault="008E5117" w:rsidP="008E5117">
      <w:pPr>
        <w:rPr>
          <w:rFonts w:hint="eastAsia"/>
        </w:rPr>
      </w:pPr>
      <w:r>
        <w:rPr>
          <w:rFonts w:hint="eastAsia"/>
        </w:rPr>
        <w:t>B</w:t>
      </w:r>
      <w:r>
        <w:rPr>
          <w:rFonts w:hint="eastAsia"/>
        </w:rPr>
        <w:t>．能够持久化保存状态导数据库中的表一行上</w:t>
      </w:r>
    </w:p>
    <w:p w:rsidR="008E5117" w:rsidRDefault="008E5117" w:rsidP="008E5117">
      <w:pPr>
        <w:rPr>
          <w:rFonts w:hint="eastAsia"/>
        </w:rPr>
      </w:pPr>
      <w:r>
        <w:rPr>
          <w:rFonts w:hint="eastAsia"/>
        </w:rPr>
        <w:t>C</w:t>
      </w:r>
      <w:r>
        <w:rPr>
          <w:rFonts w:hint="eastAsia"/>
        </w:rPr>
        <w:t>．</w:t>
      </w:r>
      <w:r>
        <w:rPr>
          <w:rFonts w:hint="eastAsia"/>
        </w:rPr>
        <w:t>Bean</w:t>
      </w:r>
      <w:r>
        <w:rPr>
          <w:rFonts w:hint="eastAsia"/>
        </w:rPr>
        <w:t>能够使用数据访问对象容易的迁移到</w:t>
      </w:r>
      <w:r>
        <w:rPr>
          <w:rFonts w:hint="eastAsia"/>
        </w:rPr>
        <w:t>CMP</w:t>
      </w:r>
    </w:p>
    <w:p w:rsidR="008E5117" w:rsidRDefault="008E5117" w:rsidP="008E5117">
      <w:pPr>
        <w:rPr>
          <w:rFonts w:hint="eastAsia"/>
        </w:rPr>
      </w:pPr>
      <w:r>
        <w:rPr>
          <w:rFonts w:hint="eastAsia"/>
        </w:rPr>
        <w:t>D</w:t>
      </w:r>
      <w:r>
        <w:rPr>
          <w:rFonts w:hint="eastAsia"/>
        </w:rPr>
        <w:t>．能够保持一个会话状态为一个具体客户</w:t>
      </w:r>
    </w:p>
    <w:p w:rsidR="008E5117" w:rsidRDefault="008E5117" w:rsidP="008E5117">
      <w:pPr>
        <w:rPr>
          <w:rFonts w:hint="eastAsia"/>
        </w:rPr>
      </w:pPr>
      <w:r w:rsidRPr="00E67CCC">
        <w:rPr>
          <w:rFonts w:hint="eastAsia"/>
        </w:rPr>
        <w:t>答案：</w:t>
      </w:r>
      <w:r>
        <w:rPr>
          <w:rFonts w:hint="eastAsia"/>
        </w:rPr>
        <w:t>_____________</w:t>
      </w:r>
    </w:p>
    <w:p w:rsidR="008E5117" w:rsidRDefault="008E5117" w:rsidP="008E5117">
      <w:pPr>
        <w:rPr>
          <w:rFonts w:hint="eastAsia"/>
        </w:rPr>
      </w:pPr>
      <w:r>
        <w:rPr>
          <w:rFonts w:hint="eastAsia"/>
        </w:rPr>
        <w:t>27.</w:t>
      </w:r>
      <w:r>
        <w:rPr>
          <w:rFonts w:hint="eastAsia"/>
        </w:rPr>
        <w:t>关于无状态会话</w:t>
      </w:r>
      <w:r>
        <w:rPr>
          <w:rFonts w:hint="eastAsia"/>
        </w:rPr>
        <w:t>Bean</w:t>
      </w:r>
      <w:r>
        <w:rPr>
          <w:rFonts w:hint="eastAsia"/>
        </w:rPr>
        <w:t>错误的是：</w:t>
      </w:r>
    </w:p>
    <w:p w:rsidR="008E5117" w:rsidRDefault="008E5117" w:rsidP="008E5117">
      <w:pPr>
        <w:rPr>
          <w:rFonts w:hint="eastAsia"/>
        </w:rPr>
      </w:pPr>
      <w:r>
        <w:rPr>
          <w:rFonts w:hint="eastAsia"/>
        </w:rPr>
        <w:t>A</w:t>
      </w:r>
      <w:r>
        <w:rPr>
          <w:rFonts w:hint="eastAsia"/>
        </w:rPr>
        <w:t>．不保存客户的状态信息</w:t>
      </w:r>
    </w:p>
    <w:p w:rsidR="008E5117" w:rsidRDefault="008E5117" w:rsidP="008E5117">
      <w:pPr>
        <w:rPr>
          <w:rFonts w:hint="eastAsia"/>
        </w:rPr>
      </w:pPr>
      <w:r>
        <w:rPr>
          <w:rFonts w:hint="eastAsia"/>
        </w:rPr>
        <w:t>B</w:t>
      </w:r>
      <w:r>
        <w:rPr>
          <w:rFonts w:hint="eastAsia"/>
        </w:rPr>
        <w:t>．包括主接口，远程接口，</w:t>
      </w:r>
      <w:r>
        <w:rPr>
          <w:rFonts w:hint="eastAsia"/>
        </w:rPr>
        <w:t>bean</w:t>
      </w:r>
      <w:r>
        <w:rPr>
          <w:rFonts w:hint="eastAsia"/>
        </w:rPr>
        <w:t>类和部署描述文件</w:t>
      </w:r>
    </w:p>
    <w:p w:rsidR="008E5117" w:rsidRPr="00EF2346" w:rsidRDefault="008E5117" w:rsidP="008E5117">
      <w:pPr>
        <w:rPr>
          <w:rFonts w:hint="eastAsia"/>
        </w:rPr>
      </w:pPr>
      <w:r>
        <w:rPr>
          <w:rFonts w:hint="eastAsia"/>
        </w:rPr>
        <w:t>C</w:t>
      </w:r>
      <w:r>
        <w:rPr>
          <w:rFonts w:hint="eastAsia"/>
        </w:rPr>
        <w:t>．部署时，</w:t>
      </w:r>
      <w:r>
        <w:rPr>
          <w:rFonts w:hint="eastAsia"/>
        </w:rPr>
        <w:t>EJB</w:t>
      </w:r>
      <w:r>
        <w:rPr>
          <w:rFonts w:hint="eastAsia"/>
        </w:rPr>
        <w:t>容器会为这个</w:t>
      </w:r>
      <w:r>
        <w:rPr>
          <w:rFonts w:hint="eastAsia"/>
        </w:rPr>
        <w:t>Bean</w:t>
      </w:r>
      <w:r>
        <w:rPr>
          <w:rFonts w:hint="eastAsia"/>
        </w:rPr>
        <w:t>分配几个实例到组件池中，并有组件池动态管理组件数量</w:t>
      </w:r>
    </w:p>
    <w:p w:rsidR="008E5117" w:rsidRDefault="008E5117" w:rsidP="008E5117">
      <w:pPr>
        <w:rPr>
          <w:rFonts w:hint="eastAsia"/>
        </w:rPr>
      </w:pPr>
      <w:r>
        <w:rPr>
          <w:rFonts w:hint="eastAsia"/>
        </w:rPr>
        <w:t>D</w:t>
      </w:r>
      <w:r>
        <w:rPr>
          <w:rFonts w:hint="eastAsia"/>
        </w:rPr>
        <w:t>．生命状态有四种，存在，不存在，钝化，激活</w:t>
      </w:r>
    </w:p>
    <w:p w:rsidR="008E5117" w:rsidRDefault="008E5117" w:rsidP="008E5117">
      <w:pPr>
        <w:rPr>
          <w:rFonts w:hint="eastAsia"/>
        </w:rPr>
      </w:pPr>
      <w:r w:rsidRPr="00E67CCC">
        <w:rPr>
          <w:rFonts w:hint="eastAsia"/>
        </w:rPr>
        <w:t>答案：</w:t>
      </w:r>
      <w:r>
        <w:rPr>
          <w:rFonts w:hint="eastAsia"/>
        </w:rPr>
        <w:t>_____________</w:t>
      </w:r>
    </w:p>
    <w:p w:rsidR="008E5117" w:rsidRPr="00EF2346" w:rsidRDefault="008E5117" w:rsidP="008E5117">
      <w:pPr>
        <w:rPr>
          <w:rFonts w:hint="eastAsia"/>
        </w:rPr>
      </w:pPr>
      <w:r>
        <w:rPr>
          <w:rFonts w:hint="eastAsia"/>
        </w:rPr>
        <w:t>28.</w:t>
      </w:r>
      <w:r w:rsidRPr="00EF2346">
        <w:rPr>
          <w:rFonts w:hint="eastAsia"/>
        </w:rPr>
        <w:t xml:space="preserve"> </w:t>
      </w:r>
      <w:r>
        <w:rPr>
          <w:rFonts w:hint="eastAsia"/>
        </w:rPr>
        <w:t>关于状态会话</w:t>
      </w:r>
      <w:r>
        <w:rPr>
          <w:rFonts w:hint="eastAsia"/>
        </w:rPr>
        <w:t>Bean</w:t>
      </w:r>
      <w:r>
        <w:rPr>
          <w:rFonts w:hint="eastAsia"/>
        </w:rPr>
        <w:t>错误的是：</w:t>
      </w:r>
    </w:p>
    <w:p w:rsidR="008E5117" w:rsidRDefault="008E5117" w:rsidP="008E5117">
      <w:pPr>
        <w:rPr>
          <w:rFonts w:hint="eastAsia"/>
        </w:rPr>
      </w:pPr>
      <w:r>
        <w:rPr>
          <w:rFonts w:hint="eastAsia"/>
        </w:rPr>
        <w:t>A</w:t>
      </w:r>
      <w:r>
        <w:rPr>
          <w:rFonts w:hint="eastAsia"/>
        </w:rPr>
        <w:t>．在客户端程序引用期间维护</w:t>
      </w:r>
      <w:r>
        <w:rPr>
          <w:rFonts w:hint="eastAsia"/>
        </w:rPr>
        <w:t>Bean</w:t>
      </w:r>
      <w:r>
        <w:rPr>
          <w:rFonts w:hint="eastAsia"/>
        </w:rPr>
        <w:t>中所有实例数据的状态值</w:t>
      </w:r>
    </w:p>
    <w:p w:rsidR="008E5117" w:rsidRDefault="008E5117" w:rsidP="008E5117">
      <w:pPr>
        <w:rPr>
          <w:rFonts w:hint="eastAsia"/>
        </w:rPr>
      </w:pPr>
      <w:r>
        <w:rPr>
          <w:rFonts w:hint="eastAsia"/>
        </w:rPr>
        <w:t>B</w:t>
      </w:r>
      <w:r>
        <w:rPr>
          <w:rFonts w:hint="eastAsia"/>
        </w:rPr>
        <w:t>．多个客户不会同时共享同一个有状态</w:t>
      </w:r>
      <w:r>
        <w:rPr>
          <w:rFonts w:hint="eastAsia"/>
        </w:rPr>
        <w:t>SessionBean</w:t>
      </w:r>
      <w:r>
        <w:rPr>
          <w:rFonts w:hint="eastAsia"/>
        </w:rPr>
        <w:t>实例</w:t>
      </w:r>
    </w:p>
    <w:p w:rsidR="008E5117" w:rsidRDefault="008E5117" w:rsidP="008E5117">
      <w:pPr>
        <w:rPr>
          <w:rFonts w:hint="eastAsia"/>
        </w:rPr>
      </w:pPr>
      <w:r>
        <w:rPr>
          <w:rFonts w:hint="eastAsia"/>
        </w:rPr>
        <w:t>C</w:t>
      </w:r>
      <w:r>
        <w:rPr>
          <w:rFonts w:hint="eastAsia"/>
        </w:rPr>
        <w:t>．钝化过程就是容器调用</w:t>
      </w:r>
      <w:r>
        <w:rPr>
          <w:rFonts w:hint="eastAsia"/>
        </w:rPr>
        <w:t>EJBremove</w:t>
      </w:r>
      <w:r>
        <w:rPr>
          <w:rFonts w:hint="eastAsia"/>
        </w:rPr>
        <w:t>删除多余</w:t>
      </w:r>
      <w:r>
        <w:rPr>
          <w:rFonts w:hint="eastAsia"/>
        </w:rPr>
        <w:t>EJB</w:t>
      </w:r>
      <w:r>
        <w:rPr>
          <w:rFonts w:hint="eastAsia"/>
        </w:rPr>
        <w:t>实例的过程</w:t>
      </w:r>
    </w:p>
    <w:p w:rsidR="008E5117" w:rsidRDefault="008E5117" w:rsidP="008E5117">
      <w:pPr>
        <w:rPr>
          <w:rFonts w:hint="eastAsia"/>
        </w:rPr>
      </w:pPr>
      <w:r>
        <w:rPr>
          <w:rFonts w:hint="eastAsia"/>
        </w:rPr>
        <w:t>D</w:t>
      </w:r>
      <w:r>
        <w:rPr>
          <w:rFonts w:hint="eastAsia"/>
        </w:rPr>
        <w:t>．有状态会话</w:t>
      </w:r>
      <w:r>
        <w:rPr>
          <w:rFonts w:hint="eastAsia"/>
        </w:rPr>
        <w:t>Bean</w:t>
      </w:r>
      <w:r>
        <w:rPr>
          <w:rFonts w:hint="eastAsia"/>
        </w:rPr>
        <w:t>得生命状态包括不存在，准备好和钝化</w:t>
      </w:r>
    </w:p>
    <w:p w:rsidR="008E5117" w:rsidRPr="00EF2346" w:rsidRDefault="008E5117" w:rsidP="008E5117">
      <w:pPr>
        <w:rPr>
          <w:rFonts w:hint="eastAsia"/>
        </w:rPr>
      </w:pPr>
      <w:r w:rsidRPr="00E67CCC">
        <w:rPr>
          <w:rFonts w:hint="eastAsia"/>
        </w:rPr>
        <w:t>答案：</w:t>
      </w:r>
      <w:r>
        <w:rPr>
          <w:rFonts w:hint="eastAsia"/>
        </w:rPr>
        <w:t>_____________</w:t>
      </w:r>
    </w:p>
    <w:p w:rsidR="008E5117" w:rsidRPr="00784342" w:rsidRDefault="008E5117" w:rsidP="008E5117">
      <w:pPr>
        <w:rPr>
          <w:rFonts w:hint="eastAsia"/>
        </w:rPr>
      </w:pPr>
      <w:r>
        <w:rPr>
          <w:rFonts w:hint="eastAsia"/>
        </w:rPr>
        <w:t>答案：</w:t>
      </w:r>
      <w:r>
        <w:rPr>
          <w:rFonts w:hint="eastAsia"/>
        </w:rPr>
        <w:t>_______________</w:t>
      </w:r>
    </w:p>
    <w:p w:rsidR="008E5117" w:rsidRDefault="008E5117" w:rsidP="008E5117">
      <w:pPr>
        <w:rPr>
          <w:rFonts w:hint="eastAsia"/>
        </w:rPr>
      </w:pPr>
      <w:r>
        <w:rPr>
          <w:rFonts w:hint="eastAsia"/>
        </w:rPr>
        <w:t>29</w:t>
      </w:r>
      <w:r>
        <w:rPr>
          <w:rFonts w:hint="eastAsia"/>
        </w:rPr>
        <w:t>、填写调用一个</w:t>
      </w:r>
      <w:r>
        <w:rPr>
          <w:rFonts w:hint="eastAsia"/>
        </w:rPr>
        <w:t>SessionBean</w:t>
      </w:r>
      <w:r>
        <w:rPr>
          <w:rFonts w:hint="eastAsia"/>
        </w:rPr>
        <w:t>（</w:t>
      </w:r>
      <w:r>
        <w:rPr>
          <w:rFonts w:hint="eastAsia"/>
        </w:rPr>
        <w:t xml:space="preserve">JNDI </w:t>
      </w:r>
      <w:r>
        <w:rPr>
          <w:rFonts w:hint="eastAsia"/>
        </w:rPr>
        <w:t>为</w:t>
      </w:r>
      <w:r>
        <w:t>”</w:t>
      </w:r>
      <w:r>
        <w:rPr>
          <w:rFonts w:hint="eastAsia"/>
        </w:rPr>
        <w:t>GhibliiStudio</w:t>
      </w:r>
      <w:r>
        <w:t>”</w:t>
      </w:r>
      <w:r>
        <w:rPr>
          <w:rFonts w:hint="eastAsia"/>
        </w:rPr>
        <w:t>）的方法“</w:t>
      </w:r>
      <w:r>
        <w:rPr>
          <w:rFonts w:hint="eastAsia"/>
        </w:rPr>
        <w:t>getMovies</w:t>
      </w:r>
      <w:r>
        <w:rPr>
          <w:rFonts w:hint="eastAsia"/>
        </w:rPr>
        <w:t>”的步骤（写出步骤的说明或者代码都可以）。</w:t>
      </w:r>
    </w:p>
    <w:p w:rsidR="008E5117" w:rsidRDefault="008E5117" w:rsidP="008E5117">
      <w:pPr>
        <w:rPr>
          <w:rFonts w:hint="eastAsia"/>
          <w:u w:val="single"/>
        </w:rPr>
      </w:pPr>
      <w:r w:rsidRPr="00784342">
        <w:rPr>
          <w:rFonts w:hint="eastAsia"/>
          <w:u w:val="single"/>
        </w:rPr>
        <w:t>C</w:t>
      </w:r>
      <w:r>
        <w:rPr>
          <w:rFonts w:hint="eastAsia"/>
          <w:u w:val="single"/>
        </w:rPr>
        <w:t>ontext ctx=new InitialContext()</w:t>
      </w:r>
      <w:r>
        <w:rPr>
          <w:rFonts w:hint="eastAsia"/>
          <w:u w:val="single"/>
        </w:rPr>
        <w:t>；</w:t>
      </w:r>
    </w:p>
    <w:p w:rsidR="008E5117" w:rsidRDefault="008E5117" w:rsidP="008E5117">
      <w:pPr>
        <w:rPr>
          <w:rFonts w:hint="eastAsia"/>
          <w:u w:val="single"/>
        </w:rPr>
      </w:pPr>
      <w:r>
        <w:rPr>
          <w:rFonts w:hint="eastAsia"/>
          <w:u w:val="single"/>
        </w:rPr>
        <w:t>_____________________________</w:t>
      </w:r>
    </w:p>
    <w:p w:rsidR="008E5117" w:rsidRDefault="008E5117" w:rsidP="008E5117">
      <w:pPr>
        <w:rPr>
          <w:rFonts w:hint="eastAsia"/>
          <w:u w:val="single"/>
        </w:rPr>
      </w:pPr>
      <w:r>
        <w:rPr>
          <w:rFonts w:hint="eastAsia"/>
          <w:u w:val="single"/>
        </w:rPr>
        <w:lastRenderedPageBreak/>
        <w:t>_____________________________</w:t>
      </w:r>
    </w:p>
    <w:p w:rsidR="008E5117" w:rsidRDefault="008E5117" w:rsidP="008E5117">
      <w:pPr>
        <w:rPr>
          <w:rFonts w:hint="eastAsia"/>
          <w:u w:val="single"/>
        </w:rPr>
      </w:pPr>
      <w:r>
        <w:rPr>
          <w:rFonts w:hint="eastAsia"/>
          <w:u w:val="single"/>
        </w:rPr>
        <w:t>_____________________________</w:t>
      </w:r>
    </w:p>
    <w:p w:rsidR="008E5117" w:rsidRDefault="008E5117" w:rsidP="008E5117">
      <w:pPr>
        <w:rPr>
          <w:rFonts w:hint="eastAsia"/>
        </w:rPr>
      </w:pPr>
      <w:r>
        <w:rPr>
          <w:rFonts w:hint="eastAsia"/>
        </w:rPr>
        <w:t xml:space="preserve">30, Web Services </w:t>
      </w:r>
      <w:r>
        <w:rPr>
          <w:rFonts w:hint="eastAsia"/>
        </w:rPr>
        <w:t>标准和规范有那些？请从下面的答案中选择。</w:t>
      </w:r>
    </w:p>
    <w:p w:rsidR="008E5117" w:rsidRDefault="008E5117" w:rsidP="008E5117">
      <w:pPr>
        <w:rPr>
          <w:rFonts w:hint="eastAsia"/>
        </w:rPr>
      </w:pPr>
      <w:r>
        <w:rPr>
          <w:rFonts w:hint="eastAsia"/>
        </w:rPr>
        <w:t>A,  ARP</w:t>
      </w:r>
      <w:r>
        <w:rPr>
          <w:rFonts w:hint="eastAsia"/>
        </w:rPr>
        <w:t>、</w:t>
      </w:r>
      <w:r>
        <w:rPr>
          <w:rFonts w:hint="eastAsia"/>
        </w:rPr>
        <w:t>SNMP</w:t>
      </w:r>
      <w:r>
        <w:rPr>
          <w:rFonts w:hint="eastAsia"/>
        </w:rPr>
        <w:t>、</w:t>
      </w:r>
      <w:r>
        <w:rPr>
          <w:rFonts w:hint="eastAsia"/>
        </w:rPr>
        <w:t>TCP/IP</w:t>
      </w:r>
      <w:r>
        <w:rPr>
          <w:rFonts w:hint="eastAsia"/>
        </w:rPr>
        <w:t>、</w:t>
      </w:r>
      <w:r>
        <w:rPr>
          <w:rFonts w:hint="eastAsia"/>
        </w:rPr>
        <w:t>UDP;</w:t>
      </w:r>
    </w:p>
    <w:p w:rsidR="008E5117" w:rsidRDefault="008E5117" w:rsidP="008E5117">
      <w:pPr>
        <w:rPr>
          <w:rFonts w:hint="eastAsia"/>
        </w:rPr>
      </w:pPr>
      <w:r>
        <w:rPr>
          <w:rFonts w:hint="eastAsia"/>
        </w:rPr>
        <w:t>B,  COBRA</w:t>
      </w:r>
      <w:r>
        <w:rPr>
          <w:rFonts w:hint="eastAsia"/>
        </w:rPr>
        <w:t>、</w:t>
      </w:r>
      <w:r>
        <w:rPr>
          <w:rFonts w:hint="eastAsia"/>
        </w:rPr>
        <w:t>RMI</w:t>
      </w:r>
      <w:r>
        <w:rPr>
          <w:rFonts w:hint="eastAsia"/>
        </w:rPr>
        <w:t>、</w:t>
      </w:r>
      <w:r>
        <w:rPr>
          <w:rFonts w:hint="eastAsia"/>
        </w:rPr>
        <w:t>UDDI</w:t>
      </w:r>
      <w:r>
        <w:rPr>
          <w:rFonts w:hint="eastAsia"/>
        </w:rPr>
        <w:t>、</w:t>
      </w:r>
      <w:r>
        <w:rPr>
          <w:rFonts w:hint="eastAsia"/>
        </w:rPr>
        <w:t>WS;</w:t>
      </w:r>
    </w:p>
    <w:p w:rsidR="008E5117" w:rsidRDefault="008E5117" w:rsidP="008E5117">
      <w:pPr>
        <w:rPr>
          <w:rFonts w:hint="eastAsia"/>
        </w:rPr>
      </w:pPr>
      <w:r>
        <w:rPr>
          <w:rFonts w:hint="eastAsia"/>
        </w:rPr>
        <w:t>C,  FTP</w:t>
      </w:r>
      <w:r>
        <w:rPr>
          <w:rFonts w:hint="eastAsia"/>
        </w:rPr>
        <w:t>、</w:t>
      </w:r>
      <w:r>
        <w:rPr>
          <w:rFonts w:hint="eastAsia"/>
        </w:rPr>
        <w:t>HTTP</w:t>
      </w:r>
      <w:r>
        <w:rPr>
          <w:rFonts w:hint="eastAsia"/>
        </w:rPr>
        <w:t>、</w:t>
      </w:r>
      <w:r>
        <w:rPr>
          <w:rFonts w:hint="eastAsia"/>
        </w:rPr>
        <w:t>SNMP</w:t>
      </w:r>
      <w:r>
        <w:rPr>
          <w:rFonts w:hint="eastAsia"/>
        </w:rPr>
        <w:t>、</w:t>
      </w:r>
      <w:r>
        <w:rPr>
          <w:rFonts w:hint="eastAsia"/>
        </w:rPr>
        <w:t>SOAP;</w:t>
      </w:r>
    </w:p>
    <w:p w:rsidR="008E5117" w:rsidRDefault="008E5117" w:rsidP="008E5117">
      <w:pPr>
        <w:rPr>
          <w:rFonts w:hint="eastAsia"/>
        </w:rPr>
      </w:pPr>
      <w:r>
        <w:rPr>
          <w:rFonts w:hint="eastAsia"/>
        </w:rPr>
        <w:t>D,  SOAP</w:t>
      </w:r>
      <w:r>
        <w:rPr>
          <w:rFonts w:hint="eastAsia"/>
        </w:rPr>
        <w:t>、</w:t>
      </w:r>
      <w:r>
        <w:rPr>
          <w:rFonts w:hint="eastAsia"/>
        </w:rPr>
        <w:t>WDSL</w:t>
      </w:r>
      <w:r>
        <w:rPr>
          <w:rFonts w:hint="eastAsia"/>
        </w:rPr>
        <w:t>、</w:t>
      </w:r>
      <w:r>
        <w:rPr>
          <w:rFonts w:hint="eastAsia"/>
        </w:rPr>
        <w:t>UDDI</w:t>
      </w:r>
      <w:r>
        <w:rPr>
          <w:rFonts w:hint="eastAsia"/>
        </w:rPr>
        <w:t>、</w:t>
      </w:r>
      <w:r>
        <w:rPr>
          <w:rFonts w:hint="eastAsia"/>
        </w:rPr>
        <w:t>WS-Security</w:t>
      </w:r>
      <w:r>
        <w:rPr>
          <w:rFonts w:hint="eastAsia"/>
        </w:rPr>
        <w:t>。</w:t>
      </w:r>
    </w:p>
    <w:p w:rsidR="008E5117" w:rsidRDefault="008E5117" w:rsidP="008E5117">
      <w:pPr>
        <w:rPr>
          <w:rFonts w:hint="eastAsia"/>
        </w:rPr>
      </w:pPr>
      <w:r>
        <w:rPr>
          <w:rFonts w:hint="eastAsia"/>
        </w:rPr>
        <w:t>答案：</w:t>
      </w:r>
      <w:r>
        <w:rPr>
          <w:rFonts w:hint="eastAsia"/>
        </w:rPr>
        <w:t>________</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r>
        <w:rPr>
          <w:rFonts w:hint="eastAsia"/>
        </w:rPr>
        <w:t>Session G:</w:t>
      </w:r>
      <w:r>
        <w:rPr>
          <w:rFonts w:hint="eastAsia"/>
        </w:rPr>
        <w:t>数据库程序设计</w:t>
      </w:r>
    </w:p>
    <w:p w:rsidR="008E5117" w:rsidRDefault="008E5117" w:rsidP="008E5117">
      <w:pPr>
        <w:rPr>
          <w:rFonts w:hint="eastAsia"/>
        </w:rPr>
      </w:pPr>
      <w:r>
        <w:rPr>
          <w:rFonts w:hint="eastAsia"/>
        </w:rPr>
        <w:t xml:space="preserve">   </w:t>
      </w:r>
      <w:r>
        <w:rPr>
          <w:rFonts w:hint="eastAsia"/>
        </w:rPr>
        <w:t>这里有三张表，请根据相应的要求，编写</w:t>
      </w:r>
      <w:r>
        <w:rPr>
          <w:rFonts w:hint="eastAsia"/>
        </w:rPr>
        <w:t>SQL</w:t>
      </w:r>
      <w:r>
        <w:rPr>
          <w:rFonts w:hint="eastAsia"/>
        </w:rPr>
        <w:t>语句。下面是部门表</w:t>
      </w:r>
      <w:r>
        <w:rPr>
          <w:rFonts w:hint="eastAsia"/>
        </w:rPr>
        <w:t>department</w:t>
      </w:r>
      <w:r>
        <w:rPr>
          <w:rFonts w:hint="eastAsia"/>
        </w:rPr>
        <w:t>和员工表</w:t>
      </w:r>
      <w:r>
        <w:rPr>
          <w:rFonts w:hint="eastAsia"/>
        </w:rPr>
        <w:t>staff</w:t>
      </w:r>
      <w:r>
        <w:rPr>
          <w:rFonts w:hint="eastAsia"/>
        </w:rPr>
        <w:t>物理模型。</w:t>
      </w:r>
    </w:p>
    <w:p w:rsidR="008E5117" w:rsidRDefault="008E5117" w:rsidP="008E5117">
      <w:pPr>
        <w:rPr>
          <w:rFonts w:hint="eastAsia"/>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tblGrid>
      <w:tr w:rsidR="008E5117" w:rsidTr="008E5117">
        <w:tblPrEx>
          <w:tblCellMar>
            <w:top w:w="0" w:type="dxa"/>
            <w:bottom w:w="0" w:type="dxa"/>
          </w:tblCellMar>
        </w:tblPrEx>
        <w:trPr>
          <w:trHeight w:val="450"/>
        </w:trPr>
        <w:tc>
          <w:tcPr>
            <w:tcW w:w="2880" w:type="dxa"/>
          </w:tcPr>
          <w:p w:rsidR="008E5117" w:rsidRDefault="008E5117" w:rsidP="008E5117">
            <w:pPr>
              <w:rPr>
                <w:rFonts w:hint="eastAsia"/>
              </w:rPr>
            </w:pPr>
            <w:r>
              <w:rPr>
                <w:rFonts w:hint="eastAsia"/>
              </w:rPr>
              <w:t xml:space="preserve">         </w:t>
            </w:r>
            <w:r>
              <w:rPr>
                <w:rFonts w:hint="eastAsia"/>
              </w:rPr>
              <w:t>部门</w:t>
            </w:r>
          </w:p>
        </w:tc>
      </w:tr>
      <w:tr w:rsidR="008E5117" w:rsidTr="008E5117">
        <w:tblPrEx>
          <w:tblCellMar>
            <w:top w:w="0" w:type="dxa"/>
            <w:bottom w:w="0" w:type="dxa"/>
          </w:tblCellMar>
        </w:tblPrEx>
        <w:trPr>
          <w:trHeight w:val="1095"/>
        </w:trPr>
        <w:tc>
          <w:tcPr>
            <w:tcW w:w="2880" w:type="dxa"/>
          </w:tcPr>
          <w:p w:rsidR="008E5117" w:rsidRPr="00F71BFD" w:rsidRDefault="008E5117" w:rsidP="008E5117">
            <w:pPr>
              <w:rPr>
                <w:rFonts w:hint="eastAsia"/>
              </w:rPr>
            </w:pPr>
            <w:r w:rsidRPr="00D81B4C">
              <w:rPr>
                <w:rFonts w:hint="eastAsia"/>
                <w:u w:val="single"/>
              </w:rPr>
              <w:t>部门标识</w:t>
            </w:r>
            <w:r>
              <w:rPr>
                <w:rFonts w:hint="eastAsia"/>
              </w:rPr>
              <w:t xml:space="preserve">   </w:t>
            </w:r>
            <w:r>
              <w:rPr>
                <w:rFonts w:hint="eastAsia"/>
                <w:u w:val="single"/>
              </w:rPr>
              <w:t>int &lt;pk&gt;</w:t>
            </w:r>
          </w:p>
          <w:p w:rsidR="008E5117" w:rsidRDefault="008E5117" w:rsidP="008E5117">
            <w:pPr>
              <w:rPr>
                <w:rFonts w:hint="eastAsia"/>
              </w:rPr>
            </w:pPr>
            <w:r>
              <w:rPr>
                <w:rFonts w:hint="eastAsia"/>
              </w:rPr>
              <w:t>部门名称</w:t>
            </w:r>
            <w:r>
              <w:rPr>
                <w:rFonts w:hint="eastAsia"/>
              </w:rPr>
              <w:t xml:space="preserve">   varchar(50)</w:t>
            </w:r>
          </w:p>
          <w:p w:rsidR="008E5117" w:rsidRPr="00D81B4C" w:rsidRDefault="008E5117" w:rsidP="008E5117">
            <w:pPr>
              <w:rPr>
                <w:rFonts w:hint="eastAsia"/>
              </w:rPr>
            </w:pPr>
            <w:r>
              <w:rPr>
                <w:rFonts w:hint="eastAsia"/>
              </w:rPr>
              <w:t>部门编码</w:t>
            </w:r>
            <w:r>
              <w:rPr>
                <w:rFonts w:hint="eastAsia"/>
              </w:rPr>
              <w:t xml:space="preserve">   varchar(40)</w:t>
            </w:r>
          </w:p>
        </w:tc>
      </w:tr>
    </w:tbl>
    <w:p w:rsidR="008E5117" w:rsidRDefault="008E5117" w:rsidP="008E5117">
      <w:pPr>
        <w:rPr>
          <w:rFonts w:hint="eastAsia"/>
        </w:rPr>
      </w:pPr>
    </w:p>
    <w:p w:rsidR="008E5117" w:rsidRDefault="008E5117" w:rsidP="008E5117">
      <w:pPr>
        <w:rPr>
          <w:rFonts w:hint="eastAsia"/>
        </w:rPr>
      </w:pPr>
    </w:p>
    <w:tbl>
      <w:tblPr>
        <w:tblpPr w:leftFromText="180" w:rightFromText="180" w:vertAnchor="text" w:tblpX="1369" w:tblpY="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tblGrid>
      <w:tr w:rsidR="008E5117" w:rsidTr="008E5117">
        <w:tblPrEx>
          <w:tblCellMar>
            <w:top w:w="0" w:type="dxa"/>
            <w:bottom w:w="0" w:type="dxa"/>
          </w:tblCellMar>
        </w:tblPrEx>
        <w:trPr>
          <w:trHeight w:val="299"/>
        </w:trPr>
        <w:tc>
          <w:tcPr>
            <w:tcW w:w="2880" w:type="dxa"/>
          </w:tcPr>
          <w:p w:rsidR="008E5117" w:rsidRDefault="008E5117" w:rsidP="008E5117">
            <w:pPr>
              <w:rPr>
                <w:rFonts w:hint="eastAsia"/>
              </w:rPr>
            </w:pPr>
            <w:r>
              <w:rPr>
                <w:rFonts w:hint="eastAsia"/>
              </w:rPr>
              <w:t xml:space="preserve">         </w:t>
            </w:r>
            <w:r>
              <w:rPr>
                <w:rFonts w:hint="eastAsia"/>
              </w:rPr>
              <w:t>员工</w:t>
            </w:r>
          </w:p>
        </w:tc>
      </w:tr>
      <w:tr w:rsidR="008E5117" w:rsidTr="008E5117">
        <w:tblPrEx>
          <w:tblCellMar>
            <w:top w:w="0" w:type="dxa"/>
            <w:bottom w:w="0" w:type="dxa"/>
          </w:tblCellMar>
        </w:tblPrEx>
        <w:trPr>
          <w:trHeight w:val="1080"/>
        </w:trPr>
        <w:tc>
          <w:tcPr>
            <w:tcW w:w="2880" w:type="dxa"/>
          </w:tcPr>
          <w:p w:rsidR="008E5117" w:rsidRPr="00F71BFD" w:rsidRDefault="008E5117" w:rsidP="008E5117">
            <w:pPr>
              <w:rPr>
                <w:rFonts w:hint="eastAsia"/>
                <w:u w:val="single"/>
              </w:rPr>
            </w:pPr>
            <w:r w:rsidRPr="00F71BFD">
              <w:rPr>
                <w:rFonts w:hint="eastAsia"/>
                <w:u w:val="single"/>
              </w:rPr>
              <w:t>员工标识</w:t>
            </w:r>
            <w:r>
              <w:rPr>
                <w:rFonts w:hint="eastAsia"/>
              </w:rPr>
              <w:t xml:space="preserve">  </w:t>
            </w:r>
            <w:r w:rsidRPr="00F71BFD">
              <w:rPr>
                <w:rFonts w:hint="eastAsia"/>
                <w:u w:val="single"/>
              </w:rPr>
              <w:t>int</w:t>
            </w:r>
            <w:r>
              <w:rPr>
                <w:rFonts w:hint="eastAsia"/>
                <w:u w:val="single"/>
              </w:rPr>
              <w:t xml:space="preserve"> &lt;pk&gt;</w:t>
            </w:r>
          </w:p>
          <w:p w:rsidR="008E5117" w:rsidRDefault="008E5117" w:rsidP="008E5117">
            <w:pPr>
              <w:rPr>
                <w:rFonts w:hint="eastAsia"/>
              </w:rPr>
            </w:pPr>
            <w:r>
              <w:rPr>
                <w:rFonts w:hint="eastAsia"/>
              </w:rPr>
              <w:t>部门标识</w:t>
            </w:r>
            <w:r>
              <w:rPr>
                <w:rFonts w:hint="eastAsia"/>
              </w:rPr>
              <w:t xml:space="preserve">  int &lt;fk&gt;</w:t>
            </w:r>
          </w:p>
          <w:p w:rsidR="008E5117" w:rsidRDefault="008E5117" w:rsidP="008E5117">
            <w:pPr>
              <w:rPr>
                <w:rFonts w:hint="eastAsia"/>
              </w:rPr>
            </w:pPr>
            <w:r>
              <w:rPr>
                <w:rFonts w:hint="eastAsia"/>
              </w:rPr>
              <w:t>员工编号</w:t>
            </w:r>
            <w:r>
              <w:rPr>
                <w:rFonts w:hint="eastAsia"/>
              </w:rPr>
              <w:t xml:space="preserve">  varchar(50)</w:t>
            </w:r>
          </w:p>
          <w:p w:rsidR="008E5117" w:rsidRDefault="008E5117" w:rsidP="008E5117">
            <w:pPr>
              <w:rPr>
                <w:rFonts w:hint="eastAsia"/>
              </w:rPr>
            </w:pPr>
            <w:r>
              <w:rPr>
                <w:rFonts w:hint="eastAsia"/>
              </w:rPr>
              <w:t>员工姓名</w:t>
            </w:r>
            <w:r>
              <w:rPr>
                <w:rFonts w:hint="eastAsia"/>
              </w:rPr>
              <w:t xml:space="preserve">  varchar(40)</w:t>
            </w:r>
          </w:p>
        </w:tc>
      </w:tr>
    </w:tbl>
    <w:p w:rsidR="008E5117" w:rsidRDefault="008E5117" w:rsidP="008E5117">
      <w:pPr>
        <w:rPr>
          <w:rFonts w:hint="eastAsia"/>
        </w:rPr>
      </w:pPr>
    </w:p>
    <w:p w:rsidR="008E5117" w:rsidRDefault="008A10A4" w:rsidP="008E5117">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1717675</wp:posOffset>
                </wp:positionH>
                <wp:positionV relativeFrom="paragraph">
                  <wp:posOffset>-544830</wp:posOffset>
                </wp:positionV>
                <wp:extent cx="0" cy="495300"/>
                <wp:effectExtent l="60325" t="20955" r="5397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3464A" id="Line 27"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25pt,-42.9pt" to="135.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">
                <v:stroke endarrow="block"/>
              </v:line>
            </w:pict>
          </mc:Fallback>
        </mc:AlternateContent>
      </w:r>
      <w:r w:rsidR="008E5117">
        <w:rPr>
          <w:rFonts w:hint="eastAsia"/>
        </w:rPr>
        <w:t xml:space="preserve">            </w:t>
      </w:r>
    </w:p>
    <w:p w:rsidR="008E5117" w:rsidRPr="00F71BFD" w:rsidRDefault="008E5117" w:rsidP="008E5117"/>
    <w:p w:rsidR="008E5117" w:rsidRPr="00F71BFD" w:rsidRDefault="008E5117" w:rsidP="008E5117"/>
    <w:p w:rsidR="008E5117" w:rsidRPr="00F71BFD" w:rsidRDefault="008E5117" w:rsidP="008E5117"/>
    <w:p w:rsidR="008E5117" w:rsidRPr="00F71BFD" w:rsidRDefault="008E5117" w:rsidP="008E5117"/>
    <w:p w:rsidR="008E5117" w:rsidRDefault="008E5117" w:rsidP="008E5117"/>
    <w:p w:rsidR="008E5117" w:rsidRPr="00F71BFD" w:rsidRDefault="008E5117" w:rsidP="008E5117">
      <w:r>
        <w:rPr>
          <w:rFonts w:hint="eastAsia"/>
        </w:rPr>
        <w:t>表：</w:t>
      </w:r>
      <w:r>
        <w:rPr>
          <w:rFonts w:hint="eastAsia"/>
        </w:rPr>
        <w:t xml:space="preserve">department          </w:t>
      </w:r>
    </w:p>
    <w:tbl>
      <w:tblPr>
        <w:tblW w:w="0" w:type="auto"/>
        <w:tblLook w:val="01E0" w:firstRow="1" w:lastRow="1" w:firstColumn="1" w:lastColumn="1" w:noHBand="0" w:noVBand="0"/>
      </w:tblPr>
      <w:tblGrid>
        <w:gridCol w:w="1698"/>
        <w:gridCol w:w="1721"/>
        <w:gridCol w:w="1702"/>
        <w:gridCol w:w="1701"/>
        <w:gridCol w:w="1700"/>
      </w:tblGrid>
      <w:tr w:rsidR="008E5117" w:rsidTr="00BF4347">
        <w:tc>
          <w:tcPr>
            <w:tcW w:w="1704" w:type="dxa"/>
            <w:shd w:val="clear" w:color="auto" w:fill="auto"/>
          </w:tcPr>
          <w:p w:rsidR="008E5117" w:rsidRDefault="008E5117" w:rsidP="008E5117">
            <w:pPr>
              <w:rPr>
                <w:rFonts w:hint="eastAsia"/>
              </w:rPr>
            </w:pPr>
            <w:r>
              <w:rPr>
                <w:rFonts w:hint="eastAsia"/>
              </w:rPr>
              <w:t>Name</w:t>
            </w:r>
          </w:p>
        </w:tc>
        <w:tc>
          <w:tcPr>
            <w:tcW w:w="1704" w:type="dxa"/>
            <w:shd w:val="clear" w:color="auto" w:fill="auto"/>
          </w:tcPr>
          <w:p w:rsidR="008E5117" w:rsidRDefault="008E5117" w:rsidP="008E5117">
            <w:pPr>
              <w:rPr>
                <w:rFonts w:hint="eastAsia"/>
              </w:rPr>
            </w:pPr>
            <w:r>
              <w:rPr>
                <w:rFonts w:hint="eastAsia"/>
              </w:rPr>
              <w:t>Code</w:t>
            </w:r>
          </w:p>
        </w:tc>
        <w:tc>
          <w:tcPr>
            <w:tcW w:w="1704" w:type="dxa"/>
            <w:shd w:val="clear" w:color="auto" w:fill="auto"/>
          </w:tcPr>
          <w:p w:rsidR="008E5117" w:rsidRDefault="008E5117" w:rsidP="008E5117">
            <w:pPr>
              <w:rPr>
                <w:rFonts w:hint="eastAsia"/>
              </w:rPr>
            </w:pPr>
            <w:r>
              <w:rPr>
                <w:rFonts w:hint="eastAsia"/>
              </w:rPr>
              <w:t>Data Type</w:t>
            </w:r>
          </w:p>
        </w:tc>
        <w:tc>
          <w:tcPr>
            <w:tcW w:w="1705" w:type="dxa"/>
            <w:shd w:val="clear" w:color="auto" w:fill="auto"/>
          </w:tcPr>
          <w:p w:rsidR="008E5117" w:rsidRDefault="008E5117" w:rsidP="008E5117">
            <w:pPr>
              <w:rPr>
                <w:rFonts w:hint="eastAsia"/>
              </w:rPr>
            </w:pPr>
            <w:r>
              <w:rPr>
                <w:rFonts w:hint="eastAsia"/>
              </w:rPr>
              <w:t>Primary</w:t>
            </w:r>
          </w:p>
        </w:tc>
        <w:tc>
          <w:tcPr>
            <w:tcW w:w="1705" w:type="dxa"/>
            <w:shd w:val="clear" w:color="auto" w:fill="auto"/>
          </w:tcPr>
          <w:p w:rsidR="008E5117" w:rsidRDefault="008E5117" w:rsidP="008E5117">
            <w:pPr>
              <w:rPr>
                <w:rFonts w:hint="eastAsia"/>
              </w:rPr>
            </w:pPr>
            <w:r>
              <w:rPr>
                <w:rFonts w:hint="eastAsia"/>
              </w:rPr>
              <w:t>Is Null</w:t>
            </w:r>
          </w:p>
        </w:tc>
      </w:tr>
      <w:tr w:rsidR="008E5117" w:rsidTr="00BF4347">
        <w:tc>
          <w:tcPr>
            <w:tcW w:w="1704" w:type="dxa"/>
            <w:shd w:val="clear" w:color="auto" w:fill="auto"/>
          </w:tcPr>
          <w:p w:rsidR="008E5117" w:rsidRDefault="008E5117" w:rsidP="008E5117">
            <w:pPr>
              <w:rPr>
                <w:rFonts w:hint="eastAsia"/>
              </w:rPr>
            </w:pPr>
            <w:r>
              <w:rPr>
                <w:rFonts w:hint="eastAsia"/>
              </w:rPr>
              <w:t>部门标识</w:t>
            </w:r>
          </w:p>
        </w:tc>
        <w:tc>
          <w:tcPr>
            <w:tcW w:w="1704" w:type="dxa"/>
            <w:shd w:val="clear" w:color="auto" w:fill="auto"/>
          </w:tcPr>
          <w:p w:rsidR="008E5117" w:rsidRDefault="008E5117" w:rsidP="008E5117">
            <w:pPr>
              <w:rPr>
                <w:rFonts w:hint="eastAsia"/>
              </w:rPr>
            </w:pPr>
            <w:r>
              <w:rPr>
                <w:rFonts w:hint="eastAsia"/>
              </w:rPr>
              <w:t>department_id</w:t>
            </w:r>
          </w:p>
        </w:tc>
        <w:tc>
          <w:tcPr>
            <w:tcW w:w="1704" w:type="dxa"/>
            <w:shd w:val="clear" w:color="auto" w:fill="auto"/>
          </w:tcPr>
          <w:p w:rsidR="008E5117" w:rsidRDefault="008E5117" w:rsidP="008E5117">
            <w:pPr>
              <w:rPr>
                <w:rFonts w:hint="eastAsia"/>
              </w:rPr>
            </w:pPr>
            <w:r>
              <w:rPr>
                <w:rFonts w:hint="eastAsia"/>
              </w:rPr>
              <w:t>int</w:t>
            </w:r>
          </w:p>
        </w:tc>
        <w:tc>
          <w:tcPr>
            <w:tcW w:w="1705" w:type="dxa"/>
            <w:shd w:val="clear" w:color="auto" w:fill="auto"/>
          </w:tcPr>
          <w:p w:rsidR="008E5117" w:rsidRDefault="008E5117" w:rsidP="008E5117">
            <w:pPr>
              <w:rPr>
                <w:rFonts w:hint="eastAsia"/>
              </w:rPr>
            </w:pPr>
            <w:r>
              <w:rPr>
                <w:rFonts w:hint="eastAsia"/>
              </w:rPr>
              <w:t>TRUE</w:t>
            </w:r>
          </w:p>
        </w:tc>
        <w:tc>
          <w:tcPr>
            <w:tcW w:w="1705" w:type="dxa"/>
            <w:shd w:val="clear" w:color="auto" w:fill="auto"/>
          </w:tcPr>
          <w:p w:rsidR="008E5117" w:rsidRDefault="008E5117" w:rsidP="008E5117">
            <w:pPr>
              <w:rPr>
                <w:rFonts w:hint="eastAsia"/>
              </w:rPr>
            </w:pPr>
            <w:r>
              <w:rPr>
                <w:rFonts w:hint="eastAsia"/>
              </w:rPr>
              <w:t>TRUE</w:t>
            </w:r>
          </w:p>
        </w:tc>
      </w:tr>
      <w:tr w:rsidR="008E5117" w:rsidTr="00BF4347">
        <w:tc>
          <w:tcPr>
            <w:tcW w:w="1704" w:type="dxa"/>
            <w:shd w:val="clear" w:color="auto" w:fill="auto"/>
          </w:tcPr>
          <w:p w:rsidR="008E5117" w:rsidRDefault="008E5117" w:rsidP="008E5117">
            <w:pPr>
              <w:rPr>
                <w:rFonts w:hint="eastAsia"/>
              </w:rPr>
            </w:pPr>
            <w:r>
              <w:rPr>
                <w:rFonts w:hint="eastAsia"/>
              </w:rPr>
              <w:t>部门名称</w:t>
            </w:r>
          </w:p>
        </w:tc>
        <w:tc>
          <w:tcPr>
            <w:tcW w:w="1704" w:type="dxa"/>
            <w:shd w:val="clear" w:color="auto" w:fill="auto"/>
          </w:tcPr>
          <w:p w:rsidR="008E5117" w:rsidRDefault="008E5117" w:rsidP="008E5117">
            <w:pPr>
              <w:rPr>
                <w:rFonts w:hint="eastAsia"/>
              </w:rPr>
            </w:pPr>
            <w:r>
              <w:rPr>
                <w:rFonts w:hint="eastAsia"/>
              </w:rPr>
              <w:t>department_name</w:t>
            </w:r>
          </w:p>
        </w:tc>
        <w:tc>
          <w:tcPr>
            <w:tcW w:w="1704" w:type="dxa"/>
            <w:shd w:val="clear" w:color="auto" w:fill="auto"/>
          </w:tcPr>
          <w:p w:rsidR="008E5117" w:rsidRDefault="008E5117" w:rsidP="008E5117">
            <w:pPr>
              <w:rPr>
                <w:rFonts w:hint="eastAsia"/>
              </w:rPr>
            </w:pPr>
            <w:r>
              <w:t>V</w:t>
            </w:r>
            <w:r>
              <w:rPr>
                <w:rFonts w:hint="eastAsia"/>
              </w:rPr>
              <w:t>archar2(50)</w:t>
            </w:r>
          </w:p>
        </w:tc>
        <w:tc>
          <w:tcPr>
            <w:tcW w:w="1705" w:type="dxa"/>
            <w:shd w:val="clear" w:color="auto" w:fill="auto"/>
          </w:tcPr>
          <w:p w:rsidR="008E5117" w:rsidRDefault="008E5117" w:rsidP="008E5117">
            <w:pPr>
              <w:rPr>
                <w:rFonts w:hint="eastAsia"/>
              </w:rPr>
            </w:pPr>
            <w:r>
              <w:rPr>
                <w:rFonts w:hint="eastAsia"/>
              </w:rPr>
              <w:t>FALSE</w:t>
            </w:r>
          </w:p>
        </w:tc>
        <w:tc>
          <w:tcPr>
            <w:tcW w:w="1705" w:type="dxa"/>
            <w:shd w:val="clear" w:color="auto" w:fill="auto"/>
          </w:tcPr>
          <w:p w:rsidR="008E5117" w:rsidRDefault="008E5117" w:rsidP="008E5117">
            <w:pPr>
              <w:rPr>
                <w:rFonts w:hint="eastAsia"/>
              </w:rPr>
            </w:pPr>
            <w:r>
              <w:rPr>
                <w:rFonts w:hint="eastAsia"/>
              </w:rPr>
              <w:t>TRUE</w:t>
            </w:r>
          </w:p>
        </w:tc>
      </w:tr>
    </w:tbl>
    <w:p w:rsidR="008E5117" w:rsidRDefault="008E5117" w:rsidP="008E5117">
      <w:pPr>
        <w:rPr>
          <w:rFonts w:hint="eastAsia"/>
        </w:rPr>
      </w:pPr>
    </w:p>
    <w:p w:rsidR="008E5117" w:rsidRDefault="008E5117" w:rsidP="008E5117">
      <w:pPr>
        <w:rPr>
          <w:rFonts w:hint="eastAsia"/>
        </w:rPr>
      </w:pPr>
      <w:r>
        <w:rPr>
          <w:rFonts w:hint="eastAsia"/>
        </w:rPr>
        <w:t>表：</w:t>
      </w:r>
      <w:r>
        <w:rPr>
          <w:rFonts w:hint="eastAsia"/>
        </w:rPr>
        <w:t>staff</w:t>
      </w:r>
    </w:p>
    <w:tbl>
      <w:tblPr>
        <w:tblW w:w="0" w:type="auto"/>
        <w:tblLook w:val="01E0" w:firstRow="1" w:lastRow="1" w:firstColumn="1" w:lastColumn="1" w:noHBand="0" w:noVBand="0"/>
      </w:tblPr>
      <w:tblGrid>
        <w:gridCol w:w="1413"/>
        <w:gridCol w:w="1429"/>
        <w:gridCol w:w="1417"/>
        <w:gridCol w:w="1415"/>
        <w:gridCol w:w="1419"/>
        <w:gridCol w:w="1429"/>
      </w:tblGrid>
      <w:tr w:rsidR="008E5117" w:rsidTr="00BF4347">
        <w:tc>
          <w:tcPr>
            <w:tcW w:w="1420" w:type="dxa"/>
            <w:shd w:val="clear" w:color="auto" w:fill="auto"/>
          </w:tcPr>
          <w:p w:rsidR="008E5117" w:rsidRDefault="008E5117" w:rsidP="008E5117">
            <w:pPr>
              <w:rPr>
                <w:rFonts w:hint="eastAsia"/>
              </w:rPr>
            </w:pPr>
            <w:r>
              <w:rPr>
                <w:rFonts w:hint="eastAsia"/>
              </w:rPr>
              <w:t>Name</w:t>
            </w:r>
          </w:p>
        </w:tc>
        <w:tc>
          <w:tcPr>
            <w:tcW w:w="1420" w:type="dxa"/>
            <w:shd w:val="clear" w:color="auto" w:fill="auto"/>
          </w:tcPr>
          <w:p w:rsidR="008E5117" w:rsidRDefault="008E5117" w:rsidP="008E5117">
            <w:pPr>
              <w:rPr>
                <w:rFonts w:hint="eastAsia"/>
              </w:rPr>
            </w:pPr>
            <w:r>
              <w:rPr>
                <w:rFonts w:hint="eastAsia"/>
              </w:rPr>
              <w:t>Code</w:t>
            </w:r>
          </w:p>
        </w:tc>
        <w:tc>
          <w:tcPr>
            <w:tcW w:w="1420" w:type="dxa"/>
            <w:shd w:val="clear" w:color="auto" w:fill="auto"/>
          </w:tcPr>
          <w:p w:rsidR="008E5117" w:rsidRDefault="008E5117" w:rsidP="008E5117">
            <w:pPr>
              <w:rPr>
                <w:rFonts w:hint="eastAsia"/>
              </w:rPr>
            </w:pPr>
            <w:r>
              <w:rPr>
                <w:rFonts w:hint="eastAsia"/>
              </w:rPr>
              <w:t>Data_Type</w:t>
            </w:r>
          </w:p>
        </w:tc>
        <w:tc>
          <w:tcPr>
            <w:tcW w:w="1420" w:type="dxa"/>
            <w:shd w:val="clear" w:color="auto" w:fill="auto"/>
          </w:tcPr>
          <w:p w:rsidR="008E5117" w:rsidRDefault="008E5117" w:rsidP="008E5117">
            <w:pPr>
              <w:rPr>
                <w:rFonts w:hint="eastAsia"/>
              </w:rPr>
            </w:pPr>
            <w:r>
              <w:rPr>
                <w:rFonts w:hint="eastAsia"/>
              </w:rPr>
              <w:t>Primary</w:t>
            </w:r>
          </w:p>
        </w:tc>
        <w:tc>
          <w:tcPr>
            <w:tcW w:w="1421" w:type="dxa"/>
            <w:shd w:val="clear" w:color="auto" w:fill="auto"/>
          </w:tcPr>
          <w:p w:rsidR="008E5117" w:rsidRDefault="008E5117" w:rsidP="008E5117">
            <w:pPr>
              <w:rPr>
                <w:rFonts w:hint="eastAsia"/>
              </w:rPr>
            </w:pPr>
            <w:r>
              <w:rPr>
                <w:rFonts w:hint="eastAsia"/>
              </w:rPr>
              <w:t>Foreign Table</w:t>
            </w:r>
          </w:p>
        </w:tc>
        <w:tc>
          <w:tcPr>
            <w:tcW w:w="1421" w:type="dxa"/>
            <w:shd w:val="clear" w:color="auto" w:fill="auto"/>
          </w:tcPr>
          <w:p w:rsidR="008E5117" w:rsidRDefault="008E5117" w:rsidP="008E5117">
            <w:pPr>
              <w:rPr>
                <w:rFonts w:hint="eastAsia"/>
              </w:rPr>
            </w:pPr>
            <w:r>
              <w:rPr>
                <w:rFonts w:hint="eastAsia"/>
              </w:rPr>
              <w:t>Foreign Column</w:t>
            </w:r>
          </w:p>
        </w:tc>
      </w:tr>
      <w:tr w:rsidR="008E5117" w:rsidTr="00BF4347">
        <w:tc>
          <w:tcPr>
            <w:tcW w:w="1420" w:type="dxa"/>
            <w:shd w:val="clear" w:color="auto" w:fill="auto"/>
          </w:tcPr>
          <w:p w:rsidR="008E5117" w:rsidRDefault="008E5117" w:rsidP="008E5117">
            <w:pPr>
              <w:rPr>
                <w:rFonts w:hint="eastAsia"/>
              </w:rPr>
            </w:pPr>
            <w:r>
              <w:rPr>
                <w:rFonts w:hint="eastAsia"/>
              </w:rPr>
              <w:t>员工标识</w:t>
            </w:r>
          </w:p>
        </w:tc>
        <w:tc>
          <w:tcPr>
            <w:tcW w:w="1420" w:type="dxa"/>
            <w:shd w:val="clear" w:color="auto" w:fill="auto"/>
          </w:tcPr>
          <w:p w:rsidR="008E5117" w:rsidRDefault="008E5117" w:rsidP="008E5117">
            <w:pPr>
              <w:rPr>
                <w:rFonts w:hint="eastAsia"/>
              </w:rPr>
            </w:pPr>
            <w:r>
              <w:rPr>
                <w:rFonts w:hint="eastAsia"/>
              </w:rPr>
              <w:t>staff_id</w:t>
            </w:r>
          </w:p>
        </w:tc>
        <w:tc>
          <w:tcPr>
            <w:tcW w:w="1420" w:type="dxa"/>
            <w:shd w:val="clear" w:color="auto" w:fill="auto"/>
          </w:tcPr>
          <w:p w:rsidR="008E5117" w:rsidRDefault="008E5117" w:rsidP="008E5117">
            <w:pPr>
              <w:rPr>
                <w:rFonts w:hint="eastAsia"/>
              </w:rPr>
            </w:pPr>
            <w:r>
              <w:rPr>
                <w:rFonts w:hint="eastAsia"/>
              </w:rPr>
              <w:t>int</w:t>
            </w:r>
          </w:p>
        </w:tc>
        <w:tc>
          <w:tcPr>
            <w:tcW w:w="1420" w:type="dxa"/>
            <w:shd w:val="clear" w:color="auto" w:fill="auto"/>
          </w:tcPr>
          <w:p w:rsidR="008E5117" w:rsidRDefault="008E5117" w:rsidP="008E5117">
            <w:pPr>
              <w:rPr>
                <w:rFonts w:hint="eastAsia"/>
              </w:rPr>
            </w:pPr>
            <w:r>
              <w:rPr>
                <w:rFonts w:hint="eastAsia"/>
              </w:rPr>
              <w:t>TRUE</w:t>
            </w:r>
          </w:p>
        </w:tc>
        <w:tc>
          <w:tcPr>
            <w:tcW w:w="1421" w:type="dxa"/>
            <w:shd w:val="clear" w:color="auto" w:fill="auto"/>
          </w:tcPr>
          <w:p w:rsidR="008E5117" w:rsidRDefault="008E5117" w:rsidP="008E5117">
            <w:pPr>
              <w:rPr>
                <w:rFonts w:hint="eastAsia"/>
              </w:rPr>
            </w:pPr>
          </w:p>
        </w:tc>
        <w:tc>
          <w:tcPr>
            <w:tcW w:w="1421" w:type="dxa"/>
            <w:shd w:val="clear" w:color="auto" w:fill="auto"/>
          </w:tcPr>
          <w:p w:rsidR="008E5117" w:rsidRDefault="008E5117" w:rsidP="008E5117">
            <w:pPr>
              <w:rPr>
                <w:rFonts w:hint="eastAsia"/>
              </w:rPr>
            </w:pPr>
          </w:p>
        </w:tc>
      </w:tr>
      <w:tr w:rsidR="008E5117" w:rsidTr="00BF4347">
        <w:tc>
          <w:tcPr>
            <w:tcW w:w="1420" w:type="dxa"/>
            <w:shd w:val="clear" w:color="auto" w:fill="auto"/>
          </w:tcPr>
          <w:p w:rsidR="008E5117" w:rsidRDefault="008E5117" w:rsidP="008E5117">
            <w:pPr>
              <w:rPr>
                <w:rFonts w:hint="eastAsia"/>
              </w:rPr>
            </w:pPr>
            <w:r>
              <w:rPr>
                <w:rFonts w:hint="eastAsia"/>
              </w:rPr>
              <w:t>部门标识</w:t>
            </w:r>
          </w:p>
        </w:tc>
        <w:tc>
          <w:tcPr>
            <w:tcW w:w="1420" w:type="dxa"/>
            <w:shd w:val="clear" w:color="auto" w:fill="auto"/>
          </w:tcPr>
          <w:p w:rsidR="008E5117" w:rsidRDefault="008E5117" w:rsidP="008E5117">
            <w:pPr>
              <w:rPr>
                <w:rFonts w:hint="eastAsia"/>
              </w:rPr>
            </w:pPr>
            <w:r>
              <w:rPr>
                <w:rFonts w:hint="eastAsia"/>
              </w:rPr>
              <w:t>department_id</w:t>
            </w:r>
          </w:p>
        </w:tc>
        <w:tc>
          <w:tcPr>
            <w:tcW w:w="1420" w:type="dxa"/>
            <w:shd w:val="clear" w:color="auto" w:fill="auto"/>
          </w:tcPr>
          <w:p w:rsidR="008E5117" w:rsidRDefault="008E5117" w:rsidP="008E5117">
            <w:pPr>
              <w:rPr>
                <w:rFonts w:hint="eastAsia"/>
              </w:rPr>
            </w:pPr>
            <w:r>
              <w:rPr>
                <w:rFonts w:hint="eastAsia"/>
              </w:rPr>
              <w:t>int</w:t>
            </w:r>
          </w:p>
        </w:tc>
        <w:tc>
          <w:tcPr>
            <w:tcW w:w="1420" w:type="dxa"/>
            <w:shd w:val="clear" w:color="auto" w:fill="auto"/>
          </w:tcPr>
          <w:p w:rsidR="008E5117" w:rsidRDefault="008E5117" w:rsidP="008E5117">
            <w:pPr>
              <w:rPr>
                <w:rFonts w:hint="eastAsia"/>
              </w:rPr>
            </w:pPr>
            <w:r>
              <w:rPr>
                <w:rFonts w:hint="eastAsia"/>
              </w:rPr>
              <w:t>FALSE</w:t>
            </w:r>
          </w:p>
        </w:tc>
        <w:tc>
          <w:tcPr>
            <w:tcW w:w="1421" w:type="dxa"/>
            <w:shd w:val="clear" w:color="auto" w:fill="auto"/>
          </w:tcPr>
          <w:p w:rsidR="008E5117" w:rsidRDefault="008E5117" w:rsidP="008E5117">
            <w:pPr>
              <w:rPr>
                <w:rFonts w:hint="eastAsia"/>
              </w:rPr>
            </w:pPr>
            <w:r>
              <w:rPr>
                <w:rFonts w:hint="eastAsia"/>
              </w:rPr>
              <w:t>department</w:t>
            </w:r>
          </w:p>
        </w:tc>
        <w:tc>
          <w:tcPr>
            <w:tcW w:w="1421" w:type="dxa"/>
            <w:shd w:val="clear" w:color="auto" w:fill="auto"/>
          </w:tcPr>
          <w:p w:rsidR="008E5117" w:rsidRDefault="008E5117" w:rsidP="008E5117">
            <w:pPr>
              <w:rPr>
                <w:rFonts w:hint="eastAsia"/>
              </w:rPr>
            </w:pPr>
            <w:r>
              <w:rPr>
                <w:rFonts w:hint="eastAsia"/>
              </w:rPr>
              <w:t>department_id</w:t>
            </w:r>
          </w:p>
        </w:tc>
      </w:tr>
    </w:tbl>
    <w:p w:rsidR="008E5117" w:rsidRDefault="008E5117" w:rsidP="008E5117">
      <w:pPr>
        <w:ind w:firstLineChars="1650" w:firstLine="3465"/>
        <w:rPr>
          <w:rFonts w:hint="eastAsia"/>
        </w:rPr>
      </w:pPr>
      <w:r>
        <w:rPr>
          <w:rFonts w:hint="eastAsia"/>
        </w:rPr>
        <w:t>13/14</w:t>
      </w:r>
    </w:p>
    <w:tbl>
      <w:tblPr>
        <w:tblW w:w="0" w:type="auto"/>
        <w:tblLook w:val="01E0" w:firstRow="1" w:lastRow="1" w:firstColumn="1" w:lastColumn="1" w:noHBand="0" w:noVBand="0"/>
      </w:tblPr>
      <w:tblGrid>
        <w:gridCol w:w="1420"/>
        <w:gridCol w:w="1420"/>
        <w:gridCol w:w="1420"/>
        <w:gridCol w:w="1420"/>
        <w:gridCol w:w="1421"/>
        <w:gridCol w:w="1421"/>
      </w:tblGrid>
      <w:tr w:rsidR="008E5117" w:rsidTr="00BF4347">
        <w:tc>
          <w:tcPr>
            <w:tcW w:w="1420" w:type="dxa"/>
            <w:shd w:val="clear" w:color="auto" w:fill="auto"/>
          </w:tcPr>
          <w:p w:rsidR="008E5117" w:rsidRDefault="008E5117" w:rsidP="008E5117">
            <w:pPr>
              <w:rPr>
                <w:rFonts w:hint="eastAsia"/>
              </w:rPr>
            </w:pPr>
            <w:r>
              <w:rPr>
                <w:rFonts w:hint="eastAsia"/>
              </w:rPr>
              <w:t>员工编号</w:t>
            </w:r>
          </w:p>
        </w:tc>
        <w:tc>
          <w:tcPr>
            <w:tcW w:w="1420" w:type="dxa"/>
            <w:shd w:val="clear" w:color="auto" w:fill="auto"/>
          </w:tcPr>
          <w:p w:rsidR="008E5117" w:rsidRDefault="008E5117" w:rsidP="008E5117">
            <w:pPr>
              <w:rPr>
                <w:rFonts w:hint="eastAsia"/>
              </w:rPr>
            </w:pPr>
            <w:r>
              <w:rPr>
                <w:rFonts w:hint="eastAsia"/>
              </w:rPr>
              <w:t>staff_no</w:t>
            </w:r>
          </w:p>
        </w:tc>
        <w:tc>
          <w:tcPr>
            <w:tcW w:w="1420" w:type="dxa"/>
            <w:shd w:val="clear" w:color="auto" w:fill="auto"/>
          </w:tcPr>
          <w:p w:rsidR="008E5117" w:rsidRDefault="008E5117" w:rsidP="008E5117">
            <w:pPr>
              <w:rPr>
                <w:rFonts w:hint="eastAsia"/>
              </w:rPr>
            </w:pPr>
            <w:r>
              <w:t>V</w:t>
            </w:r>
            <w:r>
              <w:rPr>
                <w:rFonts w:hint="eastAsia"/>
              </w:rPr>
              <w:t>archar(60)</w:t>
            </w:r>
          </w:p>
        </w:tc>
        <w:tc>
          <w:tcPr>
            <w:tcW w:w="1420" w:type="dxa"/>
            <w:shd w:val="clear" w:color="auto" w:fill="auto"/>
          </w:tcPr>
          <w:p w:rsidR="008E5117" w:rsidRDefault="008E5117" w:rsidP="008E5117">
            <w:pPr>
              <w:rPr>
                <w:rFonts w:hint="eastAsia"/>
              </w:rPr>
            </w:pPr>
            <w:r>
              <w:rPr>
                <w:rFonts w:hint="eastAsia"/>
              </w:rPr>
              <w:t>FALSE</w:t>
            </w:r>
          </w:p>
        </w:tc>
        <w:tc>
          <w:tcPr>
            <w:tcW w:w="1421" w:type="dxa"/>
            <w:shd w:val="clear" w:color="auto" w:fill="auto"/>
          </w:tcPr>
          <w:p w:rsidR="008E5117" w:rsidRDefault="008E5117" w:rsidP="008E5117">
            <w:pPr>
              <w:rPr>
                <w:rFonts w:hint="eastAsia"/>
              </w:rPr>
            </w:pPr>
          </w:p>
        </w:tc>
        <w:tc>
          <w:tcPr>
            <w:tcW w:w="1421" w:type="dxa"/>
            <w:shd w:val="clear" w:color="auto" w:fill="auto"/>
          </w:tcPr>
          <w:p w:rsidR="008E5117" w:rsidRDefault="008E5117" w:rsidP="008E5117">
            <w:pPr>
              <w:rPr>
                <w:rFonts w:hint="eastAsia"/>
              </w:rPr>
            </w:pPr>
          </w:p>
        </w:tc>
      </w:tr>
      <w:tr w:rsidR="008E5117" w:rsidTr="00BF4347">
        <w:tc>
          <w:tcPr>
            <w:tcW w:w="1420" w:type="dxa"/>
            <w:shd w:val="clear" w:color="auto" w:fill="auto"/>
          </w:tcPr>
          <w:p w:rsidR="008E5117" w:rsidRDefault="008E5117" w:rsidP="008E5117">
            <w:pPr>
              <w:rPr>
                <w:rFonts w:hint="eastAsia"/>
              </w:rPr>
            </w:pPr>
            <w:r>
              <w:rPr>
                <w:rFonts w:hint="eastAsia"/>
              </w:rPr>
              <w:t>员工姓名</w:t>
            </w:r>
          </w:p>
        </w:tc>
        <w:tc>
          <w:tcPr>
            <w:tcW w:w="1420" w:type="dxa"/>
            <w:shd w:val="clear" w:color="auto" w:fill="auto"/>
          </w:tcPr>
          <w:p w:rsidR="008E5117" w:rsidRDefault="008E5117" w:rsidP="008E5117">
            <w:pPr>
              <w:rPr>
                <w:rFonts w:hint="eastAsia"/>
              </w:rPr>
            </w:pPr>
            <w:r>
              <w:rPr>
                <w:rFonts w:hint="eastAsia"/>
              </w:rPr>
              <w:t>staff_name</w:t>
            </w:r>
          </w:p>
        </w:tc>
        <w:tc>
          <w:tcPr>
            <w:tcW w:w="1420" w:type="dxa"/>
            <w:shd w:val="clear" w:color="auto" w:fill="auto"/>
          </w:tcPr>
          <w:p w:rsidR="008E5117" w:rsidRDefault="008E5117" w:rsidP="008E5117">
            <w:pPr>
              <w:rPr>
                <w:rFonts w:hint="eastAsia"/>
              </w:rPr>
            </w:pPr>
            <w:r>
              <w:rPr>
                <w:rFonts w:hint="eastAsia"/>
              </w:rPr>
              <w:t>varchar</w:t>
            </w:r>
            <w:r>
              <w:rPr>
                <w:rFonts w:hint="eastAsia"/>
              </w:rPr>
              <w:t>（</w:t>
            </w:r>
            <w:r>
              <w:rPr>
                <w:rFonts w:hint="eastAsia"/>
              </w:rPr>
              <w:t>60</w:t>
            </w:r>
            <w:r>
              <w:rPr>
                <w:rFonts w:hint="eastAsia"/>
              </w:rPr>
              <w:t>）</w:t>
            </w:r>
          </w:p>
        </w:tc>
        <w:tc>
          <w:tcPr>
            <w:tcW w:w="1420" w:type="dxa"/>
            <w:shd w:val="clear" w:color="auto" w:fill="auto"/>
          </w:tcPr>
          <w:p w:rsidR="008E5117" w:rsidRDefault="008E5117" w:rsidP="008E5117">
            <w:pPr>
              <w:rPr>
                <w:rFonts w:hint="eastAsia"/>
              </w:rPr>
            </w:pPr>
            <w:r>
              <w:rPr>
                <w:rFonts w:hint="eastAsia"/>
              </w:rPr>
              <w:t>FALSE</w:t>
            </w:r>
          </w:p>
        </w:tc>
        <w:tc>
          <w:tcPr>
            <w:tcW w:w="1421" w:type="dxa"/>
            <w:shd w:val="clear" w:color="auto" w:fill="auto"/>
          </w:tcPr>
          <w:p w:rsidR="008E5117" w:rsidRDefault="008E5117" w:rsidP="008E5117">
            <w:pPr>
              <w:rPr>
                <w:rFonts w:hint="eastAsia"/>
              </w:rPr>
            </w:pPr>
          </w:p>
        </w:tc>
        <w:tc>
          <w:tcPr>
            <w:tcW w:w="1421" w:type="dxa"/>
            <w:shd w:val="clear" w:color="auto" w:fill="auto"/>
          </w:tcPr>
          <w:p w:rsidR="008E5117" w:rsidRDefault="008E5117" w:rsidP="008E5117">
            <w:pPr>
              <w:rPr>
                <w:rFonts w:hint="eastAsia"/>
              </w:rPr>
            </w:pPr>
          </w:p>
        </w:tc>
      </w:tr>
    </w:tbl>
    <w:p w:rsidR="008E5117" w:rsidRDefault="008E5117" w:rsidP="008E5117">
      <w:pPr>
        <w:rPr>
          <w:rFonts w:hint="eastAsia"/>
        </w:rPr>
      </w:pPr>
    </w:p>
    <w:p w:rsidR="008E5117" w:rsidRDefault="008E5117" w:rsidP="008E5117">
      <w:pPr>
        <w:rPr>
          <w:rFonts w:hint="eastAsia"/>
        </w:rPr>
      </w:pPr>
      <w:r>
        <w:rPr>
          <w:rFonts w:hint="eastAsia"/>
        </w:rPr>
        <w:t>表：</w:t>
      </w:r>
      <w:r>
        <w:rPr>
          <w:rFonts w:hint="eastAsia"/>
        </w:rPr>
        <w:t>staff_backup</w:t>
      </w:r>
    </w:p>
    <w:tbl>
      <w:tblPr>
        <w:tblW w:w="0" w:type="auto"/>
        <w:tblLook w:val="01E0" w:firstRow="1" w:lastRow="1" w:firstColumn="1" w:lastColumn="1" w:noHBand="0" w:noVBand="0"/>
      </w:tblPr>
      <w:tblGrid>
        <w:gridCol w:w="1389"/>
        <w:gridCol w:w="1429"/>
        <w:gridCol w:w="1528"/>
        <w:gridCol w:w="1446"/>
        <w:gridCol w:w="1301"/>
        <w:gridCol w:w="1429"/>
      </w:tblGrid>
      <w:tr w:rsidR="008E5117" w:rsidTr="00BF4347">
        <w:tc>
          <w:tcPr>
            <w:tcW w:w="1438" w:type="dxa"/>
            <w:shd w:val="clear" w:color="auto" w:fill="auto"/>
          </w:tcPr>
          <w:p w:rsidR="008E5117" w:rsidRDefault="008E5117" w:rsidP="008E5117">
            <w:pPr>
              <w:rPr>
                <w:rFonts w:hint="eastAsia"/>
              </w:rPr>
            </w:pPr>
            <w:r>
              <w:lastRenderedPageBreak/>
              <w:t>N</w:t>
            </w:r>
            <w:r>
              <w:rPr>
                <w:rFonts w:hint="eastAsia"/>
              </w:rPr>
              <w:t>ame</w:t>
            </w:r>
          </w:p>
          <w:p w:rsidR="008E5117" w:rsidRDefault="008E5117" w:rsidP="008E5117">
            <w:pPr>
              <w:rPr>
                <w:rFonts w:hint="eastAsia"/>
              </w:rPr>
            </w:pPr>
          </w:p>
        </w:tc>
        <w:tc>
          <w:tcPr>
            <w:tcW w:w="1424" w:type="dxa"/>
            <w:shd w:val="clear" w:color="auto" w:fill="auto"/>
          </w:tcPr>
          <w:p w:rsidR="008E5117" w:rsidRDefault="008E5117" w:rsidP="008E5117">
            <w:pPr>
              <w:rPr>
                <w:rFonts w:hint="eastAsia"/>
              </w:rPr>
            </w:pPr>
            <w:r>
              <w:rPr>
                <w:rFonts w:hint="eastAsia"/>
              </w:rPr>
              <w:t>Code</w:t>
            </w:r>
          </w:p>
        </w:tc>
        <w:tc>
          <w:tcPr>
            <w:tcW w:w="1551" w:type="dxa"/>
            <w:shd w:val="clear" w:color="auto" w:fill="auto"/>
          </w:tcPr>
          <w:p w:rsidR="008E5117" w:rsidRDefault="008E5117" w:rsidP="008E5117">
            <w:pPr>
              <w:rPr>
                <w:rFonts w:hint="eastAsia"/>
              </w:rPr>
            </w:pPr>
            <w:r>
              <w:rPr>
                <w:rFonts w:hint="eastAsia"/>
              </w:rPr>
              <w:t>Data_Type</w:t>
            </w:r>
          </w:p>
        </w:tc>
        <w:tc>
          <w:tcPr>
            <w:tcW w:w="1487" w:type="dxa"/>
            <w:shd w:val="clear" w:color="auto" w:fill="auto"/>
          </w:tcPr>
          <w:p w:rsidR="008E5117" w:rsidRDefault="008E5117" w:rsidP="008E5117">
            <w:pPr>
              <w:rPr>
                <w:rFonts w:hint="eastAsia"/>
              </w:rPr>
            </w:pPr>
            <w:r>
              <w:rPr>
                <w:rFonts w:hint="eastAsia"/>
              </w:rPr>
              <w:t>Primary</w:t>
            </w:r>
          </w:p>
        </w:tc>
        <w:tc>
          <w:tcPr>
            <w:tcW w:w="1311" w:type="dxa"/>
            <w:shd w:val="clear" w:color="auto" w:fill="auto"/>
          </w:tcPr>
          <w:p w:rsidR="008E5117" w:rsidRDefault="008E5117" w:rsidP="008E5117">
            <w:pPr>
              <w:rPr>
                <w:rFonts w:hint="eastAsia"/>
              </w:rPr>
            </w:pPr>
            <w:r>
              <w:rPr>
                <w:rFonts w:hint="eastAsia"/>
              </w:rPr>
              <w:t>Foreign</w:t>
            </w:r>
          </w:p>
          <w:p w:rsidR="008E5117" w:rsidRDefault="008E5117" w:rsidP="008E5117">
            <w:pPr>
              <w:rPr>
                <w:rFonts w:hint="eastAsia"/>
              </w:rPr>
            </w:pPr>
            <w:r>
              <w:rPr>
                <w:rFonts w:hint="eastAsia"/>
              </w:rPr>
              <w:t>Table</w:t>
            </w:r>
          </w:p>
        </w:tc>
        <w:tc>
          <w:tcPr>
            <w:tcW w:w="1311" w:type="dxa"/>
            <w:shd w:val="clear" w:color="auto" w:fill="auto"/>
          </w:tcPr>
          <w:p w:rsidR="008E5117" w:rsidRDefault="008E5117" w:rsidP="008E5117">
            <w:pPr>
              <w:rPr>
                <w:rFonts w:hint="eastAsia"/>
              </w:rPr>
            </w:pPr>
            <w:r>
              <w:rPr>
                <w:rFonts w:hint="eastAsia"/>
              </w:rPr>
              <w:t>Foreign</w:t>
            </w:r>
          </w:p>
          <w:p w:rsidR="008E5117" w:rsidRDefault="008E5117" w:rsidP="008E5117">
            <w:pPr>
              <w:rPr>
                <w:rFonts w:hint="eastAsia"/>
              </w:rPr>
            </w:pPr>
            <w:r>
              <w:rPr>
                <w:rFonts w:hint="eastAsia"/>
              </w:rPr>
              <w:t>Column</w:t>
            </w:r>
          </w:p>
        </w:tc>
      </w:tr>
      <w:tr w:rsidR="008E5117" w:rsidTr="00BF4347">
        <w:tc>
          <w:tcPr>
            <w:tcW w:w="1438" w:type="dxa"/>
            <w:shd w:val="clear" w:color="auto" w:fill="auto"/>
          </w:tcPr>
          <w:p w:rsidR="008E5117" w:rsidRDefault="008E5117" w:rsidP="008E5117">
            <w:pPr>
              <w:rPr>
                <w:rFonts w:hint="eastAsia"/>
              </w:rPr>
            </w:pPr>
            <w:r>
              <w:rPr>
                <w:rFonts w:hint="eastAsia"/>
              </w:rPr>
              <w:t>员工标识</w:t>
            </w:r>
          </w:p>
        </w:tc>
        <w:tc>
          <w:tcPr>
            <w:tcW w:w="1424" w:type="dxa"/>
            <w:shd w:val="clear" w:color="auto" w:fill="auto"/>
          </w:tcPr>
          <w:p w:rsidR="008E5117" w:rsidRDefault="008E5117" w:rsidP="008E5117">
            <w:pPr>
              <w:rPr>
                <w:rFonts w:hint="eastAsia"/>
              </w:rPr>
            </w:pPr>
            <w:r>
              <w:rPr>
                <w:rFonts w:hint="eastAsia"/>
              </w:rPr>
              <w:t>staff_id</w:t>
            </w:r>
          </w:p>
        </w:tc>
        <w:tc>
          <w:tcPr>
            <w:tcW w:w="1551" w:type="dxa"/>
            <w:shd w:val="clear" w:color="auto" w:fill="auto"/>
          </w:tcPr>
          <w:p w:rsidR="008E5117" w:rsidRDefault="008E5117" w:rsidP="008E5117">
            <w:pPr>
              <w:rPr>
                <w:rFonts w:hint="eastAsia"/>
              </w:rPr>
            </w:pPr>
            <w:r>
              <w:rPr>
                <w:rFonts w:hint="eastAsia"/>
              </w:rPr>
              <w:t>int</w:t>
            </w:r>
          </w:p>
        </w:tc>
        <w:tc>
          <w:tcPr>
            <w:tcW w:w="1487" w:type="dxa"/>
            <w:shd w:val="clear" w:color="auto" w:fill="auto"/>
          </w:tcPr>
          <w:p w:rsidR="008E5117" w:rsidRDefault="008E5117" w:rsidP="008E5117">
            <w:pPr>
              <w:rPr>
                <w:rFonts w:hint="eastAsia"/>
              </w:rPr>
            </w:pPr>
            <w:r>
              <w:rPr>
                <w:rFonts w:hint="eastAsia"/>
              </w:rPr>
              <w:t>TRUE</w:t>
            </w:r>
          </w:p>
        </w:tc>
        <w:tc>
          <w:tcPr>
            <w:tcW w:w="1311" w:type="dxa"/>
            <w:shd w:val="clear" w:color="auto" w:fill="auto"/>
          </w:tcPr>
          <w:p w:rsidR="008E5117" w:rsidRDefault="008E5117" w:rsidP="008E5117">
            <w:pPr>
              <w:rPr>
                <w:rFonts w:hint="eastAsia"/>
              </w:rPr>
            </w:pPr>
          </w:p>
        </w:tc>
        <w:tc>
          <w:tcPr>
            <w:tcW w:w="1311" w:type="dxa"/>
            <w:shd w:val="clear" w:color="auto" w:fill="auto"/>
          </w:tcPr>
          <w:p w:rsidR="008E5117" w:rsidRDefault="008E5117" w:rsidP="008E5117">
            <w:pPr>
              <w:rPr>
                <w:rFonts w:hint="eastAsia"/>
              </w:rPr>
            </w:pPr>
          </w:p>
        </w:tc>
      </w:tr>
      <w:tr w:rsidR="008E5117" w:rsidTr="00BF4347">
        <w:tc>
          <w:tcPr>
            <w:tcW w:w="1438" w:type="dxa"/>
            <w:shd w:val="clear" w:color="auto" w:fill="auto"/>
          </w:tcPr>
          <w:p w:rsidR="008E5117" w:rsidRDefault="008E5117" w:rsidP="008E5117">
            <w:pPr>
              <w:rPr>
                <w:rFonts w:hint="eastAsia"/>
              </w:rPr>
            </w:pPr>
            <w:r>
              <w:rPr>
                <w:rFonts w:hint="eastAsia"/>
              </w:rPr>
              <w:t>部门标识</w:t>
            </w:r>
          </w:p>
        </w:tc>
        <w:tc>
          <w:tcPr>
            <w:tcW w:w="1424" w:type="dxa"/>
            <w:shd w:val="clear" w:color="auto" w:fill="auto"/>
          </w:tcPr>
          <w:p w:rsidR="008E5117" w:rsidRDefault="008E5117" w:rsidP="008E5117">
            <w:pPr>
              <w:rPr>
                <w:rFonts w:hint="eastAsia"/>
              </w:rPr>
            </w:pPr>
            <w:r>
              <w:rPr>
                <w:rFonts w:hint="eastAsia"/>
              </w:rPr>
              <w:t>department_id</w:t>
            </w:r>
          </w:p>
        </w:tc>
        <w:tc>
          <w:tcPr>
            <w:tcW w:w="1551" w:type="dxa"/>
            <w:shd w:val="clear" w:color="auto" w:fill="auto"/>
          </w:tcPr>
          <w:p w:rsidR="008E5117" w:rsidRDefault="008E5117" w:rsidP="008E5117">
            <w:pPr>
              <w:rPr>
                <w:rFonts w:hint="eastAsia"/>
              </w:rPr>
            </w:pPr>
            <w:r>
              <w:rPr>
                <w:rFonts w:hint="eastAsia"/>
              </w:rPr>
              <w:t>int</w:t>
            </w:r>
          </w:p>
        </w:tc>
        <w:tc>
          <w:tcPr>
            <w:tcW w:w="1487" w:type="dxa"/>
            <w:shd w:val="clear" w:color="auto" w:fill="auto"/>
          </w:tcPr>
          <w:p w:rsidR="008E5117" w:rsidRDefault="008E5117" w:rsidP="008E5117">
            <w:pPr>
              <w:rPr>
                <w:rFonts w:hint="eastAsia"/>
              </w:rPr>
            </w:pPr>
            <w:r>
              <w:rPr>
                <w:rFonts w:hint="eastAsia"/>
              </w:rPr>
              <w:t>FALSE</w:t>
            </w:r>
          </w:p>
        </w:tc>
        <w:tc>
          <w:tcPr>
            <w:tcW w:w="1311" w:type="dxa"/>
            <w:shd w:val="clear" w:color="auto" w:fill="auto"/>
          </w:tcPr>
          <w:p w:rsidR="008E5117" w:rsidRDefault="008E5117" w:rsidP="008E5117">
            <w:pPr>
              <w:rPr>
                <w:rFonts w:hint="eastAsia"/>
              </w:rPr>
            </w:pPr>
            <w:r>
              <w:rPr>
                <w:rFonts w:hint="eastAsia"/>
              </w:rPr>
              <w:t>department</w:t>
            </w:r>
          </w:p>
        </w:tc>
        <w:tc>
          <w:tcPr>
            <w:tcW w:w="1311" w:type="dxa"/>
            <w:shd w:val="clear" w:color="auto" w:fill="auto"/>
          </w:tcPr>
          <w:p w:rsidR="008E5117" w:rsidRDefault="008E5117" w:rsidP="008E5117">
            <w:pPr>
              <w:rPr>
                <w:rFonts w:hint="eastAsia"/>
              </w:rPr>
            </w:pPr>
            <w:r>
              <w:rPr>
                <w:rFonts w:hint="eastAsia"/>
              </w:rPr>
              <w:t>d</w:t>
            </w:r>
            <w:r>
              <w:t>epartment</w:t>
            </w:r>
            <w:r>
              <w:rPr>
                <w:rFonts w:hint="eastAsia"/>
              </w:rPr>
              <w:t>_id</w:t>
            </w:r>
          </w:p>
        </w:tc>
      </w:tr>
      <w:tr w:rsidR="008E5117" w:rsidTr="00BF4347">
        <w:tc>
          <w:tcPr>
            <w:tcW w:w="1438" w:type="dxa"/>
            <w:shd w:val="clear" w:color="auto" w:fill="auto"/>
          </w:tcPr>
          <w:p w:rsidR="008E5117" w:rsidRDefault="008E5117" w:rsidP="008E5117">
            <w:pPr>
              <w:rPr>
                <w:rFonts w:hint="eastAsia"/>
              </w:rPr>
            </w:pPr>
            <w:r>
              <w:rPr>
                <w:rFonts w:hint="eastAsia"/>
              </w:rPr>
              <w:t>员工编号</w:t>
            </w:r>
          </w:p>
        </w:tc>
        <w:tc>
          <w:tcPr>
            <w:tcW w:w="1424" w:type="dxa"/>
            <w:shd w:val="clear" w:color="auto" w:fill="auto"/>
          </w:tcPr>
          <w:p w:rsidR="008E5117" w:rsidRDefault="008E5117" w:rsidP="008E5117">
            <w:pPr>
              <w:rPr>
                <w:rFonts w:hint="eastAsia"/>
              </w:rPr>
            </w:pPr>
            <w:r>
              <w:rPr>
                <w:rFonts w:hint="eastAsia"/>
              </w:rPr>
              <w:t>staff_no</w:t>
            </w:r>
          </w:p>
        </w:tc>
        <w:tc>
          <w:tcPr>
            <w:tcW w:w="1551" w:type="dxa"/>
            <w:shd w:val="clear" w:color="auto" w:fill="auto"/>
          </w:tcPr>
          <w:p w:rsidR="008E5117" w:rsidRDefault="008E5117" w:rsidP="008E5117">
            <w:pPr>
              <w:rPr>
                <w:rFonts w:hint="eastAsia"/>
              </w:rPr>
            </w:pPr>
            <w:r>
              <w:t>V</w:t>
            </w:r>
            <w:r>
              <w:rPr>
                <w:rFonts w:hint="eastAsia"/>
              </w:rPr>
              <w:t>archar(60)</w:t>
            </w:r>
          </w:p>
        </w:tc>
        <w:tc>
          <w:tcPr>
            <w:tcW w:w="1487" w:type="dxa"/>
            <w:shd w:val="clear" w:color="auto" w:fill="auto"/>
          </w:tcPr>
          <w:p w:rsidR="008E5117" w:rsidRDefault="008E5117" w:rsidP="008E5117">
            <w:pPr>
              <w:rPr>
                <w:rFonts w:hint="eastAsia"/>
              </w:rPr>
            </w:pPr>
            <w:r>
              <w:rPr>
                <w:rFonts w:hint="eastAsia"/>
              </w:rPr>
              <w:t>FALSE</w:t>
            </w:r>
          </w:p>
        </w:tc>
        <w:tc>
          <w:tcPr>
            <w:tcW w:w="1311" w:type="dxa"/>
            <w:shd w:val="clear" w:color="auto" w:fill="auto"/>
          </w:tcPr>
          <w:p w:rsidR="008E5117" w:rsidRDefault="008E5117" w:rsidP="008E5117">
            <w:pPr>
              <w:rPr>
                <w:rFonts w:hint="eastAsia"/>
              </w:rPr>
            </w:pPr>
          </w:p>
        </w:tc>
        <w:tc>
          <w:tcPr>
            <w:tcW w:w="1311" w:type="dxa"/>
            <w:shd w:val="clear" w:color="auto" w:fill="auto"/>
          </w:tcPr>
          <w:p w:rsidR="008E5117" w:rsidRDefault="008E5117" w:rsidP="008E5117">
            <w:pPr>
              <w:rPr>
                <w:rFonts w:hint="eastAsia"/>
              </w:rPr>
            </w:pPr>
          </w:p>
        </w:tc>
      </w:tr>
      <w:tr w:rsidR="008E5117" w:rsidTr="00BF4347">
        <w:tc>
          <w:tcPr>
            <w:tcW w:w="1438" w:type="dxa"/>
            <w:shd w:val="clear" w:color="auto" w:fill="auto"/>
          </w:tcPr>
          <w:p w:rsidR="008E5117" w:rsidRDefault="008E5117" w:rsidP="008E5117">
            <w:pPr>
              <w:rPr>
                <w:rFonts w:hint="eastAsia"/>
              </w:rPr>
            </w:pPr>
            <w:r>
              <w:rPr>
                <w:rFonts w:hint="eastAsia"/>
              </w:rPr>
              <w:t>员工姓名</w:t>
            </w:r>
          </w:p>
        </w:tc>
        <w:tc>
          <w:tcPr>
            <w:tcW w:w="1424" w:type="dxa"/>
            <w:shd w:val="clear" w:color="auto" w:fill="auto"/>
          </w:tcPr>
          <w:p w:rsidR="008E5117" w:rsidRDefault="008E5117" w:rsidP="008E5117">
            <w:pPr>
              <w:rPr>
                <w:rFonts w:hint="eastAsia"/>
              </w:rPr>
            </w:pPr>
            <w:r>
              <w:t>staff_name</w:t>
            </w:r>
          </w:p>
        </w:tc>
        <w:tc>
          <w:tcPr>
            <w:tcW w:w="1551" w:type="dxa"/>
            <w:shd w:val="clear" w:color="auto" w:fill="auto"/>
          </w:tcPr>
          <w:p w:rsidR="008E5117" w:rsidRDefault="008E5117" w:rsidP="008E5117">
            <w:pPr>
              <w:rPr>
                <w:rFonts w:hint="eastAsia"/>
              </w:rPr>
            </w:pPr>
            <w:r>
              <w:t>V</w:t>
            </w:r>
            <w:r>
              <w:rPr>
                <w:rFonts w:hint="eastAsia"/>
              </w:rPr>
              <w:t>archar(60)</w:t>
            </w:r>
          </w:p>
        </w:tc>
        <w:tc>
          <w:tcPr>
            <w:tcW w:w="1487" w:type="dxa"/>
            <w:shd w:val="clear" w:color="auto" w:fill="auto"/>
          </w:tcPr>
          <w:p w:rsidR="008E5117" w:rsidRDefault="008E5117" w:rsidP="008E5117">
            <w:pPr>
              <w:rPr>
                <w:rFonts w:hint="eastAsia"/>
              </w:rPr>
            </w:pPr>
            <w:r>
              <w:rPr>
                <w:rFonts w:hint="eastAsia"/>
              </w:rPr>
              <w:t>FALSE</w:t>
            </w:r>
          </w:p>
        </w:tc>
        <w:tc>
          <w:tcPr>
            <w:tcW w:w="1311" w:type="dxa"/>
            <w:shd w:val="clear" w:color="auto" w:fill="auto"/>
          </w:tcPr>
          <w:p w:rsidR="008E5117" w:rsidRDefault="008E5117" w:rsidP="008E5117">
            <w:pPr>
              <w:rPr>
                <w:rFonts w:hint="eastAsia"/>
              </w:rPr>
            </w:pPr>
          </w:p>
        </w:tc>
        <w:tc>
          <w:tcPr>
            <w:tcW w:w="1311" w:type="dxa"/>
            <w:shd w:val="clear" w:color="auto" w:fill="auto"/>
          </w:tcPr>
          <w:p w:rsidR="008E5117" w:rsidRDefault="008E5117" w:rsidP="008E5117">
            <w:pPr>
              <w:rPr>
                <w:rFonts w:hint="eastAsia"/>
              </w:rPr>
            </w:pPr>
          </w:p>
        </w:tc>
      </w:tr>
      <w:tr w:rsidR="008E5117" w:rsidTr="00BF4347">
        <w:tc>
          <w:tcPr>
            <w:tcW w:w="1438" w:type="dxa"/>
            <w:shd w:val="clear" w:color="auto" w:fill="auto"/>
          </w:tcPr>
          <w:p w:rsidR="008E5117" w:rsidRDefault="008E5117" w:rsidP="008E5117">
            <w:pPr>
              <w:rPr>
                <w:rFonts w:hint="eastAsia"/>
              </w:rPr>
            </w:pPr>
            <w:r>
              <w:rPr>
                <w:rFonts w:hint="eastAsia"/>
              </w:rPr>
              <w:t>备份时间</w:t>
            </w:r>
          </w:p>
        </w:tc>
        <w:tc>
          <w:tcPr>
            <w:tcW w:w="1424" w:type="dxa"/>
            <w:shd w:val="clear" w:color="auto" w:fill="auto"/>
          </w:tcPr>
          <w:p w:rsidR="008E5117" w:rsidRDefault="008E5117" w:rsidP="008E5117">
            <w:pPr>
              <w:rPr>
                <w:rFonts w:hint="eastAsia"/>
              </w:rPr>
            </w:pPr>
            <w:r>
              <w:t>B</w:t>
            </w:r>
            <w:r>
              <w:rPr>
                <w:rFonts w:hint="eastAsia"/>
              </w:rPr>
              <w:t>ack_date</w:t>
            </w:r>
          </w:p>
        </w:tc>
        <w:tc>
          <w:tcPr>
            <w:tcW w:w="1551" w:type="dxa"/>
            <w:shd w:val="clear" w:color="auto" w:fill="auto"/>
          </w:tcPr>
          <w:p w:rsidR="008E5117" w:rsidRDefault="008E5117" w:rsidP="008E5117">
            <w:pPr>
              <w:rPr>
                <w:rFonts w:hint="eastAsia"/>
              </w:rPr>
            </w:pPr>
            <w:r>
              <w:rPr>
                <w:rFonts w:hint="eastAsia"/>
              </w:rPr>
              <w:t>Datetime</w:t>
            </w:r>
          </w:p>
        </w:tc>
        <w:tc>
          <w:tcPr>
            <w:tcW w:w="1487" w:type="dxa"/>
            <w:shd w:val="clear" w:color="auto" w:fill="auto"/>
          </w:tcPr>
          <w:p w:rsidR="008E5117" w:rsidRDefault="008E5117" w:rsidP="008E5117">
            <w:pPr>
              <w:rPr>
                <w:rFonts w:hint="eastAsia"/>
              </w:rPr>
            </w:pPr>
            <w:r>
              <w:rPr>
                <w:rFonts w:hint="eastAsia"/>
              </w:rPr>
              <w:t>FALSE</w:t>
            </w:r>
          </w:p>
        </w:tc>
        <w:tc>
          <w:tcPr>
            <w:tcW w:w="1311" w:type="dxa"/>
            <w:shd w:val="clear" w:color="auto" w:fill="auto"/>
          </w:tcPr>
          <w:p w:rsidR="008E5117" w:rsidRDefault="008E5117" w:rsidP="008E5117">
            <w:pPr>
              <w:rPr>
                <w:rFonts w:hint="eastAsia"/>
              </w:rPr>
            </w:pPr>
          </w:p>
        </w:tc>
        <w:tc>
          <w:tcPr>
            <w:tcW w:w="1311" w:type="dxa"/>
            <w:shd w:val="clear" w:color="auto" w:fill="auto"/>
          </w:tcPr>
          <w:p w:rsidR="008E5117" w:rsidRDefault="008E5117" w:rsidP="008E5117">
            <w:pPr>
              <w:rPr>
                <w:rFonts w:hint="eastAsia"/>
              </w:rPr>
            </w:pPr>
          </w:p>
        </w:tc>
      </w:tr>
    </w:tbl>
    <w:p w:rsidR="008E5117" w:rsidRDefault="008E5117" w:rsidP="008E5117">
      <w:pPr>
        <w:rPr>
          <w:rFonts w:hint="eastAsia"/>
        </w:rPr>
      </w:pPr>
    </w:p>
    <w:p w:rsidR="008E5117" w:rsidRDefault="008E5117" w:rsidP="008E5117">
      <w:pPr>
        <w:numPr>
          <w:ilvl w:val="0"/>
          <w:numId w:val="40"/>
        </w:numPr>
        <w:rPr>
          <w:rFonts w:hint="eastAsia"/>
        </w:rPr>
      </w:pPr>
      <w:r>
        <w:rPr>
          <w:rFonts w:hint="eastAsia"/>
        </w:rPr>
        <w:t>在表</w:t>
      </w:r>
      <w:r>
        <w:rPr>
          <w:rFonts w:hint="eastAsia"/>
        </w:rPr>
        <w:t>department</w:t>
      </w:r>
      <w:r>
        <w:rPr>
          <w:rFonts w:hint="eastAsia"/>
        </w:rPr>
        <w:t>和</w:t>
      </w:r>
      <w:r>
        <w:rPr>
          <w:rFonts w:hint="eastAsia"/>
        </w:rPr>
        <w:t>staff</w:t>
      </w:r>
      <w:r>
        <w:rPr>
          <w:rFonts w:hint="eastAsia"/>
        </w:rPr>
        <w:t>对应的</w:t>
      </w:r>
      <w:r>
        <w:rPr>
          <w:rFonts w:hint="eastAsia"/>
        </w:rPr>
        <w:t>Hibernate</w:t>
      </w:r>
      <w:r>
        <w:rPr>
          <w:rFonts w:hint="eastAsia"/>
        </w:rPr>
        <w:t>的配置文件中，只写出两张表的一对多和多对一关系的配置就可以；</w:t>
      </w:r>
    </w:p>
    <w:p w:rsidR="008E5117" w:rsidRDefault="008E5117" w:rsidP="008E5117">
      <w:pPr>
        <w:rPr>
          <w:rFonts w:hint="eastAsia"/>
        </w:rPr>
      </w:pPr>
      <w:r>
        <w:rPr>
          <w:rFonts w:hint="eastAsia"/>
        </w:rPr>
        <w:t>注：表</w:t>
      </w:r>
      <w:r>
        <w:rPr>
          <w:rFonts w:hint="eastAsia"/>
        </w:rPr>
        <w:t>department</w:t>
      </w:r>
      <w:r>
        <w:rPr>
          <w:rFonts w:hint="eastAsia"/>
        </w:rPr>
        <w:t>对应类为</w:t>
      </w:r>
      <w:r>
        <w:rPr>
          <w:rFonts w:hint="eastAsia"/>
        </w:rPr>
        <w:t>Department</w:t>
      </w:r>
      <w:r>
        <w:rPr>
          <w:rFonts w:hint="eastAsia"/>
        </w:rPr>
        <w:t>，</w:t>
      </w:r>
      <w:r>
        <w:rPr>
          <w:rFonts w:hint="eastAsia"/>
        </w:rPr>
        <w:t>staff</w:t>
      </w:r>
      <w:r>
        <w:rPr>
          <w:rFonts w:hint="eastAsia"/>
        </w:rPr>
        <w:t>对应类为</w:t>
      </w:r>
      <w:r>
        <w:rPr>
          <w:rFonts w:hint="eastAsia"/>
        </w:rPr>
        <w:t>Staff</w:t>
      </w:r>
      <w:r>
        <w:rPr>
          <w:rFonts w:hint="eastAsia"/>
        </w:rPr>
        <w:t>。</w:t>
      </w:r>
    </w:p>
    <w:p w:rsidR="008E5117" w:rsidRDefault="008E5117" w:rsidP="008E5117">
      <w:pPr>
        <w:numPr>
          <w:ilvl w:val="0"/>
          <w:numId w:val="40"/>
        </w:numPr>
        <w:rPr>
          <w:rFonts w:hint="eastAsia"/>
        </w:rPr>
      </w:pPr>
      <w:r>
        <w:rPr>
          <w:rFonts w:hint="eastAsia"/>
        </w:rPr>
        <w:t>写一</w:t>
      </w:r>
      <w:r>
        <w:rPr>
          <w:rFonts w:hint="eastAsia"/>
        </w:rPr>
        <w:t>SQL</w:t>
      </w:r>
      <w:r>
        <w:rPr>
          <w:rFonts w:hint="eastAsia"/>
        </w:rPr>
        <w:t>语句统计出每个部门的员工人数，统计结果数据要有部门名称和人数；</w:t>
      </w:r>
    </w:p>
    <w:p w:rsidR="008E5117" w:rsidRDefault="008E5117" w:rsidP="008E5117">
      <w:pPr>
        <w:numPr>
          <w:ilvl w:val="0"/>
          <w:numId w:val="40"/>
        </w:numPr>
        <w:rPr>
          <w:rFonts w:hint="eastAsia"/>
        </w:rPr>
      </w:pPr>
      <w:r>
        <w:rPr>
          <w:rFonts w:hint="eastAsia"/>
        </w:rPr>
        <w:t>将在</w:t>
      </w:r>
      <w:r>
        <w:rPr>
          <w:rFonts w:hint="eastAsia"/>
        </w:rPr>
        <w:t>staff</w:t>
      </w:r>
      <w:r>
        <w:rPr>
          <w:rFonts w:hint="eastAsia"/>
        </w:rPr>
        <w:t>表中存在并且也在</w:t>
      </w:r>
      <w:r>
        <w:rPr>
          <w:rFonts w:hint="eastAsia"/>
        </w:rPr>
        <w:t>staff_backup</w:t>
      </w:r>
      <w:r>
        <w:rPr>
          <w:rFonts w:hint="eastAsia"/>
        </w:rPr>
        <w:t>表中存在的员工记录从</w:t>
      </w:r>
      <w:r>
        <w:rPr>
          <w:rFonts w:hint="eastAsia"/>
        </w:rPr>
        <w:t>staff</w:t>
      </w:r>
      <w:r>
        <w:rPr>
          <w:rFonts w:hint="eastAsia"/>
        </w:rPr>
        <w:t>表中删除。</w:t>
      </w:r>
    </w:p>
    <w:p w:rsidR="008E5117" w:rsidRDefault="008E5117" w:rsidP="008E5117">
      <w:pPr>
        <w:numPr>
          <w:ilvl w:val="0"/>
          <w:numId w:val="40"/>
        </w:numPr>
        <w:rPr>
          <w:rFonts w:hint="eastAsia"/>
        </w:rPr>
      </w:pPr>
      <w:r>
        <w:rPr>
          <w:rFonts w:hint="eastAsia"/>
        </w:rPr>
        <w:t>用一条插入语句将</w:t>
      </w:r>
      <w:r>
        <w:rPr>
          <w:rFonts w:hint="eastAsia"/>
        </w:rPr>
        <w:t>staff</w:t>
      </w:r>
      <w:r>
        <w:rPr>
          <w:rFonts w:hint="eastAsia"/>
        </w:rPr>
        <w:t>表中部门名称为“</w:t>
      </w:r>
      <w:r>
        <w:rPr>
          <w:rFonts w:hint="eastAsia"/>
        </w:rPr>
        <w:t>dept_1</w:t>
      </w:r>
      <w:r>
        <w:rPr>
          <w:rFonts w:hint="eastAsia"/>
        </w:rPr>
        <w:t>”的员工记录全部插入到</w:t>
      </w:r>
      <w:r>
        <w:rPr>
          <w:rFonts w:hint="eastAsia"/>
        </w:rPr>
        <w:t>staff_backup</w:t>
      </w:r>
      <w:r>
        <w:rPr>
          <w:rFonts w:hint="eastAsia"/>
        </w:rPr>
        <w:t>表中，同时将“备份时间”设置为数据库当前时间；</w:t>
      </w:r>
    </w:p>
    <w:p w:rsidR="008E5117" w:rsidRDefault="008E5117" w:rsidP="008E5117">
      <w:pPr>
        <w:numPr>
          <w:ilvl w:val="0"/>
          <w:numId w:val="40"/>
        </w:numPr>
        <w:rPr>
          <w:rFonts w:hint="eastAsia"/>
        </w:rPr>
      </w:pPr>
      <w:r>
        <w:rPr>
          <w:rFonts w:hint="eastAsia"/>
        </w:rPr>
        <w:t>用一条查询语句检索出</w:t>
      </w:r>
      <w:r>
        <w:rPr>
          <w:rFonts w:hint="eastAsia"/>
        </w:rPr>
        <w:t>staff</w:t>
      </w:r>
      <w:r>
        <w:rPr>
          <w:rFonts w:hint="eastAsia"/>
        </w:rPr>
        <w:t>表中部门名称为</w:t>
      </w:r>
      <w:r>
        <w:t>”</w:t>
      </w:r>
      <w:r>
        <w:rPr>
          <w:rFonts w:hint="eastAsia"/>
        </w:rPr>
        <w:t>dept_1</w:t>
      </w:r>
      <w:r>
        <w:t>”</w:t>
      </w:r>
      <w:r>
        <w:rPr>
          <w:rFonts w:hint="eastAsia"/>
        </w:rPr>
        <w:t>的前</w:t>
      </w:r>
      <w:r>
        <w:rPr>
          <w:rFonts w:hint="eastAsia"/>
        </w:rPr>
        <w:t>10</w:t>
      </w:r>
      <w:r>
        <w:rPr>
          <w:rFonts w:hint="eastAsia"/>
        </w:rPr>
        <w:t>条记录；</w:t>
      </w:r>
    </w:p>
    <w:p w:rsidR="008E5117" w:rsidRDefault="008E5117" w:rsidP="008E5117">
      <w:pPr>
        <w:rPr>
          <w:rFonts w:hint="eastAsia"/>
        </w:rPr>
      </w:pPr>
    </w:p>
    <w:p w:rsidR="008E5117" w:rsidRDefault="008E5117" w:rsidP="008E5117">
      <w:pPr>
        <w:rPr>
          <w:rFonts w:hint="eastAsia"/>
        </w:rPr>
      </w:pPr>
      <w:r>
        <w:rPr>
          <w:rFonts w:hint="eastAsia"/>
        </w:rPr>
        <w:t xml:space="preserve">Session H </w:t>
      </w:r>
      <w:r>
        <w:rPr>
          <w:rFonts w:hint="eastAsia"/>
        </w:rPr>
        <w:t>口述题：</w:t>
      </w:r>
    </w:p>
    <w:p w:rsidR="008E5117" w:rsidRDefault="008E5117" w:rsidP="008E5117">
      <w:pPr>
        <w:numPr>
          <w:ilvl w:val="0"/>
          <w:numId w:val="41"/>
        </w:numPr>
        <w:rPr>
          <w:rFonts w:hint="eastAsia"/>
        </w:rPr>
      </w:pPr>
      <w:r>
        <w:rPr>
          <w:rFonts w:hint="eastAsia"/>
        </w:rPr>
        <w:t>Hibernate</w:t>
      </w:r>
      <w:r>
        <w:rPr>
          <w:rFonts w:hint="eastAsia"/>
        </w:rPr>
        <w:t>的</w:t>
      </w:r>
      <w:r>
        <w:rPr>
          <w:rFonts w:hint="eastAsia"/>
        </w:rPr>
        <w:t>session</w:t>
      </w:r>
      <w:r>
        <w:rPr>
          <w:rFonts w:hint="eastAsia"/>
        </w:rPr>
        <w:t>有两个这样的方法“</w:t>
      </w:r>
      <w:r>
        <w:rPr>
          <w:rFonts w:hint="eastAsia"/>
        </w:rPr>
        <w:t>update</w:t>
      </w:r>
      <w:r>
        <w:rPr>
          <w:rFonts w:hint="eastAsia"/>
        </w:rPr>
        <w:t>”和“</w:t>
      </w:r>
      <w:r>
        <w:rPr>
          <w:rFonts w:hint="eastAsia"/>
        </w:rPr>
        <w:t>save</w:t>
      </w:r>
      <w:r>
        <w:rPr>
          <w:rFonts w:hint="eastAsia"/>
        </w:rPr>
        <w:t>”，他们区别在那里？</w:t>
      </w:r>
    </w:p>
    <w:p w:rsidR="008E5117" w:rsidRDefault="008E5117" w:rsidP="008E5117">
      <w:pPr>
        <w:numPr>
          <w:ilvl w:val="0"/>
          <w:numId w:val="41"/>
        </w:numPr>
        <w:rPr>
          <w:rFonts w:hint="eastAsia"/>
        </w:rPr>
      </w:pPr>
      <w:r>
        <w:rPr>
          <w:rFonts w:hint="eastAsia"/>
        </w:rPr>
        <w:t>在前面的数据库试题中有两个表“员工”“部门”，当取到一个员工信息后，关闭</w:t>
      </w:r>
      <w:r>
        <w:rPr>
          <w:rFonts w:hint="eastAsia"/>
        </w:rPr>
        <w:t>Hibernate</w:t>
      </w:r>
      <w:r>
        <w:rPr>
          <w:rFonts w:hint="eastAsia"/>
        </w:rPr>
        <w:t>的</w:t>
      </w:r>
      <w:r>
        <w:rPr>
          <w:rFonts w:hint="eastAsia"/>
        </w:rPr>
        <w:t>Session</w:t>
      </w:r>
      <w:r>
        <w:rPr>
          <w:rFonts w:hint="eastAsia"/>
        </w:rPr>
        <w:t>然后从员工信息中取部门信息。</w:t>
      </w:r>
    </w:p>
    <w:p w:rsidR="008E5117" w:rsidRDefault="008E5117" w:rsidP="008E5117">
      <w:pPr>
        <w:rPr>
          <w:rFonts w:hint="eastAsia"/>
        </w:rPr>
      </w:pPr>
      <w:r>
        <w:rPr>
          <w:rFonts w:hint="eastAsia"/>
        </w:rPr>
        <w:t>问题是：</w:t>
      </w:r>
    </w:p>
    <w:p w:rsidR="008E5117" w:rsidRDefault="008E5117" w:rsidP="008E5117">
      <w:pPr>
        <w:rPr>
          <w:rFonts w:hint="eastAsia"/>
        </w:rPr>
      </w:pPr>
      <w:r>
        <w:rPr>
          <w:rFonts w:hint="eastAsia"/>
        </w:rPr>
        <w:t xml:space="preserve">   </w:t>
      </w:r>
      <w:r>
        <w:rPr>
          <w:rFonts w:hint="eastAsia"/>
        </w:rPr>
        <w:t>如何保证在关闭</w:t>
      </w:r>
      <w:r>
        <w:rPr>
          <w:rFonts w:hint="eastAsia"/>
        </w:rPr>
        <w:t>hibernat</w:t>
      </w:r>
      <w:r>
        <w:rPr>
          <w:rFonts w:hint="eastAsia"/>
        </w:rPr>
        <w:t>的</w:t>
      </w:r>
      <w:r>
        <w:rPr>
          <w:rFonts w:hint="eastAsia"/>
        </w:rPr>
        <w:t>session</w:t>
      </w:r>
      <w:r>
        <w:rPr>
          <w:rFonts w:hint="eastAsia"/>
        </w:rPr>
        <w:t>之后，仍然能保证从员工信息中取部门信息？</w:t>
      </w:r>
    </w:p>
    <w:p w:rsidR="008E5117" w:rsidRPr="00F71BFD" w:rsidRDefault="008E5117" w:rsidP="008E5117">
      <w:pPr>
        <w:rPr>
          <w:rFonts w:hint="eastAsia"/>
        </w:rPr>
      </w:pPr>
      <w:r>
        <w:rPr>
          <w:rFonts w:hint="eastAsia"/>
        </w:rPr>
        <w:t xml:space="preserve">                                 </w:t>
      </w:r>
    </w:p>
    <w:p w:rsidR="008E5117" w:rsidRPr="00E00BA3" w:rsidRDefault="008E5117" w:rsidP="008E5117">
      <w:pPr>
        <w:ind w:left="360"/>
        <w:rPr>
          <w:rFonts w:hint="eastAsia"/>
        </w:rPr>
      </w:pPr>
    </w:p>
    <w:p w:rsidR="008E5117" w:rsidRDefault="008E5117" w:rsidP="008E5117">
      <w:pPr>
        <w:ind w:left="435"/>
        <w:rPr>
          <w:rFonts w:hint="eastAsia"/>
        </w:rPr>
      </w:pPr>
    </w:p>
    <w:p w:rsidR="008E5117" w:rsidRDefault="008E5117" w:rsidP="008E5117">
      <w:pPr>
        <w:ind w:left="360"/>
        <w:rPr>
          <w:rFonts w:hint="eastAsia"/>
        </w:rPr>
      </w:pPr>
    </w:p>
    <w:p w:rsidR="008E5117" w:rsidRPr="00644E9E" w:rsidRDefault="008E5117" w:rsidP="008E5117">
      <w:pPr>
        <w:jc w:val="center"/>
        <w:rPr>
          <w:rFonts w:hint="eastAsia"/>
          <w:color w:val="000000"/>
          <w:sz w:val="28"/>
          <w:szCs w:val="28"/>
        </w:rPr>
      </w:pPr>
      <w:r w:rsidRPr="00644E9E">
        <w:rPr>
          <w:b/>
          <w:bCs/>
          <w:color w:val="000000"/>
          <w:sz w:val="28"/>
          <w:szCs w:val="28"/>
        </w:rPr>
        <w:t>华瑞实创信息技术有限公司</w:t>
      </w:r>
      <w:r w:rsidRPr="00644E9E">
        <w:rPr>
          <w:rFonts w:hint="eastAsia"/>
          <w:b/>
          <w:bCs/>
          <w:color w:val="000000"/>
          <w:sz w:val="28"/>
          <w:szCs w:val="28"/>
        </w:rPr>
        <w:t>笔试题</w:t>
      </w:r>
    </w:p>
    <w:p w:rsidR="008E5117" w:rsidRDefault="008E5117">
      <w:pPr>
        <w:rPr>
          <w:rFonts w:hint="eastAsia"/>
        </w:rPr>
      </w:pPr>
    </w:p>
    <w:p w:rsidR="008E5117" w:rsidRDefault="008E5117">
      <w:pPr>
        <w:rPr>
          <w:rFonts w:hint="eastAsia"/>
        </w:rPr>
      </w:pPr>
      <w:r>
        <w:rPr>
          <w:rFonts w:hint="eastAsia"/>
        </w:rPr>
        <w:t>1</w:t>
      </w:r>
    </w:p>
    <w:p w:rsidR="008E5117" w:rsidRDefault="008E5117">
      <w:pPr>
        <w:rPr>
          <w:rFonts w:hint="eastAsia"/>
        </w:rPr>
      </w:pPr>
      <w:r>
        <w:rPr>
          <w:lang w:val="en-GB"/>
        </w:rPr>
        <w:t xml:space="preserve">Public </w:t>
      </w:r>
      <w:r>
        <w:t>C</w:t>
      </w:r>
      <w:r>
        <w:rPr>
          <w:rFonts w:hint="eastAsia"/>
        </w:rPr>
        <w:t>lass Test (){</w:t>
      </w:r>
    </w:p>
    <w:p w:rsidR="008E5117" w:rsidRDefault="008E5117">
      <w:pPr>
        <w:rPr>
          <w:rFonts w:hint="eastAsia"/>
        </w:rPr>
      </w:pPr>
      <w:r>
        <w:rPr>
          <w:rFonts w:hint="eastAsia"/>
        </w:rPr>
        <w:tab/>
        <w:t>{</w:t>
      </w:r>
    </w:p>
    <w:p w:rsidR="008E5117" w:rsidRDefault="008E5117">
      <w:pPr>
        <w:rPr>
          <w:rFonts w:hint="eastAsia"/>
        </w:rPr>
      </w:pPr>
      <w:r>
        <w:rPr>
          <w:rFonts w:hint="eastAsia"/>
        </w:rPr>
        <w:tab/>
      </w:r>
      <w:r>
        <w:rPr>
          <w:rFonts w:hint="eastAsia"/>
        </w:rPr>
        <w:tab/>
        <w:t>System.out.println(</w:t>
      </w:r>
      <w:r>
        <w:t>“</w:t>
      </w:r>
      <w:r>
        <w:rPr>
          <w:rFonts w:hint="eastAsia"/>
        </w:rPr>
        <w:t>b</w:t>
      </w:r>
      <w:r>
        <w:t>”</w:t>
      </w:r>
      <w:r>
        <w:rPr>
          <w:rFonts w:hint="eastAsia"/>
        </w:rPr>
        <w:t>);</w:t>
      </w:r>
    </w:p>
    <w:p w:rsidR="008E5117" w:rsidRDefault="008E5117" w:rsidP="008E5117">
      <w:pPr>
        <w:ind w:firstLine="420"/>
        <w:rPr>
          <w:rFonts w:hint="eastAsia"/>
        </w:rPr>
      </w:pPr>
      <w:r>
        <w:rPr>
          <w:rFonts w:hint="eastAsia"/>
        </w:rPr>
        <w:t>}</w:t>
      </w:r>
    </w:p>
    <w:p w:rsidR="008E5117" w:rsidRDefault="008E5117" w:rsidP="008E5117">
      <w:pPr>
        <w:ind w:firstLine="420"/>
        <w:rPr>
          <w:rFonts w:hint="eastAsia"/>
        </w:rPr>
      </w:pPr>
      <w:r>
        <w:rPr>
          <w:rFonts w:hint="eastAsia"/>
        </w:rPr>
        <w:t>static{</w:t>
      </w:r>
    </w:p>
    <w:p w:rsidR="008E5117" w:rsidRDefault="008E5117" w:rsidP="008E5117">
      <w:pPr>
        <w:ind w:firstLine="420"/>
        <w:rPr>
          <w:rFonts w:hint="eastAsia"/>
        </w:rPr>
      </w:pPr>
      <w:r>
        <w:rPr>
          <w:rFonts w:hint="eastAsia"/>
        </w:rPr>
        <w:tab/>
        <w:t>System.out.println(</w:t>
      </w:r>
      <w:r>
        <w:t>“</w:t>
      </w:r>
      <w:r>
        <w:rPr>
          <w:rFonts w:hint="eastAsia"/>
        </w:rPr>
        <w:t>a</w:t>
      </w:r>
      <w:r>
        <w:t>”</w:t>
      </w:r>
      <w:r>
        <w:rPr>
          <w:rFonts w:hint="eastAsia"/>
        </w:rPr>
        <w:t>);</w:t>
      </w:r>
    </w:p>
    <w:p w:rsidR="008E5117" w:rsidRDefault="008E5117" w:rsidP="008E5117">
      <w:pPr>
        <w:ind w:firstLine="420"/>
        <w:rPr>
          <w:rFonts w:hint="eastAsia"/>
        </w:rPr>
      </w:pPr>
      <w:r>
        <w:rPr>
          <w:rFonts w:hint="eastAsia"/>
        </w:rPr>
        <w:t>}</w:t>
      </w:r>
    </w:p>
    <w:p w:rsidR="008E5117" w:rsidRDefault="008E5117" w:rsidP="008E5117">
      <w:pPr>
        <w:ind w:firstLine="420"/>
        <w:rPr>
          <w:rFonts w:hint="eastAsia"/>
        </w:rPr>
      </w:pPr>
      <w:r>
        <w:rPr>
          <w:rFonts w:hint="eastAsia"/>
        </w:rPr>
        <w:t>Test(){</w:t>
      </w:r>
    </w:p>
    <w:p w:rsidR="008E5117" w:rsidRDefault="008E5117" w:rsidP="008E5117">
      <w:pPr>
        <w:ind w:firstLine="420"/>
        <w:rPr>
          <w:rFonts w:hint="eastAsia"/>
        </w:rPr>
      </w:pPr>
      <w:r>
        <w:rPr>
          <w:rFonts w:hint="eastAsia"/>
        </w:rPr>
        <w:tab/>
        <w:t>System.out.println(</w:t>
      </w:r>
      <w:r>
        <w:t>“</w:t>
      </w:r>
      <w:r>
        <w:rPr>
          <w:rFonts w:hint="eastAsia"/>
        </w:rPr>
        <w:t>c</w:t>
      </w:r>
      <w:r>
        <w:t>”</w:t>
      </w:r>
      <w:r>
        <w:rPr>
          <w:rFonts w:hint="eastAsia"/>
        </w:rPr>
        <w:t>);</w:t>
      </w:r>
    </w:p>
    <w:p w:rsidR="008E5117" w:rsidRDefault="008E5117" w:rsidP="008E5117">
      <w:pPr>
        <w:ind w:firstLine="420"/>
        <w:rPr>
          <w:rFonts w:hint="eastAsia"/>
        </w:rPr>
      </w:pPr>
      <w:r>
        <w:rPr>
          <w:rFonts w:hint="eastAsia"/>
        </w:rPr>
        <w:t>}</w:t>
      </w:r>
    </w:p>
    <w:p w:rsidR="008E5117" w:rsidRDefault="008E5117" w:rsidP="008E5117">
      <w:pPr>
        <w:ind w:firstLine="420"/>
        <w:rPr>
          <w:rFonts w:hint="eastAsia"/>
        </w:rPr>
      </w:pPr>
    </w:p>
    <w:p w:rsidR="008E5117" w:rsidRDefault="008E5117" w:rsidP="008E5117">
      <w:pPr>
        <w:ind w:firstLine="420"/>
        <w:rPr>
          <w:rFonts w:hint="eastAsia"/>
        </w:rPr>
      </w:pPr>
      <w:r>
        <w:rPr>
          <w:rFonts w:hint="eastAsia"/>
        </w:rPr>
        <w:t xml:space="preserve">public String </w:t>
      </w:r>
      <w:r>
        <w:t>getO</w:t>
      </w:r>
      <w:r>
        <w:rPr>
          <w:rFonts w:hint="eastAsia"/>
        </w:rPr>
        <w:t>ut(){</w:t>
      </w:r>
    </w:p>
    <w:p w:rsidR="008E5117" w:rsidRDefault="008E5117" w:rsidP="008E5117">
      <w:pPr>
        <w:ind w:firstLine="420"/>
      </w:pPr>
      <w:r>
        <w:rPr>
          <w:rFonts w:hint="eastAsia"/>
        </w:rPr>
        <w:tab/>
      </w:r>
      <w:r>
        <w:t>try{</w:t>
      </w:r>
    </w:p>
    <w:p w:rsidR="008E5117" w:rsidRPr="00474CCA" w:rsidRDefault="008E5117" w:rsidP="008E5117">
      <w:pPr>
        <w:ind w:firstLine="420"/>
        <w:rPr>
          <w:lang w:val="en-GB"/>
        </w:rPr>
      </w:pPr>
      <w:r>
        <w:rPr>
          <w:lang w:val="en-GB"/>
        </w:rPr>
        <w:lastRenderedPageBreak/>
        <w:t xml:space="preserve">      return “</w:t>
      </w:r>
      <w:smartTag w:uri="urn:schemas-microsoft-com:office:smarttags" w:element="chmetcnv">
        <w:smartTagPr>
          <w:attr w:name="TCSC" w:val="0"/>
          <w:attr w:name="NumberType" w:val="1"/>
          <w:attr w:name="Negative" w:val="False"/>
          <w:attr w:name="HasSpace" w:val="False"/>
          <w:attr w:name="SourceValue" w:val="1"/>
          <w:attr w:name="UnitName" w:val="”"/>
        </w:smartTagPr>
        <w:r>
          <w:rPr>
            <w:lang w:val="en-GB"/>
          </w:rPr>
          <w:t>1”</w:t>
        </w:r>
      </w:smartTag>
      <w:r>
        <w:rPr>
          <w:lang w:val="en-GB"/>
        </w:rPr>
        <w:t>;</w:t>
      </w:r>
    </w:p>
    <w:p w:rsidR="008E5117" w:rsidRDefault="008E5117" w:rsidP="008E5117">
      <w:pPr>
        <w:ind w:left="420" w:firstLine="420"/>
      </w:pPr>
      <w:r>
        <w:t>}catch(Exception e){</w:t>
      </w:r>
    </w:p>
    <w:p w:rsidR="008E5117" w:rsidRPr="00474CCA" w:rsidRDefault="008E5117" w:rsidP="008E5117">
      <w:pPr>
        <w:ind w:left="420" w:firstLine="420"/>
        <w:rPr>
          <w:lang w:val="en-GB"/>
        </w:rPr>
      </w:pPr>
      <w:r>
        <w:rPr>
          <w:lang w:val="en-GB"/>
        </w:rPr>
        <w:t xml:space="preserve">  Return “</w:t>
      </w:r>
      <w:smartTag w:uri="urn:schemas-microsoft-com:office:smarttags" w:element="chmetcnv">
        <w:smartTagPr>
          <w:attr w:name="TCSC" w:val="0"/>
          <w:attr w:name="NumberType" w:val="1"/>
          <w:attr w:name="Negative" w:val="False"/>
          <w:attr w:name="HasSpace" w:val="False"/>
          <w:attr w:name="SourceValue" w:val="2"/>
          <w:attr w:name="UnitName" w:val="”"/>
        </w:smartTagPr>
        <w:r>
          <w:rPr>
            <w:lang w:val="en-GB"/>
          </w:rPr>
          <w:t>2”</w:t>
        </w:r>
      </w:smartTag>
    </w:p>
    <w:p w:rsidR="008E5117" w:rsidRDefault="008E5117" w:rsidP="008E5117">
      <w:pPr>
        <w:ind w:left="420" w:firstLine="420"/>
      </w:pPr>
      <w:r>
        <w:t>}finally{</w:t>
      </w:r>
    </w:p>
    <w:p w:rsidR="008E5117" w:rsidRPr="00474CCA" w:rsidRDefault="008E5117" w:rsidP="008E5117">
      <w:pPr>
        <w:ind w:left="420" w:firstLine="420"/>
        <w:rPr>
          <w:lang w:val="en-GB"/>
        </w:rPr>
      </w:pPr>
      <w:r>
        <w:rPr>
          <w:lang w:val="en-GB"/>
        </w:rPr>
        <w:t xml:space="preserve">  Return “</w:t>
      </w:r>
      <w:smartTag w:uri="urn:schemas-microsoft-com:office:smarttags" w:element="chmetcnv">
        <w:smartTagPr>
          <w:attr w:name="TCSC" w:val="0"/>
          <w:attr w:name="NumberType" w:val="1"/>
          <w:attr w:name="Negative" w:val="False"/>
          <w:attr w:name="HasSpace" w:val="False"/>
          <w:attr w:name="SourceValue" w:val="3"/>
          <w:attr w:name="UnitName" w:val="”"/>
        </w:smartTagPr>
        <w:r>
          <w:rPr>
            <w:lang w:val="en-GB"/>
          </w:rPr>
          <w:t>3”</w:t>
        </w:r>
      </w:smartTag>
      <w:r>
        <w:rPr>
          <w:lang w:val="en-GB"/>
        </w:rPr>
        <w:t>;</w:t>
      </w:r>
    </w:p>
    <w:p w:rsidR="008E5117" w:rsidRDefault="008E5117" w:rsidP="008E5117">
      <w:pPr>
        <w:ind w:left="420" w:firstLine="420"/>
      </w:pPr>
      <w:r>
        <w:t>}</w:t>
      </w:r>
    </w:p>
    <w:p w:rsidR="008E5117" w:rsidRDefault="008E5117" w:rsidP="008E5117">
      <w:pPr>
        <w:ind w:firstLine="420"/>
        <w:rPr>
          <w:rFonts w:hint="eastAsia"/>
        </w:rPr>
      </w:pPr>
      <w:r>
        <w:rPr>
          <w:rFonts w:hint="eastAsia"/>
        </w:rPr>
        <w:t>}</w:t>
      </w:r>
    </w:p>
    <w:p w:rsidR="008E5117" w:rsidRDefault="008E5117">
      <w:pPr>
        <w:rPr>
          <w:rFonts w:hint="eastAsia"/>
        </w:rPr>
      </w:pPr>
      <w:r>
        <w:rPr>
          <w:rFonts w:hint="eastAsia"/>
        </w:rPr>
        <w:tab/>
        <w:t>public static void main(String[] args){</w:t>
      </w:r>
    </w:p>
    <w:p w:rsidR="008E5117" w:rsidRDefault="008E5117">
      <w:pPr>
        <w:rPr>
          <w:rFonts w:hint="eastAsia"/>
        </w:rPr>
      </w:pPr>
      <w:r>
        <w:rPr>
          <w:rFonts w:hint="eastAsia"/>
        </w:rPr>
        <w:tab/>
      </w:r>
      <w:r>
        <w:rPr>
          <w:rFonts w:hint="eastAsia"/>
        </w:rPr>
        <w:tab/>
        <w:t>System.out.println(</w:t>
      </w:r>
      <w:r>
        <w:t>getO</w:t>
      </w:r>
      <w:r>
        <w:rPr>
          <w:rFonts w:hint="eastAsia"/>
        </w:rPr>
        <w:t>ut());</w:t>
      </w:r>
    </w:p>
    <w:p w:rsidR="008E5117" w:rsidRDefault="008E5117">
      <w:pPr>
        <w:rPr>
          <w:rFonts w:hint="eastAsia"/>
        </w:rPr>
      </w:pPr>
      <w:r>
        <w:rPr>
          <w:rFonts w:hint="eastAsia"/>
        </w:rPr>
        <w:tab/>
        <w:t>}</w:t>
      </w:r>
    </w:p>
    <w:p w:rsidR="008E5117" w:rsidRDefault="008E5117">
      <w:pPr>
        <w:rPr>
          <w:rFonts w:hint="eastAsia"/>
        </w:rPr>
      </w:pPr>
      <w:r>
        <w:rPr>
          <w:rFonts w:hint="eastAsia"/>
        </w:rPr>
        <w:t>}</w:t>
      </w:r>
    </w:p>
    <w:p w:rsidR="008E5117" w:rsidRDefault="008E5117">
      <w:pPr>
        <w:rPr>
          <w:rFonts w:hint="eastAsia"/>
        </w:rPr>
      </w:pPr>
      <w:r>
        <w:rPr>
          <w:rFonts w:hint="eastAsia"/>
        </w:rPr>
        <w:t>问题是</w:t>
      </w:r>
      <w:r>
        <w:rPr>
          <w:rFonts w:hint="eastAsia"/>
        </w:rPr>
        <w:t xml:space="preserve"> 1</w:t>
      </w:r>
      <w:r>
        <w:rPr>
          <w:rFonts w:hint="eastAsia"/>
        </w:rPr>
        <w:t>怎么修改程序让他正确，用尽可能多的方法，并写出执行结果</w:t>
      </w:r>
    </w:p>
    <w:p w:rsidR="008E5117" w:rsidRDefault="008E5117">
      <w:pPr>
        <w:rPr>
          <w:rFonts w:hint="eastAsia"/>
        </w:rPr>
      </w:pPr>
      <w:r>
        <w:rPr>
          <w:rFonts w:hint="eastAsia"/>
        </w:rPr>
        <w:t xml:space="preserve">       2</w:t>
      </w:r>
      <w:r>
        <w:rPr>
          <w:rFonts w:hint="eastAsia"/>
        </w:rPr>
        <w:t>只修改</w:t>
      </w:r>
      <w:r>
        <w:rPr>
          <w:rFonts w:hint="eastAsia"/>
        </w:rPr>
        <w:t>main</w:t>
      </w:r>
      <w:r>
        <w:rPr>
          <w:rFonts w:hint="eastAsia"/>
        </w:rPr>
        <w:t>函数，打出</w:t>
      </w:r>
      <w:r>
        <w:rPr>
          <w:rFonts w:hint="eastAsia"/>
        </w:rPr>
        <w:t>abc</w:t>
      </w:r>
      <w:r>
        <w:rPr>
          <w:rFonts w:hint="eastAsia"/>
        </w:rPr>
        <w:t>。能打出</w:t>
      </w:r>
      <w:r>
        <w:rPr>
          <w:rFonts w:hint="eastAsia"/>
        </w:rPr>
        <w:t>bac</w:t>
      </w:r>
      <w:r>
        <w:rPr>
          <w:rFonts w:hint="eastAsia"/>
        </w:rPr>
        <w:t>呢？为什么</w:t>
      </w:r>
    </w:p>
    <w:p w:rsidR="008E5117" w:rsidRDefault="008E5117">
      <w:pPr>
        <w:rPr>
          <w:rFonts w:hint="eastAsia"/>
        </w:rPr>
      </w:pPr>
      <w:r>
        <w:rPr>
          <w:rFonts w:hint="eastAsia"/>
        </w:rPr>
        <w:t>如果只修改</w:t>
      </w:r>
      <w:r>
        <w:rPr>
          <w:rFonts w:hint="eastAsia"/>
        </w:rPr>
        <w:t>main</w:t>
      </w:r>
      <w:r>
        <w:rPr>
          <w:rFonts w:hint="eastAsia"/>
        </w:rPr>
        <w:t>函数不能打出</w:t>
      </w:r>
      <w:r>
        <w:rPr>
          <w:rFonts w:hint="eastAsia"/>
        </w:rPr>
        <w:t>abc</w:t>
      </w:r>
      <w:r>
        <w:rPr>
          <w:rFonts w:hint="eastAsia"/>
        </w:rPr>
        <w:t>，也不打出</w:t>
      </w:r>
      <w:r>
        <w:rPr>
          <w:rFonts w:hint="eastAsia"/>
        </w:rPr>
        <w:t>bac</w:t>
      </w:r>
      <w:r>
        <w:rPr>
          <w:rFonts w:hint="eastAsia"/>
        </w:rPr>
        <w:t>，因为程序无法编译过去，也就无法运。</w:t>
      </w:r>
    </w:p>
    <w:p w:rsidR="008E5117" w:rsidRDefault="008E5117">
      <w:pPr>
        <w:rPr>
          <w:rFonts w:hint="eastAsia"/>
        </w:rPr>
      </w:pPr>
      <w:r>
        <w:rPr>
          <w:rFonts w:hint="eastAsia"/>
        </w:rPr>
        <w:t>2</w:t>
      </w:r>
    </w:p>
    <w:p w:rsidR="008E5117" w:rsidRDefault="008E5117">
      <w:pPr>
        <w:rPr>
          <w:rFonts w:hint="eastAsia"/>
        </w:rPr>
      </w:pPr>
      <w:r>
        <w:rPr>
          <w:rFonts w:hint="eastAsia"/>
        </w:rPr>
        <w:t>写一个单例的例子</w:t>
      </w:r>
    </w:p>
    <w:p w:rsidR="008E5117" w:rsidRDefault="008E5117">
      <w:pPr>
        <w:rPr>
          <w:rFonts w:hint="eastAsia"/>
        </w:rPr>
      </w:pPr>
      <w:r>
        <w:rPr>
          <w:rFonts w:hint="eastAsia"/>
        </w:rPr>
        <w:t>3</w:t>
      </w:r>
    </w:p>
    <w:p w:rsidR="008E5117" w:rsidRDefault="008E5117">
      <w:pPr>
        <w:rPr>
          <w:rFonts w:hint="eastAsia"/>
        </w:rPr>
      </w:pPr>
      <w:r>
        <w:rPr>
          <w:rFonts w:hint="eastAsia"/>
        </w:rPr>
        <w:t>String str=</w:t>
      </w:r>
      <w:r>
        <w:t>”</w:t>
      </w:r>
      <w:r>
        <w:rPr>
          <w:rFonts w:hint="eastAsia"/>
        </w:rPr>
        <w:t>WeeciolGmmcc</w:t>
      </w:r>
      <w:r>
        <w:t>”</w:t>
      </w:r>
    </w:p>
    <w:p w:rsidR="008E5117" w:rsidRDefault="008E5117">
      <w:pPr>
        <w:rPr>
          <w:rFonts w:hint="eastAsia"/>
        </w:rPr>
      </w:pPr>
      <w:r>
        <w:rPr>
          <w:rFonts w:hint="eastAsia"/>
        </w:rPr>
        <w:t>分别用</w:t>
      </w:r>
      <w:r>
        <w:rPr>
          <w:rFonts w:hint="eastAsia"/>
        </w:rPr>
        <w:t>for, switch3</w:t>
      </w:r>
      <w:r>
        <w:t>,</w:t>
      </w:r>
      <w:r w:rsidRPr="00B90EC0">
        <w:rPr>
          <w:rFonts w:hint="eastAsia"/>
        </w:rPr>
        <w:t xml:space="preserve"> </w:t>
      </w:r>
      <w:r>
        <w:rPr>
          <w:rFonts w:hint="eastAsia"/>
        </w:rPr>
        <w:t>while</w:t>
      </w:r>
      <w:r>
        <w:rPr>
          <w:rFonts w:hint="eastAsia"/>
        </w:rPr>
        <w:t>种循环写出程序</w:t>
      </w:r>
      <w:r>
        <w:rPr>
          <w:rFonts w:hint="eastAsia"/>
        </w:rPr>
        <w:t>,</w:t>
      </w:r>
      <w:r>
        <w:rPr>
          <w:rFonts w:hint="eastAsia"/>
        </w:rPr>
        <w:t>使程序能打印出</w:t>
      </w:r>
      <w:r>
        <w:rPr>
          <w:rFonts w:hint="eastAsia"/>
        </w:rPr>
        <w:t>WelcomeGmcic</w:t>
      </w:r>
      <w:r>
        <w:rPr>
          <w:rFonts w:hint="eastAsia"/>
        </w:rPr>
        <w:t>，一个打印语句只能打印出一个字符</w:t>
      </w:r>
    </w:p>
    <w:p w:rsidR="008E5117" w:rsidRDefault="008E5117">
      <w:pPr>
        <w:rPr>
          <w:rFonts w:hint="eastAsia"/>
        </w:rPr>
      </w:pPr>
    </w:p>
    <w:p w:rsidR="008E5117" w:rsidRDefault="008E5117">
      <w:pPr>
        <w:rPr>
          <w:rFonts w:hint="eastAsia"/>
        </w:rPr>
      </w:pPr>
      <w:r>
        <w:rPr>
          <w:rFonts w:hint="eastAsia"/>
        </w:rPr>
        <w:t>4</w:t>
      </w:r>
    </w:p>
    <w:p w:rsidR="008E5117" w:rsidRDefault="008E5117">
      <w:pPr>
        <w:rPr>
          <w:rFonts w:hint="eastAsia"/>
        </w:rPr>
      </w:pPr>
      <w:r>
        <w:rPr>
          <w:rFonts w:hint="eastAsia"/>
        </w:rPr>
        <w:t>有员工表</w:t>
      </w:r>
      <w:r>
        <w:rPr>
          <w:rFonts w:hint="eastAsia"/>
        </w:rPr>
        <w:t>,</w:t>
      </w:r>
      <w:r>
        <w:rPr>
          <w:rFonts w:hint="eastAsia"/>
        </w:rPr>
        <w:t>字段</w:t>
      </w:r>
      <w:r>
        <w:rPr>
          <w:rFonts w:hint="eastAsia"/>
        </w:rPr>
        <w:t>id ,name,managerid</w:t>
      </w:r>
      <w:r>
        <w:rPr>
          <w:rFonts w:hint="eastAsia"/>
        </w:rPr>
        <w:t>，还有个啥字段，记不清楚了，没用到，然后查姓名，领导的姓名，如果没领导的话则显示无</w:t>
      </w:r>
    </w:p>
    <w:tbl>
      <w:tblPr>
        <w:tblW w:w="0" w:type="auto"/>
        <w:tblLook w:val="01E0" w:firstRow="1" w:lastRow="1" w:firstColumn="1" w:lastColumn="1" w:noHBand="0" w:noVBand="0"/>
      </w:tblPr>
      <w:tblGrid>
        <w:gridCol w:w="2840"/>
        <w:gridCol w:w="2841"/>
        <w:gridCol w:w="2841"/>
      </w:tblGrid>
      <w:tr w:rsidR="008E5117" w:rsidTr="00BF4347">
        <w:tc>
          <w:tcPr>
            <w:tcW w:w="2840" w:type="dxa"/>
            <w:shd w:val="clear" w:color="auto" w:fill="auto"/>
          </w:tcPr>
          <w:p w:rsidR="008E5117" w:rsidRDefault="008E5117">
            <w:pPr>
              <w:rPr>
                <w:rFonts w:hint="eastAsia"/>
              </w:rPr>
            </w:pPr>
            <w:r>
              <w:t>I</w:t>
            </w:r>
            <w:r>
              <w:rPr>
                <w:rFonts w:hint="eastAsia"/>
              </w:rPr>
              <w:t>d</w:t>
            </w:r>
          </w:p>
        </w:tc>
        <w:tc>
          <w:tcPr>
            <w:tcW w:w="2841" w:type="dxa"/>
            <w:shd w:val="clear" w:color="auto" w:fill="auto"/>
          </w:tcPr>
          <w:p w:rsidR="008E5117" w:rsidRDefault="008E5117">
            <w:pPr>
              <w:rPr>
                <w:rFonts w:hint="eastAsia"/>
              </w:rPr>
            </w:pPr>
            <w:r>
              <w:rPr>
                <w:rFonts w:hint="eastAsia"/>
              </w:rPr>
              <w:t>name</w:t>
            </w:r>
          </w:p>
        </w:tc>
        <w:tc>
          <w:tcPr>
            <w:tcW w:w="2841" w:type="dxa"/>
            <w:shd w:val="clear" w:color="auto" w:fill="auto"/>
          </w:tcPr>
          <w:p w:rsidR="008E5117" w:rsidRDefault="008E5117">
            <w:pPr>
              <w:rPr>
                <w:rFonts w:hint="eastAsia"/>
              </w:rPr>
            </w:pPr>
            <w:r>
              <w:rPr>
                <w:rFonts w:hint="eastAsia"/>
              </w:rPr>
              <w:t>managerid</w:t>
            </w:r>
          </w:p>
        </w:tc>
      </w:tr>
      <w:tr w:rsidR="008E5117" w:rsidTr="00BF4347">
        <w:tc>
          <w:tcPr>
            <w:tcW w:w="2840" w:type="dxa"/>
            <w:shd w:val="clear" w:color="auto" w:fill="auto"/>
          </w:tcPr>
          <w:p w:rsidR="008E5117" w:rsidRDefault="008E5117">
            <w:pPr>
              <w:rPr>
                <w:rFonts w:hint="eastAsia"/>
              </w:rPr>
            </w:pPr>
            <w:r>
              <w:rPr>
                <w:rFonts w:hint="eastAsia"/>
              </w:rPr>
              <w:t>1</w:t>
            </w:r>
          </w:p>
        </w:tc>
        <w:tc>
          <w:tcPr>
            <w:tcW w:w="2841" w:type="dxa"/>
            <w:shd w:val="clear" w:color="auto" w:fill="auto"/>
          </w:tcPr>
          <w:p w:rsidR="008E5117" w:rsidRDefault="008E5117">
            <w:pPr>
              <w:rPr>
                <w:rFonts w:hint="eastAsia"/>
              </w:rPr>
            </w:pPr>
            <w:r>
              <w:rPr>
                <w:rFonts w:hint="eastAsia"/>
              </w:rPr>
              <w:t>张三</w:t>
            </w:r>
          </w:p>
        </w:tc>
        <w:tc>
          <w:tcPr>
            <w:tcW w:w="2841" w:type="dxa"/>
            <w:shd w:val="clear" w:color="auto" w:fill="auto"/>
          </w:tcPr>
          <w:p w:rsidR="008E5117" w:rsidRDefault="008E5117">
            <w:pPr>
              <w:rPr>
                <w:rFonts w:hint="eastAsia"/>
              </w:rPr>
            </w:pPr>
            <w:r>
              <w:rPr>
                <w:rFonts w:hint="eastAsia"/>
              </w:rPr>
              <w:t>2</w:t>
            </w:r>
          </w:p>
        </w:tc>
      </w:tr>
      <w:tr w:rsidR="008E5117" w:rsidTr="00BF4347">
        <w:tc>
          <w:tcPr>
            <w:tcW w:w="2840" w:type="dxa"/>
            <w:shd w:val="clear" w:color="auto" w:fill="auto"/>
          </w:tcPr>
          <w:p w:rsidR="008E5117" w:rsidRDefault="008E5117">
            <w:pPr>
              <w:rPr>
                <w:rFonts w:hint="eastAsia"/>
              </w:rPr>
            </w:pPr>
            <w:r>
              <w:rPr>
                <w:rFonts w:hint="eastAsia"/>
              </w:rPr>
              <w:t>2</w:t>
            </w:r>
          </w:p>
        </w:tc>
        <w:tc>
          <w:tcPr>
            <w:tcW w:w="2841" w:type="dxa"/>
            <w:shd w:val="clear" w:color="auto" w:fill="auto"/>
          </w:tcPr>
          <w:p w:rsidR="008E5117" w:rsidRDefault="008E5117">
            <w:pPr>
              <w:rPr>
                <w:rFonts w:hint="eastAsia"/>
              </w:rPr>
            </w:pPr>
            <w:r>
              <w:rPr>
                <w:rFonts w:hint="eastAsia"/>
              </w:rPr>
              <w:t>李四</w:t>
            </w:r>
          </w:p>
        </w:tc>
        <w:tc>
          <w:tcPr>
            <w:tcW w:w="2841" w:type="dxa"/>
            <w:shd w:val="clear" w:color="auto" w:fill="auto"/>
          </w:tcPr>
          <w:p w:rsidR="008E5117" w:rsidRDefault="008E5117">
            <w:pPr>
              <w:rPr>
                <w:rFonts w:hint="eastAsia"/>
              </w:rPr>
            </w:pPr>
            <w:r>
              <w:rPr>
                <w:rFonts w:hint="eastAsia"/>
              </w:rPr>
              <w:t>4</w:t>
            </w:r>
          </w:p>
        </w:tc>
      </w:tr>
      <w:tr w:rsidR="008E5117" w:rsidTr="00BF4347">
        <w:tc>
          <w:tcPr>
            <w:tcW w:w="2840" w:type="dxa"/>
            <w:shd w:val="clear" w:color="auto" w:fill="auto"/>
          </w:tcPr>
          <w:p w:rsidR="008E5117" w:rsidRDefault="008E5117">
            <w:pPr>
              <w:rPr>
                <w:rFonts w:hint="eastAsia"/>
              </w:rPr>
            </w:pPr>
            <w:r>
              <w:rPr>
                <w:rFonts w:hint="eastAsia"/>
              </w:rPr>
              <w:t>3</w:t>
            </w:r>
          </w:p>
        </w:tc>
        <w:tc>
          <w:tcPr>
            <w:tcW w:w="2841" w:type="dxa"/>
            <w:shd w:val="clear" w:color="auto" w:fill="auto"/>
          </w:tcPr>
          <w:p w:rsidR="008E5117" w:rsidRDefault="008E5117">
            <w:pPr>
              <w:rPr>
                <w:rFonts w:hint="eastAsia"/>
              </w:rPr>
            </w:pPr>
            <w:r>
              <w:rPr>
                <w:rFonts w:hint="eastAsia"/>
              </w:rPr>
              <w:t>王五</w:t>
            </w:r>
          </w:p>
        </w:tc>
        <w:tc>
          <w:tcPr>
            <w:tcW w:w="2841" w:type="dxa"/>
            <w:shd w:val="clear" w:color="auto" w:fill="auto"/>
          </w:tcPr>
          <w:p w:rsidR="008E5117" w:rsidRDefault="008E5117">
            <w:pPr>
              <w:rPr>
                <w:rFonts w:hint="eastAsia"/>
              </w:rPr>
            </w:pPr>
            <w:r>
              <w:rPr>
                <w:rFonts w:hint="eastAsia"/>
              </w:rPr>
              <w:t>4</w:t>
            </w:r>
          </w:p>
        </w:tc>
      </w:tr>
      <w:tr w:rsidR="008E5117" w:rsidTr="00BF4347">
        <w:trPr>
          <w:trHeight w:val="403"/>
        </w:trPr>
        <w:tc>
          <w:tcPr>
            <w:tcW w:w="2840" w:type="dxa"/>
            <w:shd w:val="clear" w:color="auto" w:fill="auto"/>
          </w:tcPr>
          <w:p w:rsidR="008E5117" w:rsidRDefault="008E5117">
            <w:pPr>
              <w:rPr>
                <w:rFonts w:hint="eastAsia"/>
              </w:rPr>
            </w:pPr>
            <w:r>
              <w:rPr>
                <w:rFonts w:hint="eastAsia"/>
              </w:rPr>
              <w:t>4</w:t>
            </w:r>
          </w:p>
        </w:tc>
        <w:tc>
          <w:tcPr>
            <w:tcW w:w="2841" w:type="dxa"/>
            <w:shd w:val="clear" w:color="auto" w:fill="auto"/>
          </w:tcPr>
          <w:p w:rsidR="008E5117" w:rsidRDefault="008E5117">
            <w:pPr>
              <w:rPr>
                <w:rFonts w:hint="eastAsia"/>
              </w:rPr>
            </w:pPr>
            <w:r>
              <w:rPr>
                <w:rFonts w:hint="eastAsia"/>
              </w:rPr>
              <w:t>赵六</w:t>
            </w:r>
          </w:p>
        </w:tc>
        <w:tc>
          <w:tcPr>
            <w:tcW w:w="2841" w:type="dxa"/>
            <w:shd w:val="clear" w:color="auto" w:fill="auto"/>
          </w:tcPr>
          <w:p w:rsidR="008E5117" w:rsidRDefault="008E5117">
            <w:pPr>
              <w:rPr>
                <w:rFonts w:hint="eastAsia"/>
              </w:rPr>
            </w:pPr>
          </w:p>
        </w:tc>
      </w:tr>
    </w:tbl>
    <w:p w:rsidR="008E5117" w:rsidRDefault="008E5117">
      <w:pPr>
        <w:rPr>
          <w:rFonts w:hint="eastAsia"/>
        </w:rPr>
      </w:pPr>
      <w:r>
        <w:rPr>
          <w:rFonts w:hint="eastAsia"/>
        </w:rPr>
        <w:t>5</w:t>
      </w:r>
    </w:p>
    <w:p w:rsidR="008E5117" w:rsidRDefault="008E5117">
      <w:pPr>
        <w:rPr>
          <w:rFonts w:hint="eastAsia"/>
        </w:rPr>
      </w:pPr>
      <w:r>
        <w:rPr>
          <w:rFonts w:hint="eastAsia"/>
        </w:rPr>
        <w:t>写一个你最熟悉的</w:t>
      </w:r>
      <w:r>
        <w:rPr>
          <w:rFonts w:hint="eastAsia"/>
        </w:rPr>
        <w:t>JAVA</w:t>
      </w:r>
      <w:r>
        <w:rPr>
          <w:rFonts w:hint="eastAsia"/>
          <w:lang w:val="en-GB"/>
        </w:rPr>
        <w:t>技术</w:t>
      </w:r>
      <w:r>
        <w:rPr>
          <w:rFonts w:hint="eastAsia"/>
        </w:rPr>
        <w:t>，详细说明，不要用大量的书面语，要用自己的语言</w:t>
      </w:r>
    </w:p>
    <w:p w:rsidR="008E5117" w:rsidRDefault="008E5117">
      <w:pPr>
        <w:rPr>
          <w:rFonts w:hint="eastAsia"/>
        </w:rPr>
      </w:pPr>
    </w:p>
    <w:p w:rsidR="008E5117" w:rsidRDefault="008E5117">
      <w:pPr>
        <w:rPr>
          <w:rFonts w:hint="eastAsia"/>
        </w:rPr>
      </w:pPr>
      <w:r>
        <w:rPr>
          <w:rFonts w:hint="eastAsia"/>
        </w:rPr>
        <w:t>6</w:t>
      </w:r>
    </w:p>
    <w:p w:rsidR="008E5117" w:rsidRDefault="008E5117">
      <w:pPr>
        <w:rPr>
          <w:rFonts w:hint="eastAsia"/>
        </w:rPr>
      </w:pPr>
      <w:r>
        <w:rPr>
          <w:rFonts w:hint="eastAsia"/>
        </w:rPr>
        <w:t>一个益智题，</w:t>
      </w:r>
      <w:r>
        <w:rPr>
          <w:rFonts w:hint="eastAsia"/>
        </w:rPr>
        <w:t>2</w:t>
      </w:r>
      <w:r>
        <w:rPr>
          <w:rFonts w:hint="eastAsia"/>
        </w:rPr>
        <w:t>个人，一个说实话，</w:t>
      </w:r>
      <w:r>
        <w:rPr>
          <w:rFonts w:hint="eastAsia"/>
        </w:rPr>
        <w:t xml:space="preserve"> </w:t>
      </w:r>
      <w:r>
        <w:rPr>
          <w:rFonts w:hint="eastAsia"/>
        </w:rPr>
        <w:t>一个说谎话，有一个岔路口，</w:t>
      </w:r>
      <w:r>
        <w:rPr>
          <w:rFonts w:hint="eastAsia"/>
        </w:rPr>
        <w:t>2</w:t>
      </w:r>
      <w:r>
        <w:rPr>
          <w:rFonts w:hint="eastAsia"/>
        </w:rPr>
        <w:t>个人分别站在</w:t>
      </w:r>
      <w:r>
        <w:rPr>
          <w:rFonts w:hint="eastAsia"/>
        </w:rPr>
        <w:t>2</w:t>
      </w:r>
      <w:r>
        <w:rPr>
          <w:rFonts w:hint="eastAsia"/>
        </w:rPr>
        <w:t>个路口上，让你问</w:t>
      </w:r>
      <w:r>
        <w:rPr>
          <w:rFonts w:hint="eastAsia"/>
        </w:rPr>
        <w:t>2</w:t>
      </w:r>
      <w:r>
        <w:rPr>
          <w:rFonts w:hint="eastAsia"/>
        </w:rPr>
        <w:t>个人一样的一个问题，来判断出哪条路通往说谎国，哪个通往实话国</w:t>
      </w:r>
    </w:p>
    <w:p w:rsidR="008E5117" w:rsidRDefault="008E5117" w:rsidP="008E5117">
      <w:pPr>
        <w:rPr>
          <w:rFonts w:hint="eastAsia"/>
        </w:rPr>
      </w:pPr>
      <w:r>
        <w:rPr>
          <w:rFonts w:hint="eastAsia"/>
        </w:rPr>
        <w:t>这是通往实话国吗？或者这是通往说谎国吗？</w:t>
      </w:r>
    </w:p>
    <w:p w:rsidR="008E5117" w:rsidRDefault="008E5117" w:rsidP="008E5117">
      <w:pPr>
        <w:rPr>
          <w:rFonts w:hint="eastAsia"/>
        </w:rPr>
      </w:pPr>
    </w:p>
    <w:p w:rsidR="008E5117" w:rsidRPr="0004527D" w:rsidRDefault="008E5117" w:rsidP="008E5117">
      <w:pPr>
        <w:rPr>
          <w:rFonts w:hint="eastAsia"/>
          <w:b/>
        </w:rPr>
      </w:pPr>
      <w:r w:rsidRPr="0004527D">
        <w:rPr>
          <w:rFonts w:hint="eastAsia"/>
          <w:b/>
        </w:rPr>
        <w:t>这是必做题，还有一份选做，是有关</w:t>
      </w:r>
      <w:r w:rsidRPr="0004527D">
        <w:rPr>
          <w:rFonts w:hint="eastAsia"/>
          <w:b/>
        </w:rPr>
        <w:t>CSS</w:t>
      </w:r>
      <w:r w:rsidRPr="00AE116A">
        <w:rPr>
          <w:rFonts w:hint="eastAsia"/>
          <w:b/>
        </w:rPr>
        <w:t xml:space="preserve"> </w:t>
      </w:r>
      <w:r w:rsidRPr="0004527D">
        <w:rPr>
          <w:rFonts w:hint="eastAsia"/>
          <w:b/>
        </w:rPr>
        <w:t>HTML</w:t>
      </w:r>
      <w:r w:rsidRPr="0004527D">
        <w:rPr>
          <w:rFonts w:hint="eastAsia"/>
          <w:b/>
        </w:rPr>
        <w:t>和</w:t>
      </w:r>
      <w:r w:rsidRPr="0004527D">
        <w:rPr>
          <w:rFonts w:hint="eastAsia"/>
          <w:b/>
        </w:rPr>
        <w:t>javascript</w:t>
      </w:r>
      <w:r w:rsidRPr="0004527D">
        <w:rPr>
          <w:rFonts w:hint="eastAsia"/>
          <w:b/>
        </w:rPr>
        <w:t>的。没记住，但不难。</w:t>
      </w:r>
    </w:p>
    <w:p w:rsidR="008E5117" w:rsidRPr="0004527D" w:rsidRDefault="008E5117">
      <w:pPr>
        <w:rPr>
          <w:rFonts w:hint="eastAsia"/>
          <w:b/>
        </w:rPr>
      </w:pPr>
      <w:r w:rsidRPr="0004527D">
        <w:rPr>
          <w:rFonts w:hint="eastAsia"/>
          <w:b/>
        </w:rPr>
        <w:t>这个笔试题只给一个小时的时间，过了时间就会被淘汰。</w:t>
      </w:r>
    </w:p>
    <w:p w:rsidR="008E5117" w:rsidRPr="00BD119B" w:rsidRDefault="008E5117" w:rsidP="008E5117">
      <w:pPr>
        <w:jc w:val="center"/>
        <w:rPr>
          <w:rFonts w:ascii="宋体" w:hAnsi="宋体" w:hint="eastAsia"/>
          <w:sz w:val="28"/>
          <w:szCs w:val="28"/>
        </w:rPr>
      </w:pPr>
      <w:r w:rsidRPr="00BD119B">
        <w:rPr>
          <w:rFonts w:ascii="宋体" w:hAnsi="宋体" w:hint="eastAsia"/>
          <w:sz w:val="28"/>
          <w:szCs w:val="28"/>
        </w:rPr>
        <w:t>汇科协同</w:t>
      </w:r>
      <w:r>
        <w:rPr>
          <w:rFonts w:ascii="宋体" w:hAnsi="宋体" w:hint="eastAsia"/>
          <w:sz w:val="28"/>
          <w:szCs w:val="28"/>
        </w:rPr>
        <w:t>笔试题</w:t>
      </w:r>
    </w:p>
    <w:p w:rsidR="008E5117" w:rsidRPr="00BD119B" w:rsidRDefault="008E5117" w:rsidP="008E5117">
      <w:pPr>
        <w:rPr>
          <w:rFonts w:ascii="宋体" w:hAnsi="宋体" w:hint="eastAsia"/>
          <w:sz w:val="28"/>
          <w:szCs w:val="28"/>
        </w:rPr>
      </w:pPr>
      <w:r w:rsidRPr="00BD119B">
        <w:rPr>
          <w:rFonts w:ascii="宋体" w:hAnsi="宋体" w:hint="eastAsia"/>
          <w:sz w:val="28"/>
          <w:szCs w:val="28"/>
        </w:rPr>
        <w:t>1 培训的几大框架</w:t>
      </w:r>
    </w:p>
    <w:p w:rsidR="008E5117" w:rsidRPr="00BD119B" w:rsidRDefault="008E5117" w:rsidP="008E5117">
      <w:pPr>
        <w:rPr>
          <w:rFonts w:ascii="宋体" w:hAnsi="宋体" w:hint="eastAsia"/>
          <w:sz w:val="28"/>
          <w:szCs w:val="28"/>
        </w:rPr>
      </w:pPr>
      <w:r w:rsidRPr="00BD119B">
        <w:rPr>
          <w:rFonts w:ascii="宋体" w:hAnsi="宋体" w:hint="eastAsia"/>
          <w:sz w:val="28"/>
          <w:szCs w:val="28"/>
        </w:rPr>
        <w:lastRenderedPageBreak/>
        <w:t>2 三大框架整合 做过的实际开发项目</w:t>
      </w:r>
    </w:p>
    <w:p w:rsidR="008E5117" w:rsidRPr="00BD119B" w:rsidRDefault="008E5117" w:rsidP="008E5117">
      <w:pPr>
        <w:rPr>
          <w:rFonts w:ascii="宋体" w:hAnsi="宋体" w:hint="eastAsia"/>
          <w:sz w:val="28"/>
          <w:szCs w:val="28"/>
        </w:rPr>
      </w:pPr>
      <w:r w:rsidRPr="00BD119B">
        <w:rPr>
          <w:rFonts w:ascii="宋体" w:hAnsi="宋体" w:hint="eastAsia"/>
          <w:sz w:val="28"/>
          <w:szCs w:val="28"/>
        </w:rPr>
        <w:t>3 页面开发技术，模块技术 Struts  Tiles</w:t>
      </w:r>
    </w:p>
    <w:p w:rsidR="008E5117" w:rsidRPr="00BD119B" w:rsidRDefault="008E5117" w:rsidP="008E5117">
      <w:pPr>
        <w:rPr>
          <w:rFonts w:ascii="宋体" w:hAnsi="宋体" w:hint="eastAsia"/>
          <w:sz w:val="28"/>
          <w:szCs w:val="28"/>
        </w:rPr>
      </w:pPr>
      <w:r w:rsidRPr="00BD119B">
        <w:rPr>
          <w:rFonts w:ascii="宋体" w:hAnsi="宋体" w:hint="eastAsia"/>
          <w:sz w:val="28"/>
          <w:szCs w:val="28"/>
        </w:rPr>
        <w:t>4 数据库编程 哪些数据库比较熟悉 重点是多层关联，多表查询</w:t>
      </w:r>
    </w:p>
    <w:p w:rsidR="008E5117" w:rsidRPr="00BD119B" w:rsidRDefault="008E5117" w:rsidP="008E5117">
      <w:pPr>
        <w:rPr>
          <w:rFonts w:ascii="宋体" w:hAnsi="宋体" w:hint="eastAsia"/>
          <w:sz w:val="28"/>
          <w:szCs w:val="28"/>
        </w:rPr>
      </w:pPr>
      <w:r w:rsidRPr="00BD119B">
        <w:rPr>
          <w:rFonts w:ascii="宋体" w:hAnsi="宋体" w:hint="eastAsia"/>
          <w:sz w:val="28"/>
          <w:szCs w:val="28"/>
        </w:rPr>
        <w:t>5 Hibernate的关联配置 一对一，一对多，多对多</w:t>
      </w:r>
    </w:p>
    <w:p w:rsidR="008E5117" w:rsidRPr="00BD119B" w:rsidRDefault="008E5117" w:rsidP="008E5117">
      <w:pPr>
        <w:rPr>
          <w:rFonts w:ascii="宋体" w:hAnsi="宋体" w:hint="eastAsia"/>
          <w:sz w:val="28"/>
          <w:szCs w:val="28"/>
        </w:rPr>
      </w:pPr>
      <w:r w:rsidRPr="00BD119B">
        <w:rPr>
          <w:rFonts w:ascii="宋体" w:hAnsi="宋体" w:hint="eastAsia"/>
          <w:sz w:val="28"/>
          <w:szCs w:val="28"/>
        </w:rPr>
        <w:t xml:space="preserve">  接触Java 多久了，当时为什么选择培训  J2SE 面向对象，接口技术，编程基础</w:t>
      </w:r>
    </w:p>
    <w:p w:rsidR="008E5117" w:rsidRPr="00BD119B" w:rsidRDefault="008E5117" w:rsidP="008E5117">
      <w:pPr>
        <w:rPr>
          <w:rFonts w:ascii="宋体" w:hAnsi="宋体" w:hint="eastAsia"/>
          <w:sz w:val="28"/>
          <w:szCs w:val="28"/>
        </w:rPr>
      </w:pPr>
      <w:r w:rsidRPr="00BD119B">
        <w:rPr>
          <w:rFonts w:ascii="宋体" w:hAnsi="宋体" w:hint="eastAsia"/>
          <w:sz w:val="28"/>
          <w:szCs w:val="28"/>
        </w:rPr>
        <w:t>6 设计模式</w:t>
      </w:r>
    </w:p>
    <w:p w:rsidR="008E5117" w:rsidRPr="00BD119B" w:rsidRDefault="008E5117" w:rsidP="008E5117">
      <w:pPr>
        <w:rPr>
          <w:rFonts w:ascii="宋体" w:hAnsi="宋体"/>
          <w:sz w:val="28"/>
          <w:szCs w:val="28"/>
        </w:rPr>
      </w:pPr>
      <w:r w:rsidRPr="00BD119B">
        <w:rPr>
          <w:rFonts w:ascii="宋体" w:hAnsi="宋体" w:hint="eastAsia"/>
          <w:sz w:val="28"/>
          <w:szCs w:val="28"/>
        </w:rPr>
        <w:t>7 MVC开发 用过Spring的MVC（集成Struts1）</w:t>
      </w:r>
    </w:p>
    <w:p w:rsidR="008E5117" w:rsidRPr="000F290E" w:rsidRDefault="008E5117" w:rsidP="008E5117">
      <w:pPr>
        <w:jc w:val="center"/>
        <w:rPr>
          <w:rFonts w:hint="eastAsia"/>
          <w:b/>
          <w:sz w:val="28"/>
          <w:szCs w:val="28"/>
        </w:rPr>
      </w:pPr>
      <w:r w:rsidRPr="000F290E">
        <w:rPr>
          <w:rFonts w:hint="eastAsia"/>
          <w:b/>
          <w:sz w:val="28"/>
          <w:szCs w:val="28"/>
        </w:rPr>
        <w:t>火山动力笔试题</w:t>
      </w:r>
    </w:p>
    <w:p w:rsidR="008E5117" w:rsidRPr="000F290E" w:rsidRDefault="008E5117" w:rsidP="008E5117">
      <w:pPr>
        <w:rPr>
          <w:rFonts w:hint="eastAsia"/>
          <w:sz w:val="24"/>
        </w:rPr>
      </w:pPr>
      <w:r w:rsidRPr="000F290E">
        <w:rPr>
          <w:rFonts w:hint="eastAsia"/>
          <w:sz w:val="24"/>
        </w:rPr>
        <w:t>基础题</w:t>
      </w:r>
    </w:p>
    <w:p w:rsidR="008E5117" w:rsidRPr="000F290E" w:rsidRDefault="008E5117" w:rsidP="008E5117">
      <w:pPr>
        <w:rPr>
          <w:rFonts w:hint="eastAsia"/>
          <w:sz w:val="24"/>
        </w:rPr>
      </w:pPr>
      <w:r w:rsidRPr="000F290E">
        <w:rPr>
          <w:rFonts w:hint="eastAsia"/>
          <w:sz w:val="24"/>
        </w:rPr>
        <w:t>1.</w:t>
      </w:r>
      <w:r w:rsidRPr="000F290E">
        <w:rPr>
          <w:rFonts w:hint="eastAsia"/>
          <w:sz w:val="24"/>
        </w:rPr>
        <w:t>你是否有过与其他团队成员发生冲突的经历？你是如何解决的？</w:t>
      </w:r>
    </w:p>
    <w:p w:rsidR="008E5117" w:rsidRPr="000F290E" w:rsidRDefault="008E5117" w:rsidP="008E5117">
      <w:pPr>
        <w:rPr>
          <w:rFonts w:hint="eastAsia"/>
          <w:sz w:val="24"/>
        </w:rPr>
      </w:pPr>
      <w:r w:rsidRPr="000F290E">
        <w:rPr>
          <w:rFonts w:hint="eastAsia"/>
          <w:sz w:val="24"/>
        </w:rPr>
        <w:t>2.</w:t>
      </w:r>
      <w:r w:rsidRPr="000F290E">
        <w:rPr>
          <w:rFonts w:hint="eastAsia"/>
          <w:sz w:val="24"/>
        </w:rPr>
        <w:t>你</w:t>
      </w:r>
      <w:r w:rsidRPr="000F290E">
        <w:rPr>
          <w:rFonts w:hint="eastAsia"/>
          <w:sz w:val="24"/>
        </w:rPr>
        <w:t>uzi</w:t>
      </w:r>
      <w:r w:rsidRPr="000F290E">
        <w:rPr>
          <w:rFonts w:hint="eastAsia"/>
          <w:sz w:val="24"/>
        </w:rPr>
        <w:t>喜欢的工作是什么？为什么？请谈谈你在选择工作时都考虑哪些因素？如何看待待遇和工作条件？</w:t>
      </w:r>
    </w:p>
    <w:p w:rsidR="008E5117" w:rsidRPr="000F290E" w:rsidRDefault="008E5117" w:rsidP="008E5117">
      <w:pPr>
        <w:rPr>
          <w:rFonts w:hint="eastAsia"/>
          <w:sz w:val="24"/>
        </w:rPr>
      </w:pPr>
      <w:r w:rsidRPr="000F290E">
        <w:rPr>
          <w:rFonts w:hint="eastAsia"/>
          <w:sz w:val="24"/>
        </w:rPr>
        <w:t>3.</w:t>
      </w:r>
      <w:r w:rsidRPr="000F290E">
        <w:rPr>
          <w:rFonts w:hint="eastAsia"/>
          <w:sz w:val="24"/>
        </w:rPr>
        <w:t>你如何看待超市和周末休息日加班？</w:t>
      </w:r>
    </w:p>
    <w:p w:rsidR="008E5117" w:rsidRPr="000F290E" w:rsidRDefault="008E5117" w:rsidP="008E5117">
      <w:pPr>
        <w:rPr>
          <w:rFonts w:hint="eastAsia"/>
          <w:sz w:val="24"/>
        </w:rPr>
      </w:pPr>
      <w:r w:rsidRPr="000F290E">
        <w:rPr>
          <w:rFonts w:hint="eastAsia"/>
          <w:sz w:val="24"/>
        </w:rPr>
        <w:t>第二部分</w:t>
      </w:r>
    </w:p>
    <w:p w:rsidR="008E5117" w:rsidRPr="000F290E" w:rsidRDefault="008E5117" w:rsidP="008E5117">
      <w:pPr>
        <w:rPr>
          <w:rFonts w:hint="eastAsia"/>
          <w:sz w:val="24"/>
        </w:rPr>
      </w:pPr>
      <w:r w:rsidRPr="000F290E">
        <w:rPr>
          <w:rFonts w:hint="eastAsia"/>
          <w:sz w:val="24"/>
        </w:rPr>
        <w:t>1.</w:t>
      </w:r>
      <w:r w:rsidRPr="000F290E">
        <w:rPr>
          <w:rFonts w:hint="eastAsia"/>
          <w:sz w:val="24"/>
        </w:rPr>
        <w:t>谈谈你对</w:t>
      </w:r>
      <w:r w:rsidRPr="000F290E">
        <w:rPr>
          <w:rFonts w:hint="eastAsia"/>
          <w:sz w:val="24"/>
        </w:rPr>
        <w:t>java</w:t>
      </w:r>
      <w:r w:rsidRPr="000F290E">
        <w:rPr>
          <w:rFonts w:hint="eastAsia"/>
          <w:sz w:val="24"/>
        </w:rPr>
        <w:t>显示发展情况的了解。你认为业界今后的发展如何？</w:t>
      </w:r>
    </w:p>
    <w:p w:rsidR="008E5117" w:rsidRPr="000F290E" w:rsidRDefault="008E5117" w:rsidP="008E5117">
      <w:pPr>
        <w:rPr>
          <w:rFonts w:hint="eastAsia"/>
          <w:sz w:val="24"/>
        </w:rPr>
      </w:pPr>
      <w:r w:rsidRPr="000F290E">
        <w:rPr>
          <w:rFonts w:hint="eastAsia"/>
          <w:sz w:val="24"/>
        </w:rPr>
        <w:t>2.springmvc</w:t>
      </w:r>
      <w:r w:rsidRPr="000F290E">
        <w:rPr>
          <w:rFonts w:hint="eastAsia"/>
          <w:sz w:val="24"/>
        </w:rPr>
        <w:t>和</w:t>
      </w:r>
      <w:r w:rsidRPr="000F290E">
        <w:rPr>
          <w:rFonts w:hint="eastAsia"/>
          <w:sz w:val="24"/>
        </w:rPr>
        <w:t>struts</w:t>
      </w:r>
      <w:r w:rsidRPr="000F290E">
        <w:rPr>
          <w:rFonts w:hint="eastAsia"/>
          <w:sz w:val="24"/>
        </w:rPr>
        <w:t>有什么区别？</w:t>
      </w:r>
    </w:p>
    <w:p w:rsidR="008E5117" w:rsidRPr="000F290E" w:rsidRDefault="008E5117" w:rsidP="008E5117">
      <w:pPr>
        <w:rPr>
          <w:rFonts w:hint="eastAsia"/>
          <w:sz w:val="24"/>
        </w:rPr>
      </w:pPr>
      <w:r w:rsidRPr="000F290E">
        <w:rPr>
          <w:rFonts w:hint="eastAsia"/>
          <w:sz w:val="24"/>
        </w:rPr>
        <w:t>3.</w:t>
      </w:r>
      <w:r w:rsidRPr="000F290E">
        <w:rPr>
          <w:rFonts w:hint="eastAsia"/>
          <w:sz w:val="24"/>
        </w:rPr>
        <w:t>什么是</w:t>
      </w:r>
      <w:r w:rsidRPr="000F290E">
        <w:rPr>
          <w:rFonts w:hint="eastAsia"/>
          <w:sz w:val="24"/>
        </w:rPr>
        <w:t>OOP</w:t>
      </w:r>
      <w:r w:rsidRPr="000F290E">
        <w:rPr>
          <w:rFonts w:hint="eastAsia"/>
          <w:sz w:val="24"/>
        </w:rPr>
        <w:t>？</w:t>
      </w:r>
      <w:r w:rsidRPr="000F290E">
        <w:rPr>
          <w:rFonts w:hint="eastAsia"/>
          <w:sz w:val="24"/>
        </w:rPr>
        <w:t>OOP</w:t>
      </w:r>
      <w:r w:rsidRPr="000F290E">
        <w:rPr>
          <w:rFonts w:hint="eastAsia"/>
          <w:sz w:val="24"/>
        </w:rPr>
        <w:t>相对于面向过程编程有哪些优点？</w:t>
      </w:r>
    </w:p>
    <w:p w:rsidR="008E5117" w:rsidRPr="000F290E" w:rsidRDefault="008E5117" w:rsidP="008E5117">
      <w:pPr>
        <w:rPr>
          <w:rFonts w:hint="eastAsia"/>
          <w:sz w:val="24"/>
        </w:rPr>
      </w:pPr>
      <w:r w:rsidRPr="000F290E">
        <w:rPr>
          <w:rFonts w:hint="eastAsia"/>
          <w:sz w:val="24"/>
        </w:rPr>
        <w:t>4.</w:t>
      </w:r>
      <w:r w:rsidRPr="000F290E">
        <w:rPr>
          <w:rFonts w:hint="eastAsia"/>
          <w:sz w:val="24"/>
        </w:rPr>
        <w:t>请分别写</w:t>
      </w:r>
      <w:r w:rsidRPr="000F290E">
        <w:rPr>
          <w:rFonts w:hint="eastAsia"/>
          <w:sz w:val="24"/>
        </w:rPr>
        <w:t>java5</w:t>
      </w:r>
      <w:r w:rsidRPr="000F290E">
        <w:rPr>
          <w:rFonts w:hint="eastAsia"/>
          <w:sz w:val="24"/>
        </w:rPr>
        <w:t>个常用类，接口，包和异常</w:t>
      </w:r>
    </w:p>
    <w:p w:rsidR="008E5117" w:rsidRPr="000F290E" w:rsidRDefault="008E5117" w:rsidP="008E5117">
      <w:pPr>
        <w:rPr>
          <w:rFonts w:hint="eastAsia"/>
          <w:sz w:val="24"/>
        </w:rPr>
      </w:pPr>
      <w:r w:rsidRPr="000F290E">
        <w:rPr>
          <w:rFonts w:hint="eastAsia"/>
          <w:sz w:val="24"/>
        </w:rPr>
        <w:t>5.</w:t>
      </w:r>
      <w:r w:rsidRPr="000F290E">
        <w:rPr>
          <w:rFonts w:hint="eastAsia"/>
          <w:sz w:val="24"/>
        </w:rPr>
        <w:t>请问抽象类和接口有什么区别</w:t>
      </w:r>
    </w:p>
    <w:p w:rsidR="008E5117" w:rsidRPr="000F290E" w:rsidRDefault="008E5117" w:rsidP="008E5117">
      <w:pPr>
        <w:rPr>
          <w:rFonts w:hint="eastAsia"/>
          <w:sz w:val="24"/>
        </w:rPr>
      </w:pPr>
      <w:r w:rsidRPr="000F290E">
        <w:rPr>
          <w:rFonts w:hint="eastAsia"/>
          <w:sz w:val="24"/>
        </w:rPr>
        <w:t>6.</w:t>
      </w:r>
      <w:r w:rsidRPr="000F290E">
        <w:rPr>
          <w:rFonts w:hint="eastAsia"/>
          <w:sz w:val="24"/>
        </w:rPr>
        <w:t>请描述以下</w:t>
      </w:r>
      <w:r w:rsidRPr="000F290E">
        <w:rPr>
          <w:rFonts w:hint="eastAsia"/>
          <w:sz w:val="24"/>
        </w:rPr>
        <w:t>ajax</w:t>
      </w:r>
      <w:r w:rsidRPr="000F290E">
        <w:rPr>
          <w:rFonts w:hint="eastAsia"/>
          <w:sz w:val="24"/>
        </w:rPr>
        <w:t>在</w:t>
      </w:r>
      <w:r w:rsidRPr="000F290E">
        <w:rPr>
          <w:rFonts w:hint="eastAsia"/>
          <w:sz w:val="24"/>
        </w:rPr>
        <w:t>web</w:t>
      </w:r>
      <w:r w:rsidRPr="000F290E">
        <w:rPr>
          <w:rFonts w:hint="eastAsia"/>
          <w:sz w:val="24"/>
        </w:rPr>
        <w:t>服务器中的优点和缺点</w:t>
      </w:r>
    </w:p>
    <w:p w:rsidR="008E5117" w:rsidRPr="000F290E" w:rsidRDefault="008E5117" w:rsidP="008E5117">
      <w:pPr>
        <w:rPr>
          <w:rFonts w:hint="eastAsia"/>
          <w:sz w:val="24"/>
        </w:rPr>
      </w:pPr>
      <w:r w:rsidRPr="000F290E">
        <w:rPr>
          <w:rFonts w:hint="eastAsia"/>
          <w:sz w:val="24"/>
        </w:rPr>
        <w:t>7.try{}</w:t>
      </w:r>
      <w:r w:rsidRPr="000F290E">
        <w:rPr>
          <w:rFonts w:hint="eastAsia"/>
          <w:sz w:val="24"/>
        </w:rPr>
        <w:t>中有一个</w:t>
      </w:r>
      <w:r w:rsidRPr="000F290E">
        <w:rPr>
          <w:rFonts w:hint="eastAsia"/>
          <w:sz w:val="24"/>
        </w:rPr>
        <w:t>return</w:t>
      </w:r>
      <w:r w:rsidRPr="000F290E">
        <w:rPr>
          <w:rFonts w:hint="eastAsia"/>
          <w:sz w:val="24"/>
        </w:rPr>
        <w:t>语句，那么紧跟在这个</w:t>
      </w:r>
      <w:r w:rsidRPr="000F290E">
        <w:rPr>
          <w:rFonts w:hint="eastAsia"/>
          <w:sz w:val="24"/>
        </w:rPr>
        <w:t>try</w:t>
      </w:r>
      <w:r w:rsidRPr="000F290E">
        <w:rPr>
          <w:rFonts w:hint="eastAsia"/>
          <w:sz w:val="24"/>
        </w:rPr>
        <w:t>后的</w:t>
      </w:r>
      <w:r w:rsidRPr="000F290E">
        <w:rPr>
          <w:rFonts w:hint="eastAsia"/>
          <w:sz w:val="24"/>
        </w:rPr>
        <w:t>finally</w:t>
      </w:r>
      <w:r w:rsidRPr="000F290E">
        <w:rPr>
          <w:rFonts w:hint="eastAsia"/>
          <w:sz w:val="24"/>
        </w:rPr>
        <w:t>中的</w:t>
      </w:r>
      <w:r w:rsidRPr="000F290E">
        <w:rPr>
          <w:rFonts w:hint="eastAsia"/>
          <w:sz w:val="24"/>
        </w:rPr>
        <w:t>code</w:t>
      </w:r>
      <w:r w:rsidRPr="000F290E">
        <w:rPr>
          <w:rFonts w:hint="eastAsia"/>
          <w:sz w:val="24"/>
        </w:rPr>
        <w:t>会不会执行，在</w:t>
      </w:r>
      <w:r w:rsidRPr="000F290E">
        <w:rPr>
          <w:rFonts w:hint="eastAsia"/>
          <w:sz w:val="24"/>
        </w:rPr>
        <w:t>return</w:t>
      </w:r>
      <w:r w:rsidRPr="000F290E">
        <w:rPr>
          <w:rFonts w:hint="eastAsia"/>
          <w:sz w:val="24"/>
        </w:rPr>
        <w:t>前还是后</w:t>
      </w:r>
    </w:p>
    <w:p w:rsidR="008E5117" w:rsidRPr="000F290E" w:rsidRDefault="008E5117" w:rsidP="008E5117">
      <w:pPr>
        <w:rPr>
          <w:rFonts w:hint="eastAsia"/>
          <w:sz w:val="24"/>
        </w:rPr>
      </w:pPr>
      <w:r w:rsidRPr="000F290E">
        <w:rPr>
          <w:rFonts w:hint="eastAsia"/>
          <w:sz w:val="24"/>
        </w:rPr>
        <w:t>8.</w:t>
      </w:r>
      <w:r w:rsidRPr="000F290E">
        <w:rPr>
          <w:rFonts w:hint="eastAsia"/>
          <w:sz w:val="24"/>
        </w:rPr>
        <w:t>两个对象值相同（</w:t>
      </w:r>
      <w:r w:rsidRPr="000F290E">
        <w:rPr>
          <w:rFonts w:hint="eastAsia"/>
          <w:sz w:val="24"/>
        </w:rPr>
        <w:t>x.equals</w:t>
      </w:r>
      <w:r w:rsidRPr="000F290E">
        <w:rPr>
          <w:rFonts w:hint="eastAsia"/>
          <w:sz w:val="24"/>
        </w:rPr>
        <w:t>（</w:t>
      </w:r>
      <w:r w:rsidRPr="000F290E">
        <w:rPr>
          <w:rFonts w:hint="eastAsia"/>
          <w:sz w:val="24"/>
        </w:rPr>
        <w:t>y</w:t>
      </w:r>
      <w:r w:rsidRPr="000F290E">
        <w:rPr>
          <w:rFonts w:hint="eastAsia"/>
          <w:sz w:val="24"/>
        </w:rPr>
        <w:t>）</w:t>
      </w:r>
      <w:r w:rsidRPr="000F290E">
        <w:rPr>
          <w:rFonts w:hint="eastAsia"/>
          <w:sz w:val="24"/>
        </w:rPr>
        <w:t>==true</w:t>
      </w:r>
      <w:r w:rsidRPr="000F290E">
        <w:rPr>
          <w:rFonts w:hint="eastAsia"/>
          <w:sz w:val="24"/>
        </w:rPr>
        <w:t>），但是</w:t>
      </w:r>
      <w:r w:rsidRPr="000F290E">
        <w:rPr>
          <w:rFonts w:hint="eastAsia"/>
          <w:sz w:val="24"/>
        </w:rPr>
        <w:t>hashcode</w:t>
      </w:r>
      <w:r w:rsidRPr="000F290E">
        <w:rPr>
          <w:rFonts w:hint="eastAsia"/>
          <w:sz w:val="24"/>
        </w:rPr>
        <w:t>不同，这句话对么？</w:t>
      </w:r>
    </w:p>
    <w:p w:rsidR="008E5117" w:rsidRPr="000F290E" w:rsidRDefault="008E5117" w:rsidP="008E5117">
      <w:pPr>
        <w:rPr>
          <w:rFonts w:hint="eastAsia"/>
          <w:sz w:val="24"/>
        </w:rPr>
      </w:pPr>
      <w:r w:rsidRPr="000F290E">
        <w:rPr>
          <w:rFonts w:hint="eastAsia"/>
          <w:sz w:val="24"/>
        </w:rPr>
        <w:t>9.</w:t>
      </w:r>
      <w:r w:rsidRPr="000F290E">
        <w:rPr>
          <w:rFonts w:hint="eastAsia"/>
          <w:sz w:val="24"/>
        </w:rPr>
        <w:t>请减速</w:t>
      </w:r>
      <w:r w:rsidRPr="000F290E">
        <w:rPr>
          <w:rFonts w:hint="eastAsia"/>
          <w:sz w:val="24"/>
        </w:rPr>
        <w:t>forward</w:t>
      </w:r>
      <w:r w:rsidRPr="000F290E">
        <w:rPr>
          <w:rFonts w:hint="eastAsia"/>
          <w:sz w:val="24"/>
        </w:rPr>
        <w:t>和</w:t>
      </w:r>
      <w:r w:rsidRPr="000F290E">
        <w:rPr>
          <w:rFonts w:hint="eastAsia"/>
          <w:sz w:val="24"/>
        </w:rPr>
        <w:t>redirect</w:t>
      </w:r>
      <w:r w:rsidRPr="000F290E">
        <w:rPr>
          <w:rFonts w:hint="eastAsia"/>
          <w:sz w:val="24"/>
        </w:rPr>
        <w:t>的区别</w:t>
      </w:r>
    </w:p>
    <w:p w:rsidR="008E5117" w:rsidRPr="000F290E" w:rsidRDefault="008E5117" w:rsidP="008E5117">
      <w:pPr>
        <w:rPr>
          <w:sz w:val="24"/>
        </w:rPr>
      </w:pPr>
      <w:r w:rsidRPr="000F290E">
        <w:rPr>
          <w:rFonts w:hint="eastAsia"/>
          <w:sz w:val="24"/>
        </w:rPr>
        <w:t>10.</w:t>
      </w:r>
      <w:r w:rsidRPr="000F290E">
        <w:rPr>
          <w:rFonts w:hint="eastAsia"/>
          <w:sz w:val="24"/>
        </w:rPr>
        <w:t>请减速</w:t>
      </w:r>
      <w:r w:rsidRPr="000F290E">
        <w:rPr>
          <w:rFonts w:hint="eastAsia"/>
          <w:sz w:val="24"/>
        </w:rPr>
        <w:t>string</w:t>
      </w:r>
      <w:r w:rsidRPr="000F290E">
        <w:rPr>
          <w:rFonts w:hint="eastAsia"/>
          <w:sz w:val="24"/>
        </w:rPr>
        <w:t>和</w:t>
      </w:r>
      <w:r w:rsidRPr="000F290E">
        <w:rPr>
          <w:rFonts w:hint="eastAsia"/>
          <w:sz w:val="24"/>
        </w:rPr>
        <w:t>stringbuffer</w:t>
      </w:r>
      <w:r w:rsidRPr="000F290E">
        <w:rPr>
          <w:rFonts w:hint="eastAsia"/>
          <w:sz w:val="24"/>
        </w:rPr>
        <w:t>的区别</w:t>
      </w:r>
    </w:p>
    <w:p w:rsidR="008E5117" w:rsidRPr="008F4F5A" w:rsidRDefault="008E5117" w:rsidP="008E5117">
      <w:pPr>
        <w:jc w:val="center"/>
        <w:rPr>
          <w:rFonts w:hint="eastAsia"/>
          <w:b/>
          <w:sz w:val="36"/>
          <w:szCs w:val="36"/>
        </w:rPr>
      </w:pPr>
      <w:r w:rsidRPr="008F4F5A">
        <w:rPr>
          <w:rFonts w:hint="eastAsia"/>
          <w:b/>
          <w:sz w:val="36"/>
          <w:szCs w:val="36"/>
        </w:rPr>
        <w:t>极地银河</w:t>
      </w:r>
      <w:r w:rsidRPr="008F4F5A">
        <w:rPr>
          <w:rStyle w:val="a3"/>
          <w:rFonts w:ascii="Arial" w:hAnsi="Arial" w:cs="Arial"/>
          <w:b/>
          <w:color w:val="000000"/>
          <w:sz w:val="36"/>
          <w:szCs w:val="36"/>
          <w:u w:val="none"/>
        </w:rPr>
        <w:t>（北京）信息科技有限公司</w:t>
      </w:r>
      <w:r>
        <w:rPr>
          <w:rFonts w:hint="eastAsia"/>
          <w:b/>
          <w:sz w:val="36"/>
          <w:szCs w:val="36"/>
        </w:rPr>
        <w:t>笔试题</w:t>
      </w:r>
    </w:p>
    <w:p w:rsidR="008E5117" w:rsidRDefault="008E5117" w:rsidP="008E5117">
      <w:pPr>
        <w:rPr>
          <w:rFonts w:hint="eastAsia"/>
          <w:sz w:val="24"/>
        </w:rPr>
      </w:pPr>
    </w:p>
    <w:p w:rsidR="008E5117" w:rsidRPr="008F4F5A" w:rsidRDefault="008E5117" w:rsidP="008E5117">
      <w:pPr>
        <w:rPr>
          <w:rFonts w:hint="eastAsia"/>
          <w:sz w:val="24"/>
        </w:rPr>
      </w:pPr>
      <w:r w:rsidRPr="008F4F5A">
        <w:rPr>
          <w:rFonts w:hint="eastAsia"/>
          <w:sz w:val="24"/>
        </w:rPr>
        <w:t>1</w:t>
      </w:r>
      <w:r w:rsidRPr="008F4F5A">
        <w:rPr>
          <w:rFonts w:hint="eastAsia"/>
          <w:sz w:val="24"/>
        </w:rPr>
        <w:t>、</w:t>
      </w:r>
      <w:r w:rsidRPr="008F4F5A">
        <w:rPr>
          <w:rFonts w:hint="eastAsia"/>
          <w:sz w:val="24"/>
        </w:rPr>
        <w:t>java</w:t>
      </w:r>
      <w:r w:rsidRPr="008F4F5A">
        <w:rPr>
          <w:rFonts w:hint="eastAsia"/>
          <w:sz w:val="24"/>
        </w:rPr>
        <w:t>中的基本类型和高级类型</w:t>
      </w:r>
    </w:p>
    <w:p w:rsidR="008E5117" w:rsidRPr="008F4F5A" w:rsidRDefault="008E5117" w:rsidP="008E5117">
      <w:pPr>
        <w:rPr>
          <w:rFonts w:hint="eastAsia"/>
          <w:sz w:val="24"/>
        </w:rPr>
      </w:pPr>
      <w:r w:rsidRPr="008F4F5A">
        <w:rPr>
          <w:rFonts w:hint="eastAsia"/>
          <w:sz w:val="24"/>
        </w:rPr>
        <w:t>2</w:t>
      </w:r>
      <w:r w:rsidRPr="008F4F5A">
        <w:rPr>
          <w:rFonts w:hint="eastAsia"/>
          <w:sz w:val="24"/>
        </w:rPr>
        <w:t>、编程：将</w:t>
      </w:r>
      <w:r w:rsidRPr="008F4F5A">
        <w:rPr>
          <w:rFonts w:hint="eastAsia"/>
          <w:sz w:val="24"/>
        </w:rPr>
        <w:t>a.txt</w:t>
      </w:r>
      <w:r w:rsidRPr="008F4F5A">
        <w:rPr>
          <w:rFonts w:hint="eastAsia"/>
          <w:sz w:val="24"/>
        </w:rPr>
        <w:t>文件写入到</w:t>
      </w:r>
      <w:r w:rsidRPr="008F4F5A">
        <w:rPr>
          <w:rFonts w:hint="eastAsia"/>
          <w:sz w:val="24"/>
        </w:rPr>
        <w:t>b.txt</w:t>
      </w:r>
      <w:r w:rsidRPr="008F4F5A">
        <w:rPr>
          <w:rFonts w:hint="eastAsia"/>
          <w:sz w:val="24"/>
        </w:rPr>
        <w:t>文件中</w:t>
      </w:r>
    </w:p>
    <w:p w:rsidR="008E5117" w:rsidRPr="008F4F5A" w:rsidRDefault="008E5117" w:rsidP="008E5117">
      <w:pPr>
        <w:rPr>
          <w:rFonts w:hint="eastAsia"/>
          <w:sz w:val="24"/>
        </w:rPr>
      </w:pPr>
      <w:r w:rsidRPr="008F4F5A">
        <w:rPr>
          <w:rFonts w:hint="eastAsia"/>
          <w:sz w:val="24"/>
        </w:rPr>
        <w:t>3</w:t>
      </w:r>
      <w:r w:rsidRPr="008F4F5A">
        <w:rPr>
          <w:rFonts w:hint="eastAsia"/>
          <w:sz w:val="24"/>
        </w:rPr>
        <w:t>、异常处理机制</w:t>
      </w:r>
    </w:p>
    <w:p w:rsidR="008E5117" w:rsidRPr="008F4F5A" w:rsidRDefault="008E5117" w:rsidP="008E5117">
      <w:pPr>
        <w:rPr>
          <w:rFonts w:hint="eastAsia"/>
          <w:sz w:val="24"/>
        </w:rPr>
      </w:pPr>
      <w:r w:rsidRPr="008F4F5A">
        <w:rPr>
          <w:rFonts w:hint="eastAsia"/>
          <w:sz w:val="24"/>
        </w:rPr>
        <w:t>4</w:t>
      </w:r>
      <w:r w:rsidRPr="008F4F5A">
        <w:rPr>
          <w:rFonts w:hint="eastAsia"/>
          <w:sz w:val="24"/>
        </w:rPr>
        <w:t>、</w:t>
      </w:r>
      <w:r w:rsidRPr="008F4F5A">
        <w:rPr>
          <w:rFonts w:hint="eastAsia"/>
          <w:sz w:val="24"/>
        </w:rPr>
        <w:t>phone</w:t>
      </w:r>
      <w:r w:rsidRPr="008F4F5A">
        <w:rPr>
          <w:rFonts w:hint="eastAsia"/>
          <w:sz w:val="24"/>
        </w:rPr>
        <w:t>下有</w:t>
      </w:r>
      <w:r w:rsidRPr="008F4F5A">
        <w:rPr>
          <w:rFonts w:hint="eastAsia"/>
          <w:sz w:val="24"/>
        </w:rPr>
        <w:t>type</w:t>
      </w:r>
      <w:r w:rsidRPr="008F4F5A">
        <w:rPr>
          <w:rFonts w:hint="eastAsia"/>
          <w:sz w:val="24"/>
        </w:rPr>
        <w:t>＝</w:t>
      </w:r>
      <w:r w:rsidRPr="008F4F5A">
        <w:rPr>
          <w:rFonts w:hint="eastAsia"/>
          <w:sz w:val="24"/>
        </w:rPr>
        <w:t>text</w:t>
      </w:r>
    </w:p>
    <w:p w:rsidR="008E5117" w:rsidRPr="008F4F5A" w:rsidRDefault="008E5117" w:rsidP="008E5117">
      <w:pPr>
        <w:rPr>
          <w:rFonts w:hint="eastAsia"/>
          <w:sz w:val="24"/>
        </w:rPr>
      </w:pPr>
      <w:r w:rsidRPr="008F4F5A">
        <w:rPr>
          <w:rFonts w:hint="eastAsia"/>
          <w:sz w:val="24"/>
        </w:rPr>
        <w:t>编写一程序，如果输入的字符为空或大于</w:t>
      </w:r>
      <w:r w:rsidRPr="008F4F5A">
        <w:rPr>
          <w:rFonts w:hint="eastAsia"/>
          <w:sz w:val="24"/>
        </w:rPr>
        <w:t>12</w:t>
      </w:r>
      <w:r w:rsidRPr="008F4F5A">
        <w:rPr>
          <w:rFonts w:hint="eastAsia"/>
          <w:sz w:val="24"/>
        </w:rPr>
        <w:t>个字符，给予相应的提示</w:t>
      </w:r>
    </w:p>
    <w:p w:rsidR="008E5117" w:rsidRPr="008F4F5A" w:rsidRDefault="008E5117" w:rsidP="008E5117">
      <w:pPr>
        <w:rPr>
          <w:rFonts w:hint="eastAsia"/>
          <w:sz w:val="24"/>
        </w:rPr>
      </w:pPr>
      <w:r w:rsidRPr="008F4F5A">
        <w:rPr>
          <w:rFonts w:hint="eastAsia"/>
          <w:sz w:val="24"/>
        </w:rPr>
        <w:t>5</w:t>
      </w:r>
      <w:r w:rsidRPr="008F4F5A">
        <w:rPr>
          <w:rFonts w:hint="eastAsia"/>
          <w:sz w:val="24"/>
        </w:rPr>
        <w:t>、</w:t>
      </w:r>
      <w:r w:rsidRPr="008F4F5A">
        <w:rPr>
          <w:rFonts w:hint="eastAsia"/>
          <w:sz w:val="24"/>
        </w:rPr>
        <w:t>struts</w:t>
      </w:r>
      <w:r w:rsidRPr="008F4F5A">
        <w:rPr>
          <w:rFonts w:hint="eastAsia"/>
          <w:sz w:val="24"/>
        </w:rPr>
        <w:t>实现了</w:t>
      </w:r>
      <w:r w:rsidRPr="008F4F5A">
        <w:rPr>
          <w:rFonts w:hint="eastAsia"/>
          <w:sz w:val="24"/>
        </w:rPr>
        <w:t>mvc</w:t>
      </w:r>
      <w:r w:rsidRPr="008F4F5A">
        <w:rPr>
          <w:rFonts w:hint="eastAsia"/>
          <w:sz w:val="24"/>
        </w:rPr>
        <w:t>中的什么？</w:t>
      </w:r>
      <w:r w:rsidRPr="008F4F5A">
        <w:rPr>
          <w:rFonts w:hint="eastAsia"/>
          <w:sz w:val="24"/>
        </w:rPr>
        <w:t>jsp</w:t>
      </w:r>
      <w:r w:rsidRPr="008F4F5A">
        <w:rPr>
          <w:rFonts w:hint="eastAsia"/>
          <w:sz w:val="24"/>
        </w:rPr>
        <w:t>、</w:t>
      </w:r>
      <w:r w:rsidRPr="008F4F5A">
        <w:rPr>
          <w:rFonts w:hint="eastAsia"/>
          <w:sz w:val="24"/>
        </w:rPr>
        <w:t>javabean</w:t>
      </w:r>
      <w:r w:rsidRPr="008F4F5A">
        <w:rPr>
          <w:rFonts w:hint="eastAsia"/>
          <w:sz w:val="24"/>
        </w:rPr>
        <w:t>、</w:t>
      </w:r>
      <w:r w:rsidRPr="008F4F5A">
        <w:rPr>
          <w:rFonts w:hint="eastAsia"/>
          <w:sz w:val="24"/>
        </w:rPr>
        <w:t>servlet</w:t>
      </w:r>
      <w:r w:rsidRPr="008F4F5A">
        <w:rPr>
          <w:rFonts w:hint="eastAsia"/>
          <w:sz w:val="24"/>
        </w:rPr>
        <w:t>、</w:t>
      </w:r>
      <w:r w:rsidRPr="008F4F5A">
        <w:rPr>
          <w:rFonts w:hint="eastAsia"/>
          <w:sz w:val="24"/>
        </w:rPr>
        <w:t>ejb</w:t>
      </w:r>
      <w:r w:rsidRPr="008F4F5A">
        <w:rPr>
          <w:rFonts w:hint="eastAsia"/>
          <w:sz w:val="24"/>
        </w:rPr>
        <w:t>属于</w:t>
      </w:r>
      <w:r w:rsidRPr="008F4F5A">
        <w:rPr>
          <w:rFonts w:hint="eastAsia"/>
          <w:sz w:val="24"/>
        </w:rPr>
        <w:t>mvc</w:t>
      </w:r>
      <w:r w:rsidRPr="008F4F5A">
        <w:rPr>
          <w:rFonts w:hint="eastAsia"/>
          <w:sz w:val="24"/>
        </w:rPr>
        <w:t>中的什么？</w:t>
      </w:r>
    </w:p>
    <w:p w:rsidR="008E5117" w:rsidRPr="008F4F5A" w:rsidRDefault="008E5117" w:rsidP="008E5117">
      <w:pPr>
        <w:rPr>
          <w:rFonts w:hint="eastAsia"/>
          <w:sz w:val="24"/>
        </w:rPr>
      </w:pPr>
      <w:r w:rsidRPr="008F4F5A">
        <w:rPr>
          <w:rFonts w:hint="eastAsia"/>
          <w:sz w:val="24"/>
        </w:rPr>
        <w:lastRenderedPageBreak/>
        <w:t>这些是我昨天的面试题，都是学过的。</w:t>
      </w:r>
    </w:p>
    <w:p w:rsidR="008E5117" w:rsidRDefault="008E5117" w:rsidP="008E5117">
      <w:pPr>
        <w:rPr>
          <w:rFonts w:hint="eastAsia"/>
          <w:sz w:val="24"/>
        </w:rPr>
      </w:pPr>
      <w:r w:rsidRPr="008F4F5A">
        <w:rPr>
          <w:rFonts w:hint="eastAsia"/>
          <w:sz w:val="24"/>
        </w:rPr>
        <w:t>最后一题是写一</w:t>
      </w:r>
      <w:r w:rsidRPr="008F4F5A">
        <w:rPr>
          <w:rFonts w:hint="eastAsia"/>
          <w:sz w:val="24"/>
        </w:rPr>
        <w:t>sql</w:t>
      </w:r>
      <w:r w:rsidRPr="008F4F5A">
        <w:rPr>
          <w:rFonts w:hint="eastAsia"/>
          <w:sz w:val="24"/>
        </w:rPr>
        <w:t>语句</w:t>
      </w:r>
    </w:p>
    <w:p w:rsidR="008E5117" w:rsidRPr="00370BD6" w:rsidRDefault="008E5117" w:rsidP="008E5117">
      <w:pPr>
        <w:rPr>
          <w:sz w:val="24"/>
        </w:rPr>
      </w:pPr>
      <w:r>
        <w:rPr>
          <w:rFonts w:hint="eastAsia"/>
          <w:sz w:val="24"/>
        </w:rPr>
        <w:t>6.</w:t>
      </w:r>
      <w:r w:rsidRPr="00370BD6">
        <w:rPr>
          <w:rFonts w:hint="eastAsia"/>
        </w:rPr>
        <w:t xml:space="preserve"> </w:t>
      </w:r>
      <w:r w:rsidRPr="00370BD6">
        <w:rPr>
          <w:rFonts w:hint="eastAsia"/>
          <w:sz w:val="24"/>
        </w:rPr>
        <w:t>最后一题是有四个表根据用户名查询到他拥有的权限和所有能查到的信息。</w:t>
      </w:r>
    </w:p>
    <w:p w:rsidR="008E5117" w:rsidRDefault="008E5117">
      <w:pPr>
        <w:jc w:val="center"/>
        <w:rPr>
          <w:rFonts w:hint="eastAsia"/>
          <w:b/>
          <w:sz w:val="28"/>
        </w:rPr>
      </w:pPr>
      <w:r>
        <w:rPr>
          <w:rFonts w:hint="eastAsia"/>
          <w:b/>
          <w:sz w:val="28"/>
        </w:rPr>
        <w:t>建龙钢铁集团复试总结</w:t>
      </w:r>
    </w:p>
    <w:p w:rsidR="008E5117" w:rsidRDefault="008E5117">
      <w:pPr>
        <w:jc w:val="right"/>
        <w:rPr>
          <w:rFonts w:hint="eastAsia"/>
          <w:b/>
          <w:sz w:val="24"/>
        </w:rPr>
      </w:pPr>
      <w:smartTag w:uri="urn:schemas-microsoft-com:office:smarttags" w:element="chsdate">
        <w:smartTagPr>
          <w:attr w:name="IsROCDate" w:val="False"/>
          <w:attr w:name="IsLunarDate" w:val="False"/>
          <w:attr w:name="Day" w:val="29"/>
          <w:attr w:name="Month" w:val="7"/>
          <w:attr w:name="Year" w:val="2008"/>
        </w:smartTagPr>
        <w:r>
          <w:rPr>
            <w:rFonts w:hint="eastAsia"/>
            <w:b/>
            <w:sz w:val="24"/>
          </w:rPr>
          <w:t>2008-07-29</w:t>
        </w:r>
      </w:smartTag>
      <w:r>
        <w:rPr>
          <w:rFonts w:hint="eastAsia"/>
          <w:b/>
          <w:sz w:val="24"/>
        </w:rPr>
        <w:t>(</w:t>
      </w:r>
      <w:r>
        <w:rPr>
          <w:rFonts w:hint="eastAsia"/>
          <w:b/>
          <w:sz w:val="24"/>
        </w:rPr>
        <w:t>完结</w:t>
      </w:r>
      <w:r>
        <w:rPr>
          <w:rFonts w:hint="eastAsia"/>
          <w:b/>
          <w:sz w:val="24"/>
        </w:rPr>
        <w:t>+</w:t>
      </w:r>
      <w:r>
        <w:rPr>
          <w:rFonts w:hint="eastAsia"/>
          <w:b/>
          <w:sz w:val="24"/>
        </w:rPr>
        <w:t>体检</w:t>
      </w:r>
      <w:r>
        <w:rPr>
          <w:rFonts w:hint="eastAsia"/>
          <w:b/>
          <w:sz w:val="24"/>
        </w:rPr>
        <w:t>)</w:t>
      </w:r>
    </w:p>
    <w:p w:rsidR="008E5117" w:rsidRDefault="008E5117">
      <w:pPr>
        <w:jc w:val="left"/>
        <w:rPr>
          <w:rFonts w:hint="eastAsia"/>
        </w:rPr>
      </w:pPr>
      <w:r>
        <w:rPr>
          <w:rFonts w:hint="eastAsia"/>
        </w:rPr>
        <w:t>面试总结</w:t>
      </w:r>
      <w:r>
        <w:rPr>
          <w:rFonts w:hint="eastAsia"/>
        </w:rPr>
        <w:t>:</w:t>
      </w:r>
    </w:p>
    <w:p w:rsidR="008E5117" w:rsidRPr="0064185B" w:rsidRDefault="008E5117" w:rsidP="008E5117">
      <w:pPr>
        <w:ind w:firstLineChars="200" w:firstLine="420"/>
        <w:jc w:val="left"/>
        <w:rPr>
          <w:rFonts w:hint="eastAsia"/>
        </w:rPr>
      </w:pPr>
      <w:r>
        <w:rPr>
          <w:rFonts w:hint="eastAsia"/>
        </w:rPr>
        <w:t>说明</w:t>
      </w:r>
      <w:r>
        <w:rPr>
          <w:rFonts w:hint="eastAsia"/>
        </w:rPr>
        <w:t>:</w:t>
      </w:r>
      <w:r>
        <w:rPr>
          <w:rFonts w:hint="eastAsia"/>
        </w:rPr>
        <w:t>都在聊天记录中</w:t>
      </w:r>
      <w:r>
        <w:rPr>
          <w:rFonts w:hint="eastAsia"/>
        </w:rPr>
        <w:t>,</w:t>
      </w:r>
      <w:r>
        <w:rPr>
          <w:rFonts w:hint="eastAsia"/>
        </w:rPr>
        <w:t>所以考过来记录这样看起来比较有意境</w:t>
      </w:r>
      <w:r>
        <w:rPr>
          <w:rFonts w:hint="eastAsia"/>
        </w:rPr>
        <w:t>,</w:t>
      </w:r>
      <w:r>
        <w:rPr>
          <w:rFonts w:hint="eastAsia"/>
        </w:rPr>
        <w:t>呵呵</w:t>
      </w:r>
      <w:r>
        <w:rPr>
          <w:rFonts w:hint="eastAsia"/>
        </w:rPr>
        <w:t>.</w:t>
      </w:r>
    </w:p>
    <w:p w:rsidR="008E5117" w:rsidRDefault="008E5117">
      <w:pPr>
        <w:rPr>
          <w:rFonts w:hint="eastAsia"/>
          <w:color w:val="FF00FF"/>
          <w:sz w:val="18"/>
        </w:rPr>
      </w:pPr>
    </w:p>
    <w:p w:rsidR="008E5117" w:rsidRDefault="008E5117">
      <w:pPr>
        <w:rPr>
          <w:color w:val="FF0066"/>
          <w:sz w:val="18"/>
        </w:rPr>
      </w:pPr>
      <w:r>
        <w:rPr>
          <w:color w:val="FF0066"/>
          <w:sz w:val="18"/>
        </w:rPr>
        <w:t>菲姐</w:t>
      </w:r>
      <w:r>
        <w:rPr>
          <w:color w:val="FF0066"/>
          <w:sz w:val="18"/>
        </w:rPr>
        <w:t>(291808436) 22:32:59</w:t>
      </w:r>
    </w:p>
    <w:p w:rsidR="008E5117" w:rsidRDefault="008E5117">
      <w:pPr>
        <w:rPr>
          <w:color w:val="FF0066"/>
          <w:sz w:val="18"/>
        </w:rPr>
      </w:pPr>
      <w:r>
        <w:rPr>
          <w:color w:val="FF0066"/>
          <w:sz w:val="18"/>
        </w:rPr>
        <w:t>我是王菲菲</w:t>
      </w:r>
      <w:r>
        <w:rPr>
          <w:color w:val="FF0066"/>
          <w:sz w:val="18"/>
        </w:rPr>
        <w:t>,</w:t>
      </w:r>
      <w:r>
        <w:rPr>
          <w:color w:val="FF0066"/>
          <w:sz w:val="18"/>
        </w:rPr>
        <w:t>好像没人在了呢</w:t>
      </w:r>
    </w:p>
    <w:p w:rsidR="008E5117" w:rsidRDefault="008E5117">
      <w:pPr>
        <w:rPr>
          <w:color w:val="FF0066"/>
          <w:sz w:val="18"/>
        </w:rPr>
      </w:pPr>
      <w:r>
        <w:rPr>
          <w:color w:val="FF0066"/>
          <w:sz w:val="18"/>
        </w:rPr>
        <w:t>菲姐</w:t>
      </w:r>
      <w:r>
        <w:rPr>
          <w:color w:val="FF0066"/>
          <w:sz w:val="18"/>
        </w:rPr>
        <w:t>(291808436) 22:33:32</w:t>
      </w:r>
    </w:p>
    <w:p w:rsidR="008E5117" w:rsidRDefault="008E5117">
      <w:pPr>
        <w:rPr>
          <w:color w:val="FF3399"/>
          <w:sz w:val="18"/>
        </w:rPr>
      </w:pPr>
      <w:r>
        <w:rPr>
          <w:color w:val="FF0066"/>
          <w:sz w:val="18"/>
        </w:rPr>
        <w:t>我上线我上线</w:t>
      </w:r>
      <w:r>
        <w:rPr>
          <w:color w:val="FF0066"/>
          <w:sz w:val="18"/>
        </w:rPr>
        <w:t>,</w:t>
      </w:r>
      <w:r>
        <w:rPr>
          <w:color w:val="FF0066"/>
          <w:sz w:val="18"/>
        </w:rPr>
        <w:t>没人和我说话泥</w:t>
      </w:r>
    </w:p>
    <w:p w:rsidR="008E5117" w:rsidRDefault="008E5117">
      <w:pPr>
        <w:rPr>
          <w:color w:val="FF0066"/>
          <w:sz w:val="18"/>
        </w:rPr>
      </w:pPr>
      <w:r>
        <w:rPr>
          <w:color w:val="FF0066"/>
          <w:sz w:val="18"/>
        </w:rPr>
        <w:t>菲姐</w:t>
      </w:r>
      <w:r>
        <w:rPr>
          <w:color w:val="FF0066"/>
          <w:sz w:val="18"/>
        </w:rPr>
        <w:t>(291808436) 22:34:21</w:t>
      </w:r>
    </w:p>
    <w:p w:rsidR="008E5117" w:rsidRDefault="008E5117">
      <w:pPr>
        <w:rPr>
          <w:sz w:val="18"/>
        </w:rPr>
      </w:pPr>
      <w:r>
        <w:rPr>
          <w:color w:val="FF0066"/>
          <w:sz w:val="18"/>
        </w:rPr>
        <w:t>我有可能去不上建龙</w:t>
      </w:r>
    </w:p>
    <w:p w:rsidR="008E5117" w:rsidRDefault="008E5117">
      <w:pPr>
        <w:rPr>
          <w:color w:val="FF0066"/>
          <w:sz w:val="18"/>
        </w:rPr>
      </w:pPr>
      <w:r>
        <w:rPr>
          <w:color w:val="FF0066"/>
          <w:sz w:val="18"/>
        </w:rPr>
        <w:t>菲姐</w:t>
      </w:r>
      <w:r>
        <w:rPr>
          <w:color w:val="FF0066"/>
          <w:sz w:val="18"/>
        </w:rPr>
        <w:t>(291808436) 22:35:25</w:t>
      </w:r>
    </w:p>
    <w:p w:rsidR="008E5117" w:rsidRDefault="008E5117">
      <w:pPr>
        <w:rPr>
          <w:sz w:val="18"/>
        </w:rPr>
      </w:pPr>
      <w:r>
        <w:rPr>
          <w:color w:val="FF0066"/>
          <w:sz w:val="18"/>
        </w:rPr>
        <w:t>今天体检没通过</w:t>
      </w:r>
      <w:r>
        <w:rPr>
          <w:color w:val="FF0066"/>
          <w:sz w:val="18"/>
        </w:rPr>
        <w:t>,</w:t>
      </w:r>
      <w:r>
        <w:rPr>
          <w:color w:val="FF0066"/>
          <w:sz w:val="18"/>
        </w:rPr>
        <w:t>心电图异常</w:t>
      </w:r>
      <w:r>
        <w:rPr>
          <w:color w:val="FF0066"/>
          <w:sz w:val="18"/>
        </w:rPr>
        <w:t>,</w:t>
      </w:r>
      <w:r>
        <w:rPr>
          <w:color w:val="FF0066"/>
          <w:sz w:val="18"/>
        </w:rPr>
        <w:t>以前照心电图没事</w:t>
      </w:r>
      <w:r>
        <w:rPr>
          <w:color w:val="FF0066"/>
          <w:sz w:val="18"/>
        </w:rPr>
        <w:t>,</w:t>
      </w:r>
      <w:r>
        <w:rPr>
          <w:color w:val="FF0066"/>
          <w:sz w:val="18"/>
        </w:rPr>
        <w:t>累得</w:t>
      </w:r>
    </w:p>
    <w:p w:rsidR="008E5117" w:rsidRDefault="008E5117">
      <w:pPr>
        <w:rPr>
          <w:color w:val="FF0066"/>
          <w:sz w:val="18"/>
        </w:rPr>
      </w:pPr>
      <w:r>
        <w:rPr>
          <w:color w:val="FF0066"/>
          <w:sz w:val="18"/>
        </w:rPr>
        <w:t>菲姐</w:t>
      </w:r>
      <w:r>
        <w:rPr>
          <w:color w:val="FF0066"/>
          <w:sz w:val="18"/>
        </w:rPr>
        <w:t>(291808436) 22:36:09</w:t>
      </w:r>
    </w:p>
    <w:p w:rsidR="008E5117" w:rsidRDefault="008E5117">
      <w:pPr>
        <w:rPr>
          <w:color w:val="FF0066"/>
          <w:sz w:val="18"/>
        </w:rPr>
      </w:pPr>
      <w:r>
        <w:rPr>
          <w:color w:val="FF0066"/>
          <w:sz w:val="18"/>
        </w:rPr>
        <w:t>老总已经签字</w:t>
      </w:r>
      <w:r>
        <w:rPr>
          <w:color w:val="FF0066"/>
          <w:sz w:val="18"/>
        </w:rPr>
        <w:t>,</w:t>
      </w:r>
      <w:r>
        <w:rPr>
          <w:color w:val="FF0066"/>
          <w:sz w:val="18"/>
        </w:rPr>
        <w:t>还有</w:t>
      </w:r>
      <w:r>
        <w:rPr>
          <w:color w:val="FF0066"/>
          <w:sz w:val="18"/>
        </w:rPr>
        <w:t>n</w:t>
      </w:r>
      <w:r>
        <w:rPr>
          <w:color w:val="FF0066"/>
          <w:sz w:val="18"/>
        </w:rPr>
        <w:t>多手续要办</w:t>
      </w:r>
      <w:r>
        <w:rPr>
          <w:color w:val="FF0066"/>
          <w:sz w:val="18"/>
        </w:rPr>
        <w:t>,</w:t>
      </w:r>
      <w:r>
        <w:rPr>
          <w:color w:val="FF0066"/>
          <w:sz w:val="18"/>
        </w:rPr>
        <w:t>再说没有你们想像的那样简单</w:t>
      </w:r>
    </w:p>
    <w:p w:rsidR="008E5117" w:rsidRDefault="008E5117">
      <w:pPr>
        <w:rPr>
          <w:color w:val="FF0066"/>
          <w:sz w:val="18"/>
        </w:rPr>
      </w:pPr>
      <w:r>
        <w:rPr>
          <w:color w:val="FF0066"/>
          <w:sz w:val="18"/>
        </w:rPr>
        <w:t>菲姐</w:t>
      </w:r>
      <w:r>
        <w:rPr>
          <w:color w:val="FF0066"/>
          <w:sz w:val="18"/>
        </w:rPr>
        <w:t>(291808436) 22:36:41</w:t>
      </w:r>
    </w:p>
    <w:p w:rsidR="008E5117" w:rsidRDefault="008E5117">
      <w:pPr>
        <w:rPr>
          <w:color w:val="FF0066"/>
          <w:sz w:val="18"/>
        </w:rPr>
      </w:pPr>
      <w:r>
        <w:rPr>
          <w:color w:val="FF0066"/>
          <w:sz w:val="18"/>
        </w:rPr>
        <w:t>心电图是在慈铭医院做得</w:t>
      </w:r>
      <w:r>
        <w:rPr>
          <w:color w:val="FF0066"/>
          <w:sz w:val="18"/>
        </w:rPr>
        <w:t>,</w:t>
      </w:r>
      <w:r>
        <w:rPr>
          <w:color w:val="FF0066"/>
          <w:sz w:val="18"/>
        </w:rPr>
        <w:t>跟剑龙没关系</w:t>
      </w:r>
    </w:p>
    <w:p w:rsidR="008E5117" w:rsidRDefault="008E5117">
      <w:pPr>
        <w:rPr>
          <w:color w:val="FF0066"/>
          <w:sz w:val="18"/>
        </w:rPr>
      </w:pPr>
      <w:r>
        <w:rPr>
          <w:color w:val="FF0066"/>
          <w:sz w:val="18"/>
        </w:rPr>
        <w:t>菲姐</w:t>
      </w:r>
      <w:r>
        <w:rPr>
          <w:color w:val="FF0066"/>
          <w:sz w:val="18"/>
        </w:rPr>
        <w:t>(291808436) 22:37:17</w:t>
      </w:r>
    </w:p>
    <w:p w:rsidR="008E5117" w:rsidRDefault="008E5117">
      <w:pPr>
        <w:rPr>
          <w:color w:val="FF0066"/>
          <w:sz w:val="18"/>
        </w:rPr>
      </w:pPr>
      <w:r>
        <w:rPr>
          <w:color w:val="FF0066"/>
          <w:sz w:val="18"/>
        </w:rPr>
        <w:t>但是也要我能通过才行啊</w:t>
      </w:r>
    </w:p>
    <w:p w:rsidR="008E5117" w:rsidRDefault="008E5117">
      <w:pPr>
        <w:rPr>
          <w:color w:val="FF0066"/>
          <w:sz w:val="18"/>
        </w:rPr>
      </w:pPr>
      <w:r>
        <w:rPr>
          <w:color w:val="FF0066"/>
          <w:sz w:val="18"/>
        </w:rPr>
        <w:t>菲姐</w:t>
      </w:r>
      <w:r>
        <w:rPr>
          <w:color w:val="FF0066"/>
          <w:sz w:val="18"/>
        </w:rPr>
        <w:t>(291808436) 22:37:52</w:t>
      </w:r>
    </w:p>
    <w:p w:rsidR="008E5117" w:rsidRDefault="008E5117">
      <w:pPr>
        <w:rPr>
          <w:color w:val="FF0066"/>
          <w:sz w:val="18"/>
        </w:rPr>
      </w:pPr>
      <w:r>
        <w:rPr>
          <w:color w:val="FF0066"/>
          <w:sz w:val="18"/>
        </w:rPr>
        <w:t>原来的公司已经被我回绝了</w:t>
      </w:r>
      <w:r>
        <w:rPr>
          <w:color w:val="FF0066"/>
          <w:sz w:val="18"/>
        </w:rPr>
        <w:t>,</w:t>
      </w:r>
      <w:r>
        <w:rPr>
          <w:color w:val="FF0066"/>
          <w:sz w:val="18"/>
        </w:rPr>
        <w:t>掌上明珠</w:t>
      </w:r>
    </w:p>
    <w:p w:rsidR="008E5117" w:rsidRDefault="008E5117">
      <w:pPr>
        <w:rPr>
          <w:color w:val="FF0066"/>
          <w:sz w:val="18"/>
        </w:rPr>
      </w:pPr>
      <w:r>
        <w:rPr>
          <w:color w:val="FF0066"/>
          <w:sz w:val="18"/>
        </w:rPr>
        <w:t>菲姐</w:t>
      </w:r>
      <w:r>
        <w:rPr>
          <w:color w:val="FF0066"/>
          <w:sz w:val="18"/>
        </w:rPr>
        <w:t>(291808436) 22:38:36</w:t>
      </w:r>
    </w:p>
    <w:p w:rsidR="008E5117" w:rsidRDefault="008E5117">
      <w:pPr>
        <w:rPr>
          <w:color w:val="FF0066"/>
          <w:sz w:val="18"/>
        </w:rPr>
      </w:pPr>
      <w:r>
        <w:rPr>
          <w:color w:val="FF0066"/>
          <w:sz w:val="18"/>
        </w:rPr>
        <w:t>所以</w:t>
      </w:r>
      <w:r>
        <w:rPr>
          <w:color w:val="FF0066"/>
          <w:sz w:val="18"/>
        </w:rPr>
        <w:t>,</w:t>
      </w:r>
      <w:r>
        <w:rPr>
          <w:color w:val="FF0066"/>
          <w:sz w:val="18"/>
        </w:rPr>
        <w:t>可能还要重新找工作</w:t>
      </w:r>
      <w:r>
        <w:rPr>
          <w:color w:val="FF0066"/>
          <w:sz w:val="18"/>
        </w:rPr>
        <w:t>,</w:t>
      </w:r>
      <w:r>
        <w:rPr>
          <w:color w:val="FF0066"/>
          <w:sz w:val="18"/>
        </w:rPr>
        <w:t>最近休息</w:t>
      </w:r>
      <w:r>
        <w:rPr>
          <w:color w:val="FF0066"/>
          <w:sz w:val="18"/>
        </w:rPr>
        <w:t>,</w:t>
      </w:r>
      <w:r>
        <w:rPr>
          <w:color w:val="FF0066"/>
          <w:sz w:val="18"/>
        </w:rPr>
        <w:t>心脏累出事了</w:t>
      </w:r>
    </w:p>
    <w:p w:rsidR="008E5117" w:rsidRDefault="008E5117">
      <w:pPr>
        <w:rPr>
          <w:color w:val="FF0066"/>
          <w:sz w:val="18"/>
        </w:rPr>
      </w:pPr>
      <w:r>
        <w:rPr>
          <w:color w:val="FF0066"/>
          <w:sz w:val="18"/>
        </w:rPr>
        <w:t>菲姐</w:t>
      </w:r>
      <w:r>
        <w:rPr>
          <w:color w:val="FF0066"/>
          <w:sz w:val="18"/>
        </w:rPr>
        <w:t>(291808436) 22:38:57</w:t>
      </w:r>
    </w:p>
    <w:p w:rsidR="008E5117" w:rsidRDefault="008E5117">
      <w:pPr>
        <w:rPr>
          <w:color w:val="FF0066"/>
          <w:sz w:val="18"/>
        </w:rPr>
      </w:pPr>
      <w:r>
        <w:rPr>
          <w:color w:val="FF0066"/>
          <w:sz w:val="18"/>
        </w:rPr>
        <w:t>请假</w:t>
      </w:r>
      <w:r>
        <w:rPr>
          <w:color w:val="FF0066"/>
          <w:sz w:val="18"/>
        </w:rPr>
        <w:t>?</w:t>
      </w:r>
      <w:r>
        <w:rPr>
          <w:color w:val="FF0066"/>
          <w:sz w:val="18"/>
        </w:rPr>
        <w:t>我还没入职呢</w:t>
      </w:r>
    </w:p>
    <w:p w:rsidR="008E5117" w:rsidRDefault="008E5117">
      <w:pPr>
        <w:rPr>
          <w:color w:val="FF0066"/>
          <w:sz w:val="18"/>
        </w:rPr>
      </w:pPr>
      <w:r>
        <w:rPr>
          <w:color w:val="FF0066"/>
          <w:sz w:val="18"/>
        </w:rPr>
        <w:t>菲姐</w:t>
      </w:r>
      <w:r>
        <w:rPr>
          <w:color w:val="FF0066"/>
          <w:sz w:val="18"/>
        </w:rPr>
        <w:t>(291808436) 22:39:49</w:t>
      </w:r>
    </w:p>
    <w:p w:rsidR="008E5117" w:rsidRDefault="008E5117">
      <w:pPr>
        <w:rPr>
          <w:color w:val="FF0066"/>
          <w:sz w:val="18"/>
        </w:rPr>
      </w:pPr>
      <w:r>
        <w:rPr>
          <w:color w:val="FF0066"/>
          <w:sz w:val="18"/>
        </w:rPr>
        <w:t>主动脉瓣膜返流</w:t>
      </w:r>
      <w:r>
        <w:rPr>
          <w:color w:val="FF0066"/>
          <w:sz w:val="18"/>
        </w:rPr>
        <w:t>,</w:t>
      </w:r>
      <w:r>
        <w:rPr>
          <w:color w:val="FF0066"/>
          <w:sz w:val="18"/>
        </w:rPr>
        <w:t>总之要注意休息</w:t>
      </w:r>
      <w:r>
        <w:rPr>
          <w:color w:val="FF0066"/>
          <w:sz w:val="18"/>
        </w:rPr>
        <w:t>,</w:t>
      </w:r>
      <w:r>
        <w:rPr>
          <w:color w:val="FF0066"/>
          <w:sz w:val="18"/>
        </w:rPr>
        <w:t>不能受刺激</w:t>
      </w:r>
    </w:p>
    <w:p w:rsidR="008E5117" w:rsidRDefault="008E5117">
      <w:pPr>
        <w:rPr>
          <w:color w:val="FF0066"/>
          <w:sz w:val="18"/>
        </w:rPr>
      </w:pPr>
      <w:r>
        <w:rPr>
          <w:color w:val="FF0066"/>
          <w:sz w:val="18"/>
        </w:rPr>
        <w:t>菲姐</w:t>
      </w:r>
      <w:r>
        <w:rPr>
          <w:color w:val="FF0066"/>
          <w:sz w:val="18"/>
        </w:rPr>
        <w:t>(291808436) 22:40:00</w:t>
      </w:r>
    </w:p>
    <w:p w:rsidR="008E5117" w:rsidRDefault="008E5117">
      <w:pPr>
        <w:rPr>
          <w:color w:val="FF0066"/>
          <w:sz w:val="18"/>
        </w:rPr>
      </w:pPr>
      <w:r>
        <w:rPr>
          <w:color w:val="FF0066"/>
          <w:sz w:val="18"/>
        </w:rPr>
        <w:t>是的就在蓝点的对面</w:t>
      </w:r>
    </w:p>
    <w:p w:rsidR="008E5117" w:rsidRDefault="008E5117">
      <w:pPr>
        <w:rPr>
          <w:color w:val="FF0066"/>
          <w:sz w:val="18"/>
        </w:rPr>
      </w:pPr>
      <w:r>
        <w:rPr>
          <w:color w:val="FF0066"/>
          <w:sz w:val="18"/>
        </w:rPr>
        <w:t>张海涛</w:t>
      </w:r>
      <w:r>
        <w:rPr>
          <w:color w:val="FF0066"/>
          <w:sz w:val="18"/>
        </w:rPr>
        <w:t>(454000485) 22:40:41</w:t>
      </w:r>
    </w:p>
    <w:p w:rsidR="008E5117" w:rsidRDefault="008E5117">
      <w:pPr>
        <w:rPr>
          <w:color w:val="FF0066"/>
          <w:sz w:val="18"/>
        </w:rPr>
      </w:pPr>
      <w:r>
        <w:rPr>
          <w:color w:val="FF0066"/>
          <w:sz w:val="18"/>
        </w:rPr>
        <w:t>不影响找工作把</w:t>
      </w:r>
    </w:p>
    <w:p w:rsidR="008E5117" w:rsidRDefault="008E5117">
      <w:pPr>
        <w:rPr>
          <w:color w:val="FF0066"/>
          <w:sz w:val="18"/>
        </w:rPr>
      </w:pPr>
      <w:r>
        <w:rPr>
          <w:color w:val="FF0066"/>
          <w:sz w:val="18"/>
        </w:rPr>
        <w:t>菲姐</w:t>
      </w:r>
      <w:r>
        <w:rPr>
          <w:color w:val="FF0066"/>
          <w:sz w:val="18"/>
        </w:rPr>
        <w:t>(291808436) 22:42:19</w:t>
      </w:r>
    </w:p>
    <w:p w:rsidR="008E5117" w:rsidRDefault="008E5117">
      <w:pPr>
        <w:rPr>
          <w:color w:val="FF0066"/>
          <w:sz w:val="18"/>
        </w:rPr>
      </w:pPr>
      <w:r>
        <w:rPr>
          <w:color w:val="FF0066"/>
          <w:sz w:val="18"/>
        </w:rPr>
        <w:t>体检时是仪器出结果</w:t>
      </w:r>
      <w:r>
        <w:rPr>
          <w:color w:val="FF0066"/>
          <w:sz w:val="18"/>
        </w:rPr>
        <w:t>,</w:t>
      </w:r>
      <w:r>
        <w:rPr>
          <w:color w:val="FF0066"/>
          <w:sz w:val="18"/>
        </w:rPr>
        <w:t>心电图医生没法改</w:t>
      </w:r>
      <w:r>
        <w:rPr>
          <w:color w:val="FF0066"/>
          <w:sz w:val="18"/>
        </w:rPr>
        <w:t>,</w:t>
      </w:r>
      <w:r>
        <w:rPr>
          <w:color w:val="FF0066"/>
          <w:sz w:val="18"/>
        </w:rPr>
        <w:t>没办法我现让我家寄钱</w:t>
      </w:r>
      <w:r>
        <w:rPr>
          <w:color w:val="FF0066"/>
          <w:sz w:val="18"/>
        </w:rPr>
        <w:t>,</w:t>
      </w:r>
      <w:r>
        <w:rPr>
          <w:color w:val="FF0066"/>
          <w:sz w:val="18"/>
        </w:rPr>
        <w:t>又做了心脏彩超</w:t>
      </w:r>
      <w:r>
        <w:rPr>
          <w:color w:val="FF0066"/>
          <w:sz w:val="18"/>
        </w:rPr>
        <w:t>,</w:t>
      </w:r>
      <w:r>
        <w:rPr>
          <w:color w:val="FF0066"/>
          <w:sz w:val="18"/>
        </w:rPr>
        <w:t>想证明没病</w:t>
      </w:r>
      <w:r>
        <w:rPr>
          <w:color w:val="FF0066"/>
          <w:sz w:val="18"/>
        </w:rPr>
        <w:t>,</w:t>
      </w:r>
      <w:r>
        <w:rPr>
          <w:color w:val="FF0066"/>
          <w:sz w:val="18"/>
        </w:rPr>
        <w:t>其实不是心脏病</w:t>
      </w:r>
      <w:r>
        <w:rPr>
          <w:color w:val="FF0066"/>
          <w:sz w:val="18"/>
        </w:rPr>
        <w:t>,</w:t>
      </w:r>
      <w:r>
        <w:rPr>
          <w:color w:val="FF0066"/>
          <w:sz w:val="18"/>
        </w:rPr>
        <w:t>只是不健康了要注意</w:t>
      </w:r>
      <w:r>
        <w:rPr>
          <w:color w:val="FF0066"/>
          <w:sz w:val="18"/>
        </w:rPr>
        <w:t>,</w:t>
      </w:r>
      <w:r>
        <w:rPr>
          <w:color w:val="FF0066"/>
          <w:sz w:val="18"/>
        </w:rPr>
        <w:t>但是不知建龙的要求是否严格</w:t>
      </w:r>
    </w:p>
    <w:p w:rsidR="008E5117" w:rsidRDefault="008E5117">
      <w:pPr>
        <w:rPr>
          <w:color w:val="FF0066"/>
          <w:sz w:val="18"/>
        </w:rPr>
      </w:pPr>
      <w:r>
        <w:rPr>
          <w:color w:val="FF0066"/>
          <w:sz w:val="18"/>
        </w:rPr>
        <w:t>菲姐</w:t>
      </w:r>
      <w:r>
        <w:rPr>
          <w:color w:val="FF0066"/>
          <w:sz w:val="18"/>
        </w:rPr>
        <w:t>(291808436) 22:43:33</w:t>
      </w:r>
    </w:p>
    <w:p w:rsidR="008E5117" w:rsidRDefault="008E5117">
      <w:pPr>
        <w:rPr>
          <w:color w:val="FF0066"/>
          <w:sz w:val="18"/>
        </w:rPr>
      </w:pPr>
      <w:r>
        <w:rPr>
          <w:color w:val="FF0066"/>
          <w:sz w:val="18"/>
        </w:rPr>
        <w:t>但是建龙和慈铭体检有业务关系</w:t>
      </w:r>
      <w:r>
        <w:rPr>
          <w:color w:val="FF0066"/>
          <w:sz w:val="18"/>
        </w:rPr>
        <w:t>,</w:t>
      </w:r>
      <w:r>
        <w:rPr>
          <w:color w:val="FF0066"/>
          <w:sz w:val="18"/>
        </w:rPr>
        <w:t>我已经说是入职了</w:t>
      </w:r>
      <w:r>
        <w:rPr>
          <w:color w:val="FF0066"/>
          <w:sz w:val="18"/>
        </w:rPr>
        <w:t>,</w:t>
      </w:r>
      <w:r>
        <w:rPr>
          <w:color w:val="FF0066"/>
          <w:sz w:val="18"/>
        </w:rPr>
        <w:t>这个工作对我很重要</w:t>
      </w:r>
      <w:r>
        <w:rPr>
          <w:color w:val="FF0066"/>
          <w:sz w:val="18"/>
        </w:rPr>
        <w:t>,</w:t>
      </w:r>
      <w:r>
        <w:rPr>
          <w:color w:val="FF0066"/>
          <w:sz w:val="18"/>
        </w:rPr>
        <w:t>千辛万苦得来的</w:t>
      </w:r>
      <w:r>
        <w:rPr>
          <w:color w:val="FF0066"/>
          <w:sz w:val="18"/>
        </w:rPr>
        <w:t>,</w:t>
      </w:r>
      <w:r>
        <w:rPr>
          <w:color w:val="FF0066"/>
          <w:sz w:val="18"/>
        </w:rPr>
        <w:t>要养家</w:t>
      </w:r>
      <w:r>
        <w:rPr>
          <w:color w:val="FF0066"/>
          <w:sz w:val="18"/>
        </w:rPr>
        <w:t>,</w:t>
      </w:r>
      <w:r>
        <w:rPr>
          <w:color w:val="FF0066"/>
          <w:sz w:val="18"/>
        </w:rPr>
        <w:t>可是没办法</w:t>
      </w:r>
    </w:p>
    <w:p w:rsidR="008E5117" w:rsidRDefault="008E5117">
      <w:pPr>
        <w:rPr>
          <w:color w:val="FF0066"/>
          <w:sz w:val="18"/>
        </w:rPr>
      </w:pPr>
      <w:r>
        <w:rPr>
          <w:color w:val="FF0066"/>
          <w:sz w:val="18"/>
        </w:rPr>
        <w:t>菲姐</w:t>
      </w:r>
      <w:r>
        <w:rPr>
          <w:color w:val="FF0066"/>
          <w:sz w:val="18"/>
        </w:rPr>
        <w:t>(291808436) 22:43:53</w:t>
      </w:r>
    </w:p>
    <w:p w:rsidR="008E5117" w:rsidRDefault="008E5117">
      <w:pPr>
        <w:rPr>
          <w:color w:val="FF0066"/>
          <w:sz w:val="18"/>
        </w:rPr>
      </w:pPr>
      <w:r>
        <w:rPr>
          <w:color w:val="FF0066"/>
          <w:sz w:val="18"/>
        </w:rPr>
        <w:t>结果是寄到公司的</w:t>
      </w:r>
      <w:r>
        <w:rPr>
          <w:color w:val="FF0066"/>
          <w:sz w:val="18"/>
        </w:rPr>
        <w:t>,</w:t>
      </w:r>
      <w:r>
        <w:rPr>
          <w:color w:val="FF0066"/>
          <w:sz w:val="18"/>
        </w:rPr>
        <w:t>不过我的手</w:t>
      </w:r>
    </w:p>
    <w:p w:rsidR="008E5117" w:rsidRDefault="008E5117">
      <w:pPr>
        <w:rPr>
          <w:color w:val="FF0066"/>
          <w:sz w:val="18"/>
        </w:rPr>
      </w:pPr>
      <w:r>
        <w:rPr>
          <w:color w:val="FF0066"/>
          <w:sz w:val="18"/>
        </w:rPr>
        <w:t>菲姐</w:t>
      </w:r>
      <w:r>
        <w:rPr>
          <w:color w:val="FF0066"/>
          <w:sz w:val="18"/>
        </w:rPr>
        <w:t>(291808436) 22:45:13</w:t>
      </w:r>
    </w:p>
    <w:p w:rsidR="008E5117" w:rsidRDefault="008E5117">
      <w:pPr>
        <w:rPr>
          <w:color w:val="FF0066"/>
          <w:sz w:val="18"/>
        </w:rPr>
      </w:pPr>
      <w:r>
        <w:rPr>
          <w:color w:val="FF0066"/>
          <w:sz w:val="18"/>
        </w:rPr>
        <w:lastRenderedPageBreak/>
        <w:t>总之</w:t>
      </w:r>
      <w:r>
        <w:rPr>
          <w:color w:val="FF0066"/>
          <w:sz w:val="18"/>
        </w:rPr>
        <w:t>,</w:t>
      </w:r>
      <w:r>
        <w:rPr>
          <w:color w:val="FF0066"/>
          <w:sz w:val="18"/>
        </w:rPr>
        <w:t>我真地尽力</w:t>
      </w:r>
      <w:r>
        <w:rPr>
          <w:color w:val="FF0066"/>
          <w:sz w:val="18"/>
        </w:rPr>
        <w:t>,</w:t>
      </w:r>
      <w:r>
        <w:rPr>
          <w:color w:val="FF0066"/>
          <w:sz w:val="18"/>
        </w:rPr>
        <w:t>所有能想的能做的能忍的都做了</w:t>
      </w:r>
      <w:r>
        <w:rPr>
          <w:color w:val="FF0066"/>
          <w:sz w:val="18"/>
        </w:rPr>
        <w:t>,</w:t>
      </w:r>
      <w:r>
        <w:rPr>
          <w:color w:val="FF0066"/>
          <w:sz w:val="18"/>
        </w:rPr>
        <w:t>如果进不了我也不后悔</w:t>
      </w:r>
      <w:r>
        <w:rPr>
          <w:color w:val="FF0066"/>
          <w:sz w:val="18"/>
        </w:rPr>
        <w:t>,</w:t>
      </w:r>
      <w:r>
        <w:rPr>
          <w:color w:val="FF0066"/>
          <w:sz w:val="18"/>
        </w:rPr>
        <w:t>大不了重新找</w:t>
      </w:r>
    </w:p>
    <w:p w:rsidR="008E5117" w:rsidRDefault="008E5117">
      <w:pPr>
        <w:rPr>
          <w:color w:val="FF0066"/>
          <w:sz w:val="18"/>
        </w:rPr>
      </w:pPr>
      <w:r>
        <w:rPr>
          <w:color w:val="FF0066"/>
          <w:sz w:val="18"/>
        </w:rPr>
        <w:t>菲姐</w:t>
      </w:r>
      <w:r>
        <w:rPr>
          <w:color w:val="FF0066"/>
          <w:sz w:val="18"/>
        </w:rPr>
        <w:t>(291808436) 22:45:37</w:t>
      </w:r>
    </w:p>
    <w:p w:rsidR="008E5117" w:rsidRDefault="008E5117">
      <w:pPr>
        <w:rPr>
          <w:color w:val="FF0066"/>
          <w:sz w:val="18"/>
        </w:rPr>
      </w:pPr>
      <w:r>
        <w:rPr>
          <w:color w:val="FF0066"/>
          <w:sz w:val="18"/>
        </w:rPr>
        <w:t>好多人哦</w:t>
      </w:r>
    </w:p>
    <w:p w:rsidR="008E5117" w:rsidRDefault="008E5117">
      <w:pPr>
        <w:rPr>
          <w:color w:val="FF0066"/>
          <w:sz w:val="18"/>
        </w:rPr>
      </w:pPr>
      <w:r>
        <w:rPr>
          <w:color w:val="FF0066"/>
          <w:sz w:val="18"/>
        </w:rPr>
        <w:t>菲姐</w:t>
      </w:r>
      <w:r>
        <w:rPr>
          <w:color w:val="FF0066"/>
          <w:sz w:val="18"/>
        </w:rPr>
        <w:t>(291808436) 22:46:41</w:t>
      </w:r>
    </w:p>
    <w:p w:rsidR="008E5117" w:rsidRDefault="008E5117">
      <w:pPr>
        <w:rPr>
          <w:color w:val="FF0066"/>
          <w:sz w:val="18"/>
        </w:rPr>
      </w:pPr>
      <w:r>
        <w:rPr>
          <w:color w:val="FF0066"/>
          <w:sz w:val="18"/>
        </w:rPr>
        <w:t>你们不知道我是怎么过的面试</w:t>
      </w:r>
      <w:r>
        <w:rPr>
          <w:color w:val="FF0066"/>
          <w:sz w:val="18"/>
        </w:rPr>
        <w:t>,</w:t>
      </w:r>
      <w:r>
        <w:rPr>
          <w:color w:val="FF0066"/>
          <w:sz w:val="18"/>
        </w:rPr>
        <w:t>九死一生</w:t>
      </w:r>
      <w:r>
        <w:rPr>
          <w:color w:val="FF0066"/>
          <w:sz w:val="18"/>
        </w:rPr>
        <w:t>,4</w:t>
      </w:r>
      <w:r>
        <w:rPr>
          <w:color w:val="FF0066"/>
          <w:sz w:val="18"/>
        </w:rPr>
        <w:t>轮技术面试后我死的心都有</w:t>
      </w:r>
    </w:p>
    <w:p w:rsidR="008E5117" w:rsidRDefault="008E5117">
      <w:pPr>
        <w:rPr>
          <w:color w:val="FF0066"/>
          <w:sz w:val="18"/>
        </w:rPr>
      </w:pPr>
      <w:r>
        <w:rPr>
          <w:color w:val="FF0066"/>
          <w:sz w:val="18"/>
        </w:rPr>
        <w:t>菲姐</w:t>
      </w:r>
      <w:r>
        <w:rPr>
          <w:color w:val="FF0066"/>
          <w:sz w:val="18"/>
        </w:rPr>
        <w:t>(291808436) 22:48:08</w:t>
      </w:r>
    </w:p>
    <w:p w:rsidR="008E5117" w:rsidRDefault="008E5117">
      <w:pPr>
        <w:rPr>
          <w:color w:val="FF0066"/>
          <w:sz w:val="18"/>
        </w:rPr>
      </w:pPr>
      <w:r>
        <w:rPr>
          <w:color w:val="FF0066"/>
          <w:sz w:val="18"/>
        </w:rPr>
        <w:t>没事</w:t>
      </w:r>
      <w:r>
        <w:rPr>
          <w:color w:val="FF0066"/>
          <w:sz w:val="18"/>
        </w:rPr>
        <w:t>,</w:t>
      </w:r>
      <w:r>
        <w:rPr>
          <w:color w:val="FF0066"/>
          <w:sz w:val="18"/>
        </w:rPr>
        <w:t>是我的跑不了</w:t>
      </w:r>
      <w:r>
        <w:rPr>
          <w:color w:val="FF0066"/>
          <w:sz w:val="18"/>
        </w:rPr>
        <w:t>,</w:t>
      </w:r>
      <w:r>
        <w:rPr>
          <w:color w:val="FF0066"/>
          <w:sz w:val="18"/>
        </w:rPr>
        <w:t>不是我的也强求不来</w:t>
      </w:r>
      <w:r>
        <w:rPr>
          <w:color w:val="FF0066"/>
          <w:sz w:val="18"/>
        </w:rPr>
        <w:t>,</w:t>
      </w:r>
      <w:r>
        <w:rPr>
          <w:color w:val="FF0066"/>
          <w:sz w:val="18"/>
        </w:rPr>
        <w:t>我尽力了</w:t>
      </w:r>
      <w:r>
        <w:rPr>
          <w:color w:val="FF0066"/>
          <w:sz w:val="18"/>
        </w:rPr>
        <w:t>,</w:t>
      </w:r>
      <w:r>
        <w:rPr>
          <w:color w:val="FF0066"/>
          <w:sz w:val="18"/>
        </w:rPr>
        <w:t>尽全力了</w:t>
      </w:r>
      <w:r>
        <w:rPr>
          <w:color w:val="FF0066"/>
          <w:sz w:val="18"/>
        </w:rPr>
        <w:t>,</w:t>
      </w:r>
      <w:r>
        <w:rPr>
          <w:color w:val="FF0066"/>
          <w:sz w:val="18"/>
        </w:rPr>
        <w:t>无怨无悔了</w:t>
      </w:r>
    </w:p>
    <w:p w:rsidR="008E5117" w:rsidRDefault="008E5117">
      <w:pPr>
        <w:rPr>
          <w:color w:val="FF0066"/>
          <w:sz w:val="18"/>
        </w:rPr>
      </w:pPr>
      <w:r>
        <w:rPr>
          <w:color w:val="FF0066"/>
          <w:sz w:val="18"/>
        </w:rPr>
        <w:t>菲姐</w:t>
      </w:r>
      <w:r>
        <w:rPr>
          <w:color w:val="FF0066"/>
          <w:sz w:val="18"/>
        </w:rPr>
        <w:t>(291808436) 22:48:39</w:t>
      </w:r>
    </w:p>
    <w:p w:rsidR="008E5117" w:rsidRDefault="008E5117">
      <w:pPr>
        <w:rPr>
          <w:color w:val="FF0066"/>
          <w:sz w:val="18"/>
        </w:rPr>
      </w:pPr>
      <w:r>
        <w:rPr>
          <w:color w:val="FF0066"/>
          <w:sz w:val="18"/>
        </w:rPr>
        <w:t>我现在在等消息</w:t>
      </w:r>
    </w:p>
    <w:p w:rsidR="008E5117" w:rsidRDefault="008E5117">
      <w:pPr>
        <w:rPr>
          <w:color w:val="FF0066"/>
          <w:sz w:val="18"/>
        </w:rPr>
      </w:pPr>
      <w:r>
        <w:rPr>
          <w:color w:val="FF0066"/>
          <w:sz w:val="18"/>
        </w:rPr>
        <w:t>菲姐</w:t>
      </w:r>
      <w:r>
        <w:rPr>
          <w:color w:val="FF0066"/>
          <w:sz w:val="18"/>
        </w:rPr>
        <w:t>(291808436) 22:48:59</w:t>
      </w:r>
    </w:p>
    <w:p w:rsidR="008E5117" w:rsidRDefault="008E5117">
      <w:pPr>
        <w:rPr>
          <w:color w:val="FF0066"/>
          <w:sz w:val="18"/>
        </w:rPr>
      </w:pPr>
      <w:r>
        <w:rPr>
          <w:color w:val="FF0066"/>
          <w:sz w:val="18"/>
        </w:rPr>
        <w:t>其实我只是实习生</w:t>
      </w:r>
    </w:p>
    <w:p w:rsidR="008E5117" w:rsidRDefault="008E5117">
      <w:pPr>
        <w:rPr>
          <w:color w:val="FF0066"/>
          <w:sz w:val="18"/>
        </w:rPr>
      </w:pPr>
      <w:r>
        <w:rPr>
          <w:color w:val="FF0066"/>
          <w:sz w:val="18"/>
        </w:rPr>
        <w:t>菲姐</w:t>
      </w:r>
      <w:r>
        <w:rPr>
          <w:color w:val="FF0066"/>
          <w:sz w:val="18"/>
        </w:rPr>
        <w:t>(291808436) 22:50:15</w:t>
      </w:r>
    </w:p>
    <w:p w:rsidR="008E5117" w:rsidRDefault="008E5117">
      <w:pPr>
        <w:rPr>
          <w:color w:val="FF0066"/>
          <w:sz w:val="18"/>
        </w:rPr>
      </w:pPr>
      <w:r>
        <w:rPr>
          <w:color w:val="FF0066"/>
          <w:sz w:val="18"/>
        </w:rPr>
        <w:t>使用三个月</w:t>
      </w:r>
      <w:r>
        <w:rPr>
          <w:color w:val="FF0066"/>
          <w:sz w:val="18"/>
        </w:rPr>
        <w:t>,</w:t>
      </w:r>
      <w:r>
        <w:rPr>
          <w:color w:val="FF0066"/>
          <w:sz w:val="18"/>
        </w:rPr>
        <w:t>要每天加班</w:t>
      </w:r>
      <w:r>
        <w:rPr>
          <w:color w:val="FF0066"/>
          <w:sz w:val="18"/>
        </w:rPr>
        <w:t>,</w:t>
      </w:r>
      <w:r>
        <w:rPr>
          <w:color w:val="FF0066"/>
          <w:sz w:val="18"/>
        </w:rPr>
        <w:t>周末有作业</w:t>
      </w:r>
      <w:r>
        <w:rPr>
          <w:color w:val="FF0066"/>
          <w:sz w:val="18"/>
        </w:rPr>
        <w:t>,</w:t>
      </w:r>
      <w:r>
        <w:rPr>
          <w:color w:val="FF0066"/>
          <w:sz w:val="18"/>
        </w:rPr>
        <w:t>要把某书的某章运行</w:t>
      </w:r>
      <w:r>
        <w:rPr>
          <w:color w:val="FF0066"/>
          <w:sz w:val="18"/>
        </w:rPr>
        <w:t>,</w:t>
      </w:r>
      <w:r>
        <w:rPr>
          <w:color w:val="FF0066"/>
          <w:sz w:val="18"/>
        </w:rPr>
        <w:t>熟悉</w:t>
      </w:r>
      <w:r>
        <w:rPr>
          <w:color w:val="FF0066"/>
          <w:sz w:val="18"/>
        </w:rPr>
        <w:t>,</w:t>
      </w:r>
      <w:r>
        <w:rPr>
          <w:color w:val="FF0066"/>
          <w:sz w:val="18"/>
        </w:rPr>
        <w:t>要有作业要实现</w:t>
      </w:r>
    </w:p>
    <w:p w:rsidR="008E5117" w:rsidRDefault="008E5117">
      <w:pPr>
        <w:rPr>
          <w:color w:val="FF0066"/>
          <w:sz w:val="18"/>
        </w:rPr>
      </w:pPr>
      <w:r>
        <w:rPr>
          <w:color w:val="FF0066"/>
          <w:sz w:val="18"/>
        </w:rPr>
        <w:t>菲姐</w:t>
      </w:r>
      <w:r>
        <w:rPr>
          <w:color w:val="FF0066"/>
          <w:sz w:val="18"/>
        </w:rPr>
        <w:t>(291808436) 22:51:28</w:t>
      </w:r>
    </w:p>
    <w:p w:rsidR="008E5117" w:rsidRDefault="008E5117">
      <w:pPr>
        <w:rPr>
          <w:color w:val="FF0066"/>
          <w:sz w:val="18"/>
        </w:rPr>
      </w:pPr>
      <w:r>
        <w:rPr>
          <w:color w:val="FF0066"/>
          <w:sz w:val="18"/>
        </w:rPr>
        <w:t>从我过了到现在都没有开心过</w:t>
      </w:r>
      <w:r>
        <w:rPr>
          <w:color w:val="FF0066"/>
          <w:sz w:val="18"/>
        </w:rPr>
        <w:t>,</w:t>
      </w:r>
      <w:r>
        <w:rPr>
          <w:color w:val="FF0066"/>
          <w:sz w:val="18"/>
        </w:rPr>
        <w:t>因为不知道能不能过试用期</w:t>
      </w:r>
      <w:r>
        <w:rPr>
          <w:color w:val="FF0066"/>
          <w:sz w:val="18"/>
        </w:rPr>
        <w:t>,</w:t>
      </w:r>
      <w:r>
        <w:rPr>
          <w:color w:val="FF0066"/>
          <w:sz w:val="18"/>
        </w:rPr>
        <w:t>因为我的水平差的不是一点半点</w:t>
      </w:r>
    </w:p>
    <w:p w:rsidR="008E5117" w:rsidRDefault="008E5117">
      <w:pPr>
        <w:rPr>
          <w:color w:val="FF0066"/>
          <w:sz w:val="18"/>
        </w:rPr>
      </w:pPr>
      <w:r>
        <w:rPr>
          <w:color w:val="FF0066"/>
          <w:sz w:val="18"/>
        </w:rPr>
        <w:t>菲姐</w:t>
      </w:r>
      <w:r>
        <w:rPr>
          <w:color w:val="FF0066"/>
          <w:sz w:val="18"/>
        </w:rPr>
        <w:t>(291808436) 22:53:31</w:t>
      </w:r>
    </w:p>
    <w:p w:rsidR="008E5117" w:rsidRDefault="008E5117">
      <w:pPr>
        <w:rPr>
          <w:color w:val="FF0066"/>
          <w:sz w:val="18"/>
        </w:rPr>
      </w:pPr>
      <w:r>
        <w:rPr>
          <w:color w:val="FF0066"/>
          <w:sz w:val="18"/>
        </w:rPr>
        <w:t>第四轮面试是一个做了</w:t>
      </w:r>
      <w:r>
        <w:rPr>
          <w:color w:val="FF0066"/>
          <w:sz w:val="18"/>
        </w:rPr>
        <w:t xml:space="preserve">8 </w:t>
      </w:r>
      <w:r>
        <w:rPr>
          <w:color w:val="FF0066"/>
          <w:sz w:val="18"/>
        </w:rPr>
        <w:t>年程序员的台湾人</w:t>
      </w:r>
      <w:r>
        <w:rPr>
          <w:color w:val="FF0066"/>
          <w:sz w:val="18"/>
        </w:rPr>
        <w:t>,</w:t>
      </w:r>
      <w:r>
        <w:rPr>
          <w:color w:val="FF0066"/>
          <w:sz w:val="18"/>
        </w:rPr>
        <w:t>对我的态度就一个字</w:t>
      </w:r>
      <w:r>
        <w:rPr>
          <w:color w:val="FF0066"/>
          <w:sz w:val="18"/>
        </w:rPr>
        <w:t>:</w:t>
      </w:r>
      <w:r>
        <w:rPr>
          <w:color w:val="FF0066"/>
          <w:sz w:val="18"/>
        </w:rPr>
        <w:t>鄙视</w:t>
      </w:r>
      <w:r>
        <w:rPr>
          <w:color w:val="FF0066"/>
          <w:sz w:val="18"/>
        </w:rPr>
        <w:t>!</w:t>
      </w:r>
    </w:p>
    <w:p w:rsidR="008E5117" w:rsidRDefault="008E5117">
      <w:pPr>
        <w:rPr>
          <w:color w:val="FF0066"/>
          <w:sz w:val="18"/>
        </w:rPr>
      </w:pPr>
      <w:r>
        <w:rPr>
          <w:color w:val="FF0066"/>
          <w:sz w:val="18"/>
        </w:rPr>
        <w:t>菲姐</w:t>
      </w:r>
      <w:r>
        <w:rPr>
          <w:color w:val="FF0066"/>
          <w:sz w:val="18"/>
        </w:rPr>
        <w:t>(291808436) 22:54:30</w:t>
      </w:r>
    </w:p>
    <w:p w:rsidR="008E5117" w:rsidRDefault="008E5117">
      <w:pPr>
        <w:rPr>
          <w:color w:val="FF0066"/>
          <w:sz w:val="18"/>
        </w:rPr>
      </w:pPr>
      <w:r>
        <w:rPr>
          <w:color w:val="FF0066"/>
          <w:sz w:val="18"/>
        </w:rPr>
        <w:t>果老师曾说过模拟面试可以把人问哭</w:t>
      </w:r>
      <w:r>
        <w:rPr>
          <w:color w:val="FF0066"/>
          <w:sz w:val="18"/>
        </w:rPr>
        <w:t>,</w:t>
      </w:r>
      <w:r>
        <w:rPr>
          <w:color w:val="FF0066"/>
          <w:sz w:val="18"/>
        </w:rPr>
        <w:t>我领教了</w:t>
      </w:r>
      <w:r>
        <w:rPr>
          <w:color w:val="FF0066"/>
          <w:sz w:val="18"/>
        </w:rPr>
        <w:t>,</w:t>
      </w:r>
      <w:r>
        <w:rPr>
          <w:color w:val="FF0066"/>
          <w:sz w:val="18"/>
        </w:rPr>
        <w:t>但是我都忘了怎么哭</w:t>
      </w:r>
      <w:r>
        <w:rPr>
          <w:color w:val="FF0066"/>
          <w:sz w:val="18"/>
        </w:rPr>
        <w:t>!</w:t>
      </w:r>
    </w:p>
    <w:p w:rsidR="008E5117" w:rsidRDefault="008E5117">
      <w:pPr>
        <w:rPr>
          <w:color w:val="FF0066"/>
          <w:sz w:val="18"/>
        </w:rPr>
      </w:pPr>
      <w:r>
        <w:rPr>
          <w:color w:val="FF0066"/>
          <w:sz w:val="18"/>
        </w:rPr>
        <w:t>菲姐</w:t>
      </w:r>
      <w:r>
        <w:rPr>
          <w:color w:val="FF0066"/>
          <w:sz w:val="18"/>
        </w:rPr>
        <w:t>(291808436) 22:55:30</w:t>
      </w:r>
    </w:p>
    <w:p w:rsidR="008E5117" w:rsidRDefault="008E5117">
      <w:pPr>
        <w:rPr>
          <w:color w:val="FF0066"/>
          <w:sz w:val="18"/>
        </w:rPr>
      </w:pPr>
      <w:r>
        <w:rPr>
          <w:color w:val="FF0066"/>
          <w:sz w:val="18"/>
        </w:rPr>
        <w:t>第一轮人事面试</w:t>
      </w:r>
      <w:r>
        <w:rPr>
          <w:color w:val="FF0066"/>
          <w:sz w:val="18"/>
        </w:rPr>
        <w:t>,</w:t>
      </w:r>
      <w:r>
        <w:rPr>
          <w:color w:val="FF0066"/>
          <w:sz w:val="18"/>
        </w:rPr>
        <w:t>我把建龙公司的简介背下来了</w:t>
      </w:r>
      <w:r>
        <w:rPr>
          <w:color w:val="FF0066"/>
          <w:sz w:val="18"/>
        </w:rPr>
        <w:t>,</w:t>
      </w:r>
      <w:r>
        <w:rPr>
          <w:color w:val="FF0066"/>
          <w:sz w:val="18"/>
        </w:rPr>
        <w:t>得到评语</w:t>
      </w:r>
      <w:r>
        <w:rPr>
          <w:color w:val="FF0066"/>
          <w:sz w:val="18"/>
        </w:rPr>
        <w:t>:</w:t>
      </w:r>
      <w:r>
        <w:rPr>
          <w:color w:val="FF0066"/>
          <w:sz w:val="18"/>
        </w:rPr>
        <w:t>加入意念强烈</w:t>
      </w:r>
    </w:p>
    <w:p w:rsidR="008E5117" w:rsidRDefault="008E5117">
      <w:pPr>
        <w:rPr>
          <w:color w:val="FF0066"/>
          <w:sz w:val="18"/>
        </w:rPr>
      </w:pPr>
      <w:r>
        <w:rPr>
          <w:color w:val="FF0066"/>
          <w:sz w:val="18"/>
        </w:rPr>
        <w:t>菲姐</w:t>
      </w:r>
      <w:r>
        <w:rPr>
          <w:color w:val="FF0066"/>
          <w:sz w:val="18"/>
        </w:rPr>
        <w:t>(291808436) 23:00:38</w:t>
      </w:r>
    </w:p>
    <w:p w:rsidR="008E5117" w:rsidRDefault="008E5117">
      <w:pPr>
        <w:rPr>
          <w:color w:val="FF0066"/>
          <w:sz w:val="18"/>
        </w:rPr>
      </w:pPr>
      <w:r>
        <w:rPr>
          <w:color w:val="FF0066"/>
          <w:sz w:val="18"/>
        </w:rPr>
        <w:t>部长面试</w:t>
      </w:r>
      <w:r>
        <w:rPr>
          <w:color w:val="FF0066"/>
          <w:sz w:val="18"/>
        </w:rPr>
        <w:t>:</w:t>
      </w:r>
      <w:r>
        <w:rPr>
          <w:color w:val="FF0066"/>
          <w:sz w:val="18"/>
        </w:rPr>
        <w:t>基本没有会的</w:t>
      </w:r>
      <w:r>
        <w:rPr>
          <w:color w:val="FF0066"/>
          <w:sz w:val="18"/>
        </w:rPr>
        <w:t>,</w:t>
      </w:r>
      <w:r>
        <w:rPr>
          <w:color w:val="FF0066"/>
          <w:sz w:val="18"/>
        </w:rPr>
        <w:t>他问三个框架解决什么问题</w:t>
      </w:r>
      <w:r>
        <w:rPr>
          <w:color w:val="FF0066"/>
          <w:sz w:val="18"/>
        </w:rPr>
        <w:t>,</w:t>
      </w:r>
      <w:r>
        <w:rPr>
          <w:color w:val="FF0066"/>
          <w:sz w:val="18"/>
        </w:rPr>
        <w:t>为什么要用</w:t>
      </w:r>
      <w:r>
        <w:rPr>
          <w:color w:val="FF0066"/>
          <w:sz w:val="18"/>
        </w:rPr>
        <w:t>.</w:t>
      </w:r>
      <w:r>
        <w:rPr>
          <w:color w:val="FF0066"/>
          <w:sz w:val="18"/>
        </w:rPr>
        <w:t>我一直忙面试</w:t>
      </w:r>
      <w:r>
        <w:rPr>
          <w:color w:val="FF0066"/>
          <w:sz w:val="18"/>
        </w:rPr>
        <w:t>,</w:t>
      </w:r>
      <w:r>
        <w:rPr>
          <w:color w:val="FF0066"/>
          <w:sz w:val="18"/>
        </w:rPr>
        <w:t>都没时间看书</w:t>
      </w:r>
      <w:r>
        <w:rPr>
          <w:color w:val="FF0066"/>
          <w:sz w:val="18"/>
        </w:rPr>
        <w:t>,</w:t>
      </w:r>
      <w:r>
        <w:rPr>
          <w:color w:val="FF0066"/>
          <w:sz w:val="18"/>
        </w:rPr>
        <w:t>只是前一天晚上</w:t>
      </w:r>
      <w:r>
        <w:rPr>
          <w:color w:val="FF0066"/>
          <w:sz w:val="18"/>
        </w:rPr>
        <w:t>1</w:t>
      </w:r>
      <w:r>
        <w:rPr>
          <w:color w:val="FF0066"/>
          <w:sz w:val="18"/>
        </w:rPr>
        <w:t>点睡</w:t>
      </w:r>
      <w:r>
        <w:rPr>
          <w:color w:val="FF0066"/>
          <w:sz w:val="18"/>
        </w:rPr>
        <w:t>,</w:t>
      </w:r>
      <w:r>
        <w:rPr>
          <w:color w:val="FF0066"/>
          <w:sz w:val="18"/>
        </w:rPr>
        <w:t>早上</w:t>
      </w:r>
      <w:r>
        <w:rPr>
          <w:color w:val="FF0066"/>
          <w:sz w:val="18"/>
        </w:rPr>
        <w:t>5</w:t>
      </w:r>
      <w:r>
        <w:rPr>
          <w:color w:val="FF0066"/>
          <w:sz w:val="18"/>
        </w:rPr>
        <w:t>点起现看的</w:t>
      </w:r>
      <w:r>
        <w:rPr>
          <w:color w:val="FF0066"/>
          <w:sz w:val="18"/>
        </w:rPr>
        <w:t>,</w:t>
      </w:r>
      <w:r>
        <w:rPr>
          <w:color w:val="FF0066"/>
          <w:sz w:val="18"/>
        </w:rPr>
        <w:t>能知道怎么用不错了</w:t>
      </w:r>
    </w:p>
    <w:p w:rsidR="008E5117" w:rsidRDefault="008E5117">
      <w:pPr>
        <w:rPr>
          <w:color w:val="FF0066"/>
          <w:sz w:val="18"/>
        </w:rPr>
      </w:pPr>
      <w:r>
        <w:rPr>
          <w:color w:val="FF0066"/>
          <w:sz w:val="18"/>
        </w:rPr>
        <w:t>菲姐</w:t>
      </w:r>
      <w:r>
        <w:rPr>
          <w:color w:val="FF0066"/>
          <w:sz w:val="18"/>
        </w:rPr>
        <w:t>(291808436) 23:01:01</w:t>
      </w:r>
    </w:p>
    <w:p w:rsidR="008E5117" w:rsidRDefault="008E5117">
      <w:pPr>
        <w:rPr>
          <w:color w:val="FF0066"/>
          <w:sz w:val="18"/>
        </w:rPr>
      </w:pPr>
      <w:r>
        <w:rPr>
          <w:color w:val="FF0066"/>
          <w:sz w:val="18"/>
        </w:rPr>
        <w:t>他说</w:t>
      </w:r>
      <w:r>
        <w:rPr>
          <w:color w:val="FF0066"/>
          <w:sz w:val="18"/>
        </w:rPr>
        <w:t>:</w:t>
      </w:r>
      <w:r>
        <w:rPr>
          <w:color w:val="FF0066"/>
          <w:sz w:val="18"/>
        </w:rPr>
        <w:t>不要告诉我怎么用</w:t>
      </w:r>
      <w:r>
        <w:rPr>
          <w:color w:val="FF0066"/>
          <w:sz w:val="18"/>
        </w:rPr>
        <w:t>,</w:t>
      </w:r>
      <w:r>
        <w:rPr>
          <w:color w:val="FF0066"/>
          <w:sz w:val="18"/>
        </w:rPr>
        <w:t>我问为什么</w:t>
      </w:r>
    </w:p>
    <w:p w:rsidR="008E5117" w:rsidRDefault="008E5117">
      <w:pPr>
        <w:rPr>
          <w:color w:val="FF0066"/>
          <w:sz w:val="18"/>
        </w:rPr>
      </w:pPr>
      <w:r>
        <w:rPr>
          <w:color w:val="FF0066"/>
          <w:sz w:val="18"/>
        </w:rPr>
        <w:t>菲姐</w:t>
      </w:r>
      <w:r>
        <w:rPr>
          <w:color w:val="FF0066"/>
          <w:sz w:val="18"/>
        </w:rPr>
        <w:t>(291808436) 23:01:12</w:t>
      </w:r>
    </w:p>
    <w:p w:rsidR="008E5117" w:rsidRDefault="008E5117">
      <w:pPr>
        <w:rPr>
          <w:color w:val="FF0066"/>
          <w:sz w:val="18"/>
        </w:rPr>
      </w:pPr>
      <w:r>
        <w:rPr>
          <w:color w:val="FF0066"/>
          <w:sz w:val="18"/>
        </w:rPr>
        <w:t>我想了半天也没打上来</w:t>
      </w:r>
    </w:p>
    <w:p w:rsidR="008E5117" w:rsidRDefault="008E5117">
      <w:pPr>
        <w:rPr>
          <w:color w:val="FF0066"/>
          <w:sz w:val="18"/>
        </w:rPr>
      </w:pPr>
      <w:r>
        <w:rPr>
          <w:color w:val="FF0066"/>
          <w:sz w:val="18"/>
        </w:rPr>
        <w:t>菲姐</w:t>
      </w:r>
      <w:r>
        <w:rPr>
          <w:color w:val="FF0066"/>
          <w:sz w:val="18"/>
        </w:rPr>
        <w:t>(291808436) 23:02:53</w:t>
      </w:r>
    </w:p>
    <w:p w:rsidR="008E5117" w:rsidRDefault="008E5117">
      <w:pPr>
        <w:rPr>
          <w:color w:val="FF0066"/>
          <w:sz w:val="18"/>
        </w:rPr>
      </w:pPr>
      <w:r>
        <w:rPr>
          <w:color w:val="FF0066"/>
          <w:sz w:val="18"/>
        </w:rPr>
        <w:t>又问了</w:t>
      </w:r>
      <w:r>
        <w:rPr>
          <w:color w:val="FF0066"/>
          <w:sz w:val="18"/>
        </w:rPr>
        <w:t>N</w:t>
      </w:r>
      <w:r>
        <w:rPr>
          <w:color w:val="FF0066"/>
          <w:sz w:val="18"/>
        </w:rPr>
        <w:t>多</w:t>
      </w:r>
      <w:r>
        <w:rPr>
          <w:color w:val="FF0066"/>
          <w:sz w:val="18"/>
        </w:rPr>
        <w:t>,</w:t>
      </w:r>
      <w:r>
        <w:rPr>
          <w:color w:val="FF0066"/>
          <w:sz w:val="18"/>
        </w:rPr>
        <w:t>我都尽量答</w:t>
      </w:r>
      <w:r>
        <w:rPr>
          <w:color w:val="FF0066"/>
          <w:sz w:val="18"/>
        </w:rPr>
        <w:t>,</w:t>
      </w:r>
      <w:r>
        <w:rPr>
          <w:color w:val="FF0066"/>
          <w:sz w:val="18"/>
        </w:rPr>
        <w:t>但自己都不是很满意</w:t>
      </w:r>
    </w:p>
    <w:p w:rsidR="008E5117" w:rsidRDefault="008E5117">
      <w:pPr>
        <w:rPr>
          <w:color w:val="FF0066"/>
          <w:sz w:val="18"/>
        </w:rPr>
      </w:pPr>
      <w:r>
        <w:rPr>
          <w:color w:val="FF0066"/>
          <w:sz w:val="18"/>
        </w:rPr>
        <w:t>菲姐</w:t>
      </w:r>
      <w:r>
        <w:rPr>
          <w:color w:val="FF0066"/>
          <w:sz w:val="18"/>
        </w:rPr>
        <w:t>(291808436) 23:04:07</w:t>
      </w:r>
    </w:p>
    <w:p w:rsidR="008E5117" w:rsidRDefault="008E5117">
      <w:pPr>
        <w:rPr>
          <w:color w:val="FF0066"/>
          <w:sz w:val="18"/>
        </w:rPr>
      </w:pPr>
      <w:r>
        <w:rPr>
          <w:color w:val="FF0066"/>
          <w:sz w:val="18"/>
        </w:rPr>
        <w:t>当我马上觉得没戏的时候</w:t>
      </w:r>
      <w:r>
        <w:rPr>
          <w:color w:val="FF0066"/>
          <w:sz w:val="18"/>
        </w:rPr>
        <w:t>,</w:t>
      </w:r>
      <w:r>
        <w:rPr>
          <w:color w:val="FF0066"/>
          <w:sz w:val="18"/>
        </w:rPr>
        <w:t>他不问了</w:t>
      </w:r>
      <w:r>
        <w:rPr>
          <w:color w:val="FF0066"/>
          <w:sz w:val="18"/>
        </w:rPr>
        <w:t>,</w:t>
      </w:r>
      <w:r>
        <w:rPr>
          <w:color w:val="FF0066"/>
          <w:sz w:val="18"/>
        </w:rPr>
        <w:t>他问的这段时间长</w:t>
      </w:r>
      <w:r>
        <w:rPr>
          <w:color w:val="FF0066"/>
          <w:sz w:val="18"/>
        </w:rPr>
        <w:t>,</w:t>
      </w:r>
      <w:r>
        <w:rPr>
          <w:color w:val="FF0066"/>
          <w:sz w:val="18"/>
        </w:rPr>
        <w:t>但还不是最难过的</w:t>
      </w:r>
      <w:r>
        <w:rPr>
          <w:color w:val="FF0066"/>
          <w:sz w:val="18"/>
        </w:rPr>
        <w:t>.</w:t>
      </w:r>
      <w:r>
        <w:rPr>
          <w:color w:val="FF0066"/>
          <w:sz w:val="18"/>
        </w:rPr>
        <w:t>不问了</w:t>
      </w:r>
      <w:r>
        <w:rPr>
          <w:color w:val="FF0066"/>
          <w:sz w:val="18"/>
        </w:rPr>
        <w:t>,</w:t>
      </w:r>
      <w:r>
        <w:rPr>
          <w:color w:val="FF0066"/>
          <w:sz w:val="18"/>
        </w:rPr>
        <w:t>开始介绍公司和软件部门了</w:t>
      </w:r>
    </w:p>
    <w:p w:rsidR="008E5117" w:rsidRDefault="008E5117">
      <w:pPr>
        <w:rPr>
          <w:color w:val="FF0066"/>
          <w:sz w:val="18"/>
        </w:rPr>
      </w:pPr>
      <w:r>
        <w:rPr>
          <w:color w:val="FF0066"/>
          <w:sz w:val="18"/>
        </w:rPr>
        <w:t>菲姐</w:t>
      </w:r>
      <w:r>
        <w:rPr>
          <w:color w:val="FF0066"/>
          <w:sz w:val="18"/>
        </w:rPr>
        <w:t>(291808436) 23:04:21</w:t>
      </w:r>
    </w:p>
    <w:p w:rsidR="008E5117" w:rsidRDefault="008E5117">
      <w:pPr>
        <w:rPr>
          <w:color w:val="FF0066"/>
          <w:sz w:val="18"/>
        </w:rPr>
      </w:pPr>
      <w:r>
        <w:rPr>
          <w:color w:val="FF0066"/>
          <w:sz w:val="18"/>
        </w:rPr>
        <w:t>我心想</w:t>
      </w:r>
      <w:r>
        <w:rPr>
          <w:color w:val="FF0066"/>
          <w:sz w:val="18"/>
        </w:rPr>
        <w:t>,</w:t>
      </w:r>
      <w:r>
        <w:rPr>
          <w:color w:val="FF0066"/>
          <w:sz w:val="18"/>
        </w:rPr>
        <w:t>可能这一关又过了</w:t>
      </w:r>
    </w:p>
    <w:p w:rsidR="008E5117" w:rsidRDefault="008E5117">
      <w:pPr>
        <w:rPr>
          <w:color w:val="FF0066"/>
          <w:sz w:val="18"/>
        </w:rPr>
      </w:pPr>
      <w:r>
        <w:rPr>
          <w:color w:val="FF0066"/>
          <w:sz w:val="18"/>
        </w:rPr>
        <w:t>菲姐</w:t>
      </w:r>
      <w:r>
        <w:rPr>
          <w:color w:val="FF0066"/>
          <w:sz w:val="18"/>
        </w:rPr>
        <w:t>(291808436) 23:05:22</w:t>
      </w:r>
    </w:p>
    <w:p w:rsidR="008E5117" w:rsidRDefault="008E5117">
      <w:pPr>
        <w:rPr>
          <w:color w:val="FF0066"/>
          <w:sz w:val="18"/>
        </w:rPr>
      </w:pPr>
      <w:r>
        <w:rPr>
          <w:color w:val="FF0066"/>
          <w:sz w:val="18"/>
        </w:rPr>
        <w:t>我以为可以见最后老总了</w:t>
      </w:r>
      <w:r>
        <w:rPr>
          <w:color w:val="FF0066"/>
          <w:sz w:val="18"/>
        </w:rPr>
        <w:t>,</w:t>
      </w:r>
      <w:r>
        <w:rPr>
          <w:color w:val="FF0066"/>
          <w:sz w:val="18"/>
        </w:rPr>
        <w:t>没想到还有一轮技术面试</w:t>
      </w:r>
      <w:r>
        <w:rPr>
          <w:color w:val="FF0066"/>
          <w:sz w:val="18"/>
        </w:rPr>
        <w:t>,</w:t>
      </w:r>
      <w:r>
        <w:rPr>
          <w:color w:val="FF0066"/>
          <w:sz w:val="18"/>
        </w:rPr>
        <w:t>这才是真正的高手</w:t>
      </w:r>
      <w:r>
        <w:rPr>
          <w:color w:val="FF0066"/>
          <w:sz w:val="18"/>
        </w:rPr>
        <w:t>,</w:t>
      </w:r>
      <w:r>
        <w:rPr>
          <w:color w:val="FF0066"/>
          <w:sz w:val="18"/>
        </w:rPr>
        <w:t>而在这一轮</w:t>
      </w:r>
      <w:r>
        <w:rPr>
          <w:color w:val="FF0066"/>
          <w:sz w:val="18"/>
        </w:rPr>
        <w:t>,</w:t>
      </w:r>
      <w:r>
        <w:rPr>
          <w:color w:val="FF0066"/>
          <w:sz w:val="18"/>
        </w:rPr>
        <w:t>我被问得连自尊都没有了</w:t>
      </w:r>
    </w:p>
    <w:p w:rsidR="008E5117" w:rsidRDefault="008E5117">
      <w:pPr>
        <w:rPr>
          <w:color w:val="FF0066"/>
          <w:sz w:val="18"/>
        </w:rPr>
      </w:pPr>
      <w:r>
        <w:rPr>
          <w:color w:val="FF0066"/>
          <w:sz w:val="18"/>
        </w:rPr>
        <w:t>菲姐</w:t>
      </w:r>
      <w:r>
        <w:rPr>
          <w:color w:val="FF0066"/>
          <w:sz w:val="18"/>
        </w:rPr>
        <w:t>(291808436) 23:07:11</w:t>
      </w:r>
    </w:p>
    <w:p w:rsidR="008E5117" w:rsidRDefault="008E5117">
      <w:pPr>
        <w:rPr>
          <w:color w:val="FF0066"/>
          <w:sz w:val="18"/>
        </w:rPr>
      </w:pPr>
      <w:r>
        <w:rPr>
          <w:color w:val="FF0066"/>
          <w:sz w:val="18"/>
        </w:rPr>
        <w:t>这个人问</w:t>
      </w:r>
      <w:r>
        <w:rPr>
          <w:color w:val="FF0066"/>
          <w:sz w:val="18"/>
        </w:rPr>
        <w:t>,</w:t>
      </w:r>
      <w:r>
        <w:rPr>
          <w:color w:val="FF0066"/>
          <w:sz w:val="18"/>
        </w:rPr>
        <w:t>请你说一下</w:t>
      </w:r>
      <w:r>
        <w:rPr>
          <w:color w:val="FF0066"/>
          <w:sz w:val="18"/>
        </w:rPr>
        <w:t>jdk1.5</w:t>
      </w:r>
      <w:r>
        <w:rPr>
          <w:color w:val="FF0066"/>
          <w:sz w:val="18"/>
        </w:rPr>
        <w:t>分页用的</w:t>
      </w:r>
      <w:r>
        <w:rPr>
          <w:color w:val="FF0066"/>
          <w:sz w:val="18"/>
        </w:rPr>
        <w:t>api,</w:t>
      </w:r>
      <w:r>
        <w:rPr>
          <w:color w:val="FF0066"/>
          <w:sz w:val="18"/>
        </w:rPr>
        <w:t>我说您是说有类专门用于分页</w:t>
      </w:r>
      <w:r>
        <w:rPr>
          <w:color w:val="FF0066"/>
          <w:sz w:val="18"/>
        </w:rPr>
        <w:t>?</w:t>
      </w:r>
      <w:r>
        <w:rPr>
          <w:color w:val="FF0066"/>
          <w:sz w:val="18"/>
        </w:rPr>
        <w:t>他说你不知道吗</w:t>
      </w:r>
      <w:r>
        <w:rPr>
          <w:color w:val="FF0066"/>
          <w:sz w:val="18"/>
        </w:rPr>
        <w:t>?!</w:t>
      </w:r>
      <w:r>
        <w:rPr>
          <w:color w:val="FF0066"/>
          <w:sz w:val="18"/>
        </w:rPr>
        <w:t>我说对不起我做过分页</w:t>
      </w:r>
      <w:r>
        <w:rPr>
          <w:color w:val="FF0066"/>
          <w:sz w:val="18"/>
        </w:rPr>
        <w:t>,</w:t>
      </w:r>
      <w:r>
        <w:rPr>
          <w:color w:val="FF0066"/>
          <w:sz w:val="18"/>
        </w:rPr>
        <w:t>但不是您说的</w:t>
      </w:r>
      <w:r>
        <w:rPr>
          <w:color w:val="FF0066"/>
          <w:sz w:val="18"/>
        </w:rPr>
        <w:t>,</w:t>
      </w:r>
      <w:r>
        <w:rPr>
          <w:color w:val="FF0066"/>
          <w:sz w:val="18"/>
        </w:rPr>
        <w:t>我不知道</w:t>
      </w:r>
    </w:p>
    <w:p w:rsidR="008E5117" w:rsidRDefault="008E5117">
      <w:pPr>
        <w:rPr>
          <w:color w:val="FF0066"/>
          <w:sz w:val="18"/>
        </w:rPr>
      </w:pPr>
      <w:r>
        <w:rPr>
          <w:color w:val="FF0066"/>
          <w:sz w:val="18"/>
        </w:rPr>
        <w:t>菲姐</w:t>
      </w:r>
      <w:r>
        <w:rPr>
          <w:color w:val="FF0066"/>
          <w:sz w:val="18"/>
        </w:rPr>
        <w:t>(291808436) 23:09:10</w:t>
      </w:r>
    </w:p>
    <w:p w:rsidR="008E5117" w:rsidRDefault="008E5117">
      <w:pPr>
        <w:rPr>
          <w:color w:val="FF0066"/>
          <w:sz w:val="18"/>
        </w:rPr>
      </w:pPr>
      <w:r>
        <w:rPr>
          <w:color w:val="FF0066"/>
          <w:sz w:val="18"/>
        </w:rPr>
        <w:t>他问</w:t>
      </w:r>
      <w:r>
        <w:rPr>
          <w:color w:val="FF0066"/>
          <w:sz w:val="18"/>
        </w:rPr>
        <w:t>:</w:t>
      </w:r>
      <w:r>
        <w:rPr>
          <w:color w:val="FF0066"/>
          <w:sz w:val="18"/>
        </w:rPr>
        <w:t>说一下</w:t>
      </w:r>
      <w:r>
        <w:rPr>
          <w:color w:val="FF0066"/>
          <w:sz w:val="18"/>
        </w:rPr>
        <w:t>jdbc</w:t>
      </w:r>
      <w:r>
        <w:rPr>
          <w:color w:val="FF0066"/>
          <w:sz w:val="18"/>
        </w:rPr>
        <w:t>应用步骤</w:t>
      </w:r>
      <w:r>
        <w:rPr>
          <w:color w:val="FF0066"/>
          <w:sz w:val="18"/>
        </w:rPr>
        <w:t>,</w:t>
      </w:r>
      <w:r>
        <w:rPr>
          <w:color w:val="FF0066"/>
          <w:sz w:val="18"/>
        </w:rPr>
        <w:t>我答</w:t>
      </w:r>
      <w:r>
        <w:rPr>
          <w:color w:val="FF0066"/>
          <w:sz w:val="18"/>
        </w:rPr>
        <w:t>:connection,statement,</w:t>
      </w:r>
      <w:r>
        <w:rPr>
          <w:color w:val="FF0066"/>
          <w:sz w:val="18"/>
        </w:rPr>
        <w:t>然后处理</w:t>
      </w:r>
      <w:r>
        <w:rPr>
          <w:color w:val="FF0066"/>
          <w:sz w:val="18"/>
        </w:rPr>
        <w:t>resultset,</w:t>
      </w:r>
      <w:r>
        <w:rPr>
          <w:color w:val="FF0066"/>
          <w:sz w:val="18"/>
        </w:rPr>
        <w:t>这是唯一他问我答得像样的问题</w:t>
      </w:r>
      <w:r>
        <w:rPr>
          <w:color w:val="FF0066"/>
          <w:sz w:val="18"/>
        </w:rPr>
        <w:t>,</w:t>
      </w:r>
      <w:r>
        <w:rPr>
          <w:color w:val="FF0066"/>
          <w:sz w:val="18"/>
        </w:rPr>
        <w:t>马上问</w:t>
      </w:r>
      <w:r>
        <w:rPr>
          <w:color w:val="FF0066"/>
          <w:sz w:val="18"/>
        </w:rPr>
        <w:t>:</w:t>
      </w:r>
      <w:r>
        <w:rPr>
          <w:color w:val="FF0066"/>
          <w:sz w:val="18"/>
        </w:rPr>
        <w:t>你说一下</w:t>
      </w:r>
      <w:r>
        <w:rPr>
          <w:color w:val="FF0066"/>
          <w:sz w:val="18"/>
        </w:rPr>
        <w:t>jdbc</w:t>
      </w:r>
      <w:r>
        <w:rPr>
          <w:color w:val="FF0066"/>
          <w:sz w:val="18"/>
        </w:rPr>
        <w:t>的集合</w:t>
      </w:r>
      <w:r>
        <w:rPr>
          <w:color w:val="FF0066"/>
          <w:sz w:val="18"/>
        </w:rPr>
        <w:t>api</w:t>
      </w:r>
    </w:p>
    <w:p w:rsidR="008E5117" w:rsidRDefault="008E5117">
      <w:pPr>
        <w:rPr>
          <w:color w:val="FF0066"/>
          <w:sz w:val="18"/>
        </w:rPr>
      </w:pPr>
      <w:r>
        <w:rPr>
          <w:color w:val="FF0066"/>
          <w:sz w:val="18"/>
        </w:rPr>
        <w:lastRenderedPageBreak/>
        <w:t>菲姐</w:t>
      </w:r>
      <w:r>
        <w:rPr>
          <w:color w:val="FF0066"/>
          <w:sz w:val="18"/>
        </w:rPr>
        <w:t>(291808436) 23:11:08</w:t>
      </w:r>
    </w:p>
    <w:p w:rsidR="008E5117" w:rsidRDefault="008E5117">
      <w:pPr>
        <w:rPr>
          <w:color w:val="FF0066"/>
          <w:sz w:val="18"/>
        </w:rPr>
      </w:pPr>
      <w:r>
        <w:rPr>
          <w:color w:val="FF0066"/>
          <w:sz w:val="18"/>
        </w:rPr>
        <w:t>我答</w:t>
      </w:r>
      <w:r>
        <w:rPr>
          <w:color w:val="FF0066"/>
          <w:sz w:val="18"/>
        </w:rPr>
        <w:t>:</w:t>
      </w:r>
      <w:r>
        <w:rPr>
          <w:color w:val="FF0066"/>
          <w:sz w:val="18"/>
        </w:rPr>
        <w:t>您是说</w:t>
      </w:r>
      <w:r>
        <w:rPr>
          <w:color w:val="FF0066"/>
          <w:sz w:val="18"/>
        </w:rPr>
        <w:t>resultset</w:t>
      </w:r>
      <w:r>
        <w:rPr>
          <w:color w:val="FF0066"/>
          <w:sz w:val="18"/>
        </w:rPr>
        <w:t>结果集吗</w:t>
      </w:r>
      <w:r>
        <w:rPr>
          <w:color w:val="FF0066"/>
          <w:sz w:val="18"/>
        </w:rPr>
        <w:t>?</w:t>
      </w:r>
      <w:r>
        <w:rPr>
          <w:color w:val="FF0066"/>
          <w:sz w:val="18"/>
        </w:rPr>
        <w:t>不是</w:t>
      </w:r>
      <w:r>
        <w:rPr>
          <w:color w:val="FF0066"/>
          <w:sz w:val="18"/>
        </w:rPr>
        <w:t>,</w:t>
      </w:r>
      <w:r>
        <w:rPr>
          <w:color w:val="FF0066"/>
          <w:sz w:val="18"/>
        </w:rPr>
        <w:t>还有很多</w:t>
      </w:r>
      <w:r>
        <w:rPr>
          <w:color w:val="FF0066"/>
          <w:sz w:val="18"/>
        </w:rPr>
        <w:t>set,</w:t>
      </w:r>
      <w:r>
        <w:rPr>
          <w:color w:val="FF0066"/>
          <w:sz w:val="18"/>
        </w:rPr>
        <w:t>你不知道吗</w:t>
      </w:r>
      <w:r>
        <w:rPr>
          <w:color w:val="FF0066"/>
          <w:sz w:val="18"/>
        </w:rPr>
        <w:t>!!</w:t>
      </w:r>
      <w:r>
        <w:rPr>
          <w:color w:val="FF0066"/>
          <w:sz w:val="18"/>
        </w:rPr>
        <w:t>很诧异</w:t>
      </w:r>
      <w:r>
        <w:rPr>
          <w:color w:val="FF0066"/>
          <w:sz w:val="18"/>
        </w:rPr>
        <w:t>.....</w:t>
      </w:r>
    </w:p>
    <w:p w:rsidR="008E5117" w:rsidRDefault="008E5117">
      <w:pPr>
        <w:rPr>
          <w:color w:val="FF0066"/>
          <w:sz w:val="18"/>
        </w:rPr>
      </w:pPr>
      <w:r>
        <w:rPr>
          <w:color w:val="FF0066"/>
          <w:sz w:val="18"/>
        </w:rPr>
        <w:t>我说</w:t>
      </w:r>
      <w:r>
        <w:rPr>
          <w:color w:val="FF0066"/>
          <w:sz w:val="18"/>
        </w:rPr>
        <w:t>:</w:t>
      </w:r>
      <w:r>
        <w:rPr>
          <w:color w:val="FF0066"/>
          <w:sz w:val="18"/>
        </w:rPr>
        <w:t>对不起我只知道</w:t>
      </w:r>
      <w:r>
        <w:rPr>
          <w:color w:val="FF0066"/>
          <w:sz w:val="18"/>
        </w:rPr>
        <w:t>resultset,</w:t>
      </w:r>
      <w:r>
        <w:rPr>
          <w:color w:val="FF0066"/>
          <w:sz w:val="18"/>
        </w:rPr>
        <w:t>他开始皱眉</w:t>
      </w:r>
      <w:r>
        <w:rPr>
          <w:color w:val="FF0066"/>
          <w:sz w:val="18"/>
        </w:rPr>
        <w:t>,</w:t>
      </w:r>
      <w:r>
        <w:rPr>
          <w:color w:val="FF0066"/>
          <w:sz w:val="18"/>
        </w:rPr>
        <w:t>我的自尊心啊</w:t>
      </w:r>
    </w:p>
    <w:p w:rsidR="008E5117" w:rsidRDefault="008E5117">
      <w:pPr>
        <w:rPr>
          <w:color w:val="FF0066"/>
          <w:sz w:val="18"/>
        </w:rPr>
      </w:pPr>
      <w:r>
        <w:rPr>
          <w:color w:val="FF0066"/>
          <w:sz w:val="18"/>
        </w:rPr>
        <w:t>菲姐</w:t>
      </w:r>
      <w:r>
        <w:rPr>
          <w:color w:val="FF0066"/>
          <w:sz w:val="18"/>
        </w:rPr>
        <w:t>(291808436) 23:12:48</w:t>
      </w:r>
    </w:p>
    <w:p w:rsidR="008E5117" w:rsidRDefault="008E5117">
      <w:pPr>
        <w:rPr>
          <w:color w:val="FF0066"/>
          <w:sz w:val="18"/>
        </w:rPr>
      </w:pPr>
      <w:r>
        <w:rPr>
          <w:color w:val="FF0066"/>
          <w:sz w:val="18"/>
        </w:rPr>
        <w:t>他可能觉得再问下去我也不会什么了</w:t>
      </w:r>
      <w:r>
        <w:rPr>
          <w:color w:val="FF0066"/>
          <w:sz w:val="18"/>
        </w:rPr>
        <w:t>,</w:t>
      </w:r>
      <w:r>
        <w:rPr>
          <w:color w:val="FF0066"/>
          <w:sz w:val="18"/>
        </w:rPr>
        <w:t>看简历</w:t>
      </w:r>
      <w:r>
        <w:rPr>
          <w:color w:val="FF0066"/>
          <w:sz w:val="18"/>
        </w:rPr>
        <w:t>,</w:t>
      </w:r>
      <w:r>
        <w:rPr>
          <w:color w:val="FF0066"/>
          <w:sz w:val="18"/>
        </w:rPr>
        <w:t>惊愕</w:t>
      </w:r>
      <w:r>
        <w:rPr>
          <w:color w:val="FF0066"/>
          <w:sz w:val="18"/>
        </w:rPr>
        <w:t>,</w:t>
      </w:r>
      <w:r>
        <w:rPr>
          <w:color w:val="FF0066"/>
          <w:sz w:val="18"/>
        </w:rPr>
        <w:t>你没有计算机经验</w:t>
      </w:r>
      <w:r>
        <w:rPr>
          <w:color w:val="FF0066"/>
          <w:sz w:val="18"/>
        </w:rPr>
        <w:t>!!</w:t>
      </w:r>
      <w:r>
        <w:rPr>
          <w:color w:val="FF0066"/>
          <w:sz w:val="18"/>
        </w:rPr>
        <w:t>不是计算机专业</w:t>
      </w:r>
      <w:r>
        <w:rPr>
          <w:color w:val="FF0066"/>
          <w:sz w:val="18"/>
        </w:rPr>
        <w:t>!!</w:t>
      </w:r>
      <w:r>
        <w:rPr>
          <w:color w:val="FF0066"/>
          <w:sz w:val="18"/>
        </w:rPr>
        <w:t>开始摇头</w:t>
      </w:r>
      <w:r>
        <w:rPr>
          <w:color w:val="FF0066"/>
          <w:sz w:val="18"/>
        </w:rPr>
        <w:t>.</w:t>
      </w:r>
      <w:r>
        <w:rPr>
          <w:color w:val="FF0066"/>
          <w:sz w:val="18"/>
        </w:rPr>
        <w:t>项目只有一个星期</w:t>
      </w:r>
      <w:r>
        <w:rPr>
          <w:color w:val="FF0066"/>
          <w:sz w:val="18"/>
        </w:rPr>
        <w:t>,</w:t>
      </w:r>
      <w:r>
        <w:rPr>
          <w:color w:val="FF0066"/>
          <w:sz w:val="18"/>
        </w:rPr>
        <w:t>是项目吗</w:t>
      </w:r>
      <w:r>
        <w:rPr>
          <w:color w:val="FF0066"/>
          <w:sz w:val="18"/>
        </w:rPr>
        <w:t>?</w:t>
      </w:r>
    </w:p>
    <w:p w:rsidR="008E5117" w:rsidRDefault="008E5117">
      <w:pPr>
        <w:rPr>
          <w:color w:val="FF0066"/>
          <w:sz w:val="18"/>
        </w:rPr>
      </w:pPr>
      <w:r>
        <w:rPr>
          <w:color w:val="FF0066"/>
          <w:sz w:val="18"/>
        </w:rPr>
        <w:t>菲姐</w:t>
      </w:r>
      <w:r>
        <w:rPr>
          <w:color w:val="FF0066"/>
          <w:sz w:val="18"/>
        </w:rPr>
        <w:t>(291808436) 23:19:00</w:t>
      </w:r>
    </w:p>
    <w:p w:rsidR="008E5117" w:rsidRDefault="008E5117">
      <w:pPr>
        <w:rPr>
          <w:color w:val="FF0066"/>
          <w:sz w:val="18"/>
        </w:rPr>
      </w:pPr>
      <w:r>
        <w:rPr>
          <w:color w:val="FF0066"/>
          <w:sz w:val="18"/>
        </w:rPr>
        <w:t>我的简历是实话实说的</w:t>
      </w:r>
      <w:r>
        <w:rPr>
          <w:color w:val="FF0066"/>
          <w:sz w:val="18"/>
        </w:rPr>
        <w:t>,</w:t>
      </w:r>
      <w:r>
        <w:rPr>
          <w:color w:val="FF0066"/>
          <w:sz w:val="18"/>
        </w:rPr>
        <w:t>我说这两个项目是蓝点以前接触的</w:t>
      </w:r>
      <w:r>
        <w:rPr>
          <w:color w:val="FF0066"/>
          <w:sz w:val="18"/>
        </w:rPr>
        <w:t>,</w:t>
      </w:r>
      <w:r>
        <w:rPr>
          <w:color w:val="FF0066"/>
          <w:sz w:val="18"/>
        </w:rPr>
        <w:t>只是练习用得</w:t>
      </w:r>
      <w:r>
        <w:rPr>
          <w:color w:val="FF0066"/>
          <w:sz w:val="18"/>
        </w:rPr>
        <w:t>.</w:t>
      </w:r>
      <w:r>
        <w:rPr>
          <w:color w:val="FF0066"/>
          <w:sz w:val="18"/>
        </w:rPr>
        <w:t>他已经无语</w:t>
      </w:r>
      <w:r>
        <w:rPr>
          <w:color w:val="FF0066"/>
          <w:sz w:val="18"/>
        </w:rPr>
        <w:t>.</w:t>
      </w:r>
    </w:p>
    <w:p w:rsidR="008E5117" w:rsidRDefault="008E5117">
      <w:pPr>
        <w:rPr>
          <w:color w:val="FF0066"/>
          <w:sz w:val="18"/>
        </w:rPr>
      </w:pPr>
      <w:r>
        <w:rPr>
          <w:color w:val="FF0066"/>
          <w:sz w:val="18"/>
        </w:rPr>
        <w:t>菲姐</w:t>
      </w:r>
      <w:r>
        <w:rPr>
          <w:color w:val="FF0066"/>
          <w:sz w:val="18"/>
        </w:rPr>
        <w:t>(291808436) 23:19:38</w:t>
      </w:r>
    </w:p>
    <w:p w:rsidR="008E5117" w:rsidRDefault="008E5117">
      <w:pPr>
        <w:rPr>
          <w:color w:val="FF0066"/>
          <w:sz w:val="18"/>
        </w:rPr>
      </w:pPr>
      <w:r>
        <w:rPr>
          <w:color w:val="FF0066"/>
          <w:sz w:val="18"/>
        </w:rPr>
        <w:t>终于</w:t>
      </w:r>
      <w:r>
        <w:rPr>
          <w:color w:val="FF0066"/>
          <w:sz w:val="18"/>
        </w:rPr>
        <w:t>,</w:t>
      </w:r>
      <w:r>
        <w:rPr>
          <w:color w:val="FF0066"/>
          <w:sz w:val="18"/>
        </w:rPr>
        <w:t>他说</w:t>
      </w:r>
      <w:r>
        <w:rPr>
          <w:color w:val="FF0066"/>
          <w:sz w:val="18"/>
        </w:rPr>
        <w:t>:</w:t>
      </w:r>
      <w:r>
        <w:rPr>
          <w:color w:val="FF0066"/>
          <w:sz w:val="18"/>
        </w:rPr>
        <w:t>好吧给我一个理由</w:t>
      </w:r>
      <w:r>
        <w:rPr>
          <w:color w:val="FF0066"/>
          <w:sz w:val="18"/>
        </w:rPr>
        <w:t>,</w:t>
      </w:r>
      <w:r>
        <w:rPr>
          <w:color w:val="FF0066"/>
          <w:sz w:val="18"/>
        </w:rPr>
        <w:t>只要你能说服我</w:t>
      </w:r>
      <w:r>
        <w:rPr>
          <w:color w:val="FF0066"/>
          <w:sz w:val="18"/>
        </w:rPr>
        <w:t>.</w:t>
      </w:r>
    </w:p>
    <w:p w:rsidR="008E5117" w:rsidRDefault="008E5117">
      <w:pPr>
        <w:rPr>
          <w:color w:val="FF0066"/>
          <w:sz w:val="18"/>
        </w:rPr>
      </w:pPr>
      <w:r>
        <w:rPr>
          <w:color w:val="FF0066"/>
          <w:sz w:val="18"/>
        </w:rPr>
        <w:t>菲姐</w:t>
      </w:r>
      <w:r>
        <w:rPr>
          <w:color w:val="FF0066"/>
          <w:sz w:val="18"/>
        </w:rPr>
        <w:t>(291808436) 23:21:36</w:t>
      </w:r>
    </w:p>
    <w:p w:rsidR="008E5117" w:rsidRDefault="008E5117">
      <w:pPr>
        <w:rPr>
          <w:color w:val="FF0066"/>
          <w:sz w:val="18"/>
        </w:rPr>
      </w:pPr>
      <w:r>
        <w:rPr>
          <w:color w:val="FF0066"/>
          <w:sz w:val="18"/>
        </w:rPr>
        <w:t>我说无论如何一定要做这一行</w:t>
      </w:r>
      <w:r>
        <w:rPr>
          <w:color w:val="FF0066"/>
          <w:sz w:val="18"/>
        </w:rPr>
        <w:t>,</w:t>
      </w:r>
      <w:r>
        <w:rPr>
          <w:color w:val="FF0066"/>
          <w:sz w:val="18"/>
        </w:rPr>
        <w:t>之类</w:t>
      </w:r>
      <w:r>
        <w:rPr>
          <w:color w:val="FF0066"/>
          <w:sz w:val="18"/>
        </w:rPr>
        <w:t>,</w:t>
      </w:r>
      <w:r>
        <w:rPr>
          <w:color w:val="FF0066"/>
          <w:sz w:val="18"/>
        </w:rPr>
        <w:t>我都忘了怎么说得了</w:t>
      </w:r>
      <w:r>
        <w:rPr>
          <w:color w:val="FF0066"/>
          <w:sz w:val="18"/>
        </w:rPr>
        <w:t>,</w:t>
      </w:r>
      <w:r>
        <w:rPr>
          <w:color w:val="FF0066"/>
          <w:sz w:val="18"/>
        </w:rPr>
        <w:t>总之就是要编程</w:t>
      </w:r>
    </w:p>
    <w:p w:rsidR="008E5117" w:rsidRDefault="008E5117">
      <w:pPr>
        <w:rPr>
          <w:color w:val="FF00FF"/>
          <w:sz w:val="18"/>
        </w:rPr>
      </w:pPr>
      <w:r>
        <w:rPr>
          <w:color w:val="FF00FF"/>
          <w:sz w:val="18"/>
        </w:rPr>
        <w:t>菲姐</w:t>
      </w:r>
      <w:r>
        <w:rPr>
          <w:color w:val="FF00FF"/>
          <w:sz w:val="18"/>
        </w:rPr>
        <w:t>(291808436) 23:22:46</w:t>
      </w:r>
    </w:p>
    <w:p w:rsidR="008E5117" w:rsidRDefault="008E5117">
      <w:pPr>
        <w:rPr>
          <w:color w:val="FF00FF"/>
          <w:sz w:val="18"/>
        </w:rPr>
      </w:pPr>
      <w:r>
        <w:rPr>
          <w:color w:val="FF00FF"/>
          <w:sz w:val="18"/>
        </w:rPr>
        <w:t>他说</w:t>
      </w:r>
      <w:r>
        <w:rPr>
          <w:color w:val="FF00FF"/>
          <w:sz w:val="18"/>
        </w:rPr>
        <w:t>:</w:t>
      </w:r>
      <w:r>
        <w:rPr>
          <w:color w:val="FF00FF"/>
          <w:sz w:val="18"/>
        </w:rPr>
        <w:t>我会给你机会</w:t>
      </w:r>
      <w:r>
        <w:rPr>
          <w:color w:val="FF00FF"/>
          <w:sz w:val="18"/>
        </w:rPr>
        <w:t>,</w:t>
      </w:r>
      <w:r>
        <w:rPr>
          <w:color w:val="FF00FF"/>
          <w:sz w:val="18"/>
        </w:rPr>
        <w:t>因为你之前有一个有两年工作经验的人</w:t>
      </w:r>
      <w:r>
        <w:rPr>
          <w:color w:val="FF00FF"/>
          <w:sz w:val="18"/>
        </w:rPr>
        <w:t>,</w:t>
      </w:r>
      <w:r>
        <w:rPr>
          <w:color w:val="FF00FF"/>
          <w:sz w:val="18"/>
        </w:rPr>
        <w:t>答得结果居然和你一样</w:t>
      </w:r>
      <w:r>
        <w:rPr>
          <w:color w:val="FF00FF"/>
          <w:sz w:val="18"/>
        </w:rPr>
        <w:t>(</w:t>
      </w:r>
      <w:r>
        <w:rPr>
          <w:color w:val="FF00FF"/>
          <w:sz w:val="18"/>
        </w:rPr>
        <w:t>菜</w:t>
      </w:r>
      <w:r>
        <w:rPr>
          <w:color w:val="FF00FF"/>
          <w:sz w:val="18"/>
        </w:rPr>
        <w:t>),</w:t>
      </w:r>
      <w:r>
        <w:rPr>
          <w:color w:val="FF00FF"/>
          <w:sz w:val="18"/>
        </w:rPr>
        <w:t>所以我给你机会</w:t>
      </w:r>
      <w:r>
        <w:rPr>
          <w:color w:val="FF00FF"/>
          <w:sz w:val="18"/>
        </w:rPr>
        <w:t>.</w:t>
      </w:r>
    </w:p>
    <w:p w:rsidR="008E5117" w:rsidRDefault="008E5117">
      <w:pPr>
        <w:rPr>
          <w:color w:val="FF00FF"/>
          <w:sz w:val="18"/>
        </w:rPr>
      </w:pPr>
      <w:r>
        <w:rPr>
          <w:color w:val="FF00FF"/>
          <w:sz w:val="18"/>
        </w:rPr>
        <w:t>菲姐</w:t>
      </w:r>
      <w:r>
        <w:rPr>
          <w:color w:val="FF00FF"/>
          <w:sz w:val="18"/>
        </w:rPr>
        <w:t>(291808436) 23:23:22</w:t>
      </w:r>
    </w:p>
    <w:p w:rsidR="008E5117" w:rsidRDefault="008E5117">
      <w:pPr>
        <w:rPr>
          <w:color w:val="FF00FF"/>
          <w:sz w:val="18"/>
        </w:rPr>
      </w:pPr>
      <w:r>
        <w:rPr>
          <w:color w:val="FF00FF"/>
          <w:sz w:val="18"/>
        </w:rPr>
        <w:t>我说</w:t>
      </w:r>
      <w:r>
        <w:rPr>
          <w:color w:val="FF00FF"/>
          <w:sz w:val="18"/>
        </w:rPr>
        <w:t>:</w:t>
      </w:r>
      <w:r>
        <w:rPr>
          <w:color w:val="FF00FF"/>
          <w:sz w:val="18"/>
        </w:rPr>
        <w:t>那我前面这位没有借口了</w:t>
      </w:r>
      <w:r>
        <w:rPr>
          <w:color w:val="FF00FF"/>
          <w:sz w:val="18"/>
        </w:rPr>
        <w:t>,</w:t>
      </w:r>
      <w:r>
        <w:rPr>
          <w:color w:val="FF00FF"/>
          <w:sz w:val="18"/>
        </w:rPr>
        <w:t>而我有</w:t>
      </w:r>
    </w:p>
    <w:p w:rsidR="008E5117" w:rsidRDefault="008E5117">
      <w:pPr>
        <w:rPr>
          <w:color w:val="FF00FF"/>
          <w:sz w:val="18"/>
        </w:rPr>
      </w:pPr>
      <w:r>
        <w:rPr>
          <w:color w:val="FF00FF"/>
          <w:sz w:val="18"/>
        </w:rPr>
        <w:t>菲姐</w:t>
      </w:r>
      <w:r>
        <w:rPr>
          <w:color w:val="FF00FF"/>
          <w:sz w:val="18"/>
        </w:rPr>
        <w:t>(291808436) 23:24:56</w:t>
      </w:r>
    </w:p>
    <w:p w:rsidR="008E5117" w:rsidRDefault="008E5117">
      <w:pPr>
        <w:rPr>
          <w:color w:val="FF00FF"/>
          <w:sz w:val="18"/>
        </w:rPr>
      </w:pPr>
      <w:r>
        <w:rPr>
          <w:color w:val="FF00FF"/>
          <w:sz w:val="18"/>
        </w:rPr>
        <w:t>他说</w:t>
      </w:r>
      <w:r>
        <w:rPr>
          <w:color w:val="FF00FF"/>
          <w:sz w:val="18"/>
        </w:rPr>
        <w:t>,</w:t>
      </w:r>
      <w:r>
        <w:rPr>
          <w:color w:val="FF00FF"/>
          <w:sz w:val="18"/>
        </w:rPr>
        <w:t>他是台湾人</w:t>
      </w:r>
      <w:r>
        <w:rPr>
          <w:color w:val="FF00FF"/>
          <w:sz w:val="18"/>
        </w:rPr>
        <w:t>,</w:t>
      </w:r>
      <w:r>
        <w:rPr>
          <w:color w:val="FF00FF"/>
          <w:sz w:val="18"/>
        </w:rPr>
        <w:t>其实不是计算机专业也没有关系</w:t>
      </w:r>
      <w:r>
        <w:rPr>
          <w:color w:val="FF00FF"/>
          <w:sz w:val="18"/>
        </w:rPr>
        <w:t>,</w:t>
      </w:r>
      <w:r>
        <w:rPr>
          <w:color w:val="FF00FF"/>
          <w:sz w:val="18"/>
        </w:rPr>
        <w:t>他也是在台湾的一个类似蓝点的学校学出来的</w:t>
      </w:r>
      <w:r>
        <w:rPr>
          <w:color w:val="FF00FF"/>
          <w:sz w:val="18"/>
        </w:rPr>
        <w:t>(</w:t>
      </w:r>
      <w:r>
        <w:rPr>
          <w:color w:val="FF00FF"/>
          <w:sz w:val="18"/>
        </w:rPr>
        <w:t>我现在还记得他说这句话时的腔调</w:t>
      </w:r>
      <w:r>
        <w:rPr>
          <w:color w:val="FF00FF"/>
          <w:sz w:val="18"/>
        </w:rPr>
        <w:t>,</w:t>
      </w:r>
      <w:r>
        <w:rPr>
          <w:color w:val="FF00FF"/>
          <w:sz w:val="18"/>
        </w:rPr>
        <w:t>和台湾电视剧一模一样</w:t>
      </w:r>
      <w:r>
        <w:rPr>
          <w:color w:val="FF00FF"/>
          <w:sz w:val="18"/>
        </w:rPr>
        <w:t>)</w:t>
      </w:r>
    </w:p>
    <w:p w:rsidR="008E5117" w:rsidRDefault="008E5117">
      <w:pPr>
        <w:rPr>
          <w:color w:val="FF00FF"/>
          <w:sz w:val="18"/>
        </w:rPr>
      </w:pPr>
      <w:r>
        <w:rPr>
          <w:color w:val="FF00FF"/>
          <w:sz w:val="18"/>
        </w:rPr>
        <w:t>菲姐</w:t>
      </w:r>
      <w:r>
        <w:rPr>
          <w:color w:val="FF00FF"/>
          <w:sz w:val="18"/>
        </w:rPr>
        <w:t>(291808436) 23:26:28</w:t>
      </w:r>
    </w:p>
    <w:p w:rsidR="008E5117" w:rsidRDefault="008E5117">
      <w:pPr>
        <w:rPr>
          <w:color w:val="FF00FF"/>
          <w:sz w:val="18"/>
        </w:rPr>
      </w:pPr>
      <w:r>
        <w:rPr>
          <w:color w:val="FF00FF"/>
          <w:sz w:val="18"/>
        </w:rPr>
        <w:t>但是他很努力</w:t>
      </w:r>
      <w:r>
        <w:rPr>
          <w:color w:val="FF00FF"/>
          <w:sz w:val="18"/>
        </w:rPr>
        <w:t>,</w:t>
      </w:r>
      <w:r>
        <w:rPr>
          <w:color w:val="FF00FF"/>
          <w:sz w:val="18"/>
        </w:rPr>
        <w:t>他和同学比赛</w:t>
      </w:r>
      <w:r>
        <w:rPr>
          <w:color w:val="FF00FF"/>
          <w:sz w:val="18"/>
        </w:rPr>
        <w:t>,</w:t>
      </w:r>
      <w:r>
        <w:rPr>
          <w:color w:val="FF00FF"/>
          <w:sz w:val="18"/>
        </w:rPr>
        <w:t>看谁先做出题来</w:t>
      </w:r>
      <w:r>
        <w:rPr>
          <w:color w:val="FF00FF"/>
          <w:sz w:val="18"/>
        </w:rPr>
        <w:t>,</w:t>
      </w:r>
      <w:r>
        <w:rPr>
          <w:color w:val="FF00FF"/>
          <w:sz w:val="18"/>
        </w:rPr>
        <w:t>有事是他</w:t>
      </w:r>
      <w:r>
        <w:rPr>
          <w:color w:val="FF00FF"/>
          <w:sz w:val="18"/>
        </w:rPr>
        <w:t>,</w:t>
      </w:r>
      <w:r>
        <w:rPr>
          <w:color w:val="FF00FF"/>
          <w:sz w:val="18"/>
        </w:rPr>
        <w:t>有时是另一个人</w:t>
      </w:r>
      <w:r>
        <w:rPr>
          <w:color w:val="FF00FF"/>
          <w:sz w:val="18"/>
        </w:rPr>
        <w:t>,</w:t>
      </w:r>
      <w:r>
        <w:rPr>
          <w:color w:val="FF00FF"/>
          <w:sz w:val="18"/>
        </w:rPr>
        <w:t>而最后全班只有他们两个人编程</w:t>
      </w:r>
      <w:r>
        <w:rPr>
          <w:color w:val="FF00FF"/>
          <w:sz w:val="18"/>
        </w:rPr>
        <w:t>,</w:t>
      </w:r>
      <w:r>
        <w:rPr>
          <w:color w:val="FF00FF"/>
          <w:sz w:val="18"/>
        </w:rPr>
        <w:t>其他全都放弃</w:t>
      </w:r>
    </w:p>
    <w:p w:rsidR="008E5117" w:rsidRDefault="008E5117">
      <w:pPr>
        <w:rPr>
          <w:color w:val="FF00FF"/>
          <w:sz w:val="18"/>
        </w:rPr>
      </w:pPr>
      <w:r>
        <w:rPr>
          <w:color w:val="FF00FF"/>
          <w:sz w:val="18"/>
        </w:rPr>
        <w:t>菲姐</w:t>
      </w:r>
      <w:r>
        <w:rPr>
          <w:color w:val="FF00FF"/>
          <w:sz w:val="18"/>
        </w:rPr>
        <w:t>(291808436) 23:28:26</w:t>
      </w:r>
    </w:p>
    <w:p w:rsidR="008E5117" w:rsidRDefault="008E5117">
      <w:pPr>
        <w:rPr>
          <w:color w:val="FF00FF"/>
          <w:sz w:val="18"/>
        </w:rPr>
      </w:pPr>
      <w:r>
        <w:rPr>
          <w:color w:val="FF00FF"/>
          <w:sz w:val="18"/>
        </w:rPr>
        <w:t>他问</w:t>
      </w:r>
      <w:r>
        <w:rPr>
          <w:color w:val="FF00FF"/>
          <w:sz w:val="18"/>
        </w:rPr>
        <w:t>:</w:t>
      </w:r>
      <w:r>
        <w:rPr>
          <w:color w:val="FF00FF"/>
          <w:sz w:val="18"/>
        </w:rPr>
        <w:t>如果说周末要给你一本书</w:t>
      </w:r>
      <w:r>
        <w:rPr>
          <w:color w:val="FF00FF"/>
          <w:sz w:val="18"/>
        </w:rPr>
        <w:t>,</w:t>
      </w:r>
      <w:r>
        <w:rPr>
          <w:color w:val="FF00FF"/>
          <w:sz w:val="18"/>
        </w:rPr>
        <w:t>把某章或某几章代码全实现</w:t>
      </w:r>
      <w:r>
        <w:rPr>
          <w:color w:val="FF00FF"/>
          <w:sz w:val="18"/>
        </w:rPr>
        <w:t>,</w:t>
      </w:r>
      <w:r>
        <w:rPr>
          <w:color w:val="FF00FF"/>
          <w:sz w:val="18"/>
        </w:rPr>
        <w:t>并会有作业</w:t>
      </w:r>
      <w:r>
        <w:rPr>
          <w:color w:val="FF00FF"/>
          <w:sz w:val="18"/>
        </w:rPr>
        <w:t>,</w:t>
      </w:r>
      <w:r>
        <w:rPr>
          <w:color w:val="FF00FF"/>
          <w:sz w:val="18"/>
        </w:rPr>
        <w:t>要把作业实现</w:t>
      </w:r>
      <w:r>
        <w:rPr>
          <w:color w:val="FF00FF"/>
          <w:sz w:val="18"/>
        </w:rPr>
        <w:t>,</w:t>
      </w:r>
      <w:r>
        <w:rPr>
          <w:color w:val="FF00FF"/>
          <w:sz w:val="18"/>
        </w:rPr>
        <w:t>你愿意吗</w:t>
      </w:r>
      <w:r>
        <w:rPr>
          <w:color w:val="FF00FF"/>
          <w:sz w:val="18"/>
        </w:rPr>
        <w:t>,</w:t>
      </w:r>
      <w:r>
        <w:rPr>
          <w:color w:val="FF00FF"/>
          <w:sz w:val="18"/>
        </w:rPr>
        <w:t>每周末都加班</w:t>
      </w:r>
      <w:r>
        <w:rPr>
          <w:color w:val="FF00FF"/>
          <w:sz w:val="18"/>
        </w:rPr>
        <w:t>,</w:t>
      </w:r>
      <w:r>
        <w:rPr>
          <w:color w:val="FF00FF"/>
          <w:sz w:val="18"/>
        </w:rPr>
        <w:t>也可能每天都加班</w:t>
      </w:r>
      <w:r>
        <w:rPr>
          <w:color w:val="FF00FF"/>
          <w:sz w:val="18"/>
        </w:rPr>
        <w:t>,</w:t>
      </w:r>
      <w:r>
        <w:rPr>
          <w:color w:val="FF00FF"/>
          <w:sz w:val="18"/>
        </w:rPr>
        <w:t>我想都没想</w:t>
      </w:r>
      <w:r>
        <w:rPr>
          <w:color w:val="FF00FF"/>
          <w:sz w:val="18"/>
        </w:rPr>
        <w:t>,</w:t>
      </w:r>
      <w:r>
        <w:rPr>
          <w:color w:val="FF00FF"/>
          <w:sz w:val="18"/>
        </w:rPr>
        <w:t>愿意</w:t>
      </w:r>
    </w:p>
    <w:p w:rsidR="008E5117" w:rsidRDefault="008E5117">
      <w:pPr>
        <w:rPr>
          <w:color w:val="FF00FF"/>
          <w:sz w:val="18"/>
        </w:rPr>
      </w:pPr>
      <w:r>
        <w:rPr>
          <w:color w:val="FF00FF"/>
          <w:sz w:val="18"/>
        </w:rPr>
        <w:t>菲姐</w:t>
      </w:r>
      <w:r>
        <w:rPr>
          <w:color w:val="FF00FF"/>
          <w:sz w:val="18"/>
        </w:rPr>
        <w:t>(291808436) 23:29:09</w:t>
      </w:r>
    </w:p>
    <w:p w:rsidR="008E5117" w:rsidRDefault="008E5117">
      <w:pPr>
        <w:rPr>
          <w:color w:val="FF00FF"/>
          <w:sz w:val="18"/>
        </w:rPr>
      </w:pPr>
      <w:r>
        <w:rPr>
          <w:color w:val="FF00FF"/>
          <w:sz w:val="18"/>
        </w:rPr>
        <w:t>他问</w:t>
      </w:r>
      <w:r>
        <w:rPr>
          <w:color w:val="FF00FF"/>
          <w:sz w:val="18"/>
        </w:rPr>
        <w:t>:</w:t>
      </w:r>
      <w:r>
        <w:rPr>
          <w:color w:val="FF00FF"/>
          <w:sz w:val="18"/>
        </w:rPr>
        <w:t>你真的能吃的了这个苦吗</w:t>
      </w:r>
      <w:r>
        <w:rPr>
          <w:color w:val="FF00FF"/>
          <w:sz w:val="18"/>
        </w:rPr>
        <w:t>?</w:t>
      </w:r>
    </w:p>
    <w:p w:rsidR="008E5117" w:rsidRDefault="008E5117">
      <w:pPr>
        <w:rPr>
          <w:color w:val="FF00FF"/>
          <w:sz w:val="18"/>
        </w:rPr>
      </w:pPr>
      <w:r>
        <w:rPr>
          <w:color w:val="FF00FF"/>
          <w:sz w:val="18"/>
        </w:rPr>
        <w:t>我说</w:t>
      </w:r>
      <w:r>
        <w:rPr>
          <w:color w:val="FF00FF"/>
          <w:sz w:val="18"/>
        </w:rPr>
        <w:t>:</w:t>
      </w:r>
      <w:r>
        <w:rPr>
          <w:color w:val="FF00FF"/>
          <w:sz w:val="18"/>
        </w:rPr>
        <w:t>我能</w:t>
      </w:r>
      <w:r>
        <w:rPr>
          <w:color w:val="FF00FF"/>
          <w:sz w:val="18"/>
        </w:rPr>
        <w:t>!(</w:t>
      </w:r>
      <w:r>
        <w:rPr>
          <w:color w:val="FF00FF"/>
          <w:sz w:val="18"/>
        </w:rPr>
        <w:t>当时我已经不能说不了</w:t>
      </w:r>
      <w:r>
        <w:rPr>
          <w:color w:val="FF00FF"/>
          <w:sz w:val="18"/>
        </w:rPr>
        <w:t>)</w:t>
      </w:r>
    </w:p>
    <w:p w:rsidR="008E5117" w:rsidRDefault="008E5117">
      <w:pPr>
        <w:rPr>
          <w:color w:val="FF00FF"/>
          <w:sz w:val="18"/>
        </w:rPr>
      </w:pPr>
      <w:r>
        <w:rPr>
          <w:color w:val="FF00FF"/>
          <w:sz w:val="18"/>
        </w:rPr>
        <w:t>菲姐</w:t>
      </w:r>
      <w:r>
        <w:rPr>
          <w:color w:val="FF00FF"/>
          <w:sz w:val="18"/>
        </w:rPr>
        <w:t>(291808436) 23:29:41</w:t>
      </w:r>
    </w:p>
    <w:p w:rsidR="008E5117" w:rsidRDefault="008E5117">
      <w:pPr>
        <w:rPr>
          <w:color w:val="FF00FF"/>
          <w:sz w:val="18"/>
        </w:rPr>
      </w:pPr>
      <w:r>
        <w:rPr>
          <w:color w:val="FF00FF"/>
          <w:sz w:val="18"/>
        </w:rPr>
        <w:t>他说</w:t>
      </w:r>
      <w:r>
        <w:rPr>
          <w:color w:val="FF00FF"/>
          <w:sz w:val="18"/>
        </w:rPr>
        <w:t>:</w:t>
      </w:r>
      <w:r>
        <w:rPr>
          <w:color w:val="FF00FF"/>
          <w:sz w:val="18"/>
        </w:rPr>
        <w:t>好</w:t>
      </w:r>
      <w:r>
        <w:rPr>
          <w:color w:val="FF00FF"/>
          <w:sz w:val="18"/>
        </w:rPr>
        <w:t>,</w:t>
      </w:r>
      <w:r>
        <w:rPr>
          <w:color w:val="FF00FF"/>
          <w:sz w:val="18"/>
        </w:rPr>
        <w:t>我的面试结束</w:t>
      </w:r>
      <w:r>
        <w:rPr>
          <w:color w:val="FF00FF"/>
          <w:sz w:val="18"/>
        </w:rPr>
        <w:t>,</w:t>
      </w:r>
      <w:r>
        <w:rPr>
          <w:color w:val="FF00FF"/>
          <w:sz w:val="18"/>
        </w:rPr>
        <w:t>你再做一下</w:t>
      </w:r>
      <w:r>
        <w:rPr>
          <w:color w:val="FF00FF"/>
          <w:sz w:val="18"/>
        </w:rPr>
        <w:t>.</w:t>
      </w:r>
    </w:p>
    <w:p w:rsidR="008E5117" w:rsidRDefault="008E5117">
      <w:pPr>
        <w:rPr>
          <w:color w:val="FF00FF"/>
          <w:sz w:val="18"/>
        </w:rPr>
      </w:pPr>
      <w:r>
        <w:rPr>
          <w:color w:val="FF00FF"/>
          <w:sz w:val="18"/>
        </w:rPr>
        <w:t>我想</w:t>
      </w:r>
      <w:r>
        <w:rPr>
          <w:color w:val="FF00FF"/>
          <w:sz w:val="18"/>
        </w:rPr>
        <w:t>:</w:t>
      </w:r>
      <w:r>
        <w:rPr>
          <w:color w:val="FF00FF"/>
          <w:sz w:val="18"/>
        </w:rPr>
        <w:t>过</w:t>
      </w:r>
    </w:p>
    <w:p w:rsidR="008E5117" w:rsidRDefault="008E5117">
      <w:pPr>
        <w:rPr>
          <w:color w:val="FF00FF"/>
          <w:sz w:val="18"/>
        </w:rPr>
      </w:pPr>
      <w:r>
        <w:rPr>
          <w:color w:val="FF00FF"/>
          <w:sz w:val="18"/>
        </w:rPr>
        <w:t>菲姐</w:t>
      </w:r>
      <w:r>
        <w:rPr>
          <w:color w:val="FF00FF"/>
          <w:sz w:val="18"/>
        </w:rPr>
        <w:t>(291808436) 23:32:23</w:t>
      </w:r>
    </w:p>
    <w:p w:rsidR="008E5117" w:rsidRDefault="008E5117">
      <w:pPr>
        <w:rPr>
          <w:color w:val="FF00FF"/>
          <w:sz w:val="18"/>
        </w:rPr>
      </w:pPr>
      <w:r>
        <w:rPr>
          <w:color w:val="FF00FF"/>
          <w:sz w:val="18"/>
        </w:rPr>
        <w:t>说明一下</w:t>
      </w:r>
      <w:r>
        <w:rPr>
          <w:color w:val="FF00FF"/>
          <w:sz w:val="18"/>
        </w:rPr>
        <w:t>,</w:t>
      </w:r>
      <w:r>
        <w:rPr>
          <w:color w:val="FF00FF"/>
          <w:sz w:val="18"/>
        </w:rPr>
        <w:t>这时过了</w:t>
      </w:r>
      <w:r>
        <w:rPr>
          <w:color w:val="FF00FF"/>
          <w:sz w:val="18"/>
        </w:rPr>
        <w:t>1</w:t>
      </w:r>
      <w:r>
        <w:rPr>
          <w:color w:val="FF00FF"/>
          <w:sz w:val="18"/>
        </w:rPr>
        <w:t>点</w:t>
      </w:r>
      <w:r>
        <w:rPr>
          <w:color w:val="FF00FF"/>
          <w:sz w:val="18"/>
        </w:rPr>
        <w:t>,</w:t>
      </w:r>
      <w:r>
        <w:rPr>
          <w:color w:val="FF00FF"/>
          <w:sz w:val="18"/>
        </w:rPr>
        <w:t>因为没打算成功</w:t>
      </w:r>
      <w:r>
        <w:rPr>
          <w:color w:val="FF00FF"/>
          <w:sz w:val="18"/>
        </w:rPr>
        <w:t>,</w:t>
      </w:r>
      <w:r>
        <w:rPr>
          <w:color w:val="FF00FF"/>
          <w:sz w:val="18"/>
        </w:rPr>
        <w:t>准备完事去医院体检</w:t>
      </w:r>
      <w:r>
        <w:rPr>
          <w:color w:val="FF00FF"/>
          <w:sz w:val="18"/>
        </w:rPr>
        <w:t>,</w:t>
      </w:r>
      <w:r>
        <w:rPr>
          <w:color w:val="FF00FF"/>
          <w:sz w:val="18"/>
        </w:rPr>
        <w:t>因为掌上明珠也要体检</w:t>
      </w:r>
      <w:r>
        <w:rPr>
          <w:color w:val="FF00FF"/>
          <w:sz w:val="18"/>
        </w:rPr>
        <w:t>,</w:t>
      </w:r>
      <w:r>
        <w:rPr>
          <w:color w:val="FF00FF"/>
          <w:sz w:val="18"/>
        </w:rPr>
        <w:t>所以一点水没喝还超饿</w:t>
      </w:r>
      <w:r>
        <w:rPr>
          <w:color w:val="FF00FF"/>
          <w:sz w:val="18"/>
        </w:rPr>
        <w:t>,</w:t>
      </w:r>
      <w:r>
        <w:rPr>
          <w:color w:val="FF00FF"/>
          <w:sz w:val="18"/>
        </w:rPr>
        <w:t>我的饭量大家相信也是知道的</w:t>
      </w:r>
      <w:r>
        <w:rPr>
          <w:color w:val="FF00FF"/>
          <w:sz w:val="18"/>
        </w:rPr>
        <w:t>,</w:t>
      </w:r>
      <w:r>
        <w:rPr>
          <w:color w:val="FF00FF"/>
          <w:sz w:val="18"/>
        </w:rPr>
        <w:t>口干舌燥</w:t>
      </w:r>
      <w:r>
        <w:rPr>
          <w:color w:val="FF00FF"/>
          <w:sz w:val="18"/>
        </w:rPr>
        <w:t>,</w:t>
      </w:r>
      <w:r>
        <w:rPr>
          <w:color w:val="FF00FF"/>
          <w:sz w:val="18"/>
        </w:rPr>
        <w:t>最后一轮</w:t>
      </w:r>
      <w:r>
        <w:rPr>
          <w:color w:val="FF00FF"/>
          <w:sz w:val="18"/>
        </w:rPr>
        <w:t>,</w:t>
      </w:r>
      <w:r>
        <w:rPr>
          <w:color w:val="FF00FF"/>
          <w:sz w:val="18"/>
        </w:rPr>
        <w:t>老总面试</w:t>
      </w:r>
      <w:r>
        <w:rPr>
          <w:color w:val="FF00FF"/>
          <w:sz w:val="18"/>
        </w:rPr>
        <w:t>!</w:t>
      </w:r>
      <w:r>
        <w:rPr>
          <w:color w:val="FF00FF"/>
          <w:sz w:val="18"/>
        </w:rPr>
        <w:t>最重要的是</w:t>
      </w:r>
      <w:r>
        <w:rPr>
          <w:color w:val="FF00FF"/>
          <w:sz w:val="18"/>
        </w:rPr>
        <w:t>,</w:t>
      </w:r>
      <w:r>
        <w:rPr>
          <w:color w:val="FF00FF"/>
          <w:sz w:val="18"/>
        </w:rPr>
        <w:t>他一边吃饭一边面试</w:t>
      </w:r>
      <w:r>
        <w:rPr>
          <w:color w:val="FF00FF"/>
          <w:sz w:val="18"/>
        </w:rPr>
        <w:t>,</w:t>
      </w:r>
      <w:r>
        <w:rPr>
          <w:color w:val="FF00FF"/>
          <w:sz w:val="18"/>
        </w:rPr>
        <w:t>我饿</w:t>
      </w:r>
      <w:r>
        <w:rPr>
          <w:color w:val="FF00FF"/>
          <w:sz w:val="18"/>
        </w:rPr>
        <w:t>!!</w:t>
      </w:r>
    </w:p>
    <w:p w:rsidR="008E5117" w:rsidRDefault="008E5117">
      <w:pPr>
        <w:rPr>
          <w:color w:val="FF00FF"/>
          <w:sz w:val="18"/>
        </w:rPr>
      </w:pPr>
      <w:r>
        <w:rPr>
          <w:color w:val="FF00FF"/>
          <w:sz w:val="18"/>
        </w:rPr>
        <w:t>菲姐</w:t>
      </w:r>
      <w:r>
        <w:rPr>
          <w:color w:val="FF00FF"/>
          <w:sz w:val="18"/>
        </w:rPr>
        <w:t>(291808436) 23:33:24</w:t>
      </w:r>
    </w:p>
    <w:p w:rsidR="008E5117" w:rsidRDefault="008E5117">
      <w:pPr>
        <w:rPr>
          <w:color w:val="FF00FF"/>
          <w:sz w:val="18"/>
        </w:rPr>
      </w:pPr>
      <w:r>
        <w:rPr>
          <w:color w:val="FF00FF"/>
          <w:sz w:val="18"/>
        </w:rPr>
        <w:t>其实老总的面试最轻松</w:t>
      </w:r>
      <w:r>
        <w:rPr>
          <w:color w:val="FF00FF"/>
          <w:sz w:val="18"/>
        </w:rPr>
        <w:t>,</w:t>
      </w:r>
      <w:r>
        <w:rPr>
          <w:color w:val="FF00FF"/>
          <w:sz w:val="18"/>
        </w:rPr>
        <w:t>胖胖一老头</w:t>
      </w:r>
      <w:r>
        <w:rPr>
          <w:color w:val="FF00FF"/>
          <w:sz w:val="18"/>
        </w:rPr>
        <w:t>,</w:t>
      </w:r>
      <w:r>
        <w:rPr>
          <w:color w:val="FF00FF"/>
          <w:sz w:val="18"/>
        </w:rPr>
        <w:t>也不是太老</w:t>
      </w:r>
      <w:r>
        <w:rPr>
          <w:color w:val="FF00FF"/>
          <w:sz w:val="18"/>
        </w:rPr>
        <w:t>,</w:t>
      </w:r>
      <w:r>
        <w:rPr>
          <w:color w:val="FF00FF"/>
          <w:sz w:val="18"/>
        </w:rPr>
        <w:t>很和蔼</w:t>
      </w:r>
      <w:r>
        <w:rPr>
          <w:color w:val="FF00FF"/>
          <w:sz w:val="18"/>
        </w:rPr>
        <w:t>,</w:t>
      </w:r>
      <w:r>
        <w:rPr>
          <w:color w:val="FF00FF"/>
          <w:sz w:val="18"/>
        </w:rPr>
        <w:t>很好玩</w:t>
      </w:r>
      <w:r>
        <w:rPr>
          <w:color w:val="FF00FF"/>
          <w:sz w:val="18"/>
        </w:rPr>
        <w:t>,</w:t>
      </w:r>
      <w:r>
        <w:rPr>
          <w:color w:val="FF00FF"/>
          <w:sz w:val="18"/>
        </w:rPr>
        <w:t>一点压力没有</w:t>
      </w:r>
      <w:r>
        <w:rPr>
          <w:color w:val="FF00FF"/>
          <w:sz w:val="18"/>
        </w:rPr>
        <w:t>,</w:t>
      </w:r>
      <w:r>
        <w:rPr>
          <w:color w:val="FF00FF"/>
          <w:sz w:val="18"/>
        </w:rPr>
        <w:t>而且是校友</w:t>
      </w:r>
      <w:r>
        <w:rPr>
          <w:color w:val="FF00FF"/>
          <w:sz w:val="18"/>
        </w:rPr>
        <w:t>(</w:t>
      </w:r>
      <w:r>
        <w:rPr>
          <w:color w:val="FF00FF"/>
          <w:sz w:val="18"/>
        </w:rPr>
        <w:t>虽然这点没用</w:t>
      </w:r>
      <w:r>
        <w:rPr>
          <w:color w:val="FF00FF"/>
          <w:sz w:val="18"/>
        </w:rPr>
        <w:t>)</w:t>
      </w:r>
    </w:p>
    <w:p w:rsidR="008E5117" w:rsidRDefault="008E5117">
      <w:pPr>
        <w:rPr>
          <w:color w:val="FF00FF"/>
          <w:sz w:val="18"/>
        </w:rPr>
      </w:pPr>
      <w:r>
        <w:rPr>
          <w:color w:val="FF00FF"/>
          <w:sz w:val="18"/>
        </w:rPr>
        <w:t>菲姐</w:t>
      </w:r>
      <w:r>
        <w:rPr>
          <w:color w:val="FF00FF"/>
          <w:sz w:val="18"/>
        </w:rPr>
        <w:t>(291808436) 23:34:39</w:t>
      </w:r>
    </w:p>
    <w:p w:rsidR="008E5117" w:rsidRDefault="008E5117">
      <w:pPr>
        <w:rPr>
          <w:color w:val="FF00FF"/>
          <w:sz w:val="18"/>
        </w:rPr>
      </w:pPr>
      <w:r>
        <w:rPr>
          <w:color w:val="FF00FF"/>
          <w:sz w:val="18"/>
        </w:rPr>
        <w:t>问我以前的经历</w:t>
      </w:r>
      <w:r>
        <w:rPr>
          <w:color w:val="FF00FF"/>
          <w:sz w:val="18"/>
        </w:rPr>
        <w:t>,</w:t>
      </w:r>
      <w:r>
        <w:rPr>
          <w:color w:val="FF00FF"/>
          <w:sz w:val="18"/>
        </w:rPr>
        <w:t>我说做过机械公司的统计</w:t>
      </w:r>
      <w:r>
        <w:rPr>
          <w:color w:val="FF00FF"/>
          <w:sz w:val="18"/>
        </w:rPr>
        <w:t>,</w:t>
      </w:r>
      <w:r>
        <w:rPr>
          <w:color w:val="FF00FF"/>
          <w:sz w:val="18"/>
        </w:rPr>
        <w:t>然后喜欢漂亮衣服</w:t>
      </w:r>
      <w:r>
        <w:rPr>
          <w:color w:val="FF00FF"/>
          <w:sz w:val="18"/>
        </w:rPr>
        <w:t>,</w:t>
      </w:r>
      <w:r>
        <w:rPr>
          <w:color w:val="FF00FF"/>
          <w:sz w:val="18"/>
        </w:rPr>
        <w:t>就走到一个服装店说我想当服务员</w:t>
      </w:r>
      <w:r>
        <w:rPr>
          <w:color w:val="FF00FF"/>
          <w:sz w:val="18"/>
        </w:rPr>
        <w:t>,</w:t>
      </w:r>
      <w:r>
        <w:rPr>
          <w:color w:val="FF00FF"/>
          <w:sz w:val="18"/>
        </w:rPr>
        <w:t>老总说</w:t>
      </w:r>
      <w:r>
        <w:rPr>
          <w:color w:val="FF00FF"/>
          <w:sz w:val="18"/>
        </w:rPr>
        <w:t>:</w:t>
      </w:r>
      <w:r>
        <w:rPr>
          <w:color w:val="FF00FF"/>
          <w:sz w:val="18"/>
        </w:rPr>
        <w:t>你很有个性</w:t>
      </w:r>
      <w:r>
        <w:rPr>
          <w:color w:val="FF00FF"/>
          <w:sz w:val="18"/>
        </w:rPr>
        <w:t>!</w:t>
      </w:r>
    </w:p>
    <w:p w:rsidR="008E5117" w:rsidRDefault="008E5117">
      <w:pPr>
        <w:rPr>
          <w:color w:val="FF00FF"/>
          <w:sz w:val="18"/>
        </w:rPr>
      </w:pPr>
      <w:r>
        <w:rPr>
          <w:color w:val="FF00FF"/>
          <w:sz w:val="18"/>
        </w:rPr>
        <w:t>菲姐</w:t>
      </w:r>
      <w:r>
        <w:rPr>
          <w:color w:val="FF00FF"/>
          <w:sz w:val="18"/>
        </w:rPr>
        <w:t>(291808436) 23:35:41</w:t>
      </w:r>
    </w:p>
    <w:p w:rsidR="008E5117" w:rsidRDefault="008E5117">
      <w:pPr>
        <w:rPr>
          <w:color w:val="FF00FF"/>
          <w:sz w:val="18"/>
        </w:rPr>
      </w:pPr>
      <w:r>
        <w:rPr>
          <w:color w:val="FF00FF"/>
          <w:sz w:val="18"/>
        </w:rPr>
        <w:t>老总问</w:t>
      </w:r>
      <w:r>
        <w:rPr>
          <w:color w:val="FF00FF"/>
          <w:sz w:val="18"/>
        </w:rPr>
        <w:t>,</w:t>
      </w:r>
      <w:r>
        <w:rPr>
          <w:color w:val="FF00FF"/>
          <w:sz w:val="18"/>
        </w:rPr>
        <w:t>为什么做</w:t>
      </w:r>
      <w:r>
        <w:rPr>
          <w:color w:val="FF00FF"/>
          <w:sz w:val="18"/>
        </w:rPr>
        <w:t>java,</w:t>
      </w:r>
      <w:r>
        <w:rPr>
          <w:color w:val="FF00FF"/>
          <w:sz w:val="18"/>
        </w:rPr>
        <w:t>销售也很好</w:t>
      </w:r>
      <w:r>
        <w:rPr>
          <w:color w:val="FF00FF"/>
          <w:sz w:val="18"/>
        </w:rPr>
        <w:t>,</w:t>
      </w:r>
      <w:r>
        <w:rPr>
          <w:color w:val="FF00FF"/>
          <w:sz w:val="18"/>
        </w:rPr>
        <w:t>我说我是学理的</w:t>
      </w:r>
      <w:r>
        <w:rPr>
          <w:color w:val="FF00FF"/>
          <w:sz w:val="18"/>
        </w:rPr>
        <w:t>,</w:t>
      </w:r>
      <w:r>
        <w:rPr>
          <w:color w:val="FF00FF"/>
          <w:sz w:val="18"/>
        </w:rPr>
        <w:t>要有一门实实在在的技术</w:t>
      </w:r>
      <w:r>
        <w:rPr>
          <w:color w:val="FF00FF"/>
          <w:sz w:val="18"/>
        </w:rPr>
        <w:t>,</w:t>
      </w:r>
      <w:r>
        <w:rPr>
          <w:color w:val="FF00FF"/>
          <w:sz w:val="18"/>
        </w:rPr>
        <w:t>而且我觉得我能行</w:t>
      </w:r>
    </w:p>
    <w:p w:rsidR="008E5117" w:rsidRDefault="008E5117">
      <w:pPr>
        <w:rPr>
          <w:color w:val="FF00FF"/>
          <w:sz w:val="18"/>
        </w:rPr>
      </w:pPr>
      <w:r>
        <w:rPr>
          <w:color w:val="FF00FF"/>
          <w:sz w:val="18"/>
        </w:rPr>
        <w:t>菲姐</w:t>
      </w:r>
      <w:r>
        <w:rPr>
          <w:color w:val="FF00FF"/>
          <w:sz w:val="18"/>
        </w:rPr>
        <w:t>(291808436) 23:37:11</w:t>
      </w:r>
    </w:p>
    <w:p w:rsidR="008E5117" w:rsidRDefault="008E5117">
      <w:pPr>
        <w:rPr>
          <w:color w:val="FF00FF"/>
          <w:sz w:val="18"/>
        </w:rPr>
      </w:pPr>
      <w:r>
        <w:rPr>
          <w:color w:val="FF00FF"/>
          <w:sz w:val="18"/>
        </w:rPr>
        <w:t>老总问</w:t>
      </w:r>
      <w:r>
        <w:rPr>
          <w:color w:val="FF00FF"/>
          <w:sz w:val="18"/>
        </w:rPr>
        <w:t>,</w:t>
      </w:r>
      <w:r>
        <w:rPr>
          <w:color w:val="FF00FF"/>
          <w:sz w:val="18"/>
        </w:rPr>
        <w:t>有什么规划</w:t>
      </w:r>
      <w:r>
        <w:rPr>
          <w:color w:val="FF00FF"/>
          <w:sz w:val="18"/>
        </w:rPr>
        <w:t>,</w:t>
      </w:r>
      <w:r>
        <w:rPr>
          <w:color w:val="FF00FF"/>
          <w:sz w:val="18"/>
        </w:rPr>
        <w:t>我说三年内技术扎实一些</w:t>
      </w:r>
      <w:r>
        <w:rPr>
          <w:color w:val="FF00FF"/>
          <w:sz w:val="18"/>
        </w:rPr>
        <w:t>,</w:t>
      </w:r>
      <w:r>
        <w:rPr>
          <w:color w:val="FF00FF"/>
          <w:sz w:val="18"/>
        </w:rPr>
        <w:t>然后走管理的道路带领团队</w:t>
      </w:r>
      <w:r>
        <w:rPr>
          <w:color w:val="FF00FF"/>
          <w:sz w:val="18"/>
        </w:rPr>
        <w:t>,</w:t>
      </w:r>
      <w:r>
        <w:rPr>
          <w:color w:val="FF00FF"/>
          <w:sz w:val="18"/>
        </w:rPr>
        <w:t>我是瞎说的</w:t>
      </w:r>
      <w:r>
        <w:rPr>
          <w:color w:val="FF00FF"/>
          <w:sz w:val="18"/>
        </w:rPr>
        <w:t>,</w:t>
      </w:r>
      <w:r>
        <w:rPr>
          <w:color w:val="FF00FF"/>
          <w:sz w:val="18"/>
        </w:rPr>
        <w:t>因为国内没有一辈子的程序员</w:t>
      </w:r>
      <w:r>
        <w:rPr>
          <w:color w:val="FF00FF"/>
          <w:sz w:val="18"/>
        </w:rPr>
        <w:t>,</w:t>
      </w:r>
      <w:r>
        <w:rPr>
          <w:color w:val="FF00FF"/>
          <w:sz w:val="18"/>
        </w:rPr>
        <w:t>只能走这条路</w:t>
      </w:r>
      <w:r>
        <w:rPr>
          <w:color w:val="FF00FF"/>
          <w:sz w:val="18"/>
        </w:rPr>
        <w:t>,</w:t>
      </w:r>
      <w:r>
        <w:rPr>
          <w:color w:val="FF00FF"/>
          <w:sz w:val="18"/>
        </w:rPr>
        <w:t>可惜我错了</w:t>
      </w:r>
      <w:r>
        <w:rPr>
          <w:color w:val="FF00FF"/>
          <w:sz w:val="18"/>
        </w:rPr>
        <w:t>,</w:t>
      </w:r>
      <w:r>
        <w:rPr>
          <w:color w:val="FF00FF"/>
          <w:sz w:val="18"/>
        </w:rPr>
        <w:t>这家公司不是</w:t>
      </w:r>
    </w:p>
    <w:p w:rsidR="008E5117" w:rsidRDefault="008E5117">
      <w:pPr>
        <w:rPr>
          <w:color w:val="FF00FF"/>
          <w:sz w:val="18"/>
        </w:rPr>
      </w:pPr>
      <w:r>
        <w:rPr>
          <w:color w:val="FF00FF"/>
          <w:sz w:val="18"/>
        </w:rPr>
        <w:lastRenderedPageBreak/>
        <w:t>菲姐</w:t>
      </w:r>
      <w:r>
        <w:rPr>
          <w:color w:val="FF00FF"/>
          <w:sz w:val="18"/>
        </w:rPr>
        <w:t>(291808436) 23:38:22</w:t>
      </w:r>
    </w:p>
    <w:p w:rsidR="008E5117" w:rsidRDefault="008E5117">
      <w:pPr>
        <w:rPr>
          <w:color w:val="FF00FF"/>
          <w:sz w:val="18"/>
        </w:rPr>
      </w:pPr>
      <w:r>
        <w:rPr>
          <w:color w:val="FF00FF"/>
          <w:sz w:val="18"/>
        </w:rPr>
        <w:t>老总开始测试我是否有管理才能</w:t>
      </w:r>
      <w:r>
        <w:rPr>
          <w:color w:val="FF00FF"/>
          <w:sz w:val="18"/>
        </w:rPr>
        <w:t>,</w:t>
      </w:r>
      <w:r>
        <w:rPr>
          <w:color w:val="FF00FF"/>
          <w:sz w:val="18"/>
        </w:rPr>
        <w:t>问了很多问题</w:t>
      </w:r>
      <w:r>
        <w:rPr>
          <w:color w:val="FF00FF"/>
          <w:sz w:val="18"/>
        </w:rPr>
        <w:t>,</w:t>
      </w:r>
      <w:r>
        <w:rPr>
          <w:color w:val="FF00FF"/>
          <w:sz w:val="18"/>
        </w:rPr>
        <w:t>不是技术</w:t>
      </w:r>
      <w:r>
        <w:rPr>
          <w:color w:val="FF00FF"/>
          <w:sz w:val="18"/>
        </w:rPr>
        <w:t>,</w:t>
      </w:r>
      <w:r>
        <w:rPr>
          <w:color w:val="FF00FF"/>
          <w:sz w:val="18"/>
        </w:rPr>
        <w:t>是反应</w:t>
      </w:r>
      <w:r>
        <w:rPr>
          <w:color w:val="FF00FF"/>
          <w:sz w:val="18"/>
        </w:rPr>
        <w:t>,</w:t>
      </w:r>
      <w:r>
        <w:rPr>
          <w:color w:val="FF00FF"/>
          <w:sz w:val="18"/>
        </w:rPr>
        <w:t>因为当时又困又饿没太记住</w:t>
      </w:r>
      <w:r>
        <w:rPr>
          <w:color w:val="FF00FF"/>
          <w:sz w:val="18"/>
        </w:rPr>
        <w:t>,</w:t>
      </w:r>
      <w:r>
        <w:rPr>
          <w:color w:val="FF00FF"/>
          <w:sz w:val="18"/>
        </w:rPr>
        <w:t>总之不是太好</w:t>
      </w:r>
      <w:r>
        <w:rPr>
          <w:color w:val="FF00FF"/>
          <w:sz w:val="18"/>
        </w:rPr>
        <w:t>,</w:t>
      </w:r>
      <w:r>
        <w:rPr>
          <w:color w:val="FF00FF"/>
          <w:sz w:val="18"/>
        </w:rPr>
        <w:t>答得不太满意</w:t>
      </w:r>
    </w:p>
    <w:p w:rsidR="008E5117" w:rsidRDefault="008E5117">
      <w:pPr>
        <w:rPr>
          <w:color w:val="FF00FF"/>
          <w:sz w:val="18"/>
        </w:rPr>
      </w:pPr>
      <w:r>
        <w:rPr>
          <w:color w:val="FF00FF"/>
          <w:sz w:val="18"/>
        </w:rPr>
        <w:t>菲姐</w:t>
      </w:r>
      <w:r>
        <w:rPr>
          <w:color w:val="FF00FF"/>
          <w:sz w:val="18"/>
        </w:rPr>
        <w:t>(291808436) 23:38:49</w:t>
      </w:r>
    </w:p>
    <w:p w:rsidR="008E5117" w:rsidRDefault="008E5117">
      <w:pPr>
        <w:rPr>
          <w:color w:val="FF00FF"/>
          <w:sz w:val="18"/>
        </w:rPr>
      </w:pPr>
      <w:r>
        <w:rPr>
          <w:color w:val="FF00FF"/>
          <w:sz w:val="18"/>
        </w:rPr>
        <w:t>我是东北大学毕业</w:t>
      </w:r>
      <w:r>
        <w:rPr>
          <w:color w:val="FF00FF"/>
          <w:sz w:val="18"/>
        </w:rPr>
        <w:t>,</w:t>
      </w:r>
      <w:r>
        <w:rPr>
          <w:color w:val="FF00FF"/>
          <w:sz w:val="18"/>
        </w:rPr>
        <w:t>果老师是</w:t>
      </w:r>
      <w:r>
        <w:rPr>
          <w:color w:val="FF00FF"/>
          <w:sz w:val="18"/>
        </w:rPr>
        <w:t>,</w:t>
      </w:r>
      <w:r>
        <w:rPr>
          <w:color w:val="FF00FF"/>
          <w:sz w:val="18"/>
        </w:rPr>
        <w:t>这位老总也是</w:t>
      </w:r>
    </w:p>
    <w:p w:rsidR="008E5117" w:rsidRDefault="008E5117">
      <w:pPr>
        <w:rPr>
          <w:color w:val="FF00FF"/>
          <w:sz w:val="18"/>
        </w:rPr>
      </w:pPr>
      <w:r>
        <w:rPr>
          <w:color w:val="FF00FF"/>
          <w:sz w:val="18"/>
        </w:rPr>
        <w:t>菲姐</w:t>
      </w:r>
      <w:r>
        <w:rPr>
          <w:color w:val="FF00FF"/>
          <w:sz w:val="18"/>
        </w:rPr>
        <w:t>(291808436) 23:39:23</w:t>
      </w:r>
    </w:p>
    <w:p w:rsidR="008E5117" w:rsidRDefault="008E5117">
      <w:pPr>
        <w:rPr>
          <w:color w:val="FF00FF"/>
          <w:sz w:val="18"/>
        </w:rPr>
      </w:pPr>
      <w:r>
        <w:rPr>
          <w:color w:val="FF00FF"/>
          <w:sz w:val="18"/>
        </w:rPr>
        <w:t>这家公司技术部门很专业</w:t>
      </w:r>
      <w:r>
        <w:rPr>
          <w:color w:val="FF00FF"/>
          <w:sz w:val="18"/>
        </w:rPr>
        <w:t>,</w:t>
      </w:r>
      <w:r>
        <w:rPr>
          <w:color w:val="FF00FF"/>
          <w:sz w:val="18"/>
        </w:rPr>
        <w:t>可以有一辈子程序员</w:t>
      </w:r>
    </w:p>
    <w:p w:rsidR="008E5117" w:rsidRDefault="008E5117">
      <w:pPr>
        <w:rPr>
          <w:color w:val="FF00FF"/>
          <w:sz w:val="18"/>
        </w:rPr>
      </w:pPr>
      <w:r>
        <w:rPr>
          <w:color w:val="FF00FF"/>
          <w:sz w:val="18"/>
        </w:rPr>
        <w:t>菲姐</w:t>
      </w:r>
      <w:r>
        <w:rPr>
          <w:color w:val="FF00FF"/>
          <w:sz w:val="18"/>
        </w:rPr>
        <w:t>(291808436) 23:40:27</w:t>
      </w:r>
    </w:p>
    <w:p w:rsidR="008E5117" w:rsidRDefault="008E5117">
      <w:pPr>
        <w:rPr>
          <w:color w:val="FF00FF"/>
          <w:sz w:val="18"/>
        </w:rPr>
      </w:pPr>
      <w:r>
        <w:rPr>
          <w:color w:val="FF00FF"/>
          <w:sz w:val="18"/>
        </w:rPr>
        <w:t>老总说</w:t>
      </w:r>
      <w:r>
        <w:rPr>
          <w:color w:val="FF00FF"/>
          <w:sz w:val="18"/>
        </w:rPr>
        <w:t>:</w:t>
      </w:r>
      <w:r>
        <w:rPr>
          <w:color w:val="FF00FF"/>
          <w:sz w:val="18"/>
        </w:rPr>
        <w:t>这样吧</w:t>
      </w:r>
      <w:r>
        <w:rPr>
          <w:color w:val="FF00FF"/>
          <w:sz w:val="18"/>
        </w:rPr>
        <w:t>,</w:t>
      </w:r>
      <w:r>
        <w:rPr>
          <w:color w:val="FF00FF"/>
          <w:sz w:val="18"/>
        </w:rPr>
        <w:t>我和部长再商量一下</w:t>
      </w:r>
      <w:r>
        <w:rPr>
          <w:color w:val="FF00FF"/>
          <w:sz w:val="18"/>
        </w:rPr>
        <w:t>(</w:t>
      </w:r>
      <w:r>
        <w:rPr>
          <w:color w:val="FF00FF"/>
          <w:sz w:val="18"/>
        </w:rPr>
        <w:t>就是第二轮技术面试的人</w:t>
      </w:r>
      <w:r>
        <w:rPr>
          <w:color w:val="FF00FF"/>
          <w:sz w:val="18"/>
        </w:rPr>
        <w:t>),</w:t>
      </w:r>
      <w:r>
        <w:rPr>
          <w:color w:val="FF00FF"/>
          <w:sz w:val="18"/>
        </w:rPr>
        <w:t>我以为</w:t>
      </w:r>
      <w:r>
        <w:rPr>
          <w:color w:val="FF00FF"/>
          <w:sz w:val="18"/>
        </w:rPr>
        <w:t>ok,</w:t>
      </w:r>
      <w:r>
        <w:rPr>
          <w:color w:val="FF00FF"/>
          <w:sz w:val="18"/>
        </w:rPr>
        <w:t>没戏了</w:t>
      </w:r>
      <w:r>
        <w:rPr>
          <w:color w:val="FF00FF"/>
          <w:sz w:val="18"/>
        </w:rPr>
        <w:t>,</w:t>
      </w:r>
      <w:r>
        <w:rPr>
          <w:color w:val="FF00FF"/>
          <w:sz w:val="18"/>
        </w:rPr>
        <w:t>但是</w:t>
      </w:r>
      <w:r>
        <w:rPr>
          <w:color w:val="FF00FF"/>
          <w:sz w:val="18"/>
        </w:rPr>
        <w:t>,</w:t>
      </w:r>
      <w:r>
        <w:rPr>
          <w:color w:val="FF00FF"/>
          <w:sz w:val="18"/>
        </w:rPr>
        <w:t>他没有让我走</w:t>
      </w:r>
      <w:r>
        <w:rPr>
          <w:color w:val="FF00FF"/>
          <w:sz w:val="18"/>
        </w:rPr>
        <w:t>,</w:t>
      </w:r>
      <w:r>
        <w:rPr>
          <w:color w:val="FF00FF"/>
          <w:sz w:val="18"/>
        </w:rPr>
        <w:t>我的戏剧性开始出现了</w:t>
      </w:r>
    </w:p>
    <w:p w:rsidR="008E5117" w:rsidRDefault="008E5117">
      <w:pPr>
        <w:rPr>
          <w:color w:val="FF00FF"/>
          <w:sz w:val="18"/>
        </w:rPr>
      </w:pPr>
      <w:r>
        <w:rPr>
          <w:color w:val="FF00FF"/>
          <w:sz w:val="18"/>
        </w:rPr>
        <w:t>菲姐</w:t>
      </w:r>
      <w:r>
        <w:rPr>
          <w:color w:val="FF00FF"/>
          <w:sz w:val="18"/>
        </w:rPr>
        <w:t>(291808436) 23:41:30</w:t>
      </w:r>
    </w:p>
    <w:p w:rsidR="008E5117" w:rsidRDefault="008E5117">
      <w:pPr>
        <w:rPr>
          <w:color w:val="FF00FF"/>
          <w:sz w:val="18"/>
        </w:rPr>
      </w:pPr>
      <w:r>
        <w:rPr>
          <w:color w:val="FF00FF"/>
          <w:sz w:val="18"/>
        </w:rPr>
        <w:t>有人敲门</w:t>
      </w:r>
      <w:r>
        <w:rPr>
          <w:color w:val="FF00FF"/>
          <w:sz w:val="18"/>
        </w:rPr>
        <w:t>,</w:t>
      </w:r>
      <w:r>
        <w:rPr>
          <w:color w:val="FF00FF"/>
          <w:sz w:val="18"/>
        </w:rPr>
        <w:t>提示他主持一个会议</w:t>
      </w:r>
      <w:r>
        <w:rPr>
          <w:color w:val="FF00FF"/>
          <w:sz w:val="18"/>
        </w:rPr>
        <w:t>,</w:t>
      </w:r>
      <w:r>
        <w:rPr>
          <w:color w:val="FF00FF"/>
          <w:sz w:val="18"/>
        </w:rPr>
        <w:t>他真的超忙</w:t>
      </w:r>
      <w:r>
        <w:rPr>
          <w:color w:val="FF00FF"/>
          <w:sz w:val="18"/>
        </w:rPr>
        <w:t>,</w:t>
      </w:r>
      <w:r>
        <w:rPr>
          <w:color w:val="FF00FF"/>
          <w:sz w:val="18"/>
        </w:rPr>
        <w:t>没有让我走</w:t>
      </w:r>
      <w:r>
        <w:rPr>
          <w:color w:val="FF00FF"/>
          <w:sz w:val="18"/>
        </w:rPr>
        <w:t>,</w:t>
      </w:r>
      <w:r>
        <w:rPr>
          <w:color w:val="FF00FF"/>
          <w:sz w:val="18"/>
        </w:rPr>
        <w:t>说你在这里等我一下</w:t>
      </w:r>
      <w:r>
        <w:rPr>
          <w:color w:val="FF00FF"/>
          <w:sz w:val="18"/>
        </w:rPr>
        <w:t>,</w:t>
      </w:r>
      <w:r>
        <w:rPr>
          <w:color w:val="FF00FF"/>
          <w:sz w:val="18"/>
        </w:rPr>
        <w:t>我说好</w:t>
      </w:r>
      <w:r>
        <w:rPr>
          <w:color w:val="FF00FF"/>
          <w:sz w:val="18"/>
        </w:rPr>
        <w:t>,</w:t>
      </w:r>
      <w:r>
        <w:rPr>
          <w:color w:val="FF00FF"/>
          <w:sz w:val="18"/>
        </w:rPr>
        <w:t>结果等了两个小时</w:t>
      </w:r>
    </w:p>
    <w:p w:rsidR="008E5117" w:rsidRDefault="008E5117">
      <w:pPr>
        <w:rPr>
          <w:color w:val="FF00FF"/>
          <w:sz w:val="18"/>
        </w:rPr>
      </w:pPr>
      <w:r>
        <w:rPr>
          <w:color w:val="FF00FF"/>
          <w:sz w:val="18"/>
        </w:rPr>
        <w:t>菲姐</w:t>
      </w:r>
      <w:r>
        <w:rPr>
          <w:color w:val="FF00FF"/>
          <w:sz w:val="18"/>
        </w:rPr>
        <w:t>(291808436) 23:44:00</w:t>
      </w:r>
    </w:p>
    <w:p w:rsidR="008E5117" w:rsidRDefault="008E5117">
      <w:pPr>
        <w:rPr>
          <w:color w:val="FF00FF"/>
          <w:sz w:val="18"/>
        </w:rPr>
      </w:pPr>
      <w:r>
        <w:rPr>
          <w:color w:val="FF00FF"/>
          <w:sz w:val="18"/>
        </w:rPr>
        <w:t>在这两个小时里</w:t>
      </w:r>
      <w:r>
        <w:rPr>
          <w:color w:val="FF00FF"/>
          <w:sz w:val="18"/>
        </w:rPr>
        <w:t>,</w:t>
      </w:r>
      <w:r>
        <w:rPr>
          <w:color w:val="FF00FF"/>
          <w:sz w:val="18"/>
        </w:rPr>
        <w:t>有人给了我一杯水</w:t>
      </w:r>
      <w:r>
        <w:rPr>
          <w:color w:val="FF00FF"/>
          <w:sz w:val="18"/>
        </w:rPr>
        <w:t>,</w:t>
      </w:r>
      <w:r>
        <w:rPr>
          <w:color w:val="FF00FF"/>
          <w:sz w:val="18"/>
        </w:rPr>
        <w:t>我看着还不能喝</w:t>
      </w:r>
      <w:r>
        <w:rPr>
          <w:color w:val="FF00FF"/>
          <w:sz w:val="18"/>
        </w:rPr>
        <w:t>,</w:t>
      </w:r>
      <w:r>
        <w:rPr>
          <w:color w:val="FF00FF"/>
          <w:sz w:val="18"/>
        </w:rPr>
        <w:t>空调冷也不能动</w:t>
      </w:r>
      <w:r>
        <w:rPr>
          <w:color w:val="FF00FF"/>
          <w:sz w:val="18"/>
        </w:rPr>
        <w:t>,</w:t>
      </w:r>
      <w:r>
        <w:rPr>
          <w:color w:val="FF00FF"/>
          <w:sz w:val="18"/>
        </w:rPr>
        <w:t>困的快睡着了</w:t>
      </w:r>
      <w:r>
        <w:rPr>
          <w:color w:val="FF00FF"/>
          <w:sz w:val="18"/>
        </w:rPr>
        <w:t>,</w:t>
      </w:r>
      <w:r>
        <w:rPr>
          <w:color w:val="FF00FF"/>
          <w:sz w:val="18"/>
        </w:rPr>
        <w:t>给我的玫琳凯督导发短信</w:t>
      </w:r>
      <w:r>
        <w:rPr>
          <w:color w:val="FF00FF"/>
          <w:sz w:val="18"/>
        </w:rPr>
        <w:t>,</w:t>
      </w:r>
      <w:r>
        <w:rPr>
          <w:color w:val="FF00FF"/>
          <w:sz w:val="18"/>
        </w:rPr>
        <w:t>因为进了建龙就没有任何休息时间了</w:t>
      </w:r>
      <w:r>
        <w:rPr>
          <w:color w:val="FF00FF"/>
          <w:sz w:val="18"/>
        </w:rPr>
        <w:t>,</w:t>
      </w:r>
      <w:r>
        <w:rPr>
          <w:color w:val="FF00FF"/>
          <w:sz w:val="18"/>
        </w:rPr>
        <w:t>给袁征发了个短信</w:t>
      </w:r>
      <w:r>
        <w:rPr>
          <w:color w:val="FF00FF"/>
          <w:sz w:val="18"/>
        </w:rPr>
        <w:t>,</w:t>
      </w:r>
      <w:r>
        <w:rPr>
          <w:color w:val="FF00FF"/>
          <w:sz w:val="18"/>
        </w:rPr>
        <w:t>说最后一关需要支持</w:t>
      </w:r>
      <w:r>
        <w:rPr>
          <w:color w:val="FF00FF"/>
          <w:sz w:val="18"/>
        </w:rPr>
        <w:t>.</w:t>
      </w:r>
      <w:r>
        <w:rPr>
          <w:color w:val="FF00FF"/>
          <w:sz w:val="18"/>
        </w:rPr>
        <w:t>然后</w:t>
      </w:r>
      <w:r>
        <w:rPr>
          <w:color w:val="FF00FF"/>
          <w:sz w:val="18"/>
        </w:rPr>
        <w:t>,</w:t>
      </w:r>
      <w:r>
        <w:rPr>
          <w:color w:val="FF00FF"/>
          <w:sz w:val="18"/>
        </w:rPr>
        <w:t>最后的时刻到来了</w:t>
      </w:r>
      <w:r>
        <w:rPr>
          <w:color w:val="FF00FF"/>
          <w:sz w:val="18"/>
        </w:rPr>
        <w:t>,</w:t>
      </w:r>
      <w:r>
        <w:rPr>
          <w:color w:val="FF00FF"/>
          <w:sz w:val="18"/>
        </w:rPr>
        <w:t>老总开完会了</w:t>
      </w:r>
      <w:r>
        <w:rPr>
          <w:color w:val="FF00FF"/>
          <w:sz w:val="18"/>
        </w:rPr>
        <w:t>,</w:t>
      </w:r>
      <w:r>
        <w:rPr>
          <w:color w:val="FF00FF"/>
          <w:sz w:val="18"/>
        </w:rPr>
        <w:t>之后这段最好玩</w:t>
      </w:r>
    </w:p>
    <w:p w:rsidR="008E5117" w:rsidRDefault="008E5117">
      <w:pPr>
        <w:rPr>
          <w:color w:val="FF00FF"/>
          <w:sz w:val="18"/>
        </w:rPr>
      </w:pPr>
      <w:r>
        <w:rPr>
          <w:color w:val="FF00FF"/>
          <w:sz w:val="18"/>
        </w:rPr>
        <w:t>菲姐</w:t>
      </w:r>
      <w:r>
        <w:rPr>
          <w:color w:val="FF00FF"/>
          <w:sz w:val="18"/>
        </w:rPr>
        <w:t>(291808436) 23:45:26</w:t>
      </w:r>
    </w:p>
    <w:p w:rsidR="008E5117" w:rsidRDefault="008E5117">
      <w:pPr>
        <w:rPr>
          <w:color w:val="FF00FF"/>
          <w:sz w:val="18"/>
        </w:rPr>
      </w:pPr>
      <w:r>
        <w:rPr>
          <w:color w:val="FF00FF"/>
          <w:sz w:val="18"/>
        </w:rPr>
        <w:t>这两个小时我已经想放弃了</w:t>
      </w:r>
      <w:r>
        <w:rPr>
          <w:color w:val="FF00FF"/>
          <w:sz w:val="18"/>
        </w:rPr>
        <w:t>,</w:t>
      </w:r>
      <w:r>
        <w:rPr>
          <w:color w:val="FF00FF"/>
          <w:sz w:val="18"/>
        </w:rPr>
        <w:t>觉得自己可能是真的入错了行</w:t>
      </w:r>
      <w:r>
        <w:rPr>
          <w:color w:val="FF00FF"/>
          <w:sz w:val="18"/>
        </w:rPr>
        <w:t>,</w:t>
      </w:r>
      <w:r>
        <w:rPr>
          <w:color w:val="FF00FF"/>
          <w:sz w:val="18"/>
        </w:rPr>
        <w:t>真的不知道能不能坚持下来</w:t>
      </w:r>
      <w:r>
        <w:rPr>
          <w:color w:val="FF00FF"/>
          <w:sz w:val="18"/>
        </w:rPr>
        <w:t>,</w:t>
      </w:r>
      <w:r>
        <w:rPr>
          <w:color w:val="FF00FF"/>
          <w:sz w:val="18"/>
        </w:rPr>
        <w:t>不如就去掌上明珠算了</w:t>
      </w:r>
      <w:r>
        <w:rPr>
          <w:color w:val="FF00FF"/>
          <w:sz w:val="18"/>
        </w:rPr>
        <w:t>,</w:t>
      </w:r>
      <w:r>
        <w:rPr>
          <w:color w:val="FF00FF"/>
          <w:sz w:val="18"/>
        </w:rPr>
        <w:t>周末还可以卖卖化妆品</w:t>
      </w:r>
      <w:r>
        <w:rPr>
          <w:color w:val="FF00FF"/>
          <w:sz w:val="18"/>
        </w:rPr>
        <w:t>.</w:t>
      </w:r>
      <w:r>
        <w:rPr>
          <w:color w:val="FF00FF"/>
          <w:sz w:val="18"/>
        </w:rPr>
        <w:t>我决定退缩</w:t>
      </w:r>
    </w:p>
    <w:p w:rsidR="008E5117" w:rsidRDefault="008E5117">
      <w:pPr>
        <w:rPr>
          <w:color w:val="FF00FF"/>
          <w:sz w:val="18"/>
        </w:rPr>
      </w:pPr>
      <w:r>
        <w:rPr>
          <w:color w:val="FF00FF"/>
          <w:sz w:val="18"/>
        </w:rPr>
        <w:t>菲姐</w:t>
      </w:r>
      <w:r>
        <w:rPr>
          <w:color w:val="FF00FF"/>
          <w:sz w:val="18"/>
        </w:rPr>
        <w:t>(291808436) 23:48:18</w:t>
      </w:r>
    </w:p>
    <w:p w:rsidR="008E5117" w:rsidRDefault="008E5117">
      <w:pPr>
        <w:rPr>
          <w:color w:val="FF00FF"/>
          <w:sz w:val="18"/>
        </w:rPr>
      </w:pPr>
      <w:r>
        <w:rPr>
          <w:color w:val="FF00FF"/>
          <w:sz w:val="18"/>
        </w:rPr>
        <w:t>老总和部长都进了屋</w:t>
      </w:r>
      <w:r>
        <w:rPr>
          <w:color w:val="FF00FF"/>
          <w:sz w:val="18"/>
        </w:rPr>
        <w:t>,</w:t>
      </w:r>
      <w:r>
        <w:rPr>
          <w:color w:val="FF00FF"/>
          <w:sz w:val="18"/>
        </w:rPr>
        <w:t>准备签字</w:t>
      </w:r>
      <w:r>
        <w:rPr>
          <w:color w:val="FF00FF"/>
          <w:sz w:val="18"/>
        </w:rPr>
        <w:t>,</w:t>
      </w:r>
      <w:r>
        <w:rPr>
          <w:color w:val="FF00FF"/>
          <w:sz w:val="18"/>
        </w:rPr>
        <w:t>老总已经签了</w:t>
      </w:r>
      <w:r>
        <w:rPr>
          <w:color w:val="FF00FF"/>
          <w:sz w:val="18"/>
        </w:rPr>
        <w:t>,</w:t>
      </w:r>
      <w:r>
        <w:rPr>
          <w:color w:val="FF00FF"/>
          <w:sz w:val="18"/>
        </w:rPr>
        <w:t>但是他停了一下</w:t>
      </w:r>
      <w:r>
        <w:rPr>
          <w:color w:val="FF00FF"/>
          <w:sz w:val="18"/>
        </w:rPr>
        <w:t>,</w:t>
      </w:r>
      <w:r>
        <w:rPr>
          <w:color w:val="FF00FF"/>
          <w:sz w:val="18"/>
        </w:rPr>
        <w:t>其实他要写一段话</w:t>
      </w:r>
      <w:r>
        <w:rPr>
          <w:color w:val="FF00FF"/>
          <w:sz w:val="18"/>
        </w:rPr>
        <w:t>,</w:t>
      </w:r>
      <w:r>
        <w:rPr>
          <w:color w:val="FF00FF"/>
          <w:sz w:val="18"/>
        </w:rPr>
        <w:t>后来我才知道</w:t>
      </w:r>
      <w:r>
        <w:rPr>
          <w:color w:val="FF00FF"/>
          <w:sz w:val="18"/>
        </w:rPr>
        <w:t>,</w:t>
      </w:r>
      <w:r>
        <w:rPr>
          <w:color w:val="FF00FF"/>
          <w:sz w:val="18"/>
        </w:rPr>
        <w:t>但是我想放弃</w:t>
      </w:r>
      <w:r>
        <w:rPr>
          <w:color w:val="FF00FF"/>
          <w:sz w:val="18"/>
        </w:rPr>
        <w:t>,</w:t>
      </w:r>
      <w:r>
        <w:rPr>
          <w:color w:val="FF00FF"/>
          <w:sz w:val="18"/>
        </w:rPr>
        <w:t>于是我说</w:t>
      </w:r>
      <w:r>
        <w:rPr>
          <w:color w:val="FF00FF"/>
          <w:sz w:val="18"/>
        </w:rPr>
        <w:t>:</w:t>
      </w:r>
      <w:r>
        <w:rPr>
          <w:color w:val="FF00FF"/>
          <w:sz w:val="18"/>
        </w:rPr>
        <w:t>要不您和部长再商量商量吧</w:t>
      </w:r>
      <w:r>
        <w:rPr>
          <w:color w:val="FF00FF"/>
          <w:sz w:val="18"/>
        </w:rPr>
        <w:t>,</w:t>
      </w:r>
      <w:r>
        <w:rPr>
          <w:color w:val="FF00FF"/>
          <w:sz w:val="18"/>
        </w:rPr>
        <w:t>我想过了</w:t>
      </w:r>
      <w:r>
        <w:rPr>
          <w:color w:val="FF00FF"/>
          <w:sz w:val="18"/>
        </w:rPr>
        <w:t>,</w:t>
      </w:r>
      <w:r>
        <w:rPr>
          <w:color w:val="FF00FF"/>
          <w:sz w:val="18"/>
        </w:rPr>
        <w:t>我虽然执着</w:t>
      </w:r>
      <w:r>
        <w:rPr>
          <w:color w:val="FF00FF"/>
          <w:sz w:val="18"/>
        </w:rPr>
        <w:t>,</w:t>
      </w:r>
      <w:r>
        <w:rPr>
          <w:color w:val="FF00FF"/>
          <w:sz w:val="18"/>
        </w:rPr>
        <w:t>但是我不强求</w:t>
      </w:r>
    </w:p>
    <w:p w:rsidR="008E5117" w:rsidRDefault="008E5117">
      <w:pPr>
        <w:rPr>
          <w:color w:val="FF00FF"/>
          <w:sz w:val="18"/>
        </w:rPr>
      </w:pPr>
      <w:r>
        <w:rPr>
          <w:color w:val="FF00FF"/>
          <w:sz w:val="18"/>
        </w:rPr>
        <w:t>那一刻</w:t>
      </w:r>
      <w:r>
        <w:rPr>
          <w:color w:val="FF00FF"/>
          <w:sz w:val="18"/>
        </w:rPr>
        <w:t>,</w:t>
      </w:r>
      <w:r>
        <w:rPr>
          <w:color w:val="FF00FF"/>
          <w:sz w:val="18"/>
        </w:rPr>
        <w:t>老总和部长都楞住了</w:t>
      </w:r>
      <w:r>
        <w:rPr>
          <w:color w:val="FF00FF"/>
          <w:sz w:val="18"/>
        </w:rPr>
        <w:t>,</w:t>
      </w:r>
      <w:r>
        <w:rPr>
          <w:color w:val="FF00FF"/>
          <w:sz w:val="18"/>
        </w:rPr>
        <w:t>一秒中</w:t>
      </w:r>
      <w:r>
        <w:rPr>
          <w:color w:val="FF00FF"/>
          <w:sz w:val="18"/>
        </w:rPr>
        <w:t>,</w:t>
      </w:r>
      <w:r>
        <w:rPr>
          <w:color w:val="FF00FF"/>
          <w:sz w:val="18"/>
        </w:rPr>
        <w:t>可能他们没见过面试者在最后关头说这句话</w:t>
      </w:r>
    </w:p>
    <w:p w:rsidR="008E5117" w:rsidRDefault="008E5117">
      <w:pPr>
        <w:rPr>
          <w:color w:val="FF00FF"/>
          <w:sz w:val="18"/>
        </w:rPr>
      </w:pPr>
      <w:r>
        <w:rPr>
          <w:color w:val="FF00FF"/>
          <w:sz w:val="18"/>
        </w:rPr>
        <w:t>菲姐</w:t>
      </w:r>
      <w:r>
        <w:rPr>
          <w:color w:val="FF00FF"/>
          <w:sz w:val="18"/>
        </w:rPr>
        <w:t>(291808436) 23:49:03</w:t>
      </w:r>
    </w:p>
    <w:p w:rsidR="008E5117" w:rsidRDefault="008E5117">
      <w:pPr>
        <w:rPr>
          <w:color w:val="FF00FF"/>
          <w:sz w:val="18"/>
        </w:rPr>
      </w:pPr>
      <w:r>
        <w:rPr>
          <w:color w:val="FF00FF"/>
          <w:sz w:val="18"/>
        </w:rPr>
        <w:t>最最戏剧性的时刻出现</w:t>
      </w:r>
      <w:r>
        <w:rPr>
          <w:color w:val="FF00FF"/>
          <w:sz w:val="18"/>
        </w:rPr>
        <w:t>,</w:t>
      </w:r>
      <w:r>
        <w:rPr>
          <w:color w:val="FF00FF"/>
          <w:sz w:val="18"/>
        </w:rPr>
        <w:t>我的话他们没想到</w:t>
      </w:r>
      <w:r>
        <w:rPr>
          <w:color w:val="FF00FF"/>
          <w:sz w:val="18"/>
        </w:rPr>
        <w:t>,</w:t>
      </w:r>
      <w:r>
        <w:rPr>
          <w:color w:val="FF00FF"/>
          <w:sz w:val="18"/>
        </w:rPr>
        <w:t>老总的话我更没想到</w:t>
      </w:r>
      <w:r>
        <w:rPr>
          <w:color w:val="FF00FF"/>
          <w:sz w:val="18"/>
        </w:rPr>
        <w:t>,</w:t>
      </w:r>
      <w:r>
        <w:rPr>
          <w:color w:val="FF00FF"/>
          <w:sz w:val="18"/>
        </w:rPr>
        <w:t>我本是要退缩的</w:t>
      </w:r>
    </w:p>
    <w:p w:rsidR="008E5117" w:rsidRDefault="008E5117">
      <w:pPr>
        <w:rPr>
          <w:color w:val="FF00FF"/>
          <w:sz w:val="18"/>
        </w:rPr>
      </w:pPr>
      <w:r>
        <w:rPr>
          <w:color w:val="FF00FF"/>
          <w:sz w:val="18"/>
        </w:rPr>
        <w:t>菲姐</w:t>
      </w:r>
      <w:r>
        <w:rPr>
          <w:color w:val="FF00FF"/>
          <w:sz w:val="18"/>
        </w:rPr>
        <w:t>(291808436) 23:50:50</w:t>
      </w:r>
    </w:p>
    <w:p w:rsidR="008E5117" w:rsidRDefault="008E5117">
      <w:pPr>
        <w:rPr>
          <w:color w:val="FF00FF"/>
          <w:sz w:val="18"/>
        </w:rPr>
      </w:pPr>
      <w:r>
        <w:rPr>
          <w:color w:val="FF00FF"/>
          <w:sz w:val="18"/>
        </w:rPr>
        <w:t>老总说</w:t>
      </w:r>
      <w:r>
        <w:rPr>
          <w:color w:val="FF00FF"/>
          <w:sz w:val="18"/>
        </w:rPr>
        <w:t>:</w:t>
      </w:r>
      <w:r>
        <w:rPr>
          <w:color w:val="FF00FF"/>
          <w:sz w:val="18"/>
        </w:rPr>
        <w:t>啊</w:t>
      </w:r>
      <w:r>
        <w:rPr>
          <w:color w:val="FF00FF"/>
          <w:sz w:val="18"/>
        </w:rPr>
        <w:t>,</w:t>
      </w:r>
      <w:r>
        <w:rPr>
          <w:color w:val="FF00FF"/>
          <w:sz w:val="18"/>
        </w:rPr>
        <w:t>强求</w:t>
      </w:r>
      <w:r>
        <w:rPr>
          <w:color w:val="FF00FF"/>
          <w:sz w:val="18"/>
        </w:rPr>
        <w:t>,</w:t>
      </w:r>
      <w:r>
        <w:rPr>
          <w:color w:val="FF00FF"/>
          <w:sz w:val="18"/>
        </w:rPr>
        <w:t>不强求啊</w:t>
      </w:r>
      <w:r>
        <w:rPr>
          <w:color w:val="FF00FF"/>
          <w:sz w:val="18"/>
        </w:rPr>
        <w:t>,</w:t>
      </w:r>
      <w:r>
        <w:rPr>
          <w:color w:val="FF00FF"/>
          <w:sz w:val="18"/>
        </w:rPr>
        <w:t>你要是强求我才不会签字呢</w:t>
      </w:r>
      <w:r>
        <w:rPr>
          <w:color w:val="FF00FF"/>
          <w:sz w:val="18"/>
        </w:rPr>
        <w:t>!</w:t>
      </w:r>
      <w:r>
        <w:rPr>
          <w:color w:val="FF00FF"/>
          <w:sz w:val="18"/>
        </w:rPr>
        <w:t>你以为只有你有个性啊</w:t>
      </w:r>
      <w:r>
        <w:rPr>
          <w:color w:val="FF00FF"/>
          <w:sz w:val="18"/>
        </w:rPr>
        <w:t>,</w:t>
      </w:r>
      <w:r>
        <w:rPr>
          <w:color w:val="FF00FF"/>
          <w:sz w:val="18"/>
        </w:rPr>
        <w:t>我也很有啊</w:t>
      </w:r>
      <w:r>
        <w:rPr>
          <w:color w:val="FF00FF"/>
          <w:sz w:val="18"/>
        </w:rPr>
        <w:t>!!</w:t>
      </w:r>
    </w:p>
    <w:p w:rsidR="008E5117" w:rsidRDefault="008E5117">
      <w:pPr>
        <w:rPr>
          <w:color w:val="FF00FF"/>
          <w:sz w:val="18"/>
        </w:rPr>
      </w:pPr>
      <w:r>
        <w:rPr>
          <w:color w:val="FF00FF"/>
          <w:sz w:val="18"/>
        </w:rPr>
        <w:t>说完</w:t>
      </w:r>
      <w:r>
        <w:rPr>
          <w:color w:val="FF00FF"/>
          <w:sz w:val="18"/>
        </w:rPr>
        <w:t>,</w:t>
      </w:r>
      <w:r>
        <w:rPr>
          <w:color w:val="FF00FF"/>
          <w:sz w:val="18"/>
        </w:rPr>
        <w:t>狂写了几句不知道什么话</w:t>
      </w:r>
      <w:r>
        <w:rPr>
          <w:color w:val="FF00FF"/>
          <w:sz w:val="18"/>
        </w:rPr>
        <w:t>,</w:t>
      </w:r>
      <w:r>
        <w:rPr>
          <w:color w:val="FF00FF"/>
          <w:sz w:val="18"/>
        </w:rPr>
        <w:t>说有事和方部长说吧</w:t>
      </w:r>
      <w:r>
        <w:rPr>
          <w:color w:val="FF00FF"/>
          <w:sz w:val="18"/>
        </w:rPr>
        <w:t>,</w:t>
      </w:r>
      <w:r>
        <w:rPr>
          <w:color w:val="FF00FF"/>
          <w:sz w:val="18"/>
        </w:rPr>
        <w:t>然后走了</w:t>
      </w:r>
      <w:r>
        <w:rPr>
          <w:color w:val="FF00FF"/>
          <w:sz w:val="18"/>
        </w:rPr>
        <w:t>!</w:t>
      </w:r>
    </w:p>
    <w:p w:rsidR="008E5117" w:rsidRDefault="008E5117">
      <w:pPr>
        <w:rPr>
          <w:color w:val="FF00FF"/>
          <w:sz w:val="18"/>
        </w:rPr>
      </w:pPr>
      <w:r>
        <w:rPr>
          <w:color w:val="FF00FF"/>
          <w:sz w:val="18"/>
        </w:rPr>
        <w:t>菲姐</w:t>
      </w:r>
      <w:r>
        <w:rPr>
          <w:color w:val="FF00FF"/>
          <w:sz w:val="18"/>
        </w:rPr>
        <w:t>(291808436) 23:58:19</w:t>
      </w:r>
    </w:p>
    <w:p w:rsidR="008E5117" w:rsidRDefault="008E5117">
      <w:pPr>
        <w:rPr>
          <w:color w:val="FF00FF"/>
          <w:sz w:val="18"/>
        </w:rPr>
      </w:pPr>
      <w:r>
        <w:rPr>
          <w:color w:val="FF00FF"/>
          <w:sz w:val="18"/>
        </w:rPr>
        <w:t>就这样我就过了</w:t>
      </w:r>
      <w:r>
        <w:rPr>
          <w:color w:val="FF00FF"/>
          <w:sz w:val="18"/>
        </w:rPr>
        <w:t>,</w:t>
      </w:r>
      <w:r>
        <w:rPr>
          <w:color w:val="FF00FF"/>
          <w:sz w:val="18"/>
        </w:rPr>
        <w:t>部长把我交给了人事部阴经理</w:t>
      </w:r>
      <w:r>
        <w:rPr>
          <w:color w:val="FF00FF"/>
          <w:sz w:val="18"/>
        </w:rPr>
        <w:t>,</w:t>
      </w:r>
      <w:r>
        <w:rPr>
          <w:color w:val="FF00FF"/>
          <w:sz w:val="18"/>
        </w:rPr>
        <w:t>女性</w:t>
      </w:r>
      <w:r>
        <w:rPr>
          <w:color w:val="FF00FF"/>
          <w:sz w:val="18"/>
        </w:rPr>
        <w:t>,</w:t>
      </w:r>
      <w:r>
        <w:rPr>
          <w:color w:val="FF00FF"/>
          <w:sz w:val="18"/>
        </w:rPr>
        <w:t>之前已被我的执着打动过</w:t>
      </w:r>
      <w:r>
        <w:rPr>
          <w:color w:val="FF00FF"/>
          <w:sz w:val="18"/>
        </w:rPr>
        <w:t>,</w:t>
      </w:r>
      <w:r>
        <w:rPr>
          <w:color w:val="FF00FF"/>
          <w:sz w:val="18"/>
        </w:rPr>
        <w:t>还问我怎么面试这么久啊</w:t>
      </w:r>
      <w:r>
        <w:rPr>
          <w:color w:val="FF00FF"/>
          <w:sz w:val="18"/>
        </w:rPr>
        <w:t>,</w:t>
      </w:r>
      <w:r>
        <w:rPr>
          <w:color w:val="FF00FF"/>
          <w:sz w:val="18"/>
        </w:rPr>
        <w:t>是久</w:t>
      </w:r>
      <w:r>
        <w:rPr>
          <w:color w:val="FF00FF"/>
          <w:sz w:val="18"/>
        </w:rPr>
        <w:t>,</w:t>
      </w:r>
      <w:r>
        <w:rPr>
          <w:color w:val="FF00FF"/>
          <w:sz w:val="18"/>
        </w:rPr>
        <w:t>从</w:t>
      </w:r>
      <w:r>
        <w:rPr>
          <w:color w:val="FF00FF"/>
          <w:sz w:val="18"/>
        </w:rPr>
        <w:t>9</w:t>
      </w:r>
      <w:r>
        <w:rPr>
          <w:color w:val="FF00FF"/>
          <w:sz w:val="18"/>
        </w:rPr>
        <w:t>点到</w:t>
      </w:r>
      <w:r>
        <w:rPr>
          <w:color w:val="FF00FF"/>
          <w:sz w:val="18"/>
        </w:rPr>
        <w:t>3</w:t>
      </w:r>
      <w:r>
        <w:rPr>
          <w:color w:val="FF00FF"/>
          <w:sz w:val="18"/>
        </w:rPr>
        <w:t>点</w:t>
      </w:r>
      <w:r>
        <w:rPr>
          <w:color w:val="FF00FF"/>
          <w:sz w:val="18"/>
        </w:rPr>
        <w:t>,</w:t>
      </w:r>
      <w:r>
        <w:rPr>
          <w:color w:val="FF00FF"/>
          <w:sz w:val="18"/>
        </w:rPr>
        <w:t>我饿的说不出话了</w:t>
      </w:r>
      <w:r>
        <w:rPr>
          <w:color w:val="FF00FF"/>
          <w:sz w:val="18"/>
        </w:rPr>
        <w:t>.</w:t>
      </w:r>
      <w:r>
        <w:rPr>
          <w:color w:val="FF00FF"/>
          <w:sz w:val="18"/>
        </w:rPr>
        <w:t>然后说我是实习生</w:t>
      </w:r>
      <w:r>
        <w:rPr>
          <w:color w:val="FF00FF"/>
          <w:sz w:val="18"/>
        </w:rPr>
        <w:t>,</w:t>
      </w:r>
      <w:r>
        <w:rPr>
          <w:color w:val="FF00FF"/>
          <w:sz w:val="18"/>
        </w:rPr>
        <w:t>但也有工资</w:t>
      </w:r>
      <w:r>
        <w:rPr>
          <w:color w:val="FF00FF"/>
          <w:sz w:val="18"/>
        </w:rPr>
        <w:t>,3420,</w:t>
      </w:r>
      <w:r>
        <w:rPr>
          <w:color w:val="FF00FF"/>
          <w:sz w:val="18"/>
        </w:rPr>
        <w:t>试用期扣不扣我忘了</w:t>
      </w:r>
      <w:r>
        <w:rPr>
          <w:color w:val="FF00FF"/>
          <w:sz w:val="18"/>
        </w:rPr>
        <w:t>,</w:t>
      </w:r>
      <w:r>
        <w:rPr>
          <w:color w:val="FF00FF"/>
          <w:sz w:val="18"/>
        </w:rPr>
        <w:t>没听</w:t>
      </w:r>
      <w:r>
        <w:rPr>
          <w:color w:val="FF00FF"/>
          <w:sz w:val="18"/>
        </w:rPr>
        <w:t>.</w:t>
      </w:r>
      <w:r>
        <w:rPr>
          <w:color w:val="FF00FF"/>
          <w:sz w:val="18"/>
        </w:rPr>
        <w:t>试用期三个月</w:t>
      </w:r>
      <w:r>
        <w:rPr>
          <w:color w:val="FF00FF"/>
          <w:sz w:val="18"/>
        </w:rPr>
        <w:t>,</w:t>
      </w:r>
      <w:r>
        <w:rPr>
          <w:color w:val="FF00FF"/>
          <w:sz w:val="18"/>
        </w:rPr>
        <w:t>签三年合同</w:t>
      </w:r>
      <w:r>
        <w:rPr>
          <w:color w:val="FF00FF"/>
          <w:sz w:val="18"/>
        </w:rPr>
        <w:t>(</w:t>
      </w:r>
      <w:r>
        <w:rPr>
          <w:color w:val="FF00FF"/>
          <w:sz w:val="18"/>
        </w:rPr>
        <w:t>新劳动法规定</w:t>
      </w:r>
      <w:r>
        <w:rPr>
          <w:color w:val="FF00FF"/>
          <w:sz w:val="18"/>
        </w:rPr>
        <w:t>,</w:t>
      </w:r>
      <w:r>
        <w:rPr>
          <w:color w:val="FF00FF"/>
          <w:sz w:val="18"/>
        </w:rPr>
        <w:t>试用期一个月就要签</w:t>
      </w:r>
      <w:r>
        <w:rPr>
          <w:color w:val="FF00FF"/>
          <w:sz w:val="18"/>
        </w:rPr>
        <w:t>1</w:t>
      </w:r>
      <w:r>
        <w:rPr>
          <w:color w:val="FF00FF"/>
          <w:sz w:val="18"/>
        </w:rPr>
        <w:t>年合同</w:t>
      </w:r>
      <w:r>
        <w:rPr>
          <w:color w:val="FF00FF"/>
          <w:sz w:val="18"/>
        </w:rPr>
        <w:t>,</w:t>
      </w:r>
      <w:r>
        <w:rPr>
          <w:color w:val="FF00FF"/>
          <w:sz w:val="18"/>
        </w:rPr>
        <w:t>三个月签</w:t>
      </w:r>
      <w:r>
        <w:rPr>
          <w:color w:val="FF00FF"/>
          <w:sz w:val="18"/>
        </w:rPr>
        <w:t>3</w:t>
      </w:r>
      <w:r>
        <w:rPr>
          <w:color w:val="FF00FF"/>
          <w:sz w:val="18"/>
        </w:rPr>
        <w:t>年</w:t>
      </w:r>
      <w:r>
        <w:rPr>
          <w:color w:val="FF00FF"/>
          <w:sz w:val="18"/>
        </w:rPr>
        <w:t>,</w:t>
      </w:r>
      <w:r>
        <w:rPr>
          <w:color w:val="FF00FF"/>
          <w:sz w:val="18"/>
        </w:rPr>
        <w:t>就是为了试用期三个月而已</w:t>
      </w:r>
      <w:r>
        <w:rPr>
          <w:color w:val="FF00FF"/>
          <w:sz w:val="18"/>
        </w:rPr>
        <w:t>,</w:t>
      </w:r>
      <w:r>
        <w:rPr>
          <w:color w:val="FF00FF"/>
          <w:sz w:val="18"/>
        </w:rPr>
        <w:t>因为我不确定我会不会辞职</w:t>
      </w:r>
      <w:r>
        <w:rPr>
          <w:color w:val="FF00FF"/>
          <w:sz w:val="18"/>
        </w:rPr>
        <w:t>),</w:t>
      </w:r>
      <w:r>
        <w:rPr>
          <w:color w:val="FF00FF"/>
          <w:sz w:val="18"/>
        </w:rPr>
        <w:t>分公司会上交</w:t>
      </w:r>
      <w:r>
        <w:rPr>
          <w:color w:val="FF00FF"/>
          <w:sz w:val="18"/>
        </w:rPr>
        <w:t>1%</w:t>
      </w:r>
      <w:r>
        <w:rPr>
          <w:color w:val="FF00FF"/>
          <w:sz w:val="18"/>
        </w:rPr>
        <w:t>的利润给总部</w:t>
      </w:r>
      <w:r>
        <w:rPr>
          <w:color w:val="FF00FF"/>
          <w:sz w:val="18"/>
        </w:rPr>
        <w:t>200</w:t>
      </w:r>
      <w:r>
        <w:rPr>
          <w:color w:val="FF00FF"/>
          <w:sz w:val="18"/>
        </w:rPr>
        <w:t>个人</w:t>
      </w:r>
      <w:r>
        <w:rPr>
          <w:color w:val="FF00FF"/>
          <w:sz w:val="18"/>
        </w:rPr>
        <w:t>,</w:t>
      </w:r>
      <w:r>
        <w:rPr>
          <w:color w:val="FF00FF"/>
          <w:sz w:val="18"/>
        </w:rPr>
        <w:t>所以会发</w:t>
      </w:r>
      <w:r>
        <w:rPr>
          <w:color w:val="FF00FF"/>
          <w:sz w:val="18"/>
        </w:rPr>
        <w:t>20</w:t>
      </w:r>
      <w:r>
        <w:rPr>
          <w:color w:val="FF00FF"/>
          <w:sz w:val="18"/>
        </w:rPr>
        <w:t>个月的工资</w:t>
      </w:r>
      <w:r>
        <w:rPr>
          <w:color w:val="FF00FF"/>
          <w:sz w:val="18"/>
        </w:rPr>
        <w:t>,</w:t>
      </w:r>
      <w:r>
        <w:rPr>
          <w:color w:val="FF00FF"/>
          <w:sz w:val="18"/>
        </w:rPr>
        <w:t>但多出的部分会有三分之一在年底发</w:t>
      </w:r>
      <w:r>
        <w:rPr>
          <w:color w:val="FF00FF"/>
          <w:sz w:val="18"/>
        </w:rPr>
        <w:t>(</w:t>
      </w:r>
      <w:r>
        <w:rPr>
          <w:color w:val="FF00FF"/>
          <w:sz w:val="18"/>
        </w:rPr>
        <w:t>怕人跑</w:t>
      </w:r>
      <w:r>
        <w:rPr>
          <w:color w:val="FF00FF"/>
          <w:sz w:val="18"/>
        </w:rPr>
        <w:t>,</w:t>
      </w:r>
      <w:r>
        <w:rPr>
          <w:color w:val="FF00FF"/>
          <w:sz w:val="18"/>
        </w:rPr>
        <w:t>因为只要辞职至少损失三个月工资</w:t>
      </w:r>
      <w:r>
        <w:rPr>
          <w:color w:val="FF00FF"/>
          <w:sz w:val="18"/>
        </w:rPr>
        <w:t>,</w:t>
      </w:r>
      <w:r>
        <w:rPr>
          <w:color w:val="FF00FF"/>
          <w:sz w:val="18"/>
        </w:rPr>
        <w:t>这点我领教过</w:t>
      </w:r>
      <w:r>
        <w:rPr>
          <w:color w:val="FF00FF"/>
          <w:sz w:val="18"/>
        </w:rPr>
        <w:t>),</w:t>
      </w:r>
      <w:r>
        <w:rPr>
          <w:color w:val="FF00FF"/>
          <w:sz w:val="18"/>
        </w:rPr>
        <w:t>回去体检</w:t>
      </w:r>
      <w:r>
        <w:rPr>
          <w:color w:val="FF00FF"/>
          <w:sz w:val="18"/>
        </w:rPr>
        <w:t>,</w:t>
      </w:r>
      <w:r>
        <w:rPr>
          <w:color w:val="FF00FF"/>
          <w:sz w:val="18"/>
        </w:rPr>
        <w:t>等通知</w:t>
      </w:r>
      <w:r>
        <w:rPr>
          <w:color w:val="FF00FF"/>
          <w:sz w:val="18"/>
        </w:rPr>
        <w:t>,</w:t>
      </w:r>
      <w:r>
        <w:rPr>
          <w:color w:val="FF00FF"/>
          <w:sz w:val="18"/>
        </w:rPr>
        <w:t>因为手续还是比较麻烦地</w:t>
      </w:r>
      <w:r>
        <w:rPr>
          <w:color w:val="FF00FF"/>
          <w:sz w:val="18"/>
        </w:rPr>
        <w:t>.</w:t>
      </w:r>
      <w:r>
        <w:rPr>
          <w:color w:val="FF00FF"/>
          <w:sz w:val="18"/>
        </w:rPr>
        <w:t>然后让我走了</w:t>
      </w:r>
      <w:r>
        <w:rPr>
          <w:color w:val="FF00FF"/>
          <w:sz w:val="18"/>
        </w:rPr>
        <w:t>,</w:t>
      </w:r>
      <w:r>
        <w:rPr>
          <w:color w:val="FF00FF"/>
          <w:sz w:val="18"/>
        </w:rPr>
        <w:t>今天体检</w:t>
      </w:r>
      <w:r>
        <w:rPr>
          <w:color w:val="FF00FF"/>
          <w:sz w:val="18"/>
        </w:rPr>
        <w:t>,</w:t>
      </w:r>
      <w:r>
        <w:rPr>
          <w:color w:val="FF00FF"/>
          <w:sz w:val="18"/>
        </w:rPr>
        <w:t>心电图不合格</w:t>
      </w:r>
      <w:r>
        <w:rPr>
          <w:color w:val="FF00FF"/>
          <w:sz w:val="18"/>
        </w:rPr>
        <w:t>,</w:t>
      </w:r>
      <w:r>
        <w:rPr>
          <w:color w:val="FF00FF"/>
          <w:sz w:val="18"/>
        </w:rPr>
        <w:t>崩溃中</w:t>
      </w:r>
      <w:r>
        <w:rPr>
          <w:color w:val="FF00FF"/>
          <w:sz w:val="18"/>
        </w:rPr>
        <w:t>.....</w:t>
      </w:r>
    </w:p>
    <w:p w:rsidR="008E5117" w:rsidRDefault="008E5117">
      <w:pPr>
        <w:rPr>
          <w:color w:val="FF00FF"/>
          <w:sz w:val="18"/>
        </w:rPr>
      </w:pPr>
    </w:p>
    <w:p w:rsidR="008E5117" w:rsidRDefault="008E5117">
      <w:pPr>
        <w:rPr>
          <w:color w:val="FF00FF"/>
          <w:sz w:val="18"/>
        </w:rPr>
      </w:pPr>
    </w:p>
    <w:p w:rsidR="008E5117" w:rsidRDefault="008E5117">
      <w:pPr>
        <w:rPr>
          <w:color w:val="FF00FF"/>
          <w:sz w:val="18"/>
        </w:rPr>
      </w:pPr>
      <w:r>
        <w:rPr>
          <w:color w:val="FF00FF"/>
          <w:sz w:val="18"/>
        </w:rPr>
        <w:t>菲姐</w:t>
      </w:r>
      <w:r>
        <w:rPr>
          <w:color w:val="FF00FF"/>
          <w:sz w:val="18"/>
        </w:rPr>
        <w:t>(291808436) 23:58:27</w:t>
      </w:r>
    </w:p>
    <w:p w:rsidR="008E5117" w:rsidRDefault="008E5117">
      <w:pPr>
        <w:rPr>
          <w:color w:val="FF00FF"/>
          <w:sz w:val="18"/>
        </w:rPr>
      </w:pPr>
      <w:r>
        <w:rPr>
          <w:color w:val="FF00FF"/>
          <w:sz w:val="18"/>
        </w:rPr>
        <w:t>完毕</w:t>
      </w:r>
    </w:p>
    <w:p w:rsidR="008E5117" w:rsidRDefault="008E5117">
      <w:pPr>
        <w:rPr>
          <w:rFonts w:hint="eastAsia"/>
          <w:color w:val="FF00FF"/>
          <w:sz w:val="18"/>
        </w:rPr>
      </w:pPr>
    </w:p>
    <w:p w:rsidR="008E5117" w:rsidRDefault="008E5117">
      <w:pPr>
        <w:rPr>
          <w:color w:val="FF00FF"/>
          <w:sz w:val="18"/>
        </w:rPr>
      </w:pPr>
      <w:r>
        <w:rPr>
          <w:color w:val="FF00FF"/>
          <w:sz w:val="18"/>
        </w:rPr>
        <w:t>菲姐</w:t>
      </w:r>
      <w:r>
        <w:rPr>
          <w:color w:val="FF00FF"/>
          <w:sz w:val="18"/>
        </w:rPr>
        <w:t>(291808436) 00:01:59</w:t>
      </w:r>
    </w:p>
    <w:p w:rsidR="008E5117" w:rsidRDefault="008E5117">
      <w:pPr>
        <w:rPr>
          <w:color w:val="FF00FF"/>
          <w:sz w:val="18"/>
        </w:rPr>
      </w:pPr>
      <w:r>
        <w:rPr>
          <w:color w:val="FF00FF"/>
          <w:sz w:val="18"/>
        </w:rPr>
        <w:t>我的面试血泪史</w:t>
      </w:r>
      <w:r>
        <w:rPr>
          <w:color w:val="FF00FF"/>
          <w:sz w:val="18"/>
        </w:rPr>
        <w:t>,</w:t>
      </w:r>
      <w:r>
        <w:rPr>
          <w:color w:val="FF00FF"/>
          <w:sz w:val="18"/>
        </w:rPr>
        <w:t>也有很戏剧性的地方</w:t>
      </w:r>
      <w:r>
        <w:rPr>
          <w:color w:val="FF00FF"/>
          <w:sz w:val="18"/>
        </w:rPr>
        <w:t>,</w:t>
      </w:r>
      <w:r>
        <w:rPr>
          <w:color w:val="FF00FF"/>
          <w:sz w:val="18"/>
        </w:rPr>
        <w:t>但是确实没有开心过</w:t>
      </w:r>
      <w:r>
        <w:rPr>
          <w:color w:val="FF00FF"/>
          <w:sz w:val="18"/>
        </w:rPr>
        <w:t>,</w:t>
      </w:r>
      <w:r>
        <w:rPr>
          <w:color w:val="FF00FF"/>
          <w:sz w:val="18"/>
        </w:rPr>
        <w:t>因为其实我真地不知道能不能挺过三个月</w:t>
      </w:r>
      <w:r>
        <w:rPr>
          <w:color w:val="FF00FF"/>
          <w:sz w:val="18"/>
        </w:rPr>
        <w:t>,</w:t>
      </w:r>
      <w:r>
        <w:rPr>
          <w:color w:val="FF00FF"/>
          <w:sz w:val="18"/>
        </w:rPr>
        <w:t>我的力气已经用尽了</w:t>
      </w:r>
      <w:r>
        <w:rPr>
          <w:color w:val="FF00FF"/>
          <w:sz w:val="18"/>
        </w:rPr>
        <w:t>,</w:t>
      </w:r>
      <w:r>
        <w:rPr>
          <w:color w:val="FF00FF"/>
          <w:sz w:val="18"/>
        </w:rPr>
        <w:t>最近太拼心脏也出问题</w:t>
      </w:r>
      <w:r>
        <w:rPr>
          <w:color w:val="FF00FF"/>
          <w:sz w:val="18"/>
        </w:rPr>
        <w:t>,</w:t>
      </w:r>
      <w:r>
        <w:rPr>
          <w:color w:val="FF00FF"/>
          <w:sz w:val="18"/>
        </w:rPr>
        <w:t>之前没有事的</w:t>
      </w:r>
      <w:r>
        <w:rPr>
          <w:color w:val="FF00FF"/>
          <w:sz w:val="18"/>
        </w:rPr>
        <w:t>,</w:t>
      </w:r>
      <w:r>
        <w:rPr>
          <w:color w:val="FF00FF"/>
          <w:sz w:val="18"/>
        </w:rPr>
        <w:t>不知道这对我来说意味着什么</w:t>
      </w:r>
      <w:r>
        <w:rPr>
          <w:color w:val="FF00FF"/>
          <w:sz w:val="18"/>
        </w:rPr>
        <w:t>,</w:t>
      </w:r>
      <w:r>
        <w:rPr>
          <w:color w:val="FF00FF"/>
          <w:sz w:val="18"/>
        </w:rPr>
        <w:t>总之</w:t>
      </w:r>
      <w:r>
        <w:rPr>
          <w:color w:val="FF00FF"/>
          <w:sz w:val="18"/>
        </w:rPr>
        <w:t>,</w:t>
      </w:r>
      <w:r>
        <w:rPr>
          <w:color w:val="FF00FF"/>
          <w:sz w:val="18"/>
        </w:rPr>
        <w:t>啥也不知道了</w:t>
      </w:r>
      <w:r>
        <w:rPr>
          <w:color w:val="FF00FF"/>
          <w:sz w:val="18"/>
        </w:rPr>
        <w:t>,</w:t>
      </w:r>
      <w:r>
        <w:rPr>
          <w:color w:val="FF00FF"/>
          <w:sz w:val="18"/>
        </w:rPr>
        <w:t>掌上明珠今天我去一次说不去了</w:t>
      </w:r>
      <w:r>
        <w:rPr>
          <w:color w:val="FF00FF"/>
          <w:sz w:val="18"/>
        </w:rPr>
        <w:t>,</w:t>
      </w:r>
      <w:r>
        <w:rPr>
          <w:color w:val="FF00FF"/>
          <w:sz w:val="18"/>
        </w:rPr>
        <w:t>如果建龙不行</w:t>
      </w:r>
      <w:r>
        <w:rPr>
          <w:color w:val="FF00FF"/>
          <w:sz w:val="18"/>
        </w:rPr>
        <w:t>,</w:t>
      </w:r>
      <w:r>
        <w:rPr>
          <w:color w:val="FF00FF"/>
          <w:sz w:val="18"/>
        </w:rPr>
        <w:t>这几天我歇了</w:t>
      </w:r>
      <w:r>
        <w:rPr>
          <w:color w:val="FF00FF"/>
          <w:sz w:val="18"/>
        </w:rPr>
        <w:t>,</w:t>
      </w:r>
      <w:r>
        <w:rPr>
          <w:color w:val="FF00FF"/>
          <w:sz w:val="18"/>
        </w:rPr>
        <w:t>下周再找</w:t>
      </w:r>
      <w:r>
        <w:rPr>
          <w:color w:val="FF00FF"/>
          <w:sz w:val="18"/>
        </w:rPr>
        <w:t>.</w:t>
      </w:r>
    </w:p>
    <w:p w:rsidR="008E5117" w:rsidRDefault="008E5117">
      <w:pPr>
        <w:rPr>
          <w:color w:val="FF00FF"/>
          <w:sz w:val="18"/>
        </w:rPr>
      </w:pPr>
      <w:r>
        <w:rPr>
          <w:color w:val="FF00FF"/>
          <w:sz w:val="18"/>
        </w:rPr>
        <w:lastRenderedPageBreak/>
        <w:t>菲姐</w:t>
      </w:r>
      <w:r>
        <w:rPr>
          <w:color w:val="FF00FF"/>
          <w:sz w:val="18"/>
        </w:rPr>
        <w:t>(291808436) 00:02:27</w:t>
      </w:r>
    </w:p>
    <w:p w:rsidR="008E5117" w:rsidRDefault="008E5117">
      <w:pPr>
        <w:rPr>
          <w:color w:val="FF00FF"/>
          <w:sz w:val="18"/>
        </w:rPr>
      </w:pPr>
      <w:r>
        <w:rPr>
          <w:color w:val="FF00FF"/>
          <w:sz w:val="18"/>
        </w:rPr>
        <w:t>我说了很久啊</w:t>
      </w:r>
      <w:r>
        <w:rPr>
          <w:color w:val="FF00FF"/>
          <w:sz w:val="18"/>
        </w:rPr>
        <w:t>,</w:t>
      </w:r>
      <w:r>
        <w:rPr>
          <w:color w:val="FF00FF"/>
          <w:sz w:val="18"/>
        </w:rPr>
        <w:t>大家该睡了</w:t>
      </w:r>
      <w:r>
        <w:rPr>
          <w:color w:val="FF00FF"/>
          <w:sz w:val="18"/>
        </w:rPr>
        <w:t>,</w:t>
      </w:r>
      <w:r>
        <w:rPr>
          <w:color w:val="FF00FF"/>
          <w:sz w:val="18"/>
        </w:rPr>
        <w:t>真能唠叨</w:t>
      </w:r>
      <w:r>
        <w:rPr>
          <w:color w:val="FF00FF"/>
          <w:sz w:val="18"/>
        </w:rPr>
        <w:t>,</w:t>
      </w:r>
      <w:r>
        <w:rPr>
          <w:color w:val="FF00FF"/>
          <w:sz w:val="18"/>
        </w:rPr>
        <w:t>呵呵</w:t>
      </w:r>
    </w:p>
    <w:p w:rsidR="008E5117" w:rsidRDefault="008E5117">
      <w:pPr>
        <w:rPr>
          <w:color w:val="FF00FF"/>
          <w:sz w:val="18"/>
        </w:rPr>
      </w:pPr>
      <w:r>
        <w:rPr>
          <w:color w:val="FF00FF"/>
          <w:sz w:val="18"/>
        </w:rPr>
        <w:t>菲姐</w:t>
      </w:r>
      <w:r>
        <w:rPr>
          <w:color w:val="FF00FF"/>
          <w:sz w:val="18"/>
        </w:rPr>
        <w:t>(291808436) 00:04:42</w:t>
      </w:r>
    </w:p>
    <w:p w:rsidR="008E5117" w:rsidRDefault="008E5117">
      <w:pPr>
        <w:rPr>
          <w:color w:val="FF00FF"/>
          <w:sz w:val="18"/>
        </w:rPr>
      </w:pPr>
      <w:r>
        <w:rPr>
          <w:color w:val="FF00FF"/>
          <w:sz w:val="18"/>
        </w:rPr>
        <w:t>心电图不合格</w:t>
      </w:r>
      <w:r>
        <w:rPr>
          <w:color w:val="FF00FF"/>
          <w:sz w:val="18"/>
        </w:rPr>
        <w:t>,</w:t>
      </w:r>
      <w:r>
        <w:rPr>
          <w:color w:val="FF00FF"/>
          <w:sz w:val="18"/>
        </w:rPr>
        <w:t>不是因为饿或没休息好</w:t>
      </w:r>
      <w:r>
        <w:rPr>
          <w:color w:val="FF00FF"/>
          <w:sz w:val="18"/>
        </w:rPr>
        <w:t>,</w:t>
      </w:r>
      <w:r>
        <w:rPr>
          <w:color w:val="FF00FF"/>
          <w:sz w:val="18"/>
        </w:rPr>
        <w:t>后来我不死心又做的心脏彩超</w:t>
      </w:r>
      <w:r>
        <w:rPr>
          <w:color w:val="FF00FF"/>
          <w:sz w:val="18"/>
        </w:rPr>
        <w:t>,</w:t>
      </w:r>
      <w:r>
        <w:rPr>
          <w:color w:val="FF00FF"/>
          <w:sz w:val="18"/>
        </w:rPr>
        <w:t>也说明开始有问题</w:t>
      </w:r>
      <w:r>
        <w:rPr>
          <w:color w:val="FF00FF"/>
          <w:sz w:val="18"/>
        </w:rPr>
        <w:t>,</w:t>
      </w:r>
      <w:r>
        <w:rPr>
          <w:color w:val="FF00FF"/>
          <w:sz w:val="18"/>
        </w:rPr>
        <w:t>还不是心脏病</w:t>
      </w:r>
      <w:r>
        <w:rPr>
          <w:color w:val="FF00FF"/>
          <w:sz w:val="18"/>
        </w:rPr>
        <w:t>,</w:t>
      </w:r>
      <w:r>
        <w:rPr>
          <w:color w:val="FF00FF"/>
          <w:sz w:val="18"/>
        </w:rPr>
        <w:t>不能过度劳累</w:t>
      </w:r>
      <w:r>
        <w:rPr>
          <w:color w:val="FF00FF"/>
          <w:sz w:val="18"/>
        </w:rPr>
        <w:t>,</w:t>
      </w:r>
      <w:r>
        <w:rPr>
          <w:color w:val="FF00FF"/>
          <w:sz w:val="18"/>
        </w:rPr>
        <w:t>就素这样了</w:t>
      </w:r>
    </w:p>
    <w:p w:rsidR="008E5117" w:rsidRDefault="008E5117">
      <w:pPr>
        <w:rPr>
          <w:color w:val="FF00FF"/>
          <w:sz w:val="18"/>
        </w:rPr>
      </w:pPr>
      <w:r>
        <w:rPr>
          <w:color w:val="FF00FF"/>
          <w:sz w:val="18"/>
        </w:rPr>
        <w:t>菲姐</w:t>
      </w:r>
      <w:r>
        <w:rPr>
          <w:color w:val="FF00FF"/>
          <w:sz w:val="18"/>
        </w:rPr>
        <w:t>(291808436) 00:05:58</w:t>
      </w:r>
    </w:p>
    <w:p w:rsidR="008E5117" w:rsidRDefault="008E5117">
      <w:pPr>
        <w:rPr>
          <w:color w:val="FF00FF"/>
          <w:sz w:val="18"/>
        </w:rPr>
      </w:pPr>
      <w:r>
        <w:rPr>
          <w:color w:val="FF00FF"/>
          <w:sz w:val="18"/>
        </w:rPr>
        <w:t>而且最后我真地觉得是求来的</w:t>
      </w:r>
      <w:r>
        <w:rPr>
          <w:color w:val="FF00FF"/>
          <w:sz w:val="18"/>
        </w:rPr>
        <w:t>,</w:t>
      </w:r>
      <w:r>
        <w:rPr>
          <w:color w:val="FF00FF"/>
          <w:sz w:val="18"/>
        </w:rPr>
        <w:t>而不是我很强技术合格过的</w:t>
      </w:r>
      <w:r>
        <w:rPr>
          <w:color w:val="FF00FF"/>
          <w:sz w:val="18"/>
        </w:rPr>
        <w:t>,</w:t>
      </w:r>
      <w:r>
        <w:rPr>
          <w:color w:val="FF00FF"/>
          <w:sz w:val="18"/>
        </w:rPr>
        <w:t>总觉得不爽</w:t>
      </w:r>
      <w:r>
        <w:rPr>
          <w:color w:val="FF00FF"/>
          <w:sz w:val="18"/>
        </w:rPr>
        <w:t>,</w:t>
      </w:r>
      <w:r>
        <w:rPr>
          <w:color w:val="FF00FF"/>
          <w:sz w:val="18"/>
        </w:rPr>
        <w:t>是超郁闷</w:t>
      </w:r>
    </w:p>
    <w:p w:rsidR="008E5117" w:rsidRDefault="008E5117">
      <w:pPr>
        <w:rPr>
          <w:color w:val="FF00FF"/>
          <w:sz w:val="18"/>
        </w:rPr>
      </w:pPr>
      <w:r>
        <w:rPr>
          <w:color w:val="FF00FF"/>
          <w:sz w:val="18"/>
        </w:rPr>
        <w:t>菲姐</w:t>
      </w:r>
      <w:r>
        <w:rPr>
          <w:color w:val="FF00FF"/>
          <w:sz w:val="18"/>
        </w:rPr>
        <w:t>(291808436) 00:07:43</w:t>
      </w:r>
    </w:p>
    <w:p w:rsidR="008E5117" w:rsidRDefault="008E5117">
      <w:pPr>
        <w:rPr>
          <w:color w:val="FF00FF"/>
          <w:sz w:val="18"/>
        </w:rPr>
      </w:pPr>
      <w:r>
        <w:rPr>
          <w:color w:val="FF00FF"/>
          <w:sz w:val="18"/>
        </w:rPr>
        <w:t>其实你们只知道结果</w:t>
      </w:r>
      <w:r>
        <w:rPr>
          <w:color w:val="FF00FF"/>
          <w:sz w:val="18"/>
        </w:rPr>
        <w:t>,</w:t>
      </w:r>
      <w:r>
        <w:rPr>
          <w:color w:val="FF00FF"/>
          <w:sz w:val="18"/>
        </w:rPr>
        <w:t>而不知真相</w:t>
      </w:r>
      <w:r>
        <w:rPr>
          <w:color w:val="FF00FF"/>
          <w:sz w:val="18"/>
        </w:rPr>
        <w:t>,</w:t>
      </w:r>
      <w:r>
        <w:rPr>
          <w:color w:val="FF00FF"/>
          <w:sz w:val="18"/>
        </w:rPr>
        <w:t>所以会羡慕我</w:t>
      </w:r>
    </w:p>
    <w:p w:rsidR="008E5117" w:rsidRDefault="008E5117">
      <w:pPr>
        <w:rPr>
          <w:color w:val="FF00FF"/>
          <w:sz w:val="18"/>
        </w:rPr>
      </w:pPr>
      <w:r>
        <w:rPr>
          <w:color w:val="FF00FF"/>
          <w:sz w:val="18"/>
        </w:rPr>
        <w:t>菲姐</w:t>
      </w:r>
      <w:r>
        <w:rPr>
          <w:color w:val="FF00FF"/>
          <w:sz w:val="18"/>
        </w:rPr>
        <w:t>(291808436) 00:08:50</w:t>
      </w:r>
    </w:p>
    <w:p w:rsidR="008E5117" w:rsidRDefault="008E5117">
      <w:pPr>
        <w:rPr>
          <w:color w:val="FF00FF"/>
          <w:sz w:val="18"/>
        </w:rPr>
      </w:pPr>
      <w:r>
        <w:rPr>
          <w:color w:val="FF00FF"/>
          <w:sz w:val="18"/>
        </w:rPr>
        <w:t>只要你们坚持</w:t>
      </w:r>
      <w:r>
        <w:rPr>
          <w:color w:val="FF00FF"/>
          <w:sz w:val="18"/>
        </w:rPr>
        <w:t>,</w:t>
      </w:r>
      <w:r>
        <w:rPr>
          <w:color w:val="FF00FF"/>
          <w:sz w:val="18"/>
        </w:rPr>
        <w:t>像我一样</w:t>
      </w:r>
      <w:r>
        <w:rPr>
          <w:color w:val="FF00FF"/>
          <w:sz w:val="18"/>
        </w:rPr>
        <w:t>,</w:t>
      </w:r>
      <w:r>
        <w:rPr>
          <w:color w:val="FF00FF"/>
          <w:sz w:val="18"/>
        </w:rPr>
        <w:t>那就无论如何也能找到工作</w:t>
      </w:r>
    </w:p>
    <w:p w:rsidR="008E5117" w:rsidRDefault="008E5117">
      <w:pPr>
        <w:rPr>
          <w:color w:val="FF00FF"/>
          <w:sz w:val="18"/>
        </w:rPr>
      </w:pPr>
      <w:r>
        <w:rPr>
          <w:color w:val="FF00FF"/>
          <w:sz w:val="18"/>
        </w:rPr>
        <w:t>菲姐</w:t>
      </w:r>
      <w:r>
        <w:rPr>
          <w:color w:val="FF00FF"/>
          <w:sz w:val="18"/>
        </w:rPr>
        <w:t>(291808436) 00:09:18</w:t>
      </w:r>
    </w:p>
    <w:p w:rsidR="008E5117" w:rsidRDefault="008E5117">
      <w:pPr>
        <w:rPr>
          <w:color w:val="FF00FF"/>
          <w:sz w:val="18"/>
        </w:rPr>
      </w:pPr>
      <w:r>
        <w:rPr>
          <w:color w:val="FF00FF"/>
          <w:sz w:val="18"/>
        </w:rPr>
        <w:t>如果你们和我一样坚持</w:t>
      </w:r>
      <w:r>
        <w:rPr>
          <w:color w:val="FF00FF"/>
          <w:sz w:val="18"/>
        </w:rPr>
        <w:t>,</w:t>
      </w:r>
      <w:r>
        <w:rPr>
          <w:color w:val="FF00FF"/>
          <w:sz w:val="18"/>
        </w:rPr>
        <w:t>一定找到比这更好的工作</w:t>
      </w:r>
      <w:r>
        <w:rPr>
          <w:color w:val="FF00FF"/>
          <w:sz w:val="18"/>
        </w:rPr>
        <w:t>!</w:t>
      </w:r>
    </w:p>
    <w:p w:rsidR="008E5117" w:rsidRDefault="008E5117">
      <w:pPr>
        <w:rPr>
          <w:color w:val="FF00FF"/>
          <w:sz w:val="18"/>
        </w:rPr>
      </w:pPr>
      <w:r>
        <w:rPr>
          <w:color w:val="FF00FF"/>
          <w:sz w:val="18"/>
        </w:rPr>
        <w:t>菲姐</w:t>
      </w:r>
      <w:r>
        <w:rPr>
          <w:color w:val="FF00FF"/>
          <w:sz w:val="18"/>
        </w:rPr>
        <w:t>(291808436) 00:10:42</w:t>
      </w:r>
    </w:p>
    <w:p w:rsidR="008E5117" w:rsidRDefault="008E5117">
      <w:pPr>
        <w:rPr>
          <w:color w:val="FF00FF"/>
          <w:sz w:val="18"/>
        </w:rPr>
      </w:pPr>
      <w:r>
        <w:rPr>
          <w:color w:val="FF00FF"/>
          <w:sz w:val="18"/>
        </w:rPr>
        <w:t>我说完了</w:t>
      </w:r>
      <w:r>
        <w:rPr>
          <w:color w:val="FF00FF"/>
          <w:sz w:val="18"/>
        </w:rPr>
        <w:t>,</w:t>
      </w:r>
      <w:r>
        <w:rPr>
          <w:color w:val="FF00FF"/>
          <w:sz w:val="18"/>
        </w:rPr>
        <w:t>其实有一点不想进了</w:t>
      </w:r>
      <w:r>
        <w:rPr>
          <w:color w:val="FF00FF"/>
          <w:sz w:val="18"/>
        </w:rPr>
        <w:t>,</w:t>
      </w:r>
      <w:r>
        <w:rPr>
          <w:color w:val="FF00FF"/>
          <w:sz w:val="18"/>
        </w:rPr>
        <w:t>太难了</w:t>
      </w:r>
      <w:r>
        <w:rPr>
          <w:color w:val="FF00FF"/>
          <w:sz w:val="18"/>
        </w:rPr>
        <w:t>,</w:t>
      </w:r>
      <w:r>
        <w:rPr>
          <w:color w:val="FF00FF"/>
          <w:sz w:val="18"/>
        </w:rPr>
        <w:t>对我来说</w:t>
      </w:r>
    </w:p>
    <w:p w:rsidR="008E5117" w:rsidRDefault="008E5117">
      <w:pPr>
        <w:rPr>
          <w:color w:val="FF00FF"/>
          <w:sz w:val="18"/>
        </w:rPr>
      </w:pPr>
      <w:r>
        <w:rPr>
          <w:color w:val="FF00FF"/>
          <w:sz w:val="18"/>
        </w:rPr>
        <w:t>菲姐</w:t>
      </w:r>
      <w:r>
        <w:rPr>
          <w:color w:val="FF00FF"/>
          <w:sz w:val="18"/>
        </w:rPr>
        <w:t>(291808436) 00:11:41</w:t>
      </w:r>
    </w:p>
    <w:p w:rsidR="008E5117" w:rsidRDefault="008E5117">
      <w:pPr>
        <w:rPr>
          <w:color w:val="FF00FF"/>
          <w:sz w:val="18"/>
        </w:rPr>
      </w:pPr>
      <w:r>
        <w:rPr>
          <w:color w:val="FF00FF"/>
          <w:sz w:val="18"/>
        </w:rPr>
        <w:t>而且有朝一日我过了试用期</w:t>
      </w:r>
      <w:r>
        <w:rPr>
          <w:color w:val="FF00FF"/>
          <w:sz w:val="18"/>
        </w:rPr>
        <w:t>,</w:t>
      </w:r>
      <w:r>
        <w:rPr>
          <w:color w:val="FF00FF"/>
          <w:sz w:val="18"/>
        </w:rPr>
        <w:t>一定辞职</w:t>
      </w:r>
      <w:r>
        <w:rPr>
          <w:color w:val="FF00FF"/>
          <w:sz w:val="18"/>
        </w:rPr>
        <w:t>,</w:t>
      </w:r>
      <w:r>
        <w:rPr>
          <w:color w:val="FF00FF"/>
          <w:sz w:val="18"/>
        </w:rPr>
        <w:t>到时老总一定要说</w:t>
      </w:r>
      <w:r>
        <w:rPr>
          <w:color w:val="FF00FF"/>
          <w:sz w:val="18"/>
        </w:rPr>
        <w:t>:</w:t>
      </w:r>
      <w:r>
        <w:rPr>
          <w:color w:val="FF00FF"/>
          <w:sz w:val="18"/>
        </w:rPr>
        <w:t>你很有个性</w:t>
      </w:r>
      <w:r>
        <w:rPr>
          <w:color w:val="FF00FF"/>
          <w:sz w:val="18"/>
        </w:rPr>
        <w:t>!</w:t>
      </w:r>
    </w:p>
    <w:p w:rsidR="008E5117" w:rsidRDefault="008E5117">
      <w:pPr>
        <w:rPr>
          <w:color w:val="FF00FF"/>
          <w:sz w:val="18"/>
        </w:rPr>
      </w:pPr>
      <w:r>
        <w:rPr>
          <w:color w:val="FF00FF"/>
          <w:sz w:val="18"/>
        </w:rPr>
        <w:t>菲姐</w:t>
      </w:r>
      <w:r>
        <w:rPr>
          <w:color w:val="FF00FF"/>
          <w:sz w:val="18"/>
        </w:rPr>
        <w:t>(291808436) 00:16:32</w:t>
      </w:r>
    </w:p>
    <w:p w:rsidR="008E5117" w:rsidRDefault="008E5117">
      <w:pPr>
        <w:rPr>
          <w:color w:val="FF00FF"/>
          <w:sz w:val="18"/>
        </w:rPr>
      </w:pPr>
      <w:r>
        <w:rPr>
          <w:color w:val="FF00FF"/>
          <w:sz w:val="18"/>
        </w:rPr>
        <w:t>总结</w:t>
      </w:r>
      <w:r>
        <w:rPr>
          <w:color w:val="FF00FF"/>
          <w:sz w:val="18"/>
        </w:rPr>
        <w:t>:</w:t>
      </w:r>
      <w:r>
        <w:rPr>
          <w:color w:val="FF00FF"/>
          <w:sz w:val="18"/>
        </w:rPr>
        <w:t>找工作是一次成长的经历</w:t>
      </w:r>
      <w:r>
        <w:rPr>
          <w:color w:val="FF00FF"/>
          <w:sz w:val="18"/>
        </w:rPr>
        <w:t>,</w:t>
      </w:r>
      <w:r>
        <w:rPr>
          <w:color w:val="FF00FF"/>
          <w:sz w:val="18"/>
        </w:rPr>
        <w:t>经过这么多关</w:t>
      </w:r>
      <w:r>
        <w:rPr>
          <w:color w:val="FF00FF"/>
          <w:sz w:val="18"/>
        </w:rPr>
        <w:t>,</w:t>
      </w:r>
      <w:r>
        <w:rPr>
          <w:color w:val="FF00FF"/>
          <w:sz w:val="18"/>
        </w:rPr>
        <w:t>成长了一些</w:t>
      </w:r>
      <w:r>
        <w:rPr>
          <w:color w:val="FF00FF"/>
          <w:sz w:val="18"/>
        </w:rPr>
        <w:t>,</w:t>
      </w:r>
      <w:r>
        <w:rPr>
          <w:color w:val="FF00FF"/>
          <w:sz w:val="18"/>
        </w:rPr>
        <w:t>至少坚强</w:t>
      </w:r>
      <w:r>
        <w:rPr>
          <w:color w:val="FF00FF"/>
          <w:sz w:val="18"/>
        </w:rPr>
        <w:t>,</w:t>
      </w:r>
      <w:r>
        <w:rPr>
          <w:color w:val="FF00FF"/>
          <w:sz w:val="18"/>
        </w:rPr>
        <w:t>执着</w:t>
      </w:r>
      <w:r>
        <w:rPr>
          <w:color w:val="FF00FF"/>
          <w:sz w:val="18"/>
        </w:rPr>
        <w:t>,</w:t>
      </w:r>
      <w:r>
        <w:rPr>
          <w:color w:val="FF00FF"/>
          <w:sz w:val="18"/>
        </w:rPr>
        <w:t>执着到我都不到的地方</w:t>
      </w:r>
      <w:r>
        <w:rPr>
          <w:color w:val="FF00FF"/>
          <w:sz w:val="18"/>
        </w:rPr>
        <w:t>,</w:t>
      </w:r>
      <w:r>
        <w:rPr>
          <w:color w:val="FF00FF"/>
          <w:sz w:val="18"/>
        </w:rPr>
        <w:t>现在成败对我来说已经不重要了</w:t>
      </w:r>
      <w:r>
        <w:rPr>
          <w:color w:val="FF00FF"/>
          <w:sz w:val="18"/>
        </w:rPr>
        <w:t>,</w:t>
      </w:r>
      <w:r>
        <w:rPr>
          <w:color w:val="FF00FF"/>
          <w:sz w:val="18"/>
        </w:rPr>
        <w:t>就算不行</w:t>
      </w:r>
      <w:r>
        <w:rPr>
          <w:color w:val="FF00FF"/>
          <w:sz w:val="18"/>
        </w:rPr>
        <w:t>,</w:t>
      </w:r>
      <w:r>
        <w:rPr>
          <w:color w:val="FF00FF"/>
          <w:sz w:val="18"/>
        </w:rPr>
        <w:t>也未尝不是坏事</w:t>
      </w:r>
      <w:r>
        <w:rPr>
          <w:color w:val="FF00FF"/>
          <w:sz w:val="18"/>
        </w:rPr>
        <w:t>,</w:t>
      </w:r>
      <w:r>
        <w:rPr>
          <w:color w:val="FF00FF"/>
          <w:sz w:val="18"/>
        </w:rPr>
        <w:t>因为还会有其他的活法</w:t>
      </w:r>
      <w:r>
        <w:rPr>
          <w:color w:val="FF00FF"/>
          <w:sz w:val="18"/>
        </w:rPr>
        <w:t>.</w:t>
      </w:r>
      <w:r>
        <w:rPr>
          <w:color w:val="FF00FF"/>
          <w:sz w:val="18"/>
        </w:rPr>
        <w:t>比如</w:t>
      </w:r>
      <w:r>
        <w:rPr>
          <w:color w:val="FF00FF"/>
          <w:sz w:val="18"/>
        </w:rPr>
        <w:t>,</w:t>
      </w:r>
      <w:r>
        <w:rPr>
          <w:color w:val="FF00FF"/>
          <w:sz w:val="18"/>
        </w:rPr>
        <w:t>周五下午轩辕互动复试</w:t>
      </w:r>
      <w:r>
        <w:rPr>
          <w:color w:val="FF00FF"/>
          <w:sz w:val="18"/>
        </w:rPr>
        <w:t>,</w:t>
      </w:r>
      <w:r>
        <w:rPr>
          <w:color w:val="FF00FF"/>
          <w:sz w:val="18"/>
        </w:rPr>
        <w:t>我又要去见老外了</w:t>
      </w:r>
      <w:r>
        <w:rPr>
          <w:color w:val="FF00FF"/>
          <w:sz w:val="18"/>
        </w:rPr>
        <w:t>,</w:t>
      </w:r>
      <w:r>
        <w:rPr>
          <w:color w:val="FF00FF"/>
          <w:sz w:val="18"/>
        </w:rPr>
        <w:t>呵呵</w:t>
      </w:r>
      <w:r>
        <w:rPr>
          <w:color w:val="FF00FF"/>
          <w:sz w:val="18"/>
        </w:rPr>
        <w:t>,</w:t>
      </w:r>
      <w:r>
        <w:rPr>
          <w:color w:val="FF00FF"/>
          <w:sz w:val="18"/>
        </w:rPr>
        <w:t>只要努力一定会成功</w:t>
      </w:r>
      <w:r>
        <w:rPr>
          <w:color w:val="FF00FF"/>
          <w:sz w:val="18"/>
        </w:rPr>
        <w:t>,</w:t>
      </w:r>
      <w:r>
        <w:rPr>
          <w:color w:val="FF00FF"/>
          <w:sz w:val="18"/>
        </w:rPr>
        <w:t>你们没有找到工作一定是什么没有做到</w:t>
      </w:r>
      <w:r>
        <w:rPr>
          <w:color w:val="FF00FF"/>
          <w:sz w:val="18"/>
        </w:rPr>
        <w:t>,</w:t>
      </w:r>
      <w:r>
        <w:rPr>
          <w:color w:val="FF00FF"/>
          <w:sz w:val="18"/>
        </w:rPr>
        <w:t>尽全力</w:t>
      </w:r>
      <w:r>
        <w:rPr>
          <w:color w:val="FF00FF"/>
          <w:sz w:val="18"/>
        </w:rPr>
        <w:t>,</w:t>
      </w:r>
      <w:r>
        <w:rPr>
          <w:color w:val="FF00FF"/>
          <w:sz w:val="18"/>
        </w:rPr>
        <w:t>就够了</w:t>
      </w:r>
      <w:r>
        <w:rPr>
          <w:color w:val="FF00FF"/>
          <w:sz w:val="18"/>
        </w:rPr>
        <w:t>,</w:t>
      </w:r>
      <w:r>
        <w:rPr>
          <w:color w:val="FF00FF"/>
          <w:sz w:val="18"/>
        </w:rPr>
        <w:t>一定找的到好工作</w:t>
      </w:r>
      <w:r>
        <w:rPr>
          <w:color w:val="FF00FF"/>
          <w:sz w:val="18"/>
        </w:rPr>
        <w:t>!</w:t>
      </w:r>
    </w:p>
    <w:p w:rsidR="008E5117" w:rsidRDefault="008E5117">
      <w:pPr>
        <w:rPr>
          <w:rFonts w:hint="eastAsia"/>
          <w:color w:val="FF00FF"/>
          <w:sz w:val="18"/>
        </w:rPr>
      </w:pPr>
    </w:p>
    <w:p w:rsidR="008E5117" w:rsidRDefault="008E5117">
      <w:pPr>
        <w:rPr>
          <w:rFonts w:hint="eastAsia"/>
          <w:b/>
        </w:rPr>
      </w:pPr>
    </w:p>
    <w:p w:rsidR="008E5117" w:rsidRDefault="008E5117">
      <w:pPr>
        <w:rPr>
          <w:rFonts w:hint="eastAsia"/>
          <w:b/>
        </w:rPr>
      </w:pPr>
    </w:p>
    <w:p w:rsidR="008E5117" w:rsidRDefault="008E5117">
      <w:pPr>
        <w:rPr>
          <w:rFonts w:hint="eastAsia"/>
          <w:b/>
        </w:rPr>
      </w:pPr>
      <w:smartTag w:uri="urn:schemas-microsoft-com:office:smarttags" w:element="chsdate">
        <w:smartTagPr>
          <w:attr w:name="IsROCDate" w:val="False"/>
          <w:attr w:name="IsLunarDate" w:val="False"/>
          <w:attr w:name="Day" w:val="23"/>
          <w:attr w:name="Month" w:val="7"/>
          <w:attr w:name="Year" w:val="2008"/>
        </w:smartTagPr>
        <w:r>
          <w:rPr>
            <w:rFonts w:hint="eastAsia"/>
            <w:b/>
          </w:rPr>
          <w:t>2008</w:t>
        </w:r>
        <w:r>
          <w:rPr>
            <w:rFonts w:hint="eastAsia"/>
            <w:b/>
          </w:rPr>
          <w:t>年</w:t>
        </w:r>
        <w:r>
          <w:rPr>
            <w:rFonts w:hint="eastAsia"/>
            <w:b/>
          </w:rPr>
          <w:t>7</w:t>
        </w:r>
        <w:r>
          <w:rPr>
            <w:rFonts w:hint="eastAsia"/>
            <w:b/>
          </w:rPr>
          <w:t>月</w:t>
        </w:r>
        <w:r>
          <w:rPr>
            <w:rFonts w:hint="eastAsia"/>
            <w:b/>
          </w:rPr>
          <w:t>23</w:t>
        </w:r>
        <w:r>
          <w:rPr>
            <w:rFonts w:hint="eastAsia"/>
            <w:b/>
          </w:rPr>
          <w:t>日</w:t>
        </w:r>
      </w:smartTag>
      <w:r>
        <w:rPr>
          <w:rFonts w:hint="eastAsia"/>
          <w:b/>
        </w:rPr>
        <w:t>:</w:t>
      </w:r>
      <w:r>
        <w:rPr>
          <w:rFonts w:hint="eastAsia"/>
          <w:b/>
        </w:rPr>
        <w:tab/>
      </w:r>
      <w:r>
        <w:rPr>
          <w:rFonts w:hint="eastAsia"/>
          <w:b/>
        </w:rPr>
        <w:t>建龙钢铁集团</w:t>
      </w:r>
    </w:p>
    <w:p w:rsidR="008E5117" w:rsidRDefault="008E5117">
      <w:pPr>
        <w:rPr>
          <w:rFonts w:hint="eastAsia"/>
          <w:b/>
        </w:rPr>
      </w:pPr>
      <w:r>
        <w:rPr>
          <w:rFonts w:hint="eastAsia"/>
          <w:b/>
        </w:rPr>
        <w:t>公司网站</w:t>
      </w:r>
      <w:r>
        <w:rPr>
          <w:rFonts w:hint="eastAsia"/>
          <w:b/>
        </w:rPr>
        <w:t>:</w:t>
      </w:r>
      <w:r>
        <w:rPr>
          <w:rFonts w:hint="eastAsia"/>
          <w:b/>
        </w:rPr>
        <w:tab/>
        <w:t>http://www.ejianlong.com/jlWeb/index.do?action=enter</w:t>
      </w:r>
    </w:p>
    <w:p w:rsidR="008E5117" w:rsidRDefault="008E5117">
      <w:pPr>
        <w:rPr>
          <w:rFonts w:hint="eastAsia"/>
          <w:b/>
        </w:rPr>
      </w:pPr>
    </w:p>
    <w:p w:rsidR="008E5117" w:rsidRDefault="008E5117" w:rsidP="008E5117">
      <w:pPr>
        <w:numPr>
          <w:ilvl w:val="0"/>
          <w:numId w:val="42"/>
        </w:numPr>
        <w:rPr>
          <w:rFonts w:hint="eastAsia"/>
          <w:b/>
        </w:rPr>
      </w:pPr>
      <w:r>
        <w:rPr>
          <w:rFonts w:hint="eastAsia"/>
          <w:b/>
        </w:rPr>
        <w:t>前序遍历</w:t>
      </w:r>
      <w:r>
        <w:rPr>
          <w:rFonts w:hint="eastAsia"/>
          <w:b/>
        </w:rPr>
        <w:t xml:space="preserve"> , </w:t>
      </w:r>
      <w:r>
        <w:rPr>
          <w:rFonts w:hint="eastAsia"/>
          <w:b/>
        </w:rPr>
        <w:t>中序遍历</w:t>
      </w:r>
      <w:r>
        <w:rPr>
          <w:rFonts w:hint="eastAsia"/>
          <w:b/>
        </w:rPr>
        <w:t xml:space="preserve"> , </w:t>
      </w:r>
      <w:r>
        <w:rPr>
          <w:rFonts w:hint="eastAsia"/>
          <w:b/>
        </w:rPr>
        <w:t>后序遍历</w:t>
      </w:r>
    </w:p>
    <w:p w:rsidR="008E5117" w:rsidRDefault="008E5117">
      <w:pPr>
        <w:rPr>
          <w:rFonts w:hint="eastAsia"/>
          <w:sz w:val="18"/>
        </w:rPr>
      </w:pPr>
      <w:r>
        <w:rPr>
          <w:rFonts w:hint="eastAsia"/>
        </w:rPr>
        <w:t>答</w:t>
      </w:r>
      <w:r>
        <w:rPr>
          <w:rFonts w:hint="eastAsia"/>
        </w:rPr>
        <w:t xml:space="preserve">: </w:t>
      </w:r>
      <w:r>
        <w:rPr>
          <w:rFonts w:hint="eastAsia"/>
          <w:sz w:val="18"/>
        </w:rPr>
        <w:t>前序遍历</w:t>
      </w:r>
      <w:r>
        <w:rPr>
          <w:rFonts w:hint="eastAsia"/>
          <w:sz w:val="18"/>
        </w:rPr>
        <w:t>:</w:t>
      </w:r>
      <w:r>
        <w:rPr>
          <w:rFonts w:hint="eastAsia"/>
          <w:sz w:val="18"/>
        </w:rPr>
        <w:t>根</w:t>
      </w:r>
      <w:r>
        <w:rPr>
          <w:rFonts w:hint="eastAsia"/>
          <w:sz w:val="18"/>
        </w:rPr>
        <w:t>&gt;&gt;</w:t>
      </w:r>
      <w:r>
        <w:rPr>
          <w:rFonts w:hint="eastAsia"/>
          <w:sz w:val="18"/>
        </w:rPr>
        <w:t>左树</w:t>
      </w:r>
      <w:r>
        <w:rPr>
          <w:rFonts w:hint="eastAsia"/>
          <w:sz w:val="18"/>
        </w:rPr>
        <w:t>&gt;&gt;</w:t>
      </w:r>
      <w:r>
        <w:rPr>
          <w:rFonts w:hint="eastAsia"/>
          <w:sz w:val="18"/>
        </w:rPr>
        <w:t>右树</w:t>
      </w:r>
      <w:r>
        <w:rPr>
          <w:rFonts w:hint="eastAsia"/>
          <w:sz w:val="18"/>
        </w:rPr>
        <w:t>;</w:t>
      </w:r>
    </w:p>
    <w:p w:rsidR="008E5117" w:rsidRDefault="008E5117">
      <w:pPr>
        <w:ind w:firstLine="420"/>
        <w:rPr>
          <w:rFonts w:hint="eastAsia"/>
          <w:sz w:val="18"/>
        </w:rPr>
      </w:pPr>
      <w:r>
        <w:rPr>
          <w:rFonts w:hint="eastAsia"/>
          <w:sz w:val="18"/>
        </w:rPr>
        <w:t>中序遍历</w:t>
      </w:r>
      <w:r>
        <w:rPr>
          <w:rFonts w:hint="eastAsia"/>
          <w:sz w:val="18"/>
        </w:rPr>
        <w:t>:</w:t>
      </w:r>
      <w:r>
        <w:rPr>
          <w:rFonts w:hint="eastAsia"/>
          <w:sz w:val="18"/>
        </w:rPr>
        <w:t>左树</w:t>
      </w:r>
      <w:r>
        <w:rPr>
          <w:rFonts w:hint="eastAsia"/>
          <w:sz w:val="18"/>
        </w:rPr>
        <w:t>&gt;&gt;</w:t>
      </w:r>
      <w:r>
        <w:rPr>
          <w:rFonts w:hint="eastAsia"/>
          <w:sz w:val="18"/>
        </w:rPr>
        <w:t>根</w:t>
      </w:r>
      <w:r>
        <w:rPr>
          <w:rFonts w:hint="eastAsia"/>
          <w:sz w:val="18"/>
        </w:rPr>
        <w:t>&gt;&gt;</w:t>
      </w:r>
      <w:r>
        <w:rPr>
          <w:rFonts w:hint="eastAsia"/>
          <w:sz w:val="18"/>
        </w:rPr>
        <w:t>右树</w:t>
      </w:r>
      <w:r>
        <w:rPr>
          <w:rFonts w:hint="eastAsia"/>
          <w:sz w:val="18"/>
        </w:rPr>
        <w:t>;</w:t>
      </w:r>
    </w:p>
    <w:p w:rsidR="008E5117" w:rsidRDefault="008E5117">
      <w:pPr>
        <w:ind w:firstLine="420"/>
        <w:rPr>
          <w:rFonts w:hint="eastAsia"/>
          <w:sz w:val="18"/>
        </w:rPr>
      </w:pPr>
      <w:r>
        <w:rPr>
          <w:rFonts w:hint="eastAsia"/>
          <w:sz w:val="18"/>
        </w:rPr>
        <w:t>后序遍历</w:t>
      </w:r>
      <w:r>
        <w:rPr>
          <w:rFonts w:hint="eastAsia"/>
          <w:sz w:val="18"/>
        </w:rPr>
        <w:t>:</w:t>
      </w:r>
      <w:r>
        <w:rPr>
          <w:rFonts w:hint="eastAsia"/>
          <w:sz w:val="18"/>
        </w:rPr>
        <w:t>左树</w:t>
      </w:r>
      <w:r>
        <w:rPr>
          <w:rFonts w:hint="eastAsia"/>
          <w:sz w:val="18"/>
        </w:rPr>
        <w:t>&gt;&gt;</w:t>
      </w:r>
      <w:r>
        <w:rPr>
          <w:rFonts w:hint="eastAsia"/>
          <w:sz w:val="18"/>
        </w:rPr>
        <w:t>右树</w:t>
      </w:r>
      <w:r>
        <w:rPr>
          <w:rFonts w:hint="eastAsia"/>
          <w:sz w:val="18"/>
        </w:rPr>
        <w:t>&gt;&gt;</w:t>
      </w:r>
      <w:r>
        <w:rPr>
          <w:rFonts w:hint="eastAsia"/>
          <w:sz w:val="18"/>
        </w:rPr>
        <w:t>根</w:t>
      </w:r>
      <w:r>
        <w:rPr>
          <w:rFonts w:hint="eastAsia"/>
          <w:sz w:val="18"/>
        </w:rPr>
        <w:t xml:space="preserve">; </w:t>
      </w:r>
      <w:r>
        <w:rPr>
          <w:rFonts w:hint="eastAsia"/>
          <w:sz w:val="18"/>
        </w:rPr>
        <w:tab/>
      </w:r>
      <w:r>
        <w:rPr>
          <w:rFonts w:hint="eastAsia"/>
          <w:sz w:val="18"/>
        </w:rPr>
        <w:tab/>
      </w:r>
      <w:r>
        <w:rPr>
          <w:rFonts w:hint="eastAsia"/>
          <w:sz w:val="18"/>
        </w:rPr>
        <w:t>也就是说以根遍历的位置取名</w:t>
      </w:r>
      <w:r>
        <w:rPr>
          <w:rFonts w:hint="eastAsia"/>
          <w:sz w:val="18"/>
        </w:rPr>
        <w:t>.</w:t>
      </w:r>
    </w:p>
    <w:p w:rsidR="008E5117" w:rsidRDefault="008E5117">
      <w:pPr>
        <w:ind w:firstLine="420"/>
        <w:rPr>
          <w:rFonts w:hint="eastAsia"/>
          <w:sz w:val="18"/>
        </w:rPr>
      </w:pPr>
      <w:r>
        <w:rPr>
          <w:rFonts w:hint="eastAsia"/>
          <w:sz w:val="18"/>
        </w:rPr>
        <w:t>来源</w:t>
      </w:r>
      <w:r>
        <w:rPr>
          <w:rFonts w:hint="eastAsia"/>
          <w:sz w:val="18"/>
        </w:rPr>
        <w:t>:</w:t>
      </w:r>
      <w:r>
        <w:rPr>
          <w:rFonts w:hint="eastAsia"/>
          <w:sz w:val="18"/>
        </w:rPr>
        <w:tab/>
      </w:r>
      <w:hyperlink r:id="rId14" w:history="1">
        <w:r>
          <w:rPr>
            <w:rStyle w:val="a3"/>
            <w:rFonts w:hint="eastAsia"/>
            <w:sz w:val="18"/>
          </w:rPr>
          <w:t>http://zhidao.baidu.com/question/28435209.html;</w:t>
        </w:r>
      </w:hyperlink>
    </w:p>
    <w:p w:rsidR="008E5117" w:rsidRDefault="008E5117">
      <w:pPr>
        <w:ind w:firstLine="420"/>
        <w:rPr>
          <w:rFonts w:hint="eastAsia"/>
        </w:rPr>
      </w:pPr>
      <w:r>
        <w:rPr>
          <w:rFonts w:hint="eastAsia"/>
          <w:sz w:val="18"/>
        </w:rPr>
        <w:t>来源</w:t>
      </w:r>
      <w:r>
        <w:rPr>
          <w:rFonts w:hint="eastAsia"/>
          <w:sz w:val="18"/>
        </w:rPr>
        <w:t>:</w:t>
      </w:r>
      <w:r>
        <w:rPr>
          <w:rFonts w:hint="eastAsia"/>
          <w:sz w:val="18"/>
        </w:rPr>
        <w:tab/>
      </w:r>
      <w:hyperlink r:id="rId15" w:history="1">
        <w:r>
          <w:rPr>
            <w:rStyle w:val="a3"/>
            <w:rFonts w:hint="eastAsia"/>
            <w:sz w:val="18"/>
          </w:rPr>
          <w:t>http://zhidao.baidu.com/question/55024808.html?fr=qrl&amp;fr2=query;</w:t>
        </w:r>
      </w:hyperlink>
    </w:p>
    <w:p w:rsidR="008E5117" w:rsidRDefault="008E5117">
      <w:pPr>
        <w:ind w:firstLine="420"/>
        <w:rPr>
          <w:rFonts w:hint="eastAsia"/>
        </w:rPr>
      </w:pPr>
    </w:p>
    <w:p w:rsidR="008E5117" w:rsidRDefault="008E5117" w:rsidP="008E5117">
      <w:pPr>
        <w:numPr>
          <w:ilvl w:val="0"/>
          <w:numId w:val="42"/>
        </w:numPr>
        <w:rPr>
          <w:rFonts w:hint="eastAsia"/>
          <w:b/>
        </w:rPr>
      </w:pPr>
      <w:r>
        <w:rPr>
          <w:rFonts w:hint="eastAsia"/>
          <w:b/>
        </w:rPr>
        <w:t>冒泡排序</w:t>
      </w:r>
      <w:r>
        <w:rPr>
          <w:rFonts w:hint="eastAsia"/>
          <w:b/>
        </w:rPr>
        <w:t>----BubbleSort:</w:t>
      </w:r>
    </w:p>
    <w:p w:rsidR="008E5117" w:rsidRDefault="008E5117">
      <w:pPr>
        <w:autoSpaceDE w:val="0"/>
        <w:autoSpaceDN w:val="0"/>
        <w:rPr>
          <w:b/>
          <w:sz w:val="18"/>
          <w:lang w:val="zh-CN"/>
        </w:rPr>
      </w:pPr>
    </w:p>
    <w:p w:rsidR="008E5117" w:rsidRDefault="008E5117">
      <w:pPr>
        <w:autoSpaceDE w:val="0"/>
        <w:autoSpaceDN w:val="0"/>
        <w:rPr>
          <w:sz w:val="18"/>
          <w:lang w:val="zh-CN"/>
        </w:rPr>
      </w:pPr>
      <w:r>
        <w:rPr>
          <w:b/>
          <w:sz w:val="18"/>
          <w:lang w:val="zh-CN"/>
        </w:rPr>
        <w:t>基本概念</w:t>
      </w:r>
    </w:p>
    <w:p w:rsidR="008E5117" w:rsidRDefault="008E5117">
      <w:pPr>
        <w:autoSpaceDE w:val="0"/>
        <w:autoSpaceDN w:val="0"/>
        <w:ind w:firstLine="420"/>
        <w:rPr>
          <w:sz w:val="18"/>
          <w:lang w:val="zh-CN"/>
        </w:rPr>
      </w:pPr>
      <w:r>
        <w:rPr>
          <w:sz w:val="18"/>
          <w:lang w:val="zh-CN"/>
        </w:rPr>
        <w:t>冒泡排序的基本概念是：依次比较相邻的两个数，将大数放在前面，小数放在后面。即首先比较第</w:t>
      </w:r>
      <w:r>
        <w:rPr>
          <w:sz w:val="18"/>
          <w:lang w:val="zh-CN"/>
        </w:rPr>
        <w:t>1</w:t>
      </w:r>
      <w:r>
        <w:rPr>
          <w:sz w:val="18"/>
          <w:lang w:val="zh-CN"/>
        </w:rPr>
        <w:t>个和第</w:t>
      </w:r>
      <w:r>
        <w:rPr>
          <w:sz w:val="18"/>
          <w:lang w:val="zh-CN"/>
        </w:rPr>
        <w:t>2</w:t>
      </w:r>
      <w:r>
        <w:rPr>
          <w:sz w:val="18"/>
          <w:lang w:val="zh-CN"/>
        </w:rPr>
        <w:t>个数，将大数放前，小数放后。然后比较第</w:t>
      </w:r>
      <w:r>
        <w:rPr>
          <w:sz w:val="18"/>
          <w:lang w:val="zh-CN"/>
        </w:rPr>
        <w:t>2</w:t>
      </w:r>
      <w:r>
        <w:rPr>
          <w:sz w:val="18"/>
          <w:lang w:val="zh-CN"/>
        </w:rPr>
        <w:t>个数和第</w:t>
      </w:r>
      <w:r>
        <w:rPr>
          <w:sz w:val="18"/>
          <w:lang w:val="zh-CN"/>
        </w:rPr>
        <w:t>3</w:t>
      </w:r>
      <w:r>
        <w:rPr>
          <w:sz w:val="18"/>
          <w:lang w:val="zh-CN"/>
        </w:rPr>
        <w:t>个数，将大数放前，小数放后，如此继续，直至比较最后两个数，将大数放前，小数放后，此时第一趟结束，在最后的数必是所有数中的最小数。重复以上过程，仍从第一对数开始比较（因为可能由于第</w:t>
      </w:r>
      <w:r>
        <w:rPr>
          <w:sz w:val="18"/>
          <w:lang w:val="zh-CN"/>
        </w:rPr>
        <w:t>2</w:t>
      </w:r>
      <w:r>
        <w:rPr>
          <w:sz w:val="18"/>
          <w:lang w:val="zh-CN"/>
        </w:rPr>
        <w:t>个数和第</w:t>
      </w:r>
      <w:r>
        <w:rPr>
          <w:sz w:val="18"/>
          <w:lang w:val="zh-CN"/>
        </w:rPr>
        <w:t>3</w:t>
      </w:r>
      <w:r>
        <w:rPr>
          <w:sz w:val="18"/>
          <w:lang w:val="zh-CN"/>
        </w:rPr>
        <w:t>个数的交换，使得第</w:t>
      </w:r>
      <w:r>
        <w:rPr>
          <w:sz w:val="18"/>
          <w:lang w:val="zh-CN"/>
        </w:rPr>
        <w:t>1</w:t>
      </w:r>
      <w:r>
        <w:rPr>
          <w:sz w:val="18"/>
          <w:lang w:val="zh-CN"/>
        </w:rPr>
        <w:t>个数不再大于第</w:t>
      </w:r>
      <w:r>
        <w:rPr>
          <w:sz w:val="18"/>
          <w:lang w:val="zh-CN"/>
        </w:rPr>
        <w:t>2</w:t>
      </w:r>
      <w:r>
        <w:rPr>
          <w:sz w:val="18"/>
          <w:lang w:val="zh-CN"/>
        </w:rPr>
        <w:t>个数），将大数放前，小数放后，一直比较到最小数前的一对相邻数，将大数放前，小数放后，第二趟结束，在倒数第二个数中得到一个新的最小数。如此下去，直至最终完成排序。</w:t>
      </w:r>
    </w:p>
    <w:p w:rsidR="008E5117" w:rsidRDefault="008E5117">
      <w:pPr>
        <w:autoSpaceDE w:val="0"/>
        <w:autoSpaceDN w:val="0"/>
        <w:ind w:firstLine="420"/>
        <w:rPr>
          <w:sz w:val="18"/>
          <w:lang w:val="zh-CN"/>
        </w:rPr>
      </w:pPr>
      <w:r>
        <w:rPr>
          <w:sz w:val="18"/>
          <w:lang w:val="zh-CN"/>
        </w:rPr>
        <w:t>由于在排序过程中总是大数往前放，小数往后放，相当于气泡往上升，所以称作冒泡排序。</w:t>
      </w:r>
    </w:p>
    <w:p w:rsidR="008E5117" w:rsidRDefault="008E5117">
      <w:pPr>
        <w:ind w:firstLine="420"/>
        <w:rPr>
          <w:sz w:val="18"/>
          <w:lang w:val="zh-CN"/>
        </w:rPr>
      </w:pPr>
      <w:r>
        <w:rPr>
          <w:sz w:val="18"/>
          <w:lang w:val="zh-CN"/>
        </w:rPr>
        <w:t>用二重循环实现，外循环变量设为</w:t>
      </w:r>
      <w:r>
        <w:rPr>
          <w:sz w:val="18"/>
          <w:lang w:val="zh-CN"/>
        </w:rPr>
        <w:t>i</w:t>
      </w:r>
      <w:r>
        <w:rPr>
          <w:sz w:val="18"/>
          <w:lang w:val="zh-CN"/>
        </w:rPr>
        <w:t>，内循环变量设为</w:t>
      </w:r>
      <w:r>
        <w:rPr>
          <w:sz w:val="18"/>
          <w:lang w:val="zh-CN"/>
        </w:rPr>
        <w:t>j</w:t>
      </w:r>
      <w:r>
        <w:rPr>
          <w:sz w:val="18"/>
          <w:lang w:val="zh-CN"/>
        </w:rPr>
        <w:t>。外循环重复</w:t>
      </w:r>
      <w:r>
        <w:rPr>
          <w:sz w:val="18"/>
          <w:lang w:val="zh-CN"/>
        </w:rPr>
        <w:t>9</w:t>
      </w:r>
      <w:r>
        <w:rPr>
          <w:sz w:val="18"/>
          <w:lang w:val="zh-CN"/>
        </w:rPr>
        <w:t>次，内循环依次重复</w:t>
      </w:r>
      <w:r>
        <w:rPr>
          <w:sz w:val="18"/>
          <w:lang w:val="zh-CN"/>
        </w:rPr>
        <w:t>9</w:t>
      </w:r>
      <w:r>
        <w:rPr>
          <w:sz w:val="18"/>
          <w:lang w:val="zh-CN"/>
        </w:rPr>
        <w:t>，</w:t>
      </w:r>
      <w:r>
        <w:rPr>
          <w:sz w:val="18"/>
          <w:lang w:val="zh-CN"/>
        </w:rPr>
        <w:t>8</w:t>
      </w:r>
      <w:r>
        <w:rPr>
          <w:sz w:val="18"/>
          <w:lang w:val="zh-CN"/>
        </w:rPr>
        <w:t>，</w:t>
      </w:r>
      <w:r>
        <w:rPr>
          <w:sz w:val="18"/>
          <w:lang w:val="zh-CN"/>
        </w:rPr>
        <w:t>...</w:t>
      </w:r>
      <w:r>
        <w:rPr>
          <w:sz w:val="18"/>
          <w:lang w:val="zh-CN"/>
        </w:rPr>
        <w:t>，</w:t>
      </w:r>
      <w:r>
        <w:rPr>
          <w:sz w:val="18"/>
          <w:lang w:val="zh-CN"/>
        </w:rPr>
        <w:t>1</w:t>
      </w:r>
      <w:r>
        <w:rPr>
          <w:sz w:val="18"/>
          <w:lang w:val="zh-CN"/>
        </w:rPr>
        <w:t>次。每次进行比较的两个元素都是与内循环</w:t>
      </w:r>
      <w:r>
        <w:rPr>
          <w:sz w:val="18"/>
          <w:lang w:val="zh-CN"/>
        </w:rPr>
        <w:t>j</w:t>
      </w:r>
      <w:r>
        <w:rPr>
          <w:sz w:val="18"/>
          <w:lang w:val="zh-CN"/>
        </w:rPr>
        <w:t>有关的，它们可以分别用</w:t>
      </w:r>
      <w:r>
        <w:rPr>
          <w:sz w:val="18"/>
          <w:lang w:val="zh-CN"/>
        </w:rPr>
        <w:t>a[j]</w:t>
      </w:r>
      <w:r>
        <w:rPr>
          <w:sz w:val="18"/>
          <w:lang w:val="zh-CN"/>
        </w:rPr>
        <w:t>和</w:t>
      </w:r>
      <w:r>
        <w:rPr>
          <w:sz w:val="18"/>
          <w:lang w:val="zh-CN"/>
        </w:rPr>
        <w:t>a[j+1]</w:t>
      </w:r>
      <w:r>
        <w:rPr>
          <w:sz w:val="18"/>
          <w:lang w:val="zh-CN"/>
        </w:rPr>
        <w:t>标识，</w:t>
      </w:r>
      <w:r>
        <w:rPr>
          <w:sz w:val="18"/>
          <w:lang w:val="zh-CN"/>
        </w:rPr>
        <w:t>i</w:t>
      </w:r>
      <w:r>
        <w:rPr>
          <w:sz w:val="18"/>
          <w:lang w:val="zh-CN"/>
        </w:rPr>
        <w:t>的值依次为</w:t>
      </w:r>
      <w:r>
        <w:rPr>
          <w:sz w:val="18"/>
          <w:lang w:val="zh-CN"/>
        </w:rPr>
        <w:t>1,2,...,9</w:t>
      </w:r>
      <w:r>
        <w:rPr>
          <w:sz w:val="18"/>
          <w:lang w:val="zh-CN"/>
        </w:rPr>
        <w:t>，对于每一个</w:t>
      </w:r>
      <w:r>
        <w:rPr>
          <w:sz w:val="18"/>
          <w:lang w:val="zh-CN"/>
        </w:rPr>
        <w:t>i, j</w:t>
      </w:r>
      <w:r>
        <w:rPr>
          <w:sz w:val="18"/>
          <w:lang w:val="zh-CN"/>
        </w:rPr>
        <w:t>的值依次为</w:t>
      </w:r>
      <w:r>
        <w:rPr>
          <w:sz w:val="18"/>
          <w:lang w:val="zh-CN"/>
        </w:rPr>
        <w:t>1,2,...10-i</w:t>
      </w:r>
      <w:r>
        <w:rPr>
          <w:sz w:val="18"/>
          <w:lang w:val="zh-CN"/>
        </w:rPr>
        <w:t>。</w:t>
      </w:r>
    </w:p>
    <w:p w:rsidR="008E5117" w:rsidRDefault="008A10A4">
      <w:pPr>
        <w:ind w:firstLine="420"/>
        <w:rPr>
          <w:rFonts w:hint="eastAsia"/>
          <w:sz w:val="18"/>
          <w:lang w:val="zh-CN"/>
        </w:rPr>
      </w:pPr>
      <w:r>
        <w:rPr>
          <w:rFonts w:hint="eastAsia"/>
          <w:noProof/>
          <w:sz w:val="18"/>
          <w:lang w:val="zh-CN"/>
        </w:rPr>
        <w:drawing>
          <wp:inline distT="0" distB="0" distL="0" distR="0">
            <wp:extent cx="4067175" cy="2800350"/>
            <wp:effectExtent l="0" t="0" r="0" b="0"/>
            <wp:docPr id="6" name="图片 6" descr="9319cf09e47fa691d1581b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319cf09e47fa691d1581b9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2800350"/>
                    </a:xfrm>
                    <a:prstGeom prst="rect">
                      <a:avLst/>
                    </a:prstGeom>
                    <a:noFill/>
                    <a:ln>
                      <a:noFill/>
                    </a:ln>
                  </pic:spPr>
                </pic:pic>
              </a:graphicData>
            </a:graphic>
          </wp:inline>
        </w:drawing>
      </w:r>
    </w:p>
    <w:p w:rsidR="008E5117" w:rsidRDefault="008E5117">
      <w:pPr>
        <w:ind w:firstLine="420"/>
        <w:rPr>
          <w:rFonts w:hint="eastAsia"/>
        </w:rPr>
      </w:pPr>
      <w:r>
        <w:rPr>
          <w:rFonts w:hint="eastAsia"/>
        </w:rPr>
        <w:t>来源</w:t>
      </w:r>
      <w:r>
        <w:rPr>
          <w:rFonts w:hint="eastAsia"/>
        </w:rPr>
        <w:t>:</w:t>
      </w:r>
      <w:r>
        <w:rPr>
          <w:rFonts w:hint="eastAsia"/>
        </w:rPr>
        <w:tab/>
      </w:r>
      <w:hyperlink r:id="rId17" w:history="1">
        <w:r>
          <w:rPr>
            <w:rStyle w:val="a3"/>
            <w:rFonts w:hint="eastAsia"/>
          </w:rPr>
          <w:t>http://baike.baidu.com/view/254413.htm</w:t>
        </w:r>
      </w:hyperlink>
    </w:p>
    <w:p w:rsidR="008E5117" w:rsidRDefault="008E5117">
      <w:pPr>
        <w:ind w:firstLine="420"/>
        <w:rPr>
          <w:rFonts w:hint="eastAsia"/>
        </w:rPr>
      </w:pPr>
      <w:r>
        <w:rPr>
          <w:rFonts w:hint="eastAsia"/>
        </w:rPr>
        <w:t>图片</w:t>
      </w:r>
      <w:r>
        <w:rPr>
          <w:rFonts w:hint="eastAsia"/>
        </w:rPr>
        <w:t>:</w:t>
      </w:r>
      <w:r>
        <w:rPr>
          <w:rFonts w:hint="eastAsia"/>
        </w:rPr>
        <w:tab/>
      </w:r>
      <w:hyperlink r:id="rId18" w:history="1">
        <w:r>
          <w:rPr>
            <w:rStyle w:val="a3"/>
            <w:rFonts w:hint="eastAsia"/>
          </w:rPr>
          <w:t>http://imgsrc.baidu.com/baike/pic/item/9319cf09e47fa691d1581b91.jpg</w:t>
        </w:r>
      </w:hyperlink>
    </w:p>
    <w:p w:rsidR="008E5117" w:rsidRDefault="008E5117">
      <w:pPr>
        <w:ind w:firstLine="420"/>
        <w:rPr>
          <w:rFonts w:hint="eastAsia"/>
        </w:rPr>
      </w:pPr>
    </w:p>
    <w:p w:rsidR="008E5117" w:rsidRDefault="008E5117">
      <w:pPr>
        <w:ind w:firstLine="420"/>
        <w:rPr>
          <w:rFonts w:hint="eastAsia"/>
        </w:rPr>
      </w:pPr>
    </w:p>
    <w:p w:rsidR="008E5117" w:rsidRDefault="008E5117">
      <w:pPr>
        <w:ind w:firstLine="420"/>
        <w:rPr>
          <w:rFonts w:hint="eastAsia"/>
          <w:b/>
        </w:rPr>
      </w:pPr>
      <w:r>
        <w:rPr>
          <w:rFonts w:hint="eastAsia"/>
          <w:b/>
        </w:rPr>
        <w:t>快速排序</w:t>
      </w:r>
      <w:r>
        <w:rPr>
          <w:rFonts w:hint="eastAsia"/>
          <w:b/>
        </w:rPr>
        <w:t xml:space="preserve"> : (</w:t>
      </w:r>
      <w:r>
        <w:rPr>
          <w:rFonts w:hint="eastAsia"/>
          <w:b/>
        </w:rPr>
        <w:t>项目经理给过</w:t>
      </w:r>
      <w:r>
        <w:rPr>
          <w:rFonts w:hint="eastAsia"/>
          <w:b/>
        </w:rPr>
        <w:t>,</w:t>
      </w:r>
      <w:r>
        <w:rPr>
          <w:rFonts w:hint="eastAsia"/>
          <w:b/>
        </w:rPr>
        <w:t>今天上网查</w:t>
      </w:r>
      <w:r>
        <w:rPr>
          <w:rFonts w:hint="eastAsia"/>
          <w:b/>
        </w:rPr>
        <w:t>,</w:t>
      </w:r>
      <w:r>
        <w:rPr>
          <w:rFonts w:hint="eastAsia"/>
          <w:b/>
        </w:rPr>
        <w:t>说得很清楚</w:t>
      </w:r>
      <w:r>
        <w:rPr>
          <w:rFonts w:hint="eastAsia"/>
          <w:b/>
        </w:rPr>
        <w:t>,</w:t>
      </w:r>
      <w:r>
        <w:rPr>
          <w:rFonts w:hint="eastAsia"/>
          <w:b/>
        </w:rPr>
        <w:t>但是没看懂</w:t>
      </w:r>
      <w:r>
        <w:rPr>
          <w:rFonts w:hint="eastAsia"/>
          <w:b/>
        </w:rPr>
        <w:t>,</w:t>
      </w:r>
      <w:r>
        <w:rPr>
          <w:rFonts w:hint="eastAsia"/>
          <w:b/>
        </w:rPr>
        <w:t>也许用得到</w:t>
      </w:r>
      <w:r>
        <w:rPr>
          <w:rFonts w:hint="eastAsia"/>
          <w:b/>
        </w:rPr>
        <w:t>)</w:t>
      </w:r>
    </w:p>
    <w:p w:rsidR="008E5117" w:rsidRDefault="008E5117">
      <w:pPr>
        <w:rPr>
          <w:rFonts w:hint="eastAsia"/>
        </w:rPr>
      </w:pPr>
    </w:p>
    <w:p w:rsidR="008E5117" w:rsidRDefault="008E5117">
      <w:pPr>
        <w:autoSpaceDE w:val="0"/>
        <w:autoSpaceDN w:val="0"/>
        <w:rPr>
          <w:sz w:val="18"/>
          <w:lang w:val="zh-CN"/>
        </w:rPr>
      </w:pPr>
      <w:r>
        <w:rPr>
          <w:b/>
          <w:sz w:val="18"/>
          <w:lang w:val="zh-CN"/>
        </w:rPr>
        <w:t>算法过程</w:t>
      </w:r>
      <w:r>
        <w:rPr>
          <w:sz w:val="18"/>
          <w:lang w:val="zh-CN"/>
        </w:rPr>
        <w:t xml:space="preserve"> [</w:t>
      </w:r>
      <w:hyperlink r:id="rId19" w:history="1">
        <w:r>
          <w:rPr>
            <w:sz w:val="18"/>
            <w:u w:val="single"/>
            <w:lang w:val="zh-CN"/>
          </w:rPr>
          <w:t>编辑本段</w:t>
        </w:r>
      </w:hyperlink>
      <w:r>
        <w:rPr>
          <w:sz w:val="18"/>
          <w:lang w:val="zh-CN"/>
        </w:rPr>
        <w:t>]</w:t>
      </w:r>
    </w:p>
    <w:p w:rsidR="008E5117" w:rsidRDefault="008E5117">
      <w:pPr>
        <w:autoSpaceDE w:val="0"/>
        <w:autoSpaceDN w:val="0"/>
        <w:spacing w:before="100" w:after="100"/>
        <w:ind w:firstLine="420"/>
        <w:rPr>
          <w:sz w:val="18"/>
          <w:lang w:val="zh-CN"/>
        </w:rPr>
      </w:pPr>
      <w:r>
        <w:rPr>
          <w:sz w:val="18"/>
          <w:lang w:val="zh-CN"/>
        </w:rPr>
        <w:t>设要排序的数组是</w:t>
      </w:r>
      <w:r>
        <w:rPr>
          <w:sz w:val="18"/>
          <w:lang w:val="zh-CN"/>
        </w:rPr>
        <w:t>A[1]……A[N]</w:t>
      </w:r>
      <w:r>
        <w:rPr>
          <w:sz w:val="18"/>
          <w:lang w:val="zh-CN"/>
        </w:rPr>
        <w:t>，首先任意选取一个数据（通常选用第一个数据）作为关键数据，然后将所有比它小的数都放到它前面，所有比它大的数都放到它后面，这个过程称为一躺快速排序。一躺快速排序的算法是：</w:t>
      </w:r>
      <w:r>
        <w:rPr>
          <w:sz w:val="18"/>
          <w:lang w:val="zh-CN"/>
        </w:rPr>
        <w:t xml:space="preserve"> </w:t>
      </w:r>
    </w:p>
    <w:p w:rsidR="008E5117" w:rsidRDefault="008E5117">
      <w:pPr>
        <w:autoSpaceDE w:val="0"/>
        <w:autoSpaceDN w:val="0"/>
        <w:rPr>
          <w:sz w:val="18"/>
          <w:lang w:val="zh-CN"/>
        </w:rPr>
      </w:pPr>
      <w:r>
        <w:rPr>
          <w:sz w:val="18"/>
          <w:lang w:val="zh-CN"/>
        </w:rPr>
        <w:t>1</w:t>
      </w:r>
      <w:r>
        <w:rPr>
          <w:sz w:val="18"/>
          <w:lang w:val="zh-CN"/>
        </w:rPr>
        <w:t>）、设置两个变量</w:t>
      </w:r>
      <w:r>
        <w:rPr>
          <w:sz w:val="18"/>
          <w:lang w:val="zh-CN"/>
        </w:rPr>
        <w:t>I</w:t>
      </w:r>
      <w:r>
        <w:rPr>
          <w:sz w:val="18"/>
          <w:lang w:val="zh-CN"/>
        </w:rPr>
        <w:t>、</w:t>
      </w:r>
      <w:r>
        <w:rPr>
          <w:sz w:val="18"/>
          <w:lang w:val="zh-CN"/>
        </w:rPr>
        <w:t>J</w:t>
      </w:r>
      <w:r>
        <w:rPr>
          <w:sz w:val="18"/>
          <w:lang w:val="zh-CN"/>
        </w:rPr>
        <w:t>，排序开始的时候</w:t>
      </w:r>
      <w:r>
        <w:rPr>
          <w:sz w:val="18"/>
          <w:lang w:val="zh-CN"/>
        </w:rPr>
        <w:t>I</w:t>
      </w:r>
      <w:r>
        <w:rPr>
          <w:sz w:val="18"/>
          <w:lang w:val="zh-CN"/>
        </w:rPr>
        <w:t>：</w:t>
      </w:r>
      <w:r>
        <w:rPr>
          <w:sz w:val="18"/>
          <w:lang w:val="zh-CN"/>
        </w:rPr>
        <w:t>=1</w:t>
      </w:r>
      <w:r>
        <w:rPr>
          <w:sz w:val="18"/>
          <w:lang w:val="zh-CN"/>
        </w:rPr>
        <w:t>，</w:t>
      </w:r>
      <w:r>
        <w:rPr>
          <w:sz w:val="18"/>
          <w:lang w:val="zh-CN"/>
        </w:rPr>
        <w:t>J</w:t>
      </w:r>
      <w:r>
        <w:rPr>
          <w:sz w:val="18"/>
          <w:lang w:val="zh-CN"/>
        </w:rPr>
        <w:t>：</w:t>
      </w:r>
      <w:r>
        <w:rPr>
          <w:sz w:val="18"/>
          <w:lang w:val="zh-CN"/>
        </w:rPr>
        <w:t>=N</w:t>
      </w:r>
      <w:r>
        <w:rPr>
          <w:sz w:val="18"/>
          <w:lang w:val="zh-CN"/>
        </w:rPr>
        <w:t>；</w:t>
      </w:r>
      <w:r>
        <w:rPr>
          <w:sz w:val="18"/>
          <w:lang w:val="zh-CN"/>
        </w:rPr>
        <w:t xml:space="preserve"> </w:t>
      </w:r>
    </w:p>
    <w:p w:rsidR="008E5117" w:rsidRDefault="008E5117">
      <w:pPr>
        <w:autoSpaceDE w:val="0"/>
        <w:autoSpaceDN w:val="0"/>
        <w:rPr>
          <w:sz w:val="18"/>
          <w:lang w:val="zh-CN"/>
        </w:rPr>
      </w:pPr>
      <w:r>
        <w:rPr>
          <w:sz w:val="18"/>
          <w:lang w:val="zh-CN"/>
        </w:rPr>
        <w:t>2</w:t>
      </w:r>
      <w:r>
        <w:rPr>
          <w:sz w:val="18"/>
          <w:lang w:val="zh-CN"/>
        </w:rPr>
        <w:t>）以第一个数组元素作为关键数据，赋值给</w:t>
      </w:r>
      <w:r>
        <w:rPr>
          <w:sz w:val="18"/>
          <w:lang w:val="zh-CN"/>
        </w:rPr>
        <w:t>X</w:t>
      </w:r>
      <w:r>
        <w:rPr>
          <w:sz w:val="18"/>
          <w:lang w:val="zh-CN"/>
        </w:rPr>
        <w:t>，即</w:t>
      </w:r>
      <w:r>
        <w:rPr>
          <w:sz w:val="18"/>
          <w:lang w:val="zh-CN"/>
        </w:rPr>
        <w:t>X</w:t>
      </w:r>
      <w:r>
        <w:rPr>
          <w:sz w:val="18"/>
          <w:lang w:val="zh-CN"/>
        </w:rPr>
        <w:t>：</w:t>
      </w:r>
      <w:r>
        <w:rPr>
          <w:sz w:val="18"/>
          <w:lang w:val="zh-CN"/>
        </w:rPr>
        <w:t>=A[1]</w:t>
      </w:r>
      <w:r>
        <w:rPr>
          <w:sz w:val="18"/>
          <w:lang w:val="zh-CN"/>
        </w:rPr>
        <w:t>；</w:t>
      </w:r>
      <w:r>
        <w:rPr>
          <w:sz w:val="18"/>
          <w:lang w:val="zh-CN"/>
        </w:rPr>
        <w:t xml:space="preserve"> </w:t>
      </w:r>
    </w:p>
    <w:p w:rsidR="008E5117" w:rsidRDefault="008E5117">
      <w:pPr>
        <w:autoSpaceDE w:val="0"/>
        <w:autoSpaceDN w:val="0"/>
        <w:rPr>
          <w:sz w:val="18"/>
          <w:lang w:val="zh-CN"/>
        </w:rPr>
      </w:pPr>
      <w:r>
        <w:rPr>
          <w:sz w:val="18"/>
          <w:lang w:val="zh-CN"/>
        </w:rPr>
        <w:t>3</w:t>
      </w:r>
      <w:r>
        <w:rPr>
          <w:sz w:val="18"/>
          <w:lang w:val="zh-CN"/>
        </w:rPr>
        <w:t>）、从</w:t>
      </w:r>
      <w:r>
        <w:rPr>
          <w:sz w:val="18"/>
          <w:lang w:val="zh-CN"/>
        </w:rPr>
        <w:t>J</w:t>
      </w:r>
      <w:r>
        <w:rPr>
          <w:sz w:val="18"/>
          <w:lang w:val="zh-CN"/>
        </w:rPr>
        <w:t>开始向前搜索，即由后开始向前搜索（</w:t>
      </w:r>
      <w:r>
        <w:rPr>
          <w:sz w:val="18"/>
          <w:lang w:val="zh-CN"/>
        </w:rPr>
        <w:t>J</w:t>
      </w:r>
      <w:r>
        <w:rPr>
          <w:sz w:val="18"/>
          <w:lang w:val="zh-CN"/>
        </w:rPr>
        <w:t>：</w:t>
      </w:r>
      <w:r>
        <w:rPr>
          <w:sz w:val="18"/>
          <w:lang w:val="zh-CN"/>
        </w:rPr>
        <w:t>=J-1</w:t>
      </w:r>
      <w:r>
        <w:rPr>
          <w:sz w:val="18"/>
          <w:lang w:val="zh-CN"/>
        </w:rPr>
        <w:t>），找到第一个小于</w:t>
      </w:r>
      <w:r>
        <w:rPr>
          <w:sz w:val="18"/>
          <w:lang w:val="zh-CN"/>
        </w:rPr>
        <w:t>X</w:t>
      </w:r>
      <w:r>
        <w:rPr>
          <w:sz w:val="18"/>
          <w:lang w:val="zh-CN"/>
        </w:rPr>
        <w:t>的值，两者交换；</w:t>
      </w:r>
      <w:r>
        <w:rPr>
          <w:sz w:val="18"/>
          <w:lang w:val="zh-CN"/>
        </w:rPr>
        <w:t xml:space="preserve"> </w:t>
      </w:r>
    </w:p>
    <w:p w:rsidR="008E5117" w:rsidRDefault="008E5117">
      <w:pPr>
        <w:autoSpaceDE w:val="0"/>
        <w:autoSpaceDN w:val="0"/>
        <w:rPr>
          <w:sz w:val="18"/>
          <w:lang w:val="zh-CN"/>
        </w:rPr>
      </w:pPr>
      <w:r>
        <w:rPr>
          <w:sz w:val="18"/>
          <w:lang w:val="zh-CN"/>
        </w:rPr>
        <w:t>4</w:t>
      </w:r>
      <w:r>
        <w:rPr>
          <w:sz w:val="18"/>
          <w:lang w:val="zh-CN"/>
        </w:rPr>
        <w:t>）、从</w:t>
      </w:r>
      <w:r>
        <w:rPr>
          <w:sz w:val="18"/>
          <w:lang w:val="zh-CN"/>
        </w:rPr>
        <w:t>I</w:t>
      </w:r>
      <w:r>
        <w:rPr>
          <w:sz w:val="18"/>
          <w:lang w:val="zh-CN"/>
        </w:rPr>
        <w:t>开始向后搜索，即由前开始向后搜索（</w:t>
      </w:r>
      <w:r>
        <w:rPr>
          <w:sz w:val="18"/>
          <w:lang w:val="zh-CN"/>
        </w:rPr>
        <w:t>I</w:t>
      </w:r>
      <w:r>
        <w:rPr>
          <w:sz w:val="18"/>
          <w:lang w:val="zh-CN"/>
        </w:rPr>
        <w:t>：</w:t>
      </w:r>
      <w:r>
        <w:rPr>
          <w:sz w:val="18"/>
          <w:lang w:val="zh-CN"/>
        </w:rPr>
        <w:t>=I+1</w:t>
      </w:r>
      <w:r>
        <w:rPr>
          <w:sz w:val="18"/>
          <w:lang w:val="zh-CN"/>
        </w:rPr>
        <w:t>），找到第一个大于</w:t>
      </w:r>
      <w:r>
        <w:rPr>
          <w:sz w:val="18"/>
          <w:lang w:val="zh-CN"/>
        </w:rPr>
        <w:t>X</w:t>
      </w:r>
      <w:r>
        <w:rPr>
          <w:sz w:val="18"/>
          <w:lang w:val="zh-CN"/>
        </w:rPr>
        <w:t>的值，两者交换；</w:t>
      </w:r>
      <w:r>
        <w:rPr>
          <w:sz w:val="18"/>
          <w:lang w:val="zh-CN"/>
        </w:rPr>
        <w:t xml:space="preserve"> </w:t>
      </w:r>
    </w:p>
    <w:p w:rsidR="008E5117" w:rsidRDefault="008E5117">
      <w:pPr>
        <w:autoSpaceDE w:val="0"/>
        <w:autoSpaceDN w:val="0"/>
        <w:rPr>
          <w:sz w:val="18"/>
          <w:lang w:val="zh-CN"/>
        </w:rPr>
      </w:pPr>
      <w:r>
        <w:rPr>
          <w:sz w:val="18"/>
          <w:lang w:val="zh-CN"/>
        </w:rPr>
        <w:t>5</w:t>
      </w:r>
      <w:r>
        <w:rPr>
          <w:sz w:val="18"/>
          <w:lang w:val="zh-CN"/>
        </w:rPr>
        <w:t>）、重复第</w:t>
      </w:r>
      <w:r>
        <w:rPr>
          <w:sz w:val="18"/>
          <w:lang w:val="zh-CN"/>
        </w:rPr>
        <w:t>3</w:t>
      </w:r>
      <w:r>
        <w:rPr>
          <w:sz w:val="18"/>
          <w:lang w:val="zh-CN"/>
        </w:rPr>
        <w:t>、</w:t>
      </w:r>
      <w:r>
        <w:rPr>
          <w:sz w:val="18"/>
          <w:lang w:val="zh-CN"/>
        </w:rPr>
        <w:t>4</w:t>
      </w:r>
      <w:r>
        <w:rPr>
          <w:sz w:val="18"/>
          <w:lang w:val="zh-CN"/>
        </w:rPr>
        <w:t>步，直到</w:t>
      </w:r>
      <w:r>
        <w:rPr>
          <w:sz w:val="18"/>
          <w:lang w:val="zh-CN"/>
        </w:rPr>
        <w:t>I=J</w:t>
      </w:r>
      <w:r>
        <w:rPr>
          <w:sz w:val="18"/>
          <w:lang w:val="zh-CN"/>
        </w:rPr>
        <w:t>；</w:t>
      </w:r>
      <w:r>
        <w:rPr>
          <w:sz w:val="18"/>
          <w:lang w:val="zh-CN"/>
        </w:rPr>
        <w:t xml:space="preserve"> </w:t>
      </w:r>
    </w:p>
    <w:p w:rsidR="008E5117" w:rsidRDefault="008E5117">
      <w:pPr>
        <w:autoSpaceDE w:val="0"/>
        <w:autoSpaceDN w:val="0"/>
        <w:rPr>
          <w:sz w:val="18"/>
          <w:lang w:val="zh-CN"/>
        </w:rPr>
      </w:pPr>
      <w:r>
        <w:rPr>
          <w:sz w:val="18"/>
          <w:lang w:val="zh-CN"/>
        </w:rPr>
        <w:t>例如：待排序的数组</w:t>
      </w:r>
      <w:r>
        <w:rPr>
          <w:sz w:val="18"/>
          <w:lang w:val="zh-CN"/>
        </w:rPr>
        <w:t>A</w:t>
      </w:r>
      <w:r>
        <w:rPr>
          <w:sz w:val="18"/>
          <w:lang w:val="zh-CN"/>
        </w:rPr>
        <w:t>的值分别是：（初始关键数据</w:t>
      </w:r>
      <w:r>
        <w:rPr>
          <w:sz w:val="18"/>
          <w:lang w:val="zh-CN"/>
        </w:rPr>
        <w:t>X</w:t>
      </w:r>
      <w:r>
        <w:rPr>
          <w:sz w:val="18"/>
          <w:lang w:val="zh-CN"/>
        </w:rPr>
        <w:t>：</w:t>
      </w:r>
      <w:r>
        <w:rPr>
          <w:sz w:val="18"/>
          <w:lang w:val="zh-CN"/>
        </w:rPr>
        <w:t>=49</w:t>
      </w:r>
      <w:r>
        <w:rPr>
          <w:sz w:val="18"/>
          <w:lang w:val="zh-CN"/>
        </w:rPr>
        <w:t>）</w:t>
      </w:r>
      <w:r>
        <w:rPr>
          <w:sz w:val="18"/>
          <w:lang w:val="zh-CN"/>
        </w:rPr>
        <w:t xml:space="preserve"> </w:t>
      </w:r>
    </w:p>
    <w:p w:rsidR="008E5117" w:rsidRDefault="008E5117">
      <w:pPr>
        <w:autoSpaceDE w:val="0"/>
        <w:autoSpaceDN w:val="0"/>
        <w:rPr>
          <w:sz w:val="18"/>
          <w:lang w:val="zh-CN"/>
        </w:rPr>
      </w:pPr>
      <w:r>
        <w:rPr>
          <w:sz w:val="18"/>
          <w:lang w:val="zh-CN"/>
        </w:rPr>
        <w:t>A[1] A[2] A[3] A[4] A[5] A[6] A[7]</w:t>
      </w:r>
      <w:r>
        <w:rPr>
          <w:sz w:val="18"/>
          <w:lang w:val="zh-CN"/>
        </w:rPr>
        <w:t>：</w:t>
      </w:r>
      <w:r>
        <w:rPr>
          <w:sz w:val="18"/>
          <w:lang w:val="zh-CN"/>
        </w:rPr>
        <w:t xml:space="preserve"> </w:t>
      </w:r>
    </w:p>
    <w:p w:rsidR="008E5117" w:rsidRDefault="008E5117">
      <w:pPr>
        <w:autoSpaceDE w:val="0"/>
        <w:autoSpaceDN w:val="0"/>
        <w:rPr>
          <w:sz w:val="18"/>
          <w:lang w:val="zh-CN"/>
        </w:rPr>
      </w:pPr>
      <w:r>
        <w:rPr>
          <w:sz w:val="18"/>
          <w:lang w:val="zh-CN"/>
        </w:rPr>
        <w:t xml:space="preserve">49    38    65    97  76  13  27 </w:t>
      </w:r>
    </w:p>
    <w:p w:rsidR="008E5117" w:rsidRDefault="008E5117">
      <w:pPr>
        <w:autoSpaceDE w:val="0"/>
        <w:autoSpaceDN w:val="0"/>
        <w:rPr>
          <w:sz w:val="18"/>
          <w:lang w:val="zh-CN"/>
        </w:rPr>
      </w:pPr>
      <w:r>
        <w:rPr>
          <w:sz w:val="18"/>
          <w:lang w:val="zh-CN"/>
        </w:rPr>
        <w:t>进行第一次交换后：</w:t>
      </w:r>
      <w:r>
        <w:rPr>
          <w:sz w:val="18"/>
          <w:lang w:val="zh-CN"/>
        </w:rPr>
        <w:t xml:space="preserve"> 27 38 65 97 76 13 49 </w:t>
      </w:r>
    </w:p>
    <w:p w:rsidR="008E5117" w:rsidRDefault="008E5117">
      <w:pPr>
        <w:autoSpaceDE w:val="0"/>
        <w:autoSpaceDN w:val="0"/>
        <w:ind w:firstLine="420"/>
        <w:rPr>
          <w:sz w:val="18"/>
          <w:lang w:val="zh-CN"/>
        </w:rPr>
      </w:pPr>
      <w:r>
        <w:rPr>
          <w:sz w:val="18"/>
          <w:lang w:val="zh-CN"/>
        </w:rPr>
        <w:t xml:space="preserve">( </w:t>
      </w:r>
      <w:r>
        <w:rPr>
          <w:sz w:val="18"/>
          <w:lang w:val="zh-CN"/>
        </w:rPr>
        <w:t>按照算法的第三步从后面开始找</w:t>
      </w:r>
      <w:r>
        <w:rPr>
          <w:sz w:val="18"/>
          <w:lang w:val="zh-CN"/>
        </w:rPr>
        <w:t>)</w:t>
      </w:r>
    </w:p>
    <w:p w:rsidR="008E5117" w:rsidRDefault="008E5117">
      <w:pPr>
        <w:autoSpaceDE w:val="0"/>
        <w:autoSpaceDN w:val="0"/>
        <w:rPr>
          <w:sz w:val="18"/>
          <w:lang w:val="zh-CN"/>
        </w:rPr>
      </w:pPr>
      <w:r>
        <w:rPr>
          <w:sz w:val="18"/>
          <w:lang w:val="zh-CN"/>
        </w:rPr>
        <w:t>进行第二次交换后：</w:t>
      </w:r>
      <w:r>
        <w:rPr>
          <w:sz w:val="18"/>
          <w:lang w:val="zh-CN"/>
        </w:rPr>
        <w:t xml:space="preserve"> 27 38 49 97 76 13 65 </w:t>
      </w:r>
    </w:p>
    <w:p w:rsidR="008E5117" w:rsidRDefault="008E5117">
      <w:pPr>
        <w:autoSpaceDE w:val="0"/>
        <w:autoSpaceDN w:val="0"/>
        <w:ind w:firstLine="420"/>
        <w:rPr>
          <w:sz w:val="18"/>
          <w:lang w:val="zh-CN"/>
        </w:rPr>
      </w:pPr>
      <w:r>
        <w:rPr>
          <w:sz w:val="18"/>
          <w:lang w:val="zh-CN"/>
        </w:rPr>
        <w:t xml:space="preserve">( </w:t>
      </w:r>
      <w:r>
        <w:rPr>
          <w:sz w:val="18"/>
          <w:lang w:val="zh-CN"/>
        </w:rPr>
        <w:t>按照算法的第四步从前面开始找</w:t>
      </w:r>
      <w:r>
        <w:rPr>
          <w:sz w:val="18"/>
          <w:lang w:val="zh-CN"/>
        </w:rPr>
        <w:t>&gt;X</w:t>
      </w:r>
      <w:r>
        <w:rPr>
          <w:sz w:val="18"/>
          <w:lang w:val="zh-CN"/>
        </w:rPr>
        <w:t>的值，</w:t>
      </w:r>
      <w:r>
        <w:rPr>
          <w:sz w:val="18"/>
          <w:lang w:val="zh-CN"/>
        </w:rPr>
        <w:t>65&gt;49,</w:t>
      </w:r>
      <w:r>
        <w:rPr>
          <w:sz w:val="18"/>
          <w:lang w:val="zh-CN"/>
        </w:rPr>
        <w:t>两者交换，此时</w:t>
      </w:r>
      <w:r>
        <w:rPr>
          <w:sz w:val="18"/>
          <w:lang w:val="zh-CN"/>
        </w:rPr>
        <w:t>I</w:t>
      </w:r>
      <w:r>
        <w:rPr>
          <w:sz w:val="18"/>
          <w:lang w:val="zh-CN"/>
        </w:rPr>
        <w:t>：</w:t>
      </w:r>
      <w:r>
        <w:rPr>
          <w:sz w:val="18"/>
          <w:lang w:val="zh-CN"/>
        </w:rPr>
        <w:t xml:space="preserve">=3 ) </w:t>
      </w:r>
    </w:p>
    <w:p w:rsidR="008E5117" w:rsidRDefault="008E5117">
      <w:pPr>
        <w:autoSpaceDE w:val="0"/>
        <w:autoSpaceDN w:val="0"/>
        <w:rPr>
          <w:sz w:val="18"/>
          <w:lang w:val="zh-CN"/>
        </w:rPr>
      </w:pPr>
      <w:r>
        <w:rPr>
          <w:sz w:val="18"/>
          <w:lang w:val="zh-CN"/>
        </w:rPr>
        <w:t>进行第三次交换后：</w:t>
      </w:r>
      <w:r>
        <w:rPr>
          <w:sz w:val="18"/>
          <w:lang w:val="zh-CN"/>
        </w:rPr>
        <w:t xml:space="preserve"> 27 38 13 97 76 49 65 </w:t>
      </w:r>
    </w:p>
    <w:p w:rsidR="008E5117" w:rsidRDefault="008E5117">
      <w:pPr>
        <w:autoSpaceDE w:val="0"/>
        <w:autoSpaceDN w:val="0"/>
        <w:ind w:firstLine="420"/>
        <w:rPr>
          <w:sz w:val="18"/>
          <w:lang w:val="zh-CN"/>
        </w:rPr>
      </w:pPr>
      <w:r>
        <w:rPr>
          <w:sz w:val="18"/>
          <w:lang w:val="zh-CN"/>
        </w:rPr>
        <w:t xml:space="preserve">( </w:t>
      </w:r>
      <w:r>
        <w:rPr>
          <w:sz w:val="18"/>
          <w:lang w:val="zh-CN"/>
        </w:rPr>
        <w:t>按照算法的第五步将又一次执行算法的第三步从后开始找</w:t>
      </w:r>
      <w:r>
        <w:rPr>
          <w:sz w:val="18"/>
          <w:lang w:val="zh-CN"/>
        </w:rPr>
        <w:t xml:space="preserve"> </w:t>
      </w:r>
    </w:p>
    <w:p w:rsidR="008E5117" w:rsidRDefault="008E5117">
      <w:pPr>
        <w:autoSpaceDE w:val="0"/>
        <w:autoSpaceDN w:val="0"/>
        <w:rPr>
          <w:sz w:val="18"/>
          <w:lang w:val="zh-CN"/>
        </w:rPr>
      </w:pPr>
      <w:r>
        <w:rPr>
          <w:sz w:val="18"/>
          <w:lang w:val="zh-CN"/>
        </w:rPr>
        <w:t>进行第四次交换后：</w:t>
      </w:r>
      <w:r>
        <w:rPr>
          <w:sz w:val="18"/>
          <w:lang w:val="zh-CN"/>
        </w:rPr>
        <w:t xml:space="preserve"> 27 38 13 49 76 97 65 </w:t>
      </w:r>
    </w:p>
    <w:p w:rsidR="008E5117" w:rsidRDefault="008E5117">
      <w:pPr>
        <w:autoSpaceDE w:val="0"/>
        <w:autoSpaceDN w:val="0"/>
        <w:ind w:firstLine="420"/>
        <w:rPr>
          <w:sz w:val="18"/>
          <w:lang w:val="zh-CN"/>
        </w:rPr>
      </w:pPr>
      <w:r>
        <w:rPr>
          <w:sz w:val="18"/>
          <w:lang w:val="zh-CN"/>
        </w:rPr>
        <w:t xml:space="preserve">( </w:t>
      </w:r>
      <w:r>
        <w:rPr>
          <w:sz w:val="18"/>
          <w:lang w:val="zh-CN"/>
        </w:rPr>
        <w:t>按照算法的第四步从前面开始找大于</w:t>
      </w:r>
      <w:r>
        <w:rPr>
          <w:sz w:val="18"/>
          <w:lang w:val="zh-CN"/>
        </w:rPr>
        <w:t>X</w:t>
      </w:r>
      <w:r>
        <w:rPr>
          <w:sz w:val="18"/>
          <w:lang w:val="zh-CN"/>
        </w:rPr>
        <w:t>的值，</w:t>
      </w:r>
      <w:r>
        <w:rPr>
          <w:sz w:val="18"/>
          <w:lang w:val="zh-CN"/>
        </w:rPr>
        <w:t>97&gt;49,</w:t>
      </w:r>
      <w:r>
        <w:rPr>
          <w:sz w:val="18"/>
          <w:lang w:val="zh-CN"/>
        </w:rPr>
        <w:t>两者交换，此时</w:t>
      </w:r>
      <w:r>
        <w:rPr>
          <w:sz w:val="18"/>
          <w:lang w:val="zh-CN"/>
        </w:rPr>
        <w:t>J</w:t>
      </w:r>
      <w:r>
        <w:rPr>
          <w:sz w:val="18"/>
          <w:lang w:val="zh-CN"/>
        </w:rPr>
        <w:t>：</w:t>
      </w:r>
      <w:r>
        <w:rPr>
          <w:sz w:val="18"/>
          <w:lang w:val="zh-CN"/>
        </w:rPr>
        <w:t xml:space="preserve">=4 ) </w:t>
      </w:r>
    </w:p>
    <w:p w:rsidR="008E5117" w:rsidRDefault="008E5117">
      <w:pPr>
        <w:autoSpaceDE w:val="0"/>
        <w:autoSpaceDN w:val="0"/>
        <w:ind w:firstLine="420"/>
        <w:rPr>
          <w:sz w:val="18"/>
          <w:lang w:val="zh-CN"/>
        </w:rPr>
      </w:pPr>
      <w:r>
        <w:rPr>
          <w:sz w:val="18"/>
          <w:lang w:val="zh-CN"/>
        </w:rPr>
        <w:t>此时再执行第三步的时候就发现</w:t>
      </w:r>
      <w:r>
        <w:rPr>
          <w:sz w:val="18"/>
          <w:lang w:val="zh-CN"/>
        </w:rPr>
        <w:t>I=J</w:t>
      </w:r>
      <w:r>
        <w:rPr>
          <w:sz w:val="18"/>
          <w:lang w:val="zh-CN"/>
        </w:rPr>
        <w:t>，从而结束一躺快速排序，那么经过一躺快速排序之后的结果是：</w:t>
      </w:r>
      <w:r>
        <w:rPr>
          <w:sz w:val="18"/>
          <w:lang w:val="zh-CN"/>
        </w:rPr>
        <w:t>27 38 13 49 76 97 65</w:t>
      </w:r>
      <w:r>
        <w:rPr>
          <w:sz w:val="18"/>
          <w:lang w:val="zh-CN"/>
        </w:rPr>
        <w:t>，即所以大于</w:t>
      </w:r>
      <w:r>
        <w:rPr>
          <w:sz w:val="18"/>
          <w:lang w:val="zh-CN"/>
        </w:rPr>
        <w:t>49</w:t>
      </w:r>
      <w:r>
        <w:rPr>
          <w:sz w:val="18"/>
          <w:lang w:val="zh-CN"/>
        </w:rPr>
        <w:t>的数全部在</w:t>
      </w:r>
      <w:r>
        <w:rPr>
          <w:sz w:val="18"/>
          <w:lang w:val="zh-CN"/>
        </w:rPr>
        <w:t>49</w:t>
      </w:r>
      <w:r>
        <w:rPr>
          <w:sz w:val="18"/>
          <w:lang w:val="zh-CN"/>
        </w:rPr>
        <w:t>的后面，所以小于</w:t>
      </w:r>
      <w:r>
        <w:rPr>
          <w:sz w:val="18"/>
          <w:lang w:val="zh-CN"/>
        </w:rPr>
        <w:t>49</w:t>
      </w:r>
      <w:r>
        <w:rPr>
          <w:sz w:val="18"/>
          <w:lang w:val="zh-CN"/>
        </w:rPr>
        <w:t>的数全部在</w:t>
      </w:r>
      <w:r>
        <w:rPr>
          <w:sz w:val="18"/>
          <w:lang w:val="zh-CN"/>
        </w:rPr>
        <w:t>49</w:t>
      </w:r>
      <w:r>
        <w:rPr>
          <w:sz w:val="18"/>
          <w:lang w:val="zh-CN"/>
        </w:rPr>
        <w:t>的前面。</w:t>
      </w:r>
      <w:r>
        <w:rPr>
          <w:sz w:val="18"/>
          <w:lang w:val="zh-CN"/>
        </w:rPr>
        <w:t xml:space="preserve"> </w:t>
      </w:r>
    </w:p>
    <w:p w:rsidR="008E5117" w:rsidRDefault="008E5117">
      <w:pPr>
        <w:autoSpaceDE w:val="0"/>
        <w:autoSpaceDN w:val="0"/>
        <w:ind w:firstLine="420"/>
        <w:rPr>
          <w:sz w:val="18"/>
          <w:lang w:val="zh-CN"/>
        </w:rPr>
      </w:pPr>
      <w:r>
        <w:rPr>
          <w:sz w:val="18"/>
          <w:lang w:val="zh-CN"/>
        </w:rPr>
        <w:t>快速排序就是递归调用此过程</w:t>
      </w:r>
      <w:r>
        <w:rPr>
          <w:sz w:val="18"/>
          <w:lang w:val="zh-CN"/>
        </w:rPr>
        <w:t>——</w:t>
      </w:r>
      <w:r>
        <w:rPr>
          <w:sz w:val="18"/>
          <w:lang w:val="zh-CN"/>
        </w:rPr>
        <w:t>在以</w:t>
      </w:r>
      <w:r>
        <w:rPr>
          <w:sz w:val="18"/>
          <w:lang w:val="zh-CN"/>
        </w:rPr>
        <w:t>49</w:t>
      </w:r>
      <w:r>
        <w:rPr>
          <w:sz w:val="18"/>
          <w:lang w:val="zh-CN"/>
        </w:rPr>
        <w:t>为中点分割这个数据序列，分别对前面一部分和后面一部分进行类似的快速排序，从而完成全部数据序列的快速排序，最后把此数据序列变成一个有序的序列，根据这种思想对于上述数组</w:t>
      </w:r>
      <w:r>
        <w:rPr>
          <w:sz w:val="18"/>
          <w:lang w:val="zh-CN"/>
        </w:rPr>
        <w:t>A</w:t>
      </w:r>
      <w:r>
        <w:rPr>
          <w:sz w:val="18"/>
          <w:lang w:val="zh-CN"/>
        </w:rPr>
        <w:t>的快速排序的全过程如图</w:t>
      </w:r>
      <w:r>
        <w:rPr>
          <w:sz w:val="18"/>
          <w:lang w:val="zh-CN"/>
        </w:rPr>
        <w:t>6</w:t>
      </w:r>
      <w:r>
        <w:rPr>
          <w:sz w:val="18"/>
          <w:lang w:val="zh-CN"/>
        </w:rPr>
        <w:t>所示：</w:t>
      </w:r>
      <w:r>
        <w:rPr>
          <w:sz w:val="18"/>
          <w:lang w:val="zh-CN"/>
        </w:rPr>
        <w:t xml:space="preserve"> </w:t>
      </w:r>
    </w:p>
    <w:p w:rsidR="008E5117" w:rsidRDefault="008E5117">
      <w:pPr>
        <w:autoSpaceDE w:val="0"/>
        <w:autoSpaceDN w:val="0"/>
        <w:ind w:firstLine="420"/>
        <w:rPr>
          <w:sz w:val="18"/>
          <w:lang w:val="zh-CN"/>
        </w:rPr>
      </w:pPr>
      <w:r>
        <w:rPr>
          <w:sz w:val="18"/>
          <w:lang w:val="zh-CN"/>
        </w:rPr>
        <w:t>初始状态</w:t>
      </w:r>
      <w:r>
        <w:rPr>
          <w:sz w:val="18"/>
          <w:lang w:val="zh-CN"/>
        </w:rPr>
        <w:t xml:space="preserve"> {49 38 65 97 76 13 27} </w:t>
      </w:r>
    </w:p>
    <w:p w:rsidR="008E5117" w:rsidRDefault="008E5117">
      <w:pPr>
        <w:autoSpaceDE w:val="0"/>
        <w:autoSpaceDN w:val="0"/>
        <w:ind w:firstLine="420"/>
        <w:rPr>
          <w:sz w:val="18"/>
          <w:lang w:val="zh-CN"/>
        </w:rPr>
      </w:pPr>
      <w:r>
        <w:rPr>
          <w:sz w:val="18"/>
          <w:lang w:val="zh-CN"/>
        </w:rPr>
        <w:t>进行一次快速排序之后划分为</w:t>
      </w:r>
      <w:r>
        <w:rPr>
          <w:sz w:val="18"/>
          <w:lang w:val="zh-CN"/>
        </w:rPr>
        <w:t xml:space="preserve"> {27 38 13} 49 {76 97 65} </w:t>
      </w:r>
    </w:p>
    <w:p w:rsidR="008E5117" w:rsidRDefault="008E5117">
      <w:pPr>
        <w:autoSpaceDE w:val="0"/>
        <w:autoSpaceDN w:val="0"/>
        <w:ind w:firstLine="420"/>
        <w:rPr>
          <w:sz w:val="18"/>
          <w:lang w:val="zh-CN"/>
        </w:rPr>
      </w:pPr>
      <w:r>
        <w:rPr>
          <w:sz w:val="18"/>
          <w:lang w:val="zh-CN"/>
        </w:rPr>
        <w:t>分别对前后两部分进行快速排序</w:t>
      </w:r>
      <w:r>
        <w:rPr>
          <w:sz w:val="18"/>
          <w:lang w:val="zh-CN"/>
        </w:rPr>
        <w:t xml:space="preserve"> {27 38 13} </w:t>
      </w:r>
      <w:r>
        <w:rPr>
          <w:sz w:val="18"/>
          <w:lang w:val="zh-CN"/>
        </w:rPr>
        <w:t>经第三步和第四步交换后变成</w:t>
      </w:r>
      <w:r>
        <w:rPr>
          <w:sz w:val="18"/>
          <w:lang w:val="zh-CN"/>
        </w:rPr>
        <w:t xml:space="preserve"> {13 27 38} </w:t>
      </w:r>
      <w:r>
        <w:rPr>
          <w:sz w:val="18"/>
          <w:lang w:val="zh-CN"/>
        </w:rPr>
        <w:t>完成排序</w:t>
      </w:r>
    </w:p>
    <w:p w:rsidR="008E5117" w:rsidRDefault="008E5117">
      <w:pPr>
        <w:ind w:firstLine="420"/>
        <w:rPr>
          <w:sz w:val="18"/>
          <w:lang w:val="zh-CN"/>
        </w:rPr>
      </w:pPr>
      <w:r>
        <w:rPr>
          <w:sz w:val="18"/>
          <w:lang w:val="zh-CN"/>
        </w:rPr>
        <w:t xml:space="preserve">{76 97 65} </w:t>
      </w:r>
      <w:r>
        <w:rPr>
          <w:sz w:val="18"/>
          <w:lang w:val="zh-CN"/>
        </w:rPr>
        <w:t>经第三步和第四步交换后变成</w:t>
      </w:r>
      <w:r>
        <w:rPr>
          <w:sz w:val="18"/>
          <w:lang w:val="zh-CN"/>
        </w:rPr>
        <w:t xml:space="preserve"> {65 76 97} </w:t>
      </w:r>
      <w:r>
        <w:rPr>
          <w:sz w:val="18"/>
          <w:lang w:val="zh-CN"/>
        </w:rPr>
        <w:t>完成排序</w:t>
      </w:r>
      <w:r>
        <w:rPr>
          <w:sz w:val="18"/>
          <w:lang w:val="zh-CN"/>
        </w:rPr>
        <w:t xml:space="preserve"> </w:t>
      </w:r>
    </w:p>
    <w:p w:rsidR="008E5117" w:rsidRDefault="008E5117">
      <w:pPr>
        <w:ind w:firstLine="420"/>
        <w:rPr>
          <w:sz w:val="18"/>
          <w:lang w:val="zh-CN"/>
        </w:rPr>
      </w:pPr>
    </w:p>
    <w:p w:rsidR="008E5117" w:rsidRDefault="008E5117">
      <w:pPr>
        <w:autoSpaceDE w:val="0"/>
        <w:autoSpaceDN w:val="0"/>
        <w:rPr>
          <w:i/>
          <w:sz w:val="18"/>
          <w:lang w:val="zh-CN"/>
        </w:rPr>
      </w:pPr>
      <w:r>
        <w:rPr>
          <w:b/>
          <w:i/>
          <w:sz w:val="18"/>
          <w:lang w:val="zh-CN"/>
        </w:rPr>
        <w:t>Jave</w:t>
      </w:r>
      <w:r>
        <w:rPr>
          <w:b/>
          <w:i/>
          <w:sz w:val="18"/>
          <w:lang w:val="zh-CN"/>
        </w:rPr>
        <w:t>中的</w:t>
      </w:r>
      <w:r>
        <w:rPr>
          <w:b/>
          <w:i/>
          <w:sz w:val="18"/>
          <w:lang w:val="zh-CN"/>
        </w:rPr>
        <w:t>Qsort</w:t>
      </w:r>
      <w:r>
        <w:rPr>
          <w:i/>
          <w:sz w:val="18"/>
          <w:lang w:val="zh-CN"/>
        </w:rPr>
        <w:t xml:space="preserve"> [</w:t>
      </w:r>
      <w:hyperlink r:id="rId20" w:history="1">
        <w:r>
          <w:rPr>
            <w:i/>
            <w:sz w:val="18"/>
            <w:u w:val="single"/>
            <w:lang w:val="zh-CN"/>
          </w:rPr>
          <w:t>编辑本段</w:t>
        </w:r>
      </w:hyperlink>
      <w:r>
        <w:rPr>
          <w:i/>
          <w:sz w:val="18"/>
          <w:lang w:val="zh-CN"/>
        </w:rPr>
        <w:t>]</w:t>
      </w:r>
    </w:p>
    <w:p w:rsidR="008E5117" w:rsidRDefault="008E5117">
      <w:pPr>
        <w:autoSpaceDE w:val="0"/>
        <w:autoSpaceDN w:val="0"/>
        <w:spacing w:before="100" w:after="100"/>
        <w:rPr>
          <w:i/>
          <w:sz w:val="18"/>
          <w:lang w:val="zh-CN"/>
        </w:rPr>
      </w:pPr>
      <w:r>
        <w:rPr>
          <w:i/>
          <w:sz w:val="18"/>
          <w:lang w:val="zh-CN"/>
        </w:rPr>
        <w:t xml:space="preserve">public class QuickSort { </w:t>
      </w:r>
    </w:p>
    <w:p w:rsidR="008E5117" w:rsidRDefault="008E5117">
      <w:pPr>
        <w:autoSpaceDE w:val="0"/>
        <w:autoSpaceDN w:val="0"/>
        <w:rPr>
          <w:i/>
          <w:sz w:val="18"/>
          <w:lang w:val="zh-CN"/>
        </w:rPr>
      </w:pPr>
      <w:r>
        <w:rPr>
          <w:i/>
          <w:sz w:val="18"/>
          <w:lang w:val="zh-CN"/>
        </w:rPr>
        <w:t xml:space="preserve">  public static void sort(int[] number) {</w:t>
      </w:r>
    </w:p>
    <w:p w:rsidR="008E5117" w:rsidRDefault="008E5117">
      <w:pPr>
        <w:autoSpaceDE w:val="0"/>
        <w:autoSpaceDN w:val="0"/>
        <w:rPr>
          <w:i/>
          <w:sz w:val="18"/>
          <w:lang w:val="zh-CN"/>
        </w:rPr>
      </w:pPr>
      <w:r>
        <w:rPr>
          <w:i/>
          <w:sz w:val="18"/>
          <w:lang w:val="zh-CN"/>
        </w:rPr>
        <w:t xml:space="preserve">      sort(number, 0, number.length-1);</w:t>
      </w:r>
    </w:p>
    <w:p w:rsidR="008E5117" w:rsidRDefault="008E5117">
      <w:pPr>
        <w:autoSpaceDE w:val="0"/>
        <w:autoSpaceDN w:val="0"/>
        <w:rPr>
          <w:i/>
          <w:sz w:val="18"/>
          <w:lang w:val="zh-CN"/>
        </w:rPr>
      </w:pPr>
      <w:r>
        <w:rPr>
          <w:i/>
          <w:sz w:val="18"/>
          <w:lang w:val="zh-CN"/>
        </w:rPr>
        <w:t xml:space="preserve">  }</w:t>
      </w:r>
    </w:p>
    <w:p w:rsidR="008E5117" w:rsidRDefault="008E5117">
      <w:pPr>
        <w:autoSpaceDE w:val="0"/>
        <w:autoSpaceDN w:val="0"/>
        <w:rPr>
          <w:i/>
          <w:sz w:val="18"/>
          <w:lang w:val="zh-CN"/>
        </w:rPr>
      </w:pPr>
      <w:r>
        <w:rPr>
          <w:i/>
          <w:sz w:val="18"/>
          <w:lang w:val="zh-CN"/>
        </w:rPr>
        <w:t xml:space="preserve">      private static void sort(int[] number,</w:t>
      </w:r>
    </w:p>
    <w:p w:rsidR="008E5117" w:rsidRDefault="008E5117">
      <w:pPr>
        <w:autoSpaceDE w:val="0"/>
        <w:autoSpaceDN w:val="0"/>
        <w:rPr>
          <w:i/>
          <w:sz w:val="18"/>
          <w:lang w:val="zh-CN"/>
        </w:rPr>
      </w:pPr>
      <w:r>
        <w:rPr>
          <w:i/>
          <w:sz w:val="18"/>
          <w:lang w:val="zh-CN"/>
        </w:rPr>
        <w:t xml:space="preserve">                    int left, int right) {</w:t>
      </w:r>
    </w:p>
    <w:p w:rsidR="008E5117" w:rsidRDefault="008E5117">
      <w:pPr>
        <w:autoSpaceDE w:val="0"/>
        <w:autoSpaceDN w:val="0"/>
        <w:rPr>
          <w:i/>
          <w:sz w:val="18"/>
          <w:lang w:val="zh-CN"/>
        </w:rPr>
      </w:pPr>
      <w:r>
        <w:rPr>
          <w:i/>
          <w:sz w:val="18"/>
          <w:lang w:val="zh-CN"/>
        </w:rPr>
        <w:t xml:space="preserve">      if(left &lt; right) {</w:t>
      </w:r>
    </w:p>
    <w:p w:rsidR="008E5117" w:rsidRDefault="008E5117">
      <w:pPr>
        <w:autoSpaceDE w:val="0"/>
        <w:autoSpaceDN w:val="0"/>
        <w:rPr>
          <w:i/>
          <w:sz w:val="18"/>
          <w:lang w:val="zh-CN"/>
        </w:rPr>
      </w:pPr>
      <w:r>
        <w:rPr>
          <w:i/>
          <w:sz w:val="18"/>
          <w:lang w:val="zh-CN"/>
        </w:rPr>
        <w:t xml:space="preserve">        int s = number[(left+right)/2];</w:t>
      </w:r>
    </w:p>
    <w:p w:rsidR="008E5117" w:rsidRDefault="008E5117">
      <w:pPr>
        <w:autoSpaceDE w:val="0"/>
        <w:autoSpaceDN w:val="0"/>
        <w:rPr>
          <w:i/>
          <w:sz w:val="18"/>
          <w:lang w:val="zh-CN"/>
        </w:rPr>
      </w:pPr>
      <w:r>
        <w:rPr>
          <w:i/>
          <w:sz w:val="18"/>
          <w:lang w:val="zh-CN"/>
        </w:rPr>
        <w:t xml:space="preserve">        int i = left - 1;</w:t>
      </w:r>
    </w:p>
    <w:p w:rsidR="008E5117" w:rsidRDefault="008E5117">
      <w:pPr>
        <w:autoSpaceDE w:val="0"/>
        <w:autoSpaceDN w:val="0"/>
        <w:rPr>
          <w:i/>
          <w:sz w:val="18"/>
          <w:lang w:val="zh-CN"/>
        </w:rPr>
      </w:pPr>
      <w:r>
        <w:rPr>
          <w:i/>
          <w:sz w:val="18"/>
          <w:lang w:val="zh-CN"/>
        </w:rPr>
        <w:t xml:space="preserve">        int j = right + 1;</w:t>
      </w:r>
    </w:p>
    <w:p w:rsidR="008E5117" w:rsidRDefault="008E5117">
      <w:pPr>
        <w:autoSpaceDE w:val="0"/>
        <w:autoSpaceDN w:val="0"/>
        <w:rPr>
          <w:i/>
          <w:sz w:val="18"/>
          <w:lang w:val="zh-CN"/>
        </w:rPr>
      </w:pPr>
      <w:r>
        <w:rPr>
          <w:i/>
          <w:sz w:val="18"/>
          <w:lang w:val="zh-CN"/>
        </w:rPr>
        <w:t xml:space="preserve">        while(true) {</w:t>
      </w:r>
    </w:p>
    <w:p w:rsidR="008E5117" w:rsidRDefault="008E5117">
      <w:pPr>
        <w:autoSpaceDE w:val="0"/>
        <w:autoSpaceDN w:val="0"/>
        <w:rPr>
          <w:i/>
          <w:sz w:val="18"/>
          <w:lang w:val="zh-CN"/>
        </w:rPr>
      </w:pPr>
      <w:r>
        <w:rPr>
          <w:i/>
          <w:sz w:val="18"/>
          <w:lang w:val="zh-CN"/>
        </w:rPr>
        <w:t xml:space="preserve">            // </w:t>
      </w:r>
      <w:r>
        <w:rPr>
          <w:i/>
          <w:sz w:val="18"/>
          <w:lang w:val="zh-CN"/>
        </w:rPr>
        <w:t>向右找</w:t>
      </w:r>
    </w:p>
    <w:p w:rsidR="008E5117" w:rsidRDefault="008E5117">
      <w:pPr>
        <w:autoSpaceDE w:val="0"/>
        <w:autoSpaceDN w:val="0"/>
        <w:rPr>
          <w:i/>
          <w:sz w:val="18"/>
          <w:lang w:val="zh-CN"/>
        </w:rPr>
      </w:pPr>
      <w:r>
        <w:rPr>
          <w:i/>
          <w:sz w:val="18"/>
          <w:lang w:val="zh-CN"/>
        </w:rPr>
        <w:t xml:space="preserve">          while(number[++i] &lt; s) ;</w:t>
      </w:r>
    </w:p>
    <w:p w:rsidR="008E5117" w:rsidRDefault="008E5117">
      <w:pPr>
        <w:autoSpaceDE w:val="0"/>
        <w:autoSpaceDN w:val="0"/>
        <w:rPr>
          <w:i/>
          <w:sz w:val="18"/>
          <w:lang w:val="zh-CN"/>
        </w:rPr>
      </w:pPr>
      <w:r>
        <w:rPr>
          <w:i/>
          <w:sz w:val="18"/>
          <w:lang w:val="zh-CN"/>
        </w:rPr>
        <w:t xml:space="preserve">          // </w:t>
      </w:r>
      <w:r>
        <w:rPr>
          <w:i/>
          <w:sz w:val="18"/>
          <w:lang w:val="zh-CN"/>
        </w:rPr>
        <w:t>向左找</w:t>
      </w:r>
    </w:p>
    <w:p w:rsidR="008E5117" w:rsidRDefault="008E5117">
      <w:pPr>
        <w:autoSpaceDE w:val="0"/>
        <w:autoSpaceDN w:val="0"/>
        <w:rPr>
          <w:i/>
          <w:sz w:val="18"/>
          <w:lang w:val="zh-CN"/>
        </w:rPr>
      </w:pPr>
      <w:r>
        <w:rPr>
          <w:i/>
          <w:sz w:val="18"/>
          <w:lang w:val="zh-CN"/>
        </w:rPr>
        <w:t xml:space="preserve">          while(number[--j] &gt; s) ;</w:t>
      </w:r>
    </w:p>
    <w:p w:rsidR="008E5117" w:rsidRDefault="008E5117">
      <w:pPr>
        <w:autoSpaceDE w:val="0"/>
        <w:autoSpaceDN w:val="0"/>
        <w:rPr>
          <w:i/>
          <w:sz w:val="18"/>
          <w:lang w:val="zh-CN"/>
        </w:rPr>
      </w:pPr>
      <w:r>
        <w:rPr>
          <w:i/>
          <w:sz w:val="18"/>
          <w:lang w:val="zh-CN"/>
        </w:rPr>
        <w:t xml:space="preserve">            if(i &gt;= j)</w:t>
      </w:r>
    </w:p>
    <w:p w:rsidR="008E5117" w:rsidRDefault="008E5117">
      <w:pPr>
        <w:autoSpaceDE w:val="0"/>
        <w:autoSpaceDN w:val="0"/>
        <w:rPr>
          <w:i/>
          <w:sz w:val="18"/>
          <w:lang w:val="zh-CN"/>
        </w:rPr>
      </w:pPr>
      <w:r>
        <w:rPr>
          <w:i/>
          <w:sz w:val="18"/>
          <w:lang w:val="zh-CN"/>
        </w:rPr>
        <w:t xml:space="preserve">              break;</w:t>
      </w:r>
    </w:p>
    <w:p w:rsidR="008E5117" w:rsidRDefault="008E5117">
      <w:pPr>
        <w:autoSpaceDE w:val="0"/>
        <w:autoSpaceDN w:val="0"/>
        <w:rPr>
          <w:i/>
          <w:sz w:val="18"/>
          <w:lang w:val="zh-CN"/>
        </w:rPr>
      </w:pPr>
      <w:r>
        <w:rPr>
          <w:i/>
          <w:sz w:val="18"/>
          <w:lang w:val="zh-CN"/>
        </w:rPr>
        <w:t xml:space="preserve">            swap(number, i, j);</w:t>
      </w:r>
    </w:p>
    <w:p w:rsidR="008E5117" w:rsidRDefault="008E5117">
      <w:pPr>
        <w:autoSpaceDE w:val="0"/>
        <w:autoSpaceDN w:val="0"/>
        <w:rPr>
          <w:i/>
          <w:sz w:val="18"/>
          <w:lang w:val="zh-CN"/>
        </w:rPr>
      </w:pPr>
      <w:r>
        <w:rPr>
          <w:i/>
          <w:sz w:val="18"/>
          <w:lang w:val="zh-CN"/>
        </w:rPr>
        <w:t xml:space="preserve">        }</w:t>
      </w:r>
    </w:p>
    <w:p w:rsidR="008E5117" w:rsidRDefault="008E5117">
      <w:pPr>
        <w:autoSpaceDE w:val="0"/>
        <w:autoSpaceDN w:val="0"/>
        <w:rPr>
          <w:i/>
          <w:sz w:val="18"/>
          <w:lang w:val="zh-CN"/>
        </w:rPr>
      </w:pPr>
      <w:r>
        <w:rPr>
          <w:i/>
          <w:sz w:val="18"/>
          <w:lang w:val="zh-CN"/>
        </w:rPr>
        <w:t xml:space="preserve">        sort(number, left, i-1);  // </w:t>
      </w:r>
      <w:r>
        <w:rPr>
          <w:i/>
          <w:sz w:val="18"/>
          <w:lang w:val="zh-CN"/>
        </w:rPr>
        <w:t>对左边进行递回</w:t>
      </w:r>
    </w:p>
    <w:p w:rsidR="008E5117" w:rsidRDefault="008E5117">
      <w:pPr>
        <w:autoSpaceDE w:val="0"/>
        <w:autoSpaceDN w:val="0"/>
        <w:rPr>
          <w:i/>
          <w:sz w:val="18"/>
          <w:lang w:val="zh-CN"/>
        </w:rPr>
      </w:pPr>
      <w:r>
        <w:rPr>
          <w:i/>
          <w:sz w:val="18"/>
          <w:lang w:val="zh-CN"/>
        </w:rPr>
        <w:t xml:space="preserve">        sort(number, j+1, right);  // </w:t>
      </w:r>
      <w:r>
        <w:rPr>
          <w:i/>
          <w:sz w:val="18"/>
          <w:lang w:val="zh-CN"/>
        </w:rPr>
        <w:t>对右边进行递回</w:t>
      </w:r>
    </w:p>
    <w:p w:rsidR="008E5117" w:rsidRDefault="008E5117">
      <w:pPr>
        <w:autoSpaceDE w:val="0"/>
        <w:autoSpaceDN w:val="0"/>
        <w:rPr>
          <w:i/>
          <w:sz w:val="18"/>
          <w:lang w:val="zh-CN"/>
        </w:rPr>
      </w:pPr>
      <w:r>
        <w:rPr>
          <w:i/>
          <w:sz w:val="18"/>
          <w:lang w:val="zh-CN"/>
        </w:rPr>
        <w:t xml:space="preserve">      }</w:t>
      </w:r>
    </w:p>
    <w:p w:rsidR="008E5117" w:rsidRDefault="008E5117">
      <w:pPr>
        <w:autoSpaceDE w:val="0"/>
        <w:autoSpaceDN w:val="0"/>
        <w:rPr>
          <w:i/>
          <w:sz w:val="18"/>
          <w:lang w:val="zh-CN"/>
        </w:rPr>
      </w:pPr>
      <w:r>
        <w:rPr>
          <w:i/>
          <w:sz w:val="18"/>
          <w:lang w:val="zh-CN"/>
        </w:rPr>
        <w:t xml:space="preserve">  } </w:t>
      </w:r>
    </w:p>
    <w:p w:rsidR="008E5117" w:rsidRDefault="008E5117">
      <w:pPr>
        <w:autoSpaceDE w:val="0"/>
        <w:autoSpaceDN w:val="0"/>
        <w:rPr>
          <w:i/>
          <w:sz w:val="18"/>
          <w:lang w:val="zh-CN"/>
        </w:rPr>
      </w:pPr>
      <w:r>
        <w:rPr>
          <w:i/>
          <w:sz w:val="18"/>
          <w:lang w:val="zh-CN"/>
        </w:rPr>
        <w:t xml:space="preserve">    private static void swap(int[] number, int i, int j) {</w:t>
      </w:r>
    </w:p>
    <w:p w:rsidR="008E5117" w:rsidRDefault="008E5117">
      <w:pPr>
        <w:autoSpaceDE w:val="0"/>
        <w:autoSpaceDN w:val="0"/>
        <w:rPr>
          <w:i/>
          <w:sz w:val="18"/>
          <w:lang w:val="zh-CN"/>
        </w:rPr>
      </w:pPr>
      <w:r>
        <w:rPr>
          <w:i/>
          <w:sz w:val="18"/>
          <w:lang w:val="zh-CN"/>
        </w:rPr>
        <w:t xml:space="preserve">      int t;</w:t>
      </w:r>
    </w:p>
    <w:p w:rsidR="008E5117" w:rsidRDefault="008E5117">
      <w:pPr>
        <w:autoSpaceDE w:val="0"/>
        <w:autoSpaceDN w:val="0"/>
        <w:rPr>
          <w:i/>
          <w:sz w:val="18"/>
          <w:lang w:val="zh-CN"/>
        </w:rPr>
      </w:pPr>
      <w:r>
        <w:rPr>
          <w:i/>
          <w:sz w:val="18"/>
          <w:lang w:val="zh-CN"/>
        </w:rPr>
        <w:t xml:space="preserve">      t = number;</w:t>
      </w:r>
    </w:p>
    <w:p w:rsidR="008E5117" w:rsidRDefault="008E5117">
      <w:pPr>
        <w:autoSpaceDE w:val="0"/>
        <w:autoSpaceDN w:val="0"/>
        <w:rPr>
          <w:i/>
          <w:sz w:val="18"/>
          <w:lang w:val="zh-CN"/>
        </w:rPr>
      </w:pPr>
      <w:r>
        <w:rPr>
          <w:i/>
          <w:sz w:val="18"/>
          <w:lang w:val="zh-CN"/>
        </w:rPr>
        <w:t xml:space="preserve">      number = number[j];</w:t>
      </w:r>
    </w:p>
    <w:p w:rsidR="008E5117" w:rsidRDefault="008E5117">
      <w:pPr>
        <w:autoSpaceDE w:val="0"/>
        <w:autoSpaceDN w:val="0"/>
        <w:rPr>
          <w:i/>
          <w:sz w:val="18"/>
          <w:lang w:val="zh-CN"/>
        </w:rPr>
      </w:pPr>
      <w:r>
        <w:rPr>
          <w:i/>
          <w:sz w:val="18"/>
          <w:lang w:val="zh-CN"/>
        </w:rPr>
        <w:t xml:space="preserve">      number[j] = t;</w:t>
      </w:r>
    </w:p>
    <w:p w:rsidR="008E5117" w:rsidRDefault="008E5117">
      <w:pPr>
        <w:autoSpaceDE w:val="0"/>
        <w:autoSpaceDN w:val="0"/>
        <w:rPr>
          <w:i/>
          <w:sz w:val="18"/>
          <w:lang w:val="zh-CN"/>
        </w:rPr>
      </w:pPr>
      <w:r>
        <w:rPr>
          <w:i/>
          <w:sz w:val="18"/>
          <w:lang w:val="zh-CN"/>
        </w:rPr>
        <w:t xml:space="preserve">  }</w:t>
      </w:r>
    </w:p>
    <w:p w:rsidR="008E5117" w:rsidRDefault="008E5117">
      <w:pPr>
        <w:ind w:firstLine="420"/>
        <w:rPr>
          <w:lang w:val="zh-CN"/>
        </w:rPr>
      </w:pPr>
      <w:r>
        <w:rPr>
          <w:i/>
          <w:sz w:val="18"/>
          <w:lang w:val="zh-CN"/>
        </w:rPr>
        <w:t>}</w:t>
      </w:r>
    </w:p>
    <w:p w:rsidR="008E5117" w:rsidRDefault="008E5117">
      <w:pPr>
        <w:rPr>
          <w:rFonts w:hint="eastAsia"/>
        </w:rPr>
      </w:pPr>
      <w:r>
        <w:rPr>
          <w:rFonts w:hint="eastAsia"/>
        </w:rPr>
        <w:t>来源</w:t>
      </w:r>
      <w:r>
        <w:rPr>
          <w:rFonts w:hint="eastAsia"/>
        </w:rPr>
        <w:t>:</w:t>
      </w:r>
      <w:r>
        <w:rPr>
          <w:rFonts w:hint="eastAsia"/>
        </w:rPr>
        <w:tab/>
      </w:r>
      <w:hyperlink r:id="rId21" w:history="1">
        <w:r>
          <w:rPr>
            <w:rStyle w:val="a3"/>
            <w:rFonts w:hint="eastAsia"/>
          </w:rPr>
          <w:t>http://baike.baidu.com/view/19016.htm#2</w:t>
        </w:r>
      </w:hyperlink>
    </w:p>
    <w:p w:rsidR="008E5117" w:rsidRDefault="008E5117">
      <w:pPr>
        <w:rPr>
          <w:rFonts w:hint="eastAsia"/>
        </w:rPr>
      </w:pPr>
    </w:p>
    <w:p w:rsidR="008E5117" w:rsidRDefault="008E5117" w:rsidP="008E5117">
      <w:pPr>
        <w:numPr>
          <w:ilvl w:val="0"/>
          <w:numId w:val="42"/>
        </w:numPr>
        <w:rPr>
          <w:rFonts w:hint="eastAsia"/>
          <w:b/>
        </w:rPr>
      </w:pPr>
      <w:r>
        <w:rPr>
          <w:rFonts w:hint="eastAsia"/>
          <w:b/>
        </w:rPr>
        <w:t>子查询中的</w:t>
      </w:r>
      <w:r>
        <w:rPr>
          <w:rFonts w:hint="eastAsia"/>
          <w:b/>
        </w:rPr>
        <w:t>in</w:t>
      </w:r>
      <w:r>
        <w:rPr>
          <w:rFonts w:hint="eastAsia"/>
          <w:b/>
        </w:rPr>
        <w:t>和</w:t>
      </w:r>
      <w:r>
        <w:rPr>
          <w:rFonts w:hint="eastAsia"/>
          <w:b/>
        </w:rPr>
        <w:t>exsists</w:t>
      </w:r>
      <w:r>
        <w:rPr>
          <w:rFonts w:hint="eastAsia"/>
          <w:b/>
        </w:rPr>
        <w:t>什么时候使用</w:t>
      </w:r>
      <w:r>
        <w:rPr>
          <w:rFonts w:hint="eastAsia"/>
          <w:b/>
        </w:rPr>
        <w:t>?</w:t>
      </w:r>
    </w:p>
    <w:p w:rsidR="008E5117" w:rsidRDefault="008E5117">
      <w:pPr>
        <w:autoSpaceDE w:val="0"/>
        <w:autoSpaceDN w:val="0"/>
        <w:rPr>
          <w:sz w:val="18"/>
          <w:lang w:val="zh-CN"/>
        </w:rPr>
      </w:pPr>
      <w:r>
        <w:rPr>
          <w:rFonts w:hint="eastAsia"/>
          <w:sz w:val="18"/>
        </w:rPr>
        <w:t>答</w:t>
      </w:r>
      <w:r>
        <w:rPr>
          <w:rFonts w:hint="eastAsia"/>
          <w:sz w:val="18"/>
        </w:rPr>
        <w:t>:</w:t>
      </w:r>
      <w:r>
        <w:rPr>
          <w:rFonts w:hint="eastAsia"/>
          <w:sz w:val="18"/>
        </w:rPr>
        <w:tab/>
      </w:r>
      <w:r>
        <w:rPr>
          <w:sz w:val="18"/>
          <w:lang w:val="zh-CN"/>
        </w:rPr>
        <w:t>关于</w:t>
      </w:r>
      <w:r>
        <w:rPr>
          <w:sz w:val="18"/>
          <w:lang w:val="zh-CN"/>
        </w:rPr>
        <w:t>EXISTS</w:t>
      </w:r>
      <w:r>
        <w:rPr>
          <w:sz w:val="18"/>
          <w:lang w:val="zh-CN"/>
        </w:rPr>
        <w:t>与</w:t>
      </w:r>
      <w:r>
        <w:rPr>
          <w:sz w:val="18"/>
          <w:lang w:val="zh-CN"/>
        </w:rPr>
        <w:t>IN</w:t>
      </w:r>
      <w:r>
        <w:rPr>
          <w:sz w:val="18"/>
          <w:lang w:val="zh-CN"/>
        </w:rPr>
        <w:t>的区别：</w:t>
      </w:r>
    </w:p>
    <w:p w:rsidR="008E5117" w:rsidRDefault="008E5117">
      <w:pPr>
        <w:autoSpaceDE w:val="0"/>
        <w:autoSpaceDN w:val="0"/>
        <w:ind w:firstLine="420"/>
        <w:rPr>
          <w:sz w:val="18"/>
          <w:lang w:val="zh-CN"/>
        </w:rPr>
      </w:pPr>
      <w:r>
        <w:rPr>
          <w:sz w:val="18"/>
          <w:lang w:val="zh-CN"/>
        </w:rPr>
        <w:t>EXISTS</w:t>
      </w:r>
      <w:r>
        <w:rPr>
          <w:sz w:val="18"/>
          <w:lang w:val="zh-CN"/>
        </w:rPr>
        <w:t>检查是否有结果，判断是否有记录，返回的是一个布尔型（</w:t>
      </w:r>
      <w:r>
        <w:rPr>
          <w:sz w:val="18"/>
          <w:lang w:val="zh-CN"/>
        </w:rPr>
        <w:t>TRUE/FALSE</w:t>
      </w:r>
      <w:r>
        <w:rPr>
          <w:sz w:val="18"/>
          <w:lang w:val="zh-CN"/>
        </w:rPr>
        <w:t>）。</w:t>
      </w:r>
    </w:p>
    <w:p w:rsidR="008E5117" w:rsidRDefault="008E5117">
      <w:pPr>
        <w:autoSpaceDE w:val="0"/>
        <w:autoSpaceDN w:val="0"/>
        <w:ind w:firstLine="420"/>
        <w:rPr>
          <w:rFonts w:ascii="Arial" w:eastAsia="Arial" w:hAnsi="Arial" w:hint="eastAsia"/>
          <w:sz w:val="18"/>
          <w:lang w:val="zh-CN"/>
        </w:rPr>
      </w:pPr>
      <w:r>
        <w:rPr>
          <w:sz w:val="18"/>
          <w:lang w:val="zh-CN"/>
        </w:rPr>
        <w:t>IN</w:t>
      </w:r>
      <w:r>
        <w:rPr>
          <w:sz w:val="18"/>
          <w:lang w:val="zh-CN"/>
        </w:rPr>
        <w:t>是对结果值进行比较，判断一个字段是否存在于几个值的范围中，所以</w:t>
      </w:r>
      <w:r>
        <w:rPr>
          <w:sz w:val="18"/>
          <w:lang w:val="zh-CN"/>
        </w:rPr>
        <w:t xml:space="preserve"> EXISTS </w:t>
      </w:r>
      <w:r>
        <w:rPr>
          <w:sz w:val="18"/>
          <w:lang w:val="zh-CN"/>
        </w:rPr>
        <w:t>比</w:t>
      </w:r>
      <w:r>
        <w:rPr>
          <w:sz w:val="18"/>
          <w:lang w:val="zh-CN"/>
        </w:rPr>
        <w:t xml:space="preserve"> IN </w:t>
      </w:r>
      <w:r>
        <w:rPr>
          <w:sz w:val="18"/>
          <w:lang w:val="zh-CN"/>
        </w:rPr>
        <w:t>快。</w:t>
      </w:r>
    </w:p>
    <w:p w:rsidR="008E5117" w:rsidRDefault="008E5117">
      <w:pPr>
        <w:autoSpaceDE w:val="0"/>
        <w:autoSpaceDN w:val="0"/>
        <w:spacing w:before="100" w:after="100"/>
        <w:rPr>
          <w:rFonts w:ascii="Arial" w:eastAsia="Arial" w:hAnsi="Arial" w:hint="eastAsia"/>
          <w:sz w:val="18"/>
          <w:lang w:val="zh-CN"/>
        </w:rPr>
      </w:pPr>
      <w:r>
        <w:rPr>
          <w:rFonts w:ascii="Arial" w:eastAsia="Arial" w:hAnsi="Arial" w:hint="eastAsia"/>
          <w:sz w:val="18"/>
          <w:lang w:val="zh-CN"/>
        </w:rPr>
        <w:t>主要区别是:</w:t>
      </w:r>
    </w:p>
    <w:p w:rsidR="008E5117" w:rsidRDefault="008E5117">
      <w:pPr>
        <w:autoSpaceDE w:val="0"/>
        <w:autoSpaceDN w:val="0"/>
        <w:ind w:firstLine="420"/>
        <w:rPr>
          <w:rFonts w:ascii="Arial" w:eastAsia="Arial" w:hAnsi="Arial" w:hint="eastAsia"/>
          <w:sz w:val="18"/>
          <w:lang w:val="zh-CN"/>
        </w:rPr>
      </w:pPr>
      <w:r>
        <w:rPr>
          <w:rFonts w:ascii="Arial" w:eastAsia="Arial" w:hAnsi="Arial" w:hint="eastAsia"/>
          <w:sz w:val="18"/>
          <w:lang w:val="zh-CN"/>
        </w:rPr>
        <w:t>exists主要用于片面的,有满足一个条件的即可,</w:t>
      </w:r>
    </w:p>
    <w:p w:rsidR="008E5117" w:rsidRDefault="008E5117">
      <w:pPr>
        <w:autoSpaceDE w:val="0"/>
        <w:autoSpaceDN w:val="0"/>
        <w:ind w:firstLine="420"/>
        <w:rPr>
          <w:rFonts w:ascii="Arial" w:eastAsia="Arial" w:hAnsi="Arial" w:hint="eastAsia"/>
          <w:sz w:val="18"/>
          <w:lang w:val="zh-CN"/>
        </w:rPr>
      </w:pPr>
      <w:r>
        <w:rPr>
          <w:rFonts w:ascii="Arial" w:eastAsia="Arial" w:hAnsi="Arial" w:hint="eastAsia"/>
          <w:sz w:val="18"/>
          <w:lang w:val="zh-CN"/>
        </w:rPr>
        <w:t xml:space="preserve">in主要用于具体的集合操作,有多少满足条件. </w:t>
      </w:r>
    </w:p>
    <w:p w:rsidR="008E5117" w:rsidRDefault="008E5117">
      <w:pPr>
        <w:autoSpaceDE w:val="0"/>
        <w:autoSpaceDN w:val="0"/>
        <w:spacing w:before="100" w:after="100"/>
        <w:ind w:firstLine="420"/>
        <w:rPr>
          <w:rFonts w:ascii="Arial" w:eastAsia="Arial" w:hAnsi="Arial" w:hint="eastAsia"/>
          <w:sz w:val="18"/>
          <w:lang w:val="zh-CN"/>
        </w:rPr>
      </w:pPr>
      <w:r>
        <w:rPr>
          <w:rFonts w:ascii="Arial" w:eastAsia="Arial" w:hAnsi="Arial" w:hint="eastAsia"/>
          <w:sz w:val="18"/>
          <w:lang w:val="zh-CN"/>
        </w:rPr>
        <w:t>exists是判断是否存在这样的记录，</w:t>
      </w:r>
    </w:p>
    <w:p w:rsidR="008E5117" w:rsidRDefault="008E5117">
      <w:pPr>
        <w:autoSpaceDE w:val="0"/>
        <w:autoSpaceDN w:val="0"/>
        <w:ind w:firstLine="420"/>
        <w:rPr>
          <w:rFonts w:ascii="Arial" w:eastAsia="Arial" w:hAnsi="Arial" w:hint="eastAsia"/>
          <w:sz w:val="18"/>
          <w:lang w:val="zh-CN"/>
        </w:rPr>
      </w:pPr>
      <w:r>
        <w:rPr>
          <w:rFonts w:ascii="Arial" w:eastAsia="Arial" w:hAnsi="Arial" w:hint="eastAsia"/>
          <w:sz w:val="18"/>
          <w:lang w:val="zh-CN"/>
        </w:rPr>
        <w:t>In是判断某个字段是否在指定的某个范围内。</w:t>
      </w:r>
    </w:p>
    <w:p w:rsidR="008E5117" w:rsidRDefault="008E5117">
      <w:pPr>
        <w:autoSpaceDE w:val="0"/>
        <w:autoSpaceDN w:val="0"/>
        <w:ind w:firstLine="420"/>
        <w:rPr>
          <w:rFonts w:ascii="Arial" w:eastAsia="Arial" w:hAnsi="Arial" w:hint="eastAsia"/>
          <w:sz w:val="18"/>
          <w:lang w:val="zh-CN"/>
        </w:rPr>
      </w:pPr>
      <w:r>
        <w:rPr>
          <w:rFonts w:ascii="Arial" w:eastAsia="Arial" w:hAnsi="Arial" w:hint="eastAsia"/>
          <w:sz w:val="18"/>
          <w:lang w:val="zh-CN"/>
        </w:rPr>
        <w:t>exists快一些吧 。</w:t>
      </w:r>
    </w:p>
    <w:p w:rsidR="008E5117" w:rsidRDefault="008E5117">
      <w:pPr>
        <w:ind w:firstLine="420"/>
        <w:rPr>
          <w:rFonts w:hint="eastAsia"/>
          <w:sz w:val="18"/>
        </w:rPr>
      </w:pPr>
      <w:r>
        <w:rPr>
          <w:rFonts w:ascii="Arial" w:eastAsia="Arial" w:hAnsi="Arial" w:hint="eastAsia"/>
          <w:sz w:val="18"/>
          <w:lang w:val="zh-CN"/>
        </w:rPr>
        <w:t>in适合内外表都很大的情况，exists适合外表结果集很小的情况。</w:t>
      </w:r>
    </w:p>
    <w:p w:rsidR="008E5117" w:rsidRDefault="008E5117">
      <w:pPr>
        <w:rPr>
          <w:rFonts w:hint="eastAsia"/>
          <w:sz w:val="18"/>
        </w:rPr>
      </w:pPr>
      <w:r>
        <w:rPr>
          <w:rFonts w:hint="eastAsia"/>
          <w:sz w:val="18"/>
        </w:rPr>
        <w:t>来源</w:t>
      </w:r>
      <w:r>
        <w:rPr>
          <w:rFonts w:hint="eastAsia"/>
          <w:sz w:val="18"/>
        </w:rPr>
        <w:t>:</w:t>
      </w:r>
      <w:r>
        <w:rPr>
          <w:rFonts w:hint="eastAsia"/>
          <w:sz w:val="18"/>
        </w:rPr>
        <w:tab/>
      </w:r>
      <w:r>
        <w:rPr>
          <w:rFonts w:hint="eastAsia"/>
          <w:sz w:val="18"/>
        </w:rPr>
        <w:tab/>
      </w:r>
      <w:hyperlink r:id="rId22" w:history="1">
        <w:r>
          <w:rPr>
            <w:rStyle w:val="a3"/>
            <w:rFonts w:hint="eastAsia"/>
            <w:sz w:val="18"/>
          </w:rPr>
          <w:t>http://hi.baidu.com/xinhuijun/blog/item/af6081187e0aabb54aedbc8f.html</w:t>
        </w:r>
      </w:hyperlink>
    </w:p>
    <w:p w:rsidR="008E5117" w:rsidRDefault="008E5117">
      <w:pPr>
        <w:rPr>
          <w:rFonts w:hint="eastAsia"/>
          <w:sz w:val="18"/>
        </w:rPr>
      </w:pPr>
    </w:p>
    <w:p w:rsidR="008E5117" w:rsidRDefault="008E5117">
      <w:pPr>
        <w:ind w:firstLine="420"/>
        <w:rPr>
          <w:sz w:val="18"/>
          <w:lang w:val="zh-CN"/>
        </w:rPr>
      </w:pPr>
      <w:r>
        <w:rPr>
          <w:sz w:val="18"/>
          <w:lang w:val="zh-CN"/>
        </w:rPr>
        <w:t>EXISTS</w:t>
      </w:r>
      <w:r>
        <w:rPr>
          <w:sz w:val="18"/>
          <w:lang w:val="zh-CN"/>
        </w:rPr>
        <w:t>与</w:t>
      </w:r>
      <w:r>
        <w:rPr>
          <w:sz w:val="18"/>
          <w:lang w:val="zh-CN"/>
        </w:rPr>
        <w:t>IN</w:t>
      </w:r>
      <w:r>
        <w:rPr>
          <w:sz w:val="18"/>
          <w:lang w:val="zh-CN"/>
        </w:rPr>
        <w:t>的区别：</w:t>
      </w:r>
    </w:p>
    <w:p w:rsidR="008E5117" w:rsidRDefault="008E5117">
      <w:pPr>
        <w:ind w:firstLine="420"/>
        <w:rPr>
          <w:sz w:val="18"/>
          <w:lang w:val="zh-CN"/>
        </w:rPr>
      </w:pPr>
      <w:r>
        <w:rPr>
          <w:sz w:val="18"/>
          <w:lang w:val="zh-CN"/>
        </w:rPr>
        <w:t>IN:</w:t>
      </w:r>
      <w:r>
        <w:rPr>
          <w:sz w:val="18"/>
          <w:lang w:val="zh-CN"/>
        </w:rPr>
        <w:tab/>
      </w:r>
      <w:r>
        <w:rPr>
          <w:sz w:val="18"/>
          <w:lang w:val="zh-CN"/>
        </w:rPr>
        <w:t>确定给定的值是否与子查询或列表中的值相匹配。</w:t>
      </w:r>
    </w:p>
    <w:p w:rsidR="008E5117" w:rsidRDefault="008E5117">
      <w:pPr>
        <w:autoSpaceDE w:val="0"/>
        <w:autoSpaceDN w:val="0"/>
        <w:ind w:firstLine="420"/>
        <w:rPr>
          <w:lang w:val="zh-CN"/>
        </w:rPr>
      </w:pPr>
      <w:r>
        <w:rPr>
          <w:sz w:val="18"/>
          <w:lang w:val="zh-CN"/>
        </w:rPr>
        <w:t>EXISTS:</w:t>
      </w:r>
      <w:r>
        <w:rPr>
          <w:sz w:val="18"/>
          <w:lang w:val="zh-CN"/>
        </w:rPr>
        <w:tab/>
      </w:r>
      <w:r>
        <w:rPr>
          <w:sz w:val="18"/>
          <w:lang w:val="zh-CN"/>
        </w:rPr>
        <w:t>指定一个子查询，检测行的存在。</w:t>
      </w:r>
    </w:p>
    <w:p w:rsidR="008E5117" w:rsidRDefault="008E5117">
      <w:pPr>
        <w:autoSpaceDE w:val="0"/>
        <w:autoSpaceDN w:val="0"/>
        <w:rPr>
          <w:lang w:val="zh-CN"/>
        </w:rPr>
      </w:pPr>
    </w:p>
    <w:p w:rsidR="008E5117" w:rsidRDefault="008E5117">
      <w:pPr>
        <w:autoSpaceDE w:val="0"/>
        <w:autoSpaceDN w:val="0"/>
        <w:rPr>
          <w:sz w:val="18"/>
          <w:lang w:val="zh-CN"/>
        </w:rPr>
      </w:pPr>
      <w:r>
        <w:rPr>
          <w:lang w:val="zh-CN"/>
        </w:rPr>
        <w:t xml:space="preserve">    </w:t>
      </w:r>
      <w:r>
        <w:rPr>
          <w:sz w:val="18"/>
          <w:lang w:val="zh-CN"/>
        </w:rPr>
        <w:t>下面从具体的语句来看：</w:t>
      </w:r>
    </w:p>
    <w:p w:rsidR="008E5117" w:rsidRDefault="008E5117">
      <w:pPr>
        <w:autoSpaceDE w:val="0"/>
        <w:autoSpaceDN w:val="0"/>
        <w:ind w:firstLine="420"/>
        <w:rPr>
          <w:sz w:val="18"/>
          <w:lang w:val="zh-CN"/>
        </w:rPr>
      </w:pPr>
      <w:r>
        <w:rPr>
          <w:sz w:val="18"/>
          <w:lang w:val="zh-CN"/>
        </w:rPr>
        <w:t xml:space="preserve">select * from </w:t>
      </w:r>
      <w:r>
        <w:rPr>
          <w:sz w:val="18"/>
          <w:lang w:val="zh-CN"/>
        </w:rPr>
        <w:t>表</w:t>
      </w:r>
      <w:r>
        <w:rPr>
          <w:sz w:val="18"/>
          <w:lang w:val="zh-CN"/>
        </w:rPr>
        <w:t xml:space="preserve">A where exists(select * from </w:t>
      </w:r>
      <w:r>
        <w:rPr>
          <w:sz w:val="18"/>
          <w:lang w:val="zh-CN"/>
        </w:rPr>
        <w:t>表</w:t>
      </w:r>
      <w:r>
        <w:rPr>
          <w:sz w:val="18"/>
          <w:lang w:val="zh-CN"/>
        </w:rPr>
        <w:t xml:space="preserve">B where </w:t>
      </w:r>
      <w:r>
        <w:rPr>
          <w:sz w:val="18"/>
          <w:lang w:val="zh-CN"/>
        </w:rPr>
        <w:t>表</w:t>
      </w:r>
      <w:r>
        <w:rPr>
          <w:sz w:val="18"/>
          <w:lang w:val="zh-CN"/>
        </w:rPr>
        <w:t>B.id=</w:t>
      </w:r>
      <w:r>
        <w:rPr>
          <w:sz w:val="18"/>
          <w:lang w:val="zh-CN"/>
        </w:rPr>
        <w:t>表</w:t>
      </w:r>
      <w:r>
        <w:rPr>
          <w:sz w:val="18"/>
          <w:lang w:val="zh-CN"/>
        </w:rPr>
        <w:t>A.id)</w:t>
      </w:r>
    </w:p>
    <w:p w:rsidR="008E5117" w:rsidRDefault="008E5117">
      <w:pPr>
        <w:autoSpaceDE w:val="0"/>
        <w:autoSpaceDN w:val="0"/>
        <w:rPr>
          <w:sz w:val="18"/>
          <w:lang w:val="zh-CN"/>
        </w:rPr>
      </w:pPr>
      <w:r>
        <w:rPr>
          <w:sz w:val="18"/>
          <w:lang w:val="zh-CN"/>
        </w:rPr>
        <w:t>这句相当于</w:t>
      </w:r>
      <w:r>
        <w:rPr>
          <w:sz w:val="18"/>
          <w:lang w:val="zh-CN"/>
        </w:rPr>
        <w:t>:</w:t>
      </w:r>
      <w:r>
        <w:rPr>
          <w:sz w:val="18"/>
          <w:lang w:val="zh-CN"/>
        </w:rPr>
        <w:tab/>
        <w:t xml:space="preserve">select * from </w:t>
      </w:r>
      <w:r>
        <w:rPr>
          <w:sz w:val="18"/>
          <w:lang w:val="zh-CN"/>
        </w:rPr>
        <w:t>表</w:t>
      </w:r>
      <w:r>
        <w:rPr>
          <w:sz w:val="18"/>
          <w:lang w:val="zh-CN"/>
        </w:rPr>
        <w:t xml:space="preserve">A where id in (select id from </w:t>
      </w:r>
      <w:r>
        <w:rPr>
          <w:sz w:val="18"/>
          <w:lang w:val="zh-CN"/>
        </w:rPr>
        <w:t>表</w:t>
      </w:r>
      <w:r>
        <w:rPr>
          <w:sz w:val="18"/>
          <w:lang w:val="zh-CN"/>
        </w:rPr>
        <w:t>B)</w:t>
      </w:r>
    </w:p>
    <w:p w:rsidR="008E5117" w:rsidRDefault="008E5117">
      <w:pPr>
        <w:autoSpaceDE w:val="0"/>
        <w:autoSpaceDN w:val="0"/>
        <w:ind w:firstLine="420"/>
        <w:rPr>
          <w:lang w:val="zh-CN"/>
        </w:rPr>
      </w:pPr>
      <w:r>
        <w:rPr>
          <w:sz w:val="18"/>
          <w:lang w:val="zh-CN"/>
        </w:rPr>
        <w:t>对于表</w:t>
      </w:r>
      <w:r>
        <w:rPr>
          <w:sz w:val="18"/>
          <w:lang w:val="zh-CN"/>
        </w:rPr>
        <w:t>A</w:t>
      </w:r>
      <w:r>
        <w:rPr>
          <w:sz w:val="18"/>
          <w:lang w:val="zh-CN"/>
        </w:rPr>
        <w:t>的每一条数据</w:t>
      </w:r>
      <w:r>
        <w:rPr>
          <w:sz w:val="18"/>
          <w:lang w:val="zh-CN"/>
        </w:rPr>
        <w:t>,</w:t>
      </w:r>
      <w:r>
        <w:rPr>
          <w:sz w:val="18"/>
          <w:lang w:val="zh-CN"/>
        </w:rPr>
        <w:t>都执行</w:t>
      </w:r>
      <w:r>
        <w:rPr>
          <w:sz w:val="18"/>
          <w:lang w:val="zh-CN"/>
        </w:rPr>
        <w:t xml:space="preserve">select * from </w:t>
      </w:r>
      <w:r>
        <w:rPr>
          <w:sz w:val="18"/>
          <w:lang w:val="zh-CN"/>
        </w:rPr>
        <w:t>表</w:t>
      </w:r>
      <w:r>
        <w:rPr>
          <w:sz w:val="18"/>
          <w:lang w:val="zh-CN"/>
        </w:rPr>
        <w:t xml:space="preserve">B where </w:t>
      </w:r>
      <w:r>
        <w:rPr>
          <w:sz w:val="18"/>
          <w:lang w:val="zh-CN"/>
        </w:rPr>
        <w:t>表</w:t>
      </w:r>
      <w:r>
        <w:rPr>
          <w:sz w:val="18"/>
          <w:lang w:val="zh-CN"/>
        </w:rPr>
        <w:t>B.id=</w:t>
      </w:r>
      <w:r>
        <w:rPr>
          <w:sz w:val="18"/>
          <w:lang w:val="zh-CN"/>
        </w:rPr>
        <w:t>表</w:t>
      </w:r>
      <w:r>
        <w:rPr>
          <w:sz w:val="18"/>
          <w:lang w:val="zh-CN"/>
        </w:rPr>
        <w:t>A.id</w:t>
      </w:r>
      <w:r>
        <w:rPr>
          <w:sz w:val="18"/>
          <w:lang w:val="zh-CN"/>
        </w:rPr>
        <w:t>的存在性判断</w:t>
      </w:r>
      <w:r>
        <w:rPr>
          <w:sz w:val="18"/>
          <w:lang w:val="zh-CN"/>
        </w:rPr>
        <w:t>,</w:t>
      </w:r>
      <w:r>
        <w:rPr>
          <w:sz w:val="18"/>
          <w:lang w:val="zh-CN"/>
        </w:rPr>
        <w:t>如果表</w:t>
      </w:r>
      <w:r>
        <w:rPr>
          <w:sz w:val="18"/>
          <w:lang w:val="zh-CN"/>
        </w:rPr>
        <w:t>B</w:t>
      </w:r>
      <w:r>
        <w:rPr>
          <w:sz w:val="18"/>
          <w:lang w:val="zh-CN"/>
        </w:rPr>
        <w:t>中存在表</w:t>
      </w:r>
      <w:r>
        <w:rPr>
          <w:sz w:val="18"/>
          <w:lang w:val="zh-CN"/>
        </w:rPr>
        <w:t>A</w:t>
      </w:r>
      <w:r>
        <w:rPr>
          <w:sz w:val="18"/>
          <w:lang w:val="zh-CN"/>
        </w:rPr>
        <w:t>当前行相同的</w:t>
      </w:r>
      <w:r>
        <w:rPr>
          <w:sz w:val="18"/>
          <w:lang w:val="zh-CN"/>
        </w:rPr>
        <w:t>id,</w:t>
      </w:r>
      <w:r>
        <w:rPr>
          <w:sz w:val="18"/>
          <w:lang w:val="zh-CN"/>
        </w:rPr>
        <w:t>则</w:t>
      </w:r>
      <w:r>
        <w:rPr>
          <w:sz w:val="18"/>
          <w:lang w:val="zh-CN"/>
        </w:rPr>
        <w:t>exists</w:t>
      </w:r>
      <w:r>
        <w:rPr>
          <w:sz w:val="18"/>
          <w:lang w:val="zh-CN"/>
        </w:rPr>
        <w:t>为真</w:t>
      </w:r>
      <w:r>
        <w:rPr>
          <w:sz w:val="18"/>
          <w:lang w:val="zh-CN"/>
        </w:rPr>
        <w:t>,</w:t>
      </w:r>
      <w:r>
        <w:rPr>
          <w:sz w:val="18"/>
          <w:lang w:val="zh-CN"/>
        </w:rPr>
        <w:t>该行显示</w:t>
      </w:r>
      <w:r>
        <w:rPr>
          <w:sz w:val="18"/>
          <w:lang w:val="zh-CN"/>
        </w:rPr>
        <w:t>,</w:t>
      </w:r>
      <w:r>
        <w:rPr>
          <w:sz w:val="18"/>
          <w:lang w:val="zh-CN"/>
        </w:rPr>
        <w:t>否则不显示</w:t>
      </w:r>
    </w:p>
    <w:p w:rsidR="008E5117" w:rsidRDefault="008E5117">
      <w:pPr>
        <w:ind w:firstLine="420"/>
        <w:rPr>
          <w:rFonts w:hint="eastAsia"/>
          <w:sz w:val="18"/>
        </w:rPr>
      </w:pPr>
    </w:p>
    <w:p w:rsidR="008E5117" w:rsidRDefault="008E5117">
      <w:pPr>
        <w:ind w:firstLine="420"/>
        <w:rPr>
          <w:rFonts w:hint="eastAsia"/>
          <w:sz w:val="18"/>
        </w:rPr>
      </w:pPr>
      <w:r>
        <w:rPr>
          <w:rFonts w:hint="eastAsia"/>
          <w:sz w:val="18"/>
        </w:rPr>
        <w:t>来源</w:t>
      </w:r>
      <w:r>
        <w:rPr>
          <w:rFonts w:hint="eastAsia"/>
          <w:sz w:val="18"/>
        </w:rPr>
        <w:t>:</w:t>
      </w:r>
      <w:r>
        <w:rPr>
          <w:rFonts w:hint="eastAsia"/>
          <w:sz w:val="18"/>
        </w:rPr>
        <w:tab/>
      </w:r>
      <w:r>
        <w:rPr>
          <w:rFonts w:hint="eastAsia"/>
          <w:sz w:val="18"/>
        </w:rPr>
        <w:tab/>
      </w:r>
      <w:hyperlink r:id="rId23" w:history="1">
        <w:r>
          <w:rPr>
            <w:rStyle w:val="a3"/>
            <w:rFonts w:hint="eastAsia"/>
            <w:sz w:val="18"/>
          </w:rPr>
          <w:t>http://www.cnitblog.com/youyou/archive/2007/09/07/33132.html</w:t>
        </w:r>
      </w:hyperlink>
    </w:p>
    <w:p w:rsidR="008E5117" w:rsidRDefault="008E5117">
      <w:pPr>
        <w:rPr>
          <w:rFonts w:hint="eastAsia"/>
          <w:sz w:val="18"/>
        </w:rPr>
      </w:pPr>
    </w:p>
    <w:p w:rsidR="008E5117" w:rsidRDefault="008E5117" w:rsidP="008E5117">
      <w:pPr>
        <w:numPr>
          <w:ilvl w:val="0"/>
          <w:numId w:val="17"/>
        </w:numPr>
        <w:rPr>
          <w:rFonts w:hint="eastAsia"/>
          <w:b/>
        </w:rPr>
      </w:pPr>
      <w:r>
        <w:rPr>
          <w:rFonts w:hint="eastAsia"/>
          <w:b/>
        </w:rPr>
        <w:t>数据库查询</w:t>
      </w:r>
      <w:r>
        <w:rPr>
          <w:rFonts w:hint="eastAsia"/>
          <w:b/>
        </w:rPr>
        <w:t>(</w:t>
      </w:r>
      <w:r>
        <w:rPr>
          <w:rFonts w:hint="eastAsia"/>
          <w:b/>
        </w:rPr>
        <w:t>题不记得了</w:t>
      </w:r>
      <w:r>
        <w:rPr>
          <w:rFonts w:hint="eastAsia"/>
          <w:b/>
        </w:rPr>
        <w:t>)</w:t>
      </w:r>
    </w:p>
    <w:p w:rsidR="008E5117" w:rsidRDefault="008E5117" w:rsidP="008E5117">
      <w:pPr>
        <w:numPr>
          <w:ilvl w:val="0"/>
          <w:numId w:val="17"/>
        </w:numPr>
        <w:rPr>
          <w:rFonts w:hint="eastAsia"/>
          <w:b/>
        </w:rPr>
      </w:pPr>
      <w:r>
        <w:rPr>
          <w:rFonts w:hint="eastAsia"/>
          <w:b/>
        </w:rPr>
        <w:t>数据库查询</w:t>
      </w:r>
      <w:r>
        <w:rPr>
          <w:rFonts w:hint="eastAsia"/>
          <w:b/>
        </w:rPr>
        <w:t>(</w:t>
      </w:r>
      <w:r>
        <w:rPr>
          <w:rFonts w:hint="eastAsia"/>
          <w:b/>
        </w:rPr>
        <w:t>题不记得了</w:t>
      </w:r>
      <w:r>
        <w:rPr>
          <w:rFonts w:hint="eastAsia"/>
          <w:b/>
        </w:rPr>
        <w:t>)</w:t>
      </w:r>
    </w:p>
    <w:p w:rsidR="008E5117" w:rsidRDefault="008E5117" w:rsidP="008E5117">
      <w:pPr>
        <w:numPr>
          <w:ilvl w:val="0"/>
          <w:numId w:val="17"/>
        </w:numPr>
        <w:rPr>
          <w:rFonts w:hint="eastAsia"/>
          <w:b/>
        </w:rPr>
      </w:pPr>
      <w:r>
        <w:rPr>
          <w:rFonts w:hint="eastAsia"/>
          <w:b/>
        </w:rPr>
        <w:t>TCP</w:t>
      </w:r>
      <w:r>
        <w:rPr>
          <w:rFonts w:hint="eastAsia"/>
          <w:b/>
        </w:rPr>
        <w:t>三次握手</w:t>
      </w:r>
    </w:p>
    <w:p w:rsidR="008E5117" w:rsidRDefault="008E5117">
      <w:pPr>
        <w:autoSpaceDE w:val="0"/>
        <w:autoSpaceDN w:val="0"/>
        <w:rPr>
          <w:sz w:val="18"/>
          <w:lang w:val="zh-CN"/>
        </w:rPr>
      </w:pPr>
      <w:r>
        <w:rPr>
          <w:rFonts w:hint="eastAsia"/>
          <w:sz w:val="18"/>
        </w:rPr>
        <w:t>答</w:t>
      </w:r>
      <w:r>
        <w:rPr>
          <w:rFonts w:hint="eastAsia"/>
          <w:sz w:val="18"/>
        </w:rPr>
        <w:t>:</w:t>
      </w:r>
      <w:r>
        <w:rPr>
          <w:rFonts w:hint="eastAsia"/>
          <w:sz w:val="18"/>
        </w:rPr>
        <w:tab/>
      </w:r>
      <w:r>
        <w:rPr>
          <w:sz w:val="18"/>
          <w:lang w:val="zh-CN"/>
        </w:rPr>
        <w:t xml:space="preserve">TCP </w:t>
      </w:r>
      <w:r>
        <w:rPr>
          <w:sz w:val="18"/>
          <w:lang w:val="zh-CN"/>
        </w:rPr>
        <w:t>三次握手</w:t>
      </w:r>
    </w:p>
    <w:p w:rsidR="008E5117" w:rsidRDefault="008E5117">
      <w:pPr>
        <w:autoSpaceDE w:val="0"/>
        <w:autoSpaceDN w:val="0"/>
        <w:rPr>
          <w:sz w:val="18"/>
          <w:lang w:val="zh-CN"/>
        </w:rPr>
      </w:pPr>
      <w:r>
        <w:rPr>
          <w:sz w:val="18"/>
          <w:lang w:val="zh-CN"/>
        </w:rPr>
        <w:t xml:space="preserve">TCP </w:t>
      </w:r>
      <w:r>
        <w:rPr>
          <w:sz w:val="18"/>
          <w:lang w:val="zh-CN"/>
        </w:rPr>
        <w:t>连接是通过三次握手进行初始化的。三次握手的目的是同步连接双方的序列号和确认号并交换</w:t>
      </w:r>
      <w:r>
        <w:rPr>
          <w:sz w:val="18"/>
          <w:lang w:val="zh-CN"/>
        </w:rPr>
        <w:t xml:space="preserve"> TCP </w:t>
      </w:r>
      <w:r>
        <w:rPr>
          <w:sz w:val="18"/>
          <w:lang w:val="zh-CN"/>
        </w:rPr>
        <w:t>窗口大小信息。以下步骤概述了通常情况下客户端计算机联系服务器计算机的过程：</w:t>
      </w:r>
    </w:p>
    <w:p w:rsidR="008E5117" w:rsidRDefault="008E5117">
      <w:pPr>
        <w:autoSpaceDE w:val="0"/>
        <w:autoSpaceDN w:val="0"/>
        <w:rPr>
          <w:sz w:val="18"/>
          <w:lang w:val="zh-CN"/>
        </w:rPr>
      </w:pPr>
      <w:r>
        <w:rPr>
          <w:sz w:val="18"/>
          <w:lang w:val="zh-CN"/>
        </w:rPr>
        <w:t xml:space="preserve">1. </w:t>
      </w:r>
      <w:r>
        <w:rPr>
          <w:sz w:val="18"/>
          <w:lang w:val="zh-CN"/>
        </w:rPr>
        <w:t>客户端向服务器发送一个</w:t>
      </w:r>
      <w:r>
        <w:rPr>
          <w:sz w:val="18"/>
          <w:lang w:val="zh-CN"/>
        </w:rPr>
        <w:t>SYN</w:t>
      </w:r>
      <w:r>
        <w:rPr>
          <w:sz w:val="18"/>
          <w:lang w:val="zh-CN"/>
        </w:rPr>
        <w:t>置位的</w:t>
      </w:r>
      <w:r>
        <w:rPr>
          <w:sz w:val="18"/>
          <w:lang w:val="zh-CN"/>
        </w:rPr>
        <w:t>TCP</w:t>
      </w:r>
      <w:r>
        <w:rPr>
          <w:sz w:val="18"/>
          <w:lang w:val="zh-CN"/>
        </w:rPr>
        <w:t>报文，其中包含连接的初始序列号</w:t>
      </w:r>
      <w:r>
        <w:rPr>
          <w:sz w:val="18"/>
          <w:lang w:val="zh-CN"/>
        </w:rPr>
        <w:t>x</w:t>
      </w:r>
      <w:r>
        <w:rPr>
          <w:sz w:val="18"/>
          <w:lang w:val="zh-CN"/>
        </w:rPr>
        <w:t>和一个窗口大小（表示客户端上用来存储从服务器发送来的传入段的缓冲区的大小）。</w:t>
      </w:r>
    </w:p>
    <w:p w:rsidR="008E5117" w:rsidRDefault="008E5117">
      <w:pPr>
        <w:autoSpaceDE w:val="0"/>
        <w:autoSpaceDN w:val="0"/>
        <w:rPr>
          <w:sz w:val="18"/>
          <w:lang w:val="zh-CN"/>
        </w:rPr>
      </w:pPr>
      <w:r>
        <w:rPr>
          <w:sz w:val="18"/>
          <w:lang w:val="zh-CN"/>
        </w:rPr>
        <w:t xml:space="preserve">2. </w:t>
      </w:r>
      <w:r>
        <w:rPr>
          <w:sz w:val="18"/>
          <w:lang w:val="zh-CN"/>
        </w:rPr>
        <w:t>服务器收到客户端发送过来的</w:t>
      </w:r>
      <w:r>
        <w:rPr>
          <w:sz w:val="18"/>
          <w:lang w:val="zh-CN"/>
        </w:rPr>
        <w:t>SYN</w:t>
      </w:r>
      <w:r>
        <w:rPr>
          <w:sz w:val="18"/>
          <w:lang w:val="zh-CN"/>
        </w:rPr>
        <w:t>报文后，向客户端发送一个</w:t>
      </w:r>
      <w:r>
        <w:rPr>
          <w:sz w:val="18"/>
          <w:lang w:val="zh-CN"/>
        </w:rPr>
        <w:t>SYN</w:t>
      </w:r>
      <w:r>
        <w:rPr>
          <w:sz w:val="18"/>
          <w:lang w:val="zh-CN"/>
        </w:rPr>
        <w:t>和</w:t>
      </w:r>
      <w:r>
        <w:rPr>
          <w:sz w:val="18"/>
          <w:lang w:val="zh-CN"/>
        </w:rPr>
        <w:t>ACK</w:t>
      </w:r>
      <w:r>
        <w:rPr>
          <w:sz w:val="18"/>
          <w:lang w:val="zh-CN"/>
        </w:rPr>
        <w:t>都置位的</w:t>
      </w:r>
      <w:r>
        <w:rPr>
          <w:sz w:val="18"/>
          <w:lang w:val="zh-CN"/>
        </w:rPr>
        <w:t>TCP</w:t>
      </w:r>
      <w:r>
        <w:rPr>
          <w:sz w:val="18"/>
          <w:lang w:val="zh-CN"/>
        </w:rPr>
        <w:t>报文，其中包含它选择的初始序列号</w:t>
      </w:r>
      <w:r>
        <w:rPr>
          <w:sz w:val="18"/>
          <w:lang w:val="zh-CN"/>
        </w:rPr>
        <w:t>y</w:t>
      </w:r>
      <w:r>
        <w:rPr>
          <w:sz w:val="18"/>
          <w:lang w:val="zh-CN"/>
        </w:rPr>
        <w:t>、对客户端的序列号的确认</w:t>
      </w:r>
      <w:r>
        <w:rPr>
          <w:sz w:val="18"/>
          <w:lang w:val="zh-CN"/>
        </w:rPr>
        <w:t>x+1</w:t>
      </w:r>
      <w:r>
        <w:rPr>
          <w:sz w:val="18"/>
          <w:lang w:val="zh-CN"/>
        </w:rPr>
        <w:t>和一个窗口大小（表示服务器上用来存储从客户端发送来的传入段的缓冲区的大小）。</w:t>
      </w:r>
    </w:p>
    <w:p w:rsidR="008E5117" w:rsidRDefault="008E5117">
      <w:pPr>
        <w:autoSpaceDE w:val="0"/>
        <w:autoSpaceDN w:val="0"/>
        <w:rPr>
          <w:sz w:val="18"/>
          <w:lang w:val="zh-CN"/>
        </w:rPr>
      </w:pPr>
      <w:r>
        <w:rPr>
          <w:sz w:val="18"/>
          <w:lang w:val="zh-CN"/>
        </w:rPr>
        <w:t>3. .</w:t>
      </w:r>
      <w:r>
        <w:rPr>
          <w:sz w:val="18"/>
          <w:lang w:val="zh-CN"/>
        </w:rPr>
        <w:t>客户端接收到服务器端返回的</w:t>
      </w:r>
      <w:r>
        <w:rPr>
          <w:sz w:val="18"/>
          <w:lang w:val="zh-CN"/>
        </w:rPr>
        <w:t>SYN+ACK</w:t>
      </w:r>
      <w:r>
        <w:rPr>
          <w:sz w:val="18"/>
          <w:lang w:val="zh-CN"/>
        </w:rPr>
        <w:t>报文后，向服务器端返回一个确认号</w:t>
      </w:r>
      <w:r>
        <w:rPr>
          <w:sz w:val="18"/>
          <w:lang w:val="zh-CN"/>
        </w:rPr>
        <w:t>y+1</w:t>
      </w:r>
      <w:r>
        <w:rPr>
          <w:sz w:val="18"/>
          <w:lang w:val="zh-CN"/>
        </w:rPr>
        <w:t>和序号</w:t>
      </w:r>
      <w:r>
        <w:rPr>
          <w:sz w:val="18"/>
          <w:lang w:val="zh-CN"/>
        </w:rPr>
        <w:t>x+1</w:t>
      </w:r>
      <w:r>
        <w:rPr>
          <w:sz w:val="18"/>
          <w:lang w:val="zh-CN"/>
        </w:rPr>
        <w:t>的</w:t>
      </w:r>
      <w:r>
        <w:rPr>
          <w:sz w:val="18"/>
          <w:lang w:val="zh-CN"/>
        </w:rPr>
        <w:t>ACK</w:t>
      </w:r>
      <w:r>
        <w:rPr>
          <w:sz w:val="18"/>
          <w:lang w:val="zh-CN"/>
        </w:rPr>
        <w:t>报文，一个标准的</w:t>
      </w:r>
      <w:r>
        <w:rPr>
          <w:sz w:val="18"/>
          <w:lang w:val="zh-CN"/>
        </w:rPr>
        <w:t>TCP</w:t>
      </w:r>
      <w:r>
        <w:rPr>
          <w:sz w:val="18"/>
          <w:lang w:val="zh-CN"/>
        </w:rPr>
        <w:t>连接完成。</w:t>
      </w:r>
    </w:p>
    <w:p w:rsidR="008E5117" w:rsidRDefault="008E5117">
      <w:pPr>
        <w:autoSpaceDE w:val="0"/>
        <w:autoSpaceDN w:val="0"/>
        <w:rPr>
          <w:rFonts w:hint="eastAsia"/>
          <w:sz w:val="18"/>
        </w:rPr>
      </w:pPr>
      <w:r>
        <w:rPr>
          <w:sz w:val="18"/>
          <w:lang w:val="zh-CN"/>
        </w:rPr>
        <w:t xml:space="preserve">TCP </w:t>
      </w:r>
      <w:r>
        <w:rPr>
          <w:sz w:val="18"/>
          <w:lang w:val="zh-CN"/>
        </w:rPr>
        <w:t>使用类似的握手过程来结束连接。这可确保两个主机均能完成传输并确保所有的数据均得以接收</w:t>
      </w:r>
    </w:p>
    <w:tbl>
      <w:tblPr>
        <w:tblW w:w="0" w:type="auto"/>
        <w:tblInd w:w="-7" w:type="dxa"/>
        <w:tblLayout w:type="fixed"/>
        <w:tblLook w:val="0000" w:firstRow="0" w:lastRow="0" w:firstColumn="0" w:lastColumn="0" w:noHBand="0" w:noVBand="0"/>
      </w:tblPr>
      <w:tblGrid>
        <w:gridCol w:w="2493"/>
        <w:gridCol w:w="2494"/>
        <w:gridCol w:w="2493"/>
      </w:tblGrid>
      <w:tr w:rsidR="008E5117">
        <w:trPr>
          <w:trHeight w:val="340"/>
        </w:trPr>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TCP Client</w:t>
            </w:r>
          </w:p>
        </w:tc>
        <w:tc>
          <w:tcPr>
            <w:tcW w:w="2494"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Flags</w:t>
            </w:r>
          </w:p>
        </w:tc>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TCP Server</w:t>
            </w:r>
          </w:p>
        </w:tc>
      </w:tr>
      <w:tr w:rsidR="008E5117">
        <w:trPr>
          <w:trHeight w:val="340"/>
        </w:trPr>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1 Send SYN (seq=x)</w:t>
            </w:r>
          </w:p>
        </w:tc>
        <w:tc>
          <w:tcPr>
            <w:tcW w:w="2494"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----SYN---&gt;</w:t>
            </w:r>
          </w:p>
        </w:tc>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SYN Received</w:t>
            </w:r>
          </w:p>
        </w:tc>
      </w:tr>
      <w:tr w:rsidR="008E5117">
        <w:trPr>
          <w:trHeight w:val="650"/>
        </w:trPr>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 xml:space="preserve">2 SYN/ACK Received </w:t>
            </w:r>
          </w:p>
        </w:tc>
        <w:tc>
          <w:tcPr>
            <w:tcW w:w="2494"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&lt;---SYN/ACK----</w:t>
            </w:r>
          </w:p>
        </w:tc>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Send SYN (seq=y)</w:t>
            </w:r>
            <w:r>
              <w:rPr>
                <w:color w:val="0000FF"/>
                <w:sz w:val="18"/>
                <w:lang w:val="zh-CN"/>
              </w:rPr>
              <w:t>，</w:t>
            </w:r>
            <w:r>
              <w:rPr>
                <w:color w:val="0000FF"/>
                <w:sz w:val="18"/>
                <w:lang w:val="zh-CN"/>
              </w:rPr>
              <w:t xml:space="preserve"> ACK (x+1) </w:t>
            </w:r>
          </w:p>
        </w:tc>
      </w:tr>
      <w:tr w:rsidR="008E5117">
        <w:trPr>
          <w:trHeight w:val="650"/>
        </w:trPr>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3 Send ACK (y+1)</w:t>
            </w:r>
          </w:p>
        </w:tc>
        <w:tc>
          <w:tcPr>
            <w:tcW w:w="2494"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----ACK---&gt;</w:t>
            </w:r>
          </w:p>
        </w:tc>
        <w:tc>
          <w:tcPr>
            <w:tcW w:w="2493" w:type="dxa"/>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ACK Received</w:t>
            </w:r>
            <w:r>
              <w:rPr>
                <w:color w:val="0000FF"/>
                <w:sz w:val="18"/>
                <w:lang w:val="zh-CN"/>
              </w:rPr>
              <w:t>，</w:t>
            </w:r>
            <w:r>
              <w:rPr>
                <w:color w:val="0000FF"/>
                <w:sz w:val="18"/>
                <w:lang w:val="zh-CN"/>
              </w:rPr>
              <w:t xml:space="preserve"> </w:t>
            </w:r>
            <w:hyperlink r:id="rId24" w:history="1">
              <w:r>
                <w:rPr>
                  <w:color w:val="0000FF"/>
                  <w:sz w:val="18"/>
                  <w:u w:val="single"/>
                  <w:lang w:val="zh-CN"/>
                </w:rPr>
                <w:t>Connection</w:t>
              </w:r>
            </w:hyperlink>
            <w:r>
              <w:rPr>
                <w:color w:val="0000FF"/>
                <w:sz w:val="18"/>
                <w:lang w:val="zh-CN"/>
              </w:rPr>
              <w:t xml:space="preserve"> Established </w:t>
            </w:r>
          </w:p>
        </w:tc>
      </w:tr>
      <w:tr w:rsidR="008E5117">
        <w:trPr>
          <w:trHeight w:val="340"/>
        </w:trPr>
        <w:tc>
          <w:tcPr>
            <w:tcW w:w="7480" w:type="dxa"/>
            <w:gridSpan w:val="3"/>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 xml:space="preserve">w: ISN (Initial Sequence Number) of </w:t>
            </w:r>
            <w:hyperlink r:id="rId25" w:history="1">
              <w:r>
                <w:rPr>
                  <w:color w:val="0000FF"/>
                  <w:sz w:val="18"/>
                  <w:u w:val="single"/>
                  <w:lang w:val="zh-CN"/>
                </w:rPr>
                <w:t>the</w:t>
              </w:r>
            </w:hyperlink>
            <w:r>
              <w:rPr>
                <w:color w:val="0000FF"/>
                <w:sz w:val="18"/>
                <w:lang w:val="zh-CN"/>
              </w:rPr>
              <w:t xml:space="preserve"> Client</w:t>
            </w:r>
          </w:p>
        </w:tc>
      </w:tr>
      <w:tr w:rsidR="008E5117">
        <w:trPr>
          <w:trHeight w:val="340"/>
        </w:trPr>
        <w:tc>
          <w:tcPr>
            <w:tcW w:w="7480" w:type="dxa"/>
            <w:gridSpan w:val="3"/>
            <w:tcBorders>
              <w:top w:val="single" w:sz="6" w:space="0" w:color="auto"/>
              <w:left w:val="single" w:sz="6" w:space="0" w:color="auto"/>
              <w:bottom w:val="single" w:sz="6" w:space="0" w:color="auto"/>
              <w:right w:val="single" w:sz="6" w:space="0" w:color="auto"/>
            </w:tcBorders>
          </w:tcPr>
          <w:p w:rsidR="008E5117" w:rsidRDefault="008E5117">
            <w:pPr>
              <w:autoSpaceDE w:val="0"/>
              <w:autoSpaceDN w:val="0"/>
              <w:rPr>
                <w:sz w:val="18"/>
                <w:lang w:val="zh-CN"/>
              </w:rPr>
            </w:pPr>
            <w:r>
              <w:rPr>
                <w:color w:val="0000FF"/>
                <w:sz w:val="18"/>
                <w:lang w:val="zh-CN"/>
              </w:rPr>
              <w:t xml:space="preserve">x: ISN of the Server </w:t>
            </w:r>
          </w:p>
        </w:tc>
      </w:tr>
    </w:tbl>
    <w:p w:rsidR="008E5117" w:rsidRDefault="008E5117">
      <w:pPr>
        <w:ind w:firstLine="420"/>
        <w:rPr>
          <w:rFonts w:hint="eastAsia"/>
          <w:sz w:val="18"/>
        </w:rPr>
      </w:pPr>
    </w:p>
    <w:p w:rsidR="008E5117" w:rsidRDefault="008E5117">
      <w:pPr>
        <w:rPr>
          <w:rFonts w:hint="eastAsia"/>
          <w:sz w:val="18"/>
        </w:rPr>
      </w:pPr>
      <w:r>
        <w:rPr>
          <w:rFonts w:hint="eastAsia"/>
          <w:sz w:val="18"/>
        </w:rPr>
        <w:t>来源</w:t>
      </w:r>
      <w:r>
        <w:rPr>
          <w:rFonts w:hint="eastAsia"/>
          <w:sz w:val="18"/>
        </w:rPr>
        <w:t>:</w:t>
      </w:r>
      <w:r>
        <w:rPr>
          <w:rFonts w:hint="eastAsia"/>
          <w:sz w:val="18"/>
        </w:rPr>
        <w:tab/>
      </w:r>
      <w:r>
        <w:rPr>
          <w:rFonts w:hint="eastAsia"/>
          <w:sz w:val="18"/>
        </w:rPr>
        <w:tab/>
      </w:r>
      <w:hyperlink r:id="rId26" w:history="1">
        <w:r>
          <w:rPr>
            <w:rStyle w:val="a3"/>
            <w:rFonts w:hint="eastAsia"/>
            <w:sz w:val="18"/>
          </w:rPr>
          <w:t>http://hi.baidu.com/it_hawk/blog/item/d053ab346830783e5ab5f54e.html</w:t>
        </w:r>
      </w:hyperlink>
    </w:p>
    <w:p w:rsidR="008E5117" w:rsidRDefault="008E5117">
      <w:pPr>
        <w:rPr>
          <w:rFonts w:hint="eastAsia"/>
          <w:sz w:val="18"/>
        </w:rPr>
      </w:pPr>
    </w:p>
    <w:p w:rsidR="008E5117" w:rsidRDefault="008E5117" w:rsidP="008E5117">
      <w:pPr>
        <w:numPr>
          <w:ilvl w:val="0"/>
          <w:numId w:val="17"/>
        </w:numPr>
        <w:rPr>
          <w:rFonts w:hint="eastAsia"/>
          <w:b/>
        </w:rPr>
      </w:pPr>
      <w:r>
        <w:rPr>
          <w:rFonts w:hint="eastAsia"/>
          <w:b/>
        </w:rPr>
        <w:t>OOP,</w:t>
      </w:r>
      <w:r>
        <w:rPr>
          <w:rFonts w:hint="eastAsia"/>
          <w:b/>
        </w:rPr>
        <w:t>三种什么什么</w:t>
      </w:r>
      <w:r>
        <w:rPr>
          <w:rFonts w:hint="eastAsia"/>
          <w:b/>
        </w:rPr>
        <w:t>(</w:t>
      </w:r>
      <w:r>
        <w:rPr>
          <w:rFonts w:hint="eastAsia"/>
          <w:b/>
        </w:rPr>
        <w:t>英文没看懂</w:t>
      </w:r>
      <w:r>
        <w:rPr>
          <w:rFonts w:hint="eastAsia"/>
          <w:b/>
        </w:rPr>
        <w:t>)</w:t>
      </w:r>
    </w:p>
    <w:p w:rsidR="008E5117" w:rsidRDefault="008E5117">
      <w:pPr>
        <w:autoSpaceDE w:val="0"/>
        <w:autoSpaceDN w:val="0"/>
        <w:spacing w:before="100"/>
        <w:rPr>
          <w:rFonts w:ascii="Arial" w:eastAsia="Arial" w:hAnsi="Arial" w:hint="eastAsia"/>
          <w:sz w:val="18"/>
          <w:lang w:val="zh-CN"/>
        </w:rPr>
      </w:pPr>
      <w:r>
        <w:rPr>
          <w:rFonts w:hint="eastAsia"/>
          <w:sz w:val="18"/>
        </w:rPr>
        <w:t>答</w:t>
      </w:r>
      <w:r>
        <w:rPr>
          <w:rFonts w:hint="eastAsia"/>
          <w:sz w:val="18"/>
        </w:rPr>
        <w:t>:</w:t>
      </w:r>
      <w:r>
        <w:rPr>
          <w:rFonts w:hint="eastAsia"/>
          <w:sz w:val="18"/>
        </w:rPr>
        <w:tab/>
      </w:r>
      <w:hyperlink r:id="rId27" w:history="1">
        <w:r>
          <w:rPr>
            <w:rFonts w:ascii="Verdana" w:eastAsia="Verdana" w:hAnsi="Verdana" w:hint="eastAsia"/>
            <w:sz w:val="18"/>
            <w:u w:val="single"/>
            <w:lang w:val="zh-CN"/>
          </w:rPr>
          <w:t>面向对象编程</w:t>
        </w:r>
      </w:hyperlink>
      <w:r>
        <w:rPr>
          <w:rFonts w:ascii="Verdana" w:eastAsia="Verdana" w:hAnsi="Verdana" w:hint="eastAsia"/>
          <w:sz w:val="18"/>
          <w:lang w:val="zh-CN"/>
        </w:rPr>
        <w:t>（</w:t>
      </w:r>
      <w:hyperlink r:id="rId28" w:history="1">
        <w:r>
          <w:rPr>
            <w:rFonts w:ascii="Verdana" w:eastAsia="Verdana" w:hAnsi="Verdana" w:hint="eastAsia"/>
            <w:sz w:val="18"/>
            <w:u w:val="single"/>
            <w:lang w:val="zh-CN"/>
          </w:rPr>
          <w:t>Object Oriented Programming</w:t>
        </w:r>
      </w:hyperlink>
      <w:r>
        <w:rPr>
          <w:rFonts w:ascii="Verdana" w:eastAsia="Verdana" w:hAnsi="Verdana" w:hint="eastAsia"/>
          <w:sz w:val="18"/>
          <w:lang w:val="zh-CN"/>
        </w:rPr>
        <w:t>，</w:t>
      </w:r>
      <w:hyperlink r:id="rId29" w:history="1">
        <w:r>
          <w:rPr>
            <w:rFonts w:ascii="Verdana" w:eastAsia="Verdana" w:hAnsi="Verdana" w:hint="eastAsia"/>
            <w:sz w:val="18"/>
            <w:u w:val="single"/>
            <w:lang w:val="zh-CN"/>
          </w:rPr>
          <w:t>OOP</w:t>
        </w:r>
      </w:hyperlink>
      <w:r>
        <w:rPr>
          <w:rFonts w:ascii="Verdana" w:eastAsia="Verdana" w:hAnsi="Verdana" w:hint="eastAsia"/>
          <w:sz w:val="18"/>
          <w:lang w:val="zh-CN"/>
        </w:rPr>
        <w:t>，</w:t>
      </w:r>
      <w:hyperlink r:id="rId30" w:history="1">
        <w:r>
          <w:rPr>
            <w:rFonts w:ascii="Verdana" w:eastAsia="Verdana" w:hAnsi="Verdana" w:hint="eastAsia"/>
            <w:sz w:val="18"/>
            <w:u w:val="single"/>
            <w:lang w:val="zh-CN"/>
          </w:rPr>
          <w:t>面向对象程序设计</w:t>
        </w:r>
      </w:hyperlink>
      <w:r>
        <w:rPr>
          <w:rFonts w:ascii="Arial" w:eastAsia="Arial" w:hAnsi="Arial" w:hint="eastAsia"/>
          <w:sz w:val="18"/>
          <w:lang w:val="zh-CN"/>
        </w:rPr>
        <w:t>）是一种</w:t>
      </w:r>
      <w:hyperlink r:id="rId31" w:history="1">
        <w:r>
          <w:rPr>
            <w:rFonts w:ascii="Arial" w:eastAsia="Arial" w:hAnsi="Arial" w:hint="eastAsia"/>
            <w:sz w:val="18"/>
            <w:u w:val="single"/>
            <w:lang w:val="zh-CN"/>
          </w:rPr>
          <w:t>计算机</w:t>
        </w:r>
      </w:hyperlink>
      <w:r>
        <w:rPr>
          <w:rFonts w:ascii="Arial" w:eastAsia="Arial" w:hAnsi="Arial" w:hint="eastAsia"/>
          <w:sz w:val="18"/>
          <w:lang w:val="zh-CN"/>
        </w:rPr>
        <w:t>编程</w:t>
      </w:r>
      <w:hyperlink r:id="rId32" w:history="1">
        <w:r>
          <w:rPr>
            <w:rFonts w:ascii="Arial" w:eastAsia="Arial" w:hAnsi="Arial" w:hint="eastAsia"/>
            <w:sz w:val="18"/>
            <w:u w:val="single"/>
            <w:lang w:val="zh-CN"/>
          </w:rPr>
          <w:t>架构</w:t>
        </w:r>
      </w:hyperlink>
      <w:r>
        <w:rPr>
          <w:rFonts w:ascii="Arial" w:eastAsia="Arial" w:hAnsi="Arial" w:hint="eastAsia"/>
          <w:sz w:val="18"/>
          <w:lang w:val="zh-CN"/>
        </w:rPr>
        <w:t>。</w:t>
      </w:r>
    </w:p>
    <w:p w:rsidR="008E5117" w:rsidRDefault="008E5117">
      <w:pPr>
        <w:autoSpaceDE w:val="0"/>
        <w:autoSpaceDN w:val="0"/>
        <w:spacing w:before="100"/>
        <w:ind w:firstLine="420"/>
        <w:rPr>
          <w:rFonts w:ascii="Arial" w:eastAsia="Arial" w:hAnsi="Arial" w:hint="eastAsia"/>
          <w:sz w:val="18"/>
          <w:lang w:val="zh-CN"/>
        </w:rPr>
      </w:pPr>
      <w:r>
        <w:rPr>
          <w:rFonts w:ascii="Arial" w:eastAsia="Arial" w:hAnsi="Arial" w:hint="eastAsia"/>
          <w:sz w:val="18"/>
          <w:lang w:val="zh-CN"/>
        </w:rPr>
        <w:t>OOP 的一条基本原则是</w:t>
      </w:r>
      <w:hyperlink r:id="rId33" w:history="1">
        <w:r>
          <w:rPr>
            <w:rFonts w:ascii="Arial" w:eastAsia="Arial" w:hAnsi="Arial" w:hint="eastAsia"/>
            <w:sz w:val="18"/>
            <w:u w:val="single"/>
            <w:lang w:val="zh-CN"/>
          </w:rPr>
          <w:t>计算机程序</w:t>
        </w:r>
      </w:hyperlink>
      <w:r>
        <w:rPr>
          <w:rFonts w:ascii="Arial" w:eastAsia="Arial" w:hAnsi="Arial" w:hint="eastAsia"/>
          <w:sz w:val="18"/>
          <w:lang w:val="zh-CN"/>
        </w:rPr>
        <w:t>是由单个能够起到子</w:t>
      </w:r>
      <w:hyperlink r:id="rId34" w:history="1">
        <w:r>
          <w:rPr>
            <w:rFonts w:ascii="Arial" w:eastAsia="Arial" w:hAnsi="Arial" w:hint="eastAsia"/>
            <w:sz w:val="18"/>
            <w:u w:val="single"/>
            <w:lang w:val="zh-CN"/>
          </w:rPr>
          <w:t>程序</w:t>
        </w:r>
      </w:hyperlink>
      <w:r>
        <w:rPr>
          <w:rFonts w:ascii="Arial" w:eastAsia="Arial" w:hAnsi="Arial" w:hint="eastAsia"/>
          <w:sz w:val="18"/>
          <w:lang w:val="zh-CN"/>
        </w:rPr>
        <w:t>作用的单元或</w:t>
      </w:r>
      <w:hyperlink r:id="rId35" w:history="1">
        <w:r>
          <w:rPr>
            <w:rFonts w:ascii="Arial" w:eastAsia="Arial" w:hAnsi="Arial" w:hint="eastAsia"/>
            <w:sz w:val="18"/>
            <w:u w:val="single"/>
            <w:lang w:val="zh-CN"/>
          </w:rPr>
          <w:t>对象</w:t>
        </w:r>
      </w:hyperlink>
      <w:r>
        <w:rPr>
          <w:rFonts w:ascii="Arial" w:eastAsia="Arial" w:hAnsi="Arial" w:hint="eastAsia"/>
          <w:sz w:val="18"/>
          <w:lang w:val="zh-CN"/>
        </w:rPr>
        <w:t>组合而成。OOP 达到了</w:t>
      </w:r>
      <w:hyperlink r:id="rId36" w:history="1">
        <w:r>
          <w:rPr>
            <w:rFonts w:ascii="Arial" w:eastAsia="Arial" w:hAnsi="Arial" w:hint="eastAsia"/>
            <w:sz w:val="18"/>
            <w:u w:val="single"/>
            <w:lang w:val="zh-CN"/>
          </w:rPr>
          <w:t>软件工程</w:t>
        </w:r>
      </w:hyperlink>
      <w:r>
        <w:rPr>
          <w:rFonts w:ascii="Arial" w:eastAsia="Arial" w:hAnsi="Arial" w:hint="eastAsia"/>
          <w:sz w:val="18"/>
          <w:lang w:val="zh-CN"/>
        </w:rPr>
        <w:t>的三个主要目标：重用性、灵活性和扩展性。为了实现整体运算，每个对象都能够接收信息、处理数据和向其它对象发送信息。OOP 主要有以下的概念和</w:t>
      </w:r>
      <w:hyperlink r:id="rId37" w:history="1">
        <w:r>
          <w:rPr>
            <w:rFonts w:ascii="Arial" w:eastAsia="Arial" w:hAnsi="Arial" w:hint="eastAsia"/>
            <w:sz w:val="18"/>
            <w:u w:val="single"/>
            <w:lang w:val="zh-CN"/>
          </w:rPr>
          <w:t>组件</w:t>
        </w:r>
      </w:hyperlink>
      <w:r>
        <w:rPr>
          <w:rFonts w:ascii="Arial" w:eastAsia="Arial" w:hAnsi="Arial" w:hint="eastAsia"/>
          <w:sz w:val="18"/>
          <w:lang w:val="zh-CN"/>
        </w:rPr>
        <w:t xml:space="preserve">： </w:t>
      </w:r>
    </w:p>
    <w:p w:rsidR="008E5117" w:rsidRDefault="008E5117">
      <w:pPr>
        <w:autoSpaceDE w:val="0"/>
        <w:autoSpaceDN w:val="0"/>
        <w:spacing w:before="100" w:after="100"/>
        <w:rPr>
          <w:rFonts w:ascii="Arial" w:eastAsia="Arial" w:hAnsi="Arial" w:hint="eastAsia"/>
          <w:sz w:val="18"/>
          <w:lang w:val="zh-CN"/>
        </w:rPr>
      </w:pPr>
      <w:r>
        <w:rPr>
          <w:rFonts w:ascii="Arial" w:eastAsia="Arial" w:hAnsi="Arial" w:hint="eastAsia"/>
          <w:sz w:val="18"/>
          <w:lang w:val="zh-CN"/>
        </w:rPr>
        <w:t xml:space="preserve">     组件 － 数据和功能一起在运行着的计算机程序中形成的单元，组件在 OOP 计算机程序中是模块和结构化的基础。 </w:t>
      </w:r>
    </w:p>
    <w:p w:rsidR="008E5117" w:rsidRDefault="008E5117">
      <w:pPr>
        <w:autoSpaceDE w:val="0"/>
        <w:autoSpaceDN w:val="0"/>
        <w:rPr>
          <w:rFonts w:ascii="Arial" w:eastAsia="Arial" w:hAnsi="Arial" w:hint="eastAsia"/>
          <w:sz w:val="18"/>
          <w:lang w:val="zh-CN"/>
        </w:rPr>
      </w:pPr>
      <w:r>
        <w:rPr>
          <w:rFonts w:ascii="Arial" w:eastAsia="Arial" w:hAnsi="Arial" w:hint="eastAsia"/>
          <w:sz w:val="18"/>
          <w:lang w:val="zh-CN"/>
        </w:rPr>
        <w:t xml:space="preserve">     抽象性 － 程序有能力忽略正在处理中信息的某些方面，即对信息主要方面关注的能力。 </w:t>
      </w:r>
    </w:p>
    <w:p w:rsidR="008E5117" w:rsidRDefault="008E5117">
      <w:pPr>
        <w:autoSpaceDE w:val="0"/>
        <w:autoSpaceDN w:val="0"/>
        <w:rPr>
          <w:rFonts w:ascii="Arial" w:eastAsia="Arial" w:hAnsi="Arial" w:hint="eastAsia"/>
          <w:sz w:val="18"/>
          <w:lang w:val="zh-CN"/>
        </w:rPr>
      </w:pPr>
      <w:r>
        <w:rPr>
          <w:rFonts w:ascii="Arial" w:eastAsia="Arial" w:hAnsi="Arial" w:hint="eastAsia"/>
          <w:sz w:val="18"/>
          <w:lang w:val="zh-CN"/>
        </w:rPr>
        <w:t xml:space="preserve">     封装 － 也叫做信息封装：确保组件不会以不可预期的方式改变其它组件的内部状态；只有在那些提供了内部状态改变方法的组件中，才可以访问其内部状态。每</w:t>
      </w:r>
      <w:hyperlink r:id="rId38" w:history="1">
        <w:r>
          <w:rPr>
            <w:rFonts w:ascii="Arial" w:eastAsia="Arial" w:hAnsi="Arial" w:hint="eastAsia"/>
            <w:sz w:val="18"/>
            <w:u w:val="single"/>
            <w:lang w:val="zh-CN"/>
          </w:rPr>
          <w:t>类</w:t>
        </w:r>
      </w:hyperlink>
      <w:r>
        <w:rPr>
          <w:rFonts w:ascii="Arial" w:eastAsia="Arial" w:hAnsi="Arial" w:hint="eastAsia"/>
          <w:sz w:val="18"/>
          <w:lang w:val="zh-CN"/>
        </w:rPr>
        <w:t xml:space="preserve">组件都提供了一个与其它组件联系的接口，并规定了其它组件进行调用的方法。 </w:t>
      </w:r>
    </w:p>
    <w:p w:rsidR="008E5117" w:rsidRDefault="008E5117">
      <w:pPr>
        <w:autoSpaceDE w:val="0"/>
        <w:autoSpaceDN w:val="0"/>
        <w:rPr>
          <w:rFonts w:ascii="Arial" w:eastAsia="Arial" w:hAnsi="Arial" w:hint="eastAsia"/>
          <w:sz w:val="18"/>
          <w:lang w:val="zh-CN"/>
        </w:rPr>
      </w:pPr>
      <w:r>
        <w:rPr>
          <w:rFonts w:ascii="Arial" w:eastAsia="Arial" w:hAnsi="Arial" w:hint="eastAsia"/>
          <w:sz w:val="18"/>
          <w:lang w:val="zh-CN"/>
        </w:rPr>
        <w:t xml:space="preserve">     多态性 － 组件的引用和类集会涉及到其它许多不同</w:t>
      </w:r>
      <w:hyperlink r:id="rId39" w:history="1">
        <w:r>
          <w:rPr>
            <w:rFonts w:ascii="Arial" w:eastAsia="Arial" w:hAnsi="Arial" w:hint="eastAsia"/>
            <w:sz w:val="18"/>
            <w:u w:val="single"/>
            <w:lang w:val="zh-CN"/>
          </w:rPr>
          <w:t>类型</w:t>
        </w:r>
      </w:hyperlink>
      <w:r>
        <w:rPr>
          <w:rFonts w:ascii="Arial" w:eastAsia="Arial" w:hAnsi="Arial" w:hint="eastAsia"/>
          <w:sz w:val="18"/>
          <w:lang w:val="zh-CN"/>
        </w:rPr>
        <w:t xml:space="preserve">的组件，而且引用组件所产生的结果得依据实际调用的类型。 </w:t>
      </w:r>
    </w:p>
    <w:p w:rsidR="008E5117" w:rsidRDefault="008E5117">
      <w:pPr>
        <w:autoSpaceDE w:val="0"/>
        <w:autoSpaceDN w:val="0"/>
        <w:rPr>
          <w:rFonts w:ascii="Arial" w:eastAsia="Arial" w:hAnsi="Arial" w:hint="eastAsia"/>
          <w:sz w:val="18"/>
          <w:lang w:val="zh-CN"/>
        </w:rPr>
      </w:pPr>
      <w:r>
        <w:rPr>
          <w:rFonts w:ascii="Arial" w:eastAsia="Arial" w:hAnsi="Arial" w:hint="eastAsia"/>
          <w:sz w:val="18"/>
          <w:lang w:val="zh-CN"/>
        </w:rPr>
        <w:t xml:space="preserve">     继承性 － 允许在现存的组件基础上创建子类组件，这统一并增强了多态性和封装性。典型地来说就是用类来对组件进行分组，而且还可以定义新类为现存的类的扩展，这样就可以将类组织成树形或网状结构，这体现了动作的通用性。 </w:t>
      </w:r>
    </w:p>
    <w:p w:rsidR="008E5117" w:rsidRDefault="008E5117">
      <w:pPr>
        <w:autoSpaceDE w:val="0"/>
        <w:autoSpaceDN w:val="0"/>
        <w:spacing w:before="100" w:after="100"/>
        <w:rPr>
          <w:rFonts w:ascii="Arial" w:eastAsia="Arial" w:hAnsi="Arial" w:hint="eastAsia"/>
          <w:lang w:val="zh-CN"/>
        </w:rPr>
      </w:pPr>
      <w:r>
        <w:rPr>
          <w:rFonts w:ascii="Arial" w:eastAsia="Arial" w:hAnsi="Arial" w:hint="eastAsia"/>
          <w:sz w:val="18"/>
          <w:lang w:val="zh-CN"/>
        </w:rPr>
        <w:t xml:space="preserve">　　由于抽象性、封装性、重用性以及便于使用等方面的原因，以组件为基础的编程在脚本语言中已经变得特别流行。Python 和 Ruby 是最近才出现的语言，在开发时完全采用了 OOP 的思想，而流行的 Perl 脚本语言从版本5开始也慢慢地加入了新的</w:t>
      </w:r>
      <w:hyperlink r:id="rId40" w:history="1">
        <w:r>
          <w:rPr>
            <w:rFonts w:ascii="Arial" w:eastAsia="Arial" w:hAnsi="Arial" w:hint="eastAsia"/>
            <w:sz w:val="18"/>
            <w:u w:val="single"/>
            <w:lang w:val="zh-CN"/>
          </w:rPr>
          <w:t>面向对象</w:t>
        </w:r>
      </w:hyperlink>
      <w:r>
        <w:rPr>
          <w:rFonts w:ascii="Arial" w:eastAsia="Arial" w:hAnsi="Arial" w:hint="eastAsia"/>
          <w:sz w:val="18"/>
          <w:lang w:val="zh-CN"/>
        </w:rPr>
        <w:t xml:space="preserve">的功能组件。用组件代替“现实”上的实体成为 JavaScript（ECMAScript） 得以流行的原因，有论证表明对组件进行适当的组合就可以在英特网上代替 HTML 和 </w:t>
      </w:r>
      <w:hyperlink r:id="rId41" w:history="1">
        <w:r>
          <w:rPr>
            <w:rFonts w:ascii="Arial" w:eastAsia="Arial" w:hAnsi="Arial" w:hint="eastAsia"/>
            <w:sz w:val="18"/>
            <w:u w:val="single"/>
            <w:lang w:val="zh-CN"/>
          </w:rPr>
          <w:t>XML</w:t>
        </w:r>
      </w:hyperlink>
      <w:r>
        <w:rPr>
          <w:rFonts w:ascii="Arial" w:eastAsia="Arial" w:hAnsi="Arial" w:hint="eastAsia"/>
          <w:sz w:val="18"/>
          <w:lang w:val="zh-CN"/>
        </w:rPr>
        <w:t xml:space="preserve"> 的文档对象模型（DOM）。</w:t>
      </w:r>
      <w:r>
        <w:rPr>
          <w:rFonts w:ascii="Arial" w:eastAsia="Arial" w:hAnsi="Arial" w:hint="eastAsia"/>
          <w:lang w:val="zh-CN"/>
        </w:rPr>
        <w:t xml:space="preserve">  </w:t>
      </w:r>
    </w:p>
    <w:p w:rsidR="008E5117" w:rsidRDefault="008E5117">
      <w:pPr>
        <w:ind w:firstLine="420"/>
        <w:rPr>
          <w:rFonts w:hint="eastAsia"/>
          <w:sz w:val="18"/>
        </w:rPr>
      </w:pPr>
      <w:r>
        <w:rPr>
          <w:rFonts w:hint="eastAsia"/>
          <w:sz w:val="18"/>
        </w:rPr>
        <w:t>来源</w:t>
      </w:r>
      <w:r>
        <w:rPr>
          <w:rFonts w:hint="eastAsia"/>
          <w:sz w:val="18"/>
        </w:rPr>
        <w:t>:</w:t>
      </w:r>
      <w:r>
        <w:rPr>
          <w:rFonts w:hint="eastAsia"/>
          <w:sz w:val="18"/>
        </w:rPr>
        <w:tab/>
      </w:r>
      <w:r>
        <w:rPr>
          <w:rFonts w:hint="eastAsia"/>
          <w:sz w:val="18"/>
        </w:rPr>
        <w:tab/>
      </w:r>
      <w:hyperlink r:id="rId42" w:history="1">
        <w:r>
          <w:rPr>
            <w:rStyle w:val="a3"/>
            <w:rFonts w:hint="eastAsia"/>
            <w:sz w:val="18"/>
          </w:rPr>
          <w:t>http://www.itisedu.com/phrase/200604240956125.html</w:t>
        </w:r>
      </w:hyperlink>
    </w:p>
    <w:p w:rsidR="008E5117" w:rsidRDefault="008E5117">
      <w:pPr>
        <w:ind w:firstLine="420"/>
        <w:rPr>
          <w:rFonts w:hint="eastAsia"/>
          <w:sz w:val="18"/>
        </w:rPr>
      </w:pPr>
    </w:p>
    <w:p w:rsidR="008E5117" w:rsidRDefault="008E5117" w:rsidP="008E5117">
      <w:pPr>
        <w:numPr>
          <w:ilvl w:val="0"/>
          <w:numId w:val="17"/>
        </w:numPr>
        <w:rPr>
          <w:rFonts w:hint="eastAsia"/>
          <w:b/>
        </w:rPr>
      </w:pPr>
      <w:r>
        <w:rPr>
          <w:rFonts w:hint="eastAsia"/>
          <w:b/>
        </w:rPr>
        <w:t xml:space="preserve">   </w:t>
      </w:r>
      <w:r>
        <w:rPr>
          <w:rFonts w:hint="eastAsia"/>
          <w:b/>
        </w:rPr>
        <w:t>四个人站在桥的一侧黑天过桥</w:t>
      </w:r>
      <w:r>
        <w:rPr>
          <w:rFonts w:hint="eastAsia"/>
          <w:b/>
        </w:rPr>
        <w:t>,</w:t>
      </w:r>
      <w:r>
        <w:rPr>
          <w:rFonts w:hint="eastAsia"/>
          <w:b/>
        </w:rPr>
        <w:t>一个手电筒照明</w:t>
      </w:r>
      <w:r>
        <w:rPr>
          <w:rFonts w:hint="eastAsia"/>
          <w:b/>
        </w:rPr>
        <w:t>,</w:t>
      </w:r>
      <w:r>
        <w:rPr>
          <w:rFonts w:hint="eastAsia"/>
          <w:b/>
        </w:rPr>
        <w:t>桥上一次只能过一个人或两个人</w:t>
      </w:r>
      <w:r>
        <w:rPr>
          <w:rFonts w:hint="eastAsia"/>
          <w:b/>
        </w:rPr>
        <w:t>,</w:t>
      </w:r>
      <w:r>
        <w:rPr>
          <w:rFonts w:hint="eastAsia"/>
          <w:b/>
        </w:rPr>
        <w:t>并且手电筒要有人返回给原来的一侧</w:t>
      </w:r>
      <w:r>
        <w:rPr>
          <w:rFonts w:hint="eastAsia"/>
          <w:b/>
        </w:rPr>
        <w:t>,</w:t>
      </w:r>
      <w:r>
        <w:rPr>
          <w:rFonts w:hint="eastAsia"/>
          <w:b/>
        </w:rPr>
        <w:t>就是说人来回过桥都要有人拿手电筒</w:t>
      </w:r>
      <w:r>
        <w:rPr>
          <w:rFonts w:hint="eastAsia"/>
          <w:b/>
        </w:rPr>
        <w:t>.</w:t>
      </w:r>
      <w:r>
        <w:rPr>
          <w:rFonts w:hint="eastAsia"/>
          <w:b/>
        </w:rPr>
        <w:t>只有</w:t>
      </w:r>
      <w:r>
        <w:rPr>
          <w:rFonts w:hint="eastAsia"/>
          <w:b/>
        </w:rPr>
        <w:t>17</w:t>
      </w:r>
      <w:r>
        <w:rPr>
          <w:rFonts w:hint="eastAsia"/>
          <w:b/>
        </w:rPr>
        <w:t>分钟四个人都要过去</w:t>
      </w:r>
      <w:r>
        <w:rPr>
          <w:rFonts w:hint="eastAsia"/>
          <w:b/>
        </w:rPr>
        <w:t>.</w:t>
      </w:r>
      <w:r>
        <w:rPr>
          <w:rFonts w:hint="eastAsia"/>
          <w:b/>
        </w:rPr>
        <w:t>每个人的速度不同</w:t>
      </w:r>
      <w:r>
        <w:rPr>
          <w:rFonts w:hint="eastAsia"/>
          <w:b/>
        </w:rPr>
        <w:t>,</w:t>
      </w:r>
      <w:r>
        <w:rPr>
          <w:rFonts w:hint="eastAsia"/>
          <w:b/>
        </w:rPr>
        <w:t>两个人走过桥</w:t>
      </w:r>
      <w:r>
        <w:rPr>
          <w:rFonts w:hint="eastAsia"/>
          <w:b/>
        </w:rPr>
        <w:t>,</w:t>
      </w:r>
      <w:r>
        <w:rPr>
          <w:rFonts w:hint="eastAsia"/>
          <w:b/>
        </w:rPr>
        <w:t>时间和速度以慢的人为准</w:t>
      </w:r>
      <w:r>
        <w:rPr>
          <w:rFonts w:hint="eastAsia"/>
          <w:b/>
        </w:rPr>
        <w:t>.</w:t>
      </w:r>
      <w:r>
        <w:rPr>
          <w:rFonts w:hint="eastAsia"/>
          <w:b/>
        </w:rPr>
        <w:t>四个人单独过桥的时间分别为</w:t>
      </w:r>
      <w:r>
        <w:rPr>
          <w:rFonts w:hint="eastAsia"/>
          <w:b/>
        </w:rPr>
        <w:t>:</w:t>
      </w:r>
      <w:r>
        <w:rPr>
          <w:rFonts w:hint="eastAsia"/>
          <w:b/>
        </w:rPr>
        <w:tab/>
        <w:t>man1 : 1</w:t>
      </w:r>
      <w:r>
        <w:rPr>
          <w:rFonts w:hint="eastAsia"/>
          <w:b/>
        </w:rPr>
        <w:t>分钟</w:t>
      </w:r>
      <w:r>
        <w:rPr>
          <w:rFonts w:hint="eastAsia"/>
          <w:b/>
        </w:rPr>
        <w:t>,</w:t>
      </w:r>
      <w:r>
        <w:rPr>
          <w:rFonts w:hint="eastAsia"/>
          <w:b/>
        </w:rPr>
        <w:tab/>
        <w:t>man2 : 2</w:t>
      </w:r>
      <w:r>
        <w:rPr>
          <w:rFonts w:hint="eastAsia"/>
          <w:b/>
        </w:rPr>
        <w:t>分钟</w:t>
      </w:r>
      <w:r>
        <w:rPr>
          <w:rFonts w:hint="eastAsia"/>
          <w:b/>
        </w:rPr>
        <w:t>,</w:t>
      </w:r>
      <w:r>
        <w:rPr>
          <w:rFonts w:hint="eastAsia"/>
          <w:b/>
        </w:rPr>
        <w:tab/>
        <w:t>man3 : 5</w:t>
      </w:r>
      <w:r>
        <w:rPr>
          <w:rFonts w:hint="eastAsia"/>
          <w:b/>
        </w:rPr>
        <w:t>分钟</w:t>
      </w:r>
      <w:r>
        <w:rPr>
          <w:rFonts w:hint="eastAsia"/>
          <w:b/>
        </w:rPr>
        <w:t>,</w:t>
      </w:r>
      <w:r>
        <w:rPr>
          <w:rFonts w:hint="eastAsia"/>
          <w:b/>
        </w:rPr>
        <w:tab/>
        <w:t>man4 : 10</w:t>
      </w:r>
      <w:r>
        <w:rPr>
          <w:rFonts w:hint="eastAsia"/>
          <w:b/>
        </w:rPr>
        <w:t>分钟</w:t>
      </w:r>
      <w:r>
        <w:rPr>
          <w:rFonts w:hint="eastAsia"/>
          <w:b/>
        </w:rPr>
        <w:t>,</w:t>
      </w:r>
      <w:r>
        <w:rPr>
          <w:rFonts w:hint="eastAsia"/>
          <w:b/>
        </w:rPr>
        <w:tab/>
      </w:r>
      <w:r>
        <w:rPr>
          <w:rFonts w:hint="eastAsia"/>
          <w:b/>
        </w:rPr>
        <w:tab/>
      </w:r>
      <w:r>
        <w:rPr>
          <w:rFonts w:hint="eastAsia"/>
          <w:b/>
        </w:rPr>
        <w:t>请问你能想到的最快的过桥方式</w:t>
      </w:r>
      <w:r>
        <w:rPr>
          <w:rFonts w:hint="eastAsia"/>
          <w:b/>
        </w:rPr>
        <w:t>?</w:t>
      </w:r>
    </w:p>
    <w:p w:rsidR="008E5117" w:rsidRDefault="008E5117">
      <w:pPr>
        <w:ind w:firstLine="420"/>
        <w:rPr>
          <w:rFonts w:hint="eastAsia"/>
          <w:b/>
        </w:rPr>
      </w:pPr>
      <w:r>
        <w:rPr>
          <w:rFonts w:hint="eastAsia"/>
          <w:b/>
        </w:rPr>
        <w:t>例如</w:t>
      </w:r>
      <w:r>
        <w:rPr>
          <w:rFonts w:hint="eastAsia"/>
          <w:b/>
        </w:rPr>
        <w:t>:man1</w:t>
      </w:r>
      <w:r>
        <w:rPr>
          <w:rFonts w:hint="eastAsia"/>
          <w:b/>
        </w:rPr>
        <w:t>和</w:t>
      </w:r>
      <w:r>
        <w:rPr>
          <w:rFonts w:hint="eastAsia"/>
          <w:b/>
        </w:rPr>
        <w:t>man4</w:t>
      </w:r>
      <w:r>
        <w:rPr>
          <w:rFonts w:hint="eastAsia"/>
          <w:b/>
        </w:rPr>
        <w:t>一起过桥</w:t>
      </w:r>
      <w:r>
        <w:rPr>
          <w:rFonts w:hint="eastAsia"/>
          <w:b/>
        </w:rPr>
        <w:t>,</w:t>
      </w:r>
      <w:r>
        <w:rPr>
          <w:rFonts w:hint="eastAsia"/>
          <w:b/>
        </w:rPr>
        <w:t>要</w:t>
      </w:r>
      <w:r>
        <w:rPr>
          <w:rFonts w:hint="eastAsia"/>
          <w:b/>
        </w:rPr>
        <w:t>10</w:t>
      </w:r>
      <w:r>
        <w:rPr>
          <w:rFonts w:hint="eastAsia"/>
          <w:b/>
        </w:rPr>
        <w:t>分钟</w:t>
      </w:r>
      <w:r>
        <w:rPr>
          <w:rFonts w:hint="eastAsia"/>
          <w:b/>
        </w:rPr>
        <w:t>,</w:t>
      </w:r>
      <w:r>
        <w:rPr>
          <w:rFonts w:hint="eastAsia"/>
          <w:b/>
        </w:rPr>
        <w:t>如果</w:t>
      </w:r>
      <w:r>
        <w:rPr>
          <w:rFonts w:hint="eastAsia"/>
          <w:b/>
        </w:rPr>
        <w:t>man4</w:t>
      </w:r>
      <w:r>
        <w:rPr>
          <w:rFonts w:hint="eastAsia"/>
          <w:b/>
        </w:rPr>
        <w:t>返回送手电筒</w:t>
      </w:r>
      <w:r>
        <w:rPr>
          <w:rFonts w:hint="eastAsia"/>
          <w:b/>
        </w:rPr>
        <w:t>,</w:t>
      </w:r>
      <w:r>
        <w:rPr>
          <w:rFonts w:hint="eastAsia"/>
          <w:b/>
        </w:rPr>
        <w:t>又要</w:t>
      </w:r>
      <w:r>
        <w:rPr>
          <w:rFonts w:hint="eastAsia"/>
          <w:b/>
        </w:rPr>
        <w:t>10</w:t>
      </w:r>
      <w:r>
        <w:rPr>
          <w:rFonts w:hint="eastAsia"/>
          <w:b/>
        </w:rPr>
        <w:t>分钟</w:t>
      </w:r>
      <w:r>
        <w:rPr>
          <w:rFonts w:hint="eastAsia"/>
          <w:b/>
        </w:rPr>
        <w:t>,</w:t>
      </w:r>
      <w:r>
        <w:rPr>
          <w:rFonts w:hint="eastAsia"/>
          <w:b/>
        </w:rPr>
        <w:t>总计</w:t>
      </w:r>
      <w:r>
        <w:rPr>
          <w:rFonts w:hint="eastAsia"/>
          <w:b/>
        </w:rPr>
        <w:t>20</w:t>
      </w:r>
      <w:r>
        <w:rPr>
          <w:rFonts w:hint="eastAsia"/>
          <w:b/>
        </w:rPr>
        <w:t>分钟</w:t>
      </w:r>
      <w:r>
        <w:rPr>
          <w:rFonts w:hint="eastAsia"/>
          <w:b/>
        </w:rPr>
        <w:t>.</w:t>
      </w:r>
      <w:r>
        <w:rPr>
          <w:rFonts w:hint="eastAsia"/>
          <w:b/>
        </w:rPr>
        <w:t>但是失败了</w:t>
      </w:r>
      <w:r>
        <w:rPr>
          <w:rFonts w:hint="eastAsia"/>
          <w:b/>
        </w:rPr>
        <w:t>.</w:t>
      </w:r>
    </w:p>
    <w:p w:rsidR="008E5117" w:rsidRDefault="008E5117">
      <w:pPr>
        <w:ind w:firstLine="420"/>
        <w:rPr>
          <w:rFonts w:hint="eastAsia"/>
          <w:b/>
          <w:sz w:val="18"/>
        </w:rPr>
      </w:pPr>
    </w:p>
    <w:p w:rsidR="008E5117" w:rsidRDefault="008E5117" w:rsidP="008E5117">
      <w:pPr>
        <w:numPr>
          <w:ilvl w:val="0"/>
          <w:numId w:val="17"/>
        </w:numPr>
        <w:rPr>
          <w:rFonts w:hint="eastAsia"/>
          <w:b/>
        </w:rPr>
      </w:pPr>
      <w:r>
        <w:rPr>
          <w:rFonts w:hint="eastAsia"/>
          <w:b/>
        </w:rPr>
        <w:t>UML</w:t>
      </w:r>
      <w:r>
        <w:rPr>
          <w:rFonts w:hint="eastAsia"/>
          <w:b/>
        </w:rPr>
        <w:t>翻译题</w:t>
      </w:r>
      <w:r>
        <w:rPr>
          <w:rFonts w:hint="eastAsia"/>
          <w:b/>
        </w:rPr>
        <w:t>(</w:t>
      </w:r>
      <w:r>
        <w:rPr>
          <w:rFonts w:hint="eastAsia"/>
          <w:b/>
        </w:rPr>
        <w:t>没想起来</w:t>
      </w:r>
      <w:r>
        <w:rPr>
          <w:rFonts w:hint="eastAsia"/>
          <w:b/>
        </w:rPr>
        <w:t xml:space="preserve"> ,</w:t>
      </w:r>
      <w:r>
        <w:rPr>
          <w:rFonts w:hint="eastAsia"/>
          <w:b/>
        </w:rPr>
        <w:t>原来是建模语言</w:t>
      </w:r>
      <w:r>
        <w:rPr>
          <w:rFonts w:hint="eastAsia"/>
          <w:b/>
        </w:rPr>
        <w:t xml:space="preserve"> )</w:t>
      </w:r>
    </w:p>
    <w:p w:rsidR="008E5117" w:rsidRDefault="008E5117" w:rsidP="008E5117">
      <w:pPr>
        <w:numPr>
          <w:ilvl w:val="0"/>
          <w:numId w:val="17"/>
        </w:numPr>
        <w:rPr>
          <w:rFonts w:hint="eastAsia"/>
          <w:b/>
        </w:rPr>
      </w:pPr>
      <w:r>
        <w:rPr>
          <w:rFonts w:hint="eastAsia"/>
          <w:b/>
        </w:rPr>
        <w:t>描述一下你觉得做得最好的项目</w:t>
      </w:r>
      <w:r>
        <w:rPr>
          <w:rFonts w:hint="eastAsia"/>
          <w:b/>
        </w:rPr>
        <w:t>(</w:t>
      </w:r>
      <w:r>
        <w:rPr>
          <w:rFonts w:hint="eastAsia"/>
          <w:b/>
        </w:rPr>
        <w:tab/>
      </w:r>
      <w:r>
        <w:rPr>
          <w:rFonts w:hint="eastAsia"/>
          <w:b/>
        </w:rPr>
        <w:t>没时间答</w:t>
      </w:r>
      <w:r>
        <w:rPr>
          <w:rFonts w:hint="eastAsia"/>
          <w:b/>
        </w:rPr>
        <w:t>)</w:t>
      </w:r>
    </w:p>
    <w:p w:rsidR="008E5117" w:rsidRDefault="008E5117">
      <w:pPr>
        <w:rPr>
          <w:rFonts w:hint="eastAsia"/>
          <w:b/>
        </w:rPr>
      </w:pPr>
    </w:p>
    <w:p w:rsidR="008E5117" w:rsidRDefault="008E5117">
      <w:pPr>
        <w:rPr>
          <w:rFonts w:hint="eastAsia"/>
          <w:b/>
        </w:rPr>
      </w:pPr>
      <w:r>
        <w:rPr>
          <w:rFonts w:hint="eastAsia"/>
          <w:b/>
        </w:rPr>
        <w:t>总结</w:t>
      </w:r>
      <w:r>
        <w:rPr>
          <w:rFonts w:hint="eastAsia"/>
          <w:b/>
        </w:rPr>
        <w:t>:</w:t>
      </w:r>
      <w:r>
        <w:rPr>
          <w:rFonts w:hint="eastAsia"/>
          <w:b/>
        </w:rPr>
        <w:tab/>
      </w:r>
      <w:r>
        <w:rPr>
          <w:rFonts w:hint="eastAsia"/>
          <w:b/>
        </w:rPr>
        <w:t>复习有很多漏洞</w:t>
      </w:r>
      <w:r>
        <w:rPr>
          <w:rFonts w:hint="eastAsia"/>
          <w:b/>
        </w:rPr>
        <w:t>,</w:t>
      </w:r>
      <w:r>
        <w:rPr>
          <w:rFonts w:hint="eastAsia"/>
          <w:b/>
        </w:rPr>
        <w:tab/>
      </w:r>
      <w:r>
        <w:rPr>
          <w:rFonts w:hint="eastAsia"/>
          <w:b/>
        </w:rPr>
        <w:t>但是通过面试复习这些知识点</w:t>
      </w:r>
      <w:r>
        <w:rPr>
          <w:rFonts w:hint="eastAsia"/>
          <w:b/>
        </w:rPr>
        <w:t>,</w:t>
      </w:r>
      <w:r>
        <w:rPr>
          <w:rFonts w:hint="eastAsia"/>
          <w:b/>
        </w:rPr>
        <w:tab/>
      </w:r>
      <w:r>
        <w:rPr>
          <w:rFonts w:hint="eastAsia"/>
          <w:b/>
        </w:rPr>
        <w:t>下次出现同样的问题不要错</w:t>
      </w:r>
      <w:r>
        <w:rPr>
          <w:rFonts w:hint="eastAsia"/>
          <w:b/>
        </w:rPr>
        <w:t>!(</w:t>
      </w:r>
      <w:r>
        <w:rPr>
          <w:rFonts w:hint="eastAsia"/>
          <w:b/>
        </w:rPr>
        <w:t>告诉自己</w:t>
      </w:r>
      <w:r>
        <w:rPr>
          <w:rFonts w:hint="eastAsia"/>
          <w:b/>
        </w:rPr>
        <w:t>).</w:t>
      </w:r>
      <w:r>
        <w:rPr>
          <w:rFonts w:hint="eastAsia"/>
          <w:b/>
        </w:rPr>
        <w:tab/>
      </w:r>
      <w:r>
        <w:rPr>
          <w:rFonts w:hint="eastAsia"/>
          <w:b/>
        </w:rPr>
        <w:t>总之</w:t>
      </w:r>
      <w:r>
        <w:rPr>
          <w:rFonts w:hint="eastAsia"/>
          <w:b/>
        </w:rPr>
        <w:t>,</w:t>
      </w:r>
      <w:r>
        <w:rPr>
          <w:rFonts w:hint="eastAsia"/>
          <w:b/>
        </w:rPr>
        <w:t>用我的玫琳凯督导的话说我</w:t>
      </w:r>
      <w:r>
        <w:rPr>
          <w:rFonts w:hint="eastAsia"/>
          <w:b/>
        </w:rPr>
        <w:t xml:space="preserve">, </w:t>
      </w:r>
      <w:r>
        <w:rPr>
          <w:rFonts w:hint="eastAsia"/>
          <w:b/>
        </w:rPr>
        <w:t>死活都要做</w:t>
      </w:r>
      <w:r>
        <w:rPr>
          <w:rFonts w:hint="eastAsia"/>
          <w:b/>
        </w:rPr>
        <w:t>IT!!</w:t>
      </w:r>
    </w:p>
    <w:p w:rsidR="008E5117" w:rsidRPr="00A06832" w:rsidRDefault="008E5117" w:rsidP="008E5117">
      <w:pPr>
        <w:jc w:val="center"/>
        <w:rPr>
          <w:rFonts w:hint="eastAsia"/>
          <w:b/>
          <w:sz w:val="30"/>
          <w:szCs w:val="30"/>
        </w:rPr>
      </w:pPr>
      <w:r w:rsidRPr="00A06832">
        <w:rPr>
          <w:rFonts w:hint="eastAsia"/>
          <w:b/>
          <w:sz w:val="30"/>
          <w:szCs w:val="30"/>
        </w:rPr>
        <w:t>建龙钢铁面试总结</w:t>
      </w:r>
    </w:p>
    <w:p w:rsidR="008E5117" w:rsidRDefault="008E5117">
      <w:pPr>
        <w:rPr>
          <w:rFonts w:hint="eastAsia"/>
        </w:rPr>
      </w:pPr>
    </w:p>
    <w:p w:rsidR="008E5117" w:rsidRDefault="008E5117">
      <w:pPr>
        <w:rPr>
          <w:rFonts w:hint="eastAsia"/>
        </w:rPr>
      </w:pPr>
      <w:r>
        <w:rPr>
          <w:rFonts w:hint="eastAsia"/>
        </w:rPr>
        <w:t>笔试题目不少，一部分是以前见过的题，我只记得几道以前没见过的题。</w:t>
      </w:r>
    </w:p>
    <w:p w:rsidR="008E5117" w:rsidRDefault="008E5117">
      <w:pPr>
        <w:rPr>
          <w:rFonts w:hint="eastAsia"/>
        </w:rPr>
      </w:pPr>
      <w:r>
        <w:rPr>
          <w:rFonts w:hint="eastAsia"/>
        </w:rPr>
        <w:t>1</w:t>
      </w:r>
      <w:r>
        <w:rPr>
          <w:rFonts w:hint="eastAsia"/>
        </w:rPr>
        <w:t>，</w:t>
      </w:r>
      <w:r>
        <w:rPr>
          <w:rFonts w:hint="eastAsia"/>
        </w:rPr>
        <w:t>http</w:t>
      </w:r>
      <w:r>
        <w:rPr>
          <w:rFonts w:hint="eastAsia"/>
        </w:rPr>
        <w:t>中的四个方法作用分别是什么</w:t>
      </w:r>
    </w:p>
    <w:p w:rsidR="008E5117" w:rsidRDefault="008E5117">
      <w:pPr>
        <w:rPr>
          <w:rFonts w:hint="eastAsia"/>
        </w:rPr>
      </w:pPr>
      <w:r>
        <w:rPr>
          <w:rFonts w:hint="eastAsia"/>
        </w:rPr>
        <w:t>2</w:t>
      </w:r>
      <w:r>
        <w:rPr>
          <w:rFonts w:hint="eastAsia"/>
        </w:rPr>
        <w:t>，具体记不清了，里面有一个静态变量和一个非静态变量，两次赋值（远程和本地），写出</w:t>
      </w:r>
      <w:r>
        <w:rPr>
          <w:rFonts w:hint="eastAsia"/>
        </w:rPr>
        <w:t>RMI</w:t>
      </w:r>
      <w:r>
        <w:rPr>
          <w:rFonts w:hint="eastAsia"/>
        </w:rPr>
        <w:t>调用后的输出结果</w:t>
      </w:r>
    </w:p>
    <w:p w:rsidR="008E5117" w:rsidRDefault="008E5117">
      <w:pPr>
        <w:rPr>
          <w:rFonts w:hint="eastAsia"/>
        </w:rPr>
      </w:pPr>
      <w:r>
        <w:rPr>
          <w:rFonts w:hint="eastAsia"/>
        </w:rPr>
        <w:t>3</w:t>
      </w:r>
      <w:r>
        <w:rPr>
          <w:rFonts w:hint="eastAsia"/>
        </w:rPr>
        <w:t>，有关</w:t>
      </w:r>
      <w:r>
        <w:rPr>
          <w:rFonts w:hint="eastAsia"/>
        </w:rPr>
        <w:t>JPA</w:t>
      </w:r>
      <w:r>
        <w:rPr>
          <w:rFonts w:hint="eastAsia"/>
        </w:rPr>
        <w:t>的题</w:t>
      </w:r>
    </w:p>
    <w:p w:rsidR="008E5117" w:rsidRDefault="008E5117">
      <w:pPr>
        <w:rPr>
          <w:rFonts w:hint="eastAsia"/>
        </w:rPr>
      </w:pPr>
      <w:r>
        <w:rPr>
          <w:rFonts w:hint="eastAsia"/>
        </w:rPr>
        <w:t>4</w:t>
      </w:r>
      <w:r>
        <w:rPr>
          <w:rFonts w:hint="eastAsia"/>
        </w:rPr>
        <w:t>，写代码实现</w:t>
      </w:r>
      <w:r>
        <w:rPr>
          <w:rFonts w:hint="eastAsia"/>
        </w:rPr>
        <w:t>comparable</w:t>
      </w:r>
      <w:r>
        <w:rPr>
          <w:rFonts w:hint="eastAsia"/>
        </w:rPr>
        <w:t>接口</w:t>
      </w:r>
    </w:p>
    <w:p w:rsidR="008E5117" w:rsidRDefault="008E5117">
      <w:pPr>
        <w:rPr>
          <w:rFonts w:hint="eastAsia"/>
        </w:rPr>
      </w:pPr>
      <w:r>
        <w:rPr>
          <w:rFonts w:hint="eastAsia"/>
        </w:rPr>
        <w:t>5</w:t>
      </w:r>
      <w:r>
        <w:rPr>
          <w:rFonts w:hint="eastAsia"/>
        </w:rPr>
        <w:t>，两种方法写代码实现单例模式</w:t>
      </w:r>
    </w:p>
    <w:p w:rsidR="008E5117" w:rsidRDefault="008E5117">
      <w:pPr>
        <w:rPr>
          <w:rFonts w:hint="eastAsia"/>
        </w:rPr>
      </w:pPr>
      <w:r>
        <w:rPr>
          <w:rFonts w:hint="eastAsia"/>
        </w:rPr>
        <w:t>6</w:t>
      </w:r>
      <w:r>
        <w:rPr>
          <w:rFonts w:hint="eastAsia"/>
        </w:rPr>
        <w:t>，调用方法时的参数传递方式问题</w:t>
      </w:r>
    </w:p>
    <w:p w:rsidR="008E5117" w:rsidRDefault="008E5117">
      <w:pPr>
        <w:rPr>
          <w:rFonts w:hint="eastAsia"/>
        </w:rPr>
      </w:pPr>
      <w:r>
        <w:rPr>
          <w:rFonts w:hint="eastAsia"/>
        </w:rPr>
        <w:t>编程题：</w:t>
      </w:r>
    </w:p>
    <w:p w:rsidR="008E5117" w:rsidRDefault="008E5117">
      <w:pPr>
        <w:rPr>
          <w:rFonts w:hint="eastAsia"/>
        </w:rPr>
      </w:pPr>
      <w:r>
        <w:rPr>
          <w:rFonts w:hint="eastAsia"/>
        </w:rPr>
        <w:t>自己编程产生一个无序整数数列，排序，打印出排序后的数列及每个数字在原无序数列中的序号。</w:t>
      </w:r>
    </w:p>
    <w:p w:rsidR="008E5117" w:rsidRDefault="008E5117">
      <w:pPr>
        <w:rPr>
          <w:rFonts w:hint="eastAsia"/>
        </w:rPr>
      </w:pPr>
    </w:p>
    <w:p w:rsidR="008E5117" w:rsidRDefault="008E5117">
      <w:pPr>
        <w:rPr>
          <w:rFonts w:hint="eastAsia"/>
        </w:rPr>
      </w:pPr>
      <w:r>
        <w:rPr>
          <w:rFonts w:hint="eastAsia"/>
        </w:rPr>
        <w:t>经典时空面试总结</w:t>
      </w:r>
    </w:p>
    <w:p w:rsidR="008E5117" w:rsidRDefault="008E5117">
      <w:pPr>
        <w:rPr>
          <w:rFonts w:hint="eastAsia"/>
        </w:rPr>
      </w:pPr>
      <w:r>
        <w:rPr>
          <w:rFonts w:hint="eastAsia"/>
        </w:rPr>
        <w:t>笔试大多数题都比较简单，全是基础语法题。只有一道题以前没见过：</w:t>
      </w:r>
    </w:p>
    <w:p w:rsidR="008E5117" w:rsidRDefault="008E5117">
      <w:pPr>
        <w:rPr>
          <w:rFonts w:hint="eastAsia"/>
        </w:rPr>
      </w:pPr>
      <w:r>
        <w:rPr>
          <w:rFonts w:hint="eastAsia"/>
        </w:rPr>
        <w:t>Java</w:t>
      </w:r>
      <w:r>
        <w:rPr>
          <w:rFonts w:hint="eastAsia"/>
        </w:rPr>
        <w:t>中如何进行文件（及文件夹）的新建，移动，删除等？最好写出实现代码，如果不能，文字说明实现方案。</w:t>
      </w:r>
    </w:p>
    <w:p w:rsidR="008E5117" w:rsidRDefault="008E5117">
      <w:pPr>
        <w:rPr>
          <w:rFonts w:hint="eastAsia"/>
        </w:rPr>
      </w:pPr>
      <w:r>
        <w:rPr>
          <w:rFonts w:hint="eastAsia"/>
        </w:rPr>
        <w:t>上机题：</w:t>
      </w:r>
    </w:p>
    <w:p w:rsidR="008E5117" w:rsidRDefault="008E5117">
      <w:pPr>
        <w:rPr>
          <w:rFonts w:hint="eastAsia"/>
        </w:rPr>
      </w:pPr>
      <w:r>
        <w:rPr>
          <w:rFonts w:hint="eastAsia"/>
        </w:rPr>
        <w:t>1,html</w:t>
      </w:r>
      <w:r>
        <w:rPr>
          <w:rFonts w:hint="eastAsia"/>
        </w:rPr>
        <w:t>页面中有一组单选框，选中一个后点击按钮弹出你选的是第几个按钮。</w:t>
      </w:r>
    </w:p>
    <w:p w:rsidR="008E5117" w:rsidRDefault="008E5117">
      <w:pPr>
        <w:rPr>
          <w:rFonts w:hint="eastAsia"/>
        </w:rPr>
      </w:pPr>
      <w:r>
        <w:rPr>
          <w:rFonts w:hint="eastAsia"/>
        </w:rPr>
        <w:t>2</w:t>
      </w:r>
      <w:r>
        <w:rPr>
          <w:rFonts w:hint="eastAsia"/>
        </w:rPr>
        <w:t>，将</w:t>
      </w:r>
      <w:r>
        <w:rPr>
          <w:rFonts w:hint="eastAsia"/>
        </w:rPr>
        <w:t>html</w:t>
      </w:r>
      <w:r>
        <w:rPr>
          <w:rFonts w:hint="eastAsia"/>
        </w:rPr>
        <w:t>页面中两个文本框中的内容对换。</w:t>
      </w:r>
    </w:p>
    <w:p w:rsidR="008E5117" w:rsidRDefault="008E5117">
      <w:pPr>
        <w:rPr>
          <w:rFonts w:hint="eastAsia"/>
        </w:rPr>
      </w:pPr>
      <w:r>
        <w:rPr>
          <w:rFonts w:hint="eastAsia"/>
        </w:rPr>
        <w:t>3</w:t>
      </w:r>
      <w:r>
        <w:rPr>
          <w:rFonts w:hint="eastAsia"/>
        </w:rPr>
        <w:t>，用</w:t>
      </w:r>
      <w:r>
        <w:rPr>
          <w:rFonts w:hint="eastAsia"/>
        </w:rPr>
        <w:t>json</w:t>
      </w:r>
      <w:r>
        <w:rPr>
          <w:rFonts w:hint="eastAsia"/>
        </w:rPr>
        <w:t>作为数据传递格式实现浏览器和服务器的异步交互。</w:t>
      </w:r>
    </w:p>
    <w:p w:rsidR="008E5117" w:rsidRDefault="008E5117">
      <w:pPr>
        <w:rPr>
          <w:rFonts w:hint="eastAsia"/>
        </w:rPr>
      </w:pPr>
      <w:r>
        <w:rPr>
          <w:rFonts w:hint="eastAsia"/>
        </w:rPr>
        <w:t>4</w:t>
      </w:r>
      <w:r>
        <w:rPr>
          <w:rFonts w:hint="eastAsia"/>
        </w:rPr>
        <w:t>，打印从</w:t>
      </w:r>
      <w:r>
        <w:rPr>
          <w:rFonts w:hint="eastAsia"/>
        </w:rPr>
        <w:t>1</w:t>
      </w:r>
      <w:r>
        <w:rPr>
          <w:rFonts w:hint="eastAsia"/>
        </w:rPr>
        <w:t>到</w:t>
      </w:r>
      <w:r>
        <w:rPr>
          <w:rFonts w:hint="eastAsia"/>
        </w:rPr>
        <w:t>n</w:t>
      </w:r>
      <w:r>
        <w:rPr>
          <w:rFonts w:hint="eastAsia"/>
        </w:rPr>
        <w:t>的所有排列。</w:t>
      </w:r>
      <w:r>
        <w:rPr>
          <w:rFonts w:hint="eastAsia"/>
        </w:rPr>
        <w:t>(n</w:t>
      </w:r>
      <w:r>
        <w:rPr>
          <w:rFonts w:hint="eastAsia"/>
        </w:rPr>
        <w:t>为整数，运行时键盘输入</w:t>
      </w:r>
      <w:r>
        <w:rPr>
          <w:rFonts w:hint="eastAsia"/>
        </w:rPr>
        <w:t>)</w:t>
      </w:r>
    </w:p>
    <w:p w:rsidR="008E5117" w:rsidRPr="00771111" w:rsidRDefault="008E5117" w:rsidP="008E5117">
      <w:pPr>
        <w:jc w:val="center"/>
        <w:rPr>
          <w:rFonts w:hint="eastAsia"/>
          <w:b/>
          <w:sz w:val="28"/>
          <w:szCs w:val="28"/>
        </w:rPr>
      </w:pPr>
      <w:r w:rsidRPr="00771111">
        <w:rPr>
          <w:rFonts w:hint="eastAsia"/>
          <w:b/>
          <w:sz w:val="28"/>
          <w:szCs w:val="28"/>
        </w:rPr>
        <w:t>北京捷通华声语音技术有限公司笔试题</w:t>
      </w:r>
    </w:p>
    <w:p w:rsidR="008E5117" w:rsidRDefault="008E5117" w:rsidP="008E5117">
      <w:pPr>
        <w:rPr>
          <w:rFonts w:hint="eastAsia"/>
        </w:rPr>
      </w:pPr>
      <w:r>
        <w:rPr>
          <w:rFonts w:hint="eastAsia"/>
        </w:rPr>
        <w:t>这个公司的笔试分为两个部分，包括技术部分和测试部分：</w:t>
      </w:r>
    </w:p>
    <w:p w:rsidR="008E5117" w:rsidRDefault="008E5117" w:rsidP="008E5117">
      <w:pPr>
        <w:rPr>
          <w:rFonts w:hint="eastAsia"/>
        </w:rPr>
      </w:pPr>
      <w:r>
        <w:rPr>
          <w:rFonts w:hint="eastAsia"/>
        </w:rPr>
        <w:t>第一部分：</w:t>
      </w:r>
    </w:p>
    <w:p w:rsidR="008E5117" w:rsidRDefault="008E5117" w:rsidP="008E5117">
      <w:pPr>
        <w:numPr>
          <w:ilvl w:val="0"/>
          <w:numId w:val="43"/>
        </w:numPr>
        <w:rPr>
          <w:rFonts w:hint="eastAsia"/>
        </w:rPr>
      </w:pPr>
      <w:r>
        <w:rPr>
          <w:rFonts w:hint="eastAsia"/>
        </w:rPr>
        <w:t>作用域</w:t>
      </w:r>
      <w:r>
        <w:rPr>
          <w:rFonts w:hint="eastAsia"/>
        </w:rPr>
        <w:t>public,private,protected,</w:t>
      </w:r>
      <w:r>
        <w:rPr>
          <w:rFonts w:hint="eastAsia"/>
        </w:rPr>
        <w:t>以及不写时的区别</w:t>
      </w:r>
    </w:p>
    <w:p w:rsidR="008E5117" w:rsidRDefault="008E5117" w:rsidP="008E5117">
      <w:pPr>
        <w:rPr>
          <w:rFonts w:hint="eastAsia"/>
        </w:rPr>
      </w:pPr>
      <w:r>
        <w:t>P</w:t>
      </w:r>
      <w:r>
        <w:rPr>
          <w:rFonts w:hint="eastAsia"/>
        </w:rPr>
        <w:t>ublic</w:t>
      </w:r>
      <w:r>
        <w:rPr>
          <w:rFonts w:hint="eastAsia"/>
        </w:rPr>
        <w:t>是公共的作用域，对当前类，同一个包及子孙类，其他包都包括</w:t>
      </w:r>
    </w:p>
    <w:p w:rsidR="008E5117" w:rsidRDefault="008E5117" w:rsidP="008E5117">
      <w:pPr>
        <w:rPr>
          <w:rFonts w:hint="eastAsia"/>
        </w:rPr>
      </w:pPr>
      <w:r>
        <w:t>P</w:t>
      </w:r>
      <w:r>
        <w:rPr>
          <w:rFonts w:hint="eastAsia"/>
        </w:rPr>
        <w:t xml:space="preserve">rotected  </w:t>
      </w:r>
      <w:r>
        <w:rPr>
          <w:rFonts w:hint="eastAsia"/>
        </w:rPr>
        <w:t>作用域为</w:t>
      </w:r>
      <w:r>
        <w:rPr>
          <w:rFonts w:hint="eastAsia"/>
        </w:rPr>
        <w:t xml:space="preserve"> </w:t>
      </w:r>
      <w:r>
        <w:rPr>
          <w:rFonts w:hint="eastAsia"/>
        </w:rPr>
        <w:t>当前包的范围</w:t>
      </w:r>
      <w:r>
        <w:rPr>
          <w:rFonts w:hint="eastAsia"/>
        </w:rPr>
        <w:t xml:space="preserve">  </w:t>
      </w:r>
      <w:r>
        <w:rPr>
          <w:rFonts w:hint="eastAsia"/>
        </w:rPr>
        <w:t>包括子送类</w:t>
      </w:r>
    </w:p>
    <w:p w:rsidR="008E5117" w:rsidRDefault="008E5117" w:rsidP="008E5117">
      <w:pPr>
        <w:rPr>
          <w:rFonts w:hint="eastAsia"/>
        </w:rPr>
      </w:pPr>
      <w:r>
        <w:t>F</w:t>
      </w:r>
      <w:r>
        <w:rPr>
          <w:rFonts w:hint="eastAsia"/>
        </w:rPr>
        <w:t xml:space="preserve">riendly </w:t>
      </w:r>
      <w:r>
        <w:rPr>
          <w:rFonts w:hint="eastAsia"/>
        </w:rPr>
        <w:t>作用与</w:t>
      </w:r>
      <w:r>
        <w:rPr>
          <w:rFonts w:hint="eastAsia"/>
        </w:rPr>
        <w:t xml:space="preserve"> </w:t>
      </w:r>
      <w:r>
        <w:rPr>
          <w:rFonts w:hint="eastAsia"/>
        </w:rPr>
        <w:t>同包下</w:t>
      </w:r>
      <w:r>
        <w:rPr>
          <w:rFonts w:hint="eastAsia"/>
        </w:rPr>
        <w:t xml:space="preserve">   </w:t>
      </w:r>
      <w:r>
        <w:rPr>
          <w:rFonts w:hint="eastAsia"/>
        </w:rPr>
        <w:t>不包括子送类</w:t>
      </w:r>
    </w:p>
    <w:p w:rsidR="008E5117" w:rsidRDefault="008E5117" w:rsidP="008E5117">
      <w:pPr>
        <w:rPr>
          <w:rFonts w:hint="eastAsia"/>
        </w:rPr>
      </w:pPr>
      <w:r>
        <w:t>P</w:t>
      </w:r>
      <w:r>
        <w:rPr>
          <w:rFonts w:hint="eastAsia"/>
        </w:rPr>
        <w:t xml:space="preserve">rivate </w:t>
      </w:r>
      <w:r>
        <w:rPr>
          <w:rFonts w:hint="eastAsia"/>
        </w:rPr>
        <w:t>只作用与当前类</w:t>
      </w:r>
    </w:p>
    <w:p w:rsidR="008E5117" w:rsidRPr="00A663D8" w:rsidRDefault="008E5117" w:rsidP="008E5117">
      <w:pPr>
        <w:rPr>
          <w:rFonts w:hint="eastAsia"/>
        </w:rPr>
      </w:pPr>
      <w:r>
        <w:rPr>
          <w:rFonts w:hint="eastAsia"/>
        </w:rPr>
        <w:t>不写默认为</w:t>
      </w:r>
      <w:r>
        <w:rPr>
          <w:rFonts w:hint="eastAsia"/>
        </w:rPr>
        <w:t xml:space="preserve"> private </w:t>
      </w:r>
      <w:r>
        <w:rPr>
          <w:rFonts w:hint="eastAsia"/>
        </w:rPr>
        <w:t>作用域</w:t>
      </w:r>
    </w:p>
    <w:p w:rsidR="008E5117" w:rsidRPr="009A0ED8" w:rsidRDefault="008E5117" w:rsidP="008E5117">
      <w:pPr>
        <w:rPr>
          <w:rFonts w:hint="eastAsia"/>
        </w:rPr>
      </w:pPr>
    </w:p>
    <w:p w:rsidR="008E5117" w:rsidRDefault="008E5117" w:rsidP="008E5117">
      <w:pPr>
        <w:rPr>
          <w:rFonts w:hint="eastAsia"/>
        </w:rPr>
      </w:pPr>
      <w:r>
        <w:rPr>
          <w:rFonts w:hint="eastAsia"/>
        </w:rPr>
        <w:t>2</w:t>
      </w:r>
      <w:r>
        <w:rPr>
          <w:rFonts w:hint="eastAsia"/>
        </w:rPr>
        <w:t>请写出每种基本类型的默认值？取值范围？分别给出一个定义的例子</w:t>
      </w:r>
    </w:p>
    <w:p w:rsidR="008E5117" w:rsidRDefault="008E5117" w:rsidP="008E5117">
      <w:pPr>
        <w:rPr>
          <w:rFonts w:hint="eastAsia"/>
        </w:rPr>
      </w:pPr>
    </w:p>
    <w:p w:rsidR="008E5117" w:rsidRDefault="008E5117" w:rsidP="008E5117">
      <w:pPr>
        <w:rPr>
          <w:rFonts w:hint="eastAsia"/>
        </w:rPr>
      </w:pPr>
      <w:r>
        <w:rPr>
          <w:rFonts w:hint="eastAsia"/>
        </w:rPr>
        <w:t>3.</w:t>
      </w:r>
      <w:r>
        <w:rPr>
          <w:rFonts w:hint="eastAsia"/>
        </w:rPr>
        <w:t>安全线程</w:t>
      </w:r>
    </w:p>
    <w:p w:rsidR="008E5117" w:rsidRDefault="008E5117" w:rsidP="008E5117">
      <w:pPr>
        <w:rPr>
          <w:rFonts w:hint="eastAsia"/>
        </w:rPr>
      </w:pPr>
      <w:r>
        <w:rPr>
          <w:rFonts w:hint="eastAsia"/>
        </w:rPr>
        <w:t>4</w:t>
      </w:r>
      <w:r>
        <w:rPr>
          <w:rFonts w:hint="eastAsia"/>
        </w:rPr>
        <w:t>一个线程的英文选择题</w:t>
      </w:r>
      <w:r>
        <w:rPr>
          <w:rFonts w:hint="eastAsia"/>
        </w:rPr>
        <w:t>(</w:t>
      </w:r>
      <w:r>
        <w:rPr>
          <w:rFonts w:hint="eastAsia"/>
        </w:rPr>
        <w:t>好像是选</w:t>
      </w:r>
      <w:r>
        <w:rPr>
          <w:rFonts w:hint="eastAsia"/>
        </w:rPr>
        <w:t>e)</w:t>
      </w:r>
      <w:r>
        <w:rPr>
          <w:rFonts w:hint="eastAsia"/>
        </w:rPr>
        <w:t>记不好了</w:t>
      </w:r>
    </w:p>
    <w:p w:rsidR="008E5117" w:rsidRDefault="008E5117" w:rsidP="008E5117">
      <w:pPr>
        <w:rPr>
          <w:rFonts w:hint="eastAsia"/>
        </w:rPr>
      </w:pPr>
      <w:r>
        <w:rPr>
          <w:rFonts w:hint="eastAsia"/>
        </w:rPr>
        <w:t>5.</w:t>
      </w:r>
      <w:r>
        <w:rPr>
          <w:rFonts w:hint="eastAsia"/>
        </w:rPr>
        <w:t>重写和重载的区别</w:t>
      </w:r>
      <w:r>
        <w:rPr>
          <w:rFonts w:hint="eastAsia"/>
        </w:rPr>
        <w:t xml:space="preserve"> </w:t>
      </w:r>
    </w:p>
    <w:p w:rsidR="008E5117" w:rsidRPr="00196417" w:rsidRDefault="008E5117" w:rsidP="008E5117">
      <w:pPr>
        <w:rPr>
          <w:rFonts w:hint="eastAsia"/>
        </w:rPr>
      </w:pPr>
      <w:r>
        <w:rPr>
          <w:rFonts w:hint="eastAsia"/>
        </w:rPr>
        <w:t>答：方法的重写</w:t>
      </w:r>
      <w:r>
        <w:rPr>
          <w:rFonts w:hint="eastAsia"/>
        </w:rPr>
        <w:t>Overriding</w:t>
      </w:r>
      <w:r>
        <w:rPr>
          <w:rFonts w:hint="eastAsia"/>
        </w:rPr>
        <w:t>和重载</w:t>
      </w:r>
      <w:r>
        <w:rPr>
          <w:rFonts w:hint="eastAsia"/>
        </w:rPr>
        <w:t>Overloading</w:t>
      </w:r>
      <w:r>
        <w:rPr>
          <w:rFonts w:hint="eastAsia"/>
        </w:rPr>
        <w:t>是</w:t>
      </w:r>
      <w:r>
        <w:rPr>
          <w:rFonts w:hint="eastAsia"/>
        </w:rPr>
        <w:t>java</w:t>
      </w:r>
      <w:r>
        <w:rPr>
          <w:rFonts w:hint="eastAsia"/>
        </w:rPr>
        <w:t>多态的不同表现，重写</w:t>
      </w:r>
      <w:r>
        <w:rPr>
          <w:rFonts w:hint="eastAsia"/>
        </w:rPr>
        <w:t>Overriding</w:t>
      </w:r>
      <w:r>
        <w:rPr>
          <w:rFonts w:hint="eastAsia"/>
        </w:rPr>
        <w:t>是父类与子类之间多态的一种表现，</w:t>
      </w:r>
      <w:r>
        <w:rPr>
          <w:rFonts w:hint="eastAsia"/>
        </w:rPr>
        <w:t>Overloading</w:t>
      </w:r>
      <w:r>
        <w:rPr>
          <w:rFonts w:hint="eastAsia"/>
        </w:rPr>
        <w:t>是一个类中多态的一种表现，如果在子类中定义某种方法与其父类有相同的名称和参数，我们说该方法被重写（</w:t>
      </w:r>
      <w:r>
        <w:rPr>
          <w:rFonts w:hint="eastAsia"/>
        </w:rPr>
        <w:t>Overriding</w:t>
      </w:r>
      <w:r>
        <w:rPr>
          <w:rFonts w:hint="eastAsia"/>
        </w:rPr>
        <w:t>）</w:t>
      </w:r>
      <w:r>
        <w:rPr>
          <w:rFonts w:hint="eastAsia"/>
        </w:rPr>
        <w:t>.</w:t>
      </w:r>
      <w:r>
        <w:rPr>
          <w:rFonts w:hint="eastAsia"/>
        </w:rPr>
        <w:t>子类的对象使用这个方法时，将调用子类中的定义，对他而言，父类中的定义如同被屏蔽了。如果在一个类中定义了多个同名的方法，他们或有不同的参数个数或有不同的参数类型，则称为方法的重载（</w:t>
      </w:r>
      <w:r>
        <w:rPr>
          <w:rFonts w:hint="eastAsia"/>
        </w:rPr>
        <w:t>Overloading</w:t>
      </w:r>
      <w:r>
        <w:rPr>
          <w:rFonts w:hint="eastAsia"/>
        </w:rPr>
        <w:t>）。</w:t>
      </w:r>
      <w:r>
        <w:rPr>
          <w:rFonts w:hint="eastAsia"/>
        </w:rPr>
        <w:t>Overload</w:t>
      </w:r>
      <w:r>
        <w:rPr>
          <w:rFonts w:hint="eastAsia"/>
        </w:rPr>
        <w:t>的方法是可以改变返回值的类型。</w:t>
      </w:r>
    </w:p>
    <w:p w:rsidR="008E5117" w:rsidRDefault="008E5117" w:rsidP="008E5117">
      <w:pPr>
        <w:rPr>
          <w:rFonts w:hint="eastAsia"/>
        </w:rPr>
      </w:pPr>
      <w:r>
        <w:rPr>
          <w:rFonts w:hint="eastAsia"/>
        </w:rPr>
        <w:t>6.</w:t>
      </w:r>
      <w:r>
        <w:rPr>
          <w:rFonts w:hint="eastAsia"/>
        </w:rPr>
        <w:t>编程</w:t>
      </w:r>
      <w:r>
        <w:rPr>
          <w:rFonts w:hint="eastAsia"/>
        </w:rPr>
        <w:t xml:space="preserve"> </w:t>
      </w:r>
      <w:r>
        <w:rPr>
          <w:rFonts w:hint="eastAsia"/>
        </w:rPr>
        <w:t>一个多态的</w:t>
      </w:r>
      <w:r>
        <w:rPr>
          <w:rFonts w:hint="eastAsia"/>
        </w:rPr>
        <w:t>(</w:t>
      </w:r>
      <w:r>
        <w:rPr>
          <w:rFonts w:hint="eastAsia"/>
        </w:rPr>
        <w:t>一个蝙蝠和动物和兽类和鸟类的</w:t>
      </w:r>
      <w:r>
        <w:rPr>
          <w:rFonts w:hint="eastAsia"/>
        </w:rPr>
        <w:t>)</w:t>
      </w:r>
      <w:r>
        <w:rPr>
          <w:rFonts w:hint="eastAsia"/>
        </w:rPr>
        <w:t>写个动物的接口</w:t>
      </w:r>
      <w:r>
        <w:rPr>
          <w:rFonts w:hint="eastAsia"/>
        </w:rPr>
        <w:t xml:space="preserve"> </w:t>
      </w:r>
      <w:r>
        <w:rPr>
          <w:rFonts w:hint="eastAsia"/>
        </w:rPr>
        <w:t>剩下的写三个类实现接口重写方法就行了</w:t>
      </w:r>
      <w:r>
        <w:rPr>
          <w:rFonts w:hint="eastAsia"/>
        </w:rPr>
        <w:t xml:space="preserve"> </w:t>
      </w:r>
    </w:p>
    <w:p w:rsidR="008E5117" w:rsidRDefault="008E5117" w:rsidP="008E5117">
      <w:pPr>
        <w:rPr>
          <w:rFonts w:hint="eastAsia"/>
        </w:rPr>
      </w:pPr>
      <w:r>
        <w:t>C</w:t>
      </w:r>
      <w:r>
        <w:rPr>
          <w:rFonts w:hint="eastAsia"/>
        </w:rPr>
        <w:t>lass Animal</w:t>
      </w:r>
    </w:p>
    <w:p w:rsidR="008E5117" w:rsidRDefault="008E5117" w:rsidP="008E5117">
      <w:pPr>
        <w:rPr>
          <w:rFonts w:hint="eastAsia"/>
        </w:rPr>
      </w:pPr>
      <w:r>
        <w:rPr>
          <w:rFonts w:hint="eastAsia"/>
        </w:rPr>
        <w:t>{</w:t>
      </w:r>
    </w:p>
    <w:p w:rsidR="008E5117" w:rsidRDefault="008E5117" w:rsidP="008E5117">
      <w:pPr>
        <w:rPr>
          <w:rFonts w:hint="eastAsia"/>
        </w:rPr>
      </w:pPr>
      <w:r>
        <w:t>P</w:t>
      </w:r>
      <w:r>
        <w:rPr>
          <w:rFonts w:hint="eastAsia"/>
        </w:rPr>
        <w:t xml:space="preserve">ublic  void </w:t>
      </w:r>
    </w:p>
    <w:p w:rsidR="008E5117" w:rsidRDefault="008E5117" w:rsidP="008E5117">
      <w:pPr>
        <w:rPr>
          <w:rFonts w:hint="eastAsia"/>
        </w:rPr>
      </w:pPr>
      <w:r>
        <w:rPr>
          <w:rFonts w:hint="eastAsia"/>
        </w:rPr>
        <w:t>}</w:t>
      </w:r>
    </w:p>
    <w:p w:rsidR="008E5117" w:rsidRDefault="008E5117" w:rsidP="008E5117">
      <w:pPr>
        <w:rPr>
          <w:rFonts w:hint="eastAsia"/>
        </w:rPr>
      </w:pPr>
      <w:r>
        <w:rPr>
          <w:rFonts w:hint="eastAsia"/>
        </w:rPr>
        <w:t>7.</w:t>
      </w:r>
      <w:r>
        <w:rPr>
          <w:rFonts w:hint="eastAsia"/>
        </w:rPr>
        <w:t>编程题</w:t>
      </w:r>
      <w:r>
        <w:rPr>
          <w:rFonts w:hint="eastAsia"/>
        </w:rPr>
        <w:t xml:space="preserve">  :</w:t>
      </w:r>
      <w:r>
        <w:rPr>
          <w:rFonts w:hint="eastAsia"/>
        </w:rPr>
        <w:t>自动洗扑克牌</w:t>
      </w:r>
      <w:r>
        <w:rPr>
          <w:rFonts w:hint="eastAsia"/>
        </w:rPr>
        <w:t>(</w:t>
      </w:r>
      <w:r>
        <w:rPr>
          <w:rFonts w:hint="eastAsia"/>
        </w:rPr>
        <w:t>给传进去一个数组</w:t>
      </w:r>
      <w:r>
        <w:rPr>
          <w:rFonts w:hint="eastAsia"/>
        </w:rPr>
        <w:t xml:space="preserve"> </w:t>
      </w:r>
      <w:r>
        <w:rPr>
          <w:rFonts w:hint="eastAsia"/>
        </w:rPr>
        <w:t>产生一个随即数</w:t>
      </w:r>
      <w:r>
        <w:rPr>
          <w:rFonts w:hint="eastAsia"/>
        </w:rPr>
        <w:t xml:space="preserve"> </w:t>
      </w:r>
      <w:r>
        <w:rPr>
          <w:rFonts w:hint="eastAsia"/>
        </w:rPr>
        <w:t>把数组内的</w:t>
      </w:r>
    </w:p>
    <w:p w:rsidR="008E5117" w:rsidRDefault="008E5117" w:rsidP="008E5117">
      <w:r>
        <w:t>249992885 2009-02-11 16:25:45</w:t>
      </w:r>
    </w:p>
    <w:p w:rsidR="008E5117" w:rsidRDefault="008E5117" w:rsidP="008E5117">
      <w:pPr>
        <w:rPr>
          <w:rFonts w:hint="eastAsia"/>
        </w:rPr>
      </w:pPr>
      <w:r>
        <w:rPr>
          <w:rFonts w:hint="eastAsia"/>
        </w:rPr>
        <w:t>顺序打乱</w:t>
      </w:r>
      <w:r>
        <w:rPr>
          <w:rFonts w:hint="eastAsia"/>
        </w:rPr>
        <w:t>)</w:t>
      </w:r>
    </w:p>
    <w:p w:rsidR="008E5117" w:rsidRDefault="008E5117" w:rsidP="008E5117">
      <w:pPr>
        <w:rPr>
          <w:rFonts w:hint="eastAsia"/>
        </w:rPr>
      </w:pPr>
      <w:r>
        <w:rPr>
          <w:rFonts w:hint="eastAsia"/>
        </w:rPr>
        <w:t>8.</w:t>
      </w:r>
      <w:r>
        <w:rPr>
          <w:rFonts w:hint="eastAsia"/>
        </w:rPr>
        <w:t>编程</w:t>
      </w:r>
      <w:r>
        <w:rPr>
          <w:rFonts w:hint="eastAsia"/>
        </w:rPr>
        <w:t>:</w:t>
      </w:r>
      <w:r>
        <w:rPr>
          <w:rFonts w:hint="eastAsia"/>
        </w:rPr>
        <w:t>一个类似迷宫的编程题</w:t>
      </w:r>
      <w:r>
        <w:rPr>
          <w:rFonts w:hint="eastAsia"/>
        </w:rPr>
        <w:t xml:space="preserve"> </w:t>
      </w:r>
      <w:r>
        <w:rPr>
          <w:rFonts w:hint="eastAsia"/>
        </w:rPr>
        <w:t>根据给的游戏图编程</w:t>
      </w:r>
      <w:r>
        <w:rPr>
          <w:rFonts w:hint="eastAsia"/>
        </w:rPr>
        <w:t>(</w:t>
      </w:r>
      <w:r>
        <w:rPr>
          <w:rFonts w:hint="eastAsia"/>
        </w:rPr>
        <w:t>手机游戏</w:t>
      </w:r>
      <w:r>
        <w:rPr>
          <w:rFonts w:hint="eastAsia"/>
        </w:rPr>
        <w:t xml:space="preserve"> </w:t>
      </w:r>
      <w:r>
        <w:rPr>
          <w:rFonts w:hint="eastAsia"/>
        </w:rPr>
        <w:t>有左转右转</w:t>
      </w:r>
      <w:r>
        <w:rPr>
          <w:rFonts w:hint="eastAsia"/>
        </w:rPr>
        <w:t xml:space="preserve"> </w:t>
      </w:r>
      <w:r>
        <w:rPr>
          <w:rFonts w:hint="eastAsia"/>
        </w:rPr>
        <w:t>前进</w:t>
      </w:r>
      <w:r>
        <w:rPr>
          <w:rFonts w:hint="eastAsia"/>
        </w:rPr>
        <w:t xml:space="preserve"> ) </w:t>
      </w:r>
    </w:p>
    <w:p w:rsidR="008E5117" w:rsidRDefault="008E5117" w:rsidP="008E5117">
      <w:pPr>
        <w:rPr>
          <w:rFonts w:hint="eastAsia"/>
        </w:rPr>
      </w:pPr>
      <w:r>
        <w:rPr>
          <w:rFonts w:hint="eastAsia"/>
        </w:rPr>
        <w:t>9.</w:t>
      </w:r>
      <w:r>
        <w:rPr>
          <w:rFonts w:hint="eastAsia"/>
        </w:rPr>
        <w:t>脑筋题</w:t>
      </w:r>
      <w:r>
        <w:rPr>
          <w:rFonts w:hint="eastAsia"/>
        </w:rPr>
        <w:t xml:space="preserve">: </w:t>
      </w:r>
      <w:r>
        <w:rPr>
          <w:rFonts w:hint="eastAsia"/>
        </w:rPr>
        <w:t>有六个职位</w:t>
      </w:r>
      <w:r>
        <w:rPr>
          <w:rFonts w:hint="eastAsia"/>
        </w:rPr>
        <w:t xml:space="preserve">  3</w:t>
      </w:r>
      <w:r>
        <w:rPr>
          <w:rFonts w:hint="eastAsia"/>
        </w:rPr>
        <w:t>个人</w:t>
      </w:r>
      <w:r>
        <w:rPr>
          <w:rFonts w:hint="eastAsia"/>
        </w:rPr>
        <w:t xml:space="preserve">  </w:t>
      </w:r>
      <w:r>
        <w:rPr>
          <w:rFonts w:hint="eastAsia"/>
        </w:rPr>
        <w:t>每个人有两个职位</w:t>
      </w:r>
      <w:r>
        <w:rPr>
          <w:rFonts w:hint="eastAsia"/>
        </w:rPr>
        <w:t xml:space="preserve">  </w:t>
      </w:r>
      <w:r>
        <w:rPr>
          <w:rFonts w:hint="eastAsia"/>
        </w:rPr>
        <w:t>根据即句话判断每个人的职位</w:t>
      </w:r>
    </w:p>
    <w:p w:rsidR="008E5117" w:rsidRDefault="008E5117" w:rsidP="008E5117">
      <w:pPr>
        <w:rPr>
          <w:rFonts w:hint="eastAsia"/>
        </w:rPr>
      </w:pPr>
      <w:r>
        <w:rPr>
          <w:rFonts w:hint="eastAsia"/>
        </w:rPr>
        <w:t>答案是</w:t>
      </w:r>
      <w:r>
        <w:rPr>
          <w:rFonts w:hint="eastAsia"/>
        </w:rPr>
        <w:t xml:space="preserve">  </w:t>
      </w:r>
      <w:r>
        <w:rPr>
          <w:rFonts w:hint="eastAsia"/>
        </w:rPr>
        <w:t>第一个人</w:t>
      </w:r>
      <w:r>
        <w:rPr>
          <w:rFonts w:hint="eastAsia"/>
        </w:rPr>
        <w:t>:</w:t>
      </w:r>
      <w:r>
        <w:rPr>
          <w:rFonts w:hint="eastAsia"/>
        </w:rPr>
        <w:t>艺术家</w:t>
      </w:r>
      <w:r>
        <w:rPr>
          <w:rFonts w:hint="eastAsia"/>
        </w:rPr>
        <w:t xml:space="preserve">   </w:t>
      </w:r>
      <w:r>
        <w:rPr>
          <w:rFonts w:hint="eastAsia"/>
        </w:rPr>
        <w:t>律师</w:t>
      </w:r>
    </w:p>
    <w:p w:rsidR="008E5117" w:rsidRDefault="008E5117" w:rsidP="008E5117">
      <w:pPr>
        <w:rPr>
          <w:rFonts w:hint="eastAsia"/>
        </w:rPr>
      </w:pPr>
      <w:r>
        <w:rPr>
          <w:rFonts w:hint="eastAsia"/>
        </w:rPr>
        <w:t xml:space="preserve">        </w:t>
      </w:r>
      <w:r>
        <w:rPr>
          <w:rFonts w:hint="eastAsia"/>
        </w:rPr>
        <w:t>第二个人</w:t>
      </w:r>
      <w:r>
        <w:rPr>
          <w:rFonts w:hint="eastAsia"/>
        </w:rPr>
        <w:t>:</w:t>
      </w:r>
      <w:r>
        <w:rPr>
          <w:rFonts w:hint="eastAsia"/>
        </w:rPr>
        <w:t>建筑师</w:t>
      </w:r>
      <w:r>
        <w:rPr>
          <w:rFonts w:hint="eastAsia"/>
        </w:rPr>
        <w:t xml:space="preserve">  </w:t>
      </w:r>
      <w:r>
        <w:rPr>
          <w:rFonts w:hint="eastAsia"/>
        </w:rPr>
        <w:t>教师</w:t>
      </w:r>
    </w:p>
    <w:p w:rsidR="008E5117" w:rsidRDefault="008E5117" w:rsidP="008E5117">
      <w:pPr>
        <w:rPr>
          <w:rFonts w:hint="eastAsia"/>
        </w:rPr>
      </w:pPr>
      <w:r>
        <w:rPr>
          <w:rFonts w:hint="eastAsia"/>
        </w:rPr>
        <w:t xml:space="preserve">        </w:t>
      </w:r>
      <w:r>
        <w:rPr>
          <w:rFonts w:hint="eastAsia"/>
        </w:rPr>
        <w:t>第三个人</w:t>
      </w:r>
      <w:r>
        <w:rPr>
          <w:rFonts w:hint="eastAsia"/>
        </w:rPr>
        <w:t>:</w:t>
      </w:r>
      <w:r>
        <w:rPr>
          <w:rFonts w:hint="eastAsia"/>
        </w:rPr>
        <w:t>作家</w:t>
      </w:r>
      <w:r>
        <w:rPr>
          <w:rFonts w:hint="eastAsia"/>
        </w:rPr>
        <w:t xml:space="preserve">    </w:t>
      </w:r>
      <w:r>
        <w:rPr>
          <w:rFonts w:hint="eastAsia"/>
        </w:rPr>
        <w:t>医生</w:t>
      </w:r>
      <w:r>
        <w:rPr>
          <w:rFonts w:hint="eastAsia"/>
        </w:rPr>
        <w:t>(</w:t>
      </w:r>
      <w:r>
        <w:rPr>
          <w:rFonts w:hint="eastAsia"/>
        </w:rPr>
        <w:t>答案记得大概是这样</w:t>
      </w:r>
      <w:r>
        <w:rPr>
          <w:rFonts w:hint="eastAsia"/>
        </w:rPr>
        <w:t xml:space="preserve"> </w:t>
      </w:r>
      <w:r>
        <w:rPr>
          <w:rFonts w:hint="eastAsia"/>
        </w:rPr>
        <w:t>要是当时实在想不出来就用这个嘿嘿</w:t>
      </w:r>
      <w:r>
        <w:rPr>
          <w:rFonts w:hint="eastAsia"/>
        </w:rPr>
        <w:t>)</w:t>
      </w:r>
    </w:p>
    <w:p w:rsidR="008E5117" w:rsidRDefault="008E5117" w:rsidP="008E5117">
      <w:pPr>
        <w:rPr>
          <w:rFonts w:hint="eastAsia"/>
        </w:rPr>
      </w:pPr>
      <w:r>
        <w:rPr>
          <w:rFonts w:hint="eastAsia"/>
        </w:rPr>
        <w:t>10.</w:t>
      </w:r>
      <w:r>
        <w:rPr>
          <w:rFonts w:hint="eastAsia"/>
        </w:rPr>
        <w:t>数组有没有</w:t>
      </w:r>
      <w:r>
        <w:rPr>
          <w:rFonts w:hint="eastAsia"/>
        </w:rPr>
        <w:t>length()</w:t>
      </w:r>
      <w:r>
        <w:rPr>
          <w:rFonts w:hint="eastAsia"/>
        </w:rPr>
        <w:t>这个方法</w:t>
      </w:r>
      <w:r>
        <w:rPr>
          <w:rFonts w:hint="eastAsia"/>
        </w:rPr>
        <w:t>? String</w:t>
      </w:r>
      <w:r>
        <w:rPr>
          <w:rFonts w:hint="eastAsia"/>
        </w:rPr>
        <w:t>有没有</w:t>
      </w:r>
      <w:r>
        <w:rPr>
          <w:rFonts w:hint="eastAsia"/>
        </w:rPr>
        <w:t>length()</w:t>
      </w:r>
      <w:r>
        <w:rPr>
          <w:rFonts w:hint="eastAsia"/>
        </w:rPr>
        <w:t>这个方法</w:t>
      </w:r>
    </w:p>
    <w:p w:rsidR="008E5117" w:rsidRDefault="008E5117" w:rsidP="008E5117">
      <w:pPr>
        <w:rPr>
          <w:rFonts w:hint="eastAsia"/>
        </w:rPr>
      </w:pPr>
      <w:r>
        <w:rPr>
          <w:rFonts w:hint="eastAsia"/>
        </w:rPr>
        <w:t>11.</w:t>
      </w:r>
      <w:r>
        <w:rPr>
          <w:rFonts w:hint="eastAsia"/>
        </w:rPr>
        <w:t>位运算题</w:t>
      </w:r>
    </w:p>
    <w:p w:rsidR="008E5117" w:rsidRDefault="008E5117" w:rsidP="008E5117">
      <w:pPr>
        <w:rPr>
          <w:rFonts w:hint="eastAsia"/>
        </w:rPr>
      </w:pPr>
      <w:r>
        <w:rPr>
          <w:rFonts w:hint="eastAsia"/>
        </w:rPr>
        <w:t>具体题想不起来了</w:t>
      </w:r>
      <w:r>
        <w:rPr>
          <w:rFonts w:hint="eastAsia"/>
        </w:rPr>
        <w:t xml:space="preserve"> </w:t>
      </w:r>
    </w:p>
    <w:p w:rsidR="008E5117" w:rsidRDefault="008E5117" w:rsidP="008E5117">
      <w:pPr>
        <w:rPr>
          <w:rFonts w:hint="eastAsia"/>
        </w:rPr>
      </w:pPr>
      <w:r>
        <w:rPr>
          <w:rFonts w:hint="eastAsia"/>
        </w:rPr>
        <w:t>类似于</w:t>
      </w:r>
      <w:r>
        <w:rPr>
          <w:rFonts w:hint="eastAsia"/>
        </w:rPr>
        <w:t xml:space="preserve"> : </w:t>
      </w:r>
    </w:p>
    <w:p w:rsidR="008E5117" w:rsidRDefault="008E5117" w:rsidP="008E5117">
      <w:pPr>
        <w:rPr>
          <w:rFonts w:hint="eastAsia"/>
        </w:rPr>
      </w:pPr>
      <w:r>
        <w:rPr>
          <w:rFonts w:hint="eastAsia"/>
        </w:rPr>
        <w:t xml:space="preserve"> -5&gt;&gt;3=-1;</w:t>
      </w:r>
    </w:p>
    <w:p w:rsidR="008E5117" w:rsidRDefault="008E5117" w:rsidP="008E5117">
      <w:pPr>
        <w:rPr>
          <w:rFonts w:hint="eastAsia"/>
        </w:rPr>
      </w:pPr>
      <w:r>
        <w:rPr>
          <w:rFonts w:hint="eastAsia"/>
        </w:rPr>
        <w:t>-5&lt;&lt;3=-40;</w:t>
      </w:r>
    </w:p>
    <w:p w:rsidR="008E5117" w:rsidRDefault="008E5117" w:rsidP="008E5117">
      <w:pPr>
        <w:rPr>
          <w:rFonts w:hint="eastAsia"/>
        </w:rPr>
      </w:pPr>
      <w:r>
        <w:rPr>
          <w:rFonts w:hint="eastAsia"/>
        </w:rPr>
        <w:t>5&amp;3=1;</w:t>
      </w:r>
    </w:p>
    <w:p w:rsidR="008E5117" w:rsidRDefault="008E5117" w:rsidP="008E5117">
      <w:pPr>
        <w:rPr>
          <w:rFonts w:hint="eastAsia"/>
        </w:rPr>
      </w:pPr>
      <w:r>
        <w:rPr>
          <w:rFonts w:hint="eastAsia"/>
        </w:rPr>
        <w:t>5|3=7;</w:t>
      </w:r>
    </w:p>
    <w:p w:rsidR="008E5117" w:rsidRDefault="008E5117" w:rsidP="008E5117">
      <w:pPr>
        <w:rPr>
          <w:rFonts w:hint="eastAsia"/>
        </w:rPr>
      </w:pPr>
      <w:r>
        <w:rPr>
          <w:rFonts w:hint="eastAsia"/>
        </w:rPr>
        <w:t>-5|3=-5;</w:t>
      </w:r>
    </w:p>
    <w:p w:rsidR="008E5117" w:rsidRDefault="008E5117" w:rsidP="008E5117">
      <w:pPr>
        <w:rPr>
          <w:rFonts w:hint="eastAsia"/>
        </w:rPr>
      </w:pPr>
      <w:r>
        <w:rPr>
          <w:rFonts w:hint="eastAsia"/>
        </w:rPr>
        <w:t>~5=-6;</w:t>
      </w:r>
    </w:p>
    <w:p w:rsidR="008E5117" w:rsidRDefault="008E5117" w:rsidP="008E5117">
      <w:pPr>
        <w:rPr>
          <w:rFonts w:hint="eastAsia"/>
        </w:rPr>
      </w:pPr>
      <w:r>
        <w:rPr>
          <w:rFonts w:hint="eastAsia"/>
        </w:rPr>
        <w:t>-5^3=-8;</w:t>
      </w:r>
    </w:p>
    <w:p w:rsidR="008E5117" w:rsidRDefault="008E5117" w:rsidP="008E5117">
      <w:pPr>
        <w:rPr>
          <w:rFonts w:hint="eastAsia"/>
        </w:rPr>
      </w:pPr>
      <w:r>
        <w:rPr>
          <w:rFonts w:hint="eastAsia"/>
        </w:rPr>
        <w:t>-5&gt;&gt;&gt;3=53687091</w:t>
      </w:r>
    </w:p>
    <w:p w:rsidR="008E5117" w:rsidRDefault="008E5117" w:rsidP="008E5117">
      <w:pPr>
        <w:rPr>
          <w:rFonts w:hint="eastAsia"/>
        </w:rPr>
      </w:pPr>
      <w:r>
        <w:rPr>
          <w:rFonts w:hint="eastAsia"/>
        </w:rPr>
        <w:t>就记得这些了</w:t>
      </w:r>
    </w:p>
    <w:p w:rsidR="008E5117" w:rsidRDefault="008E5117" w:rsidP="008E5117">
      <w:pPr>
        <w:rPr>
          <w:rFonts w:hint="eastAsia"/>
        </w:rPr>
      </w:pPr>
      <w:r>
        <w:rPr>
          <w:rFonts w:hint="eastAsia"/>
        </w:rPr>
        <w:t>还有个公司出的类似面试的题</w:t>
      </w:r>
      <w:r>
        <w:rPr>
          <w:rFonts w:hint="eastAsia"/>
        </w:rPr>
        <w:t xml:space="preserve"> </w:t>
      </w:r>
      <w:r>
        <w:rPr>
          <w:rFonts w:hint="eastAsia"/>
        </w:rPr>
        <w:t>就是问情况的</w:t>
      </w:r>
      <w:r>
        <w:rPr>
          <w:rFonts w:hint="eastAsia"/>
        </w:rPr>
        <w:t>(</w:t>
      </w:r>
      <w:r>
        <w:rPr>
          <w:rFonts w:hint="eastAsia"/>
        </w:rPr>
        <w:t>就两个需要注意的</w:t>
      </w:r>
      <w:r>
        <w:rPr>
          <w:rFonts w:hint="eastAsia"/>
        </w:rPr>
        <w:t>)1.</w:t>
      </w:r>
      <w:r>
        <w:rPr>
          <w:rFonts w:hint="eastAsia"/>
        </w:rPr>
        <w:t>里面一个让估算长江每年流入大海的水是多少吨</w:t>
      </w:r>
      <w:r>
        <w:rPr>
          <w:rFonts w:hint="eastAsia"/>
        </w:rPr>
        <w:t xml:space="preserve">    2.</w:t>
      </w:r>
      <w:r>
        <w:rPr>
          <w:rFonts w:hint="eastAsia"/>
        </w:rPr>
        <w:t>还有一个工作经验需要留一个证明人的电话</w:t>
      </w:r>
    </w:p>
    <w:p w:rsidR="008E5117" w:rsidRDefault="008E5117" w:rsidP="008E5117">
      <w:pPr>
        <w:rPr>
          <w:rFonts w:hint="eastAsia"/>
        </w:rPr>
      </w:pPr>
      <w:r>
        <w:rPr>
          <w:rFonts w:hint="eastAsia"/>
        </w:rPr>
        <w:t>(</w:t>
      </w:r>
      <w:r>
        <w:rPr>
          <w:rFonts w:hint="eastAsia"/>
        </w:rPr>
        <w:t>考完才知道</w:t>
      </w:r>
      <w:r>
        <w:rPr>
          <w:rFonts w:hint="eastAsia"/>
        </w:rPr>
        <w:t xml:space="preserve"> </w:t>
      </w:r>
      <w:r>
        <w:rPr>
          <w:rFonts w:hint="eastAsia"/>
        </w:rPr>
        <w:t>他们没有时间限制</w:t>
      </w:r>
      <w:r>
        <w:rPr>
          <w:rFonts w:hint="eastAsia"/>
        </w:rPr>
        <w:t xml:space="preserve"> </w:t>
      </w:r>
      <w:r>
        <w:rPr>
          <w:rFonts w:hint="eastAsia"/>
        </w:rPr>
        <w:t>一上午坐完就行</w:t>
      </w:r>
      <w:r>
        <w:rPr>
          <w:rFonts w:hint="eastAsia"/>
        </w:rPr>
        <w:t>)</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r>
        <w:rPr>
          <w:rFonts w:hint="eastAsia"/>
        </w:rPr>
        <w:t>第二部分：</w:t>
      </w:r>
    </w:p>
    <w:p w:rsidR="008E5117" w:rsidRDefault="008E5117" w:rsidP="008E5117">
      <w:pPr>
        <w:rPr>
          <w:rFonts w:hint="eastAsia"/>
        </w:rPr>
      </w:pPr>
      <w:r>
        <w:rPr>
          <w:rFonts w:hint="eastAsia"/>
        </w:rPr>
        <w:t>一、</w:t>
      </w:r>
      <w:r>
        <w:rPr>
          <w:rFonts w:hint="eastAsia"/>
        </w:rPr>
        <w:t xml:space="preserve"> </w:t>
      </w:r>
      <w:r>
        <w:rPr>
          <w:rFonts w:hint="eastAsia"/>
        </w:rPr>
        <w:t>你如何选择自己的职业？</w:t>
      </w:r>
    </w:p>
    <w:p w:rsidR="008E5117" w:rsidRDefault="008E5117" w:rsidP="008E5117">
      <w:pPr>
        <w:rPr>
          <w:rFonts w:hint="eastAsia"/>
        </w:rPr>
      </w:pPr>
      <w:r>
        <w:rPr>
          <w:rFonts w:hint="eastAsia"/>
        </w:rPr>
        <w:t>二、</w:t>
      </w:r>
      <w:r>
        <w:rPr>
          <w:rFonts w:hint="eastAsia"/>
        </w:rPr>
        <w:t xml:space="preserve"> </w:t>
      </w:r>
      <w:r>
        <w:rPr>
          <w:rFonts w:hint="eastAsia"/>
        </w:rPr>
        <w:t>在高薪、表彰和晋升之间，你认为哪种形式最有价值？</w:t>
      </w:r>
      <w:r>
        <w:rPr>
          <w:rFonts w:hint="eastAsia"/>
        </w:rPr>
        <w:t xml:space="preserve"> </w:t>
      </w:r>
    </w:p>
    <w:p w:rsidR="008E5117" w:rsidRDefault="008E5117" w:rsidP="008E5117">
      <w:pPr>
        <w:rPr>
          <w:rFonts w:hint="eastAsia"/>
        </w:rPr>
      </w:pPr>
      <w:r>
        <w:rPr>
          <w:rFonts w:hint="eastAsia"/>
        </w:rPr>
        <w:t>三、</w:t>
      </w:r>
      <w:r>
        <w:rPr>
          <w:rFonts w:hint="eastAsia"/>
        </w:rPr>
        <w:t xml:space="preserve"> </w:t>
      </w:r>
      <w:r>
        <w:rPr>
          <w:rFonts w:hint="eastAsia"/>
        </w:rPr>
        <w:t>你有什么业余爱好？</w:t>
      </w:r>
      <w:r>
        <w:rPr>
          <w:rFonts w:hint="eastAsia"/>
        </w:rPr>
        <w:t xml:space="preserve"> </w:t>
      </w:r>
    </w:p>
    <w:p w:rsidR="008E5117" w:rsidRDefault="008E5117" w:rsidP="008E5117">
      <w:pPr>
        <w:rPr>
          <w:rFonts w:hint="eastAsia"/>
        </w:rPr>
      </w:pPr>
      <w:r>
        <w:rPr>
          <w:rFonts w:hint="eastAsia"/>
        </w:rPr>
        <w:t>四、</w:t>
      </w:r>
      <w:r>
        <w:rPr>
          <w:rFonts w:hint="eastAsia"/>
        </w:rPr>
        <w:t xml:space="preserve"> </w:t>
      </w:r>
      <w:r>
        <w:rPr>
          <w:rFonts w:hint="eastAsia"/>
        </w:rPr>
        <w:t>你为什么要来我们公司工作？</w:t>
      </w:r>
      <w:r>
        <w:rPr>
          <w:rFonts w:hint="eastAsia"/>
        </w:rPr>
        <w:t xml:space="preserve"> </w:t>
      </w:r>
    </w:p>
    <w:p w:rsidR="008E5117" w:rsidRDefault="008E5117" w:rsidP="008E5117">
      <w:pPr>
        <w:rPr>
          <w:rFonts w:hint="eastAsia"/>
        </w:rPr>
      </w:pPr>
      <w:r>
        <w:rPr>
          <w:rFonts w:hint="eastAsia"/>
        </w:rPr>
        <w:t>五、</w:t>
      </w:r>
      <w:r>
        <w:rPr>
          <w:rFonts w:hint="eastAsia"/>
        </w:rPr>
        <w:t xml:space="preserve"> </w:t>
      </w:r>
      <w:r>
        <w:rPr>
          <w:rFonts w:hint="eastAsia"/>
        </w:rPr>
        <w:t>我们为什么要录用你？</w:t>
      </w:r>
      <w:r>
        <w:rPr>
          <w:rFonts w:hint="eastAsia"/>
        </w:rPr>
        <w:t xml:space="preserve"> </w:t>
      </w:r>
    </w:p>
    <w:p w:rsidR="008E5117" w:rsidRDefault="008E5117" w:rsidP="008E5117">
      <w:pPr>
        <w:rPr>
          <w:rFonts w:hint="eastAsia"/>
        </w:rPr>
      </w:pPr>
      <w:r>
        <w:rPr>
          <w:rFonts w:hint="eastAsia"/>
        </w:rPr>
        <w:t>六、</w:t>
      </w:r>
      <w:r>
        <w:rPr>
          <w:rFonts w:hint="eastAsia"/>
        </w:rPr>
        <w:t xml:space="preserve"> </w:t>
      </w:r>
      <w:r>
        <w:rPr>
          <w:rFonts w:hint="eastAsia"/>
        </w:rPr>
        <w:t>我们和另一个公司都聘用你，你会如何选择？</w:t>
      </w:r>
      <w:r>
        <w:rPr>
          <w:rFonts w:hint="eastAsia"/>
        </w:rPr>
        <w:t xml:space="preserve"> </w:t>
      </w:r>
    </w:p>
    <w:p w:rsidR="008E5117" w:rsidRDefault="008E5117" w:rsidP="008E5117">
      <w:pPr>
        <w:rPr>
          <w:rFonts w:hint="eastAsia"/>
        </w:rPr>
      </w:pPr>
      <w:r>
        <w:rPr>
          <w:rFonts w:hint="eastAsia"/>
        </w:rPr>
        <w:t>七、</w:t>
      </w:r>
      <w:r>
        <w:rPr>
          <w:rFonts w:hint="eastAsia"/>
        </w:rPr>
        <w:t xml:space="preserve"> </w:t>
      </w:r>
      <w:r>
        <w:rPr>
          <w:rFonts w:hint="eastAsia"/>
        </w:rPr>
        <w:t>最基础的工作你也会愿意干么？</w:t>
      </w:r>
      <w:r>
        <w:rPr>
          <w:rFonts w:hint="eastAsia"/>
        </w:rPr>
        <w:t xml:space="preserve"> </w:t>
      </w:r>
    </w:p>
    <w:p w:rsidR="008E5117" w:rsidRDefault="008E5117" w:rsidP="008E5117">
      <w:pPr>
        <w:rPr>
          <w:rFonts w:hint="eastAsia"/>
        </w:rPr>
      </w:pPr>
      <w:r>
        <w:rPr>
          <w:rFonts w:hint="eastAsia"/>
        </w:rPr>
        <w:t>八、</w:t>
      </w:r>
      <w:r>
        <w:rPr>
          <w:rFonts w:hint="eastAsia"/>
        </w:rPr>
        <w:t xml:space="preserve"> </w:t>
      </w:r>
      <w:r>
        <w:rPr>
          <w:rFonts w:hint="eastAsia"/>
        </w:rPr>
        <w:t>你有哪些主要的优点？</w:t>
      </w:r>
      <w:r>
        <w:rPr>
          <w:rFonts w:hint="eastAsia"/>
        </w:rPr>
        <w:t xml:space="preserve"> </w:t>
      </w:r>
    </w:p>
    <w:p w:rsidR="008E5117" w:rsidRDefault="008E5117" w:rsidP="008E5117">
      <w:pPr>
        <w:rPr>
          <w:rFonts w:hint="eastAsia"/>
        </w:rPr>
      </w:pPr>
      <w:r>
        <w:rPr>
          <w:rFonts w:hint="eastAsia"/>
        </w:rPr>
        <w:t>九、</w:t>
      </w:r>
      <w:r>
        <w:rPr>
          <w:rFonts w:hint="eastAsia"/>
        </w:rPr>
        <w:t xml:space="preserve"> </w:t>
      </w:r>
      <w:r>
        <w:rPr>
          <w:rFonts w:hint="eastAsia"/>
        </w:rPr>
        <w:t>你有哪些主要的缺点？</w:t>
      </w:r>
      <w:r>
        <w:rPr>
          <w:rFonts w:hint="eastAsia"/>
        </w:rPr>
        <w:t xml:space="preserve"> </w:t>
      </w:r>
    </w:p>
    <w:p w:rsidR="008E5117" w:rsidRDefault="008E5117" w:rsidP="008E5117">
      <w:pPr>
        <w:rPr>
          <w:rFonts w:hint="eastAsia"/>
        </w:rPr>
      </w:pPr>
      <w:r>
        <w:rPr>
          <w:rFonts w:hint="eastAsia"/>
        </w:rPr>
        <w:t>十、</w:t>
      </w:r>
      <w:r>
        <w:rPr>
          <w:rFonts w:hint="eastAsia"/>
        </w:rPr>
        <w:t xml:space="preserve"> </w:t>
      </w:r>
      <w:r>
        <w:rPr>
          <w:rFonts w:hint="eastAsia"/>
        </w:rPr>
        <w:t>你以前的经验和我们现在的工作有哪些联系？</w:t>
      </w:r>
      <w:r>
        <w:rPr>
          <w:rFonts w:hint="eastAsia"/>
        </w:rPr>
        <w:t xml:space="preserve"> </w:t>
      </w:r>
    </w:p>
    <w:p w:rsidR="008E5117" w:rsidRDefault="008E5117" w:rsidP="008E5117">
      <w:pPr>
        <w:rPr>
          <w:rFonts w:hint="eastAsia"/>
        </w:rPr>
      </w:pPr>
      <w:r>
        <w:rPr>
          <w:rFonts w:hint="eastAsia"/>
        </w:rPr>
        <w:t>十一、</w:t>
      </w:r>
      <w:r>
        <w:rPr>
          <w:rFonts w:hint="eastAsia"/>
        </w:rPr>
        <w:t xml:space="preserve"> </w:t>
      </w:r>
      <w:r>
        <w:rPr>
          <w:rFonts w:hint="eastAsia"/>
        </w:rPr>
        <w:t>你对以后有什么打算</w:t>
      </w:r>
    </w:p>
    <w:p w:rsidR="008E5117" w:rsidRDefault="008E5117" w:rsidP="008E5117">
      <w:pPr>
        <w:rPr>
          <w:rFonts w:hint="eastAsia"/>
        </w:rPr>
      </w:pPr>
      <w:r>
        <w:rPr>
          <w:rFonts w:hint="eastAsia"/>
        </w:rPr>
        <w:t>十二、</w:t>
      </w:r>
      <w:r>
        <w:rPr>
          <w:rFonts w:hint="eastAsia"/>
        </w:rPr>
        <w:t xml:space="preserve"> </w:t>
      </w:r>
      <w:r>
        <w:rPr>
          <w:rFonts w:hint="eastAsia"/>
        </w:rPr>
        <w:t>在学校你最不喜欢的课程是什么？为什么？</w:t>
      </w:r>
    </w:p>
    <w:p w:rsidR="008E5117" w:rsidRDefault="008E5117" w:rsidP="008E5117">
      <w:pPr>
        <w:rPr>
          <w:rFonts w:hint="eastAsia"/>
        </w:rPr>
      </w:pPr>
      <w:r>
        <w:rPr>
          <w:rFonts w:hint="eastAsia"/>
        </w:rPr>
        <w:t>十三、</w:t>
      </w:r>
      <w:r>
        <w:rPr>
          <w:rFonts w:hint="eastAsia"/>
        </w:rPr>
        <w:t xml:space="preserve"> </w:t>
      </w:r>
      <w:r>
        <w:rPr>
          <w:rFonts w:hint="eastAsia"/>
        </w:rPr>
        <w:t>你认为你在学校属于好学生吗？</w:t>
      </w:r>
    </w:p>
    <w:p w:rsidR="008E5117" w:rsidRDefault="008E5117" w:rsidP="008E5117">
      <w:pPr>
        <w:rPr>
          <w:rFonts w:hint="eastAsia"/>
        </w:rPr>
      </w:pPr>
      <w:r>
        <w:rPr>
          <w:rFonts w:hint="eastAsia"/>
        </w:rPr>
        <w:t>十四、</w:t>
      </w:r>
      <w:r>
        <w:rPr>
          <w:rFonts w:hint="eastAsia"/>
        </w:rPr>
        <w:t xml:space="preserve"> </w:t>
      </w:r>
      <w:r>
        <w:rPr>
          <w:rFonts w:hint="eastAsia"/>
        </w:rPr>
        <w:t>你是应届毕业生，缺乏经验，如何能胜任这项工作？</w:t>
      </w:r>
    </w:p>
    <w:p w:rsidR="008E5117" w:rsidRDefault="008E5117" w:rsidP="008E5117">
      <w:pPr>
        <w:rPr>
          <w:rFonts w:hint="eastAsia"/>
        </w:rPr>
      </w:pPr>
      <w:r>
        <w:rPr>
          <w:rFonts w:hint="eastAsia"/>
        </w:rPr>
        <w:t>十五、</w:t>
      </w:r>
      <w:r>
        <w:rPr>
          <w:rFonts w:hint="eastAsia"/>
        </w:rPr>
        <w:t xml:space="preserve"> </w:t>
      </w:r>
      <w:r>
        <w:rPr>
          <w:rFonts w:hint="eastAsia"/>
        </w:rPr>
        <w:t>对这项工作，你有哪些可预见的困难？</w:t>
      </w:r>
    </w:p>
    <w:p w:rsidR="008E5117" w:rsidRDefault="008E5117" w:rsidP="008E5117">
      <w:pPr>
        <w:rPr>
          <w:rFonts w:hint="eastAsia"/>
        </w:rPr>
      </w:pPr>
      <w:r>
        <w:rPr>
          <w:rFonts w:hint="eastAsia"/>
        </w:rPr>
        <w:t>十六、</w:t>
      </w:r>
      <w:r>
        <w:rPr>
          <w:rFonts w:hint="eastAsia"/>
        </w:rPr>
        <w:t xml:space="preserve"> </w:t>
      </w:r>
      <w:r>
        <w:rPr>
          <w:rFonts w:hint="eastAsia"/>
        </w:rPr>
        <w:t>你和其他求职者有什么不同？</w:t>
      </w:r>
      <w:r>
        <w:rPr>
          <w:rFonts w:hint="eastAsia"/>
        </w:rPr>
        <w:t xml:space="preserve"> </w:t>
      </w:r>
    </w:p>
    <w:p w:rsidR="008E5117" w:rsidRDefault="008E5117" w:rsidP="008E5117">
      <w:pPr>
        <w:rPr>
          <w:rFonts w:hint="eastAsia"/>
        </w:rPr>
      </w:pPr>
      <w:r>
        <w:rPr>
          <w:rFonts w:hint="eastAsia"/>
        </w:rPr>
        <w:t>十七、</w:t>
      </w:r>
      <w:r>
        <w:rPr>
          <w:rFonts w:hint="eastAsia"/>
        </w:rPr>
        <w:t xml:space="preserve"> </w:t>
      </w:r>
      <w:r>
        <w:rPr>
          <w:rFonts w:hint="eastAsia"/>
        </w:rPr>
        <w:t>你希望与什么样的上级共事？</w:t>
      </w:r>
      <w:r>
        <w:rPr>
          <w:rFonts w:hint="eastAsia"/>
        </w:rPr>
        <w:t xml:space="preserve"> </w:t>
      </w:r>
    </w:p>
    <w:p w:rsidR="008E5117" w:rsidRDefault="008E5117" w:rsidP="008E5117">
      <w:pPr>
        <w:rPr>
          <w:rFonts w:hint="eastAsia"/>
        </w:rPr>
      </w:pPr>
      <w:r>
        <w:rPr>
          <w:rFonts w:hint="eastAsia"/>
        </w:rPr>
        <w:t>十八、</w:t>
      </w:r>
      <w:r>
        <w:rPr>
          <w:rFonts w:hint="eastAsia"/>
        </w:rPr>
        <w:t xml:space="preserve"> </w:t>
      </w:r>
      <w:r>
        <w:rPr>
          <w:rFonts w:hint="eastAsia"/>
        </w:rPr>
        <w:t>你因为工作过失与同事产生了矛盾，你怎样去做？</w:t>
      </w:r>
      <w:r>
        <w:rPr>
          <w:rFonts w:hint="eastAsia"/>
        </w:rPr>
        <w:t xml:space="preserve"> </w:t>
      </w:r>
    </w:p>
    <w:p w:rsidR="008E5117" w:rsidRDefault="008E5117" w:rsidP="008E5117">
      <w:pPr>
        <w:rPr>
          <w:rFonts w:hint="eastAsia"/>
        </w:rPr>
      </w:pPr>
      <w:r>
        <w:rPr>
          <w:rFonts w:hint="eastAsia"/>
        </w:rPr>
        <w:t>十九、</w:t>
      </w:r>
      <w:r>
        <w:rPr>
          <w:rFonts w:hint="eastAsia"/>
        </w:rPr>
        <w:t xml:space="preserve"> </w:t>
      </w:r>
      <w:r>
        <w:rPr>
          <w:rFonts w:hint="eastAsia"/>
        </w:rPr>
        <w:t>你对公司有什么问题要问的？</w:t>
      </w:r>
    </w:p>
    <w:p w:rsidR="008E5117" w:rsidRDefault="008E5117" w:rsidP="008E5117">
      <w:pPr>
        <w:rPr>
          <w:rFonts w:hint="eastAsia"/>
        </w:rPr>
      </w:pPr>
      <w:r>
        <w:rPr>
          <w:rFonts w:hint="eastAsia"/>
        </w:rPr>
        <w:t>二十、</w:t>
      </w:r>
      <w:r>
        <w:rPr>
          <w:rFonts w:hint="eastAsia"/>
        </w:rPr>
        <w:t xml:space="preserve"> </w:t>
      </w:r>
      <w:r>
        <w:rPr>
          <w:rFonts w:hint="eastAsia"/>
        </w:rPr>
        <w:t>你对工资有什么期望？</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r>
        <w:rPr>
          <w:rFonts w:hint="eastAsia"/>
        </w:rPr>
        <w:t>最新补充：</w:t>
      </w:r>
      <w:r>
        <w:rPr>
          <w:rFonts w:hint="eastAsia"/>
        </w:rPr>
        <w:t xml:space="preserve">  </w:t>
      </w:r>
      <w:r>
        <w:rPr>
          <w:rFonts w:hint="eastAsia"/>
        </w:rPr>
        <w:t>（三月二十三）</w:t>
      </w:r>
    </w:p>
    <w:p w:rsidR="008E5117" w:rsidRDefault="008E5117" w:rsidP="008E5117">
      <w:pPr>
        <w:rPr>
          <w:rFonts w:hint="eastAsia"/>
        </w:rPr>
      </w:pPr>
    </w:p>
    <w:p w:rsidR="008E5117" w:rsidRDefault="008E5117" w:rsidP="008E5117">
      <w:pPr>
        <w:rPr>
          <w:rFonts w:hint="eastAsia"/>
        </w:rPr>
      </w:pPr>
      <w:r>
        <w:rPr>
          <w:rFonts w:hint="eastAsia"/>
        </w:rPr>
        <w:t>第一部分加的新题，</w:t>
      </w:r>
    </w:p>
    <w:p w:rsidR="008E5117" w:rsidRDefault="008E5117" w:rsidP="008E5117">
      <w:pPr>
        <w:rPr>
          <w:rFonts w:hint="eastAsia"/>
        </w:rPr>
      </w:pPr>
      <w:r>
        <w:rPr>
          <w:rFonts w:hint="eastAsia"/>
        </w:rPr>
        <w:t>String  s1 = new Sting (</w:t>
      </w:r>
      <w:r>
        <w:t>“</w:t>
      </w:r>
      <w:r>
        <w:rPr>
          <w:rFonts w:hint="eastAsia"/>
        </w:rPr>
        <w:t>hello</w:t>
      </w:r>
      <w:r>
        <w:t>”</w:t>
      </w:r>
      <w:r>
        <w:rPr>
          <w:rFonts w:hint="eastAsia"/>
        </w:rPr>
        <w:t>);</w:t>
      </w:r>
    </w:p>
    <w:p w:rsidR="008E5117" w:rsidRDefault="008E5117" w:rsidP="008E5117">
      <w:pPr>
        <w:rPr>
          <w:rFonts w:hint="eastAsia"/>
        </w:rPr>
      </w:pPr>
      <w:r>
        <w:rPr>
          <w:rFonts w:hint="eastAsia"/>
        </w:rPr>
        <w:t>String  s2 = new String (</w:t>
      </w:r>
      <w:r>
        <w:t>“</w:t>
      </w:r>
      <w:r>
        <w:rPr>
          <w:rFonts w:hint="eastAsia"/>
        </w:rPr>
        <w:t>hello</w:t>
      </w:r>
      <w:r>
        <w:t>”</w:t>
      </w: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System.out.println(</w:t>
      </w:r>
      <w:r>
        <w:t>“</w:t>
      </w:r>
      <w:r>
        <w:rPr>
          <w:rFonts w:hint="eastAsia"/>
        </w:rPr>
        <w:t>s1==s2</w:t>
      </w:r>
      <w:r>
        <w:t>”</w:t>
      </w:r>
      <w:r>
        <w:rPr>
          <w:rFonts w:hint="eastAsia"/>
        </w:rPr>
        <w:t>);</w:t>
      </w:r>
    </w:p>
    <w:p w:rsidR="008E5117" w:rsidRPr="00F00599" w:rsidRDefault="008E5117" w:rsidP="008E5117">
      <w:pPr>
        <w:rPr>
          <w:rFonts w:hint="eastAsia"/>
        </w:rPr>
      </w:pPr>
      <w:r>
        <w:rPr>
          <w:rFonts w:hint="eastAsia"/>
        </w:rPr>
        <w:t>结果是什么？</w:t>
      </w:r>
      <w:r>
        <w:rPr>
          <w:rFonts w:hint="eastAsia"/>
        </w:rPr>
        <w:t xml:space="preserve">  </w:t>
      </w:r>
      <w:r>
        <w:rPr>
          <w:rFonts w:hint="eastAsia"/>
        </w:rPr>
        <w:t>为什么是这样的结果？</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r>
        <w:rPr>
          <w:rFonts w:hint="eastAsia"/>
        </w:rPr>
        <w:t>1</w:t>
      </w:r>
      <w:r>
        <w:rPr>
          <w:rFonts w:hint="eastAsia"/>
        </w:rPr>
        <w:t>你知道相对论吗？请简单介绍下。</w:t>
      </w:r>
    </w:p>
    <w:p w:rsidR="008E5117" w:rsidRDefault="008E5117" w:rsidP="008E5117">
      <w:pPr>
        <w:rPr>
          <w:rFonts w:hint="eastAsia"/>
        </w:rPr>
      </w:pPr>
      <w:r>
        <w:rPr>
          <w:rFonts w:hint="eastAsia"/>
        </w:rPr>
        <w:t>2</w:t>
      </w:r>
      <w:r>
        <w:rPr>
          <w:rFonts w:hint="eastAsia"/>
        </w:rPr>
        <w:t>假如把你放在一个孤岛上一年，让你选三本书和两张</w:t>
      </w:r>
      <w:r>
        <w:rPr>
          <w:rFonts w:hint="eastAsia"/>
        </w:rPr>
        <w:t xml:space="preserve">CD </w:t>
      </w:r>
      <w:r>
        <w:rPr>
          <w:rFonts w:hint="eastAsia"/>
        </w:rPr>
        <w:t>，你选什么？</w:t>
      </w:r>
    </w:p>
    <w:p w:rsidR="008E5117" w:rsidRDefault="008E5117" w:rsidP="008E5117">
      <w:pPr>
        <w:rPr>
          <w:rFonts w:hint="eastAsia"/>
        </w:rPr>
      </w:pPr>
      <w:r>
        <w:rPr>
          <w:rFonts w:hint="eastAsia"/>
        </w:rPr>
        <w:t>3</w:t>
      </w:r>
      <w:r>
        <w:rPr>
          <w:rFonts w:hint="eastAsia"/>
        </w:rPr>
        <w:t>你家水龙头坏了（水量很大），你怎么处理？</w:t>
      </w:r>
    </w:p>
    <w:p w:rsidR="008E5117" w:rsidRDefault="008E5117" w:rsidP="008E5117">
      <w:pPr>
        <w:rPr>
          <w:rFonts w:hint="eastAsia"/>
        </w:rPr>
      </w:pPr>
      <w:r>
        <w:rPr>
          <w:rFonts w:hint="eastAsia"/>
        </w:rPr>
        <w:t>4</w:t>
      </w:r>
      <w:r>
        <w:rPr>
          <w:rFonts w:hint="eastAsia"/>
        </w:rPr>
        <w:t>长江每年流入海洋的水有多少？</w:t>
      </w:r>
    </w:p>
    <w:p w:rsidR="008E5117" w:rsidRDefault="008E5117" w:rsidP="008E5117">
      <w:pPr>
        <w:rPr>
          <w:rFonts w:hint="eastAsia"/>
        </w:rPr>
      </w:pPr>
      <w:r>
        <w:rPr>
          <w:rFonts w:hint="eastAsia"/>
        </w:rPr>
        <w:t>5</w:t>
      </w:r>
      <w:r>
        <w:rPr>
          <w:rFonts w:hint="eastAsia"/>
        </w:rPr>
        <w:t>你和你的朋友开餐馆，给</w:t>
      </w:r>
      <w:r>
        <w:rPr>
          <w:rFonts w:hint="eastAsia"/>
        </w:rPr>
        <w:t xml:space="preserve"> </w:t>
      </w:r>
      <w:r>
        <w:rPr>
          <w:rFonts w:hint="eastAsia"/>
        </w:rPr>
        <w:t>总经理，前台经理，厨房管理，广告宣传，融资，财务管理，及购买原料，你会选择做什么？</w:t>
      </w:r>
    </w:p>
    <w:p w:rsidR="008E5117" w:rsidRDefault="008E5117" w:rsidP="008E5117">
      <w:pPr>
        <w:rPr>
          <w:rFonts w:hint="eastAsia"/>
        </w:rPr>
      </w:pPr>
      <w:r>
        <w:rPr>
          <w:rFonts w:hint="eastAsia"/>
        </w:rPr>
        <w:t>6</w:t>
      </w:r>
      <w:r>
        <w:rPr>
          <w:rFonts w:hint="eastAsia"/>
        </w:rPr>
        <w:t>假如你被捷通录用，你想从事哪方面的工作，你擅长什么？</w:t>
      </w:r>
    </w:p>
    <w:p w:rsidR="008E5117" w:rsidRDefault="008E5117" w:rsidP="008E5117">
      <w:pPr>
        <w:rPr>
          <w:rFonts w:hint="eastAsia"/>
        </w:rPr>
      </w:pPr>
      <w:r>
        <w:rPr>
          <w:rFonts w:hint="eastAsia"/>
        </w:rPr>
        <w:t>7</w:t>
      </w:r>
      <w:r>
        <w:rPr>
          <w:rFonts w:hint="eastAsia"/>
        </w:rPr>
        <w:t>你在捷通工作一年了</w:t>
      </w:r>
      <w:r>
        <w:rPr>
          <w:rFonts w:hint="eastAsia"/>
        </w:rPr>
        <w:t xml:space="preserve"> </w:t>
      </w:r>
      <w:r>
        <w:rPr>
          <w:rFonts w:hint="eastAsia"/>
        </w:rPr>
        <w:t>，描述一下你对自己的职业生涯和职业规划。</w:t>
      </w:r>
    </w:p>
    <w:p w:rsidR="008E5117" w:rsidRDefault="008E5117" w:rsidP="008E5117">
      <w:pPr>
        <w:rPr>
          <w:rFonts w:hint="eastAsia"/>
        </w:rPr>
      </w:pPr>
      <w:r>
        <w:rPr>
          <w:rFonts w:hint="eastAsia"/>
        </w:rPr>
        <w:t>8</w:t>
      </w:r>
      <w:r>
        <w:rPr>
          <w:rFonts w:hint="eastAsia"/>
        </w:rPr>
        <w:t>你期望的主管应该怎么做？</w:t>
      </w:r>
    </w:p>
    <w:p w:rsidR="008E5117" w:rsidRDefault="008E5117" w:rsidP="008E5117">
      <w:pPr>
        <w:rPr>
          <w:rFonts w:hint="eastAsia"/>
        </w:rPr>
      </w:pPr>
      <w:r>
        <w:rPr>
          <w:rFonts w:hint="eastAsia"/>
        </w:rPr>
        <w:t>9</w:t>
      </w:r>
      <w:r>
        <w:rPr>
          <w:rFonts w:hint="eastAsia"/>
        </w:rPr>
        <w:t>建议一下公司应该为员工做哪方面的培训？</w:t>
      </w:r>
    </w:p>
    <w:p w:rsidR="008E5117" w:rsidRDefault="008E5117" w:rsidP="008E5117">
      <w:pPr>
        <w:rPr>
          <w:rFonts w:hint="eastAsia"/>
        </w:rPr>
      </w:pPr>
      <w:r>
        <w:rPr>
          <w:rFonts w:hint="eastAsia"/>
        </w:rPr>
        <w:t>10</w:t>
      </w:r>
      <w:r>
        <w:rPr>
          <w:rFonts w:hint="eastAsia"/>
        </w:rPr>
        <w:t>你能为企业做出什么贡献？</w:t>
      </w:r>
    </w:p>
    <w:p w:rsidR="008E5117" w:rsidRDefault="008E5117" w:rsidP="008E5117">
      <w:pPr>
        <w:rPr>
          <w:rFonts w:hint="eastAsia"/>
        </w:rPr>
      </w:pPr>
      <w:r>
        <w:rPr>
          <w:rFonts w:hint="eastAsia"/>
        </w:rPr>
        <w:t>11</w:t>
      </w:r>
      <w:r>
        <w:rPr>
          <w:rFonts w:hint="eastAsia"/>
        </w:rPr>
        <w:t>对员工的考核应该从哪些方面？</w:t>
      </w:r>
    </w:p>
    <w:p w:rsidR="008E5117" w:rsidRDefault="008E5117" w:rsidP="008E5117">
      <w:pPr>
        <w:rPr>
          <w:rFonts w:hint="eastAsia"/>
        </w:rPr>
      </w:pPr>
      <w:r>
        <w:rPr>
          <w:rFonts w:hint="eastAsia"/>
        </w:rPr>
        <w:t>11</w:t>
      </w:r>
      <w:r>
        <w:rPr>
          <w:rFonts w:hint="eastAsia"/>
        </w:rPr>
        <w:t>你原来要有工作经验，写下主管或同事的姓名，职位，联系方式；要是应届生，写老师的联系方式。</w:t>
      </w:r>
    </w:p>
    <w:p w:rsidR="008E5117" w:rsidRDefault="008E5117" w:rsidP="008E5117">
      <w:pPr>
        <w:rPr>
          <w:rFonts w:hint="eastAsia"/>
        </w:rPr>
      </w:pPr>
      <w:r>
        <w:rPr>
          <w:rFonts w:hint="eastAsia"/>
        </w:rPr>
        <w:t>12</w:t>
      </w:r>
      <w:r>
        <w:rPr>
          <w:rFonts w:hint="eastAsia"/>
        </w:rPr>
        <w:t>你期望的月薪是多少？</w:t>
      </w:r>
    </w:p>
    <w:p w:rsidR="008E5117" w:rsidRDefault="008E5117" w:rsidP="008E5117">
      <w:pPr>
        <w:rPr>
          <w:rFonts w:hint="eastAsia"/>
        </w:rPr>
      </w:pPr>
    </w:p>
    <w:p w:rsidR="008E5117" w:rsidRPr="008D524F"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Pr="00991BCD" w:rsidRDefault="008E5117" w:rsidP="008E5117">
      <w:pPr>
        <w:ind w:firstLineChars="200" w:firstLine="643"/>
        <w:jc w:val="center"/>
        <w:rPr>
          <w:rFonts w:hint="eastAsia"/>
          <w:b/>
          <w:sz w:val="32"/>
          <w:szCs w:val="32"/>
        </w:rPr>
      </w:pPr>
      <w:r>
        <w:rPr>
          <w:rFonts w:hint="eastAsia"/>
          <w:b/>
          <w:sz w:val="32"/>
          <w:szCs w:val="32"/>
        </w:rPr>
        <w:t>金鑫耀笔</w:t>
      </w:r>
      <w:r w:rsidRPr="00991BCD">
        <w:rPr>
          <w:rFonts w:hint="eastAsia"/>
          <w:b/>
          <w:sz w:val="32"/>
          <w:szCs w:val="32"/>
        </w:rPr>
        <w:t>试题</w:t>
      </w:r>
    </w:p>
    <w:p w:rsidR="008E5117" w:rsidRPr="00991BCD" w:rsidRDefault="008E5117" w:rsidP="008E5117">
      <w:pPr>
        <w:ind w:firstLineChars="200" w:firstLine="643"/>
        <w:jc w:val="center"/>
        <w:rPr>
          <w:rFonts w:hint="eastAsia"/>
          <w:b/>
          <w:sz w:val="32"/>
          <w:szCs w:val="32"/>
        </w:rPr>
      </w:pPr>
    </w:p>
    <w:p w:rsidR="008E5117" w:rsidRPr="00991BCD" w:rsidRDefault="008E5117" w:rsidP="008E5117">
      <w:pPr>
        <w:rPr>
          <w:rFonts w:hint="eastAsia"/>
          <w:sz w:val="24"/>
        </w:rPr>
      </w:pPr>
      <w:r w:rsidRPr="00991BCD">
        <w:rPr>
          <w:rFonts w:hint="eastAsia"/>
          <w:sz w:val="24"/>
        </w:rPr>
        <w:t>1.</w:t>
      </w:r>
      <w:r w:rsidRPr="00991BCD">
        <w:rPr>
          <w:rFonts w:hint="eastAsia"/>
          <w:sz w:val="24"/>
        </w:rPr>
        <w:t>面向对象的特点</w:t>
      </w:r>
    </w:p>
    <w:p w:rsidR="008E5117" w:rsidRPr="00991BCD" w:rsidRDefault="008E5117" w:rsidP="008E5117">
      <w:pPr>
        <w:rPr>
          <w:rFonts w:hint="eastAsia"/>
          <w:sz w:val="24"/>
        </w:rPr>
      </w:pPr>
      <w:r w:rsidRPr="00991BCD">
        <w:rPr>
          <w:rFonts w:hint="eastAsia"/>
          <w:sz w:val="24"/>
        </w:rPr>
        <w:t>2.java</w:t>
      </w:r>
      <w:r w:rsidRPr="00991BCD">
        <w:rPr>
          <w:rFonts w:hint="eastAsia"/>
          <w:sz w:val="24"/>
        </w:rPr>
        <w:t>的基础数据类型</w:t>
      </w:r>
    </w:p>
    <w:p w:rsidR="008E5117" w:rsidRPr="00991BCD" w:rsidRDefault="008E5117" w:rsidP="008E5117">
      <w:pPr>
        <w:rPr>
          <w:rFonts w:hint="eastAsia"/>
          <w:sz w:val="24"/>
        </w:rPr>
      </w:pPr>
      <w:r w:rsidRPr="00991BCD">
        <w:rPr>
          <w:rFonts w:hint="eastAsia"/>
          <w:sz w:val="24"/>
        </w:rPr>
        <w:t>3.jsp</w:t>
      </w:r>
      <w:r w:rsidRPr="00991BCD">
        <w:rPr>
          <w:rFonts w:hint="eastAsia"/>
          <w:sz w:val="24"/>
        </w:rPr>
        <w:t>的</w:t>
      </w:r>
      <w:r w:rsidRPr="00991BCD">
        <w:rPr>
          <w:rFonts w:hint="eastAsia"/>
          <w:sz w:val="24"/>
        </w:rPr>
        <w:t>9</w:t>
      </w:r>
      <w:r w:rsidRPr="00991BCD">
        <w:rPr>
          <w:rFonts w:hint="eastAsia"/>
          <w:sz w:val="24"/>
        </w:rPr>
        <w:t>大内置对象</w:t>
      </w:r>
    </w:p>
    <w:p w:rsidR="008E5117" w:rsidRPr="00991BCD" w:rsidRDefault="008E5117" w:rsidP="008E5117">
      <w:pPr>
        <w:rPr>
          <w:rFonts w:hint="eastAsia"/>
          <w:sz w:val="24"/>
        </w:rPr>
      </w:pPr>
      <w:r w:rsidRPr="00991BCD">
        <w:rPr>
          <w:rFonts w:hint="eastAsia"/>
          <w:sz w:val="24"/>
        </w:rPr>
        <w:t>4.</w:t>
      </w:r>
      <w:r w:rsidRPr="00991BCD">
        <w:rPr>
          <w:rFonts w:hint="eastAsia"/>
          <w:sz w:val="24"/>
        </w:rPr>
        <w:t>网页中</w:t>
      </w:r>
      <w:r w:rsidRPr="00991BCD">
        <w:rPr>
          <w:rFonts w:hint="eastAsia"/>
          <w:sz w:val="24"/>
        </w:rPr>
        <w:t>&lt;input type="text" id="text1"&gt;</w:t>
      </w:r>
      <w:r w:rsidRPr="00991BCD">
        <w:rPr>
          <w:rFonts w:hint="eastAsia"/>
          <w:sz w:val="24"/>
        </w:rPr>
        <w:t>如何获得这个元素</w:t>
      </w:r>
    </w:p>
    <w:p w:rsidR="008E5117" w:rsidRPr="00991BCD" w:rsidRDefault="008E5117" w:rsidP="008E5117">
      <w:pPr>
        <w:rPr>
          <w:rFonts w:hint="eastAsia"/>
          <w:sz w:val="24"/>
        </w:rPr>
      </w:pPr>
      <w:r w:rsidRPr="00991BCD">
        <w:rPr>
          <w:rFonts w:hint="eastAsia"/>
          <w:sz w:val="24"/>
        </w:rPr>
        <w:t>5.</w:t>
      </w:r>
      <w:r w:rsidRPr="00991BCD">
        <w:rPr>
          <w:rFonts w:hint="eastAsia"/>
          <w:sz w:val="24"/>
        </w:rPr>
        <w:t>线程中的关键字是什么？实现线程有哪两种方法</w:t>
      </w:r>
    </w:p>
    <w:p w:rsidR="008E5117" w:rsidRPr="00991BCD" w:rsidRDefault="008E5117" w:rsidP="008E5117">
      <w:pPr>
        <w:rPr>
          <w:rFonts w:hint="eastAsia"/>
          <w:sz w:val="24"/>
        </w:rPr>
      </w:pPr>
      <w:r w:rsidRPr="00991BCD">
        <w:rPr>
          <w:rFonts w:hint="eastAsia"/>
          <w:sz w:val="24"/>
        </w:rPr>
        <w:t>6.</w:t>
      </w:r>
      <w:r w:rsidRPr="00991BCD">
        <w:rPr>
          <w:rFonts w:hint="eastAsia"/>
          <w:sz w:val="24"/>
        </w:rPr>
        <w:t>编程实现</w:t>
      </w:r>
      <w:r w:rsidRPr="00991BCD">
        <w:rPr>
          <w:rFonts w:hint="eastAsia"/>
          <w:sz w:val="24"/>
        </w:rPr>
        <w:t>4</w:t>
      </w:r>
      <w:r w:rsidRPr="00991BCD">
        <w:rPr>
          <w:rFonts w:hint="eastAsia"/>
          <w:sz w:val="24"/>
        </w:rPr>
        <w:t>个线程，</w:t>
      </w:r>
      <w:r w:rsidRPr="00991BCD">
        <w:rPr>
          <w:rFonts w:hint="eastAsia"/>
          <w:sz w:val="24"/>
        </w:rPr>
        <w:t>2</w:t>
      </w:r>
      <w:r w:rsidRPr="00991BCD">
        <w:rPr>
          <w:rFonts w:hint="eastAsia"/>
          <w:sz w:val="24"/>
        </w:rPr>
        <w:t>个是对数字</w:t>
      </w:r>
      <w:r w:rsidRPr="00991BCD">
        <w:rPr>
          <w:rFonts w:hint="eastAsia"/>
          <w:sz w:val="24"/>
        </w:rPr>
        <w:t>j</w:t>
      </w:r>
      <w:r w:rsidRPr="00991BCD">
        <w:rPr>
          <w:rFonts w:hint="eastAsia"/>
          <w:sz w:val="24"/>
        </w:rPr>
        <w:t>加</w:t>
      </w:r>
      <w:r w:rsidRPr="00991BCD">
        <w:rPr>
          <w:rFonts w:hint="eastAsia"/>
          <w:sz w:val="24"/>
        </w:rPr>
        <w:t>1</w:t>
      </w:r>
      <w:r w:rsidRPr="00991BCD">
        <w:rPr>
          <w:rFonts w:hint="eastAsia"/>
          <w:sz w:val="24"/>
        </w:rPr>
        <w:t>，另外</w:t>
      </w:r>
      <w:r w:rsidRPr="00991BCD">
        <w:rPr>
          <w:rFonts w:hint="eastAsia"/>
          <w:sz w:val="24"/>
        </w:rPr>
        <w:t>2</w:t>
      </w:r>
      <w:r w:rsidRPr="00991BCD">
        <w:rPr>
          <w:rFonts w:hint="eastAsia"/>
          <w:sz w:val="24"/>
        </w:rPr>
        <w:t>个是对数字</w:t>
      </w:r>
      <w:r w:rsidRPr="00991BCD">
        <w:rPr>
          <w:rFonts w:hint="eastAsia"/>
          <w:sz w:val="24"/>
        </w:rPr>
        <w:t>j</w:t>
      </w:r>
      <w:r w:rsidRPr="00991BCD">
        <w:rPr>
          <w:rFonts w:hint="eastAsia"/>
          <w:sz w:val="24"/>
        </w:rPr>
        <w:t>减</w:t>
      </w:r>
      <w:r w:rsidRPr="00991BCD">
        <w:rPr>
          <w:rFonts w:hint="eastAsia"/>
          <w:sz w:val="24"/>
        </w:rPr>
        <w:t>1.</w:t>
      </w:r>
    </w:p>
    <w:p w:rsidR="008E5117" w:rsidRDefault="008E5117" w:rsidP="008E5117">
      <w:pPr>
        <w:jc w:val="center"/>
        <w:rPr>
          <w:rFonts w:hint="eastAsia"/>
          <w:b/>
          <w:sz w:val="30"/>
          <w:szCs w:val="30"/>
        </w:rPr>
      </w:pPr>
      <w:r w:rsidRPr="00614807">
        <w:rPr>
          <w:rFonts w:hint="eastAsia"/>
          <w:b/>
          <w:sz w:val="30"/>
          <w:szCs w:val="30"/>
        </w:rPr>
        <w:t>经典时空面试总结</w:t>
      </w:r>
    </w:p>
    <w:p w:rsidR="008E5117" w:rsidRPr="00614807" w:rsidRDefault="008E5117" w:rsidP="008E5117">
      <w:pPr>
        <w:jc w:val="center"/>
        <w:rPr>
          <w:rFonts w:hint="eastAsia"/>
          <w:b/>
          <w:sz w:val="30"/>
          <w:szCs w:val="30"/>
        </w:rPr>
      </w:pPr>
    </w:p>
    <w:p w:rsidR="008E5117" w:rsidRDefault="008E5117" w:rsidP="008E5117">
      <w:pPr>
        <w:rPr>
          <w:rFonts w:hint="eastAsia"/>
        </w:rPr>
      </w:pPr>
      <w:r>
        <w:rPr>
          <w:rFonts w:hint="eastAsia"/>
        </w:rPr>
        <w:t>笔试大多数题都比较简单，全是基础语法题。只有一道题以前没见过：</w:t>
      </w:r>
    </w:p>
    <w:p w:rsidR="008E5117" w:rsidRDefault="008E5117" w:rsidP="008E5117">
      <w:pPr>
        <w:rPr>
          <w:rFonts w:hint="eastAsia"/>
        </w:rPr>
      </w:pPr>
      <w:r>
        <w:rPr>
          <w:rFonts w:hint="eastAsia"/>
        </w:rPr>
        <w:t>Java</w:t>
      </w:r>
      <w:r>
        <w:rPr>
          <w:rFonts w:hint="eastAsia"/>
        </w:rPr>
        <w:t>中如何进行文件（及文件夹）的新建，移动，删除等？最好写出实现代码，如果不能，文字说明实现方案。</w:t>
      </w:r>
    </w:p>
    <w:p w:rsidR="008E5117" w:rsidRDefault="008E5117" w:rsidP="008E5117">
      <w:pPr>
        <w:rPr>
          <w:rFonts w:hint="eastAsia"/>
        </w:rPr>
      </w:pPr>
      <w:r>
        <w:rPr>
          <w:rFonts w:hint="eastAsia"/>
        </w:rPr>
        <w:t>上机题：</w:t>
      </w:r>
    </w:p>
    <w:p w:rsidR="008E5117" w:rsidRDefault="008E5117" w:rsidP="008E5117">
      <w:pPr>
        <w:rPr>
          <w:rFonts w:hint="eastAsia"/>
        </w:rPr>
      </w:pPr>
      <w:r>
        <w:rPr>
          <w:rFonts w:hint="eastAsia"/>
        </w:rPr>
        <w:t>1,html</w:t>
      </w:r>
      <w:r>
        <w:rPr>
          <w:rFonts w:hint="eastAsia"/>
        </w:rPr>
        <w:t>页面中有一组单选框，选中一个后点击按钮弹出你选的是第几个按钮。</w:t>
      </w:r>
    </w:p>
    <w:p w:rsidR="008E5117" w:rsidRDefault="008E5117" w:rsidP="008E5117">
      <w:pPr>
        <w:rPr>
          <w:rFonts w:hint="eastAsia"/>
        </w:rPr>
      </w:pPr>
      <w:r>
        <w:rPr>
          <w:rFonts w:hint="eastAsia"/>
        </w:rPr>
        <w:t>2</w:t>
      </w:r>
      <w:r>
        <w:rPr>
          <w:rFonts w:hint="eastAsia"/>
        </w:rPr>
        <w:t>，将</w:t>
      </w:r>
      <w:r>
        <w:rPr>
          <w:rFonts w:hint="eastAsia"/>
        </w:rPr>
        <w:t>html</w:t>
      </w:r>
      <w:r>
        <w:rPr>
          <w:rFonts w:hint="eastAsia"/>
        </w:rPr>
        <w:t>页面中两个文本框中的内容对换。</w:t>
      </w:r>
    </w:p>
    <w:p w:rsidR="008E5117" w:rsidRDefault="008E5117" w:rsidP="008E5117">
      <w:pPr>
        <w:rPr>
          <w:rFonts w:hint="eastAsia"/>
        </w:rPr>
      </w:pPr>
      <w:r>
        <w:rPr>
          <w:rFonts w:hint="eastAsia"/>
        </w:rPr>
        <w:t>3</w:t>
      </w:r>
      <w:r>
        <w:rPr>
          <w:rFonts w:hint="eastAsia"/>
        </w:rPr>
        <w:t>，用</w:t>
      </w:r>
      <w:r>
        <w:rPr>
          <w:rFonts w:hint="eastAsia"/>
        </w:rPr>
        <w:t>json</w:t>
      </w:r>
      <w:r>
        <w:rPr>
          <w:rFonts w:hint="eastAsia"/>
        </w:rPr>
        <w:t>作为数据传递格式实现浏览器和服务器的异步交互。</w:t>
      </w:r>
    </w:p>
    <w:p w:rsidR="008E5117" w:rsidRDefault="008E5117" w:rsidP="008E5117">
      <w:pPr>
        <w:rPr>
          <w:rFonts w:hint="eastAsia"/>
        </w:rPr>
      </w:pPr>
      <w:r>
        <w:rPr>
          <w:rFonts w:hint="eastAsia"/>
        </w:rPr>
        <w:t>4</w:t>
      </w:r>
      <w:r>
        <w:rPr>
          <w:rFonts w:hint="eastAsia"/>
        </w:rPr>
        <w:t>，打印从</w:t>
      </w:r>
      <w:r>
        <w:rPr>
          <w:rFonts w:hint="eastAsia"/>
        </w:rPr>
        <w:t>1</w:t>
      </w:r>
      <w:r>
        <w:rPr>
          <w:rFonts w:hint="eastAsia"/>
        </w:rPr>
        <w:t>到</w:t>
      </w:r>
      <w:r>
        <w:rPr>
          <w:rFonts w:hint="eastAsia"/>
        </w:rPr>
        <w:t>n</w:t>
      </w:r>
      <w:r>
        <w:rPr>
          <w:rFonts w:hint="eastAsia"/>
        </w:rPr>
        <w:t>的所有排列。</w:t>
      </w:r>
      <w:r>
        <w:rPr>
          <w:rFonts w:hint="eastAsia"/>
        </w:rPr>
        <w:t>(n</w:t>
      </w:r>
      <w:r>
        <w:rPr>
          <w:rFonts w:hint="eastAsia"/>
        </w:rPr>
        <w:t>为整数，运行时键盘输入</w:t>
      </w:r>
      <w:r>
        <w:rPr>
          <w:rFonts w:hint="eastAsia"/>
        </w:rPr>
        <w:t>)</w:t>
      </w:r>
    </w:p>
    <w:p w:rsidR="008E5117" w:rsidRDefault="008E5117"/>
    <w:p w:rsidR="008E5117" w:rsidRPr="006A4B0A" w:rsidRDefault="008E5117" w:rsidP="008E5117">
      <w:pPr>
        <w:jc w:val="center"/>
        <w:rPr>
          <w:rFonts w:hint="eastAsia"/>
          <w:b/>
          <w:sz w:val="30"/>
          <w:szCs w:val="30"/>
        </w:rPr>
      </w:pPr>
      <w:r w:rsidRPr="006A4B0A">
        <w:rPr>
          <w:rFonts w:hint="eastAsia"/>
          <w:b/>
          <w:sz w:val="30"/>
          <w:szCs w:val="30"/>
        </w:rPr>
        <w:t>九州传奇的上机题</w:t>
      </w:r>
    </w:p>
    <w:p w:rsidR="008E5117" w:rsidRDefault="008E5117" w:rsidP="008E5117">
      <w:pPr>
        <w:rPr>
          <w:rFonts w:hint="eastAsia"/>
          <w:sz w:val="24"/>
        </w:rPr>
      </w:pPr>
    </w:p>
    <w:p w:rsidR="008E5117" w:rsidRPr="006A4B0A" w:rsidRDefault="008E5117" w:rsidP="008E5117">
      <w:pPr>
        <w:rPr>
          <w:rFonts w:hint="eastAsia"/>
          <w:sz w:val="24"/>
        </w:rPr>
      </w:pPr>
      <w:r w:rsidRPr="006A4B0A">
        <w:rPr>
          <w:rFonts w:hint="eastAsia"/>
          <w:sz w:val="24"/>
        </w:rPr>
        <w:t>用</w:t>
      </w:r>
      <w:r w:rsidRPr="006A4B0A">
        <w:rPr>
          <w:rFonts w:hint="eastAsia"/>
          <w:sz w:val="24"/>
        </w:rPr>
        <w:t>java</w:t>
      </w:r>
      <w:r w:rsidRPr="006A4B0A">
        <w:rPr>
          <w:rFonts w:hint="eastAsia"/>
          <w:sz w:val="24"/>
        </w:rPr>
        <w:t>和</w:t>
      </w:r>
      <w:r w:rsidRPr="006A4B0A">
        <w:rPr>
          <w:rFonts w:hint="eastAsia"/>
          <w:sz w:val="24"/>
        </w:rPr>
        <w:t>sql server2000</w:t>
      </w:r>
      <w:r w:rsidRPr="006A4B0A">
        <w:rPr>
          <w:rFonts w:hint="eastAsia"/>
          <w:sz w:val="24"/>
        </w:rPr>
        <w:t>或</w:t>
      </w:r>
      <w:r w:rsidRPr="006A4B0A">
        <w:rPr>
          <w:rFonts w:hint="eastAsia"/>
          <w:sz w:val="24"/>
        </w:rPr>
        <w:t>oracle</w:t>
      </w:r>
      <w:r w:rsidRPr="006A4B0A">
        <w:rPr>
          <w:rFonts w:hint="eastAsia"/>
          <w:sz w:val="24"/>
        </w:rPr>
        <w:t>或</w:t>
      </w:r>
      <w:r w:rsidRPr="006A4B0A">
        <w:rPr>
          <w:rFonts w:hint="eastAsia"/>
          <w:sz w:val="24"/>
        </w:rPr>
        <w:t>mysql</w:t>
      </w:r>
      <w:r w:rsidRPr="006A4B0A">
        <w:rPr>
          <w:rFonts w:hint="eastAsia"/>
          <w:sz w:val="24"/>
        </w:rPr>
        <w:t>实现</w:t>
      </w:r>
      <w:r w:rsidRPr="006A4B0A">
        <w:rPr>
          <w:rFonts w:hint="eastAsia"/>
          <w:sz w:val="24"/>
        </w:rPr>
        <w:t>:</w:t>
      </w:r>
    </w:p>
    <w:p w:rsidR="008E5117" w:rsidRPr="006A4B0A" w:rsidRDefault="008E5117" w:rsidP="008E5117">
      <w:pPr>
        <w:rPr>
          <w:sz w:val="24"/>
        </w:rPr>
      </w:pPr>
    </w:p>
    <w:p w:rsidR="008E5117" w:rsidRPr="006A4B0A" w:rsidRDefault="008E5117" w:rsidP="008E5117">
      <w:pPr>
        <w:rPr>
          <w:rFonts w:hint="eastAsia"/>
          <w:sz w:val="24"/>
        </w:rPr>
      </w:pPr>
      <w:r w:rsidRPr="006A4B0A">
        <w:rPr>
          <w:rFonts w:hint="eastAsia"/>
          <w:sz w:val="24"/>
        </w:rPr>
        <w:t>servlet</w:t>
      </w:r>
      <w:r w:rsidRPr="006A4B0A">
        <w:rPr>
          <w:rFonts w:hint="eastAsia"/>
          <w:sz w:val="24"/>
        </w:rPr>
        <w:t>，</w:t>
      </w:r>
      <w:r w:rsidRPr="006A4B0A">
        <w:rPr>
          <w:rFonts w:hint="eastAsia"/>
          <w:sz w:val="24"/>
        </w:rPr>
        <w:t>struts</w:t>
      </w:r>
      <w:r w:rsidRPr="006A4B0A">
        <w:rPr>
          <w:rFonts w:hint="eastAsia"/>
          <w:sz w:val="24"/>
        </w:rPr>
        <w:t>，</w:t>
      </w:r>
      <w:r w:rsidRPr="006A4B0A">
        <w:rPr>
          <w:rFonts w:hint="eastAsia"/>
          <w:sz w:val="24"/>
        </w:rPr>
        <w:t>webwork</w:t>
      </w:r>
      <w:r w:rsidRPr="006A4B0A">
        <w:rPr>
          <w:rFonts w:hint="eastAsia"/>
          <w:sz w:val="24"/>
        </w:rPr>
        <w:t>，</w:t>
      </w:r>
      <w:r w:rsidRPr="006A4B0A">
        <w:rPr>
          <w:rFonts w:hint="eastAsia"/>
          <w:sz w:val="24"/>
        </w:rPr>
        <w:t>struts2</w:t>
      </w:r>
      <w:r w:rsidRPr="006A4B0A">
        <w:rPr>
          <w:rFonts w:hint="eastAsia"/>
          <w:sz w:val="24"/>
        </w:rPr>
        <w:t>实现均可</w:t>
      </w:r>
    </w:p>
    <w:p w:rsidR="008E5117" w:rsidRPr="006A4B0A" w:rsidRDefault="008E5117" w:rsidP="008E5117">
      <w:pPr>
        <w:rPr>
          <w:sz w:val="24"/>
        </w:rPr>
      </w:pPr>
    </w:p>
    <w:p w:rsidR="008E5117" w:rsidRPr="006A4B0A" w:rsidRDefault="008E5117" w:rsidP="008E5117">
      <w:pPr>
        <w:rPr>
          <w:rFonts w:hint="eastAsia"/>
          <w:sz w:val="24"/>
        </w:rPr>
      </w:pPr>
      <w:r w:rsidRPr="006A4B0A">
        <w:rPr>
          <w:rFonts w:hint="eastAsia"/>
          <w:sz w:val="24"/>
        </w:rPr>
        <w:t>用户管理信息</w:t>
      </w:r>
      <w:r w:rsidRPr="006A4B0A">
        <w:rPr>
          <w:rFonts w:hint="eastAsia"/>
          <w:sz w:val="24"/>
        </w:rPr>
        <w:t>:</w:t>
      </w:r>
    </w:p>
    <w:p w:rsidR="008E5117" w:rsidRPr="006A4B0A" w:rsidRDefault="008E5117" w:rsidP="008E5117">
      <w:pPr>
        <w:rPr>
          <w:rFonts w:hint="eastAsia"/>
          <w:sz w:val="24"/>
        </w:rPr>
      </w:pPr>
      <w:r w:rsidRPr="006A4B0A">
        <w:rPr>
          <w:rFonts w:hint="eastAsia"/>
          <w:sz w:val="24"/>
        </w:rPr>
        <w:tab/>
        <w:t xml:space="preserve">     </w:t>
      </w:r>
      <w:r w:rsidRPr="006A4B0A">
        <w:rPr>
          <w:rFonts w:hint="eastAsia"/>
          <w:sz w:val="24"/>
        </w:rPr>
        <w:t>主界面要求有姓名</w:t>
      </w:r>
      <w:r w:rsidRPr="006A4B0A">
        <w:rPr>
          <w:rFonts w:hint="eastAsia"/>
          <w:sz w:val="24"/>
        </w:rPr>
        <w:t>,</w:t>
      </w:r>
      <w:r w:rsidRPr="006A4B0A">
        <w:rPr>
          <w:rFonts w:hint="eastAsia"/>
          <w:sz w:val="24"/>
        </w:rPr>
        <w:t>密码输入框和两个按扭</w:t>
      </w:r>
      <w:r w:rsidRPr="006A4B0A">
        <w:rPr>
          <w:rFonts w:hint="eastAsia"/>
          <w:sz w:val="24"/>
        </w:rPr>
        <w:t>"</w:t>
      </w:r>
      <w:r w:rsidRPr="006A4B0A">
        <w:rPr>
          <w:rFonts w:hint="eastAsia"/>
          <w:sz w:val="24"/>
        </w:rPr>
        <w:t>确定</w:t>
      </w:r>
      <w:r w:rsidRPr="006A4B0A">
        <w:rPr>
          <w:rFonts w:hint="eastAsia"/>
          <w:sz w:val="24"/>
        </w:rPr>
        <w:t>"</w:t>
      </w:r>
      <w:r w:rsidRPr="006A4B0A">
        <w:rPr>
          <w:rFonts w:hint="eastAsia"/>
          <w:sz w:val="24"/>
        </w:rPr>
        <w:t>和</w:t>
      </w:r>
      <w:r w:rsidRPr="006A4B0A">
        <w:rPr>
          <w:rFonts w:hint="eastAsia"/>
          <w:sz w:val="24"/>
        </w:rPr>
        <w:t>"</w:t>
      </w:r>
      <w:r w:rsidRPr="006A4B0A">
        <w:rPr>
          <w:rFonts w:hint="eastAsia"/>
          <w:sz w:val="24"/>
        </w:rPr>
        <w:t>用户管理</w:t>
      </w:r>
      <w:r w:rsidRPr="006A4B0A">
        <w:rPr>
          <w:rFonts w:hint="eastAsia"/>
          <w:sz w:val="24"/>
        </w:rPr>
        <w:t>",</w:t>
      </w:r>
    </w:p>
    <w:p w:rsidR="008E5117" w:rsidRPr="006A4B0A" w:rsidRDefault="008E5117" w:rsidP="008E5117">
      <w:pPr>
        <w:rPr>
          <w:rFonts w:hint="eastAsia"/>
          <w:sz w:val="24"/>
        </w:rPr>
      </w:pPr>
      <w:r w:rsidRPr="006A4B0A">
        <w:rPr>
          <w:rFonts w:hint="eastAsia"/>
          <w:sz w:val="24"/>
        </w:rPr>
        <w:tab/>
        <w:t xml:space="preserve">     </w:t>
      </w:r>
      <w:r w:rsidRPr="006A4B0A">
        <w:rPr>
          <w:rFonts w:hint="eastAsia"/>
          <w:sz w:val="24"/>
        </w:rPr>
        <w:t>当点击第二个按纽时出来一个对话框包括</w:t>
      </w:r>
      <w:r w:rsidRPr="006A4B0A">
        <w:rPr>
          <w:rFonts w:hint="eastAsia"/>
          <w:sz w:val="24"/>
        </w:rPr>
        <w:t>:</w:t>
      </w:r>
      <w:r w:rsidRPr="006A4B0A">
        <w:rPr>
          <w:rFonts w:hint="eastAsia"/>
          <w:sz w:val="24"/>
        </w:rPr>
        <w:t>增加</w:t>
      </w:r>
      <w:r w:rsidRPr="006A4B0A">
        <w:rPr>
          <w:rFonts w:hint="eastAsia"/>
          <w:sz w:val="24"/>
        </w:rPr>
        <w:t>,</w:t>
      </w:r>
      <w:r w:rsidRPr="006A4B0A">
        <w:rPr>
          <w:rFonts w:hint="eastAsia"/>
          <w:sz w:val="24"/>
        </w:rPr>
        <w:t>删除</w:t>
      </w:r>
      <w:r w:rsidRPr="006A4B0A">
        <w:rPr>
          <w:rFonts w:hint="eastAsia"/>
          <w:sz w:val="24"/>
        </w:rPr>
        <w:t>,</w:t>
      </w:r>
      <w:r w:rsidRPr="006A4B0A">
        <w:rPr>
          <w:rFonts w:hint="eastAsia"/>
          <w:sz w:val="24"/>
        </w:rPr>
        <w:t>修改</w:t>
      </w:r>
      <w:r w:rsidRPr="006A4B0A">
        <w:rPr>
          <w:rFonts w:hint="eastAsia"/>
          <w:sz w:val="24"/>
        </w:rPr>
        <w:t>3</w:t>
      </w:r>
      <w:r w:rsidRPr="006A4B0A">
        <w:rPr>
          <w:rFonts w:hint="eastAsia"/>
          <w:sz w:val="24"/>
        </w:rPr>
        <w:t>个按纽</w:t>
      </w:r>
    </w:p>
    <w:p w:rsidR="008E5117" w:rsidRPr="006A4B0A" w:rsidRDefault="008E5117" w:rsidP="008E5117">
      <w:pPr>
        <w:rPr>
          <w:rFonts w:hint="eastAsia"/>
          <w:sz w:val="24"/>
        </w:rPr>
      </w:pPr>
      <w:r w:rsidRPr="006A4B0A">
        <w:rPr>
          <w:rFonts w:hint="eastAsia"/>
          <w:sz w:val="24"/>
        </w:rPr>
        <w:tab/>
        <w:t xml:space="preserve">     (</w:t>
      </w:r>
      <w:r w:rsidRPr="006A4B0A">
        <w:rPr>
          <w:rFonts w:hint="eastAsia"/>
          <w:sz w:val="24"/>
        </w:rPr>
        <w:t>可批量删除，批量删除后，弹出对话框显示被删除的用户名字。</w:t>
      </w:r>
    </w:p>
    <w:p w:rsidR="008E5117" w:rsidRPr="006A4B0A" w:rsidRDefault="008E5117" w:rsidP="008E5117">
      <w:pPr>
        <w:rPr>
          <w:rFonts w:hint="eastAsia"/>
          <w:sz w:val="24"/>
        </w:rPr>
      </w:pPr>
      <w:r w:rsidRPr="006A4B0A">
        <w:rPr>
          <w:rFonts w:hint="eastAsia"/>
          <w:sz w:val="24"/>
        </w:rPr>
        <w:t xml:space="preserve">             </w:t>
      </w:r>
      <w:r w:rsidRPr="006A4B0A">
        <w:rPr>
          <w:rFonts w:hint="eastAsia"/>
          <w:sz w:val="24"/>
        </w:rPr>
        <w:t>如：被批量删除的用户有</w:t>
      </w:r>
      <w:r w:rsidRPr="006A4B0A">
        <w:rPr>
          <w:rFonts w:hint="eastAsia"/>
          <w:sz w:val="24"/>
        </w:rPr>
        <w:t>[</w:t>
      </w:r>
      <w:r w:rsidRPr="006A4B0A">
        <w:rPr>
          <w:rFonts w:hint="eastAsia"/>
          <w:sz w:val="24"/>
        </w:rPr>
        <w:t>张三，李四，等等</w:t>
      </w:r>
      <w:r w:rsidRPr="006A4B0A">
        <w:rPr>
          <w:rFonts w:hint="eastAsia"/>
          <w:sz w:val="24"/>
        </w:rPr>
        <w:t>]),</w:t>
      </w:r>
    </w:p>
    <w:p w:rsidR="008E5117" w:rsidRPr="006A4B0A" w:rsidRDefault="008E5117" w:rsidP="008E5117">
      <w:pPr>
        <w:rPr>
          <w:rFonts w:hint="eastAsia"/>
          <w:sz w:val="24"/>
        </w:rPr>
      </w:pPr>
      <w:r w:rsidRPr="006A4B0A">
        <w:rPr>
          <w:rFonts w:hint="eastAsia"/>
          <w:sz w:val="24"/>
        </w:rPr>
        <w:t xml:space="preserve">             </w:t>
      </w:r>
      <w:r w:rsidRPr="006A4B0A">
        <w:rPr>
          <w:rFonts w:hint="eastAsia"/>
          <w:sz w:val="24"/>
        </w:rPr>
        <w:t>实现对应的数据库操作。</w:t>
      </w:r>
    </w:p>
    <w:p w:rsidR="008E5117" w:rsidRPr="006A4B0A" w:rsidRDefault="008E5117" w:rsidP="008E5117">
      <w:pPr>
        <w:rPr>
          <w:sz w:val="24"/>
        </w:rPr>
      </w:pPr>
      <w:r w:rsidRPr="006A4B0A">
        <w:rPr>
          <w:sz w:val="24"/>
        </w:rPr>
        <w:tab/>
        <w:t xml:space="preserve">     </w:t>
      </w:r>
    </w:p>
    <w:p w:rsidR="008E5117" w:rsidRDefault="008E5117">
      <w:pPr>
        <w:rPr>
          <w:rFonts w:hint="eastAsia"/>
          <w:b/>
          <w:sz w:val="28"/>
          <w:szCs w:val="28"/>
        </w:rPr>
      </w:pPr>
      <w:r>
        <w:rPr>
          <w:rFonts w:hint="eastAsia"/>
          <w:b/>
          <w:sz w:val="28"/>
          <w:szCs w:val="28"/>
        </w:rPr>
        <w:t>久</w:t>
      </w:r>
      <w:r w:rsidRPr="002640D4">
        <w:rPr>
          <w:rFonts w:hint="eastAsia"/>
          <w:b/>
          <w:sz w:val="28"/>
          <w:szCs w:val="28"/>
        </w:rPr>
        <w:t>其面试</w:t>
      </w:r>
      <w:r>
        <w:rPr>
          <w:rFonts w:hint="eastAsia"/>
          <w:b/>
          <w:sz w:val="28"/>
          <w:szCs w:val="28"/>
        </w:rPr>
        <w:t>题</w:t>
      </w:r>
      <w:r w:rsidRPr="002640D4">
        <w:rPr>
          <w:rFonts w:hint="eastAsia"/>
          <w:b/>
          <w:sz w:val="28"/>
          <w:szCs w:val="28"/>
        </w:rPr>
        <w:t>（研发类）</w:t>
      </w:r>
    </w:p>
    <w:p w:rsidR="008E5117" w:rsidRPr="002F2A29" w:rsidRDefault="008E5117" w:rsidP="008E5117">
      <w:pPr>
        <w:rPr>
          <w:rFonts w:hint="eastAsia"/>
          <w:b/>
          <w:szCs w:val="21"/>
        </w:rPr>
      </w:pPr>
      <w:r w:rsidRPr="002F2A29">
        <w:rPr>
          <w:rFonts w:hint="eastAsia"/>
          <w:b/>
          <w:szCs w:val="21"/>
        </w:rPr>
        <w:t>1.</w:t>
      </w:r>
      <w:r w:rsidRPr="002F2A29">
        <w:rPr>
          <w:rFonts w:hint="eastAsia"/>
          <w:b/>
          <w:szCs w:val="21"/>
        </w:rPr>
        <w:t>常用的开源框架</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2.Eclipse</w:t>
      </w:r>
      <w:r w:rsidRPr="002F2A29">
        <w:rPr>
          <w:rFonts w:hint="eastAsia"/>
          <w:b/>
          <w:szCs w:val="21"/>
        </w:rPr>
        <w:t>开发中用到的插件</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3.</w:t>
      </w:r>
      <w:r w:rsidRPr="002F2A29">
        <w:rPr>
          <w:rFonts w:hint="eastAsia"/>
          <w:b/>
          <w:szCs w:val="21"/>
        </w:rPr>
        <w:t>项目开发中，遇到问题如何解决，举例说明</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4.MVC</w:t>
      </w:r>
      <w:r w:rsidRPr="002F2A29">
        <w:rPr>
          <w:rFonts w:hint="eastAsia"/>
          <w:b/>
          <w:szCs w:val="21"/>
        </w:rPr>
        <w:t>控制层的作用</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5.</w:t>
      </w:r>
      <w:r w:rsidRPr="002F2A29">
        <w:rPr>
          <w:rFonts w:hint="eastAsia"/>
          <w:b/>
          <w:szCs w:val="21"/>
        </w:rPr>
        <w:t>开发中用到的工具</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6.</w:t>
      </w:r>
      <w:r w:rsidRPr="002F2A29">
        <w:rPr>
          <w:rFonts w:hint="eastAsia"/>
          <w:b/>
          <w:szCs w:val="21"/>
        </w:rPr>
        <w:t>谈谈数据库的内外连接</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7.</w:t>
      </w:r>
      <w:r w:rsidRPr="002F2A29">
        <w:rPr>
          <w:rFonts w:hint="eastAsia"/>
          <w:b/>
          <w:szCs w:val="21"/>
        </w:rPr>
        <w:t>你用过哪些数据库</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8.</w:t>
      </w:r>
      <w:r w:rsidRPr="002F2A29">
        <w:rPr>
          <w:rFonts w:hint="eastAsia"/>
          <w:b/>
          <w:szCs w:val="21"/>
        </w:rPr>
        <w:t>学习了哪些课程</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9.</w:t>
      </w:r>
      <w:r w:rsidRPr="002F2A29">
        <w:rPr>
          <w:rFonts w:hint="eastAsia"/>
          <w:b/>
          <w:szCs w:val="21"/>
        </w:rPr>
        <w:t>举例说明快速学习的成果</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10.</w:t>
      </w:r>
      <w:r w:rsidRPr="002F2A29">
        <w:rPr>
          <w:rFonts w:hint="eastAsia"/>
          <w:b/>
          <w:szCs w:val="21"/>
        </w:rPr>
        <w:t>在大学期间所获的奖励</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11.</w:t>
      </w:r>
      <w:r w:rsidRPr="002F2A29">
        <w:rPr>
          <w:rFonts w:hint="eastAsia"/>
          <w:b/>
          <w:szCs w:val="21"/>
        </w:rPr>
        <w:t>谈谈数据结构</w:t>
      </w:r>
    </w:p>
    <w:p w:rsidR="008E5117" w:rsidRPr="002F2A29" w:rsidRDefault="008E5117" w:rsidP="008E5117">
      <w:pPr>
        <w:rPr>
          <w:b/>
          <w:szCs w:val="21"/>
        </w:rPr>
      </w:pPr>
    </w:p>
    <w:p w:rsidR="008E5117" w:rsidRPr="002F2A29" w:rsidRDefault="008E5117" w:rsidP="008E5117">
      <w:pPr>
        <w:rPr>
          <w:rFonts w:hint="eastAsia"/>
          <w:b/>
          <w:szCs w:val="21"/>
        </w:rPr>
      </w:pPr>
      <w:r w:rsidRPr="002F2A29">
        <w:rPr>
          <w:rFonts w:hint="eastAsia"/>
          <w:b/>
          <w:szCs w:val="21"/>
        </w:rPr>
        <w:t>12.</w:t>
      </w:r>
      <w:r w:rsidRPr="002F2A29">
        <w:rPr>
          <w:rFonts w:hint="eastAsia"/>
          <w:b/>
          <w:szCs w:val="21"/>
        </w:rPr>
        <w:t>说说</w:t>
      </w:r>
      <w:r w:rsidRPr="002F2A29">
        <w:rPr>
          <w:rFonts w:hint="eastAsia"/>
          <w:b/>
          <w:szCs w:val="21"/>
        </w:rPr>
        <w:t>struts</w:t>
      </w:r>
      <w:r w:rsidRPr="002F2A29">
        <w:rPr>
          <w:rFonts w:hint="eastAsia"/>
          <w:b/>
          <w:szCs w:val="21"/>
        </w:rPr>
        <w:t>框架</w:t>
      </w:r>
    </w:p>
    <w:p w:rsidR="008E5117" w:rsidRDefault="008E5117">
      <w:pPr>
        <w:rPr>
          <w:rFonts w:hint="eastAsia"/>
          <w:szCs w:val="21"/>
        </w:rPr>
      </w:pPr>
    </w:p>
    <w:p w:rsidR="008E5117" w:rsidRPr="002640D4" w:rsidRDefault="008E5117">
      <w:pPr>
        <w:rPr>
          <w:rFonts w:hint="eastAsia"/>
          <w:szCs w:val="21"/>
        </w:rPr>
      </w:pPr>
      <w:r w:rsidRPr="002640D4">
        <w:rPr>
          <w:rFonts w:hint="eastAsia"/>
          <w:szCs w:val="21"/>
        </w:rPr>
        <w:t>在前台会先让填一张表，正面是自己的基本信息，反面是心理测试题，就是让你选出符合描述自己的名词。</w:t>
      </w:r>
    </w:p>
    <w:p w:rsidR="008E5117" w:rsidRPr="002640D4" w:rsidRDefault="008E5117">
      <w:pPr>
        <w:rPr>
          <w:rFonts w:hint="eastAsia"/>
          <w:szCs w:val="21"/>
        </w:rPr>
      </w:pPr>
      <w:r w:rsidRPr="002640D4">
        <w:rPr>
          <w:rFonts w:hint="eastAsia"/>
          <w:szCs w:val="21"/>
        </w:rPr>
        <w:t>之后是做一套题，内容涉及到操作系统、数据结构、计算机网络、计算机组成原理、数据库。</w:t>
      </w:r>
    </w:p>
    <w:p w:rsidR="008E5117" w:rsidRPr="002640D4" w:rsidRDefault="008E5117">
      <w:pPr>
        <w:rPr>
          <w:rFonts w:hint="eastAsia"/>
          <w:szCs w:val="21"/>
        </w:rPr>
      </w:pPr>
      <w:r w:rsidRPr="002640D4">
        <w:rPr>
          <w:rFonts w:hint="eastAsia"/>
          <w:szCs w:val="21"/>
        </w:rPr>
        <w:t>题目类型分别是：</w:t>
      </w:r>
      <w:r w:rsidRPr="002640D4">
        <w:rPr>
          <w:rFonts w:hint="eastAsia"/>
          <w:szCs w:val="21"/>
        </w:rPr>
        <w:t>30</w:t>
      </w:r>
      <w:r w:rsidRPr="002640D4">
        <w:rPr>
          <w:rFonts w:hint="eastAsia"/>
          <w:szCs w:val="21"/>
        </w:rPr>
        <w:t>道单选、</w:t>
      </w:r>
      <w:r w:rsidRPr="002640D4">
        <w:rPr>
          <w:rFonts w:hint="eastAsia"/>
          <w:szCs w:val="21"/>
        </w:rPr>
        <w:t>10</w:t>
      </w:r>
      <w:r w:rsidRPr="002640D4">
        <w:rPr>
          <w:rFonts w:hint="eastAsia"/>
          <w:szCs w:val="21"/>
        </w:rPr>
        <w:t>道多项（多数有</w:t>
      </w:r>
      <w:r w:rsidRPr="002640D4">
        <w:rPr>
          <w:rFonts w:hint="eastAsia"/>
          <w:szCs w:val="21"/>
        </w:rPr>
        <w:t>5-7</w:t>
      </w:r>
      <w:r w:rsidRPr="002640D4">
        <w:rPr>
          <w:rFonts w:hint="eastAsia"/>
          <w:szCs w:val="21"/>
        </w:rPr>
        <w:t>个备选项）、填空题、</w:t>
      </w:r>
      <w:r w:rsidRPr="002640D4">
        <w:rPr>
          <w:rFonts w:hint="eastAsia"/>
          <w:szCs w:val="21"/>
        </w:rPr>
        <w:t>3</w:t>
      </w:r>
      <w:r w:rsidRPr="002640D4">
        <w:rPr>
          <w:rFonts w:hint="eastAsia"/>
          <w:szCs w:val="21"/>
        </w:rPr>
        <w:t>个程序设计题。</w:t>
      </w:r>
    </w:p>
    <w:p w:rsidR="008E5117" w:rsidRPr="002640D4" w:rsidRDefault="008E5117">
      <w:pPr>
        <w:rPr>
          <w:rFonts w:hint="eastAsia"/>
          <w:szCs w:val="21"/>
        </w:rPr>
      </w:pPr>
      <w:r w:rsidRPr="002640D4">
        <w:rPr>
          <w:rFonts w:hint="eastAsia"/>
          <w:szCs w:val="21"/>
        </w:rPr>
        <w:t>先说程序设计题：</w:t>
      </w:r>
    </w:p>
    <w:p w:rsidR="008E5117" w:rsidRPr="002640D4" w:rsidRDefault="008E5117" w:rsidP="008E5117">
      <w:pPr>
        <w:numPr>
          <w:ilvl w:val="0"/>
          <w:numId w:val="44"/>
        </w:numPr>
        <w:rPr>
          <w:rFonts w:hint="eastAsia"/>
          <w:szCs w:val="21"/>
        </w:rPr>
      </w:pPr>
      <w:r w:rsidRPr="002640D4">
        <w:rPr>
          <w:rFonts w:hint="eastAsia"/>
          <w:szCs w:val="21"/>
        </w:rPr>
        <w:t>给出打保龄球计算得分的规则，然后给出程序设计流程图（</w:t>
      </w:r>
      <w:r w:rsidRPr="002640D4">
        <w:rPr>
          <w:rStyle w:val="apple-style-span"/>
          <w:rFonts w:ascii="Arial" w:hAnsi="Arial" w:cs="Arial"/>
          <w:color w:val="000000"/>
          <w:szCs w:val="21"/>
        </w:rPr>
        <w:t>N-S</w:t>
      </w:r>
      <w:r w:rsidRPr="002640D4">
        <w:rPr>
          <w:rStyle w:val="apple-style-span"/>
          <w:rFonts w:ascii="Arial" w:hAnsi="Arial" w:cs="Arial"/>
          <w:color w:val="000000"/>
          <w:szCs w:val="21"/>
        </w:rPr>
        <w:t>图</w:t>
      </w:r>
      <w:r w:rsidRPr="002640D4">
        <w:rPr>
          <w:rFonts w:hint="eastAsia"/>
          <w:szCs w:val="21"/>
        </w:rPr>
        <w:t>），让根据给出的规则将流程图补充完整。（网上好像有）</w:t>
      </w:r>
    </w:p>
    <w:p w:rsidR="008E5117" w:rsidRPr="002640D4" w:rsidRDefault="008E5117" w:rsidP="008E5117">
      <w:pPr>
        <w:numPr>
          <w:ilvl w:val="0"/>
          <w:numId w:val="44"/>
        </w:numPr>
        <w:rPr>
          <w:rFonts w:hint="eastAsia"/>
          <w:szCs w:val="21"/>
        </w:rPr>
      </w:pPr>
      <w:r w:rsidRPr="002640D4">
        <w:rPr>
          <w:rFonts w:hint="eastAsia"/>
          <w:szCs w:val="21"/>
        </w:rPr>
        <w:t>补充程序题，让就一个问题给出其递归算法和相应的递推算法（</w:t>
      </w:r>
      <w:r w:rsidRPr="002640D4">
        <w:rPr>
          <w:rFonts w:hint="eastAsia"/>
          <w:szCs w:val="21"/>
        </w:rPr>
        <w:t>while</w:t>
      </w:r>
      <w:r w:rsidRPr="002640D4">
        <w:rPr>
          <w:rFonts w:hint="eastAsia"/>
          <w:szCs w:val="21"/>
        </w:rPr>
        <w:t>）</w:t>
      </w:r>
    </w:p>
    <w:p w:rsidR="008E5117" w:rsidRPr="002640D4" w:rsidRDefault="008E5117" w:rsidP="008E5117">
      <w:pPr>
        <w:rPr>
          <w:rFonts w:hint="eastAsia"/>
          <w:szCs w:val="21"/>
        </w:rPr>
      </w:pPr>
    </w:p>
    <w:p w:rsidR="008E5117" w:rsidRDefault="008E5117" w:rsidP="008E5117">
      <w:pPr>
        <w:rPr>
          <w:rFonts w:hint="eastAsia"/>
          <w:b/>
          <w:sz w:val="28"/>
          <w:szCs w:val="28"/>
        </w:rPr>
      </w:pPr>
    </w:p>
    <w:p w:rsidR="008E5117" w:rsidRPr="002640D4" w:rsidRDefault="008E5117" w:rsidP="008E5117">
      <w:pPr>
        <w:rPr>
          <w:rFonts w:hint="eastAsia"/>
          <w:szCs w:val="21"/>
        </w:rPr>
      </w:pPr>
      <w:r w:rsidRPr="002640D4">
        <w:rPr>
          <w:rFonts w:hint="eastAsia"/>
          <w:b/>
          <w:sz w:val="28"/>
          <w:szCs w:val="28"/>
        </w:rPr>
        <w:t>综合的回忆一下其他题目</w:t>
      </w:r>
      <w:r w:rsidRPr="002640D4">
        <w:rPr>
          <w:rFonts w:hint="eastAsia"/>
          <w:szCs w:val="21"/>
        </w:rPr>
        <w:t>：</w:t>
      </w:r>
    </w:p>
    <w:p w:rsidR="008E5117" w:rsidRPr="002640D4" w:rsidRDefault="008E5117" w:rsidP="008E5117">
      <w:pPr>
        <w:rPr>
          <w:rFonts w:hint="eastAsia"/>
          <w:szCs w:val="21"/>
        </w:rPr>
      </w:pPr>
      <w:r w:rsidRPr="002640D4">
        <w:rPr>
          <w:rFonts w:hint="eastAsia"/>
          <w:szCs w:val="21"/>
        </w:rPr>
        <w:t>1</w:t>
      </w:r>
      <w:r w:rsidRPr="002640D4">
        <w:rPr>
          <w:rFonts w:hint="eastAsia"/>
          <w:szCs w:val="21"/>
        </w:rPr>
        <w:t>数据结构中的图，用广义表给出，要求从</w:t>
      </w:r>
      <w:r w:rsidRPr="002640D4">
        <w:rPr>
          <w:rFonts w:hint="eastAsia"/>
          <w:szCs w:val="21"/>
        </w:rPr>
        <w:t>A</w:t>
      </w:r>
      <w:r w:rsidRPr="002640D4">
        <w:rPr>
          <w:rFonts w:hint="eastAsia"/>
          <w:szCs w:val="21"/>
        </w:rPr>
        <w:t>点出发，给出广度优先搜索，深度优先搜索以及最优路径</w:t>
      </w:r>
    </w:p>
    <w:p w:rsidR="008E5117" w:rsidRPr="002640D4" w:rsidRDefault="008E5117" w:rsidP="008E5117">
      <w:pPr>
        <w:rPr>
          <w:rStyle w:val="apple-style-span"/>
          <w:rFonts w:ascii="Arial" w:hAnsi="Arial" w:cs="Arial" w:hint="eastAsia"/>
          <w:color w:val="000000"/>
          <w:szCs w:val="21"/>
        </w:rPr>
      </w:pPr>
      <w:r w:rsidRPr="002640D4">
        <w:rPr>
          <w:rFonts w:hint="eastAsia"/>
          <w:szCs w:val="21"/>
        </w:rPr>
        <w:t>2</w:t>
      </w:r>
      <w:r w:rsidRPr="002640D4">
        <w:rPr>
          <w:rFonts w:hint="eastAsia"/>
          <w:szCs w:val="21"/>
        </w:rPr>
        <w:t>关于测试的试题，有</w:t>
      </w:r>
      <w:r w:rsidRPr="002640D4">
        <w:rPr>
          <w:rStyle w:val="ac"/>
          <w:rFonts w:ascii="Arial" w:hAnsi="Arial" w:cs="Arial"/>
          <w:i w:val="0"/>
          <w:iCs w:val="0"/>
          <w:color w:val="000000"/>
          <w:szCs w:val="21"/>
        </w:rPr>
        <w:t>语句</w:t>
      </w:r>
      <w:r w:rsidRPr="002640D4">
        <w:rPr>
          <w:rStyle w:val="apple-style-span"/>
          <w:rFonts w:ascii="Arial" w:hAnsi="Arial" w:cs="Arial"/>
          <w:color w:val="000000"/>
          <w:szCs w:val="21"/>
        </w:rPr>
        <w:t>覆盖</w:t>
      </w:r>
      <w:r w:rsidRPr="002640D4">
        <w:rPr>
          <w:rStyle w:val="apple-style-span"/>
          <w:rFonts w:ascii="Arial" w:hAnsi="Arial" w:cs="Arial" w:hint="eastAsia"/>
          <w:color w:val="000000"/>
          <w:szCs w:val="21"/>
        </w:rPr>
        <w:t>、路径覆盖、选择覆盖等，然后给出测试用例，让选出需要哪些用例才能实现以上覆盖</w:t>
      </w:r>
    </w:p>
    <w:p w:rsidR="008E5117" w:rsidRPr="002640D4" w:rsidRDefault="008E5117" w:rsidP="008E5117">
      <w:pPr>
        <w:rPr>
          <w:rStyle w:val="apple-style-span"/>
          <w:rFonts w:ascii="Arial" w:hAnsi="Arial" w:cs="Arial" w:hint="eastAsia"/>
          <w:color w:val="000000"/>
          <w:szCs w:val="21"/>
        </w:rPr>
      </w:pPr>
      <w:r w:rsidRPr="002640D4">
        <w:rPr>
          <w:rStyle w:val="apple-style-span"/>
          <w:rFonts w:ascii="Arial" w:hAnsi="Arial" w:cs="Arial" w:hint="eastAsia"/>
          <w:color w:val="000000"/>
          <w:szCs w:val="21"/>
        </w:rPr>
        <w:t>以上两个题就占了</w:t>
      </w:r>
      <w:r w:rsidRPr="002640D4">
        <w:rPr>
          <w:rStyle w:val="apple-style-span"/>
          <w:rFonts w:ascii="Arial" w:hAnsi="Arial" w:cs="Arial" w:hint="eastAsia"/>
          <w:color w:val="000000"/>
          <w:szCs w:val="21"/>
        </w:rPr>
        <w:t>30</w:t>
      </w:r>
      <w:r w:rsidRPr="002640D4">
        <w:rPr>
          <w:rStyle w:val="apple-style-span"/>
          <w:rFonts w:ascii="Arial" w:hAnsi="Arial" w:cs="Arial" w:hint="eastAsia"/>
          <w:color w:val="000000"/>
          <w:szCs w:val="21"/>
        </w:rPr>
        <w:t>各选择题当中的</w:t>
      </w:r>
      <w:r w:rsidRPr="002640D4">
        <w:rPr>
          <w:rStyle w:val="apple-style-span"/>
          <w:rFonts w:ascii="Arial" w:hAnsi="Arial" w:cs="Arial" w:hint="eastAsia"/>
          <w:color w:val="000000"/>
          <w:szCs w:val="21"/>
        </w:rPr>
        <w:t>10</w:t>
      </w:r>
      <w:r w:rsidRPr="002640D4">
        <w:rPr>
          <w:rStyle w:val="apple-style-span"/>
          <w:rFonts w:ascii="Arial" w:hAnsi="Arial" w:cs="Arial" w:hint="eastAsia"/>
          <w:color w:val="000000"/>
          <w:szCs w:val="21"/>
        </w:rPr>
        <w:t>个</w:t>
      </w:r>
    </w:p>
    <w:p w:rsidR="008E5117" w:rsidRPr="002640D4" w:rsidRDefault="008E5117" w:rsidP="008E5117">
      <w:pPr>
        <w:rPr>
          <w:rStyle w:val="apple-style-span"/>
          <w:rFonts w:ascii="Arial" w:hAnsi="Arial" w:cs="Arial" w:hint="eastAsia"/>
          <w:color w:val="000000"/>
          <w:szCs w:val="21"/>
        </w:rPr>
      </w:pPr>
      <w:r w:rsidRPr="002640D4">
        <w:rPr>
          <w:rStyle w:val="apple-style-span"/>
          <w:rFonts w:ascii="Arial" w:hAnsi="Arial" w:cs="Arial" w:hint="eastAsia"/>
          <w:color w:val="000000"/>
          <w:szCs w:val="21"/>
        </w:rPr>
        <w:t>3</w:t>
      </w:r>
      <w:r w:rsidRPr="002640D4">
        <w:rPr>
          <w:rStyle w:val="apple-style-span"/>
          <w:rFonts w:ascii="Arial" w:hAnsi="Arial" w:cs="Arial" w:hint="eastAsia"/>
          <w:color w:val="000000"/>
          <w:szCs w:val="21"/>
        </w:rPr>
        <w:t>问链路层的协议是什么</w:t>
      </w:r>
    </w:p>
    <w:p w:rsidR="008E5117" w:rsidRPr="002640D4" w:rsidRDefault="008E5117" w:rsidP="008E5117">
      <w:pPr>
        <w:rPr>
          <w:rStyle w:val="apple-style-span"/>
          <w:rFonts w:ascii="Arial" w:hAnsi="Arial" w:cs="Arial" w:hint="eastAsia"/>
          <w:color w:val="000000"/>
          <w:szCs w:val="21"/>
        </w:rPr>
      </w:pPr>
      <w:r w:rsidRPr="002640D4">
        <w:rPr>
          <w:rStyle w:val="apple-style-span"/>
          <w:rFonts w:ascii="Arial" w:hAnsi="Arial" w:cs="Arial" w:hint="eastAsia"/>
          <w:color w:val="000000"/>
          <w:szCs w:val="21"/>
        </w:rPr>
        <w:t>4</w:t>
      </w:r>
      <w:r w:rsidRPr="002640D4">
        <w:rPr>
          <w:rStyle w:val="apple-style-span"/>
          <w:rFonts w:ascii="Arial" w:hAnsi="Arial" w:cs="Arial" w:hint="eastAsia"/>
          <w:color w:val="000000"/>
          <w:szCs w:val="21"/>
        </w:rPr>
        <w:t>关于数据库的题很简单</w:t>
      </w:r>
    </w:p>
    <w:p w:rsidR="008E5117" w:rsidRPr="002640D4" w:rsidRDefault="008E5117" w:rsidP="008E5117">
      <w:pPr>
        <w:rPr>
          <w:rStyle w:val="apple-style-span"/>
          <w:rFonts w:ascii="Arial" w:hAnsi="Arial" w:cs="Arial" w:hint="eastAsia"/>
          <w:color w:val="000000"/>
          <w:szCs w:val="21"/>
        </w:rPr>
      </w:pPr>
      <w:r w:rsidRPr="002640D4">
        <w:rPr>
          <w:rStyle w:val="apple-style-span"/>
          <w:rFonts w:ascii="Arial" w:hAnsi="Arial" w:cs="Arial" w:hint="eastAsia"/>
          <w:color w:val="000000"/>
          <w:szCs w:val="21"/>
        </w:rPr>
        <w:t>5</w:t>
      </w:r>
      <w:r w:rsidRPr="002640D4">
        <w:rPr>
          <w:rStyle w:val="apple-style-span"/>
          <w:rFonts w:ascii="Arial" w:hAnsi="Arial" w:cs="Arial" w:hint="eastAsia"/>
          <w:color w:val="000000"/>
          <w:szCs w:val="21"/>
        </w:rPr>
        <w:t>填空题中有关于</w:t>
      </w:r>
      <w:r w:rsidRPr="002640D4">
        <w:rPr>
          <w:rStyle w:val="apple-style-span"/>
          <w:rFonts w:ascii="Arial" w:hAnsi="Arial" w:cs="Arial" w:hint="eastAsia"/>
          <w:color w:val="000000"/>
          <w:szCs w:val="21"/>
        </w:rPr>
        <w:t>uml</w:t>
      </w:r>
      <w:r w:rsidRPr="002640D4">
        <w:rPr>
          <w:rStyle w:val="apple-style-span"/>
          <w:rFonts w:ascii="Arial" w:hAnsi="Arial" w:cs="Arial" w:hint="eastAsia"/>
          <w:color w:val="000000"/>
          <w:szCs w:val="21"/>
        </w:rPr>
        <w:t>的概念题要懂得一些概念及相关作用</w:t>
      </w:r>
    </w:p>
    <w:p w:rsidR="008E5117" w:rsidRPr="002640D4" w:rsidRDefault="008E5117" w:rsidP="008E5117">
      <w:pPr>
        <w:rPr>
          <w:rFonts w:hint="eastAsia"/>
          <w:szCs w:val="21"/>
        </w:rPr>
      </w:pPr>
    </w:p>
    <w:p w:rsidR="008E5117" w:rsidRPr="00D10771" w:rsidRDefault="008E5117" w:rsidP="008E5117">
      <w:pPr>
        <w:jc w:val="center"/>
        <w:rPr>
          <w:rFonts w:hint="eastAsia"/>
          <w:b/>
          <w:sz w:val="28"/>
          <w:szCs w:val="28"/>
        </w:rPr>
      </w:pPr>
      <w:r w:rsidRPr="00D10771">
        <w:rPr>
          <w:rFonts w:hint="eastAsia"/>
          <w:b/>
          <w:sz w:val="28"/>
          <w:szCs w:val="28"/>
        </w:rPr>
        <w:t>酷讯网笔试题</w:t>
      </w:r>
    </w:p>
    <w:p w:rsidR="008E5117" w:rsidRDefault="008E5117" w:rsidP="008E5117">
      <w:pPr>
        <w:numPr>
          <w:ilvl w:val="0"/>
          <w:numId w:val="45"/>
        </w:numPr>
        <w:rPr>
          <w:rFonts w:hint="eastAsia"/>
          <w:sz w:val="28"/>
          <w:szCs w:val="28"/>
        </w:rPr>
      </w:pPr>
      <w:r w:rsidRPr="00D10771">
        <w:rPr>
          <w:rFonts w:hint="eastAsia"/>
          <w:sz w:val="28"/>
          <w:szCs w:val="28"/>
        </w:rPr>
        <w:t>将</w:t>
      </w:r>
      <w:r w:rsidRPr="00D10771">
        <w:rPr>
          <w:rFonts w:hint="eastAsia"/>
          <w:sz w:val="28"/>
          <w:szCs w:val="28"/>
        </w:rPr>
        <w:t>"C:/win/kuxun/*.*"</w:t>
      </w:r>
      <w:r w:rsidRPr="00D10771">
        <w:rPr>
          <w:rFonts w:hint="eastAsia"/>
          <w:sz w:val="28"/>
          <w:szCs w:val="28"/>
        </w:rPr>
        <w:t>目录下所有的文件打印到控制台，用笔写</w:t>
      </w:r>
    </w:p>
    <w:p w:rsidR="008E5117" w:rsidRPr="00D10771" w:rsidRDefault="008E5117" w:rsidP="008E5117">
      <w:pPr>
        <w:numPr>
          <w:ilvl w:val="0"/>
          <w:numId w:val="45"/>
        </w:numPr>
        <w:rPr>
          <w:sz w:val="28"/>
          <w:szCs w:val="28"/>
        </w:rPr>
      </w:pPr>
      <w:r>
        <w:rPr>
          <w:rFonts w:hint="eastAsia"/>
          <w:sz w:val="28"/>
          <w:szCs w:val="28"/>
        </w:rPr>
        <w:t>面试的时候</w:t>
      </w:r>
      <w:r w:rsidRPr="000A5154">
        <w:rPr>
          <w:rFonts w:hint="eastAsia"/>
          <w:sz w:val="28"/>
          <w:szCs w:val="28"/>
        </w:rPr>
        <w:t>问了一些基础概念，比如什么是类、方法、函数</w:t>
      </w:r>
      <w:r>
        <w:rPr>
          <w:rFonts w:hint="eastAsia"/>
          <w:sz w:val="28"/>
          <w:szCs w:val="28"/>
        </w:rPr>
        <w:t>。</w:t>
      </w:r>
    </w:p>
    <w:p w:rsidR="008E5117" w:rsidRPr="006F235B" w:rsidRDefault="008E5117" w:rsidP="008E5117">
      <w:pPr>
        <w:jc w:val="center"/>
        <w:rPr>
          <w:rFonts w:hint="eastAsia"/>
          <w:b/>
          <w:sz w:val="28"/>
          <w:szCs w:val="28"/>
        </w:rPr>
      </w:pPr>
      <w:r>
        <w:rPr>
          <w:rFonts w:hint="eastAsia"/>
          <w:b/>
          <w:sz w:val="28"/>
          <w:szCs w:val="28"/>
        </w:rPr>
        <w:t>联创题目</w:t>
      </w:r>
    </w:p>
    <w:p w:rsidR="008E5117" w:rsidRDefault="008E5117" w:rsidP="008E5117">
      <w:pPr>
        <w:rPr>
          <w:rFonts w:hint="eastAsia"/>
          <w:sz w:val="24"/>
        </w:rPr>
      </w:pPr>
    </w:p>
    <w:p w:rsidR="008E5117" w:rsidRDefault="008E5117" w:rsidP="008E5117">
      <w:pPr>
        <w:rPr>
          <w:rFonts w:hint="eastAsia"/>
          <w:sz w:val="24"/>
        </w:rPr>
      </w:pPr>
    </w:p>
    <w:p w:rsidR="008E5117" w:rsidRPr="009E7BB8" w:rsidRDefault="008E5117" w:rsidP="008E5117">
      <w:pPr>
        <w:rPr>
          <w:rFonts w:hint="eastAsia"/>
          <w:sz w:val="24"/>
        </w:rPr>
      </w:pPr>
      <w:r w:rsidRPr="009E7BB8">
        <w:rPr>
          <w:rFonts w:hint="eastAsia"/>
          <w:sz w:val="24"/>
        </w:rPr>
        <w:t>选择题：（总共</w:t>
      </w:r>
      <w:r w:rsidRPr="009E7BB8">
        <w:rPr>
          <w:rFonts w:hint="eastAsia"/>
          <w:sz w:val="24"/>
        </w:rPr>
        <w:t>20</w:t>
      </w:r>
      <w:r w:rsidRPr="009E7BB8">
        <w:rPr>
          <w:rFonts w:hint="eastAsia"/>
          <w:sz w:val="24"/>
        </w:rPr>
        <w:t>道）</w:t>
      </w:r>
    </w:p>
    <w:p w:rsidR="008E5117" w:rsidRPr="009E7BB8" w:rsidRDefault="008E5117" w:rsidP="008E5117">
      <w:pPr>
        <w:rPr>
          <w:rFonts w:hint="eastAsia"/>
          <w:sz w:val="24"/>
        </w:rPr>
      </w:pPr>
      <w:r w:rsidRPr="009E7BB8">
        <w:rPr>
          <w:rFonts w:hint="eastAsia"/>
          <w:sz w:val="24"/>
        </w:rPr>
        <w:t xml:space="preserve">1 </w:t>
      </w:r>
      <w:r w:rsidRPr="009E7BB8">
        <w:rPr>
          <w:rFonts w:hint="eastAsia"/>
          <w:sz w:val="24"/>
        </w:rPr>
        <w:t>关于类的描述</w:t>
      </w:r>
    </w:p>
    <w:p w:rsidR="008E5117" w:rsidRPr="009E7BB8" w:rsidRDefault="008E5117" w:rsidP="008E5117">
      <w:pPr>
        <w:rPr>
          <w:rFonts w:hint="eastAsia"/>
          <w:sz w:val="24"/>
        </w:rPr>
      </w:pPr>
      <w:r w:rsidRPr="009E7BB8">
        <w:rPr>
          <w:rFonts w:hint="eastAsia"/>
          <w:sz w:val="24"/>
        </w:rPr>
        <w:t>2 JAVA</w:t>
      </w:r>
      <w:r w:rsidRPr="009E7BB8">
        <w:rPr>
          <w:rFonts w:hint="eastAsia"/>
          <w:sz w:val="24"/>
        </w:rPr>
        <w:t>关键字的相关题目</w:t>
      </w:r>
    </w:p>
    <w:p w:rsidR="008E5117" w:rsidRPr="009E7BB8" w:rsidRDefault="008E5117" w:rsidP="008E5117">
      <w:pPr>
        <w:rPr>
          <w:rFonts w:ascii="宋体" w:hAnsi="宋体" w:hint="eastAsia"/>
          <w:sz w:val="24"/>
        </w:rPr>
      </w:pPr>
      <w:r w:rsidRPr="009E7BB8">
        <w:rPr>
          <w:rFonts w:hint="eastAsia"/>
          <w:sz w:val="24"/>
        </w:rPr>
        <w:t>3 JAVA</w:t>
      </w:r>
      <w:r w:rsidRPr="009E7BB8">
        <w:rPr>
          <w:rFonts w:hint="eastAsia"/>
          <w:sz w:val="24"/>
        </w:rPr>
        <w:t>的垃圾回收机</w:t>
      </w:r>
      <w:r>
        <w:rPr>
          <w:rFonts w:hint="eastAsia"/>
          <w:sz w:val="24"/>
        </w:rPr>
        <w:t>制</w:t>
      </w:r>
    </w:p>
    <w:p w:rsidR="008E5117" w:rsidRPr="009E7BB8" w:rsidRDefault="008E5117" w:rsidP="008E5117">
      <w:pPr>
        <w:rPr>
          <w:rFonts w:hint="eastAsia"/>
          <w:sz w:val="24"/>
        </w:rPr>
      </w:pPr>
      <w:r w:rsidRPr="009E7BB8">
        <w:rPr>
          <w:rFonts w:hint="eastAsia"/>
          <w:sz w:val="24"/>
        </w:rPr>
        <w:t xml:space="preserve">4 </w:t>
      </w:r>
      <w:r w:rsidRPr="009E7BB8">
        <w:rPr>
          <w:rFonts w:hint="eastAsia"/>
          <w:sz w:val="24"/>
        </w:rPr>
        <w:t>一个</w:t>
      </w:r>
      <w:r w:rsidRPr="009E7BB8">
        <w:rPr>
          <w:rFonts w:hint="eastAsia"/>
          <w:sz w:val="24"/>
        </w:rPr>
        <w:t xml:space="preserve">INT </w:t>
      </w:r>
      <w:r>
        <w:rPr>
          <w:rFonts w:hint="eastAsia"/>
          <w:sz w:val="24"/>
        </w:rPr>
        <w:t>型数据，让它</w:t>
      </w:r>
      <w:r w:rsidRPr="009E7BB8">
        <w:rPr>
          <w:rFonts w:hint="eastAsia"/>
          <w:sz w:val="24"/>
        </w:rPr>
        <w:t>的值翻倍</w:t>
      </w:r>
    </w:p>
    <w:p w:rsidR="008E5117" w:rsidRPr="00F101B6" w:rsidRDefault="008E5117" w:rsidP="008E5117">
      <w:pPr>
        <w:rPr>
          <w:rFonts w:hint="eastAsia"/>
          <w:b/>
          <w:sz w:val="24"/>
        </w:rPr>
      </w:pPr>
      <w:r w:rsidRPr="009E7BB8">
        <w:rPr>
          <w:rFonts w:hint="eastAsia"/>
          <w:sz w:val="24"/>
        </w:rPr>
        <w:t xml:space="preserve">5 </w:t>
      </w:r>
      <w:r w:rsidRPr="009E7BB8">
        <w:rPr>
          <w:rFonts w:hint="eastAsia"/>
          <w:sz w:val="24"/>
        </w:rPr>
        <w:t>基本全是问程序的执行结果，想不起来了</w:t>
      </w:r>
      <w:r w:rsidRPr="00F101B6">
        <w:rPr>
          <w:rFonts w:hint="eastAsia"/>
          <w:b/>
          <w:sz w:val="24"/>
        </w:rPr>
        <w:t>（有关于赋值，异常等很多，部份</w:t>
      </w:r>
      <w:r w:rsidRPr="00F101B6">
        <w:rPr>
          <w:rFonts w:hint="eastAsia"/>
          <w:b/>
          <w:sz w:val="24"/>
        </w:rPr>
        <w:t>653</w:t>
      </w:r>
      <w:r w:rsidRPr="00F101B6">
        <w:rPr>
          <w:rFonts w:hint="eastAsia"/>
          <w:b/>
          <w:sz w:val="24"/>
        </w:rPr>
        <w:t>考试题中的选择题）</w:t>
      </w:r>
    </w:p>
    <w:p w:rsidR="008E5117" w:rsidRPr="009E7BB8" w:rsidRDefault="008E5117" w:rsidP="008E5117">
      <w:pPr>
        <w:rPr>
          <w:rFonts w:hint="eastAsia"/>
          <w:sz w:val="24"/>
        </w:rPr>
      </w:pPr>
    </w:p>
    <w:p w:rsidR="008E5117" w:rsidRPr="009E7BB8" w:rsidRDefault="008E5117" w:rsidP="008E5117">
      <w:pPr>
        <w:rPr>
          <w:rFonts w:hint="eastAsia"/>
          <w:sz w:val="24"/>
        </w:rPr>
      </w:pPr>
      <w:r w:rsidRPr="009E7BB8">
        <w:rPr>
          <w:rFonts w:hint="eastAsia"/>
          <w:sz w:val="24"/>
        </w:rPr>
        <w:t>简答题：</w:t>
      </w:r>
    </w:p>
    <w:p w:rsidR="008E5117" w:rsidRPr="009E7BB8" w:rsidRDefault="008E5117" w:rsidP="008E5117">
      <w:pPr>
        <w:rPr>
          <w:rFonts w:hint="eastAsia"/>
          <w:sz w:val="24"/>
        </w:rPr>
      </w:pPr>
      <w:r w:rsidRPr="009E7BB8">
        <w:rPr>
          <w:rFonts w:hint="eastAsia"/>
          <w:sz w:val="24"/>
        </w:rPr>
        <w:t>1 struts</w:t>
      </w:r>
      <w:r w:rsidRPr="009E7BB8">
        <w:rPr>
          <w:rFonts w:hint="eastAsia"/>
          <w:sz w:val="24"/>
        </w:rPr>
        <w:t>中关于共享资源区作用域的问题，以及转发跟重定向的主要区别</w:t>
      </w:r>
    </w:p>
    <w:p w:rsidR="008E5117" w:rsidRPr="00F101B6" w:rsidRDefault="008E5117" w:rsidP="008E5117">
      <w:pPr>
        <w:rPr>
          <w:rFonts w:hint="eastAsia"/>
          <w:b/>
          <w:sz w:val="24"/>
        </w:rPr>
      </w:pPr>
      <w:r w:rsidRPr="009E7BB8">
        <w:rPr>
          <w:rFonts w:hint="eastAsia"/>
          <w:sz w:val="24"/>
        </w:rPr>
        <w:t>2 struts</w:t>
      </w:r>
      <w:r w:rsidRPr="009E7BB8">
        <w:rPr>
          <w:rFonts w:hint="eastAsia"/>
          <w:sz w:val="24"/>
        </w:rPr>
        <w:t>中</w:t>
      </w:r>
      <w:r w:rsidRPr="009E7BB8">
        <w:rPr>
          <w:rFonts w:hint="eastAsia"/>
          <w:sz w:val="24"/>
        </w:rPr>
        <w:t>formbean</w:t>
      </w:r>
      <w:r w:rsidRPr="009E7BB8">
        <w:rPr>
          <w:rFonts w:hint="eastAsia"/>
          <w:sz w:val="24"/>
        </w:rPr>
        <w:t>、</w:t>
      </w:r>
      <w:r w:rsidRPr="009E7BB8">
        <w:rPr>
          <w:rFonts w:hint="eastAsia"/>
          <w:sz w:val="24"/>
        </w:rPr>
        <w:t>validator</w:t>
      </w:r>
      <w:r w:rsidRPr="009E7BB8">
        <w:rPr>
          <w:rFonts w:hint="eastAsia"/>
          <w:sz w:val="24"/>
        </w:rPr>
        <w:t>的相关内容。</w:t>
      </w:r>
      <w:r w:rsidRPr="00F101B6">
        <w:rPr>
          <w:rFonts w:hint="eastAsia"/>
          <w:b/>
          <w:sz w:val="24"/>
        </w:rPr>
        <w:t>(</w:t>
      </w:r>
      <w:r w:rsidRPr="00F101B6">
        <w:rPr>
          <w:rFonts w:hint="eastAsia"/>
          <w:b/>
          <w:sz w:val="24"/>
        </w:rPr>
        <w:t>我觉得这个题</w:t>
      </w:r>
      <w:r>
        <w:rPr>
          <w:rFonts w:hint="eastAsia"/>
          <w:b/>
          <w:sz w:val="24"/>
        </w:rPr>
        <w:t>如果出现似乎应该是在编程题中</w:t>
      </w:r>
      <w:r w:rsidRPr="00F101B6">
        <w:rPr>
          <w:rFonts w:hint="eastAsia"/>
          <w:b/>
          <w:sz w:val="24"/>
        </w:rPr>
        <w:t>)</w:t>
      </w:r>
    </w:p>
    <w:p w:rsidR="008E5117" w:rsidRPr="009E7BB8" w:rsidRDefault="008E5117" w:rsidP="008E5117">
      <w:pPr>
        <w:rPr>
          <w:rFonts w:hint="eastAsia"/>
          <w:sz w:val="24"/>
        </w:rPr>
      </w:pPr>
      <w:r w:rsidRPr="009E7BB8">
        <w:rPr>
          <w:rFonts w:hint="eastAsia"/>
          <w:sz w:val="24"/>
        </w:rPr>
        <w:t>3 JSP</w:t>
      </w:r>
      <w:r w:rsidRPr="009E7BB8">
        <w:rPr>
          <w:rFonts w:hint="eastAsia"/>
          <w:sz w:val="24"/>
        </w:rPr>
        <w:t>中有三种独立的向页面添加代码段的技术，写出其中的两种</w:t>
      </w:r>
    </w:p>
    <w:p w:rsidR="008E5117" w:rsidRPr="009E7BB8" w:rsidRDefault="008E5117" w:rsidP="008E5117">
      <w:pPr>
        <w:rPr>
          <w:rFonts w:hint="eastAsia"/>
          <w:sz w:val="24"/>
        </w:rPr>
      </w:pPr>
      <w:r w:rsidRPr="009E7BB8">
        <w:rPr>
          <w:rFonts w:hint="eastAsia"/>
          <w:sz w:val="24"/>
        </w:rPr>
        <w:t xml:space="preserve">4 </w:t>
      </w:r>
      <w:r w:rsidRPr="009E7BB8">
        <w:rPr>
          <w:rFonts w:hint="eastAsia"/>
          <w:sz w:val="24"/>
        </w:rPr>
        <w:t>结合你所做项目中用到的一个框架，谈谈它的特点，利弊，主要结合业务描述</w:t>
      </w:r>
    </w:p>
    <w:p w:rsidR="008E5117" w:rsidRPr="00F101B6" w:rsidRDefault="008E5117" w:rsidP="008E5117">
      <w:pPr>
        <w:rPr>
          <w:rFonts w:ascii="宋体" w:hAnsi="宋体" w:hint="eastAsia"/>
          <w:b/>
          <w:sz w:val="24"/>
        </w:rPr>
      </w:pPr>
      <w:r w:rsidRPr="00F101B6">
        <w:rPr>
          <w:rFonts w:hint="eastAsia"/>
          <w:b/>
          <w:sz w:val="24"/>
        </w:rPr>
        <w:t>(</w:t>
      </w:r>
      <w:r w:rsidRPr="00F101B6">
        <w:rPr>
          <w:rFonts w:hint="eastAsia"/>
          <w:b/>
          <w:sz w:val="24"/>
        </w:rPr>
        <w:t>简述</w:t>
      </w:r>
      <w:r w:rsidRPr="00F101B6">
        <w:rPr>
          <w:rFonts w:hint="eastAsia"/>
          <w:b/>
          <w:sz w:val="24"/>
        </w:rPr>
        <w:t>JAVA</w:t>
      </w:r>
      <w:r w:rsidRPr="00F101B6">
        <w:rPr>
          <w:rFonts w:hint="eastAsia"/>
          <w:b/>
          <w:sz w:val="24"/>
        </w:rPr>
        <w:t>的垃圾回收机制优点和原理，并考虑</w:t>
      </w:r>
      <w:r w:rsidRPr="00F101B6">
        <w:rPr>
          <w:rFonts w:hint="eastAsia"/>
          <w:b/>
          <w:sz w:val="24"/>
        </w:rPr>
        <w:t>2</w:t>
      </w:r>
      <w:r w:rsidRPr="00F101B6">
        <w:rPr>
          <w:rFonts w:hint="eastAsia"/>
          <w:b/>
          <w:sz w:val="24"/>
        </w:rPr>
        <w:t>种回收机制</w:t>
      </w:r>
      <w:r w:rsidRPr="00F101B6">
        <w:rPr>
          <w:rFonts w:ascii="宋体" w:hAnsi="宋体" w:hint="eastAsia"/>
          <w:b/>
          <w:sz w:val="24"/>
        </w:rPr>
        <w:t>。有可能在简答中考</w:t>
      </w:r>
      <w:r w:rsidRPr="00F101B6">
        <w:rPr>
          <w:rFonts w:hint="eastAsia"/>
          <w:b/>
          <w:sz w:val="24"/>
        </w:rPr>
        <w:t>)</w:t>
      </w:r>
    </w:p>
    <w:p w:rsidR="008E5117" w:rsidRPr="009E7BB8" w:rsidRDefault="008E5117" w:rsidP="008E5117">
      <w:pPr>
        <w:rPr>
          <w:rFonts w:hint="eastAsia"/>
          <w:sz w:val="24"/>
        </w:rPr>
      </w:pPr>
    </w:p>
    <w:p w:rsidR="008E5117" w:rsidRPr="009E7BB8" w:rsidRDefault="008E5117" w:rsidP="008E5117">
      <w:pPr>
        <w:rPr>
          <w:rFonts w:hint="eastAsia"/>
          <w:sz w:val="24"/>
        </w:rPr>
      </w:pPr>
    </w:p>
    <w:p w:rsidR="008E5117" w:rsidRPr="009E7BB8" w:rsidRDefault="008E5117" w:rsidP="008E5117">
      <w:pPr>
        <w:rPr>
          <w:rFonts w:hint="eastAsia"/>
          <w:sz w:val="24"/>
        </w:rPr>
      </w:pPr>
      <w:r w:rsidRPr="009E7BB8">
        <w:rPr>
          <w:rFonts w:hint="eastAsia"/>
          <w:sz w:val="24"/>
        </w:rPr>
        <w:t>编程题</w:t>
      </w:r>
    </w:p>
    <w:p w:rsidR="008E5117" w:rsidRPr="009E7BB8" w:rsidRDefault="008E5117" w:rsidP="008E5117">
      <w:pPr>
        <w:rPr>
          <w:rFonts w:hint="eastAsia"/>
          <w:sz w:val="24"/>
        </w:rPr>
      </w:pPr>
      <w:r w:rsidRPr="009E7BB8">
        <w:rPr>
          <w:rFonts w:hint="eastAsia"/>
          <w:sz w:val="24"/>
        </w:rPr>
        <w:t>1</w:t>
      </w:r>
      <w:r w:rsidRPr="009E7BB8">
        <w:rPr>
          <w:rFonts w:hint="eastAsia"/>
          <w:sz w:val="24"/>
        </w:rPr>
        <w:t>写一个</w:t>
      </w:r>
      <w:r w:rsidRPr="009E7BB8">
        <w:rPr>
          <w:rFonts w:hint="eastAsia"/>
          <w:sz w:val="24"/>
        </w:rPr>
        <w:t>JSP</w:t>
      </w:r>
      <w:r w:rsidRPr="009E7BB8">
        <w:rPr>
          <w:rFonts w:hint="eastAsia"/>
          <w:sz w:val="24"/>
        </w:rPr>
        <w:t>中关于</w:t>
      </w:r>
      <w:r w:rsidRPr="009E7BB8">
        <w:rPr>
          <w:rFonts w:hint="eastAsia"/>
          <w:sz w:val="24"/>
        </w:rPr>
        <w:t>error-page 404</w:t>
      </w:r>
      <w:r w:rsidRPr="009E7BB8">
        <w:rPr>
          <w:rFonts w:hint="eastAsia"/>
          <w:sz w:val="24"/>
        </w:rPr>
        <w:t>错误的配置，让其指向</w:t>
      </w:r>
      <w:r w:rsidRPr="009E7BB8">
        <w:rPr>
          <w:rFonts w:hint="eastAsia"/>
          <w:sz w:val="24"/>
        </w:rPr>
        <w:t>error404.jsp</w:t>
      </w:r>
      <w:r w:rsidRPr="009E7BB8">
        <w:rPr>
          <w:rFonts w:hint="eastAsia"/>
          <w:sz w:val="24"/>
        </w:rPr>
        <w:t>的页面，或者描述其配置的原理</w:t>
      </w:r>
    </w:p>
    <w:p w:rsidR="008E5117" w:rsidRPr="009E7BB8" w:rsidRDefault="008E5117" w:rsidP="008E5117">
      <w:pPr>
        <w:rPr>
          <w:rFonts w:hint="eastAsia"/>
          <w:sz w:val="24"/>
        </w:rPr>
      </w:pPr>
      <w:r w:rsidRPr="009E7BB8">
        <w:rPr>
          <w:rFonts w:hint="eastAsia"/>
          <w:sz w:val="24"/>
        </w:rPr>
        <w:t xml:space="preserve">2 </w:t>
      </w:r>
      <w:r w:rsidRPr="009E7BB8">
        <w:rPr>
          <w:rFonts w:hint="eastAsia"/>
          <w:sz w:val="24"/>
        </w:rPr>
        <w:t>将一个</w:t>
      </w:r>
      <w:r w:rsidRPr="009E7BB8">
        <w:rPr>
          <w:rFonts w:hint="eastAsia"/>
          <w:sz w:val="24"/>
        </w:rPr>
        <w:t>int</w:t>
      </w:r>
      <w:r w:rsidRPr="009E7BB8">
        <w:rPr>
          <w:rFonts w:hint="eastAsia"/>
          <w:sz w:val="24"/>
        </w:rPr>
        <w:t>型数组写到一个</w:t>
      </w:r>
      <w:r w:rsidRPr="009E7BB8">
        <w:rPr>
          <w:rFonts w:hint="eastAsia"/>
          <w:sz w:val="24"/>
        </w:rPr>
        <w:t>temp.dat</w:t>
      </w:r>
      <w:r w:rsidRPr="009E7BB8">
        <w:rPr>
          <w:rFonts w:hint="eastAsia"/>
          <w:sz w:val="24"/>
        </w:rPr>
        <w:t>文件中，再从</w:t>
      </w:r>
      <w:r w:rsidRPr="009E7BB8">
        <w:rPr>
          <w:rFonts w:hint="eastAsia"/>
          <w:sz w:val="24"/>
        </w:rPr>
        <w:t>temp.dat</w:t>
      </w:r>
      <w:r w:rsidRPr="009E7BB8">
        <w:rPr>
          <w:rFonts w:hint="eastAsia"/>
          <w:sz w:val="24"/>
        </w:rPr>
        <w:t>中读出，并在控制台上逆序打印数组元素</w:t>
      </w:r>
    </w:p>
    <w:p w:rsidR="008E5117" w:rsidRDefault="008E5117" w:rsidP="008E5117">
      <w:pPr>
        <w:rPr>
          <w:rFonts w:hint="eastAsia"/>
          <w:sz w:val="24"/>
        </w:rPr>
      </w:pPr>
      <w:r w:rsidRPr="009E7BB8">
        <w:rPr>
          <w:rFonts w:hint="eastAsia"/>
          <w:sz w:val="24"/>
        </w:rPr>
        <w:t xml:space="preserve">3 </w:t>
      </w:r>
      <w:r w:rsidRPr="009E7BB8">
        <w:rPr>
          <w:rFonts w:hint="eastAsia"/>
          <w:sz w:val="24"/>
        </w:rPr>
        <w:t>帮一个业务操作运营平台写一个用户登录页面</w:t>
      </w: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sz w:val="24"/>
        </w:rPr>
      </w:pPr>
      <w:r>
        <w:rPr>
          <w:rFonts w:hint="eastAsia"/>
          <w:sz w:val="24"/>
        </w:rPr>
        <w:t>智力题</w:t>
      </w:r>
    </w:p>
    <w:p w:rsidR="008E5117" w:rsidRDefault="008E5117" w:rsidP="008E5117">
      <w:pPr>
        <w:pStyle w:val="a4"/>
      </w:pPr>
      <w:r>
        <w:t>爱因斯坦所出的一道推理题（ 他说世界上有98％的人答不出来。 ）</w:t>
      </w:r>
      <w:r>
        <w:br/>
        <w:t>求解:"谁养鱼"</w:t>
      </w:r>
    </w:p>
    <w:p w:rsidR="008E5117" w:rsidRDefault="008E5117" w:rsidP="008E5117">
      <w:pPr>
        <w:pStyle w:val="a4"/>
      </w:pPr>
      <w:r>
        <w:t>1、在一条街上，有5座房子，喷了5种颜色。</w:t>
      </w:r>
    </w:p>
    <w:p w:rsidR="008E5117" w:rsidRDefault="008E5117" w:rsidP="008E5117">
      <w:pPr>
        <w:pStyle w:val="a4"/>
      </w:pPr>
      <w:r>
        <w:t>2、每个房里住着不同国籍的人</w:t>
      </w:r>
    </w:p>
    <w:p w:rsidR="008E5117" w:rsidRDefault="008E5117" w:rsidP="008E5117">
      <w:pPr>
        <w:pStyle w:val="a4"/>
      </w:pPr>
      <w:r>
        <w:t>3、每个人喝不同的饮料，抽不同品牌的香烟，养不同的宠物</w:t>
      </w:r>
    </w:p>
    <w:p w:rsidR="008E5117" w:rsidRDefault="008E5117" w:rsidP="008E5117">
      <w:pPr>
        <w:pStyle w:val="a4"/>
      </w:pPr>
      <w:r>
        <w:t>问题是：谁养鱼？</w:t>
      </w:r>
    </w:p>
    <w:p w:rsidR="008E5117" w:rsidRDefault="008E5117" w:rsidP="008E5117">
      <w:pPr>
        <w:pStyle w:val="a4"/>
      </w:pPr>
      <w:r>
        <w:t>提示：</w:t>
      </w:r>
    </w:p>
    <w:p w:rsidR="008E5117" w:rsidRDefault="008E5117" w:rsidP="008E5117">
      <w:pPr>
        <w:pStyle w:val="a4"/>
      </w:pPr>
      <w:r>
        <w:t>1、英国人住红色房子</w:t>
      </w:r>
    </w:p>
    <w:p w:rsidR="008E5117" w:rsidRDefault="008E5117" w:rsidP="008E5117">
      <w:pPr>
        <w:pStyle w:val="a4"/>
      </w:pPr>
      <w:r>
        <w:t>2、瑞典人养狗</w:t>
      </w:r>
    </w:p>
    <w:p w:rsidR="008E5117" w:rsidRDefault="008E5117" w:rsidP="008E5117">
      <w:pPr>
        <w:pStyle w:val="a4"/>
      </w:pPr>
      <w:r>
        <w:t>3、丹麦人喝茶</w:t>
      </w:r>
    </w:p>
    <w:p w:rsidR="008E5117" w:rsidRDefault="008E5117" w:rsidP="008E5117">
      <w:pPr>
        <w:pStyle w:val="a4"/>
      </w:pPr>
      <w:r>
        <w:t>4、绿色房子在白色房子左面</w:t>
      </w:r>
    </w:p>
    <w:p w:rsidR="008E5117" w:rsidRDefault="008E5117" w:rsidP="008E5117">
      <w:pPr>
        <w:pStyle w:val="a4"/>
      </w:pPr>
      <w:r>
        <w:t>5、绿色房子主人喝咖啡</w:t>
      </w:r>
    </w:p>
    <w:p w:rsidR="008E5117" w:rsidRDefault="008E5117" w:rsidP="008E5117">
      <w:pPr>
        <w:pStyle w:val="a4"/>
      </w:pPr>
      <w:r>
        <w:t>6、抽Pall Mall 香烟的人养鸟</w:t>
      </w:r>
    </w:p>
    <w:p w:rsidR="008E5117" w:rsidRDefault="008E5117" w:rsidP="008E5117">
      <w:pPr>
        <w:pStyle w:val="a4"/>
      </w:pPr>
      <w:r>
        <w:t>7、黄色房子主人抽Dunhill 香烟</w:t>
      </w:r>
    </w:p>
    <w:p w:rsidR="008E5117" w:rsidRDefault="008E5117" w:rsidP="008E5117">
      <w:pPr>
        <w:pStyle w:val="a4"/>
      </w:pPr>
      <w:r>
        <w:t>8、住在中间房子的人喝牛奶</w:t>
      </w:r>
    </w:p>
    <w:p w:rsidR="008E5117" w:rsidRDefault="008E5117" w:rsidP="008E5117">
      <w:pPr>
        <w:pStyle w:val="a4"/>
      </w:pPr>
      <w:r>
        <w:t>9、 挪威人住第一间房</w:t>
      </w:r>
    </w:p>
    <w:p w:rsidR="008E5117" w:rsidRDefault="008E5117" w:rsidP="008E5117">
      <w:pPr>
        <w:pStyle w:val="a4"/>
      </w:pPr>
      <w:r>
        <w:t>10、抽Blends香烟的人住在养猫的人隔壁</w:t>
      </w:r>
    </w:p>
    <w:p w:rsidR="008E5117" w:rsidRDefault="008E5117" w:rsidP="008E5117">
      <w:pPr>
        <w:pStyle w:val="a4"/>
      </w:pPr>
      <w:r>
        <w:t>11、养马的人住抽Dunhill 香烟的人隔壁</w:t>
      </w:r>
    </w:p>
    <w:p w:rsidR="008E5117" w:rsidRDefault="008E5117" w:rsidP="008E5117">
      <w:pPr>
        <w:pStyle w:val="a4"/>
      </w:pPr>
      <w:r>
        <w:t>12、抽Blue Master的人喝啤酒</w:t>
      </w:r>
    </w:p>
    <w:p w:rsidR="008E5117" w:rsidRDefault="008E5117" w:rsidP="008E5117">
      <w:pPr>
        <w:pStyle w:val="a4"/>
      </w:pPr>
      <w:r>
        <w:t>13、德国人抽Prince香烟</w:t>
      </w:r>
    </w:p>
    <w:p w:rsidR="008E5117" w:rsidRDefault="008E5117" w:rsidP="008E5117">
      <w:pPr>
        <w:pStyle w:val="a4"/>
      </w:pPr>
      <w:r>
        <w:t>14、挪威人住蓝色房子隔壁</w:t>
      </w:r>
    </w:p>
    <w:p w:rsidR="008E5117" w:rsidRDefault="008E5117" w:rsidP="008E5117">
      <w:pPr>
        <w:pStyle w:val="a4"/>
        <w:rPr>
          <w:rFonts w:hint="eastAsia"/>
        </w:rPr>
      </w:pPr>
      <w:r>
        <w:t>15、抽Blends香烟的人有一</w:t>
      </w:r>
    </w:p>
    <w:p w:rsidR="008E5117" w:rsidRDefault="008E5117" w:rsidP="008E5117">
      <w:pPr>
        <w:pStyle w:val="a4"/>
        <w:rPr>
          <w:rFonts w:hint="eastAsia"/>
        </w:rPr>
      </w:pPr>
      <w:r>
        <w:rPr>
          <w:rFonts w:hint="eastAsia"/>
        </w:rPr>
        <w:t>答案：德国人</w:t>
      </w: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sz w:val="24"/>
        </w:rPr>
      </w:pPr>
    </w:p>
    <w:p w:rsidR="008E5117" w:rsidRPr="00796BBE" w:rsidRDefault="008E5117" w:rsidP="008E5117">
      <w:pPr>
        <w:rPr>
          <w:rFonts w:hint="eastAsia"/>
          <w:sz w:val="24"/>
        </w:rPr>
      </w:pPr>
      <w:r>
        <w:rPr>
          <w:rFonts w:hint="eastAsia"/>
          <w:sz w:val="24"/>
        </w:rPr>
        <w:t>联创集团北京项目组</w:t>
      </w:r>
      <w:r>
        <w:rPr>
          <w:rFonts w:hint="eastAsia"/>
          <w:sz w:val="24"/>
        </w:rPr>
        <w:t xml:space="preserve">  </w:t>
      </w:r>
      <w:r>
        <w:rPr>
          <w:rFonts w:hint="eastAsia"/>
          <w:sz w:val="24"/>
        </w:rPr>
        <w:t>地址：</w:t>
      </w:r>
      <w:r w:rsidRPr="00796BBE">
        <w:rPr>
          <w:rFonts w:hint="eastAsia"/>
          <w:sz w:val="24"/>
        </w:rPr>
        <w:t>北京市大郊亭桥东</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796BBE">
          <w:rPr>
            <w:rFonts w:hint="eastAsia"/>
            <w:sz w:val="24"/>
          </w:rPr>
          <w:t>200</w:t>
        </w:r>
        <w:r w:rsidRPr="00796BBE">
          <w:rPr>
            <w:rFonts w:hint="eastAsia"/>
            <w:sz w:val="24"/>
          </w:rPr>
          <w:t>米</w:t>
        </w:r>
      </w:smartTag>
      <w:r w:rsidRPr="00796BBE">
        <w:rPr>
          <w:rFonts w:hint="eastAsia"/>
          <w:sz w:val="24"/>
        </w:rPr>
        <w:t>电信大厦</w:t>
      </w:r>
      <w:r w:rsidRPr="00796BBE">
        <w:rPr>
          <w:rFonts w:hint="eastAsia"/>
          <w:sz w:val="24"/>
        </w:rPr>
        <w:t>8</w:t>
      </w:r>
      <w:r w:rsidRPr="00796BBE">
        <w:rPr>
          <w:rFonts w:hint="eastAsia"/>
          <w:sz w:val="24"/>
        </w:rPr>
        <w:t>层联创办公室</w:t>
      </w:r>
      <w:r w:rsidRPr="00796BBE">
        <w:rPr>
          <w:rFonts w:hint="eastAsia"/>
          <w:sz w:val="24"/>
        </w:rPr>
        <w:t xml:space="preserve"> </w:t>
      </w:r>
    </w:p>
    <w:p w:rsidR="008E5117" w:rsidRDefault="008E5117" w:rsidP="008E5117">
      <w:pPr>
        <w:rPr>
          <w:rFonts w:hint="eastAsia"/>
          <w:sz w:val="24"/>
        </w:rPr>
      </w:pPr>
      <w:r w:rsidRPr="00796BBE">
        <w:rPr>
          <w:rFonts w:hint="eastAsia"/>
          <w:sz w:val="24"/>
        </w:rPr>
        <w:t xml:space="preserve">   </w:t>
      </w:r>
    </w:p>
    <w:p w:rsidR="008E5117" w:rsidRPr="00796BBE" w:rsidRDefault="008E5117" w:rsidP="008E5117">
      <w:pPr>
        <w:rPr>
          <w:rFonts w:hint="eastAsia"/>
          <w:sz w:val="24"/>
        </w:rPr>
      </w:pPr>
      <w:r w:rsidRPr="00796BBE">
        <w:rPr>
          <w:rFonts w:hint="eastAsia"/>
          <w:sz w:val="24"/>
        </w:rPr>
        <w:t>乘车路线：乘</w:t>
      </w:r>
      <w:r w:rsidRPr="00796BBE">
        <w:rPr>
          <w:rFonts w:hint="eastAsia"/>
          <w:sz w:val="24"/>
        </w:rPr>
        <w:t>1</w:t>
      </w:r>
      <w:r w:rsidRPr="00796BBE">
        <w:rPr>
          <w:rFonts w:hint="eastAsia"/>
          <w:sz w:val="24"/>
        </w:rPr>
        <w:t>号地铁大望路下车</w:t>
      </w:r>
      <w:r w:rsidRPr="00796BBE">
        <w:rPr>
          <w:rFonts w:hint="eastAsia"/>
          <w:sz w:val="24"/>
        </w:rPr>
        <w:t>B</w:t>
      </w:r>
      <w:r w:rsidRPr="00796BBE">
        <w:rPr>
          <w:rFonts w:hint="eastAsia"/>
          <w:sz w:val="24"/>
        </w:rPr>
        <w:t>口出，转乘</w:t>
      </w:r>
      <w:r w:rsidRPr="00796BBE">
        <w:rPr>
          <w:rFonts w:hint="eastAsia"/>
          <w:sz w:val="24"/>
        </w:rPr>
        <w:t>11</w:t>
      </w:r>
      <w:r>
        <w:rPr>
          <w:rFonts w:hint="eastAsia"/>
          <w:sz w:val="24"/>
        </w:rPr>
        <w:t>路公交车，东石门下车，对面既是</w:t>
      </w:r>
    </w:p>
    <w:p w:rsidR="008E5117" w:rsidRPr="00796BBE" w:rsidRDefault="008E5117" w:rsidP="008E5117">
      <w:pPr>
        <w:rPr>
          <w:rFonts w:hint="eastAsia"/>
          <w:sz w:val="24"/>
        </w:rPr>
      </w:pPr>
      <w:r>
        <w:rPr>
          <w:rFonts w:hint="eastAsia"/>
          <w:sz w:val="24"/>
        </w:rPr>
        <w:t>联系人：</w:t>
      </w:r>
      <w:r w:rsidRPr="00796BBE">
        <w:rPr>
          <w:rFonts w:hint="eastAsia"/>
          <w:sz w:val="24"/>
        </w:rPr>
        <w:t xml:space="preserve"> </w:t>
      </w:r>
      <w:r w:rsidRPr="00796BBE">
        <w:rPr>
          <w:rFonts w:hint="eastAsia"/>
          <w:sz w:val="24"/>
        </w:rPr>
        <w:t>马鹭</w:t>
      </w:r>
      <w:r w:rsidRPr="00796BBE">
        <w:rPr>
          <w:rFonts w:hint="eastAsia"/>
          <w:sz w:val="24"/>
        </w:rPr>
        <w:t xml:space="preserve"> </w:t>
      </w:r>
      <w:r w:rsidRPr="00796BBE">
        <w:rPr>
          <w:rFonts w:hint="eastAsia"/>
          <w:sz w:val="24"/>
        </w:rPr>
        <w:t>手机：</w:t>
      </w:r>
      <w:r w:rsidRPr="00796BBE">
        <w:rPr>
          <w:rFonts w:hint="eastAsia"/>
          <w:sz w:val="24"/>
        </w:rPr>
        <w:t>13581830976</w:t>
      </w:r>
      <w:r>
        <w:rPr>
          <w:rFonts w:hint="eastAsia"/>
          <w:sz w:val="24"/>
        </w:rPr>
        <w:t xml:space="preserve">   </w:t>
      </w:r>
    </w:p>
    <w:p w:rsidR="008E5117" w:rsidRDefault="008E5117"/>
    <w:p w:rsidR="008E5117" w:rsidRPr="006F235B" w:rsidRDefault="008E5117" w:rsidP="008E5117">
      <w:pPr>
        <w:jc w:val="center"/>
        <w:rPr>
          <w:rFonts w:hint="eastAsia"/>
          <w:b/>
          <w:sz w:val="28"/>
          <w:szCs w:val="28"/>
        </w:rPr>
      </w:pPr>
      <w:r>
        <w:rPr>
          <w:rFonts w:hint="eastAsia"/>
          <w:b/>
          <w:sz w:val="28"/>
          <w:szCs w:val="28"/>
        </w:rPr>
        <w:t>联创题目</w:t>
      </w:r>
    </w:p>
    <w:p w:rsidR="008E5117" w:rsidRDefault="008E5117" w:rsidP="008E5117">
      <w:pPr>
        <w:rPr>
          <w:rFonts w:hint="eastAsia"/>
          <w:sz w:val="24"/>
        </w:rPr>
      </w:pPr>
    </w:p>
    <w:p w:rsidR="008E5117" w:rsidRDefault="008E5117" w:rsidP="008E5117">
      <w:pPr>
        <w:rPr>
          <w:rFonts w:hint="eastAsia"/>
          <w:sz w:val="24"/>
        </w:rPr>
      </w:pPr>
    </w:p>
    <w:p w:rsidR="008E5117" w:rsidRPr="009E7BB8" w:rsidRDefault="008E5117" w:rsidP="008E5117">
      <w:pPr>
        <w:rPr>
          <w:rFonts w:hint="eastAsia"/>
          <w:sz w:val="24"/>
        </w:rPr>
      </w:pPr>
      <w:r w:rsidRPr="009E7BB8">
        <w:rPr>
          <w:rFonts w:hint="eastAsia"/>
          <w:sz w:val="24"/>
        </w:rPr>
        <w:t>选择题：（总共</w:t>
      </w:r>
      <w:r w:rsidRPr="009E7BB8">
        <w:rPr>
          <w:rFonts w:hint="eastAsia"/>
          <w:sz w:val="24"/>
        </w:rPr>
        <w:t>20</w:t>
      </w:r>
      <w:r w:rsidRPr="009E7BB8">
        <w:rPr>
          <w:rFonts w:hint="eastAsia"/>
          <w:sz w:val="24"/>
        </w:rPr>
        <w:t>道）</w:t>
      </w:r>
    </w:p>
    <w:p w:rsidR="008E5117" w:rsidRPr="009E7BB8" w:rsidRDefault="008E5117" w:rsidP="008E5117">
      <w:pPr>
        <w:rPr>
          <w:rFonts w:hint="eastAsia"/>
          <w:sz w:val="24"/>
        </w:rPr>
      </w:pPr>
      <w:r w:rsidRPr="009E7BB8">
        <w:rPr>
          <w:rFonts w:hint="eastAsia"/>
          <w:sz w:val="24"/>
        </w:rPr>
        <w:t xml:space="preserve">1 </w:t>
      </w:r>
      <w:r w:rsidRPr="009E7BB8">
        <w:rPr>
          <w:rFonts w:hint="eastAsia"/>
          <w:sz w:val="24"/>
        </w:rPr>
        <w:t>关于类的描述</w:t>
      </w:r>
    </w:p>
    <w:p w:rsidR="008E5117" w:rsidRPr="009E7BB8" w:rsidRDefault="008E5117" w:rsidP="008E5117">
      <w:pPr>
        <w:rPr>
          <w:rFonts w:hint="eastAsia"/>
          <w:sz w:val="24"/>
        </w:rPr>
      </w:pPr>
      <w:r w:rsidRPr="009E7BB8">
        <w:rPr>
          <w:rFonts w:hint="eastAsia"/>
          <w:sz w:val="24"/>
        </w:rPr>
        <w:t>2 JAVA</w:t>
      </w:r>
      <w:r w:rsidRPr="009E7BB8">
        <w:rPr>
          <w:rFonts w:hint="eastAsia"/>
          <w:sz w:val="24"/>
        </w:rPr>
        <w:t>关键字的相关题目</w:t>
      </w:r>
    </w:p>
    <w:p w:rsidR="008E5117" w:rsidRPr="009E7BB8" w:rsidRDefault="008E5117" w:rsidP="008E5117">
      <w:pPr>
        <w:rPr>
          <w:rFonts w:ascii="宋体" w:hAnsi="宋体" w:hint="eastAsia"/>
          <w:sz w:val="24"/>
        </w:rPr>
      </w:pPr>
      <w:r w:rsidRPr="009E7BB8">
        <w:rPr>
          <w:rFonts w:hint="eastAsia"/>
          <w:sz w:val="24"/>
        </w:rPr>
        <w:t>3 JAVA</w:t>
      </w:r>
      <w:r w:rsidRPr="009E7BB8">
        <w:rPr>
          <w:rFonts w:hint="eastAsia"/>
          <w:sz w:val="24"/>
        </w:rPr>
        <w:t>的垃圾回收机</w:t>
      </w:r>
      <w:r>
        <w:rPr>
          <w:rFonts w:hint="eastAsia"/>
          <w:sz w:val="24"/>
        </w:rPr>
        <w:t>制</w:t>
      </w:r>
    </w:p>
    <w:p w:rsidR="008E5117" w:rsidRPr="009E7BB8" w:rsidRDefault="008E5117" w:rsidP="008E5117">
      <w:pPr>
        <w:rPr>
          <w:rFonts w:hint="eastAsia"/>
          <w:sz w:val="24"/>
        </w:rPr>
      </w:pPr>
      <w:r w:rsidRPr="009E7BB8">
        <w:rPr>
          <w:rFonts w:hint="eastAsia"/>
          <w:sz w:val="24"/>
        </w:rPr>
        <w:t xml:space="preserve">4 </w:t>
      </w:r>
      <w:r w:rsidRPr="009E7BB8">
        <w:rPr>
          <w:rFonts w:hint="eastAsia"/>
          <w:sz w:val="24"/>
        </w:rPr>
        <w:t>一个</w:t>
      </w:r>
      <w:r w:rsidRPr="009E7BB8">
        <w:rPr>
          <w:rFonts w:hint="eastAsia"/>
          <w:sz w:val="24"/>
        </w:rPr>
        <w:t xml:space="preserve">INT </w:t>
      </w:r>
      <w:r>
        <w:rPr>
          <w:rFonts w:hint="eastAsia"/>
          <w:sz w:val="24"/>
        </w:rPr>
        <w:t>型数据，让它</w:t>
      </w:r>
      <w:r w:rsidRPr="009E7BB8">
        <w:rPr>
          <w:rFonts w:hint="eastAsia"/>
          <w:sz w:val="24"/>
        </w:rPr>
        <w:t>的值翻倍</w:t>
      </w:r>
    </w:p>
    <w:p w:rsidR="008E5117" w:rsidRPr="00F101B6" w:rsidRDefault="008E5117" w:rsidP="008E5117">
      <w:pPr>
        <w:rPr>
          <w:rFonts w:hint="eastAsia"/>
          <w:b/>
          <w:sz w:val="24"/>
        </w:rPr>
      </w:pPr>
      <w:r w:rsidRPr="009E7BB8">
        <w:rPr>
          <w:rFonts w:hint="eastAsia"/>
          <w:sz w:val="24"/>
        </w:rPr>
        <w:t xml:space="preserve">5 </w:t>
      </w:r>
      <w:r w:rsidRPr="009E7BB8">
        <w:rPr>
          <w:rFonts w:hint="eastAsia"/>
          <w:sz w:val="24"/>
        </w:rPr>
        <w:t>基本全是问程序的执行结果，想不起来了</w:t>
      </w:r>
      <w:r w:rsidRPr="00F101B6">
        <w:rPr>
          <w:rFonts w:hint="eastAsia"/>
          <w:b/>
          <w:sz w:val="24"/>
        </w:rPr>
        <w:t>（有关于赋值，异常等很多，部份</w:t>
      </w:r>
      <w:r w:rsidRPr="00F101B6">
        <w:rPr>
          <w:rFonts w:hint="eastAsia"/>
          <w:b/>
          <w:sz w:val="24"/>
        </w:rPr>
        <w:t>653</w:t>
      </w:r>
      <w:r w:rsidRPr="00F101B6">
        <w:rPr>
          <w:rFonts w:hint="eastAsia"/>
          <w:b/>
          <w:sz w:val="24"/>
        </w:rPr>
        <w:t>考试题中的选择题）</w:t>
      </w:r>
    </w:p>
    <w:p w:rsidR="008E5117" w:rsidRPr="009E7BB8" w:rsidRDefault="008E5117" w:rsidP="008E5117">
      <w:pPr>
        <w:rPr>
          <w:rFonts w:hint="eastAsia"/>
          <w:sz w:val="24"/>
        </w:rPr>
      </w:pPr>
    </w:p>
    <w:p w:rsidR="008E5117" w:rsidRPr="009E7BB8" w:rsidRDefault="008E5117" w:rsidP="008E5117">
      <w:pPr>
        <w:rPr>
          <w:rFonts w:hint="eastAsia"/>
          <w:sz w:val="24"/>
        </w:rPr>
      </w:pPr>
      <w:r w:rsidRPr="009E7BB8">
        <w:rPr>
          <w:rFonts w:hint="eastAsia"/>
          <w:sz w:val="24"/>
        </w:rPr>
        <w:t>简答题：</w:t>
      </w:r>
      <w:r>
        <w:rPr>
          <w:rFonts w:hint="eastAsia"/>
          <w:sz w:val="24"/>
        </w:rPr>
        <w:t>（好像是选做三个）</w:t>
      </w:r>
    </w:p>
    <w:p w:rsidR="008E5117" w:rsidRDefault="008E5117" w:rsidP="008E5117">
      <w:pPr>
        <w:rPr>
          <w:rFonts w:hint="eastAsia"/>
          <w:sz w:val="24"/>
        </w:rPr>
      </w:pPr>
      <w:r w:rsidRPr="009E7BB8">
        <w:rPr>
          <w:rFonts w:hint="eastAsia"/>
          <w:sz w:val="24"/>
        </w:rPr>
        <w:t>1 struts</w:t>
      </w:r>
      <w:r w:rsidRPr="009E7BB8">
        <w:rPr>
          <w:rFonts w:hint="eastAsia"/>
          <w:sz w:val="24"/>
        </w:rPr>
        <w:t>中关于共享资源区作用域的问题，以及转发跟重定向的主要区别</w:t>
      </w:r>
    </w:p>
    <w:p w:rsidR="008E5117" w:rsidRPr="009E7BB8" w:rsidRDefault="008E5117" w:rsidP="008E5117">
      <w:pPr>
        <w:ind w:firstLineChars="200" w:firstLine="480"/>
        <w:rPr>
          <w:rFonts w:hint="eastAsia"/>
          <w:sz w:val="24"/>
        </w:rPr>
      </w:pPr>
      <w:r>
        <w:rPr>
          <w:rFonts w:hint="eastAsia"/>
          <w:sz w:val="24"/>
        </w:rPr>
        <w:t>转发跟重定向的主要区别在于：</w:t>
      </w:r>
      <w:r>
        <w:rPr>
          <w:rFonts w:hint="eastAsia"/>
          <w:sz w:val="24"/>
        </w:rPr>
        <w:t>1.</w:t>
      </w:r>
      <w:r>
        <w:rPr>
          <w:rFonts w:hint="eastAsia"/>
          <w:sz w:val="24"/>
        </w:rPr>
        <w:t>请求转发的时候，请求中所带的参数是放在数据包的包体当中，而重定向的时候请求所带的参数是放在包头当中的。</w:t>
      </w:r>
      <w:r>
        <w:rPr>
          <w:rFonts w:hint="eastAsia"/>
          <w:sz w:val="24"/>
        </w:rPr>
        <w:t>2.</w:t>
      </w:r>
      <w:r>
        <w:rPr>
          <w:rFonts w:hint="eastAsia"/>
          <w:sz w:val="24"/>
        </w:rPr>
        <w:t>转发的时候可以传参传的是对象，而重定向的时候所带的参数只能是字符串。</w:t>
      </w:r>
      <w:r>
        <w:rPr>
          <w:rFonts w:hint="eastAsia"/>
          <w:sz w:val="24"/>
        </w:rPr>
        <w:t>3.</w:t>
      </w:r>
      <w:r>
        <w:rPr>
          <w:rFonts w:hint="eastAsia"/>
          <w:sz w:val="24"/>
        </w:rPr>
        <w:t>使用转发的时候地址栏无变化，而使用重定向的时候地址栏会发生变化。</w:t>
      </w:r>
      <w:r>
        <w:rPr>
          <w:rFonts w:hint="eastAsia"/>
          <w:sz w:val="24"/>
        </w:rPr>
        <w:t>4.</w:t>
      </w:r>
      <w:r>
        <w:rPr>
          <w:rFonts w:hint="eastAsia"/>
          <w:sz w:val="24"/>
        </w:rPr>
        <w:t>请求范围不同，转发属于同一个请求范围而重定向属于两个不同的请求范围。</w:t>
      </w:r>
    </w:p>
    <w:p w:rsidR="008E5117" w:rsidRPr="00F101B6" w:rsidRDefault="008E5117" w:rsidP="008E5117">
      <w:pPr>
        <w:rPr>
          <w:rFonts w:hint="eastAsia"/>
          <w:b/>
          <w:sz w:val="24"/>
        </w:rPr>
      </w:pPr>
      <w:r w:rsidRPr="009E7BB8">
        <w:rPr>
          <w:rFonts w:hint="eastAsia"/>
          <w:sz w:val="24"/>
        </w:rPr>
        <w:t>2 struts</w:t>
      </w:r>
      <w:r w:rsidRPr="009E7BB8">
        <w:rPr>
          <w:rFonts w:hint="eastAsia"/>
          <w:sz w:val="24"/>
        </w:rPr>
        <w:t>中</w:t>
      </w:r>
      <w:r w:rsidRPr="009E7BB8">
        <w:rPr>
          <w:rFonts w:hint="eastAsia"/>
          <w:sz w:val="24"/>
        </w:rPr>
        <w:t>formbean</w:t>
      </w:r>
      <w:r w:rsidRPr="009E7BB8">
        <w:rPr>
          <w:rFonts w:hint="eastAsia"/>
          <w:sz w:val="24"/>
        </w:rPr>
        <w:t>、</w:t>
      </w:r>
      <w:r w:rsidRPr="009E7BB8">
        <w:rPr>
          <w:rFonts w:hint="eastAsia"/>
          <w:sz w:val="24"/>
        </w:rPr>
        <w:t>validator</w:t>
      </w:r>
      <w:r w:rsidRPr="009E7BB8">
        <w:rPr>
          <w:rFonts w:hint="eastAsia"/>
          <w:sz w:val="24"/>
        </w:rPr>
        <w:t>的相关内容。</w:t>
      </w:r>
      <w:r w:rsidRPr="00F101B6">
        <w:rPr>
          <w:rFonts w:hint="eastAsia"/>
          <w:b/>
          <w:sz w:val="24"/>
        </w:rPr>
        <w:t>(</w:t>
      </w:r>
      <w:r w:rsidRPr="00F101B6">
        <w:rPr>
          <w:rFonts w:hint="eastAsia"/>
          <w:b/>
          <w:sz w:val="24"/>
        </w:rPr>
        <w:t>我觉得这个题</w:t>
      </w:r>
      <w:r>
        <w:rPr>
          <w:rFonts w:hint="eastAsia"/>
          <w:b/>
          <w:sz w:val="24"/>
        </w:rPr>
        <w:t>如果出现似乎应该是在编程题中</w:t>
      </w:r>
      <w:r w:rsidRPr="00F101B6">
        <w:rPr>
          <w:rFonts w:hint="eastAsia"/>
          <w:b/>
          <w:sz w:val="24"/>
        </w:rPr>
        <w:t>)</w:t>
      </w:r>
    </w:p>
    <w:p w:rsidR="008E5117" w:rsidRDefault="008E5117" w:rsidP="008E5117">
      <w:pPr>
        <w:rPr>
          <w:rFonts w:hint="eastAsia"/>
          <w:sz w:val="24"/>
        </w:rPr>
      </w:pPr>
      <w:r w:rsidRPr="009E7BB8">
        <w:rPr>
          <w:rFonts w:hint="eastAsia"/>
          <w:sz w:val="24"/>
        </w:rPr>
        <w:t>3 JSP</w:t>
      </w:r>
      <w:r w:rsidRPr="009E7BB8">
        <w:rPr>
          <w:rFonts w:hint="eastAsia"/>
          <w:sz w:val="24"/>
        </w:rPr>
        <w:t>中有三种独立的向页面添加代码段的技术，写出其中的两种</w:t>
      </w:r>
    </w:p>
    <w:p w:rsidR="008E5117" w:rsidRPr="009E7BB8" w:rsidRDefault="008E5117" w:rsidP="008E5117">
      <w:pPr>
        <w:rPr>
          <w:rFonts w:hint="eastAsia"/>
          <w:sz w:val="24"/>
        </w:rPr>
      </w:pPr>
      <w:r>
        <w:rPr>
          <w:rFonts w:hint="eastAsia"/>
          <w:sz w:val="24"/>
        </w:rPr>
        <w:t xml:space="preserve"> </w:t>
      </w:r>
      <w:r>
        <w:rPr>
          <w:rFonts w:hint="eastAsia"/>
          <w:sz w:val="24"/>
        </w:rPr>
        <w:t>在</w:t>
      </w:r>
      <w:r>
        <w:rPr>
          <w:rFonts w:hint="eastAsia"/>
          <w:sz w:val="24"/>
        </w:rPr>
        <w:t>&lt;%%&gt;</w:t>
      </w:r>
      <w:r>
        <w:rPr>
          <w:rFonts w:hint="eastAsia"/>
          <w:sz w:val="24"/>
        </w:rPr>
        <w:t>中加入</w:t>
      </w:r>
      <w:r>
        <w:rPr>
          <w:sz w:val="24"/>
        </w:rPr>
        <w:t>J</w:t>
      </w:r>
      <w:r>
        <w:rPr>
          <w:rFonts w:hint="eastAsia"/>
          <w:sz w:val="24"/>
        </w:rPr>
        <w:t>ava</w:t>
      </w:r>
      <w:r>
        <w:rPr>
          <w:rFonts w:hint="eastAsia"/>
          <w:sz w:val="24"/>
        </w:rPr>
        <w:t>脚本；</w:t>
      </w:r>
      <w:r>
        <w:rPr>
          <w:rFonts w:hint="eastAsia"/>
          <w:sz w:val="24"/>
        </w:rPr>
        <w:t xml:space="preserve">jstl </w:t>
      </w:r>
      <w:r>
        <w:rPr>
          <w:rFonts w:hint="eastAsia"/>
          <w:sz w:val="24"/>
        </w:rPr>
        <w:t>、</w:t>
      </w:r>
      <w:r>
        <w:rPr>
          <w:rFonts w:hint="eastAsia"/>
          <w:sz w:val="24"/>
        </w:rPr>
        <w:t>el</w:t>
      </w:r>
      <w:r>
        <w:rPr>
          <w:rFonts w:hint="eastAsia"/>
          <w:sz w:val="24"/>
        </w:rPr>
        <w:t>表达式。</w:t>
      </w:r>
    </w:p>
    <w:p w:rsidR="008E5117" w:rsidRDefault="008E5117" w:rsidP="008E5117">
      <w:pPr>
        <w:rPr>
          <w:rFonts w:hint="eastAsia"/>
          <w:sz w:val="24"/>
        </w:rPr>
      </w:pPr>
      <w:r w:rsidRPr="009E7BB8">
        <w:rPr>
          <w:rFonts w:hint="eastAsia"/>
          <w:sz w:val="24"/>
        </w:rPr>
        <w:t xml:space="preserve">4 </w:t>
      </w:r>
      <w:r w:rsidRPr="009E7BB8">
        <w:rPr>
          <w:rFonts w:hint="eastAsia"/>
          <w:sz w:val="24"/>
        </w:rPr>
        <w:t>结合你所做项目中用到的一个框架，谈谈它的特点，利弊，主要结合业务描述</w:t>
      </w:r>
    </w:p>
    <w:p w:rsidR="008E5117" w:rsidRDefault="008E5117" w:rsidP="008E5117">
      <w:pPr>
        <w:rPr>
          <w:rFonts w:hint="eastAsia"/>
          <w:sz w:val="24"/>
        </w:rPr>
      </w:pPr>
      <w:r>
        <w:rPr>
          <w:sz w:val="24"/>
        </w:rPr>
        <w:t>H</w:t>
      </w:r>
      <w:r>
        <w:rPr>
          <w:rFonts w:hint="eastAsia"/>
          <w:sz w:val="24"/>
        </w:rPr>
        <w:t>ibernate</w:t>
      </w:r>
      <w:r>
        <w:rPr>
          <w:rFonts w:hint="eastAsia"/>
          <w:sz w:val="24"/>
        </w:rPr>
        <w:t>框架：其主要优点在于：</w:t>
      </w:r>
      <w:r w:rsidRPr="009576F6">
        <w:rPr>
          <w:rFonts w:hint="eastAsia"/>
          <w:sz w:val="24"/>
        </w:rPr>
        <w:t xml:space="preserve">1. </w:t>
      </w:r>
      <w:r w:rsidRPr="009576F6">
        <w:rPr>
          <w:rFonts w:hint="eastAsia"/>
          <w:sz w:val="24"/>
        </w:rPr>
        <w:t>对</w:t>
      </w:r>
      <w:r w:rsidRPr="009576F6">
        <w:rPr>
          <w:rFonts w:hint="eastAsia"/>
          <w:sz w:val="24"/>
        </w:rPr>
        <w:t>JDBC</w:t>
      </w:r>
      <w:r>
        <w:rPr>
          <w:rFonts w:hint="eastAsia"/>
          <w:sz w:val="24"/>
        </w:rPr>
        <w:t>访问数据库的代码做了封装，大大简化了数据访问层繁琐的重复性代码。</w:t>
      </w:r>
      <w:r w:rsidRPr="009576F6">
        <w:rPr>
          <w:rFonts w:hint="eastAsia"/>
          <w:sz w:val="24"/>
        </w:rPr>
        <w:t>2. Hibernate</w:t>
      </w:r>
      <w:r w:rsidRPr="009576F6">
        <w:rPr>
          <w:rFonts w:hint="eastAsia"/>
          <w:sz w:val="24"/>
        </w:rPr>
        <w:t>是一个基于</w:t>
      </w:r>
      <w:r w:rsidRPr="009576F6">
        <w:rPr>
          <w:rFonts w:hint="eastAsia"/>
          <w:sz w:val="24"/>
        </w:rPr>
        <w:t>JDBC</w:t>
      </w:r>
      <w:r w:rsidRPr="009576F6">
        <w:rPr>
          <w:rFonts w:hint="eastAsia"/>
          <w:sz w:val="24"/>
        </w:rPr>
        <w:t>的主流持久化框架，是一个优秀的</w:t>
      </w:r>
      <w:r w:rsidRPr="009576F6">
        <w:rPr>
          <w:rFonts w:hint="eastAsia"/>
          <w:sz w:val="24"/>
        </w:rPr>
        <w:t>ORM</w:t>
      </w:r>
      <w:r w:rsidRPr="009576F6">
        <w:rPr>
          <w:rFonts w:hint="eastAsia"/>
          <w:sz w:val="24"/>
        </w:rPr>
        <w:t>实现。他很大程度的简化</w:t>
      </w:r>
      <w:r w:rsidRPr="009576F6">
        <w:rPr>
          <w:rFonts w:hint="eastAsia"/>
          <w:sz w:val="24"/>
        </w:rPr>
        <w:t>DAO</w:t>
      </w:r>
      <w:r w:rsidRPr="009576F6">
        <w:rPr>
          <w:rFonts w:hint="eastAsia"/>
          <w:sz w:val="24"/>
        </w:rPr>
        <w:t>层的编码工作</w:t>
      </w:r>
      <w:r w:rsidRPr="009576F6">
        <w:rPr>
          <w:rFonts w:hint="eastAsia"/>
          <w:sz w:val="24"/>
        </w:rPr>
        <w:t>3. hibernate</w:t>
      </w:r>
      <w:r w:rsidRPr="009576F6">
        <w:rPr>
          <w:rFonts w:hint="eastAsia"/>
          <w:sz w:val="24"/>
        </w:rPr>
        <w:t>使用</w:t>
      </w:r>
      <w:r w:rsidRPr="009576F6">
        <w:rPr>
          <w:rFonts w:hint="eastAsia"/>
          <w:sz w:val="24"/>
        </w:rPr>
        <w:t>Java</w:t>
      </w:r>
      <w:r w:rsidRPr="009576F6">
        <w:rPr>
          <w:rFonts w:hint="eastAsia"/>
          <w:sz w:val="24"/>
        </w:rPr>
        <w:t>反射机制，而不是字节码增强程序来实现透明性。</w:t>
      </w:r>
      <w:r w:rsidRPr="009576F6">
        <w:rPr>
          <w:rFonts w:hint="eastAsia"/>
          <w:sz w:val="24"/>
        </w:rPr>
        <w:t>4. hibernate</w:t>
      </w:r>
      <w:r w:rsidRPr="009576F6">
        <w:rPr>
          <w:rFonts w:hint="eastAsia"/>
          <w:sz w:val="24"/>
        </w:rPr>
        <w:t>的性能非常好，因为它是个轻量级框架。映射的灵活性很出色。它支持各种关系数据库，从一对一到多对多的各种复杂关系。</w:t>
      </w:r>
      <w:r>
        <w:rPr>
          <w:rFonts w:hint="eastAsia"/>
          <w:sz w:val="24"/>
        </w:rPr>
        <w:t>5.</w:t>
      </w:r>
      <w:r w:rsidRPr="009576F6">
        <w:rPr>
          <w:rFonts w:hint="eastAsia"/>
        </w:rPr>
        <w:t xml:space="preserve"> </w:t>
      </w:r>
      <w:r w:rsidRPr="009576F6">
        <w:rPr>
          <w:rFonts w:hint="eastAsia"/>
          <w:sz w:val="24"/>
        </w:rPr>
        <w:t>当</w:t>
      </w:r>
      <w:r w:rsidRPr="009576F6">
        <w:rPr>
          <w:rFonts w:hint="eastAsia"/>
          <w:sz w:val="24"/>
        </w:rPr>
        <w:t>Hibernate</w:t>
      </w:r>
      <w:r w:rsidRPr="009576F6">
        <w:rPr>
          <w:rFonts w:hint="eastAsia"/>
          <w:sz w:val="24"/>
        </w:rPr>
        <w:t>在查询数据的时候，数据并没有存在与内存中，当程序真正对数据的操作时，对象才存在与内存中，就实现了延迟加载，他节省了服务器的内存开销，从而提高了服务器的性能。</w:t>
      </w:r>
      <w:r>
        <w:rPr>
          <w:rFonts w:hint="eastAsia"/>
          <w:sz w:val="24"/>
        </w:rPr>
        <w:t>6.hibernate</w:t>
      </w:r>
      <w:r>
        <w:rPr>
          <w:rFonts w:hint="eastAsia"/>
          <w:sz w:val="24"/>
        </w:rPr>
        <w:t>中加入了一、二级缓存，</w:t>
      </w:r>
      <w:r>
        <w:rPr>
          <w:rFonts w:hint="eastAsia"/>
          <w:sz w:val="24"/>
        </w:rPr>
        <w:t>ehcache</w:t>
      </w:r>
      <w:r>
        <w:rPr>
          <w:rFonts w:hint="eastAsia"/>
          <w:sz w:val="24"/>
        </w:rPr>
        <w:t>提升了服务器的性能。</w:t>
      </w:r>
    </w:p>
    <w:p w:rsidR="008E5117" w:rsidRPr="009576F6" w:rsidRDefault="008E5117" w:rsidP="008E5117">
      <w:pPr>
        <w:rPr>
          <w:rFonts w:hint="eastAsia"/>
          <w:sz w:val="24"/>
        </w:rPr>
      </w:pPr>
      <w:r>
        <w:rPr>
          <w:rFonts w:hint="eastAsia"/>
          <w:sz w:val="24"/>
        </w:rPr>
        <w:t>其主要缺点在于：</w:t>
      </w:r>
      <w:r>
        <w:rPr>
          <w:rFonts w:hint="eastAsia"/>
          <w:sz w:val="24"/>
        </w:rPr>
        <w:t>1.</w:t>
      </w:r>
      <w:r>
        <w:rPr>
          <w:rFonts w:hint="eastAsia"/>
          <w:sz w:val="24"/>
        </w:rPr>
        <w:t>虽然使用</w:t>
      </w:r>
      <w:r>
        <w:rPr>
          <w:rFonts w:hint="eastAsia"/>
          <w:sz w:val="24"/>
        </w:rPr>
        <w:t>hibernate</w:t>
      </w:r>
      <w:r>
        <w:rPr>
          <w:rFonts w:hint="eastAsia"/>
          <w:sz w:val="24"/>
        </w:rPr>
        <w:t>减少了大量重复代码的编写，提升了程序以及服务器的性能但是对于初学者而言配置文件太多而且太繁杂，不能很好的应用他的优势。</w:t>
      </w:r>
      <w:r>
        <w:rPr>
          <w:rFonts w:hint="eastAsia"/>
          <w:sz w:val="24"/>
        </w:rPr>
        <w:t>2.</w:t>
      </w:r>
      <w:r>
        <w:rPr>
          <w:rFonts w:hint="eastAsia"/>
          <w:sz w:val="24"/>
        </w:rPr>
        <w:t>使用</w:t>
      </w:r>
      <w:r>
        <w:rPr>
          <w:rFonts w:hint="eastAsia"/>
          <w:sz w:val="24"/>
        </w:rPr>
        <w:t>hibernate</w:t>
      </w:r>
      <w:r>
        <w:rPr>
          <w:rFonts w:hint="eastAsia"/>
          <w:sz w:val="24"/>
        </w:rPr>
        <w:t>的时候他的底层对于我们而言是透明的，出现问题的时候调试不是很方便。</w:t>
      </w:r>
    </w:p>
    <w:p w:rsidR="008E5117" w:rsidRDefault="008E5117" w:rsidP="008E5117">
      <w:pPr>
        <w:rPr>
          <w:rFonts w:hint="eastAsia"/>
          <w:b/>
          <w:sz w:val="24"/>
        </w:rPr>
      </w:pPr>
      <w:r w:rsidRPr="00F101B6">
        <w:rPr>
          <w:rFonts w:hint="eastAsia"/>
          <w:b/>
          <w:sz w:val="24"/>
        </w:rPr>
        <w:t>(</w:t>
      </w:r>
      <w:r w:rsidRPr="00F101B6">
        <w:rPr>
          <w:rFonts w:hint="eastAsia"/>
          <w:b/>
          <w:sz w:val="24"/>
        </w:rPr>
        <w:t>简述</w:t>
      </w:r>
      <w:r w:rsidRPr="00F101B6">
        <w:rPr>
          <w:rFonts w:hint="eastAsia"/>
          <w:b/>
          <w:sz w:val="24"/>
        </w:rPr>
        <w:t>JAVA</w:t>
      </w:r>
      <w:r w:rsidRPr="00F101B6">
        <w:rPr>
          <w:rFonts w:hint="eastAsia"/>
          <w:b/>
          <w:sz w:val="24"/>
        </w:rPr>
        <w:t>的垃圾回收机制优点和原理，并考虑</w:t>
      </w:r>
      <w:r w:rsidRPr="00F101B6">
        <w:rPr>
          <w:rFonts w:hint="eastAsia"/>
          <w:b/>
          <w:sz w:val="24"/>
        </w:rPr>
        <w:t>2</w:t>
      </w:r>
      <w:r w:rsidRPr="00F101B6">
        <w:rPr>
          <w:rFonts w:hint="eastAsia"/>
          <w:b/>
          <w:sz w:val="24"/>
        </w:rPr>
        <w:t>种回收机制</w:t>
      </w:r>
      <w:r w:rsidRPr="00F101B6">
        <w:rPr>
          <w:rFonts w:ascii="宋体" w:hAnsi="宋体" w:hint="eastAsia"/>
          <w:b/>
          <w:sz w:val="24"/>
        </w:rPr>
        <w:t>。有可能在简答中考</w:t>
      </w:r>
      <w:r w:rsidRPr="00F101B6">
        <w:rPr>
          <w:rFonts w:hint="eastAsia"/>
          <w:b/>
          <w:sz w:val="24"/>
        </w:rPr>
        <w:t>)</w:t>
      </w:r>
    </w:p>
    <w:p w:rsidR="008E5117" w:rsidRPr="004E5D58" w:rsidRDefault="008E5117" w:rsidP="008E5117">
      <w:pPr>
        <w:rPr>
          <w:rFonts w:hint="eastAsia"/>
          <w:sz w:val="24"/>
        </w:rPr>
      </w:pPr>
      <w:r w:rsidRPr="004E5D58">
        <w:rPr>
          <w:rFonts w:hint="eastAsia"/>
          <w:sz w:val="24"/>
        </w:rPr>
        <w:t>Java</w:t>
      </w:r>
      <w:r w:rsidRPr="004E5D58">
        <w:rPr>
          <w:rFonts w:hint="eastAsia"/>
          <w:sz w:val="24"/>
        </w:rPr>
        <w:t>语言中一个显著的特点就是引入了垃圾回收机制，使</w:t>
      </w:r>
      <w:r w:rsidRPr="004E5D58">
        <w:rPr>
          <w:rFonts w:hint="eastAsia"/>
          <w:sz w:val="24"/>
        </w:rPr>
        <w:t>c++</w:t>
      </w:r>
      <w:r w:rsidRPr="004E5D58">
        <w:rPr>
          <w:rFonts w:hint="eastAsia"/>
          <w:sz w:val="24"/>
        </w:rPr>
        <w:t>程序员最头疼的内存管理的问题迎刃而解，它使得</w:t>
      </w:r>
      <w:r w:rsidRPr="004E5D58">
        <w:rPr>
          <w:rFonts w:hint="eastAsia"/>
          <w:sz w:val="24"/>
        </w:rPr>
        <w:t>Java</w:t>
      </w:r>
      <w:r w:rsidRPr="004E5D58">
        <w:rPr>
          <w:rFonts w:hint="eastAsia"/>
          <w:sz w:val="24"/>
        </w:rPr>
        <w:t>程序员在编写程序的时候不再需要考虑内存管理。由于有个垃圾回收机制，</w:t>
      </w:r>
      <w:r w:rsidRPr="004E5D58">
        <w:rPr>
          <w:rFonts w:hint="eastAsia"/>
          <w:sz w:val="24"/>
        </w:rPr>
        <w:t>Java</w:t>
      </w:r>
      <w:r w:rsidRPr="004E5D58">
        <w:rPr>
          <w:rFonts w:hint="eastAsia"/>
          <w:sz w:val="24"/>
        </w:rPr>
        <w:t>中的对象不再有</w:t>
      </w:r>
      <w:r w:rsidRPr="004E5D58">
        <w:rPr>
          <w:rFonts w:hint="eastAsia"/>
          <w:sz w:val="24"/>
        </w:rPr>
        <w:t>"</w:t>
      </w:r>
      <w:r w:rsidRPr="004E5D58">
        <w:rPr>
          <w:rFonts w:hint="eastAsia"/>
          <w:sz w:val="24"/>
        </w:rPr>
        <w:t>作用域</w:t>
      </w:r>
      <w:r w:rsidRPr="004E5D58">
        <w:rPr>
          <w:rFonts w:hint="eastAsia"/>
          <w:sz w:val="24"/>
        </w:rPr>
        <w:t>"</w:t>
      </w:r>
      <w:r w:rsidRPr="004E5D58">
        <w:rPr>
          <w:rFonts w:hint="eastAsia"/>
          <w:sz w:val="24"/>
        </w:rPr>
        <w:t>的概念，只有对象的引用才有</w:t>
      </w:r>
      <w:r w:rsidRPr="004E5D58">
        <w:rPr>
          <w:rFonts w:hint="eastAsia"/>
          <w:sz w:val="24"/>
        </w:rPr>
        <w:t>"</w:t>
      </w:r>
      <w:r w:rsidRPr="004E5D58">
        <w:rPr>
          <w:rFonts w:hint="eastAsia"/>
          <w:sz w:val="24"/>
        </w:rPr>
        <w:t>作用域</w:t>
      </w:r>
      <w:r w:rsidRPr="004E5D58">
        <w:rPr>
          <w:rFonts w:hint="eastAsia"/>
          <w:sz w:val="24"/>
        </w:rPr>
        <w:t>"</w:t>
      </w:r>
      <w:r w:rsidRPr="004E5D58">
        <w:rPr>
          <w:rFonts w:hint="eastAsia"/>
          <w:sz w:val="24"/>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8E5117" w:rsidRPr="009E7BB8" w:rsidRDefault="008E5117" w:rsidP="008E5117">
      <w:pPr>
        <w:rPr>
          <w:rFonts w:hint="eastAsia"/>
          <w:sz w:val="24"/>
        </w:rPr>
      </w:pPr>
      <w:r w:rsidRPr="009E7BB8">
        <w:rPr>
          <w:rFonts w:hint="eastAsia"/>
          <w:sz w:val="24"/>
        </w:rPr>
        <w:t>编程题</w:t>
      </w:r>
    </w:p>
    <w:p w:rsidR="008E5117" w:rsidRDefault="008E5117" w:rsidP="008E5117">
      <w:pPr>
        <w:rPr>
          <w:rFonts w:hint="eastAsia"/>
          <w:sz w:val="24"/>
        </w:rPr>
      </w:pPr>
      <w:r w:rsidRPr="009E7BB8">
        <w:rPr>
          <w:rFonts w:hint="eastAsia"/>
          <w:sz w:val="24"/>
        </w:rPr>
        <w:t>1</w:t>
      </w:r>
      <w:r w:rsidRPr="009E7BB8">
        <w:rPr>
          <w:rFonts w:hint="eastAsia"/>
          <w:sz w:val="24"/>
        </w:rPr>
        <w:t>写一个</w:t>
      </w:r>
      <w:r w:rsidRPr="009E7BB8">
        <w:rPr>
          <w:rFonts w:hint="eastAsia"/>
          <w:sz w:val="24"/>
        </w:rPr>
        <w:t>JSP</w:t>
      </w:r>
      <w:r w:rsidRPr="009E7BB8">
        <w:rPr>
          <w:rFonts w:hint="eastAsia"/>
          <w:sz w:val="24"/>
        </w:rPr>
        <w:t>中关于</w:t>
      </w:r>
      <w:r w:rsidRPr="009E7BB8">
        <w:rPr>
          <w:rFonts w:hint="eastAsia"/>
          <w:sz w:val="24"/>
        </w:rPr>
        <w:t>error-page 404</w:t>
      </w:r>
      <w:r w:rsidRPr="009E7BB8">
        <w:rPr>
          <w:rFonts w:hint="eastAsia"/>
          <w:sz w:val="24"/>
        </w:rPr>
        <w:t>错误的配置，让其指向</w:t>
      </w:r>
      <w:r w:rsidRPr="009E7BB8">
        <w:rPr>
          <w:rFonts w:hint="eastAsia"/>
          <w:sz w:val="24"/>
        </w:rPr>
        <w:t>error404.jsp</w:t>
      </w:r>
      <w:r w:rsidRPr="009E7BB8">
        <w:rPr>
          <w:rFonts w:hint="eastAsia"/>
          <w:sz w:val="24"/>
        </w:rPr>
        <w:t>的页面，</w:t>
      </w:r>
    </w:p>
    <w:p w:rsidR="008E5117" w:rsidRDefault="008E5117" w:rsidP="008E5117">
      <w:pPr>
        <w:rPr>
          <w:rFonts w:hint="eastAsia"/>
          <w:sz w:val="24"/>
        </w:rPr>
      </w:pPr>
      <w:r w:rsidRPr="009E7BB8">
        <w:rPr>
          <w:rFonts w:hint="eastAsia"/>
          <w:sz w:val="24"/>
        </w:rPr>
        <w:t>或者描述其配置的原理</w:t>
      </w:r>
    </w:p>
    <w:p w:rsidR="008E5117" w:rsidRDefault="008E5117" w:rsidP="008E5117">
      <w:pPr>
        <w:rPr>
          <w:rFonts w:hint="eastAsia"/>
          <w:sz w:val="24"/>
        </w:rPr>
      </w:pPr>
      <w:r>
        <w:rPr>
          <w:rFonts w:hint="eastAsia"/>
          <w:sz w:val="24"/>
        </w:rPr>
        <w:t>&lt;error-page&gt;</w:t>
      </w:r>
    </w:p>
    <w:p w:rsidR="008E5117" w:rsidRDefault="008E5117" w:rsidP="008E5117">
      <w:pPr>
        <w:ind w:firstLine="480"/>
        <w:rPr>
          <w:rFonts w:hint="eastAsia"/>
          <w:sz w:val="24"/>
        </w:rPr>
      </w:pPr>
      <w:r>
        <w:rPr>
          <w:rFonts w:hint="eastAsia"/>
          <w:sz w:val="24"/>
        </w:rPr>
        <w:t>&lt;error-code&gt;404&lt;/error-code&gt;</w:t>
      </w:r>
    </w:p>
    <w:p w:rsidR="008E5117" w:rsidRDefault="008E5117" w:rsidP="008E5117">
      <w:pPr>
        <w:ind w:firstLine="480"/>
        <w:rPr>
          <w:rFonts w:hint="eastAsia"/>
          <w:sz w:val="24"/>
        </w:rPr>
      </w:pPr>
      <w:r>
        <w:rPr>
          <w:rFonts w:hint="eastAsia"/>
          <w:sz w:val="24"/>
        </w:rPr>
        <w:t>&lt;location&gt;</w:t>
      </w:r>
      <w:r w:rsidRPr="009E7BB8">
        <w:rPr>
          <w:rFonts w:hint="eastAsia"/>
          <w:sz w:val="24"/>
        </w:rPr>
        <w:t>error404.jsp</w:t>
      </w:r>
      <w:r>
        <w:rPr>
          <w:rFonts w:hint="eastAsia"/>
          <w:sz w:val="24"/>
        </w:rPr>
        <w:t>&lt;/location&gt;</w:t>
      </w:r>
    </w:p>
    <w:p w:rsidR="008E5117" w:rsidRPr="009E7BB8" w:rsidRDefault="008E5117" w:rsidP="008E5117">
      <w:pPr>
        <w:rPr>
          <w:rFonts w:hint="eastAsia"/>
          <w:sz w:val="24"/>
        </w:rPr>
      </w:pPr>
      <w:r>
        <w:rPr>
          <w:rFonts w:hint="eastAsia"/>
          <w:sz w:val="24"/>
        </w:rPr>
        <w:t>&lt;/error_page&gt;</w:t>
      </w:r>
    </w:p>
    <w:p w:rsidR="008E5117" w:rsidRDefault="008E5117" w:rsidP="008E5117">
      <w:pPr>
        <w:rPr>
          <w:rFonts w:hint="eastAsia"/>
          <w:sz w:val="24"/>
        </w:rPr>
      </w:pPr>
      <w:r w:rsidRPr="009E7BB8">
        <w:rPr>
          <w:rFonts w:hint="eastAsia"/>
          <w:sz w:val="24"/>
        </w:rPr>
        <w:t xml:space="preserve">2 </w:t>
      </w:r>
      <w:r w:rsidRPr="009E7BB8">
        <w:rPr>
          <w:rFonts w:hint="eastAsia"/>
          <w:sz w:val="24"/>
        </w:rPr>
        <w:t>将一个</w:t>
      </w:r>
      <w:r w:rsidRPr="009E7BB8">
        <w:rPr>
          <w:rFonts w:hint="eastAsia"/>
          <w:sz w:val="24"/>
        </w:rPr>
        <w:t>int</w:t>
      </w:r>
      <w:r w:rsidRPr="009E7BB8">
        <w:rPr>
          <w:rFonts w:hint="eastAsia"/>
          <w:sz w:val="24"/>
        </w:rPr>
        <w:t>型数组写到一个</w:t>
      </w:r>
      <w:r w:rsidRPr="009E7BB8">
        <w:rPr>
          <w:rFonts w:hint="eastAsia"/>
          <w:sz w:val="24"/>
        </w:rPr>
        <w:t>temp.dat</w:t>
      </w:r>
      <w:r w:rsidRPr="009E7BB8">
        <w:rPr>
          <w:rFonts w:hint="eastAsia"/>
          <w:sz w:val="24"/>
        </w:rPr>
        <w:t>文件中，再从</w:t>
      </w:r>
      <w:r w:rsidRPr="009E7BB8">
        <w:rPr>
          <w:rFonts w:hint="eastAsia"/>
          <w:sz w:val="24"/>
        </w:rPr>
        <w:t>temp.dat</w:t>
      </w:r>
      <w:r w:rsidRPr="009E7BB8">
        <w:rPr>
          <w:rFonts w:hint="eastAsia"/>
          <w:sz w:val="24"/>
        </w:rPr>
        <w:t>中读出，并在控制台上逆序打印数组元素</w:t>
      </w:r>
      <w:r>
        <w:rPr>
          <w:rFonts w:hint="eastAsia"/>
          <w:sz w:val="24"/>
        </w:rPr>
        <w:t>(</w:t>
      </w:r>
      <w:r w:rsidRPr="00AA7065">
        <w:rPr>
          <w:rFonts w:hint="eastAsia"/>
          <w:color w:val="FF0000"/>
          <w:sz w:val="24"/>
        </w:rPr>
        <w:t>包自己导</w:t>
      </w:r>
      <w:r>
        <w:rPr>
          <w:rFonts w:hint="eastAsia"/>
          <w:sz w:val="24"/>
        </w:rPr>
        <w:t>)</w:t>
      </w:r>
    </w:p>
    <w:p w:rsidR="008E5117" w:rsidRPr="00274584" w:rsidRDefault="008E5117" w:rsidP="008E5117">
      <w:pPr>
        <w:rPr>
          <w:sz w:val="24"/>
        </w:rPr>
      </w:pPr>
      <w:r w:rsidRPr="00274584">
        <w:rPr>
          <w:sz w:val="24"/>
        </w:rPr>
        <w:t>public class Test {</w:t>
      </w:r>
    </w:p>
    <w:p w:rsidR="008E5117" w:rsidRPr="00274584" w:rsidRDefault="008E5117" w:rsidP="008E5117">
      <w:pPr>
        <w:rPr>
          <w:sz w:val="24"/>
        </w:rPr>
      </w:pPr>
      <w:r w:rsidRPr="00274584">
        <w:rPr>
          <w:sz w:val="24"/>
        </w:rPr>
        <w:tab/>
        <w:t>public static void main(String[] args) {</w:t>
      </w:r>
    </w:p>
    <w:p w:rsidR="008E5117" w:rsidRPr="00274584" w:rsidRDefault="008E5117" w:rsidP="008E5117">
      <w:pPr>
        <w:rPr>
          <w:sz w:val="24"/>
        </w:rPr>
      </w:pPr>
      <w:r w:rsidRPr="00274584">
        <w:rPr>
          <w:sz w:val="24"/>
        </w:rPr>
        <w:tab/>
      </w:r>
      <w:r w:rsidRPr="00274584">
        <w:rPr>
          <w:sz w:val="24"/>
        </w:rPr>
        <w:tab/>
        <w:t>int[] num = { 1, 2, 3, 4, 5, 6, 7, 8, 9, 0 };</w:t>
      </w:r>
    </w:p>
    <w:p w:rsidR="008E5117" w:rsidRPr="00274584" w:rsidRDefault="008E5117" w:rsidP="008E5117">
      <w:pPr>
        <w:rPr>
          <w:sz w:val="24"/>
        </w:rPr>
      </w:pPr>
      <w:r w:rsidRPr="00274584">
        <w:rPr>
          <w:sz w:val="24"/>
        </w:rPr>
        <w:tab/>
      </w:r>
      <w:r w:rsidRPr="00274584">
        <w:rPr>
          <w:sz w:val="24"/>
        </w:rPr>
        <w:tab/>
        <w:t>PrintWriter os = null;</w:t>
      </w:r>
    </w:p>
    <w:p w:rsidR="008E5117" w:rsidRPr="00274584" w:rsidRDefault="008E5117" w:rsidP="008E5117">
      <w:pPr>
        <w:rPr>
          <w:sz w:val="24"/>
        </w:rPr>
      </w:pPr>
      <w:r w:rsidRPr="00274584">
        <w:rPr>
          <w:sz w:val="24"/>
        </w:rPr>
        <w:tab/>
      </w:r>
      <w:r w:rsidRPr="00274584">
        <w:rPr>
          <w:sz w:val="24"/>
        </w:rPr>
        <w:tab/>
        <w:t>try {</w:t>
      </w:r>
    </w:p>
    <w:p w:rsidR="008E5117" w:rsidRPr="00274584" w:rsidRDefault="008E5117" w:rsidP="008E5117">
      <w:pPr>
        <w:rPr>
          <w:sz w:val="24"/>
        </w:rPr>
      </w:pPr>
      <w:r w:rsidRPr="00274584">
        <w:rPr>
          <w:sz w:val="24"/>
        </w:rPr>
        <w:tab/>
      </w:r>
      <w:r w:rsidRPr="00274584">
        <w:rPr>
          <w:sz w:val="24"/>
        </w:rPr>
        <w:tab/>
      </w:r>
      <w:r w:rsidRPr="00274584">
        <w:rPr>
          <w:sz w:val="24"/>
        </w:rPr>
        <w:tab/>
        <w:t>os = new PrintWriter(new FileOutputStream("d:/tmp.dat"));</w:t>
      </w:r>
    </w:p>
    <w:p w:rsidR="008E5117" w:rsidRPr="00274584" w:rsidRDefault="008E5117" w:rsidP="008E5117">
      <w:pPr>
        <w:rPr>
          <w:sz w:val="24"/>
        </w:rPr>
      </w:pPr>
      <w:r w:rsidRPr="00274584">
        <w:rPr>
          <w:sz w:val="24"/>
        </w:rPr>
        <w:tab/>
      </w:r>
      <w:r w:rsidRPr="00274584">
        <w:rPr>
          <w:sz w:val="24"/>
        </w:rPr>
        <w:tab/>
      </w:r>
      <w:r w:rsidRPr="00274584">
        <w:rPr>
          <w:sz w:val="24"/>
        </w:rPr>
        <w:tab/>
        <w:t>for (int b : num)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os.print(b);</w:t>
      </w:r>
    </w:p>
    <w:p w:rsidR="008E5117" w:rsidRPr="00274584" w:rsidRDefault="008E5117" w:rsidP="008E5117">
      <w:pPr>
        <w:rPr>
          <w:sz w:val="24"/>
        </w:rPr>
      </w:pPr>
      <w:r w:rsidRPr="00274584">
        <w:rPr>
          <w:sz w:val="24"/>
        </w:rPr>
        <w:tab/>
      </w:r>
      <w:r w:rsidRPr="00274584">
        <w:rPr>
          <w:sz w:val="24"/>
        </w:rPr>
        <w:tab/>
      </w:r>
      <w:r w:rsidRPr="00274584">
        <w:rPr>
          <w:sz w:val="24"/>
        </w:rPr>
        <w:tab/>
        <w:t>}</w:t>
      </w:r>
    </w:p>
    <w:p w:rsidR="008E5117" w:rsidRPr="00274584" w:rsidRDefault="008E5117" w:rsidP="008E5117">
      <w:pPr>
        <w:rPr>
          <w:sz w:val="24"/>
        </w:rPr>
      </w:pPr>
      <w:r w:rsidRPr="00274584">
        <w:rPr>
          <w:sz w:val="24"/>
        </w:rPr>
        <w:tab/>
      </w:r>
      <w:r w:rsidRPr="00274584">
        <w:rPr>
          <w:sz w:val="24"/>
        </w:rPr>
        <w:tab/>
      </w:r>
      <w:r w:rsidRPr="00274584">
        <w:rPr>
          <w:sz w:val="24"/>
        </w:rPr>
        <w:tab/>
        <w:t>os.flush();</w:t>
      </w:r>
    </w:p>
    <w:p w:rsidR="008E5117" w:rsidRPr="00274584" w:rsidRDefault="008E5117" w:rsidP="008E5117">
      <w:pPr>
        <w:rPr>
          <w:sz w:val="24"/>
        </w:rPr>
      </w:pPr>
      <w:r w:rsidRPr="00274584">
        <w:rPr>
          <w:sz w:val="24"/>
        </w:rPr>
        <w:tab/>
      </w:r>
      <w:r w:rsidRPr="00274584">
        <w:rPr>
          <w:sz w:val="24"/>
        </w:rPr>
        <w:tab/>
        <w:t>} catch (Exception e) {</w:t>
      </w:r>
    </w:p>
    <w:p w:rsidR="008E5117" w:rsidRPr="00274584" w:rsidRDefault="008E5117" w:rsidP="008E5117">
      <w:pPr>
        <w:rPr>
          <w:sz w:val="24"/>
        </w:rPr>
      </w:pPr>
      <w:r w:rsidRPr="00274584">
        <w:rPr>
          <w:sz w:val="24"/>
        </w:rPr>
        <w:tab/>
      </w:r>
      <w:r w:rsidRPr="00274584">
        <w:rPr>
          <w:sz w:val="24"/>
        </w:rPr>
        <w:tab/>
      </w:r>
      <w:r w:rsidRPr="00274584">
        <w:rPr>
          <w:sz w:val="24"/>
        </w:rPr>
        <w:tab/>
        <w:t>e.printStackTrace();</w:t>
      </w:r>
    </w:p>
    <w:p w:rsidR="008E5117" w:rsidRPr="00274584" w:rsidRDefault="008E5117" w:rsidP="008E5117">
      <w:pPr>
        <w:rPr>
          <w:sz w:val="24"/>
        </w:rPr>
      </w:pPr>
      <w:r w:rsidRPr="00274584">
        <w:rPr>
          <w:sz w:val="24"/>
        </w:rPr>
        <w:tab/>
      </w:r>
      <w:r w:rsidRPr="00274584">
        <w:rPr>
          <w:sz w:val="24"/>
        </w:rPr>
        <w:tab/>
        <w:t>} finally {</w:t>
      </w:r>
    </w:p>
    <w:p w:rsidR="008E5117" w:rsidRPr="00274584" w:rsidRDefault="008E5117" w:rsidP="008E5117">
      <w:pPr>
        <w:rPr>
          <w:sz w:val="24"/>
        </w:rPr>
      </w:pPr>
      <w:r w:rsidRPr="00274584">
        <w:rPr>
          <w:sz w:val="24"/>
        </w:rPr>
        <w:tab/>
      </w:r>
      <w:r w:rsidRPr="00274584">
        <w:rPr>
          <w:sz w:val="24"/>
        </w:rPr>
        <w:tab/>
      </w:r>
      <w:r w:rsidRPr="00274584">
        <w:rPr>
          <w:sz w:val="24"/>
        </w:rPr>
        <w:tab/>
        <w:t>try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os.close();</w:t>
      </w:r>
    </w:p>
    <w:p w:rsidR="008E5117" w:rsidRPr="00274584" w:rsidRDefault="008E5117" w:rsidP="008E5117">
      <w:pPr>
        <w:rPr>
          <w:sz w:val="24"/>
        </w:rPr>
      </w:pPr>
      <w:r w:rsidRPr="00274584">
        <w:rPr>
          <w:sz w:val="24"/>
        </w:rPr>
        <w:tab/>
      </w:r>
      <w:r w:rsidRPr="00274584">
        <w:rPr>
          <w:sz w:val="24"/>
        </w:rPr>
        <w:tab/>
      </w:r>
      <w:r w:rsidRPr="00274584">
        <w:rPr>
          <w:sz w:val="24"/>
        </w:rPr>
        <w:tab/>
        <w:t>} catch (Exception e)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e.printStackTrace();</w:t>
      </w:r>
    </w:p>
    <w:p w:rsidR="008E5117" w:rsidRPr="00274584" w:rsidRDefault="008E5117" w:rsidP="008E5117">
      <w:pPr>
        <w:rPr>
          <w:sz w:val="24"/>
        </w:rPr>
      </w:pPr>
      <w:r w:rsidRPr="00274584">
        <w:rPr>
          <w:sz w:val="24"/>
        </w:rPr>
        <w:tab/>
      </w:r>
      <w:r w:rsidRPr="00274584">
        <w:rPr>
          <w:sz w:val="24"/>
        </w:rPr>
        <w:tab/>
      </w:r>
      <w:r w:rsidRPr="00274584">
        <w:rPr>
          <w:sz w:val="24"/>
        </w:rPr>
        <w:tab/>
        <w:t>}</w:t>
      </w:r>
    </w:p>
    <w:p w:rsidR="008E5117" w:rsidRPr="00274584" w:rsidRDefault="008E5117" w:rsidP="008E5117">
      <w:pPr>
        <w:rPr>
          <w:sz w:val="24"/>
        </w:rPr>
      </w:pPr>
      <w:r w:rsidRPr="00274584">
        <w:rPr>
          <w:sz w:val="24"/>
        </w:rPr>
        <w:tab/>
      </w:r>
      <w:r w:rsidRPr="00274584">
        <w:rPr>
          <w:sz w:val="24"/>
        </w:rPr>
        <w:tab/>
        <w:t>}</w:t>
      </w:r>
    </w:p>
    <w:p w:rsidR="008E5117" w:rsidRPr="00274584" w:rsidRDefault="008E5117" w:rsidP="008E5117">
      <w:pPr>
        <w:rPr>
          <w:sz w:val="24"/>
        </w:rPr>
      </w:pPr>
      <w:r w:rsidRPr="00274584">
        <w:rPr>
          <w:sz w:val="24"/>
        </w:rPr>
        <w:tab/>
      </w:r>
      <w:r w:rsidRPr="00274584">
        <w:rPr>
          <w:sz w:val="24"/>
        </w:rPr>
        <w:tab/>
        <w:t>InputStream is = null;</w:t>
      </w:r>
    </w:p>
    <w:p w:rsidR="008E5117" w:rsidRPr="00274584" w:rsidRDefault="008E5117" w:rsidP="008E5117">
      <w:pPr>
        <w:rPr>
          <w:sz w:val="24"/>
        </w:rPr>
      </w:pPr>
      <w:r w:rsidRPr="00274584">
        <w:rPr>
          <w:sz w:val="24"/>
        </w:rPr>
        <w:tab/>
      </w:r>
      <w:r w:rsidRPr="00274584">
        <w:rPr>
          <w:sz w:val="24"/>
        </w:rPr>
        <w:tab/>
        <w:t>try {</w:t>
      </w:r>
    </w:p>
    <w:p w:rsidR="008E5117" w:rsidRPr="00274584" w:rsidRDefault="008E5117" w:rsidP="008E5117">
      <w:pPr>
        <w:rPr>
          <w:sz w:val="24"/>
        </w:rPr>
      </w:pPr>
      <w:r w:rsidRPr="00274584">
        <w:rPr>
          <w:sz w:val="24"/>
        </w:rPr>
        <w:tab/>
      </w:r>
      <w:r w:rsidRPr="00274584">
        <w:rPr>
          <w:sz w:val="24"/>
        </w:rPr>
        <w:tab/>
      </w:r>
      <w:r w:rsidRPr="00274584">
        <w:rPr>
          <w:sz w:val="24"/>
        </w:rPr>
        <w:tab/>
        <w:t>List list = new ArrayList();</w:t>
      </w:r>
    </w:p>
    <w:p w:rsidR="008E5117" w:rsidRPr="00274584" w:rsidRDefault="008E5117" w:rsidP="008E5117">
      <w:pPr>
        <w:rPr>
          <w:sz w:val="24"/>
        </w:rPr>
      </w:pPr>
      <w:r w:rsidRPr="00274584">
        <w:rPr>
          <w:sz w:val="24"/>
        </w:rPr>
        <w:tab/>
      </w:r>
      <w:r w:rsidRPr="00274584">
        <w:rPr>
          <w:sz w:val="24"/>
        </w:rPr>
        <w:tab/>
      </w:r>
      <w:r w:rsidRPr="00274584">
        <w:rPr>
          <w:sz w:val="24"/>
        </w:rPr>
        <w:tab/>
        <w:t>is = new FileInputStream("d:/tmp.dat");</w:t>
      </w:r>
    </w:p>
    <w:p w:rsidR="008E5117" w:rsidRPr="00274584" w:rsidRDefault="008E5117" w:rsidP="008E5117">
      <w:pPr>
        <w:rPr>
          <w:sz w:val="24"/>
        </w:rPr>
      </w:pPr>
      <w:r w:rsidRPr="00274584">
        <w:rPr>
          <w:sz w:val="24"/>
        </w:rPr>
        <w:tab/>
      </w:r>
      <w:r w:rsidRPr="00274584">
        <w:rPr>
          <w:sz w:val="24"/>
        </w:rPr>
        <w:tab/>
      </w:r>
      <w:r w:rsidRPr="00274584">
        <w:rPr>
          <w:sz w:val="24"/>
        </w:rPr>
        <w:tab/>
        <w:t>int i;</w:t>
      </w:r>
    </w:p>
    <w:p w:rsidR="008E5117" w:rsidRPr="00274584" w:rsidRDefault="008E5117" w:rsidP="008E5117">
      <w:pPr>
        <w:rPr>
          <w:sz w:val="24"/>
        </w:rPr>
      </w:pPr>
      <w:r w:rsidRPr="00274584">
        <w:rPr>
          <w:sz w:val="24"/>
        </w:rPr>
        <w:tab/>
      </w:r>
      <w:r w:rsidRPr="00274584">
        <w:rPr>
          <w:sz w:val="24"/>
        </w:rPr>
        <w:tab/>
      </w:r>
      <w:r w:rsidRPr="00274584">
        <w:rPr>
          <w:sz w:val="24"/>
        </w:rPr>
        <w:tab/>
        <w:t>while ((i = is.read()) &gt; 0)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list.add(i);</w:t>
      </w:r>
    </w:p>
    <w:p w:rsidR="008E5117" w:rsidRPr="00274584" w:rsidRDefault="008E5117" w:rsidP="008E5117">
      <w:pPr>
        <w:rPr>
          <w:sz w:val="24"/>
        </w:rPr>
      </w:pPr>
      <w:r w:rsidRPr="00274584">
        <w:rPr>
          <w:sz w:val="24"/>
        </w:rPr>
        <w:tab/>
      </w:r>
      <w:r w:rsidRPr="00274584">
        <w:rPr>
          <w:sz w:val="24"/>
        </w:rPr>
        <w:tab/>
      </w:r>
      <w:r w:rsidRPr="00274584">
        <w:rPr>
          <w:sz w:val="24"/>
        </w:rPr>
        <w:tab/>
        <w:t>}</w:t>
      </w:r>
    </w:p>
    <w:p w:rsidR="008E5117" w:rsidRPr="00274584" w:rsidRDefault="008E5117" w:rsidP="008E5117">
      <w:pPr>
        <w:rPr>
          <w:sz w:val="24"/>
        </w:rPr>
      </w:pPr>
      <w:r w:rsidRPr="00274584">
        <w:rPr>
          <w:sz w:val="24"/>
        </w:rPr>
        <w:tab/>
      </w:r>
      <w:r w:rsidRPr="00274584">
        <w:rPr>
          <w:sz w:val="24"/>
        </w:rPr>
        <w:tab/>
      </w:r>
      <w:r w:rsidRPr="00274584">
        <w:rPr>
          <w:sz w:val="24"/>
        </w:rPr>
        <w:tab/>
        <w:t>for (int n = list.size(); n &gt;= 0; n--)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System.out.println(n);</w:t>
      </w:r>
    </w:p>
    <w:p w:rsidR="008E5117" w:rsidRPr="00274584" w:rsidRDefault="008E5117" w:rsidP="008E5117">
      <w:pPr>
        <w:rPr>
          <w:sz w:val="24"/>
        </w:rPr>
      </w:pPr>
      <w:r w:rsidRPr="00274584">
        <w:rPr>
          <w:sz w:val="24"/>
        </w:rPr>
        <w:tab/>
      </w:r>
      <w:r w:rsidRPr="00274584">
        <w:rPr>
          <w:sz w:val="24"/>
        </w:rPr>
        <w:tab/>
      </w:r>
      <w:r w:rsidRPr="00274584">
        <w:rPr>
          <w:sz w:val="24"/>
        </w:rPr>
        <w:tab/>
        <w:t>}</w:t>
      </w:r>
    </w:p>
    <w:p w:rsidR="008E5117" w:rsidRPr="00274584" w:rsidRDefault="008E5117" w:rsidP="008E5117">
      <w:pPr>
        <w:rPr>
          <w:sz w:val="24"/>
        </w:rPr>
      </w:pPr>
      <w:r w:rsidRPr="00274584">
        <w:rPr>
          <w:sz w:val="24"/>
        </w:rPr>
        <w:tab/>
      </w:r>
      <w:r w:rsidRPr="00274584">
        <w:rPr>
          <w:sz w:val="24"/>
        </w:rPr>
        <w:tab/>
        <w:t>} catch (Exception e) {</w:t>
      </w:r>
    </w:p>
    <w:p w:rsidR="008E5117" w:rsidRPr="00274584" w:rsidRDefault="008E5117" w:rsidP="008E5117">
      <w:pPr>
        <w:rPr>
          <w:sz w:val="24"/>
        </w:rPr>
      </w:pPr>
      <w:r w:rsidRPr="00274584">
        <w:rPr>
          <w:sz w:val="24"/>
        </w:rPr>
        <w:tab/>
      </w:r>
      <w:r w:rsidRPr="00274584">
        <w:rPr>
          <w:sz w:val="24"/>
        </w:rPr>
        <w:tab/>
      </w:r>
      <w:r w:rsidRPr="00274584">
        <w:rPr>
          <w:sz w:val="24"/>
        </w:rPr>
        <w:tab/>
        <w:t>e.printStackTrace();</w:t>
      </w:r>
    </w:p>
    <w:p w:rsidR="008E5117" w:rsidRPr="00274584" w:rsidRDefault="008E5117" w:rsidP="008E5117">
      <w:pPr>
        <w:rPr>
          <w:sz w:val="24"/>
        </w:rPr>
      </w:pPr>
      <w:r w:rsidRPr="00274584">
        <w:rPr>
          <w:sz w:val="24"/>
        </w:rPr>
        <w:tab/>
      </w:r>
      <w:r w:rsidRPr="00274584">
        <w:rPr>
          <w:sz w:val="24"/>
        </w:rPr>
        <w:tab/>
        <w:t>} finally {</w:t>
      </w:r>
    </w:p>
    <w:p w:rsidR="008E5117" w:rsidRPr="00274584" w:rsidRDefault="008E5117" w:rsidP="008E5117">
      <w:pPr>
        <w:rPr>
          <w:sz w:val="24"/>
        </w:rPr>
      </w:pPr>
      <w:r w:rsidRPr="00274584">
        <w:rPr>
          <w:sz w:val="24"/>
        </w:rPr>
        <w:tab/>
      </w:r>
      <w:r w:rsidRPr="00274584">
        <w:rPr>
          <w:sz w:val="24"/>
        </w:rPr>
        <w:tab/>
      </w:r>
      <w:r w:rsidRPr="00274584">
        <w:rPr>
          <w:sz w:val="24"/>
        </w:rPr>
        <w:tab/>
        <w:t>try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is.close();</w:t>
      </w:r>
    </w:p>
    <w:p w:rsidR="008E5117" w:rsidRPr="00274584" w:rsidRDefault="008E5117" w:rsidP="008E5117">
      <w:pPr>
        <w:rPr>
          <w:sz w:val="24"/>
        </w:rPr>
      </w:pPr>
      <w:r w:rsidRPr="00274584">
        <w:rPr>
          <w:sz w:val="24"/>
        </w:rPr>
        <w:tab/>
      </w:r>
      <w:r w:rsidRPr="00274584">
        <w:rPr>
          <w:sz w:val="24"/>
        </w:rPr>
        <w:tab/>
      </w:r>
      <w:r w:rsidRPr="00274584">
        <w:rPr>
          <w:sz w:val="24"/>
        </w:rPr>
        <w:tab/>
        <w:t>} catch (IOException e) {</w:t>
      </w:r>
    </w:p>
    <w:p w:rsidR="008E5117" w:rsidRPr="00274584" w:rsidRDefault="008E5117" w:rsidP="008E5117">
      <w:pPr>
        <w:rPr>
          <w:sz w:val="24"/>
        </w:rPr>
      </w:pPr>
      <w:r w:rsidRPr="00274584">
        <w:rPr>
          <w:sz w:val="24"/>
        </w:rPr>
        <w:tab/>
      </w:r>
      <w:r w:rsidRPr="00274584">
        <w:rPr>
          <w:sz w:val="24"/>
        </w:rPr>
        <w:tab/>
      </w:r>
      <w:r w:rsidRPr="00274584">
        <w:rPr>
          <w:sz w:val="24"/>
        </w:rPr>
        <w:tab/>
      </w:r>
      <w:r w:rsidRPr="00274584">
        <w:rPr>
          <w:sz w:val="24"/>
        </w:rPr>
        <w:tab/>
        <w:t>e.printStackTrace();</w:t>
      </w:r>
    </w:p>
    <w:p w:rsidR="008E5117" w:rsidRPr="00274584" w:rsidRDefault="008E5117" w:rsidP="008E5117">
      <w:pPr>
        <w:rPr>
          <w:sz w:val="24"/>
        </w:rPr>
      </w:pPr>
      <w:r w:rsidRPr="00274584">
        <w:rPr>
          <w:sz w:val="24"/>
        </w:rPr>
        <w:tab/>
      </w:r>
      <w:r w:rsidRPr="00274584">
        <w:rPr>
          <w:sz w:val="24"/>
        </w:rPr>
        <w:tab/>
      </w:r>
      <w:r w:rsidRPr="00274584">
        <w:rPr>
          <w:sz w:val="24"/>
        </w:rPr>
        <w:tab/>
        <w:t>}</w:t>
      </w:r>
    </w:p>
    <w:p w:rsidR="008E5117" w:rsidRPr="00274584" w:rsidRDefault="008E5117" w:rsidP="008E5117">
      <w:pPr>
        <w:rPr>
          <w:sz w:val="24"/>
        </w:rPr>
      </w:pPr>
      <w:r w:rsidRPr="00274584">
        <w:rPr>
          <w:sz w:val="24"/>
        </w:rPr>
        <w:tab/>
      </w:r>
      <w:r w:rsidRPr="00274584">
        <w:rPr>
          <w:sz w:val="24"/>
        </w:rPr>
        <w:tab/>
        <w:t>}</w:t>
      </w:r>
    </w:p>
    <w:p w:rsidR="008E5117" w:rsidRPr="00274584" w:rsidRDefault="008E5117" w:rsidP="008E5117">
      <w:pPr>
        <w:rPr>
          <w:sz w:val="24"/>
        </w:rPr>
      </w:pPr>
      <w:r w:rsidRPr="00274584">
        <w:rPr>
          <w:sz w:val="24"/>
        </w:rPr>
        <w:tab/>
        <w:t>}</w:t>
      </w:r>
    </w:p>
    <w:p w:rsidR="008E5117" w:rsidRPr="00274584" w:rsidRDefault="008E5117" w:rsidP="008E5117">
      <w:pPr>
        <w:rPr>
          <w:rFonts w:hint="eastAsia"/>
          <w:sz w:val="24"/>
        </w:rPr>
      </w:pPr>
      <w:r w:rsidRPr="00274584">
        <w:rPr>
          <w:sz w:val="24"/>
        </w:rPr>
        <w:t>}</w:t>
      </w:r>
    </w:p>
    <w:p w:rsidR="008E5117" w:rsidRDefault="008E5117" w:rsidP="008E5117">
      <w:pPr>
        <w:rPr>
          <w:rFonts w:hint="eastAsia"/>
          <w:sz w:val="24"/>
        </w:rPr>
      </w:pPr>
      <w:r w:rsidRPr="009E7BB8">
        <w:rPr>
          <w:rFonts w:hint="eastAsia"/>
          <w:sz w:val="24"/>
        </w:rPr>
        <w:t xml:space="preserve">3 </w:t>
      </w:r>
      <w:r w:rsidRPr="009E7BB8">
        <w:rPr>
          <w:rFonts w:hint="eastAsia"/>
          <w:sz w:val="24"/>
        </w:rPr>
        <w:t>帮一个业务操作运营平台写一个用户登录页面</w:t>
      </w:r>
    </w:p>
    <w:p w:rsidR="008E5117" w:rsidRDefault="008E5117" w:rsidP="008E5117">
      <w:pPr>
        <w:rPr>
          <w:rFonts w:hint="eastAsia"/>
          <w:sz w:val="24"/>
        </w:rPr>
      </w:pPr>
      <w:r>
        <w:rPr>
          <w:rFonts w:hint="eastAsia"/>
          <w:sz w:val="24"/>
        </w:rPr>
        <w:t>这个仅仅是一个页面</w:t>
      </w:r>
      <w:r>
        <w:rPr>
          <w:rFonts w:hint="eastAsia"/>
          <w:sz w:val="24"/>
        </w:rPr>
        <w:t>~</w:t>
      </w:r>
      <w:r>
        <w:rPr>
          <w:rFonts w:hint="eastAsia"/>
          <w:sz w:val="24"/>
        </w:rPr>
        <w:t>没有什么！</w:t>
      </w:r>
    </w:p>
    <w:p w:rsidR="008E5117" w:rsidRDefault="008E5117" w:rsidP="008E5117">
      <w:pPr>
        <w:rPr>
          <w:rFonts w:hint="eastAsia"/>
          <w:sz w:val="24"/>
        </w:rPr>
      </w:pPr>
    </w:p>
    <w:p w:rsidR="008E5117" w:rsidRDefault="008E5117" w:rsidP="008E5117">
      <w:pPr>
        <w:rPr>
          <w:rFonts w:hint="eastAsia"/>
          <w:sz w:val="24"/>
        </w:rPr>
      </w:pPr>
    </w:p>
    <w:p w:rsidR="008E5117" w:rsidRDefault="008E5117" w:rsidP="008E5117">
      <w:pPr>
        <w:rPr>
          <w:rFonts w:hint="eastAsia"/>
          <w:sz w:val="24"/>
        </w:rPr>
      </w:pPr>
    </w:p>
    <w:p w:rsidR="008E5117" w:rsidRPr="00796BBE" w:rsidRDefault="008E5117" w:rsidP="008E5117">
      <w:pPr>
        <w:rPr>
          <w:rFonts w:hint="eastAsia"/>
          <w:sz w:val="24"/>
        </w:rPr>
      </w:pPr>
      <w:r>
        <w:rPr>
          <w:rFonts w:hint="eastAsia"/>
          <w:sz w:val="24"/>
        </w:rPr>
        <w:t>联创集团北京项目组</w:t>
      </w:r>
      <w:r>
        <w:rPr>
          <w:rFonts w:hint="eastAsia"/>
          <w:sz w:val="24"/>
        </w:rPr>
        <w:t xml:space="preserve">  </w:t>
      </w:r>
      <w:r>
        <w:rPr>
          <w:rFonts w:hint="eastAsia"/>
          <w:sz w:val="24"/>
        </w:rPr>
        <w:t>地址：</w:t>
      </w:r>
      <w:r w:rsidRPr="00796BBE">
        <w:rPr>
          <w:rFonts w:hint="eastAsia"/>
          <w:sz w:val="24"/>
        </w:rPr>
        <w:t>北京市大郊亭桥东</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796BBE">
          <w:rPr>
            <w:rFonts w:hint="eastAsia"/>
            <w:sz w:val="24"/>
          </w:rPr>
          <w:t>200</w:t>
        </w:r>
        <w:r w:rsidRPr="00796BBE">
          <w:rPr>
            <w:rFonts w:hint="eastAsia"/>
            <w:sz w:val="24"/>
          </w:rPr>
          <w:t>米</w:t>
        </w:r>
      </w:smartTag>
      <w:r w:rsidRPr="00796BBE">
        <w:rPr>
          <w:rFonts w:hint="eastAsia"/>
          <w:sz w:val="24"/>
        </w:rPr>
        <w:t>电信大厦</w:t>
      </w:r>
      <w:r w:rsidRPr="00796BBE">
        <w:rPr>
          <w:rFonts w:hint="eastAsia"/>
          <w:sz w:val="24"/>
        </w:rPr>
        <w:t>8</w:t>
      </w:r>
      <w:r w:rsidRPr="00796BBE">
        <w:rPr>
          <w:rFonts w:hint="eastAsia"/>
          <w:sz w:val="24"/>
        </w:rPr>
        <w:t>层联创办公室</w:t>
      </w:r>
      <w:r w:rsidRPr="00796BBE">
        <w:rPr>
          <w:rFonts w:hint="eastAsia"/>
          <w:sz w:val="24"/>
        </w:rPr>
        <w:t xml:space="preserve"> </w:t>
      </w:r>
    </w:p>
    <w:p w:rsidR="008E5117" w:rsidRDefault="008E5117" w:rsidP="008E5117">
      <w:pPr>
        <w:rPr>
          <w:rFonts w:hint="eastAsia"/>
          <w:sz w:val="24"/>
        </w:rPr>
      </w:pPr>
      <w:r w:rsidRPr="00796BBE">
        <w:rPr>
          <w:rFonts w:hint="eastAsia"/>
          <w:sz w:val="24"/>
        </w:rPr>
        <w:t xml:space="preserve">   </w:t>
      </w:r>
    </w:p>
    <w:p w:rsidR="008E5117" w:rsidRPr="00796BBE" w:rsidRDefault="008E5117" w:rsidP="008E5117">
      <w:pPr>
        <w:rPr>
          <w:rFonts w:hint="eastAsia"/>
          <w:sz w:val="24"/>
        </w:rPr>
      </w:pPr>
      <w:r w:rsidRPr="00796BBE">
        <w:rPr>
          <w:rFonts w:hint="eastAsia"/>
          <w:sz w:val="24"/>
        </w:rPr>
        <w:t>乘车路线：乘</w:t>
      </w:r>
      <w:r w:rsidRPr="00796BBE">
        <w:rPr>
          <w:rFonts w:hint="eastAsia"/>
          <w:sz w:val="24"/>
        </w:rPr>
        <w:t>1</w:t>
      </w:r>
      <w:r w:rsidRPr="00796BBE">
        <w:rPr>
          <w:rFonts w:hint="eastAsia"/>
          <w:sz w:val="24"/>
        </w:rPr>
        <w:t>号地铁大望路下车</w:t>
      </w:r>
      <w:r w:rsidRPr="00796BBE">
        <w:rPr>
          <w:rFonts w:hint="eastAsia"/>
          <w:sz w:val="24"/>
        </w:rPr>
        <w:t>B</w:t>
      </w:r>
      <w:r w:rsidRPr="00796BBE">
        <w:rPr>
          <w:rFonts w:hint="eastAsia"/>
          <w:sz w:val="24"/>
        </w:rPr>
        <w:t>口出，转乘</w:t>
      </w:r>
      <w:r w:rsidRPr="00796BBE">
        <w:rPr>
          <w:rFonts w:hint="eastAsia"/>
          <w:sz w:val="24"/>
        </w:rPr>
        <w:t>11</w:t>
      </w:r>
      <w:r>
        <w:rPr>
          <w:rFonts w:hint="eastAsia"/>
          <w:sz w:val="24"/>
        </w:rPr>
        <w:t>路公交车，东石门下车，对面既是</w:t>
      </w:r>
    </w:p>
    <w:p w:rsidR="008E5117" w:rsidRPr="00796BBE" w:rsidRDefault="008E5117" w:rsidP="008E5117">
      <w:pPr>
        <w:rPr>
          <w:rFonts w:hint="eastAsia"/>
          <w:sz w:val="24"/>
        </w:rPr>
      </w:pPr>
      <w:r>
        <w:rPr>
          <w:rFonts w:hint="eastAsia"/>
          <w:sz w:val="24"/>
        </w:rPr>
        <w:t>联系人：</w:t>
      </w:r>
      <w:r w:rsidRPr="00796BBE">
        <w:rPr>
          <w:rFonts w:hint="eastAsia"/>
          <w:sz w:val="24"/>
        </w:rPr>
        <w:t xml:space="preserve"> </w:t>
      </w:r>
      <w:r w:rsidRPr="00796BBE">
        <w:rPr>
          <w:rFonts w:hint="eastAsia"/>
          <w:sz w:val="24"/>
        </w:rPr>
        <w:t>马鹭</w:t>
      </w:r>
      <w:r w:rsidRPr="00796BBE">
        <w:rPr>
          <w:rFonts w:hint="eastAsia"/>
          <w:sz w:val="24"/>
        </w:rPr>
        <w:t xml:space="preserve"> </w:t>
      </w:r>
      <w:r w:rsidRPr="00796BBE">
        <w:rPr>
          <w:rFonts w:hint="eastAsia"/>
          <w:sz w:val="24"/>
        </w:rPr>
        <w:t>手机：</w:t>
      </w:r>
      <w:r w:rsidRPr="00796BBE">
        <w:rPr>
          <w:rFonts w:hint="eastAsia"/>
          <w:sz w:val="24"/>
        </w:rPr>
        <w:t>13581830976</w:t>
      </w:r>
    </w:p>
    <w:p w:rsidR="008E5117" w:rsidRDefault="008E5117"/>
    <w:p w:rsidR="008E5117" w:rsidRDefault="008E5117">
      <w:pPr>
        <w:rPr>
          <w:rFonts w:hint="eastAsia"/>
        </w:rPr>
      </w:pPr>
      <w:r>
        <w:rPr>
          <w:rFonts w:hint="eastAsia"/>
        </w:rPr>
        <w:t>联众世界初试</w:t>
      </w:r>
    </w:p>
    <w:p w:rsidR="008E5117" w:rsidRDefault="008E5117">
      <w:pPr>
        <w:rPr>
          <w:rFonts w:hint="eastAsia"/>
        </w:rPr>
      </w:pPr>
      <w:r>
        <w:rPr>
          <w:rFonts w:hint="eastAsia"/>
        </w:rPr>
        <w:t>笔试（英文</w:t>
      </w:r>
      <w:r>
        <w:rPr>
          <w:rFonts w:hint="eastAsia"/>
        </w:rPr>
        <w:t>+</w:t>
      </w:r>
      <w:r>
        <w:rPr>
          <w:rFonts w:hint="eastAsia"/>
        </w:rPr>
        <w:t>中文）</w:t>
      </w:r>
    </w:p>
    <w:p w:rsidR="008E5117" w:rsidRDefault="008E5117" w:rsidP="008E5117">
      <w:pPr>
        <w:numPr>
          <w:ilvl w:val="0"/>
          <w:numId w:val="46"/>
        </w:numPr>
        <w:rPr>
          <w:rFonts w:hint="eastAsia"/>
        </w:rPr>
      </w:pPr>
      <w:r>
        <w:rPr>
          <w:rFonts w:hint="eastAsia"/>
        </w:rPr>
        <w:t>解释</w:t>
      </w:r>
    </w:p>
    <w:p w:rsidR="008E5117" w:rsidRDefault="008E5117" w:rsidP="008E5117">
      <w:pPr>
        <w:rPr>
          <w:rFonts w:hint="eastAsia"/>
        </w:rPr>
      </w:pPr>
      <w:r>
        <w:rPr>
          <w:rFonts w:hint="eastAsia"/>
        </w:rPr>
        <w:t>1.</w:t>
      </w:r>
      <w:r>
        <w:t>J</w:t>
      </w:r>
      <w:r>
        <w:rPr>
          <w:rFonts w:hint="eastAsia"/>
        </w:rPr>
        <w:t>avax.naming.context</w:t>
      </w:r>
    </w:p>
    <w:p w:rsidR="008E5117" w:rsidRDefault="008E5117" w:rsidP="008E5117">
      <w:pPr>
        <w:rPr>
          <w:rFonts w:hint="eastAsia"/>
        </w:rPr>
      </w:pPr>
      <w:r>
        <w:rPr>
          <w:rFonts w:hint="eastAsia"/>
        </w:rPr>
        <w:t>2.log4j</w:t>
      </w:r>
    </w:p>
    <w:p w:rsidR="008E5117" w:rsidRDefault="008E5117" w:rsidP="008E5117">
      <w:pPr>
        <w:rPr>
          <w:rFonts w:hint="eastAsia"/>
        </w:rPr>
      </w:pPr>
      <w:r>
        <w:rPr>
          <w:rFonts w:hint="eastAsia"/>
        </w:rPr>
        <w:t>3.vector</w:t>
      </w:r>
    </w:p>
    <w:p w:rsidR="008E5117" w:rsidRDefault="008E5117" w:rsidP="008E5117">
      <w:pPr>
        <w:rPr>
          <w:rFonts w:hint="eastAsia"/>
        </w:rPr>
      </w:pPr>
      <w:r>
        <w:rPr>
          <w:rFonts w:hint="eastAsia"/>
        </w:rPr>
        <w:t>4.sequnce</w:t>
      </w:r>
    </w:p>
    <w:p w:rsidR="008E5117" w:rsidRDefault="008E5117" w:rsidP="008E5117">
      <w:pPr>
        <w:rPr>
          <w:rFonts w:hint="eastAsia"/>
        </w:rPr>
      </w:pPr>
      <w:r>
        <w:rPr>
          <w:rFonts w:hint="eastAsia"/>
        </w:rPr>
        <w:t>二，二分查找法，写出方法代码</w:t>
      </w:r>
    </w:p>
    <w:p w:rsidR="008E5117" w:rsidRDefault="008E5117" w:rsidP="008E5117">
      <w:pPr>
        <w:numPr>
          <w:ilvl w:val="0"/>
          <w:numId w:val="47"/>
        </w:numPr>
        <w:rPr>
          <w:rFonts w:hint="eastAsia"/>
        </w:rPr>
      </w:pPr>
      <w:r>
        <w:rPr>
          <w:rFonts w:hint="eastAsia"/>
        </w:rPr>
        <w:t>将一个</w:t>
      </w:r>
      <w:r>
        <w:rPr>
          <w:rFonts w:hint="eastAsia"/>
        </w:rPr>
        <w:t>string</w:t>
      </w:r>
      <w:r>
        <w:rPr>
          <w:rFonts w:hint="eastAsia"/>
        </w:rPr>
        <w:t>字符，反转输出的代码</w:t>
      </w:r>
    </w:p>
    <w:p w:rsidR="008E5117" w:rsidRDefault="008E5117" w:rsidP="008E5117">
      <w:pPr>
        <w:numPr>
          <w:ilvl w:val="0"/>
          <w:numId w:val="47"/>
        </w:numPr>
        <w:rPr>
          <w:rFonts w:hint="eastAsia"/>
        </w:rPr>
      </w:pPr>
      <w:r>
        <w:rPr>
          <w:rFonts w:hint="eastAsia"/>
        </w:rPr>
        <w:t>SQL</w:t>
      </w:r>
      <w:r>
        <w:rPr>
          <w:rFonts w:hint="eastAsia"/>
        </w:rPr>
        <w:t>代码，给出一个</w:t>
      </w:r>
      <w:r>
        <w:rPr>
          <w:rFonts w:hint="eastAsia"/>
        </w:rPr>
        <w:t>person</w:t>
      </w:r>
      <w:r>
        <w:rPr>
          <w:rFonts w:hint="eastAsia"/>
        </w:rPr>
        <w:t>表</w:t>
      </w:r>
    </w:p>
    <w:p w:rsidR="008E5117" w:rsidRDefault="008E5117" w:rsidP="008E5117">
      <w:pPr>
        <w:numPr>
          <w:ilvl w:val="0"/>
          <w:numId w:val="48"/>
        </w:numPr>
        <w:rPr>
          <w:rFonts w:hint="eastAsia"/>
        </w:rPr>
      </w:pPr>
      <w:r>
        <w:rPr>
          <w:rFonts w:hint="eastAsia"/>
        </w:rPr>
        <w:t>找出员工生日在</w:t>
      </w:r>
      <w:r>
        <w:rPr>
          <w:rFonts w:hint="eastAsia"/>
        </w:rPr>
        <w:t>1976</w:t>
      </w:r>
      <w:r>
        <w:rPr>
          <w:rFonts w:hint="eastAsia"/>
        </w:rPr>
        <w:t>年上半年以前的</w:t>
      </w:r>
    </w:p>
    <w:p w:rsidR="008E5117" w:rsidRDefault="008E5117" w:rsidP="008E5117">
      <w:pPr>
        <w:numPr>
          <w:ilvl w:val="0"/>
          <w:numId w:val="48"/>
        </w:numPr>
        <w:rPr>
          <w:rFonts w:hint="eastAsia"/>
        </w:rPr>
      </w:pPr>
      <w:r>
        <w:rPr>
          <w:rFonts w:hint="eastAsia"/>
        </w:rPr>
        <w:t>找出姓王的员工</w:t>
      </w:r>
    </w:p>
    <w:p w:rsidR="008E5117" w:rsidRDefault="008E5117" w:rsidP="008E5117">
      <w:pPr>
        <w:numPr>
          <w:ilvl w:val="0"/>
          <w:numId w:val="48"/>
        </w:numPr>
        <w:rPr>
          <w:rFonts w:hint="eastAsia"/>
        </w:rPr>
      </w:pPr>
      <w:r>
        <w:rPr>
          <w:rFonts w:hint="eastAsia"/>
        </w:rPr>
        <w:t>按部门划分求部门总工资并按降序排序</w:t>
      </w:r>
    </w:p>
    <w:p w:rsidR="008E5117" w:rsidRDefault="008E5117" w:rsidP="008E5117">
      <w:pPr>
        <w:rPr>
          <w:rFonts w:hint="eastAsia"/>
        </w:rPr>
      </w:pPr>
      <w:r>
        <w:rPr>
          <w:rFonts w:hint="eastAsia"/>
        </w:rPr>
        <w:t>四，写出如何保存一个文件到</w:t>
      </w:r>
      <w:r>
        <w:rPr>
          <w:rFonts w:hint="eastAsia"/>
        </w:rPr>
        <w:t>Oracle</w:t>
      </w:r>
      <w:r>
        <w:rPr>
          <w:rFonts w:hint="eastAsia"/>
        </w:rPr>
        <w:t>中的语言描述</w:t>
      </w:r>
    </w:p>
    <w:p w:rsidR="008E5117" w:rsidRDefault="008E5117" w:rsidP="008E5117">
      <w:pPr>
        <w:numPr>
          <w:ilvl w:val="0"/>
          <w:numId w:val="47"/>
        </w:numPr>
        <w:rPr>
          <w:rFonts w:hint="eastAsia"/>
        </w:rPr>
      </w:pPr>
      <w:r>
        <w:rPr>
          <w:rFonts w:hint="eastAsia"/>
        </w:rPr>
        <w:t>你认为自己的</w:t>
      </w:r>
      <w:r>
        <w:rPr>
          <w:rFonts w:hint="eastAsia"/>
        </w:rPr>
        <w:t>JAVA</w:t>
      </w:r>
      <w:r>
        <w:rPr>
          <w:rFonts w:hint="eastAsia"/>
        </w:rPr>
        <w:t>水平如何，</w:t>
      </w:r>
      <w:r>
        <w:rPr>
          <w:rFonts w:hint="eastAsia"/>
        </w:rPr>
        <w:t>ORACLE</w:t>
      </w:r>
      <w:r>
        <w:rPr>
          <w:rFonts w:hint="eastAsia"/>
        </w:rPr>
        <w:t>水平如何？</w:t>
      </w:r>
      <w:r>
        <w:rPr>
          <w:rFonts w:hint="eastAsia"/>
        </w:rPr>
        <w:t>(10</w:t>
      </w:r>
      <w:r>
        <w:rPr>
          <w:rFonts w:hint="eastAsia"/>
        </w:rPr>
        <w:t>满</w:t>
      </w:r>
      <w:r>
        <w:rPr>
          <w:rFonts w:hint="eastAsia"/>
        </w:rPr>
        <w:t>)</w:t>
      </w:r>
    </w:p>
    <w:p w:rsidR="008E5117" w:rsidRDefault="008E5117" w:rsidP="008E5117">
      <w:pPr>
        <w:numPr>
          <w:ilvl w:val="0"/>
          <w:numId w:val="47"/>
        </w:numPr>
        <w:rPr>
          <w:rFonts w:hint="eastAsia"/>
        </w:rPr>
      </w:pPr>
      <w:r>
        <w:rPr>
          <w:rFonts w:hint="eastAsia"/>
        </w:rPr>
        <w:t>STRATS</w:t>
      </w:r>
      <w:r>
        <w:rPr>
          <w:rFonts w:hint="eastAsia"/>
        </w:rPr>
        <w:t>中</w:t>
      </w:r>
      <w:r>
        <w:rPr>
          <w:rFonts w:hint="eastAsia"/>
        </w:rPr>
        <w:t>MVC</w:t>
      </w:r>
      <w:r>
        <w:rPr>
          <w:rFonts w:hint="eastAsia"/>
        </w:rPr>
        <w:t>用什么技术实现？</w:t>
      </w:r>
      <w:r>
        <w:rPr>
          <w:rFonts w:hint="eastAsia"/>
        </w:rPr>
        <w:t xml:space="preserve"> </w:t>
      </w:r>
      <w:r>
        <w:rPr>
          <w:rFonts w:hint="eastAsia"/>
        </w:rPr>
        <w:t>如何实现？</w:t>
      </w:r>
    </w:p>
    <w:p w:rsidR="008E5117" w:rsidRDefault="008E5117" w:rsidP="008E5117">
      <w:pPr>
        <w:rPr>
          <w:rFonts w:hint="eastAsia"/>
        </w:rPr>
      </w:pPr>
      <w:r>
        <w:rPr>
          <w:rFonts w:hint="eastAsia"/>
        </w:rPr>
        <w:t>面试</w:t>
      </w:r>
    </w:p>
    <w:p w:rsidR="008E5117" w:rsidRDefault="008E5117" w:rsidP="008E5117">
      <w:pPr>
        <w:rPr>
          <w:rFonts w:hint="eastAsia"/>
        </w:rPr>
      </w:pPr>
      <w:r>
        <w:rPr>
          <w:rFonts w:hint="eastAsia"/>
        </w:rPr>
        <w:t>如何知道一个会员是否登录</w:t>
      </w:r>
    </w:p>
    <w:p w:rsidR="008E5117" w:rsidRDefault="008E5117" w:rsidP="008E5117">
      <w:pPr>
        <w:rPr>
          <w:rFonts w:hint="eastAsia"/>
        </w:rPr>
      </w:pPr>
      <w:r>
        <w:rPr>
          <w:rFonts w:hint="eastAsia"/>
        </w:rPr>
        <w:t>用什么方法防止注入</w:t>
      </w:r>
      <w:r>
        <w:rPr>
          <w:rFonts w:hint="eastAsia"/>
        </w:rPr>
        <w:tab/>
      </w:r>
    </w:p>
    <w:p w:rsidR="008E5117" w:rsidRDefault="008E5117" w:rsidP="008E5117">
      <w:pPr>
        <w:rPr>
          <w:rFonts w:hint="eastAsia"/>
        </w:rPr>
      </w:pPr>
      <w:r>
        <w:rPr>
          <w:rFonts w:hint="eastAsia"/>
        </w:rPr>
        <w:t>前台用什么方法校验脚本</w:t>
      </w:r>
    </w:p>
    <w:p w:rsidR="008E5117" w:rsidRDefault="008E5117" w:rsidP="008E5117">
      <w:pPr>
        <w:rPr>
          <w:rFonts w:hint="eastAsia"/>
        </w:rPr>
      </w:pPr>
      <w:r>
        <w:rPr>
          <w:rFonts w:hint="eastAsia"/>
        </w:rPr>
        <w:t>用什么方法校验：正则，</w:t>
      </w:r>
      <w:r>
        <w:rPr>
          <w:rFonts w:hint="eastAsia"/>
        </w:rPr>
        <w:t>Ajax</w:t>
      </w:r>
      <w:r>
        <w:rPr>
          <w:rFonts w:hint="eastAsia"/>
        </w:rPr>
        <w:t>等</w:t>
      </w:r>
    </w:p>
    <w:p w:rsidR="008E5117" w:rsidRDefault="008E5117" w:rsidP="008E5117">
      <w:pPr>
        <w:rPr>
          <w:rFonts w:hint="eastAsia"/>
        </w:rPr>
      </w:pPr>
    </w:p>
    <w:p w:rsidR="008E5117" w:rsidRPr="00586D7F" w:rsidRDefault="008E5117" w:rsidP="008E5117">
      <w:pPr>
        <w:rPr>
          <w:rFonts w:hint="eastAsia"/>
        </w:rPr>
      </w:pPr>
      <w:r>
        <w:rPr>
          <w:rFonts w:hint="eastAsia"/>
        </w:rPr>
        <w:t>共九道题，我只记住了六道</w:t>
      </w:r>
    </w:p>
    <w:p w:rsidR="008E5117" w:rsidRDefault="008E5117" w:rsidP="008E5117">
      <w:pPr>
        <w:jc w:val="center"/>
        <w:rPr>
          <w:rFonts w:ascii="宋体" w:hAnsi="宋体" w:hint="eastAsia"/>
          <w:b/>
          <w:sz w:val="28"/>
          <w:szCs w:val="28"/>
        </w:rPr>
      </w:pPr>
      <w:r>
        <w:rPr>
          <w:rFonts w:ascii="宋体" w:hAnsi="宋体" w:hint="eastAsia"/>
          <w:b/>
          <w:sz w:val="28"/>
          <w:szCs w:val="28"/>
        </w:rPr>
        <w:t>灵泰克</w:t>
      </w:r>
      <w:r w:rsidRPr="00D9751A">
        <w:rPr>
          <w:rFonts w:ascii="宋体" w:hAnsi="宋体" w:hint="eastAsia"/>
          <w:b/>
          <w:sz w:val="28"/>
          <w:szCs w:val="28"/>
        </w:rPr>
        <w:t>JAVA程序员</w:t>
      </w:r>
      <w:r>
        <w:rPr>
          <w:rFonts w:ascii="宋体" w:hAnsi="宋体" w:hint="eastAsia"/>
          <w:b/>
          <w:sz w:val="28"/>
          <w:szCs w:val="28"/>
        </w:rPr>
        <w:t>应聘测</w:t>
      </w:r>
      <w:r w:rsidRPr="00D9751A">
        <w:rPr>
          <w:rFonts w:ascii="宋体" w:hAnsi="宋体" w:hint="eastAsia"/>
          <w:b/>
          <w:sz w:val="28"/>
          <w:szCs w:val="28"/>
        </w:rPr>
        <w:t>试题</w:t>
      </w:r>
    </w:p>
    <w:p w:rsidR="008E5117" w:rsidRPr="009F0BD5" w:rsidRDefault="008E5117" w:rsidP="008E5117">
      <w:pPr>
        <w:rPr>
          <w:rFonts w:ascii="宋体" w:hAnsi="宋体" w:hint="eastAsia"/>
          <w:b/>
          <w:sz w:val="24"/>
        </w:rPr>
      </w:pPr>
      <w:r w:rsidRPr="009F0BD5">
        <w:rPr>
          <w:rFonts w:ascii="宋体" w:hAnsi="宋体" w:hint="eastAsia"/>
          <w:b/>
          <w:sz w:val="24"/>
        </w:rPr>
        <w:t>姓名：</w:t>
      </w:r>
      <w:r w:rsidRPr="009F0BD5">
        <w:rPr>
          <w:rFonts w:ascii="宋体" w:hAnsi="宋体" w:hint="eastAsia"/>
          <w:b/>
          <w:sz w:val="24"/>
          <w:u w:val="single"/>
        </w:rPr>
        <w:t xml:space="preserve">            </w:t>
      </w:r>
      <w:r w:rsidRPr="009F0BD5">
        <w:rPr>
          <w:rFonts w:ascii="宋体" w:hAnsi="宋体" w:hint="eastAsia"/>
          <w:b/>
          <w:sz w:val="24"/>
        </w:rPr>
        <w:t xml:space="preserve">   联系方式：</w:t>
      </w:r>
      <w:r w:rsidRPr="009F0BD5">
        <w:rPr>
          <w:rFonts w:ascii="宋体" w:hAnsi="宋体" w:hint="eastAsia"/>
          <w:b/>
          <w:sz w:val="24"/>
          <w:u w:val="single"/>
        </w:rPr>
        <w:t xml:space="preserve">                           </w:t>
      </w:r>
    </w:p>
    <w:p w:rsidR="008E5117" w:rsidRDefault="008E5117" w:rsidP="008E5117">
      <w:pPr>
        <w:rPr>
          <w:rFonts w:ascii="宋体" w:hAnsi="宋体" w:hint="eastAsia"/>
        </w:rPr>
      </w:pPr>
      <w:r>
        <w:rPr>
          <w:rFonts w:ascii="宋体" w:hAnsi="宋体" w:hint="eastAsia"/>
        </w:rPr>
        <w:t>一、阅读下面的代码，回答：（1）写出这段代码所表示的数学表达试；（2）找出这段代码存在的问题。</w:t>
      </w:r>
    </w:p>
    <w:p w:rsidR="008E5117" w:rsidRDefault="008E5117" w:rsidP="008E5117">
      <w:pPr>
        <w:ind w:firstLine="420"/>
        <w:rPr>
          <w:rFonts w:ascii="宋体" w:hAnsi="宋体"/>
        </w:rPr>
      </w:pPr>
      <w:r>
        <w:rPr>
          <w:rFonts w:ascii="宋体" w:hAnsi="宋体"/>
        </w:rPr>
        <w:t>double d=0;</w:t>
      </w:r>
    </w:p>
    <w:p w:rsidR="008E5117" w:rsidRDefault="008E5117" w:rsidP="008E5117">
      <w:pPr>
        <w:ind w:firstLine="420"/>
        <w:rPr>
          <w:rFonts w:ascii="宋体" w:hAnsi="宋体"/>
        </w:rPr>
      </w:pPr>
      <w:r>
        <w:rPr>
          <w:rFonts w:ascii="宋体" w:hAnsi="宋体"/>
        </w:rPr>
        <w:t>for(int i=1;i&lt;=10000;i</w:t>
      </w:r>
      <w:r>
        <w:rPr>
          <w:rFonts w:ascii="宋体" w:hAnsi="宋体" w:hint="eastAsia"/>
        </w:rPr>
        <w:t>=i+1</w:t>
      </w:r>
      <w:r>
        <w:rPr>
          <w:rFonts w:ascii="宋体" w:hAnsi="宋体"/>
        </w:rPr>
        <w:t>){</w:t>
      </w:r>
    </w:p>
    <w:p w:rsidR="008E5117" w:rsidRDefault="008E5117" w:rsidP="008E5117">
      <w:pPr>
        <w:ind w:firstLine="420"/>
        <w:rPr>
          <w:rFonts w:ascii="宋体" w:hAnsi="宋体"/>
        </w:rPr>
      </w:pPr>
      <w:r>
        <w:rPr>
          <w:rFonts w:ascii="宋体" w:hAnsi="宋体"/>
        </w:rPr>
        <w:tab/>
        <w:t>d=d+1/</w:t>
      </w:r>
      <w:r>
        <w:rPr>
          <w:rFonts w:ascii="宋体" w:hAnsi="宋体" w:hint="eastAsia"/>
        </w:rPr>
        <w:t>(</w:t>
      </w:r>
      <w:r>
        <w:rPr>
          <w:rFonts w:ascii="宋体" w:hAnsi="宋体"/>
        </w:rPr>
        <w:t>i</w:t>
      </w:r>
      <w:r>
        <w:rPr>
          <w:rFonts w:ascii="宋体" w:hAnsi="宋体" w:hint="eastAsia"/>
        </w:rPr>
        <w:t>*</w:t>
      </w:r>
      <w:r>
        <w:rPr>
          <w:rFonts w:ascii="宋体" w:hAnsi="宋体"/>
        </w:rPr>
        <w:t>(i+1)</w:t>
      </w:r>
      <w:r>
        <w:rPr>
          <w:rFonts w:ascii="宋体" w:hAnsi="宋体" w:hint="eastAsia"/>
        </w:rPr>
        <w:t>*</w:t>
      </w:r>
      <w:r>
        <w:rPr>
          <w:rFonts w:ascii="宋体" w:hAnsi="宋体"/>
        </w:rPr>
        <w:t>(i+2)</w:t>
      </w:r>
      <w:r>
        <w:rPr>
          <w:rFonts w:ascii="宋体" w:hAnsi="宋体" w:hint="eastAsia"/>
        </w:rPr>
        <w:t>)</w:t>
      </w:r>
      <w:r>
        <w:rPr>
          <w:rFonts w:ascii="宋体" w:hAnsi="宋体"/>
        </w:rPr>
        <w:t>;</w:t>
      </w:r>
    </w:p>
    <w:p w:rsidR="008E5117" w:rsidRDefault="008E5117" w:rsidP="008E5117">
      <w:pPr>
        <w:ind w:firstLine="420"/>
        <w:rPr>
          <w:rFonts w:ascii="宋体" w:hAnsi="宋体"/>
        </w:rPr>
      </w:pPr>
      <w:r>
        <w:rPr>
          <w:rFonts w:ascii="宋体" w:hAnsi="宋体"/>
        </w:rPr>
        <w:tab/>
        <w:t>if(i==100)</w:t>
      </w:r>
    </w:p>
    <w:p w:rsidR="008E5117" w:rsidRDefault="008E5117" w:rsidP="008E5117">
      <w:pPr>
        <w:ind w:firstLine="420"/>
        <w:rPr>
          <w:rFonts w:ascii="宋体" w:hAnsi="宋体" w:hint="eastAsia"/>
        </w:rPr>
      </w:pPr>
      <w:r>
        <w:rPr>
          <w:rFonts w:ascii="宋体" w:hAnsi="宋体" w:hint="eastAsia"/>
        </w:rPr>
        <w:tab/>
      </w:r>
      <w:r>
        <w:rPr>
          <w:rFonts w:ascii="宋体" w:hAnsi="宋体" w:hint="eastAsia"/>
        </w:rPr>
        <w:tab/>
        <w:t>System.out.println("i=100时："+d*4);</w:t>
      </w:r>
    </w:p>
    <w:p w:rsidR="008E5117" w:rsidRDefault="008E5117" w:rsidP="008E5117">
      <w:pPr>
        <w:ind w:firstLine="420"/>
        <w:rPr>
          <w:rFonts w:ascii="宋体" w:hAnsi="宋体"/>
        </w:rPr>
      </w:pPr>
      <w:r>
        <w:rPr>
          <w:rFonts w:ascii="宋体" w:hAnsi="宋体"/>
        </w:rPr>
        <w:tab/>
        <w:t>else if(i==1000)</w:t>
      </w:r>
    </w:p>
    <w:p w:rsidR="008E5117" w:rsidRDefault="008E5117" w:rsidP="008E5117">
      <w:pPr>
        <w:ind w:firstLine="420"/>
        <w:rPr>
          <w:rFonts w:ascii="宋体" w:hAnsi="宋体" w:hint="eastAsia"/>
        </w:rPr>
      </w:pPr>
      <w:r>
        <w:rPr>
          <w:rFonts w:ascii="宋体" w:hAnsi="宋体" w:hint="eastAsia"/>
        </w:rPr>
        <w:tab/>
      </w:r>
      <w:r>
        <w:rPr>
          <w:rFonts w:ascii="宋体" w:hAnsi="宋体" w:hint="eastAsia"/>
        </w:rPr>
        <w:tab/>
        <w:t>System.out.println("i=1000时："+d*4);</w:t>
      </w:r>
    </w:p>
    <w:p w:rsidR="008E5117" w:rsidRDefault="008E5117" w:rsidP="008E5117">
      <w:pPr>
        <w:ind w:firstLine="420"/>
        <w:rPr>
          <w:rFonts w:ascii="宋体" w:hAnsi="宋体"/>
        </w:rPr>
      </w:pPr>
      <w:r>
        <w:rPr>
          <w:rFonts w:ascii="宋体" w:hAnsi="宋体"/>
        </w:rPr>
        <w:t>}</w:t>
      </w:r>
    </w:p>
    <w:p w:rsidR="008E5117" w:rsidRDefault="008E5117" w:rsidP="008E5117">
      <w:pPr>
        <w:ind w:firstLine="420"/>
        <w:rPr>
          <w:rFonts w:hint="eastAsia"/>
          <w:color w:val="000000"/>
          <w:sz w:val="20"/>
          <w:szCs w:val="20"/>
        </w:rPr>
      </w:pPr>
      <w:r>
        <w:rPr>
          <w:rFonts w:ascii="宋体" w:hAnsi="宋体" w:hint="eastAsia"/>
        </w:rPr>
        <w:t>System.out.println("i=10000时："+d*4);</w:t>
      </w:r>
      <w:r>
        <w:rPr>
          <w:rFonts w:hint="eastAsia"/>
          <w:color w:val="000000"/>
          <w:sz w:val="20"/>
          <w:szCs w:val="20"/>
        </w:rPr>
        <w:t>    </w:t>
      </w:r>
    </w:p>
    <w:p w:rsidR="008E5117" w:rsidRDefault="008E5117" w:rsidP="008E5117">
      <w:pPr>
        <w:spacing w:before="156"/>
        <w:rPr>
          <w:rFonts w:hint="eastAsia"/>
        </w:rPr>
      </w:pPr>
      <w:r>
        <w:rPr>
          <w:rFonts w:hint="eastAsia"/>
        </w:rPr>
        <w:t>二、编写一个</w:t>
      </w:r>
      <w:r>
        <w:rPr>
          <w:rFonts w:hint="eastAsia"/>
        </w:rPr>
        <w:t>JSP</w:t>
      </w:r>
      <w:r>
        <w:rPr>
          <w:rFonts w:hint="eastAsia"/>
        </w:rPr>
        <w:t>文件，要求用</w:t>
      </w:r>
      <w:r>
        <w:rPr>
          <w:rFonts w:hint="eastAsia"/>
        </w:rPr>
        <w:t>JSTL</w:t>
      </w:r>
      <w:r>
        <w:rPr>
          <w:rFonts w:hint="eastAsia"/>
        </w:rPr>
        <w:t>的循环标签将“</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smartTag w:uri="urn:schemas-microsoft-com:office:smarttags" w:element="chmetcnv">
        <w:smartTagPr>
          <w:attr w:name="TCSC" w:val="0"/>
          <w:attr w:name="NumberType" w:val="1"/>
          <w:attr w:name="Negative" w:val="False"/>
          <w:attr w:name="HasSpace" w:val="False"/>
          <w:attr w:name="SourceValue" w:val="8"/>
          <w:attr w:name="UnitName" w:val="”"/>
        </w:smartTagPr>
        <w:r>
          <w:rPr>
            <w:rFonts w:hint="eastAsia"/>
          </w:rPr>
          <w:t>8</w:t>
        </w:r>
        <w:r>
          <w:rPr>
            <w:rFonts w:hint="eastAsia"/>
          </w:rPr>
          <w:t>”</w:t>
        </w:r>
      </w:smartTag>
      <w:r>
        <w:rPr>
          <w:rFonts w:hint="eastAsia"/>
        </w:rPr>
        <w:t>显示成如下效果，写出主要的代码。</w:t>
      </w:r>
    </w:p>
    <w:tbl>
      <w:tblPr>
        <w:tblW w:w="0" w:type="auto"/>
        <w:tblLook w:val="01E0" w:firstRow="1" w:lastRow="1" w:firstColumn="1" w:lastColumn="1" w:noHBand="0" w:noVBand="0"/>
      </w:tblPr>
      <w:tblGrid>
        <w:gridCol w:w="948"/>
        <w:gridCol w:w="945"/>
        <w:gridCol w:w="1050"/>
        <w:gridCol w:w="945"/>
      </w:tblGrid>
      <w:tr w:rsidR="008E5117" w:rsidRPr="00BF4347" w:rsidTr="00BF4347">
        <w:tc>
          <w:tcPr>
            <w:tcW w:w="948" w:type="dxa"/>
            <w:shd w:val="clear" w:color="auto" w:fill="auto"/>
          </w:tcPr>
          <w:p w:rsidR="008E5117" w:rsidRPr="00BF4347" w:rsidRDefault="008E5117" w:rsidP="00BF4347">
            <w:pPr>
              <w:spacing w:before="156"/>
              <w:rPr>
                <w:rFonts w:hint="eastAsia"/>
                <w:b/>
              </w:rPr>
            </w:pPr>
            <w:r w:rsidRPr="00BF4347">
              <w:rPr>
                <w:rFonts w:hint="eastAsia"/>
                <w:b/>
              </w:rPr>
              <w:t>第一列</w:t>
            </w:r>
          </w:p>
        </w:tc>
        <w:tc>
          <w:tcPr>
            <w:tcW w:w="945" w:type="dxa"/>
            <w:shd w:val="clear" w:color="auto" w:fill="auto"/>
          </w:tcPr>
          <w:p w:rsidR="008E5117" w:rsidRPr="00BF4347" w:rsidRDefault="008E5117" w:rsidP="00BF4347">
            <w:pPr>
              <w:spacing w:before="156"/>
              <w:rPr>
                <w:rFonts w:hint="eastAsia"/>
                <w:b/>
              </w:rPr>
            </w:pPr>
            <w:r w:rsidRPr="00BF4347">
              <w:rPr>
                <w:rFonts w:hint="eastAsia"/>
                <w:b/>
              </w:rPr>
              <w:t>第二列</w:t>
            </w:r>
          </w:p>
        </w:tc>
        <w:tc>
          <w:tcPr>
            <w:tcW w:w="1050" w:type="dxa"/>
            <w:shd w:val="clear" w:color="auto" w:fill="auto"/>
          </w:tcPr>
          <w:p w:rsidR="008E5117" w:rsidRPr="00BF4347" w:rsidRDefault="008E5117" w:rsidP="00BF4347">
            <w:pPr>
              <w:spacing w:before="156"/>
              <w:rPr>
                <w:rFonts w:hint="eastAsia"/>
                <w:b/>
              </w:rPr>
            </w:pPr>
            <w:r w:rsidRPr="00BF4347">
              <w:rPr>
                <w:rFonts w:hint="eastAsia"/>
                <w:b/>
              </w:rPr>
              <w:t>第三列</w:t>
            </w:r>
          </w:p>
        </w:tc>
        <w:tc>
          <w:tcPr>
            <w:tcW w:w="945" w:type="dxa"/>
            <w:shd w:val="clear" w:color="auto" w:fill="auto"/>
          </w:tcPr>
          <w:p w:rsidR="008E5117" w:rsidRPr="00BF4347" w:rsidRDefault="008E5117" w:rsidP="00BF4347">
            <w:pPr>
              <w:spacing w:before="156"/>
              <w:rPr>
                <w:rFonts w:hint="eastAsia"/>
                <w:b/>
              </w:rPr>
            </w:pPr>
            <w:r w:rsidRPr="00BF4347">
              <w:rPr>
                <w:rFonts w:hint="eastAsia"/>
                <w:b/>
              </w:rPr>
              <w:t>第四列</w:t>
            </w:r>
          </w:p>
        </w:tc>
      </w:tr>
      <w:tr w:rsidR="008E5117" w:rsidTr="00BF4347">
        <w:tc>
          <w:tcPr>
            <w:tcW w:w="948" w:type="dxa"/>
            <w:shd w:val="clear" w:color="auto" w:fill="auto"/>
          </w:tcPr>
          <w:p w:rsidR="008E5117" w:rsidRDefault="008E5117" w:rsidP="00BF4347">
            <w:pPr>
              <w:spacing w:before="156"/>
              <w:rPr>
                <w:rFonts w:hint="eastAsia"/>
              </w:rPr>
            </w:pPr>
            <w:r>
              <w:rPr>
                <w:rFonts w:hint="eastAsia"/>
              </w:rPr>
              <w:t>1</w:t>
            </w:r>
          </w:p>
        </w:tc>
        <w:tc>
          <w:tcPr>
            <w:tcW w:w="945" w:type="dxa"/>
            <w:shd w:val="clear" w:color="auto" w:fill="auto"/>
          </w:tcPr>
          <w:p w:rsidR="008E5117" w:rsidRDefault="008E5117" w:rsidP="00BF4347">
            <w:pPr>
              <w:spacing w:before="156"/>
              <w:rPr>
                <w:rFonts w:hint="eastAsia"/>
              </w:rPr>
            </w:pPr>
            <w:r>
              <w:rPr>
                <w:rFonts w:hint="eastAsia"/>
              </w:rPr>
              <w:t>2</w:t>
            </w:r>
          </w:p>
        </w:tc>
        <w:tc>
          <w:tcPr>
            <w:tcW w:w="1050" w:type="dxa"/>
            <w:shd w:val="clear" w:color="auto" w:fill="auto"/>
          </w:tcPr>
          <w:p w:rsidR="008E5117" w:rsidRDefault="008E5117" w:rsidP="00BF4347">
            <w:pPr>
              <w:spacing w:before="156"/>
              <w:jc w:val="right"/>
              <w:rPr>
                <w:rFonts w:hint="eastAsia"/>
              </w:rPr>
            </w:pPr>
            <w:r>
              <w:rPr>
                <w:rFonts w:hint="eastAsia"/>
              </w:rPr>
              <w:t>3</w:t>
            </w:r>
          </w:p>
        </w:tc>
        <w:tc>
          <w:tcPr>
            <w:tcW w:w="945" w:type="dxa"/>
            <w:shd w:val="clear" w:color="auto" w:fill="auto"/>
          </w:tcPr>
          <w:p w:rsidR="008E5117" w:rsidRDefault="008E5117" w:rsidP="00BF4347">
            <w:pPr>
              <w:spacing w:before="156"/>
              <w:rPr>
                <w:rFonts w:hint="eastAsia"/>
              </w:rPr>
            </w:pPr>
            <w:r>
              <w:rPr>
                <w:rFonts w:hint="eastAsia"/>
              </w:rPr>
              <w:t>4</w:t>
            </w:r>
          </w:p>
        </w:tc>
      </w:tr>
      <w:tr w:rsidR="008E5117" w:rsidTr="00BF4347">
        <w:tc>
          <w:tcPr>
            <w:tcW w:w="948" w:type="dxa"/>
            <w:shd w:val="clear" w:color="auto" w:fill="auto"/>
          </w:tcPr>
          <w:p w:rsidR="008E5117" w:rsidRDefault="008E5117" w:rsidP="00BF4347">
            <w:pPr>
              <w:spacing w:before="156"/>
              <w:rPr>
                <w:rFonts w:hint="eastAsia"/>
              </w:rPr>
            </w:pPr>
            <w:r>
              <w:rPr>
                <w:rFonts w:hint="eastAsia"/>
              </w:rPr>
              <w:t>5</w:t>
            </w:r>
          </w:p>
        </w:tc>
        <w:tc>
          <w:tcPr>
            <w:tcW w:w="945" w:type="dxa"/>
            <w:shd w:val="clear" w:color="auto" w:fill="auto"/>
          </w:tcPr>
          <w:p w:rsidR="008E5117" w:rsidRDefault="008E5117" w:rsidP="00BF4347">
            <w:pPr>
              <w:spacing w:before="156"/>
              <w:rPr>
                <w:rFonts w:hint="eastAsia"/>
              </w:rPr>
            </w:pPr>
            <w:r>
              <w:rPr>
                <w:rFonts w:hint="eastAsia"/>
              </w:rPr>
              <w:t>6</w:t>
            </w:r>
          </w:p>
        </w:tc>
        <w:tc>
          <w:tcPr>
            <w:tcW w:w="1050" w:type="dxa"/>
            <w:shd w:val="clear" w:color="auto" w:fill="auto"/>
          </w:tcPr>
          <w:p w:rsidR="008E5117" w:rsidRDefault="008E5117" w:rsidP="00BF4347">
            <w:pPr>
              <w:spacing w:before="156"/>
              <w:jc w:val="right"/>
              <w:rPr>
                <w:rFonts w:hint="eastAsia"/>
              </w:rPr>
            </w:pPr>
            <w:r>
              <w:rPr>
                <w:rFonts w:hint="eastAsia"/>
              </w:rPr>
              <w:t>7</w:t>
            </w:r>
          </w:p>
        </w:tc>
        <w:tc>
          <w:tcPr>
            <w:tcW w:w="945" w:type="dxa"/>
            <w:shd w:val="clear" w:color="auto" w:fill="auto"/>
          </w:tcPr>
          <w:p w:rsidR="008E5117" w:rsidRDefault="008E5117" w:rsidP="00BF4347">
            <w:pPr>
              <w:spacing w:before="156"/>
              <w:rPr>
                <w:rFonts w:hint="eastAsia"/>
              </w:rPr>
            </w:pPr>
            <w:r>
              <w:rPr>
                <w:rFonts w:hint="eastAsia"/>
              </w:rPr>
              <w:t>8</w:t>
            </w:r>
          </w:p>
        </w:tc>
      </w:tr>
    </w:tbl>
    <w:p w:rsidR="008E5117" w:rsidRDefault="008E5117" w:rsidP="008E5117">
      <w:pPr>
        <w:spacing w:before="156"/>
        <w:rPr>
          <w:rFonts w:hint="eastAsia"/>
        </w:rPr>
      </w:pPr>
      <w:r>
        <w:rPr>
          <w:rFonts w:hint="eastAsia"/>
        </w:rPr>
        <w:t>三、写出符合</w:t>
      </w:r>
      <w:r>
        <w:rPr>
          <w:rFonts w:hint="eastAsia"/>
        </w:rPr>
        <w:t>MYSQL</w:t>
      </w:r>
      <w:r>
        <w:rPr>
          <w:rFonts w:hint="eastAsia"/>
        </w:rPr>
        <w:t>要求的查询语句：查出某一个班级一次考试中成绩排前</w:t>
      </w:r>
      <w:r>
        <w:rPr>
          <w:rFonts w:hint="eastAsia"/>
        </w:rPr>
        <w:t>10</w:t>
      </w:r>
      <w:r>
        <w:rPr>
          <w:rFonts w:hint="eastAsia"/>
        </w:rPr>
        <w:t>名的学生。</w:t>
      </w:r>
    </w:p>
    <w:p w:rsidR="008E5117" w:rsidRDefault="008E5117" w:rsidP="008E5117">
      <w:pPr>
        <w:spacing w:before="156"/>
        <w:rPr>
          <w:rFonts w:hint="eastAsia"/>
          <w:color w:val="FF00FF"/>
        </w:rPr>
      </w:pPr>
    </w:p>
    <w:p w:rsidR="008E5117" w:rsidRDefault="008E5117" w:rsidP="008E5117">
      <w:pPr>
        <w:spacing w:before="156"/>
        <w:rPr>
          <w:rFonts w:hint="eastAsia"/>
        </w:rPr>
      </w:pPr>
      <w:r>
        <w:rPr>
          <w:rFonts w:hint="eastAsia"/>
        </w:rPr>
        <w:t>四、某一培训学校要做一个网站，其中有一个招生报名功能模块，这件事情安排给你做，你描述一下工作如何开展，具体的实施步骤。</w:t>
      </w:r>
    </w:p>
    <w:p w:rsidR="008E5117" w:rsidRDefault="008E5117" w:rsidP="008E5117">
      <w:pPr>
        <w:spacing w:before="156"/>
        <w:rPr>
          <w:rFonts w:hint="eastAsia"/>
        </w:rPr>
      </w:pPr>
    </w:p>
    <w:p w:rsidR="008E5117" w:rsidRDefault="008E5117" w:rsidP="008E5117">
      <w:pPr>
        <w:spacing w:before="156"/>
        <w:rPr>
          <w:rFonts w:hint="eastAsia"/>
        </w:rPr>
      </w:pPr>
      <w:r>
        <w:rPr>
          <w:rFonts w:hint="eastAsia"/>
        </w:rPr>
        <w:t>五、从软件设计人员的角度，你认为：“无他，唯手熟尔！”这句话蕴涵了什么哲理</w:t>
      </w:r>
    </w:p>
    <w:p w:rsidR="008E5117" w:rsidRDefault="008E5117" w:rsidP="008E5117">
      <w:pPr>
        <w:spacing w:before="156"/>
        <w:rPr>
          <w:rFonts w:hint="eastAsia"/>
        </w:rPr>
      </w:pPr>
    </w:p>
    <w:p w:rsidR="008E5117" w:rsidRDefault="008E5117" w:rsidP="008E5117">
      <w:pPr>
        <w:spacing w:before="156"/>
        <w:rPr>
          <w:rFonts w:hint="eastAsia"/>
        </w:rPr>
      </w:pPr>
    </w:p>
    <w:p w:rsidR="008E5117" w:rsidRDefault="008E5117" w:rsidP="008E5117">
      <w:pPr>
        <w:spacing w:before="156"/>
        <w:rPr>
          <w:rFonts w:hint="eastAsia"/>
        </w:rPr>
      </w:pPr>
    </w:p>
    <w:p w:rsidR="008E5117" w:rsidRDefault="008E5117" w:rsidP="008E5117">
      <w:pPr>
        <w:widowControl/>
        <w:spacing w:before="156"/>
        <w:rPr>
          <w:rFonts w:ascii="宋体" w:hAnsi="宋体" w:cs="Arial" w:hint="eastAsia"/>
          <w:color w:val="000000"/>
          <w:szCs w:val="21"/>
        </w:rPr>
      </w:pPr>
      <w:r w:rsidRPr="007900B5">
        <w:rPr>
          <w:rFonts w:ascii="宋体" w:hAnsi="宋体" w:cs="Arial"/>
          <w:b/>
          <w:color w:val="FF6600"/>
          <w:szCs w:val="21"/>
        </w:rPr>
        <w:t>北京灵泰克基础教育服务中心</w:t>
      </w:r>
      <w:r w:rsidRPr="007900B5">
        <w:rPr>
          <w:rFonts w:ascii="宋体" w:hAnsi="宋体" w:cs="Arial"/>
          <w:color w:val="000000"/>
          <w:szCs w:val="21"/>
        </w:rPr>
        <w:t xml:space="preserve"> </w:t>
      </w:r>
      <w:r>
        <w:rPr>
          <w:rFonts w:ascii="宋体" w:hAnsi="宋体" w:cs="Arial" w:hint="eastAsia"/>
          <w:color w:val="000000"/>
          <w:szCs w:val="21"/>
        </w:rPr>
        <w:t xml:space="preserve"> </w:t>
      </w:r>
      <w:r w:rsidRPr="007900B5">
        <w:rPr>
          <w:rFonts w:ascii="宋体" w:hAnsi="宋体" w:cs="Arial"/>
          <w:color w:val="000000"/>
          <w:szCs w:val="21"/>
        </w:rPr>
        <w:t>地址：</w:t>
      </w:r>
      <w:r w:rsidRPr="007900B5">
        <w:rPr>
          <w:rFonts w:ascii="宋体" w:hAnsi="宋体" w:cs="Arial" w:hint="eastAsia"/>
          <w:color w:val="000000"/>
          <w:szCs w:val="21"/>
        </w:rPr>
        <w:t>北京市丰台区</w:t>
      </w:r>
      <w:r w:rsidRPr="007900B5">
        <w:rPr>
          <w:rFonts w:ascii="宋体" w:hAnsi="宋体" w:cs="Arial"/>
          <w:color w:val="000000"/>
          <w:szCs w:val="21"/>
        </w:rPr>
        <w:t>西南四环花乡桥南</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7900B5">
          <w:rPr>
            <w:rFonts w:ascii="宋体" w:hAnsi="宋体" w:cs="Arial"/>
            <w:color w:val="000000"/>
            <w:szCs w:val="21"/>
          </w:rPr>
          <w:t>200米</w:t>
        </w:r>
      </w:smartTag>
      <w:r w:rsidRPr="007900B5">
        <w:rPr>
          <w:rFonts w:ascii="宋体" w:hAnsi="宋体" w:cs="Arial"/>
          <w:color w:val="000000"/>
          <w:szCs w:val="21"/>
        </w:rPr>
        <w:t>，波峰商务楼2楼</w:t>
      </w:r>
      <w:r>
        <w:rPr>
          <w:rFonts w:ascii="宋体" w:hAnsi="宋体" w:cs="Arial" w:hint="eastAsia"/>
          <w:color w:val="000000"/>
          <w:szCs w:val="21"/>
        </w:rPr>
        <w:t xml:space="preserve">   网址：</w:t>
      </w:r>
      <w:hyperlink r:id="rId43" w:history="1">
        <w:r w:rsidRPr="008D04A4">
          <w:rPr>
            <w:rStyle w:val="a3"/>
            <w:rFonts w:ascii="宋体" w:hAnsi="宋体" w:cs="Arial"/>
            <w:szCs w:val="21"/>
          </w:rPr>
          <w:t>http://www.lingtek.com</w:t>
        </w:r>
      </w:hyperlink>
      <w:r>
        <w:rPr>
          <w:rFonts w:ascii="宋体" w:hAnsi="宋体" w:cs="Arial" w:hint="eastAsia"/>
          <w:color w:val="000000"/>
          <w:szCs w:val="21"/>
        </w:rPr>
        <w:t xml:space="preserve"> </w:t>
      </w:r>
    </w:p>
    <w:p w:rsidR="008E5117" w:rsidRPr="00303369" w:rsidRDefault="008E5117" w:rsidP="008E5117">
      <w:pPr>
        <w:widowControl/>
        <w:spacing w:before="156"/>
        <w:rPr>
          <w:rFonts w:ascii="宋体" w:hAnsi="宋体" w:hint="eastAsia"/>
          <w:bCs/>
          <w:color w:val="000000"/>
          <w:szCs w:val="21"/>
        </w:rPr>
      </w:pPr>
      <w:r>
        <w:rPr>
          <w:rFonts w:ascii="Arial" w:hAnsi="Arial" w:cs="Arial"/>
          <w:szCs w:val="21"/>
        </w:rPr>
        <w:t>乘车线路：四环沿线公交车（下车后向南</w:t>
      </w:r>
      <w:smartTag w:uri="urn:schemas-microsoft-com:office:smarttags" w:element="chmetcnv">
        <w:smartTagPr>
          <w:attr w:name="TCSC" w:val="0"/>
          <w:attr w:name="NumberType" w:val="1"/>
          <w:attr w:name="Negative" w:val="False"/>
          <w:attr w:name="HasSpace" w:val="False"/>
          <w:attr w:name="SourceValue" w:val="200"/>
          <w:attr w:name="UnitName" w:val="米"/>
        </w:smartTagPr>
        <w:r>
          <w:rPr>
            <w:rFonts w:ascii="Arial" w:hAnsi="Arial" w:cs="Arial"/>
            <w:szCs w:val="21"/>
          </w:rPr>
          <w:t>200</w:t>
        </w:r>
        <w:r>
          <w:rPr>
            <w:rFonts w:ascii="Arial" w:hAnsi="Arial" w:cs="Arial"/>
            <w:szCs w:val="21"/>
          </w:rPr>
          <w:t>米</w:t>
        </w:r>
      </w:smartTag>
      <w:r>
        <w:rPr>
          <w:rFonts w:ascii="Arial" w:hAnsi="Arial" w:cs="Arial"/>
          <w:szCs w:val="21"/>
        </w:rPr>
        <w:t>路东）</w:t>
      </w:r>
      <w:r>
        <w:rPr>
          <w:rFonts w:ascii="Arial" w:hAnsi="Arial" w:cs="Arial"/>
          <w:szCs w:val="21"/>
        </w:rPr>
        <w:t xml:space="preserve"> 657(</w:t>
      </w:r>
      <w:r>
        <w:rPr>
          <w:rFonts w:ascii="Arial" w:hAnsi="Arial" w:cs="Arial"/>
          <w:szCs w:val="21"/>
        </w:rPr>
        <w:t>东湖</w:t>
      </w:r>
      <w:r>
        <w:rPr>
          <w:rFonts w:ascii="Arial" w:hAnsi="Arial" w:cs="Arial"/>
          <w:szCs w:val="21"/>
        </w:rPr>
        <w:t>-</w:t>
      </w:r>
      <w:r>
        <w:rPr>
          <w:rFonts w:ascii="Arial" w:hAnsi="Arial" w:cs="Arial"/>
          <w:szCs w:val="21"/>
        </w:rPr>
        <w:t>丰北桥</w:t>
      </w:r>
      <w:r>
        <w:rPr>
          <w:rFonts w:ascii="Arial" w:hAnsi="Arial" w:cs="Arial"/>
          <w:szCs w:val="21"/>
        </w:rPr>
        <w:t>)</w:t>
      </w:r>
      <w:r>
        <w:rPr>
          <w:rFonts w:ascii="Arial" w:hAnsi="Arial" w:cs="Arial"/>
          <w:szCs w:val="21"/>
        </w:rPr>
        <w:t>花乡桥</w:t>
      </w:r>
      <w:r>
        <w:rPr>
          <w:rFonts w:ascii="Arial" w:hAnsi="Arial" w:cs="Arial"/>
          <w:szCs w:val="21"/>
        </w:rPr>
        <w:t xml:space="preserve"> 736(</w:t>
      </w:r>
      <w:r>
        <w:rPr>
          <w:rFonts w:ascii="Arial" w:hAnsi="Arial" w:cs="Arial"/>
          <w:szCs w:val="21"/>
        </w:rPr>
        <w:t>灵秀山庄东站</w:t>
      </w:r>
      <w:r>
        <w:rPr>
          <w:rFonts w:ascii="Arial" w:hAnsi="Arial" w:cs="Arial"/>
          <w:szCs w:val="21"/>
        </w:rPr>
        <w:t>-</w:t>
      </w:r>
      <w:r>
        <w:rPr>
          <w:rFonts w:ascii="Arial" w:hAnsi="Arial" w:cs="Arial"/>
          <w:szCs w:val="21"/>
        </w:rPr>
        <w:t>玉泉路口南</w:t>
      </w:r>
      <w:r>
        <w:rPr>
          <w:rFonts w:ascii="Arial" w:hAnsi="Arial" w:cs="Arial"/>
          <w:szCs w:val="21"/>
        </w:rPr>
        <w:t>)</w:t>
      </w:r>
      <w:r>
        <w:rPr>
          <w:rFonts w:ascii="Arial" w:hAnsi="Arial" w:cs="Arial"/>
          <w:szCs w:val="21"/>
        </w:rPr>
        <w:t>花乡桥</w:t>
      </w:r>
      <w:r>
        <w:rPr>
          <w:rFonts w:ascii="Arial" w:hAnsi="Arial" w:cs="Arial"/>
          <w:szCs w:val="21"/>
        </w:rPr>
        <w:t xml:space="preserve"> 740(</w:t>
      </w:r>
      <w:r>
        <w:rPr>
          <w:rFonts w:ascii="Arial" w:hAnsi="Arial" w:cs="Arial"/>
          <w:szCs w:val="21"/>
        </w:rPr>
        <w:t>十八里店村</w:t>
      </w:r>
      <w:r>
        <w:rPr>
          <w:rFonts w:ascii="Arial" w:hAnsi="Arial" w:cs="Arial"/>
          <w:szCs w:val="21"/>
        </w:rPr>
        <w:t>-</w:t>
      </w:r>
      <w:r>
        <w:rPr>
          <w:rFonts w:ascii="Arial" w:hAnsi="Arial" w:cs="Arial"/>
          <w:szCs w:val="21"/>
        </w:rPr>
        <w:t>十八里店村</w:t>
      </w:r>
      <w:r>
        <w:rPr>
          <w:rFonts w:ascii="Arial" w:hAnsi="Arial" w:cs="Arial"/>
          <w:szCs w:val="21"/>
        </w:rPr>
        <w:t>)</w:t>
      </w:r>
      <w:r>
        <w:rPr>
          <w:rFonts w:ascii="Arial" w:hAnsi="Arial" w:cs="Arial"/>
          <w:szCs w:val="21"/>
        </w:rPr>
        <w:t>花乡桥</w:t>
      </w:r>
      <w:r>
        <w:rPr>
          <w:rFonts w:ascii="Arial" w:hAnsi="Arial" w:cs="Arial"/>
          <w:szCs w:val="21"/>
        </w:rPr>
        <w:t xml:space="preserve"> 996(</w:t>
      </w:r>
      <w:r>
        <w:rPr>
          <w:rFonts w:ascii="Arial" w:hAnsi="Arial" w:cs="Arial"/>
          <w:szCs w:val="21"/>
        </w:rPr>
        <w:t>平西王府</w:t>
      </w:r>
      <w:r>
        <w:rPr>
          <w:rFonts w:ascii="Arial" w:hAnsi="Arial" w:cs="Arial"/>
          <w:szCs w:val="21"/>
        </w:rPr>
        <w:t>-</w:t>
      </w:r>
      <w:r>
        <w:rPr>
          <w:rFonts w:ascii="Arial" w:hAnsi="Arial" w:cs="Arial"/>
          <w:szCs w:val="21"/>
        </w:rPr>
        <w:t>肖村桥西</w:t>
      </w:r>
      <w:r>
        <w:rPr>
          <w:rFonts w:ascii="Arial" w:hAnsi="Arial" w:cs="Arial"/>
          <w:szCs w:val="21"/>
        </w:rPr>
        <w:t>)</w:t>
      </w:r>
      <w:r>
        <w:rPr>
          <w:rFonts w:ascii="Arial" w:hAnsi="Arial" w:cs="Arial"/>
          <w:szCs w:val="21"/>
        </w:rPr>
        <w:t>花乡桥特</w:t>
      </w:r>
      <w:r>
        <w:rPr>
          <w:rFonts w:ascii="Arial" w:hAnsi="Arial" w:cs="Arial"/>
          <w:szCs w:val="21"/>
        </w:rPr>
        <w:t>3(</w:t>
      </w:r>
      <w:r>
        <w:rPr>
          <w:rFonts w:ascii="Arial" w:hAnsi="Arial" w:cs="Arial"/>
          <w:szCs w:val="21"/>
        </w:rPr>
        <w:t>燕莎桥南</w:t>
      </w:r>
      <w:r>
        <w:rPr>
          <w:rFonts w:ascii="Arial" w:hAnsi="Arial" w:cs="Arial"/>
          <w:szCs w:val="21"/>
        </w:rPr>
        <w:t>-</w:t>
      </w:r>
      <w:r>
        <w:rPr>
          <w:rFonts w:ascii="Arial" w:hAnsi="Arial" w:cs="Arial"/>
          <w:szCs w:val="21"/>
        </w:rPr>
        <w:t>造甲村东</w:t>
      </w:r>
      <w:r>
        <w:rPr>
          <w:rFonts w:ascii="Arial" w:hAnsi="Arial" w:cs="Arial"/>
          <w:szCs w:val="21"/>
        </w:rPr>
        <w:t>)</w:t>
      </w:r>
      <w:r>
        <w:rPr>
          <w:rFonts w:ascii="Arial" w:hAnsi="Arial" w:cs="Arial"/>
          <w:szCs w:val="21"/>
        </w:rPr>
        <w:t>花乡桥特</w:t>
      </w:r>
      <w:r>
        <w:rPr>
          <w:rFonts w:ascii="Arial" w:hAnsi="Arial" w:cs="Arial"/>
          <w:szCs w:val="21"/>
        </w:rPr>
        <w:t>9(</w:t>
      </w:r>
      <w:r>
        <w:rPr>
          <w:rFonts w:ascii="Arial" w:hAnsi="Arial" w:cs="Arial"/>
          <w:szCs w:val="21"/>
        </w:rPr>
        <w:t>黄土岗村</w:t>
      </w:r>
      <w:r>
        <w:rPr>
          <w:rFonts w:ascii="Arial" w:hAnsi="Arial" w:cs="Arial"/>
          <w:szCs w:val="21"/>
        </w:rPr>
        <w:t>-</w:t>
      </w:r>
      <w:r>
        <w:rPr>
          <w:rFonts w:ascii="Arial" w:hAnsi="Arial" w:cs="Arial"/>
          <w:szCs w:val="21"/>
        </w:rPr>
        <w:t>黄土岗村</w:t>
      </w:r>
      <w:r>
        <w:rPr>
          <w:rFonts w:ascii="Arial" w:hAnsi="Arial" w:cs="Arial"/>
          <w:szCs w:val="21"/>
        </w:rPr>
        <w:t>)</w:t>
      </w:r>
      <w:r>
        <w:rPr>
          <w:rFonts w:ascii="Arial" w:hAnsi="Arial" w:cs="Arial"/>
          <w:szCs w:val="21"/>
        </w:rPr>
        <w:t>花乡桥运通</w:t>
      </w:r>
      <w:r>
        <w:rPr>
          <w:rFonts w:ascii="Arial" w:hAnsi="Arial" w:cs="Arial"/>
          <w:szCs w:val="21"/>
        </w:rPr>
        <w:t>115(</w:t>
      </w:r>
      <w:r>
        <w:rPr>
          <w:rFonts w:ascii="Arial" w:hAnsi="Arial" w:cs="Arial"/>
          <w:szCs w:val="21"/>
        </w:rPr>
        <w:t>金庄</w:t>
      </w:r>
      <w:r>
        <w:rPr>
          <w:rFonts w:ascii="Arial" w:hAnsi="Arial" w:cs="Arial"/>
          <w:szCs w:val="21"/>
        </w:rPr>
        <w:t>-</w:t>
      </w:r>
      <w:r>
        <w:rPr>
          <w:rFonts w:ascii="Arial" w:hAnsi="Arial" w:cs="Arial"/>
          <w:szCs w:val="21"/>
        </w:rPr>
        <w:t>泰河一街西口</w:t>
      </w:r>
      <w:r>
        <w:rPr>
          <w:rFonts w:ascii="Arial" w:hAnsi="Arial" w:cs="Arial"/>
          <w:szCs w:val="21"/>
        </w:rPr>
        <w:t>)</w:t>
      </w:r>
      <w:r>
        <w:rPr>
          <w:rFonts w:ascii="Arial" w:hAnsi="Arial" w:cs="Arial"/>
          <w:szCs w:val="21"/>
        </w:rPr>
        <w:t>花乡桥</w:t>
      </w:r>
      <w:r>
        <w:rPr>
          <w:rFonts w:ascii="Arial" w:hAnsi="Arial" w:cs="Arial"/>
          <w:szCs w:val="21"/>
        </w:rPr>
        <w:t xml:space="preserve"> </w:t>
      </w:r>
      <w:r>
        <w:rPr>
          <w:rFonts w:ascii="Arial" w:hAnsi="Arial" w:cs="Arial"/>
          <w:szCs w:val="21"/>
        </w:rPr>
        <w:t>直达公交车</w:t>
      </w:r>
      <w:r>
        <w:rPr>
          <w:rFonts w:ascii="Arial" w:hAnsi="Arial" w:cs="Arial"/>
          <w:szCs w:val="21"/>
        </w:rPr>
        <w:t xml:space="preserve"> 689(</w:t>
      </w:r>
      <w:r>
        <w:rPr>
          <w:rFonts w:ascii="Arial" w:hAnsi="Arial" w:cs="Arial"/>
          <w:szCs w:val="21"/>
        </w:rPr>
        <w:t>花乡驾校</w:t>
      </w:r>
      <w:r>
        <w:rPr>
          <w:rFonts w:ascii="Arial" w:hAnsi="Arial" w:cs="Arial"/>
          <w:szCs w:val="21"/>
        </w:rPr>
        <w:t>-</w:t>
      </w:r>
      <w:r>
        <w:rPr>
          <w:rFonts w:ascii="Arial" w:hAnsi="Arial" w:cs="Arial"/>
          <w:szCs w:val="21"/>
        </w:rPr>
        <w:t>惠新东桥西</w:t>
      </w:r>
      <w:r>
        <w:rPr>
          <w:rFonts w:ascii="Arial" w:hAnsi="Arial" w:cs="Arial"/>
          <w:szCs w:val="21"/>
        </w:rPr>
        <w:t>)</w:t>
      </w:r>
      <w:r>
        <w:rPr>
          <w:rFonts w:ascii="Arial" w:hAnsi="Arial" w:cs="Arial"/>
          <w:szCs w:val="21"/>
        </w:rPr>
        <w:t>花乡桥南</w:t>
      </w:r>
      <w:r>
        <w:rPr>
          <w:rFonts w:ascii="Arial" w:hAnsi="Arial" w:cs="Arial"/>
          <w:szCs w:val="21"/>
        </w:rPr>
        <w:t xml:space="preserve"> 937</w:t>
      </w:r>
      <w:r>
        <w:rPr>
          <w:rFonts w:ascii="Arial" w:hAnsi="Arial" w:cs="Arial"/>
          <w:szCs w:val="21"/>
        </w:rPr>
        <w:t>专</w:t>
      </w:r>
      <w:r>
        <w:rPr>
          <w:rFonts w:ascii="Arial" w:hAnsi="Arial" w:cs="Arial"/>
          <w:szCs w:val="21"/>
        </w:rPr>
        <w:t>(</w:t>
      </w:r>
      <w:r>
        <w:rPr>
          <w:rFonts w:ascii="Arial" w:hAnsi="Arial" w:cs="Arial"/>
          <w:szCs w:val="21"/>
        </w:rPr>
        <w:t>南礼士路</w:t>
      </w:r>
      <w:r>
        <w:rPr>
          <w:rFonts w:ascii="Arial" w:hAnsi="Arial" w:cs="Arial"/>
          <w:szCs w:val="21"/>
        </w:rPr>
        <w:t>-</w:t>
      </w:r>
      <w:r>
        <w:rPr>
          <w:rFonts w:ascii="Arial" w:hAnsi="Arial" w:cs="Arial"/>
          <w:szCs w:val="21"/>
        </w:rPr>
        <w:t>羊坊村</w:t>
      </w:r>
      <w:r>
        <w:rPr>
          <w:rFonts w:ascii="Arial" w:hAnsi="Arial" w:cs="Arial"/>
          <w:szCs w:val="21"/>
        </w:rPr>
        <w:t>)</w:t>
      </w:r>
      <w:r>
        <w:rPr>
          <w:rFonts w:ascii="Arial" w:hAnsi="Arial" w:cs="Arial"/>
          <w:szCs w:val="21"/>
        </w:rPr>
        <w:t>花乡桥南</w:t>
      </w:r>
    </w:p>
    <w:p w:rsidR="008E5117" w:rsidRDefault="008E5117" w:rsidP="008E5117">
      <w:pPr>
        <w:spacing w:before="156"/>
        <w:ind w:firstLine="420"/>
      </w:pPr>
    </w:p>
    <w:p w:rsidR="008E5117" w:rsidRDefault="008E5117" w:rsidP="008E5117">
      <w:pPr>
        <w:jc w:val="center"/>
        <w:rPr>
          <w:rFonts w:ascii="宋体" w:hAnsi="宋体" w:hint="eastAsia"/>
          <w:b/>
          <w:sz w:val="28"/>
          <w:szCs w:val="28"/>
        </w:rPr>
      </w:pPr>
      <w:r w:rsidRPr="00D9751A">
        <w:rPr>
          <w:rFonts w:ascii="宋体" w:hAnsi="宋体" w:hint="eastAsia"/>
          <w:b/>
          <w:sz w:val="28"/>
          <w:szCs w:val="28"/>
        </w:rPr>
        <w:t>JAVA程序员</w:t>
      </w:r>
      <w:r>
        <w:rPr>
          <w:rFonts w:ascii="宋体" w:hAnsi="宋体" w:hint="eastAsia"/>
          <w:b/>
          <w:sz w:val="28"/>
          <w:szCs w:val="28"/>
        </w:rPr>
        <w:t>应聘测</w:t>
      </w:r>
      <w:r w:rsidRPr="00D9751A">
        <w:rPr>
          <w:rFonts w:ascii="宋体" w:hAnsi="宋体" w:hint="eastAsia"/>
          <w:b/>
          <w:sz w:val="28"/>
          <w:szCs w:val="28"/>
        </w:rPr>
        <w:t>试题</w:t>
      </w:r>
    </w:p>
    <w:p w:rsidR="008E5117" w:rsidRPr="009F0BD5" w:rsidRDefault="008E5117" w:rsidP="008E5117">
      <w:pPr>
        <w:rPr>
          <w:rFonts w:ascii="宋体" w:hAnsi="宋体" w:hint="eastAsia"/>
          <w:b/>
          <w:sz w:val="24"/>
        </w:rPr>
      </w:pPr>
      <w:r w:rsidRPr="009F0BD5">
        <w:rPr>
          <w:rFonts w:ascii="宋体" w:hAnsi="宋体" w:hint="eastAsia"/>
          <w:b/>
          <w:sz w:val="24"/>
        </w:rPr>
        <w:t>姓名：</w:t>
      </w:r>
      <w:r w:rsidRPr="009F0BD5">
        <w:rPr>
          <w:rFonts w:ascii="宋体" w:hAnsi="宋体" w:hint="eastAsia"/>
          <w:b/>
          <w:sz w:val="24"/>
          <w:u w:val="single"/>
        </w:rPr>
        <w:t xml:space="preserve">            </w:t>
      </w:r>
      <w:r w:rsidRPr="009F0BD5">
        <w:rPr>
          <w:rFonts w:ascii="宋体" w:hAnsi="宋体" w:hint="eastAsia"/>
          <w:b/>
          <w:sz w:val="24"/>
        </w:rPr>
        <w:t xml:space="preserve">   联系方式：</w:t>
      </w:r>
      <w:r w:rsidRPr="009F0BD5">
        <w:rPr>
          <w:rFonts w:ascii="宋体" w:hAnsi="宋体" w:hint="eastAsia"/>
          <w:b/>
          <w:sz w:val="24"/>
          <w:u w:val="single"/>
        </w:rPr>
        <w:t xml:space="preserve">                           </w:t>
      </w:r>
    </w:p>
    <w:p w:rsidR="008E5117" w:rsidRDefault="008E5117" w:rsidP="008E5117">
      <w:pPr>
        <w:rPr>
          <w:rFonts w:ascii="宋体" w:hAnsi="宋体" w:hint="eastAsia"/>
        </w:rPr>
      </w:pPr>
      <w:r>
        <w:rPr>
          <w:rFonts w:ascii="宋体" w:hAnsi="宋体" w:hint="eastAsia"/>
        </w:rPr>
        <w:t>一、阅读下面的代码，回答：（1）写出这段代码所表示的数学表达试；（2）找出这段代码存在的问题。</w:t>
      </w:r>
    </w:p>
    <w:p w:rsidR="008E5117" w:rsidRDefault="008E5117" w:rsidP="008E5117">
      <w:pPr>
        <w:ind w:firstLine="420"/>
        <w:rPr>
          <w:rFonts w:ascii="宋体" w:hAnsi="宋体"/>
        </w:rPr>
      </w:pPr>
      <w:r>
        <w:rPr>
          <w:rFonts w:ascii="宋体" w:hAnsi="宋体"/>
        </w:rPr>
        <w:t>double d=0;</w:t>
      </w:r>
    </w:p>
    <w:p w:rsidR="008E5117" w:rsidRDefault="008E5117" w:rsidP="008E5117">
      <w:pPr>
        <w:ind w:firstLine="420"/>
        <w:rPr>
          <w:rFonts w:ascii="宋体" w:hAnsi="宋体"/>
        </w:rPr>
      </w:pPr>
      <w:r>
        <w:rPr>
          <w:rFonts w:ascii="宋体" w:hAnsi="宋体"/>
        </w:rPr>
        <w:t>for(int i=1;i&lt;=10000;i</w:t>
      </w:r>
      <w:r>
        <w:rPr>
          <w:rFonts w:ascii="宋体" w:hAnsi="宋体" w:hint="eastAsia"/>
        </w:rPr>
        <w:t>=i+1</w:t>
      </w:r>
      <w:r>
        <w:rPr>
          <w:rFonts w:ascii="宋体" w:hAnsi="宋体"/>
        </w:rPr>
        <w:t>){</w:t>
      </w:r>
    </w:p>
    <w:p w:rsidR="008E5117" w:rsidRDefault="008E5117" w:rsidP="008E5117">
      <w:pPr>
        <w:ind w:firstLine="420"/>
        <w:rPr>
          <w:rFonts w:ascii="宋体" w:hAnsi="宋体"/>
        </w:rPr>
      </w:pPr>
      <w:r>
        <w:rPr>
          <w:rFonts w:ascii="宋体" w:hAnsi="宋体"/>
        </w:rPr>
        <w:tab/>
        <w:t>d=d+1/</w:t>
      </w:r>
      <w:r>
        <w:rPr>
          <w:rFonts w:ascii="宋体" w:hAnsi="宋体" w:hint="eastAsia"/>
        </w:rPr>
        <w:t>(</w:t>
      </w:r>
      <w:r>
        <w:rPr>
          <w:rFonts w:ascii="宋体" w:hAnsi="宋体"/>
        </w:rPr>
        <w:t>i</w:t>
      </w:r>
      <w:r>
        <w:rPr>
          <w:rFonts w:ascii="宋体" w:hAnsi="宋体" w:hint="eastAsia"/>
        </w:rPr>
        <w:t>*</w:t>
      </w:r>
      <w:r>
        <w:rPr>
          <w:rFonts w:ascii="宋体" w:hAnsi="宋体"/>
        </w:rPr>
        <w:t>(i+1)</w:t>
      </w:r>
      <w:r>
        <w:rPr>
          <w:rFonts w:ascii="宋体" w:hAnsi="宋体" w:hint="eastAsia"/>
        </w:rPr>
        <w:t>*</w:t>
      </w:r>
      <w:r>
        <w:rPr>
          <w:rFonts w:ascii="宋体" w:hAnsi="宋体"/>
        </w:rPr>
        <w:t>(i+2)</w:t>
      </w:r>
      <w:r>
        <w:rPr>
          <w:rFonts w:ascii="宋体" w:hAnsi="宋体" w:hint="eastAsia"/>
        </w:rPr>
        <w:t>)</w:t>
      </w:r>
      <w:r>
        <w:rPr>
          <w:rFonts w:ascii="宋体" w:hAnsi="宋体"/>
        </w:rPr>
        <w:t>;</w:t>
      </w:r>
    </w:p>
    <w:p w:rsidR="008E5117" w:rsidRDefault="008E5117" w:rsidP="008E5117">
      <w:pPr>
        <w:ind w:firstLine="420"/>
        <w:rPr>
          <w:rFonts w:ascii="宋体" w:hAnsi="宋体"/>
        </w:rPr>
      </w:pPr>
      <w:r>
        <w:rPr>
          <w:rFonts w:ascii="宋体" w:hAnsi="宋体"/>
        </w:rPr>
        <w:tab/>
        <w:t>if(i==100)</w:t>
      </w:r>
    </w:p>
    <w:p w:rsidR="008E5117" w:rsidRDefault="008E5117" w:rsidP="008E5117">
      <w:pPr>
        <w:ind w:firstLine="420"/>
        <w:rPr>
          <w:rFonts w:ascii="宋体" w:hAnsi="宋体" w:hint="eastAsia"/>
        </w:rPr>
      </w:pPr>
      <w:r>
        <w:rPr>
          <w:rFonts w:ascii="宋体" w:hAnsi="宋体" w:hint="eastAsia"/>
        </w:rPr>
        <w:tab/>
      </w:r>
      <w:r>
        <w:rPr>
          <w:rFonts w:ascii="宋体" w:hAnsi="宋体" w:hint="eastAsia"/>
        </w:rPr>
        <w:tab/>
        <w:t>System.out.println("i=100时："+d*4);</w:t>
      </w:r>
    </w:p>
    <w:p w:rsidR="008E5117" w:rsidRDefault="008E5117" w:rsidP="008E5117">
      <w:pPr>
        <w:ind w:firstLine="420"/>
        <w:rPr>
          <w:rFonts w:ascii="宋体" w:hAnsi="宋体"/>
        </w:rPr>
      </w:pPr>
      <w:r>
        <w:rPr>
          <w:rFonts w:ascii="宋体" w:hAnsi="宋体"/>
        </w:rPr>
        <w:tab/>
        <w:t>else if(i==1000)</w:t>
      </w:r>
    </w:p>
    <w:p w:rsidR="008E5117" w:rsidRDefault="008E5117" w:rsidP="008E5117">
      <w:pPr>
        <w:ind w:firstLine="420"/>
        <w:rPr>
          <w:rFonts w:ascii="宋体" w:hAnsi="宋体" w:hint="eastAsia"/>
        </w:rPr>
      </w:pPr>
      <w:r>
        <w:rPr>
          <w:rFonts w:ascii="宋体" w:hAnsi="宋体" w:hint="eastAsia"/>
        </w:rPr>
        <w:tab/>
      </w:r>
      <w:r>
        <w:rPr>
          <w:rFonts w:ascii="宋体" w:hAnsi="宋体" w:hint="eastAsia"/>
        </w:rPr>
        <w:tab/>
        <w:t>System.out.println("i=1000时："+d*4);</w:t>
      </w:r>
    </w:p>
    <w:p w:rsidR="008E5117" w:rsidRDefault="008E5117" w:rsidP="008E5117">
      <w:pPr>
        <w:ind w:firstLine="420"/>
        <w:rPr>
          <w:rFonts w:ascii="宋体" w:hAnsi="宋体"/>
        </w:rPr>
      </w:pPr>
      <w:r>
        <w:rPr>
          <w:rFonts w:ascii="宋体" w:hAnsi="宋体"/>
        </w:rPr>
        <w:t>}</w:t>
      </w:r>
    </w:p>
    <w:p w:rsidR="008E5117" w:rsidRDefault="008E5117" w:rsidP="008E5117">
      <w:pPr>
        <w:ind w:firstLine="420"/>
        <w:rPr>
          <w:rFonts w:hint="eastAsia"/>
          <w:color w:val="000000"/>
          <w:sz w:val="20"/>
          <w:szCs w:val="20"/>
        </w:rPr>
      </w:pPr>
      <w:r>
        <w:rPr>
          <w:rFonts w:ascii="宋体" w:hAnsi="宋体" w:hint="eastAsia"/>
        </w:rPr>
        <w:t>System.out.println("i=10000时："+d*4);</w:t>
      </w:r>
      <w:r>
        <w:rPr>
          <w:rFonts w:hint="eastAsia"/>
          <w:color w:val="000000"/>
          <w:sz w:val="20"/>
          <w:szCs w:val="20"/>
        </w:rPr>
        <w:t>    </w:t>
      </w:r>
    </w:p>
    <w:p w:rsidR="008E5117" w:rsidRDefault="008E5117" w:rsidP="008E5117">
      <w:pPr>
        <w:ind w:firstLine="400"/>
        <w:rPr>
          <w:rFonts w:hint="eastAsia"/>
          <w:color w:val="000000"/>
          <w:sz w:val="20"/>
          <w:szCs w:val="20"/>
        </w:rPr>
      </w:pPr>
    </w:p>
    <w:p w:rsidR="008E5117" w:rsidRDefault="008E5117" w:rsidP="008E5117">
      <w:pPr>
        <w:ind w:firstLine="400"/>
        <w:rPr>
          <w:rFonts w:hint="eastAsia"/>
          <w:color w:val="000000"/>
          <w:sz w:val="20"/>
          <w:szCs w:val="20"/>
        </w:rPr>
      </w:pPr>
    </w:p>
    <w:p w:rsidR="008E5117" w:rsidRPr="00A07552" w:rsidRDefault="008E5117" w:rsidP="008E5117">
      <w:pPr>
        <w:ind w:firstLine="400"/>
        <w:rPr>
          <w:color w:val="FF00FF"/>
          <w:sz w:val="20"/>
          <w:szCs w:val="20"/>
        </w:rPr>
      </w:pPr>
      <w:r>
        <w:rPr>
          <w:rFonts w:hint="eastAsia"/>
          <w:color w:val="FF00FF"/>
          <w:sz w:val="20"/>
          <w:szCs w:val="20"/>
        </w:rPr>
        <w:t>第一种方法：</w:t>
      </w:r>
      <w:r w:rsidRPr="00A07552">
        <w:rPr>
          <w:color w:val="FF00FF"/>
          <w:sz w:val="20"/>
          <w:szCs w:val="20"/>
        </w:rPr>
        <w:t>double d=0;</w:t>
      </w:r>
    </w:p>
    <w:p w:rsidR="008E5117" w:rsidRPr="00A07552" w:rsidRDefault="008E5117" w:rsidP="008E5117">
      <w:pPr>
        <w:ind w:firstLine="400"/>
        <w:rPr>
          <w:color w:val="FF00FF"/>
          <w:sz w:val="20"/>
          <w:szCs w:val="20"/>
        </w:rPr>
      </w:pPr>
      <w:r w:rsidRPr="00A07552">
        <w:rPr>
          <w:color w:val="FF00FF"/>
          <w:sz w:val="20"/>
          <w:szCs w:val="20"/>
        </w:rPr>
        <w:tab/>
      </w:r>
      <w:r w:rsidRPr="00A07552">
        <w:rPr>
          <w:color w:val="FF00FF"/>
          <w:sz w:val="20"/>
          <w:szCs w:val="20"/>
        </w:rPr>
        <w:tab/>
        <w:t>for(int i=1;i&lt;=10000;i=i+1){</w:t>
      </w:r>
    </w:p>
    <w:p w:rsidR="008E5117" w:rsidRPr="00A07552" w:rsidRDefault="008E5117" w:rsidP="008E5117">
      <w:pPr>
        <w:ind w:firstLine="400"/>
        <w:rPr>
          <w:rFonts w:hint="eastAsia"/>
          <w:color w:val="FF00FF"/>
          <w:sz w:val="20"/>
          <w:szCs w:val="20"/>
        </w:rPr>
      </w:pPr>
      <w:r w:rsidRPr="00A07552">
        <w:rPr>
          <w:rFonts w:hint="eastAsia"/>
          <w:color w:val="FF00FF"/>
          <w:sz w:val="20"/>
          <w:szCs w:val="20"/>
        </w:rPr>
        <w:tab/>
      </w:r>
      <w:r w:rsidRPr="00A07552">
        <w:rPr>
          <w:rFonts w:hint="eastAsia"/>
          <w:color w:val="FF00FF"/>
          <w:sz w:val="20"/>
          <w:szCs w:val="20"/>
        </w:rPr>
        <w:tab/>
      </w:r>
      <w:r w:rsidRPr="00A07552">
        <w:rPr>
          <w:rFonts w:hint="eastAsia"/>
          <w:color w:val="FF00FF"/>
          <w:sz w:val="20"/>
          <w:szCs w:val="20"/>
        </w:rPr>
        <w:tab/>
        <w:t>d=d+(double)1/(i*(i+1)*(i+2));//----</w:t>
      </w:r>
      <w:r w:rsidRPr="00A07552">
        <w:rPr>
          <w:rFonts w:hint="eastAsia"/>
          <w:color w:val="FF00FF"/>
          <w:sz w:val="20"/>
          <w:szCs w:val="20"/>
        </w:rPr>
        <w:t>修改</w:t>
      </w:r>
    </w:p>
    <w:p w:rsidR="008E5117" w:rsidRPr="00A07552" w:rsidRDefault="008E5117" w:rsidP="008E5117">
      <w:pPr>
        <w:ind w:firstLine="400"/>
        <w:rPr>
          <w:color w:val="FF00FF"/>
          <w:sz w:val="20"/>
          <w:szCs w:val="20"/>
        </w:rPr>
      </w:pPr>
      <w:r w:rsidRPr="00A07552">
        <w:rPr>
          <w:color w:val="FF00FF"/>
          <w:sz w:val="20"/>
          <w:szCs w:val="20"/>
        </w:rPr>
        <w:tab/>
      </w:r>
      <w:r w:rsidRPr="00A07552">
        <w:rPr>
          <w:color w:val="FF00FF"/>
          <w:sz w:val="20"/>
          <w:szCs w:val="20"/>
        </w:rPr>
        <w:tab/>
      </w:r>
      <w:r w:rsidRPr="00A07552">
        <w:rPr>
          <w:color w:val="FF00FF"/>
          <w:sz w:val="20"/>
          <w:szCs w:val="20"/>
        </w:rPr>
        <w:tab/>
        <w:t>if(i==100)</w:t>
      </w:r>
    </w:p>
    <w:p w:rsidR="008E5117" w:rsidRPr="00A07552" w:rsidRDefault="008E5117" w:rsidP="008E5117">
      <w:pPr>
        <w:ind w:firstLine="400"/>
        <w:rPr>
          <w:rFonts w:hint="eastAsia"/>
          <w:color w:val="FF00FF"/>
          <w:sz w:val="20"/>
          <w:szCs w:val="20"/>
        </w:rPr>
      </w:pPr>
      <w:r w:rsidRPr="00A07552">
        <w:rPr>
          <w:rFonts w:hint="eastAsia"/>
          <w:color w:val="FF00FF"/>
          <w:sz w:val="20"/>
          <w:szCs w:val="20"/>
        </w:rPr>
        <w:tab/>
      </w:r>
      <w:r w:rsidRPr="00A07552">
        <w:rPr>
          <w:rFonts w:hint="eastAsia"/>
          <w:color w:val="FF00FF"/>
          <w:sz w:val="20"/>
          <w:szCs w:val="20"/>
        </w:rPr>
        <w:tab/>
      </w:r>
      <w:r w:rsidRPr="00A07552">
        <w:rPr>
          <w:rFonts w:hint="eastAsia"/>
          <w:color w:val="FF00FF"/>
          <w:sz w:val="20"/>
          <w:szCs w:val="20"/>
        </w:rPr>
        <w:tab/>
      </w:r>
      <w:r w:rsidRPr="00A07552">
        <w:rPr>
          <w:rFonts w:hint="eastAsia"/>
          <w:color w:val="FF00FF"/>
          <w:sz w:val="20"/>
          <w:szCs w:val="20"/>
        </w:rPr>
        <w:tab/>
        <w:t>System.out.println("i=100</w:t>
      </w:r>
      <w:r w:rsidRPr="00A07552">
        <w:rPr>
          <w:rFonts w:hint="eastAsia"/>
          <w:color w:val="FF00FF"/>
          <w:sz w:val="20"/>
          <w:szCs w:val="20"/>
        </w:rPr>
        <w:t>时：</w:t>
      </w:r>
      <w:r w:rsidRPr="00A07552">
        <w:rPr>
          <w:rFonts w:hint="eastAsia"/>
          <w:color w:val="FF00FF"/>
          <w:sz w:val="20"/>
          <w:szCs w:val="20"/>
        </w:rPr>
        <w:t>"+d*4);</w:t>
      </w:r>
    </w:p>
    <w:p w:rsidR="008E5117" w:rsidRPr="00A07552" w:rsidRDefault="008E5117" w:rsidP="008E5117">
      <w:pPr>
        <w:ind w:firstLine="400"/>
        <w:rPr>
          <w:color w:val="FF00FF"/>
          <w:sz w:val="20"/>
          <w:szCs w:val="20"/>
        </w:rPr>
      </w:pPr>
      <w:r w:rsidRPr="00A07552">
        <w:rPr>
          <w:color w:val="FF00FF"/>
          <w:sz w:val="20"/>
          <w:szCs w:val="20"/>
        </w:rPr>
        <w:tab/>
      </w:r>
      <w:r w:rsidRPr="00A07552">
        <w:rPr>
          <w:color w:val="FF00FF"/>
          <w:sz w:val="20"/>
          <w:szCs w:val="20"/>
        </w:rPr>
        <w:tab/>
      </w:r>
      <w:r w:rsidRPr="00A07552">
        <w:rPr>
          <w:color w:val="FF00FF"/>
          <w:sz w:val="20"/>
          <w:szCs w:val="20"/>
        </w:rPr>
        <w:tab/>
        <w:t>else if(i==1000)</w:t>
      </w:r>
    </w:p>
    <w:p w:rsidR="008E5117" w:rsidRPr="00A07552" w:rsidRDefault="008E5117" w:rsidP="008E5117">
      <w:pPr>
        <w:ind w:firstLine="400"/>
        <w:rPr>
          <w:rFonts w:hint="eastAsia"/>
          <w:color w:val="FF00FF"/>
          <w:sz w:val="20"/>
          <w:szCs w:val="20"/>
        </w:rPr>
      </w:pPr>
      <w:r w:rsidRPr="00A07552">
        <w:rPr>
          <w:rFonts w:hint="eastAsia"/>
          <w:color w:val="FF00FF"/>
          <w:sz w:val="20"/>
          <w:szCs w:val="20"/>
        </w:rPr>
        <w:tab/>
      </w:r>
      <w:r w:rsidRPr="00A07552">
        <w:rPr>
          <w:rFonts w:hint="eastAsia"/>
          <w:color w:val="FF00FF"/>
          <w:sz w:val="20"/>
          <w:szCs w:val="20"/>
        </w:rPr>
        <w:tab/>
      </w:r>
      <w:r w:rsidRPr="00A07552">
        <w:rPr>
          <w:rFonts w:hint="eastAsia"/>
          <w:color w:val="FF00FF"/>
          <w:sz w:val="20"/>
          <w:szCs w:val="20"/>
        </w:rPr>
        <w:tab/>
      </w:r>
      <w:r w:rsidRPr="00A07552">
        <w:rPr>
          <w:rFonts w:hint="eastAsia"/>
          <w:color w:val="FF00FF"/>
          <w:sz w:val="20"/>
          <w:szCs w:val="20"/>
        </w:rPr>
        <w:tab/>
        <w:t>System.out.println("i=1000</w:t>
      </w:r>
      <w:r w:rsidRPr="00A07552">
        <w:rPr>
          <w:rFonts w:hint="eastAsia"/>
          <w:color w:val="FF00FF"/>
          <w:sz w:val="20"/>
          <w:szCs w:val="20"/>
        </w:rPr>
        <w:t>时：</w:t>
      </w:r>
      <w:r w:rsidRPr="00A07552">
        <w:rPr>
          <w:rFonts w:hint="eastAsia"/>
          <w:color w:val="FF00FF"/>
          <w:sz w:val="20"/>
          <w:szCs w:val="20"/>
        </w:rPr>
        <w:t>"+d*4);</w:t>
      </w:r>
    </w:p>
    <w:p w:rsidR="008E5117" w:rsidRPr="00A07552" w:rsidRDefault="008E5117" w:rsidP="008E5117">
      <w:pPr>
        <w:ind w:firstLine="400"/>
        <w:rPr>
          <w:color w:val="FF00FF"/>
          <w:sz w:val="20"/>
          <w:szCs w:val="20"/>
        </w:rPr>
      </w:pPr>
      <w:r w:rsidRPr="00A07552">
        <w:rPr>
          <w:color w:val="FF00FF"/>
          <w:sz w:val="20"/>
          <w:szCs w:val="20"/>
        </w:rPr>
        <w:tab/>
      </w:r>
      <w:r w:rsidRPr="00A07552">
        <w:rPr>
          <w:color w:val="FF00FF"/>
          <w:sz w:val="20"/>
          <w:szCs w:val="20"/>
        </w:rPr>
        <w:tab/>
        <w:t>}</w:t>
      </w:r>
    </w:p>
    <w:p w:rsidR="008E5117" w:rsidRPr="00A07552" w:rsidRDefault="008E5117" w:rsidP="008E5117">
      <w:pPr>
        <w:ind w:firstLine="400"/>
        <w:rPr>
          <w:rFonts w:hint="eastAsia"/>
          <w:color w:val="FF00FF"/>
          <w:sz w:val="20"/>
          <w:szCs w:val="20"/>
        </w:rPr>
      </w:pPr>
      <w:r w:rsidRPr="00A07552">
        <w:rPr>
          <w:rFonts w:hint="eastAsia"/>
          <w:color w:val="FF00FF"/>
          <w:sz w:val="20"/>
          <w:szCs w:val="20"/>
        </w:rPr>
        <w:tab/>
      </w:r>
      <w:r w:rsidRPr="00A07552">
        <w:rPr>
          <w:rFonts w:hint="eastAsia"/>
          <w:color w:val="FF00FF"/>
          <w:sz w:val="20"/>
          <w:szCs w:val="20"/>
        </w:rPr>
        <w:tab/>
        <w:t>System.out.println("i=10000</w:t>
      </w:r>
      <w:r w:rsidRPr="00A07552">
        <w:rPr>
          <w:rFonts w:hint="eastAsia"/>
          <w:color w:val="FF00FF"/>
          <w:sz w:val="20"/>
          <w:szCs w:val="20"/>
        </w:rPr>
        <w:t>时：</w:t>
      </w:r>
      <w:r w:rsidRPr="00A07552">
        <w:rPr>
          <w:rFonts w:hint="eastAsia"/>
          <w:color w:val="FF00FF"/>
          <w:sz w:val="20"/>
          <w:szCs w:val="20"/>
        </w:rPr>
        <w:t>"+d*4);</w:t>
      </w:r>
    </w:p>
    <w:p w:rsidR="008E5117" w:rsidRPr="00A07552" w:rsidRDefault="008E5117" w:rsidP="008E5117">
      <w:pPr>
        <w:ind w:firstLine="400"/>
        <w:rPr>
          <w:rFonts w:hint="eastAsia"/>
          <w:color w:val="FF00FF"/>
          <w:sz w:val="20"/>
          <w:szCs w:val="20"/>
        </w:rPr>
      </w:pPr>
      <w:r w:rsidRPr="00A07552">
        <w:rPr>
          <w:color w:val="FF00FF"/>
          <w:sz w:val="20"/>
          <w:szCs w:val="20"/>
        </w:rPr>
        <w:tab/>
      </w:r>
      <w:r w:rsidRPr="00A07552">
        <w:rPr>
          <w:color w:val="FF00FF"/>
          <w:sz w:val="20"/>
          <w:szCs w:val="20"/>
        </w:rPr>
        <w:tab/>
        <w:t>System.out.println(d);</w:t>
      </w:r>
    </w:p>
    <w:p w:rsidR="008E5117" w:rsidRDefault="008E5117" w:rsidP="008E5117">
      <w:pPr>
        <w:ind w:firstLine="400"/>
        <w:rPr>
          <w:rFonts w:hint="eastAsia"/>
          <w:color w:val="000000"/>
          <w:sz w:val="20"/>
          <w:szCs w:val="20"/>
        </w:rPr>
      </w:pPr>
      <w:r w:rsidRPr="00A07552">
        <w:rPr>
          <w:rFonts w:hint="eastAsia"/>
          <w:color w:val="FF00FF"/>
          <w:sz w:val="20"/>
          <w:szCs w:val="20"/>
        </w:rPr>
        <w:br/>
      </w:r>
      <w:r>
        <w:rPr>
          <w:rFonts w:hint="eastAsia"/>
          <w:color w:val="000000"/>
          <w:sz w:val="20"/>
          <w:szCs w:val="20"/>
        </w:rPr>
        <w:t>     </w:t>
      </w:r>
    </w:p>
    <w:p w:rsidR="008E5117" w:rsidRDefault="008E5117" w:rsidP="008E5117">
      <w:pPr>
        <w:ind w:firstLine="400"/>
        <w:rPr>
          <w:rFonts w:hint="eastAsia"/>
          <w:color w:val="FF00FF"/>
          <w:sz w:val="20"/>
          <w:szCs w:val="20"/>
        </w:rPr>
      </w:pPr>
      <w:r>
        <w:rPr>
          <w:rFonts w:hint="eastAsia"/>
          <w:color w:val="000000"/>
          <w:sz w:val="20"/>
          <w:szCs w:val="20"/>
        </w:rPr>
        <w:t>       </w:t>
      </w:r>
      <w:r w:rsidRPr="00A07552">
        <w:rPr>
          <w:rFonts w:hint="eastAsia"/>
          <w:color w:val="FF00FF"/>
          <w:sz w:val="20"/>
          <w:szCs w:val="20"/>
        </w:rPr>
        <w:t>  </w:t>
      </w:r>
      <w:r>
        <w:rPr>
          <w:rFonts w:hint="eastAsia"/>
          <w:color w:val="FF00FF"/>
          <w:sz w:val="20"/>
          <w:szCs w:val="20"/>
        </w:rPr>
        <w:t xml:space="preserve">     </w:t>
      </w:r>
      <w:r w:rsidRPr="00A07552">
        <w:rPr>
          <w:rFonts w:hint="eastAsia"/>
          <w:color w:val="FF00FF"/>
          <w:sz w:val="20"/>
          <w:szCs w:val="20"/>
        </w:rPr>
        <w:t> 10000 </w:t>
      </w:r>
    </w:p>
    <w:p w:rsidR="008E5117" w:rsidRPr="00A07552" w:rsidRDefault="008E5117" w:rsidP="008E5117">
      <w:pPr>
        <w:ind w:firstLine="400"/>
        <w:rPr>
          <w:rFonts w:ascii="宋体" w:hAnsi="宋体"/>
          <w:color w:val="FF00FF"/>
        </w:rPr>
      </w:pPr>
      <w:r>
        <w:rPr>
          <w:rFonts w:hint="eastAsia"/>
          <w:color w:val="FF00FF"/>
          <w:sz w:val="20"/>
          <w:szCs w:val="20"/>
        </w:rPr>
        <w:t>第二种方法：</w:t>
      </w:r>
      <w:r w:rsidRPr="00A07552">
        <w:rPr>
          <w:rFonts w:hint="eastAsia"/>
          <w:color w:val="FF00FF"/>
          <w:sz w:val="20"/>
          <w:szCs w:val="20"/>
        </w:rPr>
        <w:t> </w:t>
      </w:r>
      <w:r w:rsidRPr="00A07552">
        <w:rPr>
          <w:rFonts w:hint="eastAsia"/>
          <w:color w:val="FF00FF"/>
          <w:sz w:val="20"/>
          <w:szCs w:val="20"/>
        </w:rPr>
        <w:t>问题一：</w:t>
      </w:r>
      <w:r w:rsidRPr="00A07552">
        <w:rPr>
          <w:rFonts w:hint="eastAsia"/>
          <w:color w:val="FF00FF"/>
          <w:sz w:val="20"/>
          <w:szCs w:val="20"/>
        </w:rPr>
        <w:t>d= </w:t>
      </w:r>
      <w:r w:rsidRPr="00A07552">
        <w:rPr>
          <w:rFonts w:hint="eastAsia"/>
          <w:color w:val="FF00FF"/>
          <w:sz w:val="20"/>
          <w:szCs w:val="20"/>
        </w:rPr>
        <w:t>∑</w:t>
      </w:r>
      <w:r w:rsidRPr="00A07552">
        <w:rPr>
          <w:rFonts w:hint="eastAsia"/>
          <w:color w:val="FF00FF"/>
          <w:sz w:val="20"/>
          <w:szCs w:val="20"/>
        </w:rPr>
        <w:t> 1/(i*(i+1)*(i+2))</w:t>
      </w:r>
      <w:r w:rsidRPr="00A07552">
        <w:rPr>
          <w:rFonts w:hint="eastAsia"/>
          <w:color w:val="FF00FF"/>
          <w:sz w:val="20"/>
          <w:szCs w:val="20"/>
        </w:rPr>
        <w:br/>
        <w:t>               i=1    </w:t>
      </w:r>
    </w:p>
    <w:p w:rsidR="008E5117" w:rsidRPr="00F07B91" w:rsidRDefault="008E5117" w:rsidP="008E5117">
      <w:pPr>
        <w:spacing w:before="156"/>
        <w:rPr>
          <w:rFonts w:hint="eastAsia"/>
          <w:color w:val="FF00FF"/>
        </w:rPr>
      </w:pPr>
      <w:r w:rsidRPr="00F07B91">
        <w:rPr>
          <w:rFonts w:hint="eastAsia"/>
          <w:color w:val="FF00FF"/>
        </w:rPr>
        <w:t xml:space="preserve">     </w:t>
      </w:r>
      <w:r w:rsidRPr="00F07B91">
        <w:rPr>
          <w:rFonts w:hint="eastAsia"/>
          <w:color w:val="FF00FF"/>
        </w:rPr>
        <w:t>问题二：此程序是为了对</w:t>
      </w:r>
      <w:r w:rsidRPr="00F07B91">
        <w:rPr>
          <w:rFonts w:hint="eastAsia"/>
          <w:color w:val="FF00FF"/>
        </w:rPr>
        <w:t>1/(i*(i+1)*(i+2))</w:t>
      </w:r>
      <w:r w:rsidRPr="00F07B91">
        <w:rPr>
          <w:rFonts w:hint="eastAsia"/>
          <w:color w:val="FF00FF"/>
        </w:rPr>
        <w:t>求和，但是此表达式分母和分子都是整型，</w:t>
      </w:r>
    </w:p>
    <w:p w:rsidR="008E5117" w:rsidRPr="00F07B91" w:rsidRDefault="008E5117" w:rsidP="008E5117">
      <w:pPr>
        <w:spacing w:before="156"/>
        <w:rPr>
          <w:rFonts w:hint="eastAsia"/>
          <w:color w:val="FF00FF"/>
        </w:rPr>
      </w:pPr>
      <w:r w:rsidRPr="00F07B91">
        <w:rPr>
          <w:rFonts w:hint="eastAsia"/>
          <w:color w:val="FF00FF"/>
        </w:rPr>
        <w:t xml:space="preserve">             </w:t>
      </w:r>
      <w:r w:rsidRPr="00F07B91">
        <w:rPr>
          <w:rFonts w:hint="eastAsia"/>
          <w:color w:val="FF00FF"/>
        </w:rPr>
        <w:t>根据</w:t>
      </w:r>
      <w:r w:rsidRPr="00F07B91">
        <w:rPr>
          <w:rFonts w:hint="eastAsia"/>
          <w:color w:val="FF00FF"/>
        </w:rPr>
        <w:t>java</w:t>
      </w:r>
      <w:r w:rsidRPr="00F07B91">
        <w:rPr>
          <w:rFonts w:hint="eastAsia"/>
          <w:color w:val="FF00FF"/>
        </w:rPr>
        <w:t>的数据类型隐式转换规则，</w:t>
      </w:r>
      <w:r w:rsidRPr="00F07B91">
        <w:rPr>
          <w:rFonts w:hint="eastAsia"/>
          <w:color w:val="FF00FF"/>
        </w:rPr>
        <w:t xml:space="preserve">1/(i*(i+1)*(i+2)) </w:t>
      </w:r>
      <w:r w:rsidRPr="00F07B91">
        <w:rPr>
          <w:rFonts w:hint="eastAsia"/>
          <w:color w:val="FF00FF"/>
        </w:rPr>
        <w:t>计算的结果的是</w:t>
      </w:r>
      <w:r w:rsidRPr="00F07B91">
        <w:rPr>
          <w:rFonts w:hint="eastAsia"/>
          <w:color w:val="FF00FF"/>
        </w:rPr>
        <w:t>0</w:t>
      </w:r>
      <w:r w:rsidRPr="00F07B91">
        <w:rPr>
          <w:rFonts w:hint="eastAsia"/>
          <w:color w:val="FF00FF"/>
        </w:rPr>
        <w:t>，这样是达</w:t>
      </w:r>
    </w:p>
    <w:p w:rsidR="008E5117" w:rsidRPr="00F07B91" w:rsidRDefault="008E5117" w:rsidP="008E5117">
      <w:pPr>
        <w:spacing w:before="156"/>
        <w:rPr>
          <w:rFonts w:hint="eastAsia"/>
          <w:color w:val="FF00FF"/>
        </w:rPr>
      </w:pPr>
      <w:r w:rsidRPr="00F07B91">
        <w:rPr>
          <w:rFonts w:hint="eastAsia"/>
          <w:color w:val="FF00FF"/>
        </w:rPr>
        <w:t xml:space="preserve">             </w:t>
      </w:r>
      <w:r w:rsidRPr="00F07B91">
        <w:rPr>
          <w:rFonts w:hint="eastAsia"/>
          <w:color w:val="FF00FF"/>
        </w:rPr>
        <w:t>不到程序的目的。所以应该把</w:t>
      </w:r>
      <w:r w:rsidRPr="00F07B91">
        <w:rPr>
          <w:rFonts w:hint="eastAsia"/>
          <w:color w:val="FF00FF"/>
        </w:rPr>
        <w:t xml:space="preserve">for(int i=1;i&lt;=10000;i=i+1) </w:t>
      </w:r>
      <w:r w:rsidRPr="00F07B91">
        <w:rPr>
          <w:rFonts w:hint="eastAsia"/>
          <w:color w:val="FF00FF"/>
        </w:rPr>
        <w:t>这句中的</w:t>
      </w:r>
      <w:r w:rsidRPr="00F07B91">
        <w:rPr>
          <w:rFonts w:hint="eastAsia"/>
          <w:color w:val="FF00FF"/>
        </w:rPr>
        <w:t xml:space="preserve">i </w:t>
      </w:r>
      <w:r w:rsidRPr="00F07B91">
        <w:rPr>
          <w:rFonts w:hint="eastAsia"/>
          <w:color w:val="FF00FF"/>
        </w:rPr>
        <w:t>定义成</w:t>
      </w:r>
      <w:r w:rsidRPr="00F07B91">
        <w:rPr>
          <w:rFonts w:hint="eastAsia"/>
          <w:color w:val="FF00FF"/>
        </w:rPr>
        <w:t>double</w:t>
      </w:r>
    </w:p>
    <w:p w:rsidR="008E5117" w:rsidRPr="00F07B91" w:rsidRDefault="008E5117" w:rsidP="008E5117">
      <w:pPr>
        <w:spacing w:before="156"/>
        <w:rPr>
          <w:rFonts w:hint="eastAsia"/>
          <w:color w:val="FF00FF"/>
        </w:rPr>
      </w:pPr>
      <w:r w:rsidRPr="00F07B91">
        <w:rPr>
          <w:rFonts w:hint="eastAsia"/>
          <w:color w:val="FF00FF"/>
        </w:rPr>
        <w:t xml:space="preserve">             </w:t>
      </w:r>
      <w:r w:rsidRPr="00F07B91">
        <w:rPr>
          <w:rFonts w:hint="eastAsia"/>
          <w:color w:val="FF00FF"/>
        </w:rPr>
        <w:t>型，修改后应为</w:t>
      </w:r>
      <w:r w:rsidRPr="00F07B91">
        <w:rPr>
          <w:rFonts w:hint="eastAsia"/>
          <w:color w:val="FF00FF"/>
        </w:rPr>
        <w:t>for(double i=1;i&lt;=10000;i=i+1)</w:t>
      </w:r>
      <w:r w:rsidRPr="00F07B91">
        <w:rPr>
          <w:rFonts w:hint="eastAsia"/>
          <w:color w:val="FF00FF"/>
        </w:rPr>
        <w:t>。</w:t>
      </w:r>
    </w:p>
    <w:p w:rsidR="008E5117" w:rsidRDefault="008E5117" w:rsidP="008E5117">
      <w:pPr>
        <w:spacing w:before="156"/>
        <w:rPr>
          <w:rFonts w:hint="eastAsia"/>
        </w:rPr>
      </w:pPr>
      <w:r>
        <w:rPr>
          <w:rFonts w:hint="eastAsia"/>
        </w:rPr>
        <w:t>二、编写一个</w:t>
      </w:r>
      <w:r>
        <w:rPr>
          <w:rFonts w:hint="eastAsia"/>
        </w:rPr>
        <w:t>JSP</w:t>
      </w:r>
      <w:r>
        <w:rPr>
          <w:rFonts w:hint="eastAsia"/>
        </w:rPr>
        <w:t>文件，要求用</w:t>
      </w:r>
      <w:r>
        <w:rPr>
          <w:rFonts w:hint="eastAsia"/>
        </w:rPr>
        <w:t>JSTL</w:t>
      </w:r>
      <w:r>
        <w:rPr>
          <w:rFonts w:hint="eastAsia"/>
        </w:rPr>
        <w:t>的循环标签将“</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smartTag w:uri="urn:schemas-microsoft-com:office:smarttags" w:element="chmetcnv">
        <w:smartTagPr>
          <w:attr w:name="UnitName" w:val="”"/>
          <w:attr w:name="SourceValue" w:val="8"/>
          <w:attr w:name="HasSpace" w:val="False"/>
          <w:attr w:name="Negative" w:val="False"/>
          <w:attr w:name="NumberType" w:val="1"/>
          <w:attr w:name="TCSC" w:val="0"/>
        </w:smartTagPr>
        <w:r>
          <w:rPr>
            <w:rFonts w:hint="eastAsia"/>
          </w:rPr>
          <w:t>8</w:t>
        </w:r>
        <w:r>
          <w:rPr>
            <w:rFonts w:hint="eastAsia"/>
          </w:rPr>
          <w:t>”</w:t>
        </w:r>
      </w:smartTag>
      <w:r>
        <w:rPr>
          <w:rFonts w:hint="eastAsia"/>
        </w:rPr>
        <w:t>显示成如下效果，写出主要的代码。</w:t>
      </w:r>
    </w:p>
    <w:tbl>
      <w:tblPr>
        <w:tblW w:w="0" w:type="auto"/>
        <w:tblLook w:val="01E0" w:firstRow="1" w:lastRow="1" w:firstColumn="1" w:lastColumn="1" w:noHBand="0" w:noVBand="0"/>
      </w:tblPr>
      <w:tblGrid>
        <w:gridCol w:w="948"/>
        <w:gridCol w:w="945"/>
        <w:gridCol w:w="1050"/>
        <w:gridCol w:w="945"/>
      </w:tblGrid>
      <w:tr w:rsidR="008E5117" w:rsidRPr="00BF4347" w:rsidTr="00BF4347">
        <w:tc>
          <w:tcPr>
            <w:tcW w:w="948" w:type="dxa"/>
            <w:shd w:val="clear" w:color="auto" w:fill="auto"/>
          </w:tcPr>
          <w:p w:rsidR="008E5117" w:rsidRPr="00BF4347" w:rsidRDefault="008E5117" w:rsidP="00BF4347">
            <w:pPr>
              <w:spacing w:before="156"/>
              <w:rPr>
                <w:rFonts w:hint="eastAsia"/>
                <w:b/>
              </w:rPr>
            </w:pPr>
            <w:r w:rsidRPr="00BF4347">
              <w:rPr>
                <w:rFonts w:hint="eastAsia"/>
                <w:b/>
              </w:rPr>
              <w:t>第一列</w:t>
            </w:r>
          </w:p>
        </w:tc>
        <w:tc>
          <w:tcPr>
            <w:tcW w:w="945" w:type="dxa"/>
            <w:shd w:val="clear" w:color="auto" w:fill="auto"/>
          </w:tcPr>
          <w:p w:rsidR="008E5117" w:rsidRPr="00BF4347" w:rsidRDefault="008E5117" w:rsidP="00BF4347">
            <w:pPr>
              <w:spacing w:before="156"/>
              <w:rPr>
                <w:rFonts w:hint="eastAsia"/>
                <w:b/>
              </w:rPr>
            </w:pPr>
            <w:r w:rsidRPr="00BF4347">
              <w:rPr>
                <w:rFonts w:hint="eastAsia"/>
                <w:b/>
              </w:rPr>
              <w:t>第二列</w:t>
            </w:r>
          </w:p>
        </w:tc>
        <w:tc>
          <w:tcPr>
            <w:tcW w:w="1050" w:type="dxa"/>
            <w:shd w:val="clear" w:color="auto" w:fill="auto"/>
          </w:tcPr>
          <w:p w:rsidR="008E5117" w:rsidRPr="00BF4347" w:rsidRDefault="008E5117" w:rsidP="00BF4347">
            <w:pPr>
              <w:spacing w:before="156"/>
              <w:rPr>
                <w:rFonts w:hint="eastAsia"/>
                <w:b/>
              </w:rPr>
            </w:pPr>
            <w:r w:rsidRPr="00BF4347">
              <w:rPr>
                <w:rFonts w:hint="eastAsia"/>
                <w:b/>
              </w:rPr>
              <w:t>第三列</w:t>
            </w:r>
          </w:p>
        </w:tc>
        <w:tc>
          <w:tcPr>
            <w:tcW w:w="945" w:type="dxa"/>
            <w:shd w:val="clear" w:color="auto" w:fill="auto"/>
          </w:tcPr>
          <w:p w:rsidR="008E5117" w:rsidRPr="00BF4347" w:rsidRDefault="008E5117" w:rsidP="00BF4347">
            <w:pPr>
              <w:spacing w:before="156"/>
              <w:rPr>
                <w:rFonts w:hint="eastAsia"/>
                <w:b/>
              </w:rPr>
            </w:pPr>
            <w:r w:rsidRPr="00BF4347">
              <w:rPr>
                <w:rFonts w:hint="eastAsia"/>
                <w:b/>
              </w:rPr>
              <w:t>第四列</w:t>
            </w:r>
          </w:p>
        </w:tc>
      </w:tr>
      <w:tr w:rsidR="008E5117" w:rsidTr="00BF4347">
        <w:tc>
          <w:tcPr>
            <w:tcW w:w="948" w:type="dxa"/>
            <w:shd w:val="clear" w:color="auto" w:fill="auto"/>
          </w:tcPr>
          <w:p w:rsidR="008E5117" w:rsidRDefault="008E5117" w:rsidP="00BF4347">
            <w:pPr>
              <w:spacing w:before="156"/>
              <w:rPr>
                <w:rFonts w:hint="eastAsia"/>
              </w:rPr>
            </w:pPr>
            <w:r>
              <w:rPr>
                <w:rFonts w:hint="eastAsia"/>
              </w:rPr>
              <w:t>1</w:t>
            </w:r>
          </w:p>
        </w:tc>
        <w:tc>
          <w:tcPr>
            <w:tcW w:w="945" w:type="dxa"/>
            <w:shd w:val="clear" w:color="auto" w:fill="auto"/>
          </w:tcPr>
          <w:p w:rsidR="008E5117" w:rsidRDefault="008E5117" w:rsidP="00BF4347">
            <w:pPr>
              <w:spacing w:before="156"/>
              <w:rPr>
                <w:rFonts w:hint="eastAsia"/>
              </w:rPr>
            </w:pPr>
            <w:r>
              <w:rPr>
                <w:rFonts w:hint="eastAsia"/>
              </w:rPr>
              <w:t>2</w:t>
            </w:r>
          </w:p>
        </w:tc>
        <w:tc>
          <w:tcPr>
            <w:tcW w:w="1050" w:type="dxa"/>
            <w:shd w:val="clear" w:color="auto" w:fill="auto"/>
          </w:tcPr>
          <w:p w:rsidR="008E5117" w:rsidRDefault="008E5117" w:rsidP="00BF4347">
            <w:pPr>
              <w:spacing w:before="156"/>
              <w:jc w:val="right"/>
              <w:rPr>
                <w:rFonts w:hint="eastAsia"/>
              </w:rPr>
            </w:pPr>
            <w:r>
              <w:rPr>
                <w:rFonts w:hint="eastAsia"/>
              </w:rPr>
              <w:t>3</w:t>
            </w:r>
          </w:p>
        </w:tc>
        <w:tc>
          <w:tcPr>
            <w:tcW w:w="945" w:type="dxa"/>
            <w:shd w:val="clear" w:color="auto" w:fill="auto"/>
          </w:tcPr>
          <w:p w:rsidR="008E5117" w:rsidRDefault="008E5117" w:rsidP="00BF4347">
            <w:pPr>
              <w:spacing w:before="156"/>
              <w:rPr>
                <w:rFonts w:hint="eastAsia"/>
              </w:rPr>
            </w:pPr>
            <w:r>
              <w:rPr>
                <w:rFonts w:hint="eastAsia"/>
              </w:rPr>
              <w:t>4</w:t>
            </w:r>
          </w:p>
        </w:tc>
      </w:tr>
      <w:tr w:rsidR="008E5117" w:rsidTr="00BF4347">
        <w:tc>
          <w:tcPr>
            <w:tcW w:w="948" w:type="dxa"/>
            <w:shd w:val="clear" w:color="auto" w:fill="auto"/>
          </w:tcPr>
          <w:p w:rsidR="008E5117" w:rsidRDefault="008E5117" w:rsidP="00BF4347">
            <w:pPr>
              <w:spacing w:before="156"/>
              <w:rPr>
                <w:rFonts w:hint="eastAsia"/>
              </w:rPr>
            </w:pPr>
            <w:r>
              <w:rPr>
                <w:rFonts w:hint="eastAsia"/>
              </w:rPr>
              <w:t>5</w:t>
            </w:r>
          </w:p>
        </w:tc>
        <w:tc>
          <w:tcPr>
            <w:tcW w:w="945" w:type="dxa"/>
            <w:shd w:val="clear" w:color="auto" w:fill="auto"/>
          </w:tcPr>
          <w:p w:rsidR="008E5117" w:rsidRDefault="008E5117" w:rsidP="00BF4347">
            <w:pPr>
              <w:spacing w:before="156"/>
              <w:rPr>
                <w:rFonts w:hint="eastAsia"/>
              </w:rPr>
            </w:pPr>
            <w:r>
              <w:rPr>
                <w:rFonts w:hint="eastAsia"/>
              </w:rPr>
              <w:t>6</w:t>
            </w:r>
          </w:p>
        </w:tc>
        <w:tc>
          <w:tcPr>
            <w:tcW w:w="1050" w:type="dxa"/>
            <w:shd w:val="clear" w:color="auto" w:fill="auto"/>
          </w:tcPr>
          <w:p w:rsidR="008E5117" w:rsidRDefault="008E5117" w:rsidP="00BF4347">
            <w:pPr>
              <w:spacing w:before="156"/>
              <w:jc w:val="right"/>
              <w:rPr>
                <w:rFonts w:hint="eastAsia"/>
              </w:rPr>
            </w:pPr>
            <w:r>
              <w:rPr>
                <w:rFonts w:hint="eastAsia"/>
              </w:rPr>
              <w:t>7</w:t>
            </w:r>
          </w:p>
        </w:tc>
        <w:tc>
          <w:tcPr>
            <w:tcW w:w="945" w:type="dxa"/>
            <w:shd w:val="clear" w:color="auto" w:fill="auto"/>
          </w:tcPr>
          <w:p w:rsidR="008E5117" w:rsidRDefault="008E5117" w:rsidP="00BF4347">
            <w:pPr>
              <w:spacing w:before="156"/>
              <w:rPr>
                <w:rFonts w:hint="eastAsia"/>
              </w:rPr>
            </w:pPr>
            <w:r>
              <w:rPr>
                <w:rFonts w:hint="eastAsia"/>
              </w:rPr>
              <w:t>8</w:t>
            </w:r>
          </w:p>
        </w:tc>
      </w:tr>
    </w:tbl>
    <w:p w:rsidR="008E5117" w:rsidRPr="00A07552" w:rsidRDefault="008E5117" w:rsidP="008E5117">
      <w:pPr>
        <w:spacing w:before="156"/>
        <w:rPr>
          <w:color w:val="FF00FF"/>
        </w:rPr>
      </w:pPr>
      <w:r w:rsidRPr="00A07552">
        <w:rPr>
          <w:color w:val="FF00FF"/>
        </w:rPr>
        <w:t xml:space="preserve">    &lt;table&gt;</w:t>
      </w:r>
    </w:p>
    <w:p w:rsidR="008E5117" w:rsidRPr="00A07552" w:rsidRDefault="008E5117" w:rsidP="008E5117">
      <w:pPr>
        <w:spacing w:before="156"/>
        <w:rPr>
          <w:color w:val="FF00FF"/>
        </w:rPr>
      </w:pPr>
      <w:r w:rsidRPr="00A07552">
        <w:rPr>
          <w:color w:val="FF00FF"/>
        </w:rPr>
        <w:t>&lt;tr&gt;</w:t>
      </w:r>
    </w:p>
    <w:p w:rsidR="008E5117" w:rsidRPr="00A07552" w:rsidRDefault="008E5117" w:rsidP="008E5117">
      <w:pPr>
        <w:spacing w:before="156"/>
        <w:rPr>
          <w:rFonts w:hint="eastAsia"/>
          <w:color w:val="FF00FF"/>
        </w:rPr>
      </w:pPr>
      <w:r w:rsidRPr="00A07552">
        <w:rPr>
          <w:rFonts w:hint="eastAsia"/>
          <w:color w:val="FF00FF"/>
        </w:rPr>
        <w:t xml:space="preserve">    &lt;th&gt;</w:t>
      </w:r>
      <w:r w:rsidRPr="00A07552">
        <w:rPr>
          <w:rFonts w:hint="eastAsia"/>
          <w:color w:val="FF00FF"/>
        </w:rPr>
        <w:t>第一列</w:t>
      </w:r>
      <w:r w:rsidRPr="00A07552">
        <w:rPr>
          <w:rFonts w:hint="eastAsia"/>
          <w:color w:val="FF00FF"/>
        </w:rPr>
        <w:t>&lt;/th&gt;</w:t>
      </w:r>
    </w:p>
    <w:p w:rsidR="008E5117" w:rsidRPr="00A07552" w:rsidRDefault="008E5117" w:rsidP="008E5117">
      <w:pPr>
        <w:spacing w:before="156"/>
        <w:rPr>
          <w:rFonts w:hint="eastAsia"/>
          <w:color w:val="FF00FF"/>
        </w:rPr>
      </w:pPr>
      <w:r w:rsidRPr="00A07552">
        <w:rPr>
          <w:rFonts w:hint="eastAsia"/>
          <w:color w:val="FF00FF"/>
        </w:rPr>
        <w:t xml:space="preserve">    &lt;th&gt;</w:t>
      </w:r>
      <w:r w:rsidRPr="00A07552">
        <w:rPr>
          <w:rFonts w:hint="eastAsia"/>
          <w:color w:val="FF00FF"/>
        </w:rPr>
        <w:t>第二列</w:t>
      </w:r>
      <w:r w:rsidRPr="00A07552">
        <w:rPr>
          <w:rFonts w:hint="eastAsia"/>
          <w:color w:val="FF00FF"/>
        </w:rPr>
        <w:t>&lt;/th&gt;</w:t>
      </w:r>
    </w:p>
    <w:p w:rsidR="008E5117" w:rsidRPr="00A07552" w:rsidRDefault="008E5117" w:rsidP="008E5117">
      <w:pPr>
        <w:spacing w:before="156"/>
        <w:rPr>
          <w:rFonts w:hint="eastAsia"/>
          <w:color w:val="FF00FF"/>
        </w:rPr>
      </w:pPr>
      <w:r w:rsidRPr="00A07552">
        <w:rPr>
          <w:rFonts w:hint="eastAsia"/>
          <w:color w:val="FF00FF"/>
        </w:rPr>
        <w:t xml:space="preserve">    &lt;th&gt;</w:t>
      </w:r>
      <w:r w:rsidRPr="00A07552">
        <w:rPr>
          <w:rFonts w:hint="eastAsia"/>
          <w:color w:val="FF00FF"/>
        </w:rPr>
        <w:t>第三列</w:t>
      </w:r>
      <w:r w:rsidRPr="00A07552">
        <w:rPr>
          <w:rFonts w:hint="eastAsia"/>
          <w:color w:val="FF00FF"/>
        </w:rPr>
        <w:t>&lt;/th&gt;</w:t>
      </w:r>
    </w:p>
    <w:p w:rsidR="008E5117" w:rsidRPr="00A07552" w:rsidRDefault="008E5117" w:rsidP="008E5117">
      <w:pPr>
        <w:spacing w:before="156"/>
        <w:rPr>
          <w:rFonts w:hint="eastAsia"/>
          <w:color w:val="FF00FF"/>
        </w:rPr>
      </w:pPr>
      <w:r w:rsidRPr="00A07552">
        <w:rPr>
          <w:rFonts w:hint="eastAsia"/>
          <w:color w:val="FF00FF"/>
        </w:rPr>
        <w:t xml:space="preserve">    &lt;th&gt;</w:t>
      </w:r>
      <w:r w:rsidRPr="00A07552">
        <w:rPr>
          <w:rFonts w:hint="eastAsia"/>
          <w:color w:val="FF00FF"/>
        </w:rPr>
        <w:t>第四列</w:t>
      </w:r>
      <w:r w:rsidRPr="00A07552">
        <w:rPr>
          <w:rFonts w:hint="eastAsia"/>
          <w:color w:val="FF00FF"/>
        </w:rPr>
        <w:t>&lt;/th&gt;</w:t>
      </w:r>
    </w:p>
    <w:p w:rsidR="008E5117" w:rsidRPr="00A07552" w:rsidRDefault="008E5117" w:rsidP="008E5117">
      <w:pPr>
        <w:spacing w:before="156"/>
        <w:rPr>
          <w:color w:val="FF00FF"/>
        </w:rPr>
      </w:pPr>
      <w:r w:rsidRPr="00A07552">
        <w:rPr>
          <w:color w:val="FF00FF"/>
        </w:rPr>
        <w:t>&lt;/tr&gt;</w:t>
      </w:r>
    </w:p>
    <w:p w:rsidR="008E5117" w:rsidRPr="00A07552" w:rsidRDefault="008E5117" w:rsidP="008E5117">
      <w:pPr>
        <w:spacing w:before="156"/>
        <w:rPr>
          <w:color w:val="FF00FF"/>
        </w:rPr>
      </w:pPr>
      <w:r w:rsidRPr="00A07552">
        <w:rPr>
          <w:color w:val="FF00FF"/>
        </w:rPr>
        <w:t>&lt;tr&gt;</w:t>
      </w:r>
    </w:p>
    <w:p w:rsidR="008E5117" w:rsidRPr="00A07552" w:rsidRDefault="008E5117" w:rsidP="008E5117">
      <w:pPr>
        <w:spacing w:before="156"/>
        <w:rPr>
          <w:color w:val="FF00FF"/>
        </w:rPr>
      </w:pPr>
      <w:r w:rsidRPr="00A07552">
        <w:rPr>
          <w:color w:val="FF00FF"/>
        </w:rPr>
        <w:t>&lt;c:forEach var="i" begin="1" end="8" step="1"&gt;</w:t>
      </w:r>
    </w:p>
    <w:p w:rsidR="008E5117" w:rsidRPr="00A07552" w:rsidRDefault="008E5117" w:rsidP="008E5117">
      <w:pPr>
        <w:spacing w:before="156"/>
        <w:rPr>
          <w:color w:val="FF00FF"/>
        </w:rPr>
      </w:pPr>
      <w:r w:rsidRPr="00A07552">
        <w:rPr>
          <w:color w:val="FF00FF"/>
        </w:rPr>
        <w:t xml:space="preserve">  &lt;td&gt;&lt;c:out value="${i}"/&gt;&lt;/td&gt;</w:t>
      </w:r>
    </w:p>
    <w:p w:rsidR="008E5117" w:rsidRPr="00A07552" w:rsidRDefault="008E5117" w:rsidP="008E5117">
      <w:pPr>
        <w:spacing w:before="156"/>
        <w:rPr>
          <w:color w:val="FF00FF"/>
        </w:rPr>
      </w:pPr>
      <w:r w:rsidRPr="00A07552">
        <w:rPr>
          <w:color w:val="FF00FF"/>
        </w:rPr>
        <w:t xml:space="preserve">      &lt;c:if test="${i==4}"&gt;</w:t>
      </w:r>
    </w:p>
    <w:p w:rsidR="008E5117" w:rsidRPr="00A07552" w:rsidRDefault="008E5117" w:rsidP="008E5117">
      <w:pPr>
        <w:spacing w:before="156"/>
        <w:rPr>
          <w:color w:val="FF00FF"/>
        </w:rPr>
      </w:pPr>
      <w:r w:rsidRPr="00A07552">
        <w:rPr>
          <w:color w:val="FF00FF"/>
        </w:rPr>
        <w:t xml:space="preserve">     &lt;/tr&gt;&lt;tr&gt;</w:t>
      </w:r>
    </w:p>
    <w:p w:rsidR="008E5117" w:rsidRPr="00A07552" w:rsidRDefault="008E5117" w:rsidP="008E5117">
      <w:pPr>
        <w:spacing w:before="156"/>
        <w:rPr>
          <w:color w:val="FF00FF"/>
        </w:rPr>
      </w:pPr>
      <w:r w:rsidRPr="00A07552">
        <w:rPr>
          <w:color w:val="FF00FF"/>
        </w:rPr>
        <w:t xml:space="preserve">     &lt;/c:if&gt;</w:t>
      </w:r>
    </w:p>
    <w:p w:rsidR="008E5117" w:rsidRPr="00A07552" w:rsidRDefault="008E5117" w:rsidP="008E5117">
      <w:pPr>
        <w:spacing w:before="156"/>
        <w:rPr>
          <w:color w:val="FF00FF"/>
        </w:rPr>
      </w:pPr>
      <w:r w:rsidRPr="00A07552">
        <w:rPr>
          <w:color w:val="FF00FF"/>
        </w:rPr>
        <w:t>&lt;/c:forEach&gt;</w:t>
      </w:r>
    </w:p>
    <w:p w:rsidR="008E5117" w:rsidRPr="00A07552" w:rsidRDefault="008E5117" w:rsidP="008E5117">
      <w:pPr>
        <w:spacing w:before="156"/>
        <w:rPr>
          <w:color w:val="FF00FF"/>
        </w:rPr>
      </w:pPr>
      <w:r w:rsidRPr="00A07552">
        <w:rPr>
          <w:color w:val="FF00FF"/>
        </w:rPr>
        <w:t>&lt;/tr&gt;</w:t>
      </w:r>
    </w:p>
    <w:p w:rsidR="008E5117" w:rsidRDefault="008E5117" w:rsidP="008E5117">
      <w:pPr>
        <w:spacing w:before="156"/>
        <w:rPr>
          <w:rFonts w:hint="eastAsia"/>
          <w:color w:val="FF00FF"/>
        </w:rPr>
      </w:pPr>
      <w:r w:rsidRPr="00A07552">
        <w:rPr>
          <w:color w:val="FF00FF"/>
        </w:rPr>
        <w:t>&lt;/table&gt;</w:t>
      </w:r>
    </w:p>
    <w:p w:rsidR="008E5117" w:rsidRDefault="008E5117" w:rsidP="008E5117">
      <w:pPr>
        <w:spacing w:before="156"/>
        <w:rPr>
          <w:rFonts w:hint="eastAsia"/>
        </w:rPr>
      </w:pPr>
      <w:r>
        <w:rPr>
          <w:rFonts w:hint="eastAsia"/>
        </w:rPr>
        <w:t>三、写出符合</w:t>
      </w:r>
      <w:r>
        <w:rPr>
          <w:rFonts w:hint="eastAsia"/>
        </w:rPr>
        <w:t>MYSQL</w:t>
      </w:r>
      <w:r>
        <w:rPr>
          <w:rFonts w:hint="eastAsia"/>
        </w:rPr>
        <w:t>要求的查询语句：查出某一个班级一次考试中成绩排前</w:t>
      </w:r>
      <w:r>
        <w:rPr>
          <w:rFonts w:hint="eastAsia"/>
        </w:rPr>
        <w:t>10</w:t>
      </w:r>
      <w:r>
        <w:rPr>
          <w:rFonts w:hint="eastAsia"/>
        </w:rPr>
        <w:t>名的学生。</w:t>
      </w:r>
    </w:p>
    <w:p w:rsidR="008E5117" w:rsidRDefault="008E5117" w:rsidP="008E5117">
      <w:pPr>
        <w:spacing w:before="156"/>
        <w:rPr>
          <w:rFonts w:hint="eastAsia"/>
          <w:color w:val="FF00FF"/>
        </w:rPr>
      </w:pPr>
      <w:r w:rsidRPr="00F07B91">
        <w:rPr>
          <w:rFonts w:hint="eastAsia"/>
          <w:color w:val="FF00FF"/>
        </w:rPr>
        <w:t xml:space="preserve">selet top 10 * from </w:t>
      </w:r>
      <w:r w:rsidRPr="00F07B91">
        <w:rPr>
          <w:rFonts w:hint="eastAsia"/>
          <w:color w:val="FF00FF"/>
        </w:rPr>
        <w:t>学生表</w:t>
      </w:r>
      <w:r w:rsidRPr="00F07B91">
        <w:rPr>
          <w:rFonts w:hint="eastAsia"/>
          <w:color w:val="FF00FF"/>
        </w:rPr>
        <w:t xml:space="preserve"> order by </w:t>
      </w:r>
      <w:r w:rsidRPr="00F07B91">
        <w:rPr>
          <w:rFonts w:hint="eastAsia"/>
          <w:color w:val="FF00FF"/>
        </w:rPr>
        <w:t>成绩</w:t>
      </w:r>
      <w:r w:rsidRPr="00F07B91">
        <w:rPr>
          <w:rFonts w:hint="eastAsia"/>
          <w:color w:val="FF00FF"/>
        </w:rPr>
        <w:t xml:space="preserve"> desc</w:t>
      </w:r>
    </w:p>
    <w:p w:rsidR="008E5117" w:rsidRDefault="008E5117" w:rsidP="008E5117">
      <w:pPr>
        <w:spacing w:before="156"/>
        <w:rPr>
          <w:rFonts w:hint="eastAsia"/>
        </w:rPr>
      </w:pPr>
      <w:r>
        <w:rPr>
          <w:rFonts w:hint="eastAsia"/>
        </w:rPr>
        <w:t>四、某一培训学校要做一个网站，其中有一个招生报名功能模块，这件事情安排给你做，你描述一下工作如何开展，具体的实施步骤。</w:t>
      </w:r>
    </w:p>
    <w:p w:rsidR="008E5117" w:rsidRPr="001B19F0" w:rsidRDefault="008E5117" w:rsidP="008E5117">
      <w:pPr>
        <w:spacing w:before="156"/>
        <w:rPr>
          <w:rFonts w:hint="eastAsia"/>
          <w:color w:val="FF00FF"/>
        </w:rPr>
      </w:pPr>
      <w:r w:rsidRPr="001B19F0">
        <w:rPr>
          <w:rFonts w:hint="eastAsia"/>
          <w:color w:val="FF00FF"/>
        </w:rPr>
        <w:t>首先需要了解的有：</w:t>
      </w:r>
    </w:p>
    <w:p w:rsidR="008E5117" w:rsidRPr="001B19F0" w:rsidRDefault="008E5117" w:rsidP="008E5117">
      <w:pPr>
        <w:spacing w:before="156"/>
        <w:rPr>
          <w:rFonts w:hint="eastAsia"/>
          <w:color w:val="FF00FF"/>
        </w:rPr>
      </w:pPr>
      <w:r w:rsidRPr="001B19F0">
        <w:rPr>
          <w:rFonts w:hint="eastAsia"/>
          <w:color w:val="FF00FF"/>
        </w:rPr>
        <w:t>1</w:t>
      </w:r>
      <w:r w:rsidRPr="001B19F0">
        <w:rPr>
          <w:rFonts w:hint="eastAsia"/>
          <w:color w:val="FF00FF"/>
        </w:rPr>
        <w:t>、网站的建站目的；（招生）</w:t>
      </w:r>
    </w:p>
    <w:p w:rsidR="008E5117" w:rsidRPr="001B19F0" w:rsidRDefault="008E5117" w:rsidP="008E5117">
      <w:pPr>
        <w:spacing w:before="156"/>
        <w:rPr>
          <w:rFonts w:hint="eastAsia"/>
          <w:color w:val="FF00FF"/>
        </w:rPr>
      </w:pPr>
      <w:r w:rsidRPr="001B19F0">
        <w:rPr>
          <w:rFonts w:hint="eastAsia"/>
          <w:color w:val="FF00FF"/>
        </w:rPr>
        <w:t>2</w:t>
      </w:r>
      <w:r w:rsidRPr="001B19F0">
        <w:rPr>
          <w:rFonts w:hint="eastAsia"/>
          <w:color w:val="FF00FF"/>
        </w:rPr>
        <w:t>、客户以及网站功能需求；</w:t>
      </w:r>
      <w:r>
        <w:rPr>
          <w:rFonts w:hint="eastAsia"/>
          <w:color w:val="FF00FF"/>
        </w:rPr>
        <w:t>（学习内容与招生的流程）</w:t>
      </w:r>
    </w:p>
    <w:p w:rsidR="008E5117" w:rsidRPr="001B19F0" w:rsidRDefault="008E5117" w:rsidP="008E5117">
      <w:pPr>
        <w:spacing w:before="156"/>
        <w:rPr>
          <w:rFonts w:hint="eastAsia"/>
          <w:color w:val="FF00FF"/>
        </w:rPr>
      </w:pPr>
      <w:r w:rsidRPr="001B19F0">
        <w:rPr>
          <w:rFonts w:hint="eastAsia"/>
          <w:color w:val="FF00FF"/>
        </w:rPr>
        <w:t>3</w:t>
      </w:r>
      <w:r w:rsidRPr="001B19F0">
        <w:rPr>
          <w:rFonts w:hint="eastAsia"/>
          <w:color w:val="FF00FF"/>
        </w:rPr>
        <w:t>、制定项目执行计划；</w:t>
      </w:r>
    </w:p>
    <w:p w:rsidR="008E5117" w:rsidRPr="001B19F0" w:rsidRDefault="008E5117" w:rsidP="008E5117">
      <w:pPr>
        <w:spacing w:before="156"/>
        <w:rPr>
          <w:rFonts w:hint="eastAsia"/>
          <w:color w:val="FF00FF"/>
        </w:rPr>
      </w:pPr>
      <w:r w:rsidRPr="001B19F0">
        <w:rPr>
          <w:rFonts w:hint="eastAsia"/>
          <w:color w:val="FF00FF"/>
        </w:rPr>
        <w:t>4</w:t>
      </w:r>
      <w:r w:rsidRPr="001B19F0">
        <w:rPr>
          <w:rFonts w:hint="eastAsia"/>
          <w:color w:val="FF00FF"/>
        </w:rPr>
        <w:t>、需求分析后根据实际情况设定功能属性（数据库表建立）；</w:t>
      </w:r>
    </w:p>
    <w:p w:rsidR="008E5117" w:rsidRDefault="008E5117" w:rsidP="008E5117">
      <w:pPr>
        <w:spacing w:before="156"/>
        <w:rPr>
          <w:rFonts w:hint="eastAsia"/>
        </w:rPr>
      </w:pPr>
      <w:r w:rsidRPr="001B19F0">
        <w:rPr>
          <w:rFonts w:hint="eastAsia"/>
          <w:color w:val="FF00FF"/>
        </w:rPr>
        <w:t>5</w:t>
      </w:r>
      <w:r w:rsidRPr="001B19F0">
        <w:rPr>
          <w:rFonts w:hint="eastAsia"/>
          <w:color w:val="FF00FF"/>
        </w:rPr>
        <w:t>、根据计划完成编码、测试（其中包含反馈实际执行进度）</w:t>
      </w:r>
      <w:r>
        <w:rPr>
          <w:rFonts w:hint="eastAsia"/>
        </w:rPr>
        <w:t>；</w:t>
      </w:r>
    </w:p>
    <w:p w:rsidR="008E5117" w:rsidRDefault="008E5117" w:rsidP="008E5117">
      <w:pPr>
        <w:spacing w:before="156"/>
        <w:rPr>
          <w:rFonts w:hint="eastAsia"/>
        </w:rPr>
      </w:pPr>
      <w:r>
        <w:rPr>
          <w:rFonts w:hint="eastAsia"/>
        </w:rPr>
        <w:t>五、从软件设计人员的角度，你认为：“无他，唯手熟尔！”这句话蕴涵了什么哲理</w:t>
      </w:r>
    </w:p>
    <w:p w:rsidR="008E5117" w:rsidRDefault="008E5117" w:rsidP="008E5117">
      <w:pPr>
        <w:spacing w:before="156"/>
        <w:rPr>
          <w:rFonts w:hint="eastAsia"/>
          <w:color w:val="FF00FF"/>
        </w:rPr>
      </w:pPr>
      <w:r w:rsidRPr="001B19F0">
        <w:rPr>
          <w:rFonts w:hint="eastAsia"/>
          <w:color w:val="FF00FF"/>
        </w:rPr>
        <w:t>我觉得做软件设计首先思路要清晰，然后就是去熟悉业务，要做到不仅仅是思路成熟，还有手熟，就像做一件事情，知道应该怎么去做，并且能那样做，就是一定去执行。</w:t>
      </w:r>
    </w:p>
    <w:p w:rsidR="008E5117" w:rsidRDefault="008E5117" w:rsidP="008E5117">
      <w:pPr>
        <w:spacing w:before="156"/>
        <w:rPr>
          <w:rFonts w:hint="eastAsia"/>
          <w:color w:val="FF00FF"/>
        </w:rPr>
      </w:pPr>
    </w:p>
    <w:p w:rsidR="008E5117" w:rsidRDefault="008E5117" w:rsidP="008E5117">
      <w:pPr>
        <w:widowControl/>
        <w:spacing w:before="156"/>
        <w:rPr>
          <w:rFonts w:ascii="宋体" w:hAnsi="宋体" w:cs="Arial" w:hint="eastAsia"/>
          <w:color w:val="000000"/>
          <w:szCs w:val="21"/>
        </w:rPr>
      </w:pPr>
      <w:r w:rsidRPr="007900B5">
        <w:rPr>
          <w:rFonts w:ascii="宋体" w:hAnsi="宋体" w:cs="Arial"/>
          <w:b/>
          <w:color w:val="FF6600"/>
          <w:szCs w:val="21"/>
        </w:rPr>
        <w:t>北京灵泰克基础教育服务中心</w:t>
      </w:r>
      <w:r w:rsidRPr="007900B5">
        <w:rPr>
          <w:rFonts w:ascii="宋体" w:hAnsi="宋体" w:cs="Arial"/>
          <w:color w:val="000000"/>
          <w:szCs w:val="21"/>
        </w:rPr>
        <w:t xml:space="preserve"> </w:t>
      </w:r>
      <w:r>
        <w:rPr>
          <w:rFonts w:ascii="宋体" w:hAnsi="宋体" w:cs="Arial" w:hint="eastAsia"/>
          <w:color w:val="000000"/>
          <w:szCs w:val="21"/>
        </w:rPr>
        <w:t xml:space="preserve"> </w:t>
      </w:r>
      <w:r w:rsidRPr="007900B5">
        <w:rPr>
          <w:rFonts w:ascii="宋体" w:hAnsi="宋体" w:cs="Arial"/>
          <w:color w:val="000000"/>
          <w:szCs w:val="21"/>
        </w:rPr>
        <w:t>地址：</w:t>
      </w:r>
      <w:r w:rsidRPr="007900B5">
        <w:rPr>
          <w:rFonts w:ascii="宋体" w:hAnsi="宋体" w:cs="Arial" w:hint="eastAsia"/>
          <w:color w:val="000000"/>
          <w:szCs w:val="21"/>
        </w:rPr>
        <w:t>北京市丰台区</w:t>
      </w:r>
      <w:r w:rsidRPr="007900B5">
        <w:rPr>
          <w:rFonts w:ascii="宋体" w:hAnsi="宋体" w:cs="Arial"/>
          <w:color w:val="000000"/>
          <w:szCs w:val="21"/>
        </w:rPr>
        <w:t>西南四环花乡桥南</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7900B5">
          <w:rPr>
            <w:rFonts w:ascii="宋体" w:hAnsi="宋体" w:cs="Arial"/>
            <w:color w:val="000000"/>
            <w:szCs w:val="21"/>
          </w:rPr>
          <w:t>200米</w:t>
        </w:r>
      </w:smartTag>
      <w:r w:rsidRPr="007900B5">
        <w:rPr>
          <w:rFonts w:ascii="宋体" w:hAnsi="宋体" w:cs="Arial"/>
          <w:color w:val="000000"/>
          <w:szCs w:val="21"/>
        </w:rPr>
        <w:t>，波峰商务楼2楼</w:t>
      </w:r>
      <w:r>
        <w:rPr>
          <w:rFonts w:ascii="宋体" w:hAnsi="宋体" w:cs="Arial" w:hint="eastAsia"/>
          <w:color w:val="000000"/>
          <w:szCs w:val="21"/>
        </w:rPr>
        <w:t xml:space="preserve">   网址：</w:t>
      </w:r>
      <w:hyperlink r:id="rId44" w:history="1">
        <w:r w:rsidRPr="008D04A4">
          <w:rPr>
            <w:rStyle w:val="a3"/>
            <w:rFonts w:ascii="宋体" w:hAnsi="宋体" w:cs="Arial"/>
            <w:szCs w:val="21"/>
          </w:rPr>
          <w:t>http://www.lingtek.com</w:t>
        </w:r>
      </w:hyperlink>
      <w:r>
        <w:rPr>
          <w:rFonts w:ascii="宋体" w:hAnsi="宋体" w:cs="Arial" w:hint="eastAsia"/>
          <w:color w:val="000000"/>
          <w:szCs w:val="21"/>
        </w:rPr>
        <w:t xml:space="preserve"> </w:t>
      </w:r>
    </w:p>
    <w:p w:rsidR="008E5117" w:rsidRPr="00E31993" w:rsidRDefault="008E5117" w:rsidP="008E5117">
      <w:pPr>
        <w:widowControl/>
        <w:spacing w:before="156"/>
        <w:rPr>
          <w:rFonts w:ascii="宋体" w:hAnsi="宋体" w:hint="eastAsia"/>
          <w:bCs/>
          <w:color w:val="000000"/>
          <w:szCs w:val="21"/>
        </w:rPr>
      </w:pPr>
      <w:r>
        <w:rPr>
          <w:rFonts w:ascii="Arial" w:hAnsi="Arial" w:cs="Arial"/>
          <w:szCs w:val="21"/>
        </w:rPr>
        <w:t>乘车线路：四环沿线公交车（下车后向南</w:t>
      </w:r>
      <w:smartTag w:uri="urn:schemas-microsoft-com:office:smarttags" w:element="chmetcnv">
        <w:smartTagPr>
          <w:attr w:name="TCSC" w:val="0"/>
          <w:attr w:name="NumberType" w:val="1"/>
          <w:attr w:name="Negative" w:val="False"/>
          <w:attr w:name="HasSpace" w:val="False"/>
          <w:attr w:name="SourceValue" w:val="200"/>
          <w:attr w:name="UnitName" w:val="米"/>
        </w:smartTagPr>
        <w:r>
          <w:rPr>
            <w:rFonts w:ascii="Arial" w:hAnsi="Arial" w:cs="Arial"/>
            <w:szCs w:val="21"/>
          </w:rPr>
          <w:t>200</w:t>
        </w:r>
        <w:r>
          <w:rPr>
            <w:rFonts w:ascii="Arial" w:hAnsi="Arial" w:cs="Arial"/>
            <w:szCs w:val="21"/>
          </w:rPr>
          <w:t>米</w:t>
        </w:r>
      </w:smartTag>
      <w:r>
        <w:rPr>
          <w:rFonts w:ascii="Arial" w:hAnsi="Arial" w:cs="Arial"/>
          <w:szCs w:val="21"/>
        </w:rPr>
        <w:t>路东）</w:t>
      </w:r>
      <w:r>
        <w:rPr>
          <w:rFonts w:ascii="Arial" w:hAnsi="Arial" w:cs="Arial"/>
          <w:szCs w:val="21"/>
        </w:rPr>
        <w:t xml:space="preserve"> 657(</w:t>
      </w:r>
      <w:r>
        <w:rPr>
          <w:rFonts w:ascii="Arial" w:hAnsi="Arial" w:cs="Arial"/>
          <w:szCs w:val="21"/>
        </w:rPr>
        <w:t>东湖</w:t>
      </w:r>
      <w:r>
        <w:rPr>
          <w:rFonts w:ascii="Arial" w:hAnsi="Arial" w:cs="Arial"/>
          <w:szCs w:val="21"/>
        </w:rPr>
        <w:t>-</w:t>
      </w:r>
      <w:r>
        <w:rPr>
          <w:rFonts w:ascii="Arial" w:hAnsi="Arial" w:cs="Arial"/>
          <w:szCs w:val="21"/>
        </w:rPr>
        <w:t>丰北桥</w:t>
      </w:r>
      <w:r>
        <w:rPr>
          <w:rFonts w:ascii="Arial" w:hAnsi="Arial" w:cs="Arial"/>
          <w:szCs w:val="21"/>
        </w:rPr>
        <w:t>)</w:t>
      </w:r>
      <w:r>
        <w:rPr>
          <w:rFonts w:ascii="Arial" w:hAnsi="Arial" w:cs="Arial"/>
          <w:szCs w:val="21"/>
        </w:rPr>
        <w:t>花乡桥</w:t>
      </w:r>
      <w:r>
        <w:rPr>
          <w:rFonts w:ascii="Arial" w:hAnsi="Arial" w:cs="Arial"/>
          <w:szCs w:val="21"/>
        </w:rPr>
        <w:t xml:space="preserve"> 736(</w:t>
      </w:r>
      <w:r>
        <w:rPr>
          <w:rFonts w:ascii="Arial" w:hAnsi="Arial" w:cs="Arial"/>
          <w:szCs w:val="21"/>
        </w:rPr>
        <w:t>灵秀山庄东站</w:t>
      </w:r>
      <w:r>
        <w:rPr>
          <w:rFonts w:ascii="Arial" w:hAnsi="Arial" w:cs="Arial"/>
          <w:szCs w:val="21"/>
        </w:rPr>
        <w:t>-</w:t>
      </w:r>
      <w:r>
        <w:rPr>
          <w:rFonts w:ascii="Arial" w:hAnsi="Arial" w:cs="Arial"/>
          <w:szCs w:val="21"/>
        </w:rPr>
        <w:t>玉泉路口南</w:t>
      </w:r>
      <w:r>
        <w:rPr>
          <w:rFonts w:ascii="Arial" w:hAnsi="Arial" w:cs="Arial"/>
          <w:szCs w:val="21"/>
        </w:rPr>
        <w:t>)</w:t>
      </w:r>
      <w:r>
        <w:rPr>
          <w:rFonts w:ascii="Arial" w:hAnsi="Arial" w:cs="Arial"/>
          <w:szCs w:val="21"/>
        </w:rPr>
        <w:t>花乡桥</w:t>
      </w:r>
      <w:r>
        <w:rPr>
          <w:rFonts w:ascii="Arial" w:hAnsi="Arial" w:cs="Arial"/>
          <w:szCs w:val="21"/>
        </w:rPr>
        <w:t xml:space="preserve"> 740(</w:t>
      </w:r>
      <w:r>
        <w:rPr>
          <w:rFonts w:ascii="Arial" w:hAnsi="Arial" w:cs="Arial"/>
          <w:szCs w:val="21"/>
        </w:rPr>
        <w:t>十八里店村</w:t>
      </w:r>
      <w:r>
        <w:rPr>
          <w:rFonts w:ascii="Arial" w:hAnsi="Arial" w:cs="Arial"/>
          <w:szCs w:val="21"/>
        </w:rPr>
        <w:t>-</w:t>
      </w:r>
      <w:r>
        <w:rPr>
          <w:rFonts w:ascii="Arial" w:hAnsi="Arial" w:cs="Arial"/>
          <w:szCs w:val="21"/>
        </w:rPr>
        <w:t>十八里店村</w:t>
      </w:r>
      <w:r>
        <w:rPr>
          <w:rFonts w:ascii="Arial" w:hAnsi="Arial" w:cs="Arial"/>
          <w:szCs w:val="21"/>
        </w:rPr>
        <w:t>)</w:t>
      </w:r>
      <w:r>
        <w:rPr>
          <w:rFonts w:ascii="Arial" w:hAnsi="Arial" w:cs="Arial"/>
          <w:szCs w:val="21"/>
        </w:rPr>
        <w:t>花乡桥</w:t>
      </w:r>
      <w:r>
        <w:rPr>
          <w:rFonts w:ascii="Arial" w:hAnsi="Arial" w:cs="Arial"/>
          <w:szCs w:val="21"/>
        </w:rPr>
        <w:t xml:space="preserve"> 996(</w:t>
      </w:r>
      <w:r>
        <w:rPr>
          <w:rFonts w:ascii="Arial" w:hAnsi="Arial" w:cs="Arial"/>
          <w:szCs w:val="21"/>
        </w:rPr>
        <w:t>平西王府</w:t>
      </w:r>
      <w:r>
        <w:rPr>
          <w:rFonts w:ascii="Arial" w:hAnsi="Arial" w:cs="Arial"/>
          <w:szCs w:val="21"/>
        </w:rPr>
        <w:t>-</w:t>
      </w:r>
      <w:r>
        <w:rPr>
          <w:rFonts w:ascii="Arial" w:hAnsi="Arial" w:cs="Arial"/>
          <w:szCs w:val="21"/>
        </w:rPr>
        <w:t>肖村桥西</w:t>
      </w:r>
      <w:r>
        <w:rPr>
          <w:rFonts w:ascii="Arial" w:hAnsi="Arial" w:cs="Arial"/>
          <w:szCs w:val="21"/>
        </w:rPr>
        <w:t>)</w:t>
      </w:r>
      <w:r>
        <w:rPr>
          <w:rFonts w:ascii="Arial" w:hAnsi="Arial" w:cs="Arial"/>
          <w:szCs w:val="21"/>
        </w:rPr>
        <w:t>花乡桥特</w:t>
      </w:r>
      <w:r>
        <w:rPr>
          <w:rFonts w:ascii="Arial" w:hAnsi="Arial" w:cs="Arial"/>
          <w:szCs w:val="21"/>
        </w:rPr>
        <w:t>3(</w:t>
      </w:r>
      <w:r>
        <w:rPr>
          <w:rFonts w:ascii="Arial" w:hAnsi="Arial" w:cs="Arial"/>
          <w:szCs w:val="21"/>
        </w:rPr>
        <w:t>燕莎桥南</w:t>
      </w:r>
      <w:r>
        <w:rPr>
          <w:rFonts w:ascii="Arial" w:hAnsi="Arial" w:cs="Arial"/>
          <w:szCs w:val="21"/>
        </w:rPr>
        <w:t>-</w:t>
      </w:r>
      <w:r>
        <w:rPr>
          <w:rFonts w:ascii="Arial" w:hAnsi="Arial" w:cs="Arial"/>
          <w:szCs w:val="21"/>
        </w:rPr>
        <w:t>造甲村东</w:t>
      </w:r>
      <w:r>
        <w:rPr>
          <w:rFonts w:ascii="Arial" w:hAnsi="Arial" w:cs="Arial"/>
          <w:szCs w:val="21"/>
        </w:rPr>
        <w:t>)</w:t>
      </w:r>
      <w:r>
        <w:rPr>
          <w:rFonts w:ascii="Arial" w:hAnsi="Arial" w:cs="Arial"/>
          <w:szCs w:val="21"/>
        </w:rPr>
        <w:t>花乡桥特</w:t>
      </w:r>
      <w:r>
        <w:rPr>
          <w:rFonts w:ascii="Arial" w:hAnsi="Arial" w:cs="Arial"/>
          <w:szCs w:val="21"/>
        </w:rPr>
        <w:t>9(</w:t>
      </w:r>
      <w:r>
        <w:rPr>
          <w:rFonts w:ascii="Arial" w:hAnsi="Arial" w:cs="Arial"/>
          <w:szCs w:val="21"/>
        </w:rPr>
        <w:t>黄土岗村</w:t>
      </w:r>
      <w:r>
        <w:rPr>
          <w:rFonts w:ascii="Arial" w:hAnsi="Arial" w:cs="Arial"/>
          <w:szCs w:val="21"/>
        </w:rPr>
        <w:t>-</w:t>
      </w:r>
      <w:r>
        <w:rPr>
          <w:rFonts w:ascii="Arial" w:hAnsi="Arial" w:cs="Arial"/>
          <w:szCs w:val="21"/>
        </w:rPr>
        <w:t>黄土岗村</w:t>
      </w:r>
      <w:r>
        <w:rPr>
          <w:rFonts w:ascii="Arial" w:hAnsi="Arial" w:cs="Arial"/>
          <w:szCs w:val="21"/>
        </w:rPr>
        <w:t>)</w:t>
      </w:r>
      <w:r>
        <w:rPr>
          <w:rFonts w:ascii="Arial" w:hAnsi="Arial" w:cs="Arial"/>
          <w:szCs w:val="21"/>
        </w:rPr>
        <w:t>花乡桥运通</w:t>
      </w:r>
      <w:r>
        <w:rPr>
          <w:rFonts w:ascii="Arial" w:hAnsi="Arial" w:cs="Arial"/>
          <w:szCs w:val="21"/>
        </w:rPr>
        <w:t>115(</w:t>
      </w:r>
      <w:r>
        <w:rPr>
          <w:rFonts w:ascii="Arial" w:hAnsi="Arial" w:cs="Arial"/>
          <w:szCs w:val="21"/>
        </w:rPr>
        <w:t>金庄</w:t>
      </w:r>
      <w:r>
        <w:rPr>
          <w:rFonts w:ascii="Arial" w:hAnsi="Arial" w:cs="Arial"/>
          <w:szCs w:val="21"/>
        </w:rPr>
        <w:t>-</w:t>
      </w:r>
      <w:r>
        <w:rPr>
          <w:rFonts w:ascii="Arial" w:hAnsi="Arial" w:cs="Arial"/>
          <w:szCs w:val="21"/>
        </w:rPr>
        <w:t>泰河一街西口</w:t>
      </w:r>
      <w:r>
        <w:rPr>
          <w:rFonts w:ascii="Arial" w:hAnsi="Arial" w:cs="Arial"/>
          <w:szCs w:val="21"/>
        </w:rPr>
        <w:t>)</w:t>
      </w:r>
      <w:r>
        <w:rPr>
          <w:rFonts w:ascii="Arial" w:hAnsi="Arial" w:cs="Arial"/>
          <w:szCs w:val="21"/>
        </w:rPr>
        <w:t>花乡桥</w:t>
      </w:r>
      <w:r>
        <w:rPr>
          <w:rFonts w:ascii="Arial" w:hAnsi="Arial" w:cs="Arial"/>
          <w:szCs w:val="21"/>
        </w:rPr>
        <w:t xml:space="preserve"> </w:t>
      </w:r>
      <w:r>
        <w:rPr>
          <w:rFonts w:ascii="Arial" w:hAnsi="Arial" w:cs="Arial"/>
          <w:szCs w:val="21"/>
        </w:rPr>
        <w:t>直达公交车</w:t>
      </w:r>
      <w:r>
        <w:rPr>
          <w:rFonts w:ascii="Arial" w:hAnsi="Arial" w:cs="Arial"/>
          <w:szCs w:val="21"/>
        </w:rPr>
        <w:t xml:space="preserve"> 689(</w:t>
      </w:r>
      <w:r>
        <w:rPr>
          <w:rFonts w:ascii="Arial" w:hAnsi="Arial" w:cs="Arial"/>
          <w:szCs w:val="21"/>
        </w:rPr>
        <w:t>花乡驾校</w:t>
      </w:r>
      <w:r>
        <w:rPr>
          <w:rFonts w:ascii="Arial" w:hAnsi="Arial" w:cs="Arial"/>
          <w:szCs w:val="21"/>
        </w:rPr>
        <w:t>-</w:t>
      </w:r>
      <w:r>
        <w:rPr>
          <w:rFonts w:ascii="Arial" w:hAnsi="Arial" w:cs="Arial"/>
          <w:szCs w:val="21"/>
        </w:rPr>
        <w:t>惠新东桥西</w:t>
      </w:r>
      <w:r>
        <w:rPr>
          <w:rFonts w:ascii="Arial" w:hAnsi="Arial" w:cs="Arial"/>
          <w:szCs w:val="21"/>
        </w:rPr>
        <w:t>)</w:t>
      </w:r>
      <w:r>
        <w:rPr>
          <w:rFonts w:ascii="Arial" w:hAnsi="Arial" w:cs="Arial"/>
          <w:szCs w:val="21"/>
        </w:rPr>
        <w:t>花乡桥南</w:t>
      </w:r>
      <w:r>
        <w:rPr>
          <w:rFonts w:ascii="Arial" w:hAnsi="Arial" w:cs="Arial"/>
          <w:szCs w:val="21"/>
        </w:rPr>
        <w:t xml:space="preserve"> 937</w:t>
      </w:r>
      <w:r>
        <w:rPr>
          <w:rFonts w:ascii="Arial" w:hAnsi="Arial" w:cs="Arial"/>
          <w:szCs w:val="21"/>
        </w:rPr>
        <w:t>专</w:t>
      </w:r>
      <w:r>
        <w:rPr>
          <w:rFonts w:ascii="Arial" w:hAnsi="Arial" w:cs="Arial"/>
          <w:szCs w:val="21"/>
        </w:rPr>
        <w:t>(</w:t>
      </w:r>
      <w:r>
        <w:rPr>
          <w:rFonts w:ascii="Arial" w:hAnsi="Arial" w:cs="Arial"/>
          <w:szCs w:val="21"/>
        </w:rPr>
        <w:t>南礼士路</w:t>
      </w:r>
      <w:r>
        <w:rPr>
          <w:rFonts w:ascii="Arial" w:hAnsi="Arial" w:cs="Arial"/>
          <w:szCs w:val="21"/>
        </w:rPr>
        <w:t>-</w:t>
      </w:r>
      <w:r>
        <w:rPr>
          <w:rFonts w:ascii="Arial" w:hAnsi="Arial" w:cs="Arial"/>
          <w:szCs w:val="21"/>
        </w:rPr>
        <w:t>羊坊村</w:t>
      </w:r>
      <w:r>
        <w:rPr>
          <w:rFonts w:ascii="Arial" w:hAnsi="Arial" w:cs="Arial"/>
          <w:szCs w:val="21"/>
        </w:rPr>
        <w:t>)</w:t>
      </w:r>
      <w:r>
        <w:rPr>
          <w:rFonts w:ascii="Arial" w:hAnsi="Arial" w:cs="Arial"/>
          <w:szCs w:val="21"/>
        </w:rPr>
        <w:t>花乡桥南</w:t>
      </w:r>
    </w:p>
    <w:p w:rsidR="008E5117" w:rsidRPr="001B19F0" w:rsidRDefault="008E5117" w:rsidP="008E5117">
      <w:pPr>
        <w:spacing w:before="156"/>
        <w:rPr>
          <w:rFonts w:hint="eastAsia"/>
          <w:color w:val="FF00FF"/>
        </w:rPr>
      </w:pPr>
    </w:p>
    <w:p w:rsidR="008E5117" w:rsidRPr="00C737A2" w:rsidRDefault="008E5117" w:rsidP="008E5117">
      <w:pPr>
        <w:jc w:val="center"/>
        <w:rPr>
          <w:rFonts w:hint="eastAsia"/>
          <w:b/>
          <w:sz w:val="28"/>
          <w:szCs w:val="28"/>
        </w:rPr>
      </w:pPr>
      <w:r w:rsidRPr="00C737A2">
        <w:rPr>
          <w:rFonts w:hint="eastAsia"/>
          <w:b/>
          <w:sz w:val="28"/>
          <w:szCs w:val="28"/>
        </w:rPr>
        <w:t>领时科技笔试题</w:t>
      </w:r>
    </w:p>
    <w:p w:rsidR="008E5117" w:rsidRPr="00C737A2" w:rsidRDefault="008E5117" w:rsidP="008E5117">
      <w:pPr>
        <w:rPr>
          <w:rFonts w:ascii="宋体" w:hAnsi="宋体" w:hint="eastAsia"/>
        </w:rPr>
      </w:pPr>
      <w:r w:rsidRPr="00C737A2">
        <w:rPr>
          <w:rFonts w:ascii="宋体" w:hAnsi="宋体" w:hint="eastAsia"/>
        </w:rPr>
        <w:t>一、基础题</w:t>
      </w:r>
    </w:p>
    <w:p w:rsidR="008E5117" w:rsidRPr="00C737A2" w:rsidRDefault="008E5117" w:rsidP="008E5117">
      <w:pPr>
        <w:rPr>
          <w:rFonts w:ascii="宋体" w:hAnsi="宋体" w:hint="eastAsia"/>
        </w:rPr>
      </w:pPr>
      <w:r w:rsidRPr="00C737A2">
        <w:rPr>
          <w:rFonts w:ascii="宋体" w:hAnsi="宋体" w:hint="eastAsia"/>
        </w:rPr>
        <w:t>1.</w:t>
      </w:r>
      <w:r w:rsidRPr="00C737A2">
        <w:rPr>
          <w:rFonts w:ascii="宋体" w:hAnsi="宋体" w:hint="eastAsia"/>
        </w:rPr>
        <w:tab/>
        <w:t>谈谈final, finally, finalize的区别。</w:t>
      </w:r>
    </w:p>
    <w:p w:rsidR="008E5117" w:rsidRPr="00C737A2" w:rsidRDefault="008E5117" w:rsidP="008E5117">
      <w:pPr>
        <w:rPr>
          <w:rFonts w:ascii="宋体" w:hAnsi="宋体" w:hint="eastAsia"/>
        </w:rPr>
      </w:pPr>
      <w:r w:rsidRPr="00C737A2">
        <w:rPr>
          <w:rFonts w:ascii="宋体" w:hAnsi="宋体" w:hint="eastAsia"/>
        </w:rPr>
        <w:t>2.</w:t>
      </w:r>
      <w:r w:rsidRPr="00C737A2">
        <w:rPr>
          <w:rFonts w:ascii="宋体" w:hAnsi="宋体" w:hint="eastAsia"/>
        </w:rPr>
        <w:tab/>
        <w:t>error和exception有什么区别?</w:t>
      </w:r>
    </w:p>
    <w:p w:rsidR="008E5117" w:rsidRPr="00C737A2" w:rsidRDefault="008E5117" w:rsidP="008E5117">
      <w:pPr>
        <w:rPr>
          <w:rFonts w:ascii="宋体" w:hAnsi="宋体" w:hint="eastAsia"/>
        </w:rPr>
      </w:pPr>
      <w:r w:rsidRPr="00C737A2">
        <w:rPr>
          <w:rFonts w:ascii="宋体" w:hAnsi="宋体" w:hint="eastAsia"/>
        </w:rPr>
        <w:t>3.</w:t>
      </w:r>
      <w:r w:rsidRPr="00C737A2">
        <w:rPr>
          <w:rFonts w:ascii="宋体" w:hAnsi="宋体" w:hint="eastAsia"/>
        </w:rPr>
        <w:tab/>
        <w:t>abstract class(抽象类)和interface有什么区别?</w:t>
      </w:r>
    </w:p>
    <w:p w:rsidR="008E5117" w:rsidRPr="00C737A2" w:rsidRDefault="008E5117" w:rsidP="008E5117">
      <w:pPr>
        <w:rPr>
          <w:rFonts w:ascii="宋体" w:hAnsi="宋体" w:hint="eastAsia"/>
        </w:rPr>
      </w:pPr>
      <w:r w:rsidRPr="00C737A2">
        <w:rPr>
          <w:rFonts w:ascii="宋体" w:hAnsi="宋体" w:hint="eastAsia"/>
        </w:rPr>
        <w:t>4.</w:t>
      </w:r>
      <w:r w:rsidRPr="00C737A2">
        <w:rPr>
          <w:rFonts w:ascii="宋体" w:hAnsi="宋体" w:hint="eastAsia"/>
        </w:rPr>
        <w:tab/>
        <w:t>switch是否能作用在byte上，是否能作用在long上，是否能作用在String上?</w:t>
      </w:r>
    </w:p>
    <w:p w:rsidR="008E5117" w:rsidRPr="00C737A2" w:rsidRDefault="008E5117" w:rsidP="008E5117">
      <w:pPr>
        <w:rPr>
          <w:rFonts w:ascii="宋体" w:hAnsi="宋体" w:hint="eastAsia"/>
        </w:rPr>
      </w:pPr>
      <w:r w:rsidRPr="00C737A2">
        <w:rPr>
          <w:rFonts w:ascii="宋体" w:hAnsi="宋体" w:hint="eastAsia"/>
        </w:rPr>
        <w:t>5.</w:t>
      </w:r>
      <w:r w:rsidRPr="00C737A2">
        <w:rPr>
          <w:rFonts w:ascii="宋体" w:hAnsi="宋体" w:hint="eastAsia"/>
        </w:rPr>
        <w:tab/>
        <w:t>try {}里有一个return语句，那么紧跟在这个try后的finally {}里的code会不会被执行，在什么时候被执行，return前还是后?</w:t>
      </w:r>
    </w:p>
    <w:p w:rsidR="008E5117" w:rsidRPr="00C737A2" w:rsidRDefault="008E5117" w:rsidP="008E5117">
      <w:pPr>
        <w:rPr>
          <w:rFonts w:ascii="宋体" w:hAnsi="宋体" w:hint="eastAsia"/>
        </w:rPr>
      </w:pPr>
      <w:r w:rsidRPr="00C737A2">
        <w:rPr>
          <w:rFonts w:ascii="宋体" w:hAnsi="宋体" w:hint="eastAsia"/>
        </w:rPr>
        <w:t>6.</w:t>
      </w:r>
      <w:r w:rsidRPr="00C737A2">
        <w:rPr>
          <w:rFonts w:ascii="宋体" w:hAnsi="宋体" w:hint="eastAsia"/>
        </w:rPr>
        <w:tab/>
        <w:t>谈谈&amp;与&amp;&amp;，equals()与= =之间的区别。</w:t>
      </w:r>
    </w:p>
    <w:p w:rsidR="008E5117" w:rsidRPr="00C737A2" w:rsidRDefault="008E5117" w:rsidP="008E5117">
      <w:pPr>
        <w:rPr>
          <w:rFonts w:ascii="宋体" w:hAnsi="宋体" w:hint="eastAsia"/>
        </w:rPr>
      </w:pPr>
      <w:r w:rsidRPr="00C737A2">
        <w:rPr>
          <w:rFonts w:ascii="宋体" w:hAnsi="宋体" w:hint="eastAsia"/>
        </w:rPr>
        <w:t>7.</w:t>
      </w:r>
      <w:r w:rsidRPr="00C737A2">
        <w:rPr>
          <w:rFonts w:ascii="宋体" w:hAnsi="宋体" w:hint="eastAsia"/>
        </w:rPr>
        <w:tab/>
        <w:t>谈谈int 和 Integer 有什么区别。</w:t>
      </w:r>
    </w:p>
    <w:p w:rsidR="008E5117" w:rsidRPr="00C737A2" w:rsidRDefault="008E5117" w:rsidP="008E5117">
      <w:pPr>
        <w:rPr>
          <w:rFonts w:ascii="宋体" w:hAnsi="宋体" w:hint="eastAsia"/>
        </w:rPr>
      </w:pPr>
      <w:r w:rsidRPr="00C737A2">
        <w:rPr>
          <w:rFonts w:ascii="宋体" w:hAnsi="宋体" w:hint="eastAsia"/>
        </w:rPr>
        <w:t>二、分析题</w:t>
      </w:r>
    </w:p>
    <w:p w:rsidR="008E5117" w:rsidRPr="00C737A2" w:rsidRDefault="008E5117" w:rsidP="008E5117">
      <w:pPr>
        <w:rPr>
          <w:rFonts w:ascii="宋体" w:hAnsi="宋体" w:hint="eastAsia"/>
        </w:rPr>
      </w:pPr>
      <w:r w:rsidRPr="00C737A2">
        <w:rPr>
          <w:rFonts w:ascii="宋体" w:hAnsi="宋体" w:hint="eastAsia"/>
        </w:rPr>
        <w:t>1.</w:t>
      </w:r>
      <w:r w:rsidRPr="00C737A2">
        <w:rPr>
          <w:rFonts w:ascii="宋体" w:hAnsi="宋体" w:hint="eastAsia"/>
        </w:rPr>
        <w:tab/>
        <w:t>如果要向服务器上传或下载</w:t>
      </w:r>
      <w:smartTag w:uri="urn:schemas-microsoft-com:office:smarttags" w:element="chmetcnv">
        <w:smartTagPr>
          <w:attr w:name="TCSC" w:val="0"/>
          <w:attr w:name="NumberType" w:val="1"/>
          <w:attr w:name="Negative" w:val="False"/>
          <w:attr w:name="HasSpace" w:val="False"/>
          <w:attr w:name="SourceValue" w:val="100"/>
          <w:attr w:name="UnitName" w:val="m"/>
        </w:smartTagPr>
        <w:r w:rsidRPr="00C737A2">
          <w:rPr>
            <w:rFonts w:ascii="宋体" w:hAnsi="宋体" w:hint="eastAsia"/>
          </w:rPr>
          <w:t>100M</w:t>
        </w:r>
      </w:smartTag>
      <w:r w:rsidRPr="00C737A2">
        <w:rPr>
          <w:rFonts w:ascii="宋体" w:hAnsi="宋体" w:hint="eastAsia"/>
        </w:rPr>
        <w:t>或更大的文件，你有什么好的处理办法？</w:t>
      </w:r>
    </w:p>
    <w:p w:rsidR="008E5117" w:rsidRPr="00C737A2" w:rsidRDefault="008E5117" w:rsidP="008E5117">
      <w:pPr>
        <w:rPr>
          <w:rFonts w:ascii="宋体" w:hAnsi="宋体" w:hint="eastAsia"/>
        </w:rPr>
      </w:pPr>
      <w:r w:rsidRPr="00C737A2">
        <w:rPr>
          <w:rFonts w:ascii="宋体" w:hAnsi="宋体" w:hint="eastAsia"/>
        </w:rPr>
        <w:t>2.</w:t>
      </w:r>
      <w:r w:rsidRPr="00C737A2">
        <w:rPr>
          <w:rFonts w:ascii="宋体" w:hAnsi="宋体" w:hint="eastAsia"/>
        </w:rPr>
        <w:tab/>
        <w:t>如果客户端正向服务器发送请求时，服务器突然崩溃，你认为可能出现问题的原因是什么?</w:t>
      </w:r>
    </w:p>
    <w:p w:rsidR="008E5117" w:rsidRPr="00C737A2" w:rsidRDefault="008E5117" w:rsidP="008E5117">
      <w:pPr>
        <w:rPr>
          <w:rFonts w:ascii="宋体" w:hAnsi="宋体" w:hint="eastAsia"/>
        </w:rPr>
      </w:pPr>
      <w:r w:rsidRPr="00C737A2">
        <w:rPr>
          <w:rFonts w:ascii="宋体" w:hAnsi="宋体" w:hint="eastAsia"/>
        </w:rPr>
        <w:t>3.</w:t>
      </w:r>
      <w:r w:rsidRPr="00C737A2">
        <w:rPr>
          <w:rFonts w:ascii="宋体" w:hAnsi="宋体" w:hint="eastAsia"/>
        </w:rPr>
        <w:tab/>
        <w:t>你觉得Hibernate3.0在处理复杂的多表之间的关联关系，有什么优势？它的略施是什么？除了Hibernate以外，你还接触过哪些O/R映射框架？</w:t>
      </w:r>
    </w:p>
    <w:p w:rsidR="008E5117" w:rsidRPr="00C737A2" w:rsidRDefault="008E5117" w:rsidP="008E5117">
      <w:pPr>
        <w:rPr>
          <w:rFonts w:ascii="宋体" w:hAnsi="宋体" w:hint="eastAsia"/>
        </w:rPr>
      </w:pPr>
    </w:p>
    <w:p w:rsidR="008E5117" w:rsidRDefault="008E5117" w:rsidP="008E5117">
      <w:pPr>
        <w:rPr>
          <w:rFonts w:hint="eastAsia"/>
        </w:rPr>
      </w:pPr>
      <w:r>
        <w:rPr>
          <w:rFonts w:hint="eastAsia"/>
        </w:rPr>
        <w:t>苗栗强面试题总结：</w:t>
      </w:r>
    </w:p>
    <w:p w:rsidR="008E5117" w:rsidRDefault="008E5117" w:rsidP="008E5117">
      <w:pPr>
        <w:rPr>
          <w:rFonts w:hint="eastAsia"/>
        </w:rPr>
      </w:pPr>
      <w:r>
        <w:rPr>
          <w:rFonts w:hint="eastAsia"/>
        </w:rPr>
        <w:t>1.</w:t>
      </w:r>
      <w:r>
        <w:rPr>
          <w:rFonts w:hint="eastAsia"/>
        </w:rPr>
        <w:t>你是怎么理解</w:t>
      </w:r>
      <w:r>
        <w:rPr>
          <w:rFonts w:hint="eastAsia"/>
        </w:rPr>
        <w:t>oa,od,op</w:t>
      </w:r>
      <w:r>
        <w:rPr>
          <w:rFonts w:hint="eastAsia"/>
        </w:rPr>
        <w:t>这三个概念的。他们之间的联系。</w:t>
      </w:r>
    </w:p>
    <w:p w:rsidR="008E5117" w:rsidRDefault="008E5117" w:rsidP="008E5117">
      <w:pPr>
        <w:rPr>
          <w:rFonts w:hint="eastAsia"/>
        </w:rPr>
      </w:pPr>
      <w:r>
        <w:rPr>
          <w:rFonts w:hint="eastAsia"/>
        </w:rPr>
        <w:t>2.soap</w:t>
      </w:r>
      <w:r>
        <w:rPr>
          <w:rFonts w:hint="eastAsia"/>
        </w:rPr>
        <w:t>是什么，请你列举出三种常用的例子。</w:t>
      </w:r>
    </w:p>
    <w:p w:rsidR="008E5117" w:rsidRDefault="008E5117" w:rsidP="008E5117">
      <w:pPr>
        <w:rPr>
          <w:rFonts w:hint="eastAsia"/>
        </w:rPr>
      </w:pPr>
      <w:r>
        <w:rPr>
          <w:rFonts w:hint="eastAsia"/>
        </w:rPr>
        <w:t>3.</w:t>
      </w:r>
      <w:r>
        <w:rPr>
          <w:rFonts w:hint="eastAsia"/>
        </w:rPr>
        <w:t>请你说说</w:t>
      </w:r>
      <w:r>
        <w:rPr>
          <w:rFonts w:hint="eastAsia"/>
        </w:rPr>
        <w:t>java(j2ee)</w:t>
      </w:r>
      <w:r>
        <w:rPr>
          <w:rFonts w:hint="eastAsia"/>
        </w:rPr>
        <w:t>三层架构体系。</w:t>
      </w:r>
    </w:p>
    <w:p w:rsidR="008E5117" w:rsidRDefault="008E5117" w:rsidP="008E5117">
      <w:pPr>
        <w:rPr>
          <w:rFonts w:hint="eastAsia"/>
        </w:rPr>
      </w:pPr>
      <w:r>
        <w:rPr>
          <w:rFonts w:hint="eastAsia"/>
        </w:rPr>
        <w:t>4.</w:t>
      </w:r>
      <w:r>
        <w:rPr>
          <w:rFonts w:hint="eastAsia"/>
        </w:rPr>
        <w:t>请你从（</w:t>
      </w:r>
      <w:r>
        <w:rPr>
          <w:rFonts w:hint="eastAsia"/>
        </w:rPr>
        <w:t>orcal,mysql,ms sql,db2</w:t>
      </w:r>
      <w:r>
        <w:rPr>
          <w:rFonts w:hint="eastAsia"/>
        </w:rPr>
        <w:t>）任意选一个数据库回答它是如何进行数据库管理？</w:t>
      </w:r>
    </w:p>
    <w:p w:rsidR="008E5117" w:rsidRDefault="008E5117" w:rsidP="008E5117">
      <w:pPr>
        <w:rPr>
          <w:rFonts w:hint="eastAsia"/>
        </w:rPr>
      </w:pPr>
      <w:r>
        <w:rPr>
          <w:rFonts w:hint="eastAsia"/>
        </w:rPr>
        <w:t>5.</w:t>
      </w:r>
      <w:r>
        <w:rPr>
          <w:rFonts w:hint="eastAsia"/>
        </w:rPr>
        <w:t>请你如何构架</w:t>
      </w:r>
      <w:r>
        <w:rPr>
          <w:rFonts w:hint="eastAsia"/>
        </w:rPr>
        <w:t>erp</w:t>
      </w:r>
      <w:r>
        <w:rPr>
          <w:rFonts w:hint="eastAsia"/>
        </w:rPr>
        <w:t>企业网络系统一个总部和异地的网络拓扑图</w:t>
      </w:r>
      <w:r>
        <w:rPr>
          <w:rFonts w:hint="eastAsia"/>
        </w:rPr>
        <w:t xml:space="preserve">, </w:t>
      </w:r>
      <w:r>
        <w:rPr>
          <w:rFonts w:hint="eastAsia"/>
        </w:rPr>
        <w:t>会议视频系统，</w:t>
      </w:r>
      <w:r>
        <w:rPr>
          <w:rFonts w:hint="eastAsia"/>
        </w:rPr>
        <w:t>oa</w:t>
      </w:r>
      <w:r>
        <w:rPr>
          <w:rFonts w:hint="eastAsia"/>
        </w:rPr>
        <w:t>系统。</w:t>
      </w:r>
      <w:r>
        <w:rPr>
          <w:rFonts w:hint="eastAsia"/>
        </w:rPr>
        <w:t>ERP</w:t>
      </w:r>
      <w:r>
        <w:rPr>
          <w:rFonts w:hint="eastAsia"/>
        </w:rPr>
        <w:t>系统。把他们分布图画出来。</w:t>
      </w:r>
    </w:p>
    <w:p w:rsidR="008E5117" w:rsidRDefault="008E5117" w:rsidP="008E5117">
      <w:pPr>
        <w:rPr>
          <w:rFonts w:hint="eastAsia"/>
        </w:rPr>
      </w:pPr>
      <w:r>
        <w:rPr>
          <w:rFonts w:hint="eastAsia"/>
        </w:rPr>
        <w:t>6.</w:t>
      </w:r>
      <w:r>
        <w:rPr>
          <w:rFonts w:hint="eastAsia"/>
        </w:rPr>
        <w:t>请你说出两种常用的建模语言工具。</w:t>
      </w:r>
    </w:p>
    <w:p w:rsidR="008E5117" w:rsidRDefault="008E5117" w:rsidP="008E5117">
      <w:pPr>
        <w:rPr>
          <w:rFonts w:hint="eastAsia"/>
        </w:rPr>
      </w:pPr>
      <w:r>
        <w:rPr>
          <w:rFonts w:hint="eastAsia"/>
        </w:rPr>
        <w:t>7.</w:t>
      </w:r>
      <w:r>
        <w:rPr>
          <w:rFonts w:hint="eastAsia"/>
        </w:rPr>
        <w:t>还有一道就是数据库题，我觉得用全连接查询。</w:t>
      </w:r>
    </w:p>
    <w:p w:rsidR="008E5117" w:rsidRDefault="008E5117" w:rsidP="008E5117">
      <w:r>
        <w:rPr>
          <w:rFonts w:hint="eastAsia"/>
        </w:rPr>
        <w:t>8.</w:t>
      </w:r>
      <w:r>
        <w:rPr>
          <w:rFonts w:hint="eastAsia"/>
        </w:rPr>
        <w:t>请你</w:t>
      </w:r>
      <w:r>
        <w:rPr>
          <w:rFonts w:hint="eastAsia"/>
        </w:rPr>
        <w:t>Strut</w:t>
      </w:r>
      <w:r>
        <w:rPr>
          <w:rFonts w:hint="eastAsia"/>
        </w:rPr>
        <w:t>框架写一个登录程序。</w:t>
      </w:r>
    </w:p>
    <w:p w:rsidR="008E5117" w:rsidRDefault="008E5117" w:rsidP="008E5117">
      <w:pPr>
        <w:ind w:firstLine="435"/>
        <w:jc w:val="center"/>
        <w:rPr>
          <w:rFonts w:hint="eastAsia"/>
          <w:b/>
          <w:sz w:val="28"/>
          <w:szCs w:val="28"/>
        </w:rPr>
      </w:pPr>
      <w:r w:rsidRPr="00E46B50">
        <w:rPr>
          <w:rFonts w:hint="eastAsia"/>
          <w:b/>
          <w:sz w:val="28"/>
          <w:szCs w:val="28"/>
        </w:rPr>
        <w:t>民航中天笔试题</w:t>
      </w:r>
    </w:p>
    <w:p w:rsidR="008E5117" w:rsidRPr="00E46B50" w:rsidRDefault="008E5117" w:rsidP="008E5117">
      <w:pPr>
        <w:ind w:firstLine="435"/>
        <w:jc w:val="center"/>
        <w:rPr>
          <w:rFonts w:hint="eastAsia"/>
          <w:b/>
          <w:sz w:val="28"/>
          <w:szCs w:val="28"/>
        </w:rPr>
      </w:pPr>
    </w:p>
    <w:p w:rsidR="008E5117" w:rsidRPr="00E46B50" w:rsidRDefault="008E5117" w:rsidP="008E5117">
      <w:pPr>
        <w:ind w:firstLine="435"/>
        <w:rPr>
          <w:rFonts w:ascii="宋体" w:hAnsi="宋体" w:hint="eastAsia"/>
          <w:szCs w:val="21"/>
        </w:rPr>
      </w:pPr>
      <w:r w:rsidRPr="00E46B50">
        <w:rPr>
          <w:rFonts w:ascii="宋体" w:hAnsi="宋体" w:hint="eastAsia"/>
          <w:szCs w:val="21"/>
        </w:rPr>
        <w:t>1.  抽象类的定义，在定义的四个选项中选择一个可以通过编译的抽象类。</w:t>
      </w:r>
    </w:p>
    <w:p w:rsidR="008E5117" w:rsidRPr="00E46B50" w:rsidRDefault="008E5117" w:rsidP="008E5117">
      <w:pPr>
        <w:ind w:firstLine="435"/>
        <w:rPr>
          <w:rFonts w:ascii="宋体" w:hAnsi="宋体" w:hint="eastAsia"/>
          <w:szCs w:val="21"/>
        </w:rPr>
      </w:pPr>
      <w:r w:rsidRPr="00E46B50">
        <w:rPr>
          <w:rFonts w:ascii="宋体" w:hAnsi="宋体" w:hint="eastAsia"/>
          <w:szCs w:val="21"/>
        </w:rPr>
        <w:t>2.  A 继承 B ，B 中有个final的构造方法，A 的构造方法与 B不同，能编译通过吗？</w:t>
      </w:r>
    </w:p>
    <w:p w:rsidR="008E5117" w:rsidRPr="00E46B50" w:rsidRDefault="008E5117" w:rsidP="008E5117">
      <w:pPr>
        <w:ind w:leftChars="207" w:left="855" w:hangingChars="200" w:hanging="420"/>
        <w:rPr>
          <w:rFonts w:ascii="宋体" w:hAnsi="宋体" w:hint="eastAsia"/>
          <w:szCs w:val="21"/>
        </w:rPr>
      </w:pPr>
      <w:r w:rsidRPr="00E46B50">
        <w:rPr>
          <w:rFonts w:ascii="宋体" w:hAnsi="宋体" w:hint="eastAsia"/>
          <w:szCs w:val="21"/>
        </w:rPr>
        <w:t>3.  A 继承 B ，A、B各有一个不同的构造方法（里面都有打印），通过A的构造方法NEW A，问打印那个？</w:t>
      </w:r>
    </w:p>
    <w:p w:rsidR="008E5117" w:rsidRPr="00E46B50" w:rsidRDefault="008E5117" w:rsidP="008E5117">
      <w:pPr>
        <w:ind w:firstLine="435"/>
        <w:rPr>
          <w:rFonts w:ascii="宋体" w:hAnsi="宋体" w:hint="eastAsia"/>
          <w:szCs w:val="21"/>
        </w:rPr>
      </w:pPr>
      <w:r w:rsidRPr="00E46B50">
        <w:rPr>
          <w:rFonts w:ascii="宋体" w:hAnsi="宋体" w:hint="eastAsia"/>
          <w:szCs w:val="21"/>
        </w:rPr>
        <w:t>4.  写一个类的重载。</w:t>
      </w:r>
    </w:p>
    <w:p w:rsidR="008E5117" w:rsidRPr="00E46B50" w:rsidRDefault="008E5117" w:rsidP="008E5117">
      <w:pPr>
        <w:ind w:firstLine="435"/>
        <w:rPr>
          <w:rFonts w:ascii="宋体" w:hAnsi="宋体" w:hint="eastAsia"/>
          <w:szCs w:val="21"/>
        </w:rPr>
      </w:pPr>
      <w:r w:rsidRPr="00E46B50">
        <w:rPr>
          <w:rFonts w:ascii="宋体" w:hAnsi="宋体" w:hint="eastAsia"/>
          <w:szCs w:val="21"/>
        </w:rPr>
        <w:t>5.  使一个对象符合java虚拟机的垃圾回收条件，写两个方法。</w:t>
      </w:r>
    </w:p>
    <w:p w:rsidR="008E5117" w:rsidRPr="00E46B50" w:rsidRDefault="008E5117" w:rsidP="008E5117">
      <w:pPr>
        <w:ind w:firstLine="435"/>
        <w:rPr>
          <w:rFonts w:ascii="宋体" w:hAnsi="宋体" w:hint="eastAsia"/>
          <w:szCs w:val="21"/>
        </w:rPr>
      </w:pPr>
      <w:r w:rsidRPr="00E46B50">
        <w:rPr>
          <w:rFonts w:ascii="宋体" w:hAnsi="宋体" w:hint="eastAsia"/>
          <w:szCs w:val="21"/>
        </w:rPr>
        <w:t>6.  简单描述一下两种异常。</w:t>
      </w:r>
    </w:p>
    <w:p w:rsidR="008E5117" w:rsidRPr="00E46B50" w:rsidRDefault="008E5117" w:rsidP="008E5117">
      <w:pPr>
        <w:ind w:firstLine="435"/>
        <w:rPr>
          <w:rFonts w:ascii="宋体" w:hAnsi="宋体" w:hint="eastAsia"/>
          <w:szCs w:val="21"/>
        </w:rPr>
      </w:pPr>
      <w:r w:rsidRPr="00E46B50">
        <w:rPr>
          <w:rFonts w:ascii="宋体" w:hAnsi="宋体" w:hint="eastAsia"/>
          <w:szCs w:val="21"/>
        </w:rPr>
        <w:t>7.  try catch finally 的嵌套，输出打印结果</w:t>
      </w:r>
    </w:p>
    <w:p w:rsidR="008E5117" w:rsidRPr="00E46B50" w:rsidRDefault="008E5117" w:rsidP="008E5117">
      <w:pPr>
        <w:ind w:firstLine="435"/>
        <w:rPr>
          <w:rFonts w:ascii="宋体" w:hAnsi="宋体" w:hint="eastAsia"/>
          <w:szCs w:val="21"/>
        </w:rPr>
      </w:pPr>
      <w:r w:rsidRPr="00E46B50">
        <w:rPr>
          <w:rFonts w:ascii="宋体" w:hAnsi="宋体" w:hint="eastAsia"/>
          <w:szCs w:val="21"/>
        </w:rPr>
        <w:t>8.  注意StringBuffer的删除CAHR,插入CHAR的方法即可。</w:t>
      </w:r>
    </w:p>
    <w:p w:rsidR="008E5117" w:rsidRPr="00E46B50" w:rsidRDefault="008E5117" w:rsidP="008E5117">
      <w:pPr>
        <w:ind w:firstLine="435"/>
        <w:rPr>
          <w:rFonts w:ascii="宋体" w:hAnsi="宋体" w:hint="eastAsia"/>
          <w:szCs w:val="21"/>
        </w:rPr>
      </w:pPr>
      <w:r w:rsidRPr="00E46B50">
        <w:rPr>
          <w:rFonts w:ascii="宋体" w:hAnsi="宋体" w:hint="eastAsia"/>
          <w:szCs w:val="21"/>
        </w:rPr>
        <w:t>9.  将1、1、2、3、4的英文单词存放到一个treeset中，便利打印，写出结果</w:t>
      </w:r>
    </w:p>
    <w:p w:rsidR="008E5117" w:rsidRPr="00E46B50" w:rsidRDefault="008E5117" w:rsidP="008E5117">
      <w:pPr>
        <w:ind w:firstLine="435"/>
        <w:rPr>
          <w:rFonts w:ascii="宋体" w:hAnsi="宋体" w:hint="eastAsia"/>
          <w:szCs w:val="21"/>
        </w:rPr>
      </w:pPr>
      <w:r w:rsidRPr="00E46B50">
        <w:rPr>
          <w:rFonts w:ascii="宋体" w:hAnsi="宋体" w:hint="eastAsia"/>
          <w:szCs w:val="21"/>
        </w:rPr>
        <w:t>10. （SELECT COL1,COL2 FROM TABLENAME WHERE COL1='TEST'）</w:t>
      </w:r>
    </w:p>
    <w:p w:rsidR="008E5117" w:rsidRPr="00E46B50" w:rsidRDefault="008E5117" w:rsidP="008E5117">
      <w:pPr>
        <w:ind w:firstLine="435"/>
        <w:rPr>
          <w:rFonts w:ascii="宋体" w:hAnsi="宋体" w:hint="eastAsia"/>
          <w:szCs w:val="21"/>
        </w:rPr>
      </w:pPr>
      <w:r w:rsidRPr="00E46B50">
        <w:rPr>
          <w:rFonts w:ascii="宋体" w:hAnsi="宋体" w:hint="eastAsia"/>
          <w:szCs w:val="21"/>
        </w:rPr>
        <w:t xml:space="preserve">     写一个方法实现上述语句所对应的功能。</w:t>
      </w:r>
    </w:p>
    <w:p w:rsidR="008E5117" w:rsidRPr="00E46B50" w:rsidRDefault="008E5117" w:rsidP="008E5117">
      <w:pPr>
        <w:ind w:firstLine="435"/>
        <w:rPr>
          <w:rFonts w:ascii="宋体" w:hAnsi="宋体" w:hint="eastAsia"/>
          <w:szCs w:val="21"/>
        </w:rPr>
      </w:pPr>
      <w:r w:rsidRPr="00E46B50">
        <w:rPr>
          <w:rFonts w:ascii="宋体" w:hAnsi="宋体" w:hint="eastAsia"/>
          <w:szCs w:val="21"/>
        </w:rPr>
        <w:t>整套题目，考的比较基础，有好多地方迷惑性比较强，需要小心。</w:t>
      </w:r>
    </w:p>
    <w:p w:rsidR="008E5117" w:rsidRPr="00113AA7" w:rsidRDefault="008E5117" w:rsidP="008E5117">
      <w:pPr>
        <w:jc w:val="center"/>
        <w:rPr>
          <w:rFonts w:hint="eastAsia"/>
          <w:b/>
          <w:sz w:val="28"/>
          <w:szCs w:val="28"/>
        </w:rPr>
      </w:pPr>
      <w:r w:rsidRPr="00113AA7">
        <w:rPr>
          <w:rFonts w:hint="eastAsia"/>
          <w:b/>
          <w:sz w:val="28"/>
          <w:szCs w:val="28"/>
        </w:rPr>
        <w:t>铭万公司笔试题</w:t>
      </w:r>
    </w:p>
    <w:p w:rsidR="008E5117" w:rsidRDefault="008E5117" w:rsidP="008E5117">
      <w:pPr>
        <w:rPr>
          <w:rFonts w:hint="eastAsia"/>
        </w:rPr>
      </w:pPr>
      <w:r>
        <w:rPr>
          <w:rFonts w:hint="eastAsia"/>
        </w:rPr>
        <w:t>一</w:t>
      </w:r>
      <w:r>
        <w:rPr>
          <w:rFonts w:hint="eastAsia"/>
        </w:rPr>
        <w:t>.IQ</w:t>
      </w:r>
      <w:r>
        <w:rPr>
          <w:rFonts w:hint="eastAsia"/>
        </w:rPr>
        <w:t>题</w:t>
      </w:r>
    </w:p>
    <w:p w:rsidR="008E5117" w:rsidRDefault="008E5117" w:rsidP="008E5117">
      <w:pPr>
        <w:rPr>
          <w:rFonts w:hint="eastAsia"/>
        </w:rPr>
      </w:pPr>
      <w:r>
        <w:rPr>
          <w:rFonts w:hint="eastAsia"/>
        </w:rPr>
        <w:t xml:space="preserve">1.62-63=1 </w:t>
      </w:r>
      <w:r>
        <w:rPr>
          <w:rFonts w:hint="eastAsia"/>
        </w:rPr>
        <w:t>答案是</w:t>
      </w:r>
      <w:r>
        <w:rPr>
          <w:rFonts w:hint="eastAsia"/>
        </w:rPr>
        <w:t>2</w:t>
      </w:r>
      <w:r>
        <w:rPr>
          <w:rFonts w:hint="eastAsia"/>
        </w:rPr>
        <w:t>的</w:t>
      </w:r>
      <w:r>
        <w:rPr>
          <w:rFonts w:hint="eastAsia"/>
        </w:rPr>
        <w:t>6</w:t>
      </w:r>
      <w:r>
        <w:rPr>
          <w:rFonts w:hint="eastAsia"/>
        </w:rPr>
        <w:t>次方减</w:t>
      </w:r>
      <w:r>
        <w:rPr>
          <w:rFonts w:hint="eastAsia"/>
        </w:rPr>
        <w:t>63</w:t>
      </w:r>
    </w:p>
    <w:p w:rsidR="008E5117" w:rsidRDefault="008E5117" w:rsidP="008E5117">
      <w:pPr>
        <w:rPr>
          <w:rFonts w:hint="eastAsia"/>
        </w:rPr>
      </w:pPr>
      <w:r>
        <w:rPr>
          <w:rFonts w:hint="eastAsia"/>
        </w:rPr>
        <w:t>怎样移动一位数字使上面等式成立，只能移动数字。</w:t>
      </w:r>
    </w:p>
    <w:p w:rsidR="008E5117" w:rsidRDefault="008E5117" w:rsidP="008E5117">
      <w:pPr>
        <w:rPr>
          <w:rFonts w:hint="eastAsia"/>
        </w:rPr>
      </w:pPr>
      <w:r>
        <w:rPr>
          <w:rFonts w:hint="eastAsia"/>
        </w:rPr>
        <w:t>2.</w:t>
      </w:r>
      <w:r>
        <w:rPr>
          <w:rFonts w:hint="eastAsia"/>
        </w:rPr>
        <w:t>根据图形变化填写图形</w:t>
      </w:r>
      <w:r>
        <w:rPr>
          <w:rFonts w:hint="eastAsia"/>
        </w:rPr>
        <w:t xml:space="preserve">  </w:t>
      </w:r>
      <w:r>
        <w:rPr>
          <w:rFonts w:hint="eastAsia"/>
        </w:rPr>
        <w:t>答案是两个</w:t>
      </w:r>
      <w:r>
        <w:rPr>
          <w:rFonts w:hint="eastAsia"/>
        </w:rPr>
        <w:t>8</w:t>
      </w:r>
      <w:r>
        <w:rPr>
          <w:rFonts w:hint="eastAsia"/>
        </w:rPr>
        <w:t>连着写</w:t>
      </w:r>
    </w:p>
    <w:p w:rsidR="008E5117" w:rsidRDefault="008E5117" w:rsidP="008E5117">
      <w:pPr>
        <w:rPr>
          <w:rFonts w:hint="eastAsia"/>
        </w:rPr>
      </w:pPr>
      <w:r>
        <w:rPr>
          <w:rFonts w:hint="eastAsia"/>
        </w:rPr>
        <w:t>二、写书</w:t>
      </w:r>
      <w:r>
        <w:rPr>
          <w:rFonts w:hint="eastAsia"/>
        </w:rPr>
        <w:t>sql</w:t>
      </w:r>
      <w:r>
        <w:rPr>
          <w:rFonts w:hint="eastAsia"/>
        </w:rPr>
        <w:t>语句</w:t>
      </w:r>
      <w:r>
        <w:rPr>
          <w:rFonts w:hint="eastAsia"/>
        </w:rPr>
        <w:t>(</w:t>
      </w:r>
      <w:r>
        <w:rPr>
          <w:rFonts w:hint="eastAsia"/>
        </w:rPr>
        <w:t>有三个表</w:t>
      </w:r>
      <w:r>
        <w:rPr>
          <w:rFonts w:hint="eastAsia"/>
        </w:rPr>
        <w:t xml:space="preserve">  </w:t>
      </w:r>
      <w:r>
        <w:rPr>
          <w:rFonts w:hint="eastAsia"/>
        </w:rPr>
        <w:t>学生表</w:t>
      </w:r>
      <w:r>
        <w:rPr>
          <w:rFonts w:hint="eastAsia"/>
        </w:rPr>
        <w:t xml:space="preserve"> {</w:t>
      </w:r>
      <w:r>
        <w:rPr>
          <w:rFonts w:hint="eastAsia"/>
        </w:rPr>
        <w:t>学生</w:t>
      </w:r>
      <w:r>
        <w:rPr>
          <w:rFonts w:hint="eastAsia"/>
        </w:rPr>
        <w:t xml:space="preserve">id </w:t>
      </w:r>
      <w:r>
        <w:rPr>
          <w:rFonts w:hint="eastAsia"/>
        </w:rPr>
        <w:t>学生姓名</w:t>
      </w:r>
      <w:r>
        <w:rPr>
          <w:rFonts w:hint="eastAsia"/>
        </w:rPr>
        <w:t xml:space="preserve">} </w:t>
      </w:r>
      <w:r>
        <w:rPr>
          <w:rFonts w:hint="eastAsia"/>
        </w:rPr>
        <w:t>课程表</w:t>
      </w:r>
      <w:r>
        <w:rPr>
          <w:rFonts w:hint="eastAsia"/>
        </w:rPr>
        <w:t>{</w:t>
      </w:r>
      <w:r>
        <w:rPr>
          <w:rFonts w:hint="eastAsia"/>
        </w:rPr>
        <w:t>课程名</w:t>
      </w:r>
      <w:r>
        <w:rPr>
          <w:rFonts w:hint="eastAsia"/>
        </w:rPr>
        <w:t xml:space="preserve">  </w:t>
      </w:r>
      <w:r>
        <w:rPr>
          <w:rFonts w:hint="eastAsia"/>
        </w:rPr>
        <w:t>课程</w:t>
      </w:r>
      <w:r>
        <w:rPr>
          <w:rFonts w:hint="eastAsia"/>
        </w:rPr>
        <w:t xml:space="preserve">id} </w:t>
      </w:r>
      <w:r>
        <w:rPr>
          <w:rFonts w:hint="eastAsia"/>
        </w:rPr>
        <w:t>成绩表</w:t>
      </w:r>
      <w:r>
        <w:rPr>
          <w:rFonts w:hint="eastAsia"/>
        </w:rPr>
        <w:t>{</w:t>
      </w:r>
      <w:r>
        <w:rPr>
          <w:rFonts w:hint="eastAsia"/>
        </w:rPr>
        <w:t>课程</w:t>
      </w:r>
      <w:r>
        <w:rPr>
          <w:rFonts w:hint="eastAsia"/>
        </w:rPr>
        <w:t xml:space="preserve">id   </w:t>
      </w:r>
      <w:r>
        <w:rPr>
          <w:rFonts w:hint="eastAsia"/>
        </w:rPr>
        <w:t>学生</w:t>
      </w:r>
      <w:r>
        <w:rPr>
          <w:rFonts w:hint="eastAsia"/>
        </w:rPr>
        <w:t xml:space="preserve">id  </w:t>
      </w:r>
      <w:r>
        <w:rPr>
          <w:rFonts w:hint="eastAsia"/>
        </w:rPr>
        <w:t>成绩表</w:t>
      </w:r>
      <w:r>
        <w:rPr>
          <w:rFonts w:hint="eastAsia"/>
        </w:rPr>
        <w:t xml:space="preserve">id   </w:t>
      </w:r>
      <w:r>
        <w:rPr>
          <w:rFonts w:hint="eastAsia"/>
        </w:rPr>
        <w:t>成绩</w:t>
      </w:r>
      <w:r>
        <w:rPr>
          <w:rFonts w:hint="eastAsia"/>
        </w:rPr>
        <w:t xml:space="preserve"> } )</w:t>
      </w:r>
    </w:p>
    <w:p w:rsidR="008E5117" w:rsidRDefault="008E5117" w:rsidP="008E5117">
      <w:pPr>
        <w:rPr>
          <w:rFonts w:hint="eastAsia"/>
        </w:rPr>
      </w:pPr>
      <w:r>
        <w:rPr>
          <w:rFonts w:hint="eastAsia"/>
        </w:rPr>
        <w:t>一</w:t>
      </w:r>
      <w:r>
        <w:rPr>
          <w:rFonts w:hint="eastAsia"/>
        </w:rPr>
        <w:t xml:space="preserve"> </w:t>
      </w:r>
      <w:r>
        <w:rPr>
          <w:rFonts w:hint="eastAsia"/>
        </w:rPr>
        <w:t>查所有学生的姓名</w:t>
      </w:r>
      <w:r>
        <w:rPr>
          <w:rFonts w:hint="eastAsia"/>
        </w:rPr>
        <w:t xml:space="preserve"> </w:t>
      </w:r>
      <w:r>
        <w:rPr>
          <w:rFonts w:hint="eastAsia"/>
        </w:rPr>
        <w:t>课程</w:t>
      </w:r>
      <w:r>
        <w:rPr>
          <w:rFonts w:hint="eastAsia"/>
        </w:rPr>
        <w:t xml:space="preserve">   </w:t>
      </w:r>
      <w:r>
        <w:rPr>
          <w:rFonts w:hint="eastAsia"/>
        </w:rPr>
        <w:t>成就</w:t>
      </w:r>
      <w:r>
        <w:rPr>
          <w:rFonts w:hint="eastAsia"/>
        </w:rPr>
        <w:t xml:space="preserve"> (</w:t>
      </w:r>
      <w:r>
        <w:rPr>
          <w:rFonts w:hint="eastAsia"/>
        </w:rPr>
        <w:t>等值连接用</w:t>
      </w:r>
      <w:r>
        <w:rPr>
          <w:rFonts w:hint="eastAsia"/>
        </w:rPr>
        <w:t xml:space="preserve">where </w:t>
      </w:r>
      <w:r>
        <w:rPr>
          <w:rFonts w:hint="eastAsia"/>
        </w:rPr>
        <w:t>判断</w:t>
      </w:r>
      <w:r>
        <w:rPr>
          <w:rFonts w:hint="eastAsia"/>
        </w:rPr>
        <w:t xml:space="preserve"> )</w:t>
      </w:r>
    </w:p>
    <w:p w:rsidR="008E5117" w:rsidRDefault="008E5117" w:rsidP="008E5117">
      <w:pPr>
        <w:rPr>
          <w:rFonts w:hint="eastAsia"/>
        </w:rPr>
      </w:pPr>
      <w:r>
        <w:rPr>
          <w:rFonts w:hint="eastAsia"/>
        </w:rPr>
        <w:t>二</w:t>
      </w:r>
      <w:r>
        <w:rPr>
          <w:rFonts w:hint="eastAsia"/>
        </w:rPr>
        <w:t xml:space="preserve"> </w:t>
      </w:r>
      <w:r>
        <w:rPr>
          <w:rFonts w:hint="eastAsia"/>
        </w:rPr>
        <w:t>查所有缺课的学生姓名</w:t>
      </w:r>
      <w:r>
        <w:rPr>
          <w:rFonts w:hint="eastAsia"/>
        </w:rPr>
        <w:t xml:space="preserve">  </w:t>
      </w:r>
      <w:r>
        <w:rPr>
          <w:rFonts w:hint="eastAsia"/>
        </w:rPr>
        <w:t>就是课程</w:t>
      </w:r>
      <w:r>
        <w:rPr>
          <w:rFonts w:hint="eastAsia"/>
        </w:rPr>
        <w:t>id</w:t>
      </w:r>
      <w:r>
        <w:rPr>
          <w:rFonts w:hint="eastAsia"/>
        </w:rPr>
        <w:t>和学生</w:t>
      </w:r>
      <w:r>
        <w:rPr>
          <w:rFonts w:hint="eastAsia"/>
        </w:rPr>
        <w:t>id</w:t>
      </w:r>
      <w:r>
        <w:rPr>
          <w:rFonts w:hint="eastAsia"/>
        </w:rPr>
        <w:t>在成绩表中没有的</w:t>
      </w:r>
      <w:r>
        <w:rPr>
          <w:rFonts w:hint="eastAsia"/>
        </w:rPr>
        <w:t xml:space="preserve"> (</w:t>
      </w:r>
      <w:r>
        <w:rPr>
          <w:rFonts w:hint="eastAsia"/>
        </w:rPr>
        <w:t>等值连接用</w:t>
      </w:r>
      <w:r>
        <w:rPr>
          <w:rFonts w:hint="eastAsia"/>
        </w:rPr>
        <w:t xml:space="preserve">where </w:t>
      </w:r>
      <w:r>
        <w:rPr>
          <w:rFonts w:hint="eastAsia"/>
        </w:rPr>
        <w:t>判断</w:t>
      </w:r>
      <w:r>
        <w:rPr>
          <w:rFonts w:hint="eastAsia"/>
        </w:rPr>
        <w:t xml:space="preserve"> )</w:t>
      </w:r>
    </w:p>
    <w:p w:rsidR="008E5117" w:rsidRDefault="008E5117" w:rsidP="008E5117">
      <w:pPr>
        <w:rPr>
          <w:rFonts w:hint="eastAsia"/>
        </w:rPr>
      </w:pPr>
      <w:r>
        <w:rPr>
          <w:rFonts w:hint="eastAsia"/>
        </w:rPr>
        <w:t>三、将数据库中表中重复的数据删除掉，只保留</w:t>
      </w:r>
      <w:r>
        <w:rPr>
          <w:rFonts w:hint="eastAsia"/>
        </w:rPr>
        <w:t>ID</w:t>
      </w:r>
      <w:r>
        <w:rPr>
          <w:rFonts w:hint="eastAsia"/>
        </w:rPr>
        <w:t>号最小的那条记录</w:t>
      </w:r>
    </w:p>
    <w:p w:rsidR="008E5117" w:rsidRDefault="008E5117" w:rsidP="008E5117">
      <w:pPr>
        <w:rPr>
          <w:rFonts w:hint="eastAsia"/>
        </w:rPr>
      </w:pPr>
      <w:r>
        <w:t>delete from</w:t>
      </w:r>
      <w:r>
        <w:rPr>
          <w:rFonts w:hint="eastAsia"/>
        </w:rPr>
        <w:t>T</w:t>
      </w:r>
    </w:p>
    <w:p w:rsidR="008E5117" w:rsidRDefault="008E5117" w:rsidP="008E5117">
      <w:r>
        <w:t>where (</w:t>
      </w:r>
      <w:r>
        <w:rPr>
          <w:rFonts w:hint="eastAsia"/>
        </w:rPr>
        <w:t>a,b,c,d</w:t>
      </w:r>
      <w:r>
        <w:t xml:space="preserve">) in   (select </w:t>
      </w:r>
      <w:r>
        <w:rPr>
          <w:rFonts w:hint="eastAsia"/>
        </w:rPr>
        <w:t>a,b,c,d</w:t>
      </w:r>
      <w:r>
        <w:t xml:space="preserve"> from </w:t>
      </w:r>
      <w:r>
        <w:rPr>
          <w:rFonts w:hint="eastAsia"/>
        </w:rPr>
        <w:t xml:space="preserve">T </w:t>
      </w:r>
      <w:r>
        <w:t>group by</w:t>
      </w:r>
      <w:r>
        <w:rPr>
          <w:rFonts w:hint="eastAsia"/>
        </w:rPr>
        <w:t xml:space="preserve"> a,d,c,d</w:t>
      </w:r>
      <w:r>
        <w:t xml:space="preserve"> having count(*) &gt; 1)</w:t>
      </w:r>
    </w:p>
    <w:p w:rsidR="008E5117" w:rsidRDefault="008E5117" w:rsidP="008E5117">
      <w:r>
        <w:t xml:space="preserve">and rowid not in (select min(rowid) from </w:t>
      </w:r>
      <w:r>
        <w:rPr>
          <w:rFonts w:hint="eastAsia"/>
        </w:rPr>
        <w:t>T</w:t>
      </w:r>
      <w:r>
        <w:t xml:space="preserve"> group by </w:t>
      </w:r>
      <w:r>
        <w:rPr>
          <w:rFonts w:hint="eastAsia"/>
        </w:rPr>
        <w:t>a,b,c,d</w:t>
      </w:r>
      <w:r>
        <w:t xml:space="preserve"> having count(*)&gt;1)</w:t>
      </w:r>
    </w:p>
    <w:p w:rsidR="008E5117" w:rsidRDefault="008E5117" w:rsidP="008E5117">
      <w:pPr>
        <w:rPr>
          <w:rFonts w:hint="eastAsia"/>
        </w:rPr>
      </w:pPr>
      <w:r>
        <w:rPr>
          <w:rFonts w:hint="eastAsia"/>
        </w:rPr>
        <w:t>四、语句查出</w:t>
      </w:r>
      <w:r>
        <w:rPr>
          <w:rFonts w:hint="eastAsia"/>
        </w:rPr>
        <w:t>A</w:t>
      </w:r>
      <w:r>
        <w:rPr>
          <w:rFonts w:hint="eastAsia"/>
        </w:rPr>
        <w:t>、</w:t>
      </w:r>
      <w:r>
        <w:rPr>
          <w:rFonts w:hint="eastAsia"/>
        </w:rPr>
        <w:t>B</w:t>
      </w:r>
      <w:r>
        <w:rPr>
          <w:rFonts w:hint="eastAsia"/>
        </w:rPr>
        <w:t>表中全部的数据，并且删除掉重复的数据</w:t>
      </w:r>
    </w:p>
    <w:p w:rsidR="008E5117" w:rsidRDefault="008E5117" w:rsidP="008E5117">
      <w:pPr>
        <w:rPr>
          <w:rFonts w:hint="eastAsia"/>
        </w:rPr>
      </w:pPr>
      <w:r>
        <w:t>S</w:t>
      </w:r>
      <w:r>
        <w:rPr>
          <w:rFonts w:hint="eastAsia"/>
        </w:rPr>
        <w:t>elect from a union select from b</w:t>
      </w:r>
    </w:p>
    <w:p w:rsidR="008E5117" w:rsidRDefault="008E5117" w:rsidP="008E5117">
      <w:pPr>
        <w:rPr>
          <w:rFonts w:hint="eastAsia"/>
        </w:rPr>
      </w:pPr>
      <w:r>
        <w:rPr>
          <w:rFonts w:hint="eastAsia"/>
        </w:rPr>
        <w:t>五、</w:t>
      </w:r>
      <w:r>
        <w:rPr>
          <w:rFonts w:hint="eastAsia"/>
        </w:rPr>
        <w:t>java</w:t>
      </w:r>
      <w:r>
        <w:rPr>
          <w:rFonts w:hint="eastAsia"/>
        </w:rPr>
        <w:t>基础题</w:t>
      </w:r>
    </w:p>
    <w:p w:rsidR="008E5117" w:rsidRDefault="008E5117" w:rsidP="008E5117">
      <w:pPr>
        <w:rPr>
          <w:rFonts w:hint="eastAsia"/>
        </w:rPr>
      </w:pPr>
      <w:r>
        <w:rPr>
          <w:rFonts w:hint="eastAsia"/>
        </w:rPr>
        <w:t>1.final</w:t>
      </w:r>
      <w:r>
        <w:rPr>
          <w:rFonts w:hint="eastAsia"/>
        </w:rPr>
        <w:t>、</w:t>
      </w:r>
      <w:r>
        <w:rPr>
          <w:rFonts w:hint="eastAsia"/>
        </w:rPr>
        <w:t>finally</w:t>
      </w:r>
      <w:r>
        <w:rPr>
          <w:rFonts w:hint="eastAsia"/>
        </w:rPr>
        <w:t>、</w:t>
      </w:r>
      <w:r>
        <w:rPr>
          <w:rFonts w:hint="eastAsia"/>
        </w:rPr>
        <w:t>finaliz</w:t>
      </w:r>
      <w:r>
        <w:rPr>
          <w:rFonts w:hint="eastAsia"/>
        </w:rPr>
        <w:t>的区别</w:t>
      </w:r>
    </w:p>
    <w:p w:rsidR="008E5117" w:rsidRDefault="008E5117" w:rsidP="008E5117">
      <w:pPr>
        <w:ind w:firstLineChars="200" w:firstLine="420"/>
        <w:rPr>
          <w:rFonts w:hint="eastAsia"/>
        </w:rPr>
      </w:pPr>
      <w:r>
        <w:rPr>
          <w:rFonts w:hint="eastAsia"/>
        </w:rPr>
        <w:t>答：</w:t>
      </w:r>
      <w:r>
        <w:rPr>
          <w:rFonts w:hint="eastAsia"/>
        </w:rPr>
        <w:t>final?</w:t>
      </w:r>
      <w:r>
        <w:rPr>
          <w:rFonts w:hint="eastAsia"/>
        </w:rPr>
        <w:t>修饰符（关键字）如果一个类被声明为</w:t>
      </w:r>
      <w:r>
        <w:rPr>
          <w:rFonts w:hint="eastAsia"/>
        </w:rPr>
        <w:t>final</w:t>
      </w:r>
      <w:r>
        <w:rPr>
          <w:rFonts w:hint="eastAsia"/>
        </w:rPr>
        <w:t>，意味着它不能再派生出新的子类，不能作为父类被继承。因此一个类不能既被声明为</w:t>
      </w:r>
      <w:r>
        <w:rPr>
          <w:rFonts w:hint="eastAsia"/>
        </w:rPr>
        <w:t xml:space="preserve"> abstract</w:t>
      </w:r>
      <w:r>
        <w:rPr>
          <w:rFonts w:hint="eastAsia"/>
        </w:rPr>
        <w:t>的，又被声明为</w:t>
      </w:r>
      <w:r>
        <w:rPr>
          <w:rFonts w:hint="eastAsia"/>
        </w:rPr>
        <w:t>final</w:t>
      </w:r>
      <w:r>
        <w:rPr>
          <w:rFonts w:hint="eastAsia"/>
        </w:rPr>
        <w:t>的。将变量或方法声明为</w:t>
      </w:r>
      <w:r>
        <w:rPr>
          <w:rFonts w:hint="eastAsia"/>
        </w:rPr>
        <w:t>final</w:t>
      </w:r>
      <w:r>
        <w:rPr>
          <w:rFonts w:hint="eastAsia"/>
        </w:rPr>
        <w:t>，可以保证它们在使用中不被改变。被声明为</w:t>
      </w:r>
      <w:r>
        <w:rPr>
          <w:rFonts w:hint="eastAsia"/>
        </w:rPr>
        <w:t>final</w:t>
      </w:r>
      <w:r>
        <w:rPr>
          <w:rFonts w:hint="eastAsia"/>
        </w:rPr>
        <w:t>的变量必须在声明时给定初值，而在以后的引用中只能读取，不可修改。被声明为</w:t>
      </w:r>
      <w:r>
        <w:rPr>
          <w:rFonts w:hint="eastAsia"/>
        </w:rPr>
        <w:t>final</w:t>
      </w:r>
      <w:r>
        <w:rPr>
          <w:rFonts w:hint="eastAsia"/>
        </w:rPr>
        <w:t>的方法也同样只能使用，不能重载</w:t>
      </w:r>
    </w:p>
    <w:p w:rsidR="008E5117" w:rsidRDefault="008E5117" w:rsidP="008E5117">
      <w:pPr>
        <w:rPr>
          <w:rFonts w:hint="eastAsia"/>
        </w:rPr>
      </w:pPr>
      <w:r>
        <w:rPr>
          <w:rFonts w:hint="eastAsia"/>
        </w:rPr>
        <w:t>finally?</w:t>
      </w:r>
      <w:r>
        <w:rPr>
          <w:rFonts w:hint="eastAsia"/>
        </w:rPr>
        <w:t>再异常处理时提供</w:t>
      </w:r>
      <w:r>
        <w:rPr>
          <w:rFonts w:hint="eastAsia"/>
        </w:rPr>
        <w:t xml:space="preserve"> finally </w:t>
      </w:r>
      <w:r>
        <w:rPr>
          <w:rFonts w:hint="eastAsia"/>
        </w:rPr>
        <w:t>块来执行任何清除操作。如果抛出一个异常，那么相匹配的</w:t>
      </w:r>
      <w:r>
        <w:rPr>
          <w:rFonts w:hint="eastAsia"/>
        </w:rPr>
        <w:t xml:space="preserve"> catch </w:t>
      </w:r>
      <w:r>
        <w:rPr>
          <w:rFonts w:hint="eastAsia"/>
        </w:rPr>
        <w:t>子句就会执行，然后控制就会进入</w:t>
      </w:r>
      <w:r>
        <w:rPr>
          <w:rFonts w:hint="eastAsia"/>
        </w:rPr>
        <w:t xml:space="preserve"> finally </w:t>
      </w:r>
      <w:r>
        <w:rPr>
          <w:rFonts w:hint="eastAsia"/>
        </w:rPr>
        <w:t>块（如果有的话）</w:t>
      </w:r>
    </w:p>
    <w:p w:rsidR="008E5117" w:rsidRDefault="008E5117" w:rsidP="008E5117">
      <w:pPr>
        <w:rPr>
          <w:rFonts w:hint="eastAsia"/>
        </w:rPr>
      </w:pPr>
      <w:r>
        <w:rPr>
          <w:rFonts w:hint="eastAsia"/>
        </w:rPr>
        <w:t>finalize?</w:t>
      </w:r>
      <w:r>
        <w:rPr>
          <w:rFonts w:hint="eastAsia"/>
        </w:rPr>
        <w:t>方法名。</w:t>
      </w:r>
      <w:r>
        <w:rPr>
          <w:rFonts w:hint="eastAsia"/>
        </w:rPr>
        <w:t xml:space="preserve">Java </w:t>
      </w:r>
      <w:r>
        <w:rPr>
          <w:rFonts w:hint="eastAsia"/>
        </w:rPr>
        <w:t>技术允许使用</w:t>
      </w:r>
      <w:r>
        <w:rPr>
          <w:rFonts w:hint="eastAsia"/>
        </w:rPr>
        <w:t xml:space="preserve"> finalize() </w:t>
      </w:r>
      <w:r>
        <w:rPr>
          <w:rFonts w:hint="eastAsia"/>
        </w:rPr>
        <w:t>方法在垃圾收集器将对象从内存中清除出去之前做必要的清理工作。这个方法是由垃圾收集器在确定这个对象没有被引用时对这个对象调用的。它是在</w:t>
      </w:r>
      <w:r>
        <w:rPr>
          <w:rFonts w:hint="eastAsia"/>
        </w:rPr>
        <w:t xml:space="preserve"> Object </w:t>
      </w:r>
      <w:r>
        <w:rPr>
          <w:rFonts w:hint="eastAsia"/>
        </w:rPr>
        <w:t>类中定义的，因此所有的类都继承了它。子类覆盖</w:t>
      </w:r>
      <w:r>
        <w:rPr>
          <w:rFonts w:hint="eastAsia"/>
        </w:rPr>
        <w:t xml:space="preserve"> finalize() </w:t>
      </w:r>
      <w:r>
        <w:rPr>
          <w:rFonts w:hint="eastAsia"/>
        </w:rPr>
        <w:t>方法以整理系统资源或者执行其他清理工作。</w:t>
      </w:r>
      <w:r>
        <w:rPr>
          <w:rFonts w:hint="eastAsia"/>
        </w:rPr>
        <w:t xml:space="preserve">finalize() </w:t>
      </w:r>
      <w:r>
        <w:rPr>
          <w:rFonts w:hint="eastAsia"/>
        </w:rPr>
        <w:t>方法是在垃圾收集器删除对象之前对这个对象调用的</w:t>
      </w:r>
    </w:p>
    <w:p w:rsidR="008E5117" w:rsidRDefault="008E5117" w:rsidP="008E5117">
      <w:pPr>
        <w:rPr>
          <w:rFonts w:hint="eastAsia"/>
        </w:rPr>
      </w:pPr>
    </w:p>
    <w:p w:rsidR="008E5117" w:rsidRDefault="008E5117" w:rsidP="008E5117">
      <w:pPr>
        <w:rPr>
          <w:rFonts w:hint="eastAsia"/>
        </w:rPr>
      </w:pPr>
      <w:r>
        <w:rPr>
          <w:rFonts w:hint="eastAsia"/>
        </w:rPr>
        <w:t>2.&amp;</w:t>
      </w:r>
      <w:r>
        <w:rPr>
          <w:rFonts w:hint="eastAsia"/>
        </w:rPr>
        <w:t>和</w:t>
      </w:r>
      <w:r>
        <w:rPr>
          <w:rFonts w:hint="eastAsia"/>
        </w:rPr>
        <w:t>&amp;&amp;</w:t>
      </w:r>
      <w:r>
        <w:rPr>
          <w:rFonts w:hint="eastAsia"/>
        </w:rPr>
        <w:t>的区别，</w:t>
      </w:r>
      <w:r>
        <w:rPr>
          <w:rFonts w:hint="eastAsia"/>
        </w:rPr>
        <w:t>==</w:t>
      </w:r>
      <w:r>
        <w:rPr>
          <w:rFonts w:hint="eastAsia"/>
        </w:rPr>
        <w:t>和</w:t>
      </w:r>
      <w:r>
        <w:rPr>
          <w:rFonts w:hint="eastAsia"/>
        </w:rPr>
        <w:t>equals</w:t>
      </w:r>
      <w:r>
        <w:rPr>
          <w:rFonts w:hint="eastAsia"/>
        </w:rPr>
        <w:t>的区别</w:t>
      </w:r>
    </w:p>
    <w:p w:rsidR="008E5117" w:rsidRDefault="008E5117" w:rsidP="008E5117">
      <w:pPr>
        <w:ind w:firstLineChars="100" w:firstLine="210"/>
        <w:rPr>
          <w:rFonts w:hint="eastAsia"/>
        </w:rPr>
      </w:pPr>
      <w:r>
        <w:rPr>
          <w:rFonts w:hint="eastAsia"/>
        </w:rPr>
        <w:t>：</w:t>
      </w:r>
      <w:r>
        <w:rPr>
          <w:rFonts w:hint="eastAsia"/>
        </w:rPr>
        <w:t>&amp;</w:t>
      </w:r>
      <w:r>
        <w:rPr>
          <w:rFonts w:hint="eastAsia"/>
        </w:rPr>
        <w:t>是位运算符，表示按位与运算，</w:t>
      </w:r>
      <w:r>
        <w:rPr>
          <w:rFonts w:hint="eastAsia"/>
        </w:rPr>
        <w:t>&amp;&amp;</w:t>
      </w:r>
      <w:r>
        <w:rPr>
          <w:rFonts w:hint="eastAsia"/>
        </w:rPr>
        <w:t>是逻辑运算符，表示逻辑与（</w:t>
      </w:r>
      <w:r>
        <w:rPr>
          <w:rFonts w:hint="eastAsia"/>
        </w:rPr>
        <w:t>and</w:t>
      </w:r>
      <w:r>
        <w:rPr>
          <w:rFonts w:hint="eastAsia"/>
        </w:rPr>
        <w:t>）</w:t>
      </w:r>
    </w:p>
    <w:p w:rsidR="008E5117" w:rsidRDefault="008E5117" w:rsidP="008E5117">
      <w:pPr>
        <w:rPr>
          <w:rFonts w:hint="eastAsia"/>
        </w:rPr>
      </w:pPr>
      <w:r>
        <w:rPr>
          <w:rFonts w:hint="eastAsia"/>
        </w:rPr>
        <w:t>equals</w:t>
      </w:r>
      <w:r>
        <w:rPr>
          <w:rFonts w:hint="eastAsia"/>
        </w:rPr>
        <w:t>方法比较的是对象的值</w:t>
      </w:r>
    </w:p>
    <w:p w:rsidR="008E5117" w:rsidRDefault="008E5117" w:rsidP="008E5117">
      <w:pPr>
        <w:rPr>
          <w:rFonts w:hint="eastAsia"/>
        </w:rPr>
      </w:pPr>
      <w:r>
        <w:rPr>
          <w:rFonts w:hint="eastAsia"/>
        </w:rPr>
        <w:t xml:space="preserve">    = =:</w:t>
      </w:r>
      <w:r>
        <w:rPr>
          <w:rFonts w:hint="eastAsia"/>
        </w:rPr>
        <w:t>比较的是对象值的内存地址，对基本数据类型来说＝＝比较的也是值</w:t>
      </w:r>
    </w:p>
    <w:p w:rsidR="008E5117" w:rsidRDefault="008E5117" w:rsidP="008E5117">
      <w:pPr>
        <w:ind w:firstLineChars="100" w:firstLine="210"/>
        <w:rPr>
          <w:rFonts w:hint="eastAsia"/>
        </w:rPr>
      </w:pPr>
    </w:p>
    <w:p w:rsidR="008E5117" w:rsidRDefault="008E5117" w:rsidP="008E5117">
      <w:pPr>
        <w:rPr>
          <w:rFonts w:hint="eastAsia"/>
        </w:rPr>
      </w:pPr>
    </w:p>
    <w:p w:rsidR="008E5117" w:rsidRDefault="008E5117" w:rsidP="008E5117">
      <w:pPr>
        <w:rPr>
          <w:rFonts w:hint="eastAsia"/>
        </w:rPr>
      </w:pPr>
      <w:r>
        <w:rPr>
          <w:rFonts w:hint="eastAsia"/>
        </w:rPr>
        <w:t>3.</w:t>
      </w:r>
      <w:r>
        <w:rPr>
          <w:rFonts w:hint="eastAsia"/>
        </w:rPr>
        <w:t>静态类和内部类的区别</w:t>
      </w:r>
    </w:p>
    <w:p w:rsidR="008E5117" w:rsidRDefault="008E5117" w:rsidP="008E5117">
      <w:pPr>
        <w:ind w:firstLineChars="150" w:firstLine="315"/>
        <w:rPr>
          <w:rFonts w:hint="eastAsia"/>
        </w:rPr>
      </w:pPr>
      <w:r w:rsidRPr="00C2391E">
        <w:rPr>
          <w:rFonts w:ascii="宋体" w:hAnsi="宋体" w:cs="Arial"/>
          <w:szCs w:val="21"/>
        </w:rPr>
        <w:t xml:space="preserve">和普通的类一样，内部类也可以有静态的。不过和非静态内部类相比，区别就在于静态内部类没有了指向外部的引用。这实际上和C++中的嵌套类很相像了，Java内部类与C++嵌套类最大的不同就在于是否有指向外部的引用这一点上，当然从设计的角度以及以它一些细节来讲还有区别。 </w:t>
      </w:r>
      <w:r w:rsidRPr="00C2391E">
        <w:rPr>
          <w:rFonts w:ascii="宋体" w:hAnsi="宋体" w:cs="Arial"/>
          <w:szCs w:val="21"/>
        </w:rPr>
        <w:br/>
      </w:r>
      <w:r w:rsidRPr="00C2391E">
        <w:rPr>
          <w:rFonts w:ascii="宋体" w:hAnsi="宋体" w:hint="eastAsia"/>
          <w:szCs w:val="21"/>
        </w:rPr>
        <w:t>Nested Class （一般是C++的说法），Inner Class (一般是JAVA的说法)。Java内部类与C++嵌套类最大的不同就在于是否有指向外部的引用上。注： 静态内部类（Inner Class）</w:t>
      </w:r>
      <w:r w:rsidRPr="00C2391E">
        <w:rPr>
          <w:rFonts w:ascii="宋体" w:hAnsi="宋体" w:hint="eastAsia"/>
        </w:rPr>
        <w:t>意味着</w:t>
      </w:r>
      <w:r>
        <w:rPr>
          <w:rFonts w:hint="eastAsia"/>
        </w:rPr>
        <w:t>1</w:t>
      </w:r>
      <w:r>
        <w:rPr>
          <w:rFonts w:hint="eastAsia"/>
        </w:rPr>
        <w:t>创建一个</w:t>
      </w:r>
      <w:r>
        <w:rPr>
          <w:rFonts w:hint="eastAsia"/>
        </w:rPr>
        <w:t>static</w:t>
      </w:r>
      <w:r>
        <w:rPr>
          <w:rFonts w:hint="eastAsia"/>
        </w:rPr>
        <w:t>内部类的对象，不需要一个外部类对象，</w:t>
      </w:r>
      <w:r>
        <w:rPr>
          <w:rFonts w:hint="eastAsia"/>
        </w:rPr>
        <w:t>2</w:t>
      </w:r>
      <w:r>
        <w:rPr>
          <w:rFonts w:hint="eastAsia"/>
        </w:rPr>
        <w:t>不能从一个</w:t>
      </w:r>
      <w:r>
        <w:rPr>
          <w:rFonts w:hint="eastAsia"/>
        </w:rPr>
        <w:t>static</w:t>
      </w:r>
      <w:r>
        <w:rPr>
          <w:rFonts w:hint="eastAsia"/>
        </w:rPr>
        <w:t>内部类的一个对象访问一个外部类对象</w:t>
      </w:r>
    </w:p>
    <w:p w:rsidR="008E5117" w:rsidRPr="00C2391E" w:rsidRDefault="008E5117" w:rsidP="008E5117">
      <w:pPr>
        <w:rPr>
          <w:rFonts w:ascii="宋体" w:hAnsi="宋体" w:hint="eastAsia"/>
          <w:szCs w:val="21"/>
        </w:rPr>
      </w:pPr>
      <w:r>
        <w:rPr>
          <w:rFonts w:ascii="Arial" w:hAnsi="Arial" w:cs="Arial"/>
          <w:sz w:val="18"/>
          <w:szCs w:val="18"/>
        </w:rPr>
        <w:br/>
      </w:r>
      <w:r w:rsidRPr="00C2391E">
        <w:rPr>
          <w:rFonts w:ascii="宋体" w:hAnsi="宋体" w:cs="Arial"/>
          <w:szCs w:val="21"/>
        </w:rPr>
        <w:t>除此之外，在任何非静态内部类中，都不能有静态数据，静态方法或者又一个静态内部类（内部类的嵌套可以不止一层）。不过静态内部类中却可以拥有这一切。</w:t>
      </w:r>
    </w:p>
    <w:p w:rsidR="008E5117" w:rsidRPr="00C2391E" w:rsidRDefault="008E5117" w:rsidP="008E5117">
      <w:pPr>
        <w:rPr>
          <w:rFonts w:ascii="宋体" w:hAnsi="宋体" w:hint="eastAsia"/>
          <w:szCs w:val="21"/>
        </w:rPr>
      </w:pPr>
      <w:r w:rsidRPr="00C2391E">
        <w:rPr>
          <w:rFonts w:ascii="宋体" w:hAnsi="宋体" w:hint="eastAsia"/>
          <w:szCs w:val="21"/>
        </w:rPr>
        <w:t>4.匿名内部类是否可以extends其他类，是否可以实现接口</w:t>
      </w:r>
    </w:p>
    <w:p w:rsidR="008E5117" w:rsidRDefault="008E5117" w:rsidP="008E5117">
      <w:pPr>
        <w:ind w:firstLineChars="100" w:firstLine="210"/>
        <w:rPr>
          <w:rFonts w:hint="eastAsia"/>
        </w:rPr>
      </w:pPr>
      <w:r w:rsidRPr="00C2391E">
        <w:rPr>
          <w:rFonts w:ascii="宋体" w:hAnsi="宋体" w:hint="eastAsia"/>
          <w:szCs w:val="21"/>
        </w:rPr>
        <w:t xml:space="preserve">答：匿名的内部类是没有名字的内部类。不能extends(继承) </w:t>
      </w:r>
      <w:r>
        <w:rPr>
          <w:rFonts w:hint="eastAsia"/>
        </w:rPr>
        <w:t>其它类，但一个内部类可以作为一个接口，由另一个内部类实现</w:t>
      </w:r>
    </w:p>
    <w:p w:rsidR="008E5117" w:rsidRDefault="008E5117" w:rsidP="008E5117">
      <w:pPr>
        <w:rPr>
          <w:rFonts w:hint="eastAsia"/>
        </w:rPr>
      </w:pPr>
      <w:r>
        <w:rPr>
          <w:rFonts w:hint="eastAsia"/>
        </w:rPr>
        <w:t xml:space="preserve">5 </w:t>
      </w:r>
      <w:r>
        <w:rPr>
          <w:rFonts w:hint="eastAsia"/>
        </w:rPr>
        <w:t>表</w:t>
      </w:r>
      <w:r>
        <w:rPr>
          <w:rFonts w:hint="eastAsia"/>
        </w:rPr>
        <w:t>a</w:t>
      </w:r>
      <w:r>
        <w:rPr>
          <w:rFonts w:hint="eastAsia"/>
        </w:rPr>
        <w:t>的外键</w:t>
      </w:r>
      <w:r>
        <w:rPr>
          <w:rFonts w:hint="eastAsia"/>
        </w:rPr>
        <w:t xml:space="preserve">id </w:t>
      </w:r>
      <w:r>
        <w:rPr>
          <w:rFonts w:hint="eastAsia"/>
        </w:rPr>
        <w:t>是表</w:t>
      </w:r>
      <w:r>
        <w:rPr>
          <w:rFonts w:hint="eastAsia"/>
        </w:rPr>
        <w:t>b</w:t>
      </w:r>
      <w:r>
        <w:rPr>
          <w:rFonts w:hint="eastAsia"/>
        </w:rPr>
        <w:t>的外键</w:t>
      </w:r>
      <w:r>
        <w:rPr>
          <w:rFonts w:hint="eastAsia"/>
        </w:rPr>
        <w:t xml:space="preserve">id </w:t>
      </w:r>
      <w:r>
        <w:rPr>
          <w:rFonts w:hint="eastAsia"/>
        </w:rPr>
        <w:t>要删除表</w:t>
      </w:r>
      <w:r>
        <w:rPr>
          <w:rFonts w:hint="eastAsia"/>
        </w:rPr>
        <w:t>a</w:t>
      </w:r>
      <w:r>
        <w:rPr>
          <w:rFonts w:hint="eastAsia"/>
        </w:rPr>
        <w:t>的</w:t>
      </w:r>
      <w:r>
        <w:rPr>
          <w:rFonts w:hint="eastAsia"/>
        </w:rPr>
        <w:t>id</w:t>
      </w:r>
      <w:r>
        <w:rPr>
          <w:rFonts w:hint="eastAsia"/>
        </w:rPr>
        <w:t>应该怎么做</w:t>
      </w:r>
    </w:p>
    <w:p w:rsidR="008E5117" w:rsidRDefault="008E5117" w:rsidP="008E5117">
      <w:pPr>
        <w:rPr>
          <w:rFonts w:hint="eastAsia"/>
        </w:rPr>
      </w:pPr>
      <w:r>
        <w:rPr>
          <w:rFonts w:hint="eastAsia"/>
        </w:rPr>
        <w:t>先删外键的再删主键的</w:t>
      </w:r>
      <w:r>
        <w:rPr>
          <w:rFonts w:hint="eastAsia"/>
        </w:rPr>
        <w:t xml:space="preserve">  </w:t>
      </w:r>
    </w:p>
    <w:p w:rsidR="008E5117" w:rsidRDefault="008E5117" w:rsidP="008E5117">
      <w:pPr>
        <w:rPr>
          <w:rFonts w:hint="eastAsia"/>
        </w:rPr>
      </w:pPr>
      <w:r>
        <w:rPr>
          <w:rFonts w:hint="eastAsia"/>
        </w:rPr>
        <w:t>六、写出执行语句</w:t>
      </w:r>
    </w:p>
    <w:p w:rsidR="008E5117" w:rsidRDefault="008E5117" w:rsidP="008E5117">
      <w:pPr>
        <w:rPr>
          <w:rFonts w:hint="eastAsia"/>
        </w:rPr>
      </w:pPr>
      <w:r>
        <w:rPr>
          <w:rFonts w:hint="eastAsia"/>
        </w:rPr>
        <w:t>第一个题是怎样调用父类代码</w:t>
      </w:r>
    </w:p>
    <w:p w:rsidR="008E5117" w:rsidRDefault="008E5117" w:rsidP="008E5117">
      <w:pPr>
        <w:rPr>
          <w:rFonts w:hint="eastAsia"/>
        </w:rPr>
      </w:pPr>
      <w:r>
        <w:rPr>
          <w:rFonts w:hint="eastAsia"/>
        </w:rPr>
        <w:t>答案</w:t>
      </w:r>
      <w:r>
        <w:rPr>
          <w:rFonts w:hint="eastAsia"/>
        </w:rPr>
        <w:t xml:space="preserve"> super.(</w:t>
      </w:r>
      <w:r>
        <w:rPr>
          <w:rFonts w:hint="eastAsia"/>
        </w:rPr>
        <w:t>父类的方法名</w:t>
      </w:r>
      <w:r>
        <w:rPr>
          <w:rFonts w:hint="eastAsia"/>
        </w:rPr>
        <w:t xml:space="preserve"> )</w:t>
      </w:r>
    </w:p>
    <w:p w:rsidR="008E5117" w:rsidRDefault="008E5117" w:rsidP="008E5117">
      <w:pPr>
        <w:rPr>
          <w:rFonts w:hint="eastAsia"/>
        </w:rPr>
      </w:pPr>
      <w:r>
        <w:rPr>
          <w:rFonts w:hint="eastAsia"/>
        </w:rPr>
        <w:t>第二个题是内部类的执行语句</w:t>
      </w:r>
    </w:p>
    <w:p w:rsidR="008E5117" w:rsidRDefault="008E5117" w:rsidP="008E5117">
      <w:pPr>
        <w:rPr>
          <w:rFonts w:hint="eastAsia"/>
        </w:rPr>
      </w:pPr>
      <w:r>
        <w:rPr>
          <w:rFonts w:hint="eastAsia"/>
        </w:rPr>
        <w:t>答案</w:t>
      </w:r>
      <w:r>
        <w:rPr>
          <w:rFonts w:hint="eastAsia"/>
        </w:rPr>
        <w:t xml:space="preserve"> </w:t>
      </w:r>
      <w:r>
        <w:rPr>
          <w:rFonts w:hint="eastAsia"/>
        </w:rPr>
        <w:t>先输出内部类的再输出外类的</w:t>
      </w:r>
      <w:r>
        <w:rPr>
          <w:rFonts w:hint="eastAsia"/>
        </w:rPr>
        <w:t xml:space="preserve"> </w:t>
      </w:r>
    </w:p>
    <w:p w:rsidR="008E5117" w:rsidRDefault="008E5117" w:rsidP="008E5117">
      <w:pPr>
        <w:rPr>
          <w:rFonts w:hint="eastAsia"/>
        </w:rPr>
      </w:pPr>
      <w:r>
        <w:rPr>
          <w:rFonts w:hint="eastAsia"/>
        </w:rPr>
        <w:t>七编程：编写一个截取字符串的函数，输入为一个字符串和字节数，输出为按字节截取的字符串。</w:t>
      </w:r>
      <w:r>
        <w:rPr>
          <w:rFonts w:hint="eastAsia"/>
        </w:rPr>
        <w:t xml:space="preserve"> </w:t>
      </w:r>
      <w:r>
        <w:rPr>
          <w:rFonts w:hint="eastAsia"/>
        </w:rPr>
        <w:t>但是要保证汉字不被截半个，如“我</w:t>
      </w:r>
      <w:r>
        <w:rPr>
          <w:rFonts w:hint="eastAsia"/>
        </w:rPr>
        <w:t>ABC</w:t>
      </w:r>
      <w:r>
        <w:rPr>
          <w:rFonts w:hint="eastAsia"/>
        </w:rPr>
        <w:t>”</w:t>
      </w:r>
      <w:r>
        <w:rPr>
          <w:rFonts w:hint="eastAsia"/>
        </w:rPr>
        <w:t>4</w:t>
      </w:r>
      <w:r>
        <w:rPr>
          <w:rFonts w:hint="eastAsia"/>
        </w:rPr>
        <w:t>，应该截为“我</w:t>
      </w:r>
      <w:r>
        <w:rPr>
          <w:rFonts w:hint="eastAsia"/>
        </w:rPr>
        <w:t>AB</w:t>
      </w:r>
      <w:r>
        <w:rPr>
          <w:rFonts w:hint="eastAsia"/>
        </w:rPr>
        <w:t>”，输入“我</w:t>
      </w:r>
      <w:r>
        <w:rPr>
          <w:rFonts w:hint="eastAsia"/>
        </w:rPr>
        <w:t>ABC</w:t>
      </w:r>
      <w:r>
        <w:rPr>
          <w:rFonts w:hint="eastAsia"/>
        </w:rPr>
        <w:t>汉</w:t>
      </w:r>
      <w:r>
        <w:rPr>
          <w:rFonts w:hint="eastAsia"/>
        </w:rPr>
        <w:t>DEF</w:t>
      </w:r>
      <w:r>
        <w:rPr>
          <w:rFonts w:hint="eastAsia"/>
        </w:rPr>
        <w:t>”，</w:t>
      </w:r>
      <w:r>
        <w:rPr>
          <w:rFonts w:hint="eastAsia"/>
        </w:rPr>
        <w:t>6</w:t>
      </w:r>
      <w:r>
        <w:rPr>
          <w:rFonts w:hint="eastAsia"/>
        </w:rPr>
        <w:t>，应该输出为“我</w:t>
      </w:r>
      <w:r>
        <w:rPr>
          <w:rFonts w:hint="eastAsia"/>
        </w:rPr>
        <w:t>ABC</w:t>
      </w:r>
      <w:r>
        <w:rPr>
          <w:rFonts w:hint="eastAsia"/>
        </w:rPr>
        <w:t>”而不是“我</w:t>
      </w:r>
      <w:r>
        <w:rPr>
          <w:rFonts w:hint="eastAsia"/>
        </w:rPr>
        <w:t>ABC+</w:t>
      </w:r>
      <w:r>
        <w:rPr>
          <w:rFonts w:hint="eastAsia"/>
        </w:rPr>
        <w:t>汉的半个”。</w:t>
      </w:r>
      <w:r>
        <w:rPr>
          <w:rFonts w:hint="eastAsia"/>
        </w:rPr>
        <w:t xml:space="preserve"> </w:t>
      </w:r>
    </w:p>
    <w:p w:rsidR="008E5117" w:rsidRDefault="008E5117" w:rsidP="008E5117">
      <w:pPr>
        <w:rPr>
          <w:rFonts w:hint="eastAsia"/>
        </w:rPr>
      </w:pPr>
      <w:r>
        <w:rPr>
          <w:rFonts w:hint="eastAsia"/>
        </w:rPr>
        <w:t>答：代码如下：</w:t>
      </w:r>
    </w:p>
    <w:p w:rsidR="008E5117" w:rsidRDefault="008E5117" w:rsidP="008E5117">
      <w:r>
        <w:t xml:space="preserve">package test; </w:t>
      </w:r>
    </w:p>
    <w:p w:rsidR="008E5117" w:rsidRDefault="008E5117" w:rsidP="008E5117">
      <w:r>
        <w:t>class  SplitString</w:t>
      </w:r>
    </w:p>
    <w:p w:rsidR="008E5117" w:rsidRDefault="008E5117" w:rsidP="008E5117">
      <w:r>
        <w:t>{</w:t>
      </w:r>
    </w:p>
    <w:p w:rsidR="008E5117" w:rsidRDefault="008E5117" w:rsidP="008E5117">
      <w:r>
        <w:t xml:space="preserve"> String SplitStr;</w:t>
      </w:r>
    </w:p>
    <w:p w:rsidR="008E5117" w:rsidRDefault="008E5117" w:rsidP="008E5117">
      <w:r>
        <w:t xml:space="preserve"> int SplitByte;</w:t>
      </w:r>
    </w:p>
    <w:p w:rsidR="008E5117" w:rsidRDefault="008E5117" w:rsidP="008E5117">
      <w:r>
        <w:t xml:space="preserve"> public SplitString(String str,int bytes)</w:t>
      </w:r>
    </w:p>
    <w:p w:rsidR="008E5117" w:rsidRDefault="008E5117" w:rsidP="008E5117">
      <w:r>
        <w:t xml:space="preserve"> {</w:t>
      </w:r>
    </w:p>
    <w:p w:rsidR="008E5117" w:rsidRDefault="008E5117" w:rsidP="008E5117">
      <w:r>
        <w:t xml:space="preserve">  SplitStr=str;</w:t>
      </w:r>
    </w:p>
    <w:p w:rsidR="008E5117" w:rsidRDefault="008E5117" w:rsidP="008E5117">
      <w:r>
        <w:t xml:space="preserve">  SplitByte=bytes;</w:t>
      </w:r>
    </w:p>
    <w:p w:rsidR="008E5117" w:rsidRDefault="008E5117" w:rsidP="008E5117">
      <w:r>
        <w:t xml:space="preserve">  </w:t>
      </w:r>
    </w:p>
    <w:p w:rsidR="008E5117" w:rsidRDefault="008E5117" w:rsidP="008E5117">
      <w:r>
        <w:t xml:space="preserve"> }</w:t>
      </w:r>
    </w:p>
    <w:p w:rsidR="008E5117" w:rsidRDefault="008E5117" w:rsidP="008E5117">
      <w:r>
        <w:t xml:space="preserve"> public void SplitIt()</w:t>
      </w:r>
    </w:p>
    <w:p w:rsidR="008E5117" w:rsidRDefault="008E5117" w:rsidP="008E5117">
      <w:r>
        <w:t xml:space="preserve"> {</w:t>
      </w:r>
    </w:p>
    <w:p w:rsidR="008E5117" w:rsidRDefault="008E5117" w:rsidP="008E5117">
      <w:r>
        <w:t xml:space="preserve">  int loopCount;</w:t>
      </w:r>
    </w:p>
    <w:p w:rsidR="008E5117" w:rsidRDefault="008E5117" w:rsidP="008E5117">
      <w:r>
        <w:t xml:space="preserve">   </w:t>
      </w:r>
    </w:p>
    <w:p w:rsidR="008E5117" w:rsidRDefault="008E5117" w:rsidP="008E5117">
      <w:r>
        <w:t xml:space="preserve">loopCount=(SplitStr.length()%SplitByte==0)?(SplitStr.length()/SplitByte):(SplitStr.length()/Split </w:t>
      </w:r>
    </w:p>
    <w:p w:rsidR="008E5117" w:rsidRDefault="008E5117" w:rsidP="008E5117">
      <w:r>
        <w:t>Byte+1);</w:t>
      </w:r>
    </w:p>
    <w:p w:rsidR="008E5117" w:rsidRDefault="008E5117" w:rsidP="008E5117">
      <w:r>
        <w:t xml:space="preserve"> </w:t>
      </w:r>
    </w:p>
    <w:p w:rsidR="008E5117" w:rsidRDefault="008E5117" w:rsidP="008E5117">
      <w:r>
        <w:t xml:space="preserve">  for (int i=1;i&lt;=loopCount ;i++ )</w:t>
      </w:r>
    </w:p>
    <w:p w:rsidR="008E5117" w:rsidRDefault="008E5117" w:rsidP="008E5117">
      <w:r>
        <w:t xml:space="preserve">  {</w:t>
      </w:r>
    </w:p>
    <w:p w:rsidR="008E5117" w:rsidRDefault="008E5117" w:rsidP="008E5117">
      <w:r>
        <w:t xml:space="preserve">   if (i==loopCount){</w:t>
      </w:r>
    </w:p>
    <w:p w:rsidR="008E5117" w:rsidRDefault="008E5117" w:rsidP="008E5117">
      <w:r>
        <w:t xml:space="preserve">     </w:t>
      </w:r>
    </w:p>
    <w:p w:rsidR="008E5117" w:rsidRDefault="008E5117" w:rsidP="008E5117">
      <w:r>
        <w:t>System.out.println(SplitStr.substring((i-1)*SplitByte,SplitStr.length()));</w:t>
      </w:r>
    </w:p>
    <w:p w:rsidR="008E5117" w:rsidRDefault="008E5117" w:rsidP="008E5117">
      <w:r>
        <w:t xml:space="preserve">   } else {</w:t>
      </w:r>
    </w:p>
    <w:p w:rsidR="008E5117" w:rsidRDefault="008E5117" w:rsidP="008E5117">
      <w:r>
        <w:t xml:space="preserve">     </w:t>
      </w:r>
    </w:p>
    <w:p w:rsidR="008E5117" w:rsidRDefault="008E5117" w:rsidP="008E5117">
      <w:r>
        <w:t>System.out.println(SplitStr.substring((i-1)*SplitByte,(i*SplitByte)));</w:t>
      </w:r>
    </w:p>
    <w:p w:rsidR="008E5117" w:rsidRDefault="008E5117" w:rsidP="008E5117">
      <w:r>
        <w:t xml:space="preserve">   }</w:t>
      </w:r>
    </w:p>
    <w:p w:rsidR="008E5117" w:rsidRDefault="008E5117" w:rsidP="008E5117">
      <w:r>
        <w:t xml:space="preserve">  }</w:t>
      </w:r>
    </w:p>
    <w:p w:rsidR="008E5117" w:rsidRDefault="008E5117" w:rsidP="008E5117">
      <w:r>
        <w:t xml:space="preserve"> }</w:t>
      </w:r>
    </w:p>
    <w:p w:rsidR="008E5117" w:rsidRDefault="008E5117" w:rsidP="008E5117">
      <w:r>
        <w:t xml:space="preserve"> public static void main(String[] args) </w:t>
      </w:r>
    </w:p>
    <w:p w:rsidR="008E5117" w:rsidRDefault="008E5117" w:rsidP="008E5117">
      <w:r>
        <w:t xml:space="preserve"> {</w:t>
      </w:r>
    </w:p>
    <w:p w:rsidR="008E5117" w:rsidRDefault="008E5117" w:rsidP="008E5117">
      <w:pPr>
        <w:rPr>
          <w:rFonts w:hint="eastAsia"/>
        </w:rPr>
      </w:pPr>
      <w:r>
        <w:rPr>
          <w:rFonts w:hint="eastAsia"/>
        </w:rPr>
        <w:t xml:space="preserve">  SplitString ss = new SplitString("</w:t>
      </w:r>
      <w:r>
        <w:rPr>
          <w:rFonts w:hint="eastAsia"/>
        </w:rPr>
        <w:t>我</w:t>
      </w:r>
      <w:r>
        <w:rPr>
          <w:rFonts w:hint="eastAsia"/>
        </w:rPr>
        <w:t>ABC</w:t>
      </w:r>
      <w:r>
        <w:rPr>
          <w:rFonts w:hint="eastAsia"/>
        </w:rPr>
        <w:t>汉</w:t>
      </w:r>
      <w:r>
        <w:rPr>
          <w:rFonts w:hint="eastAsia"/>
        </w:rPr>
        <w:t>DEF",6);</w:t>
      </w:r>
    </w:p>
    <w:p w:rsidR="008E5117" w:rsidRDefault="008E5117" w:rsidP="008E5117">
      <w:r>
        <w:t xml:space="preserve">  ss.SplitIt();</w:t>
      </w:r>
    </w:p>
    <w:p w:rsidR="008E5117" w:rsidRDefault="008E5117" w:rsidP="008E5117">
      <w:r>
        <w:t xml:space="preserve"> }</w:t>
      </w:r>
    </w:p>
    <w:p w:rsidR="008E5117" w:rsidRDefault="008E5117" w:rsidP="008E5117">
      <w:pPr>
        <w:rPr>
          <w:rFonts w:hint="eastAsia"/>
        </w:rPr>
      </w:pPr>
      <w:r>
        <w:t>}</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color w:val="000000"/>
          <w:szCs w:val="21"/>
        </w:rPr>
      </w:pPr>
      <w:r w:rsidRPr="00CB76E6">
        <w:rPr>
          <w:rFonts w:ascii="Tahoma" w:hAnsi="Tahoma" w:cs="Tahoma"/>
          <w:b/>
          <w:color w:val="FF6600"/>
        </w:rPr>
        <w:t>铭万信息技术有限公司</w:t>
      </w:r>
      <w:r>
        <w:rPr>
          <w:rFonts w:ascii="Tahoma" w:hAnsi="Tahoma" w:cs="Tahoma" w:hint="eastAsia"/>
          <w:b/>
          <w:color w:val="FF6600"/>
        </w:rPr>
        <w:t xml:space="preserve">  </w:t>
      </w:r>
      <w:r w:rsidRPr="00CB76E6">
        <w:rPr>
          <w:rFonts w:ascii="Tahoma" w:hAnsi="Tahoma" w:cs="Tahoma" w:hint="eastAsia"/>
          <w:color w:val="000000"/>
        </w:rPr>
        <w:t>总部：</w:t>
      </w:r>
      <w:r w:rsidRPr="00CB76E6">
        <w:rPr>
          <w:color w:val="000000"/>
          <w:szCs w:val="21"/>
        </w:rPr>
        <w:t>北京市朝阳区安苑路</w:t>
      </w:r>
      <w:r w:rsidRPr="00CB76E6">
        <w:rPr>
          <w:color w:val="000000"/>
          <w:szCs w:val="21"/>
        </w:rPr>
        <w:t>15</w:t>
      </w:r>
      <w:r w:rsidRPr="00CB76E6">
        <w:rPr>
          <w:color w:val="000000"/>
          <w:szCs w:val="21"/>
        </w:rPr>
        <w:t>号铭万信息大厦</w:t>
      </w:r>
      <w:r>
        <w:rPr>
          <w:rFonts w:hint="eastAsia"/>
          <w:color w:val="000000"/>
          <w:szCs w:val="21"/>
        </w:rPr>
        <w:t xml:space="preserve">  </w:t>
      </w:r>
      <w:r w:rsidRPr="00CB76E6">
        <w:rPr>
          <w:color w:val="000000"/>
          <w:szCs w:val="21"/>
        </w:rPr>
        <w:t>网址：</w:t>
      </w:r>
      <w:hyperlink r:id="rId45" w:history="1">
        <w:r w:rsidRPr="00551DAC">
          <w:rPr>
            <w:rStyle w:val="a3"/>
            <w:szCs w:val="21"/>
          </w:rPr>
          <w:t>http://corp.mainone.com/</w:t>
        </w:r>
      </w:hyperlink>
    </w:p>
    <w:p w:rsidR="008E5117" w:rsidRDefault="008E5117" w:rsidP="008E5117">
      <w:pPr>
        <w:rPr>
          <w:rFonts w:hint="eastAsia"/>
          <w:color w:val="000000"/>
          <w:szCs w:val="21"/>
        </w:rPr>
      </w:pPr>
      <w:r>
        <w:rPr>
          <w:rFonts w:hint="eastAsia"/>
          <w:color w:val="000000"/>
          <w:szCs w:val="21"/>
        </w:rPr>
        <w:t>乘车路线：公交：车站站名安苑路</w:t>
      </w:r>
      <w:r>
        <w:rPr>
          <w:rFonts w:hint="eastAsia"/>
          <w:color w:val="000000"/>
          <w:szCs w:val="21"/>
        </w:rPr>
        <w:t xml:space="preserve">  409</w:t>
      </w:r>
      <w:r>
        <w:rPr>
          <w:rFonts w:hint="eastAsia"/>
          <w:color w:val="000000"/>
          <w:szCs w:val="21"/>
        </w:rPr>
        <w:t>、</w:t>
      </w:r>
      <w:r>
        <w:rPr>
          <w:rFonts w:hint="eastAsia"/>
          <w:color w:val="000000"/>
          <w:szCs w:val="21"/>
        </w:rPr>
        <w:t>18</w:t>
      </w:r>
      <w:r>
        <w:rPr>
          <w:rFonts w:hint="eastAsia"/>
          <w:color w:val="000000"/>
          <w:szCs w:val="21"/>
        </w:rPr>
        <w:t>即可到达</w:t>
      </w:r>
    </w:p>
    <w:p w:rsidR="008E5117" w:rsidRPr="00F866CC" w:rsidRDefault="008E5117" w:rsidP="008E5117">
      <w:pPr>
        <w:ind w:left="1680" w:hangingChars="800" w:hanging="1680"/>
        <w:rPr>
          <w:rFonts w:hint="eastAsia"/>
        </w:rPr>
      </w:pPr>
      <w:r>
        <w:rPr>
          <w:rFonts w:hint="eastAsia"/>
          <w:color w:val="000000"/>
          <w:szCs w:val="21"/>
        </w:rPr>
        <w:t xml:space="preserve">          </w:t>
      </w:r>
      <w:r>
        <w:rPr>
          <w:rFonts w:hint="eastAsia"/>
          <w:color w:val="000000"/>
          <w:szCs w:val="21"/>
        </w:rPr>
        <w:t>地铁：地铁</w:t>
      </w:r>
      <w:r>
        <w:rPr>
          <w:rFonts w:hint="eastAsia"/>
          <w:color w:val="000000"/>
          <w:szCs w:val="21"/>
        </w:rPr>
        <w:t>5</w:t>
      </w:r>
      <w:r>
        <w:rPr>
          <w:rFonts w:hint="eastAsia"/>
          <w:color w:val="000000"/>
          <w:szCs w:val="21"/>
        </w:rPr>
        <w:t>好线惠新西街北口站下，</w:t>
      </w:r>
      <w:r>
        <w:rPr>
          <w:rFonts w:hint="eastAsia"/>
          <w:color w:val="000000"/>
          <w:szCs w:val="21"/>
        </w:rPr>
        <w:t>A</w:t>
      </w:r>
      <w:r>
        <w:rPr>
          <w:rFonts w:hint="eastAsia"/>
          <w:color w:val="000000"/>
          <w:szCs w:val="21"/>
        </w:rPr>
        <w:t>出口安徽大厦南第一个红绿灯右拐</w:t>
      </w:r>
      <w:r>
        <w:rPr>
          <w:rFonts w:hint="eastAsia"/>
          <w:color w:val="000000"/>
          <w:szCs w:val="21"/>
        </w:rPr>
        <w:t>100</w:t>
      </w:r>
      <w:r>
        <w:rPr>
          <w:rFonts w:hint="eastAsia"/>
          <w:color w:val="000000"/>
          <w:szCs w:val="21"/>
        </w:rPr>
        <w:t>米白色九层大楼即是</w:t>
      </w:r>
    </w:p>
    <w:p w:rsidR="008E5117" w:rsidRPr="00C2391E" w:rsidRDefault="008E5117" w:rsidP="008E5117">
      <w:pPr>
        <w:rPr>
          <w:rFonts w:hint="eastAsia"/>
        </w:rPr>
      </w:pPr>
    </w:p>
    <w:p w:rsidR="008E5117" w:rsidRDefault="008E5117" w:rsidP="008E5117">
      <w:pPr>
        <w:jc w:val="center"/>
        <w:rPr>
          <w:rFonts w:hint="eastAsia"/>
          <w:b/>
          <w:sz w:val="28"/>
          <w:szCs w:val="28"/>
        </w:rPr>
      </w:pPr>
      <w:r w:rsidRPr="00C05A9F">
        <w:rPr>
          <w:rFonts w:hint="eastAsia"/>
          <w:b/>
          <w:sz w:val="28"/>
          <w:szCs w:val="28"/>
        </w:rPr>
        <w:t>南北软件笔试题</w:t>
      </w:r>
    </w:p>
    <w:p w:rsidR="008E5117" w:rsidRPr="00C05A9F" w:rsidRDefault="008E5117" w:rsidP="008E5117">
      <w:pPr>
        <w:jc w:val="center"/>
        <w:rPr>
          <w:rFonts w:hint="eastAsia"/>
          <w:b/>
          <w:sz w:val="28"/>
          <w:szCs w:val="28"/>
        </w:rPr>
      </w:pPr>
    </w:p>
    <w:p w:rsidR="008E5117" w:rsidRPr="00FA1EEC" w:rsidRDefault="008E5117">
      <w:pPr>
        <w:rPr>
          <w:rFonts w:hint="eastAsia"/>
          <w:b/>
          <w:sz w:val="28"/>
          <w:szCs w:val="28"/>
        </w:rPr>
      </w:pPr>
      <w:r>
        <w:rPr>
          <w:rFonts w:hint="eastAsia"/>
          <w:b/>
          <w:sz w:val="28"/>
          <w:szCs w:val="28"/>
        </w:rPr>
        <w:t>孙文中</w:t>
      </w:r>
      <w:r w:rsidRPr="00FA1EEC">
        <w:rPr>
          <w:rFonts w:hint="eastAsia"/>
          <w:b/>
          <w:sz w:val="28"/>
          <w:szCs w:val="28"/>
        </w:rPr>
        <w:t>总结：</w:t>
      </w:r>
    </w:p>
    <w:p w:rsidR="008E5117" w:rsidRDefault="008E5117">
      <w:pPr>
        <w:rPr>
          <w:rFonts w:hint="eastAsia"/>
        </w:rPr>
      </w:pPr>
      <w:r>
        <w:rPr>
          <w:rFonts w:hint="eastAsia"/>
        </w:rPr>
        <w:t xml:space="preserve">1 </w:t>
      </w:r>
      <w:r>
        <w:rPr>
          <w:rFonts w:hint="eastAsia"/>
        </w:rPr>
        <w:t>有一个方法，传进一个字符串和拆分符，根据拆分符返回一个</w:t>
      </w:r>
      <w:r>
        <w:rPr>
          <w:rFonts w:hint="eastAsia"/>
        </w:rPr>
        <w:t>String[]</w:t>
      </w:r>
      <w:r>
        <w:rPr>
          <w:rFonts w:hint="eastAsia"/>
        </w:rPr>
        <w:t>，不能用</w:t>
      </w:r>
      <w:r>
        <w:rPr>
          <w:rFonts w:hint="eastAsia"/>
        </w:rPr>
        <w:t>split()</w:t>
      </w:r>
    </w:p>
    <w:p w:rsidR="008E5117" w:rsidRDefault="008E5117">
      <w:pPr>
        <w:rPr>
          <w:rFonts w:hint="eastAsia"/>
        </w:rPr>
      </w:pPr>
      <w:r>
        <w:rPr>
          <w:rFonts w:hint="eastAsia"/>
        </w:rPr>
        <w:tab/>
        <w:t>(</w:t>
      </w:r>
      <w:r>
        <w:rPr>
          <w:rFonts w:hint="eastAsia"/>
        </w:rPr>
        <w:t>如传入</w:t>
      </w:r>
      <w:r>
        <w:rPr>
          <w:rFonts w:hint="eastAsia"/>
        </w:rPr>
        <w:t xml:space="preserve">String s = </w:t>
      </w:r>
      <w:r>
        <w:t>“</w:t>
      </w:r>
      <w:r>
        <w:rPr>
          <w:rFonts w:hint="eastAsia"/>
        </w:rPr>
        <w:t>abc-eee-ppp</w:t>
      </w:r>
      <w:r>
        <w:t>”</w:t>
      </w:r>
      <w:r>
        <w:rPr>
          <w:rFonts w:hint="eastAsia"/>
        </w:rPr>
        <w:t xml:space="preserve"> </w:t>
      </w:r>
      <w:r>
        <w:rPr>
          <w:rFonts w:hint="eastAsia"/>
        </w:rPr>
        <w:t>返回</w:t>
      </w:r>
      <w:r>
        <w:rPr>
          <w:rFonts w:hint="eastAsia"/>
        </w:rPr>
        <w:t>[</w:t>
      </w:r>
      <w:r>
        <w:t>“</w:t>
      </w:r>
      <w:r>
        <w:rPr>
          <w:rFonts w:hint="eastAsia"/>
        </w:rPr>
        <w:t>abc</w:t>
      </w:r>
      <w:r>
        <w:t>”</w:t>
      </w:r>
      <w:r>
        <w:rPr>
          <w:rFonts w:hint="eastAsia"/>
        </w:rPr>
        <w:t>,</w:t>
      </w:r>
      <w:r>
        <w:t>”</w:t>
      </w:r>
      <w:r w:rsidRPr="00A414F3">
        <w:rPr>
          <w:rFonts w:hint="eastAsia"/>
        </w:rPr>
        <w:t xml:space="preserve"> </w:t>
      </w:r>
      <w:r>
        <w:rPr>
          <w:rFonts w:hint="eastAsia"/>
        </w:rPr>
        <w:t>eee</w:t>
      </w:r>
      <w:r>
        <w:t>”</w:t>
      </w:r>
      <w:r>
        <w:rPr>
          <w:rFonts w:hint="eastAsia"/>
        </w:rPr>
        <w:t>,</w:t>
      </w:r>
      <w:r>
        <w:t>”</w:t>
      </w:r>
      <w:r w:rsidRPr="00A414F3">
        <w:rPr>
          <w:rFonts w:hint="eastAsia"/>
        </w:rPr>
        <w:t xml:space="preserve"> </w:t>
      </w:r>
      <w:r>
        <w:rPr>
          <w:rFonts w:hint="eastAsia"/>
        </w:rPr>
        <w:t>ppp</w:t>
      </w:r>
      <w:r>
        <w:t>”</w:t>
      </w:r>
      <w:r>
        <w:rPr>
          <w:rFonts w:hint="eastAsia"/>
        </w:rPr>
        <w:t>])</w:t>
      </w:r>
    </w:p>
    <w:p w:rsidR="008E5117" w:rsidRDefault="008E5117">
      <w:pPr>
        <w:rPr>
          <w:rFonts w:hint="eastAsia"/>
        </w:rPr>
      </w:pPr>
      <w:r>
        <w:rPr>
          <w:rFonts w:hint="eastAsia"/>
        </w:rPr>
        <w:tab/>
      </w:r>
      <w:r>
        <w:t>P</w:t>
      </w:r>
      <w:r>
        <w:rPr>
          <w:rFonts w:hint="eastAsia"/>
        </w:rPr>
        <w:t>ublic statie String[] getArray(String s,char mark) {</w:t>
      </w:r>
    </w:p>
    <w:p w:rsidR="008E5117" w:rsidRDefault="008E5117">
      <w:pPr>
        <w:rPr>
          <w:rFonts w:hint="eastAsia"/>
        </w:rPr>
      </w:pPr>
      <w:r>
        <w:rPr>
          <w:rFonts w:hint="eastAsia"/>
        </w:rPr>
        <w:tab/>
      </w:r>
      <w:r>
        <w:rPr>
          <w:rFonts w:hint="eastAsia"/>
        </w:rPr>
        <w:tab/>
        <w:t>//</w:t>
      </w:r>
      <w:r>
        <w:rPr>
          <w:rFonts w:hint="eastAsia"/>
        </w:rPr>
        <w:t>写出具体实现</w:t>
      </w:r>
    </w:p>
    <w:p w:rsidR="008E5117" w:rsidRDefault="008E5117" w:rsidP="008E5117">
      <w:pPr>
        <w:ind w:firstLine="420"/>
        <w:rPr>
          <w:rFonts w:hint="eastAsia"/>
        </w:rPr>
      </w:pPr>
      <w:r>
        <w:rPr>
          <w:rFonts w:hint="eastAsia"/>
        </w:rPr>
        <w:t>}</w:t>
      </w:r>
    </w:p>
    <w:p w:rsidR="008E5117" w:rsidRPr="003602E3" w:rsidRDefault="008E5117" w:rsidP="008E5117">
      <w:pPr>
        <w:ind w:firstLine="420"/>
        <w:rPr>
          <w:color w:val="FF0000"/>
        </w:rPr>
      </w:pPr>
      <w:r w:rsidRPr="003602E3">
        <w:rPr>
          <w:rFonts w:hint="eastAsia"/>
          <w:color w:val="FF0000"/>
        </w:rPr>
        <w:t>答案：</w:t>
      </w:r>
      <w:r w:rsidRPr="003602E3">
        <w:rPr>
          <w:color w:val="FF0000"/>
        </w:rPr>
        <w:t>public static void main(String[] args) {</w:t>
      </w:r>
    </w:p>
    <w:p w:rsidR="008E5117" w:rsidRPr="003602E3" w:rsidRDefault="008E5117" w:rsidP="008E5117">
      <w:pPr>
        <w:ind w:firstLine="420"/>
        <w:rPr>
          <w:color w:val="FF0000"/>
        </w:rPr>
      </w:pPr>
      <w:r w:rsidRPr="003602E3">
        <w:rPr>
          <w:color w:val="FF0000"/>
        </w:rPr>
        <w:tab/>
      </w:r>
      <w:r w:rsidRPr="003602E3">
        <w:rPr>
          <w:color w:val="FF0000"/>
        </w:rPr>
        <w:tab/>
        <w:t>String s = "abc-eee-ppp";</w:t>
      </w:r>
    </w:p>
    <w:p w:rsidR="008E5117" w:rsidRPr="003602E3" w:rsidRDefault="008E5117" w:rsidP="008E5117">
      <w:pPr>
        <w:ind w:firstLine="420"/>
        <w:rPr>
          <w:color w:val="FF0000"/>
        </w:rPr>
      </w:pPr>
      <w:r w:rsidRPr="003602E3">
        <w:rPr>
          <w:color w:val="FF0000"/>
        </w:rPr>
        <w:tab/>
      </w:r>
      <w:r w:rsidRPr="003602E3">
        <w:rPr>
          <w:color w:val="FF0000"/>
        </w:rPr>
        <w:tab/>
        <w:t>String[] strs  = getArray(s,"-");</w:t>
      </w:r>
    </w:p>
    <w:p w:rsidR="008E5117" w:rsidRPr="003602E3" w:rsidRDefault="008E5117" w:rsidP="008E5117">
      <w:pPr>
        <w:ind w:firstLine="420"/>
        <w:rPr>
          <w:color w:val="FF0000"/>
        </w:rPr>
      </w:pPr>
      <w:r w:rsidRPr="003602E3">
        <w:rPr>
          <w:color w:val="FF0000"/>
        </w:rPr>
        <w:tab/>
      </w:r>
      <w:r w:rsidRPr="003602E3">
        <w:rPr>
          <w:color w:val="FF0000"/>
        </w:rPr>
        <w:tab/>
        <w:t>for(String ss :strs){</w:t>
      </w:r>
    </w:p>
    <w:p w:rsidR="008E5117" w:rsidRPr="003602E3" w:rsidRDefault="008E5117" w:rsidP="008E5117">
      <w:pPr>
        <w:ind w:firstLine="420"/>
        <w:rPr>
          <w:color w:val="FF0000"/>
        </w:rPr>
      </w:pPr>
      <w:r w:rsidRPr="003602E3">
        <w:rPr>
          <w:color w:val="FF0000"/>
        </w:rPr>
        <w:tab/>
      </w:r>
      <w:r w:rsidRPr="003602E3">
        <w:rPr>
          <w:color w:val="FF0000"/>
        </w:rPr>
        <w:tab/>
      </w:r>
      <w:r w:rsidRPr="003602E3">
        <w:rPr>
          <w:color w:val="FF0000"/>
        </w:rPr>
        <w:tab/>
        <w:t>System.out.println(ss);</w:t>
      </w:r>
    </w:p>
    <w:p w:rsidR="008E5117" w:rsidRPr="003602E3" w:rsidRDefault="008E5117" w:rsidP="008E5117">
      <w:pPr>
        <w:ind w:firstLine="420"/>
        <w:rPr>
          <w:color w:val="FF0000"/>
        </w:rPr>
      </w:pPr>
      <w:r w:rsidRPr="003602E3">
        <w:rPr>
          <w:color w:val="FF0000"/>
        </w:rPr>
        <w:tab/>
      </w:r>
      <w:r w:rsidRPr="003602E3">
        <w:rPr>
          <w:color w:val="FF0000"/>
        </w:rPr>
        <w:tab/>
        <w:t>}</w:t>
      </w:r>
    </w:p>
    <w:p w:rsidR="008E5117" w:rsidRPr="003602E3" w:rsidRDefault="008E5117" w:rsidP="008E5117">
      <w:pPr>
        <w:ind w:firstLine="420"/>
        <w:rPr>
          <w:color w:val="FF0000"/>
        </w:rPr>
      </w:pPr>
      <w:r w:rsidRPr="003602E3">
        <w:rPr>
          <w:color w:val="FF0000"/>
        </w:rPr>
        <w:tab/>
        <w:t>}</w:t>
      </w:r>
    </w:p>
    <w:p w:rsidR="008E5117" w:rsidRPr="003602E3" w:rsidRDefault="008E5117" w:rsidP="008E5117">
      <w:pPr>
        <w:ind w:firstLine="420"/>
        <w:rPr>
          <w:color w:val="FF0000"/>
        </w:rPr>
      </w:pPr>
    </w:p>
    <w:p w:rsidR="008E5117" w:rsidRPr="003602E3" w:rsidRDefault="008E5117" w:rsidP="008E5117">
      <w:pPr>
        <w:ind w:firstLine="420"/>
        <w:rPr>
          <w:color w:val="FF0000"/>
        </w:rPr>
      </w:pPr>
      <w:r w:rsidRPr="003602E3">
        <w:rPr>
          <w:color w:val="FF0000"/>
        </w:rPr>
        <w:tab/>
        <w:t>public static String[] getArray(String s,String mark) {</w:t>
      </w:r>
    </w:p>
    <w:p w:rsidR="008E5117" w:rsidRPr="003602E3" w:rsidRDefault="008E5117" w:rsidP="008E5117">
      <w:pPr>
        <w:ind w:firstLine="420"/>
        <w:rPr>
          <w:color w:val="FF0000"/>
        </w:rPr>
      </w:pPr>
      <w:r w:rsidRPr="003602E3">
        <w:rPr>
          <w:color w:val="FF0000"/>
        </w:rPr>
        <w:tab/>
      </w:r>
      <w:r w:rsidRPr="003602E3">
        <w:rPr>
          <w:color w:val="FF0000"/>
        </w:rPr>
        <w:tab/>
        <w:t>StringTokenizer st = new StringTokenizer(s,mark);</w:t>
      </w:r>
    </w:p>
    <w:p w:rsidR="008E5117" w:rsidRPr="003602E3" w:rsidRDefault="008E5117" w:rsidP="008E5117">
      <w:pPr>
        <w:ind w:firstLine="420"/>
        <w:rPr>
          <w:color w:val="FF0000"/>
        </w:rPr>
      </w:pPr>
      <w:r w:rsidRPr="003602E3">
        <w:rPr>
          <w:color w:val="FF0000"/>
        </w:rPr>
        <w:tab/>
      </w:r>
      <w:r w:rsidRPr="003602E3">
        <w:rPr>
          <w:color w:val="FF0000"/>
        </w:rPr>
        <w:tab/>
        <w:t>int count =  st.countTokens();</w:t>
      </w:r>
    </w:p>
    <w:p w:rsidR="008E5117" w:rsidRPr="003602E3" w:rsidRDefault="008E5117" w:rsidP="008E5117">
      <w:pPr>
        <w:ind w:firstLine="420"/>
        <w:rPr>
          <w:color w:val="FF0000"/>
        </w:rPr>
      </w:pPr>
      <w:r w:rsidRPr="003602E3">
        <w:rPr>
          <w:color w:val="FF0000"/>
        </w:rPr>
        <w:tab/>
      </w:r>
      <w:r w:rsidRPr="003602E3">
        <w:rPr>
          <w:color w:val="FF0000"/>
        </w:rPr>
        <w:tab/>
        <w:t>String[] strs = new String[count];</w:t>
      </w:r>
      <w:r w:rsidRPr="003602E3">
        <w:rPr>
          <w:color w:val="FF0000"/>
        </w:rPr>
        <w:tab/>
      </w:r>
    </w:p>
    <w:p w:rsidR="008E5117" w:rsidRPr="003602E3" w:rsidRDefault="008E5117" w:rsidP="008E5117">
      <w:pPr>
        <w:ind w:firstLine="420"/>
        <w:rPr>
          <w:color w:val="FF0000"/>
        </w:rPr>
      </w:pPr>
      <w:r w:rsidRPr="003602E3">
        <w:rPr>
          <w:color w:val="FF0000"/>
        </w:rPr>
        <w:tab/>
      </w:r>
      <w:r w:rsidRPr="003602E3">
        <w:rPr>
          <w:color w:val="FF0000"/>
        </w:rPr>
        <w:tab/>
        <w:t>int i = 0;</w:t>
      </w:r>
    </w:p>
    <w:p w:rsidR="008E5117" w:rsidRPr="003602E3" w:rsidRDefault="008E5117" w:rsidP="008E5117">
      <w:pPr>
        <w:ind w:firstLine="420"/>
        <w:rPr>
          <w:color w:val="FF0000"/>
        </w:rPr>
      </w:pPr>
      <w:r w:rsidRPr="003602E3">
        <w:rPr>
          <w:color w:val="FF0000"/>
        </w:rPr>
        <w:tab/>
      </w:r>
      <w:r w:rsidRPr="003602E3">
        <w:rPr>
          <w:color w:val="FF0000"/>
        </w:rPr>
        <w:tab/>
        <w:t>while(st.hasMoreElements()){</w:t>
      </w:r>
    </w:p>
    <w:p w:rsidR="008E5117" w:rsidRPr="003602E3" w:rsidRDefault="008E5117" w:rsidP="008E5117">
      <w:pPr>
        <w:ind w:firstLine="420"/>
        <w:rPr>
          <w:color w:val="FF0000"/>
        </w:rPr>
      </w:pPr>
      <w:r w:rsidRPr="003602E3">
        <w:rPr>
          <w:color w:val="FF0000"/>
        </w:rPr>
        <w:tab/>
      </w:r>
      <w:r w:rsidRPr="003602E3">
        <w:rPr>
          <w:color w:val="FF0000"/>
        </w:rPr>
        <w:tab/>
      </w:r>
      <w:r w:rsidRPr="003602E3">
        <w:rPr>
          <w:color w:val="FF0000"/>
        </w:rPr>
        <w:tab/>
        <w:t>strs[i] = (String)st.nextElement();</w:t>
      </w:r>
    </w:p>
    <w:p w:rsidR="008E5117" w:rsidRPr="003602E3" w:rsidRDefault="008E5117" w:rsidP="008E5117">
      <w:pPr>
        <w:ind w:firstLine="420"/>
        <w:rPr>
          <w:color w:val="FF0000"/>
        </w:rPr>
      </w:pPr>
      <w:r w:rsidRPr="003602E3">
        <w:rPr>
          <w:color w:val="FF0000"/>
        </w:rPr>
        <w:tab/>
      </w:r>
      <w:r w:rsidRPr="003602E3">
        <w:rPr>
          <w:color w:val="FF0000"/>
        </w:rPr>
        <w:tab/>
      </w:r>
      <w:r w:rsidRPr="003602E3">
        <w:rPr>
          <w:color w:val="FF0000"/>
        </w:rPr>
        <w:tab/>
        <w:t>i ++;</w:t>
      </w:r>
    </w:p>
    <w:p w:rsidR="008E5117" w:rsidRPr="003602E3" w:rsidRDefault="008E5117" w:rsidP="008E5117">
      <w:pPr>
        <w:ind w:firstLine="420"/>
        <w:rPr>
          <w:color w:val="FF0000"/>
        </w:rPr>
      </w:pPr>
      <w:r w:rsidRPr="003602E3">
        <w:rPr>
          <w:color w:val="FF0000"/>
        </w:rPr>
        <w:tab/>
      </w:r>
      <w:r w:rsidRPr="003602E3">
        <w:rPr>
          <w:color w:val="FF0000"/>
        </w:rPr>
        <w:tab/>
        <w:t>}</w:t>
      </w:r>
    </w:p>
    <w:p w:rsidR="008E5117" w:rsidRPr="003602E3" w:rsidRDefault="008E5117" w:rsidP="008E5117">
      <w:pPr>
        <w:ind w:firstLine="420"/>
        <w:rPr>
          <w:color w:val="FF0000"/>
        </w:rPr>
      </w:pPr>
      <w:r w:rsidRPr="003602E3">
        <w:rPr>
          <w:color w:val="FF0000"/>
        </w:rPr>
        <w:tab/>
      </w:r>
      <w:r w:rsidRPr="003602E3">
        <w:rPr>
          <w:color w:val="FF0000"/>
        </w:rPr>
        <w:tab/>
        <w:t>return strs;</w:t>
      </w:r>
    </w:p>
    <w:p w:rsidR="008E5117" w:rsidRPr="003602E3" w:rsidRDefault="008E5117" w:rsidP="008E5117">
      <w:pPr>
        <w:ind w:firstLine="420"/>
        <w:rPr>
          <w:rFonts w:hint="eastAsia"/>
          <w:color w:val="FF0000"/>
        </w:rPr>
      </w:pPr>
      <w:r w:rsidRPr="003602E3">
        <w:rPr>
          <w:color w:val="FF0000"/>
        </w:rPr>
        <w:tab/>
        <w:t>}</w:t>
      </w:r>
    </w:p>
    <w:p w:rsidR="008E5117" w:rsidRDefault="008E5117" w:rsidP="008E5117">
      <w:pPr>
        <w:rPr>
          <w:rFonts w:hint="eastAsia"/>
        </w:rPr>
      </w:pPr>
      <w:r>
        <w:rPr>
          <w:rFonts w:hint="eastAsia"/>
        </w:rPr>
        <w:t xml:space="preserve">2 </w:t>
      </w:r>
      <w:r>
        <w:rPr>
          <w:rFonts w:hint="eastAsia"/>
        </w:rPr>
        <w:t>根据几个表，数据库</w:t>
      </w:r>
      <w:r>
        <w:rPr>
          <w:rFonts w:hint="eastAsia"/>
        </w:rPr>
        <w:t>7</w:t>
      </w:r>
      <w:r>
        <w:rPr>
          <w:rFonts w:hint="eastAsia"/>
        </w:rPr>
        <w:t>道题：</w:t>
      </w:r>
    </w:p>
    <w:p w:rsidR="008E5117" w:rsidRDefault="008E5117" w:rsidP="008E5117">
      <w:pPr>
        <w:rPr>
          <w:rFonts w:hint="eastAsia"/>
        </w:rPr>
      </w:pPr>
      <w:r>
        <w:rPr>
          <w:rFonts w:hint="eastAsia"/>
        </w:rPr>
        <w:tab/>
        <w:t>Employee</w:t>
      </w:r>
      <w:r>
        <w:rPr>
          <w:rFonts w:hint="eastAsia"/>
        </w:rPr>
        <w:t>表：</w:t>
      </w:r>
    </w:p>
    <w:p w:rsidR="008E5117" w:rsidRDefault="008E5117" w:rsidP="008E5117">
      <w:pPr>
        <w:rPr>
          <w:rFonts w:hint="eastAsia"/>
        </w:rPr>
      </w:pPr>
      <w:r>
        <w:rPr>
          <w:rFonts w:hint="eastAsia"/>
        </w:rPr>
        <w:tab/>
        <w:t xml:space="preserve">ename </w:t>
      </w:r>
      <w:r>
        <w:rPr>
          <w:rFonts w:hint="eastAsia"/>
        </w:rPr>
        <w:t>员工名字，主键</w:t>
      </w:r>
    </w:p>
    <w:p w:rsidR="008E5117" w:rsidRDefault="008E5117" w:rsidP="008E5117">
      <w:pPr>
        <w:rPr>
          <w:rFonts w:hint="eastAsia"/>
        </w:rPr>
      </w:pPr>
      <w:r>
        <w:rPr>
          <w:rFonts w:hint="eastAsia"/>
        </w:rPr>
        <w:tab/>
        <w:t xml:space="preserve">street </w:t>
      </w:r>
      <w:r>
        <w:rPr>
          <w:rFonts w:hint="eastAsia"/>
        </w:rPr>
        <w:t>员工街道</w:t>
      </w:r>
    </w:p>
    <w:p w:rsidR="008E5117" w:rsidRDefault="008E5117" w:rsidP="008E5117">
      <w:pPr>
        <w:rPr>
          <w:rFonts w:hint="eastAsia"/>
        </w:rPr>
      </w:pPr>
      <w:r>
        <w:rPr>
          <w:rFonts w:hint="eastAsia"/>
        </w:rPr>
        <w:tab/>
        <w:t xml:space="preserve">city </w:t>
      </w:r>
      <w:r>
        <w:rPr>
          <w:rFonts w:hint="eastAsia"/>
        </w:rPr>
        <w:t>员工家城市</w:t>
      </w:r>
    </w:p>
    <w:p w:rsidR="008E5117" w:rsidRDefault="008E5117" w:rsidP="008E5117">
      <w:pPr>
        <w:rPr>
          <w:rFonts w:hint="eastAsia"/>
        </w:rPr>
      </w:pPr>
      <w:r>
        <w:rPr>
          <w:rFonts w:hint="eastAsia"/>
        </w:rPr>
        <w:tab/>
      </w:r>
    </w:p>
    <w:p w:rsidR="008E5117" w:rsidRDefault="008E5117" w:rsidP="008E5117">
      <w:pPr>
        <w:rPr>
          <w:rFonts w:hint="eastAsia"/>
        </w:rPr>
      </w:pPr>
      <w:r>
        <w:rPr>
          <w:rFonts w:hint="eastAsia"/>
        </w:rPr>
        <w:tab/>
        <w:t>Works</w:t>
      </w:r>
      <w:r>
        <w:rPr>
          <w:rFonts w:hint="eastAsia"/>
        </w:rPr>
        <w:t>表：</w:t>
      </w:r>
    </w:p>
    <w:p w:rsidR="008E5117" w:rsidRDefault="008E5117" w:rsidP="008E5117">
      <w:pPr>
        <w:rPr>
          <w:rFonts w:hint="eastAsia"/>
        </w:rPr>
      </w:pPr>
      <w:r>
        <w:rPr>
          <w:rFonts w:hint="eastAsia"/>
        </w:rPr>
        <w:tab/>
        <w:t xml:space="preserve">ename </w:t>
      </w:r>
      <w:r>
        <w:rPr>
          <w:rFonts w:hint="eastAsia"/>
        </w:rPr>
        <w:t>员工名字，外键，引用</w:t>
      </w:r>
      <w:r>
        <w:rPr>
          <w:rFonts w:hint="eastAsia"/>
        </w:rPr>
        <w:t>Employee</w:t>
      </w:r>
      <w:r>
        <w:rPr>
          <w:rFonts w:hint="eastAsia"/>
        </w:rPr>
        <w:t>的</w:t>
      </w:r>
      <w:r>
        <w:rPr>
          <w:rFonts w:hint="eastAsia"/>
        </w:rPr>
        <w:t>name</w:t>
      </w:r>
    </w:p>
    <w:p w:rsidR="008E5117" w:rsidRDefault="008E5117" w:rsidP="008E5117">
      <w:pPr>
        <w:rPr>
          <w:rFonts w:hint="eastAsia"/>
        </w:rPr>
      </w:pPr>
      <w:r>
        <w:rPr>
          <w:rFonts w:hint="eastAsia"/>
        </w:rPr>
        <w:tab/>
        <w:t xml:space="preserve">cname </w:t>
      </w:r>
      <w:r>
        <w:rPr>
          <w:rFonts w:hint="eastAsia"/>
        </w:rPr>
        <w:t>公司所在城市名，外键，引用</w:t>
      </w:r>
      <w:r>
        <w:rPr>
          <w:rFonts w:hint="eastAsia"/>
        </w:rPr>
        <w:t>Company</w:t>
      </w:r>
      <w:r>
        <w:rPr>
          <w:rFonts w:hint="eastAsia"/>
        </w:rPr>
        <w:t>的</w:t>
      </w:r>
      <w:r>
        <w:rPr>
          <w:rFonts w:hint="eastAsia"/>
        </w:rPr>
        <w:t>cname</w:t>
      </w:r>
    </w:p>
    <w:p w:rsidR="008E5117" w:rsidRDefault="008E5117" w:rsidP="008E5117">
      <w:pPr>
        <w:rPr>
          <w:rFonts w:hint="eastAsia"/>
        </w:rPr>
      </w:pPr>
      <w:r>
        <w:rPr>
          <w:rFonts w:hint="eastAsia"/>
        </w:rPr>
        <w:tab/>
        <w:t xml:space="preserve">salary </w:t>
      </w:r>
      <w:r>
        <w:rPr>
          <w:rFonts w:hint="eastAsia"/>
        </w:rPr>
        <w:t>员工的年薪</w:t>
      </w:r>
    </w:p>
    <w:p w:rsidR="008E5117" w:rsidRDefault="008E5117" w:rsidP="008E5117">
      <w:pPr>
        <w:rPr>
          <w:rFonts w:hint="eastAsia"/>
        </w:rPr>
      </w:pPr>
    </w:p>
    <w:p w:rsidR="008E5117" w:rsidRDefault="008E5117" w:rsidP="008E5117">
      <w:pPr>
        <w:rPr>
          <w:rFonts w:hint="eastAsia"/>
        </w:rPr>
      </w:pPr>
      <w:r>
        <w:rPr>
          <w:rFonts w:hint="eastAsia"/>
        </w:rPr>
        <w:tab/>
        <w:t>Company</w:t>
      </w:r>
      <w:r>
        <w:rPr>
          <w:rFonts w:hint="eastAsia"/>
        </w:rPr>
        <w:t>表：</w:t>
      </w:r>
    </w:p>
    <w:p w:rsidR="008E5117" w:rsidRDefault="008E5117" w:rsidP="008E5117">
      <w:pPr>
        <w:rPr>
          <w:rFonts w:hint="eastAsia"/>
        </w:rPr>
      </w:pPr>
      <w:r>
        <w:rPr>
          <w:rFonts w:hint="eastAsia"/>
        </w:rPr>
        <w:tab/>
        <w:t>cname</w:t>
      </w:r>
      <w:r>
        <w:rPr>
          <w:rFonts w:hint="eastAsia"/>
        </w:rPr>
        <w:t>公司所在城市名，主键</w:t>
      </w:r>
    </w:p>
    <w:p w:rsidR="008E5117" w:rsidRDefault="008E5117" w:rsidP="008E5117">
      <w:pPr>
        <w:rPr>
          <w:rFonts w:hint="eastAsia"/>
        </w:rPr>
      </w:pPr>
      <w:r>
        <w:rPr>
          <w:rFonts w:hint="eastAsia"/>
        </w:rPr>
        <w:tab/>
        <w:t xml:space="preserve">city </w:t>
      </w:r>
      <w:r>
        <w:rPr>
          <w:rFonts w:hint="eastAsia"/>
        </w:rPr>
        <w:t>公司所在城市</w:t>
      </w:r>
    </w:p>
    <w:p w:rsidR="008E5117" w:rsidRDefault="008E5117" w:rsidP="008E5117">
      <w:pPr>
        <w:rPr>
          <w:rFonts w:hint="eastAsia"/>
        </w:rPr>
      </w:pPr>
    </w:p>
    <w:p w:rsidR="008E5117" w:rsidRDefault="008E5117" w:rsidP="008E5117">
      <w:pPr>
        <w:rPr>
          <w:rFonts w:hint="eastAsia"/>
        </w:rPr>
      </w:pPr>
      <w:r>
        <w:rPr>
          <w:rFonts w:hint="eastAsia"/>
        </w:rPr>
        <w:tab/>
        <w:t>Manager</w:t>
      </w:r>
      <w:r>
        <w:rPr>
          <w:rFonts w:hint="eastAsia"/>
        </w:rPr>
        <w:t>表：</w:t>
      </w:r>
    </w:p>
    <w:p w:rsidR="008E5117" w:rsidRDefault="008E5117" w:rsidP="008E5117">
      <w:pPr>
        <w:rPr>
          <w:rFonts w:hint="eastAsia"/>
        </w:rPr>
      </w:pPr>
      <w:r>
        <w:rPr>
          <w:rFonts w:hint="eastAsia"/>
        </w:rPr>
        <w:tab/>
        <w:t>ename</w:t>
      </w:r>
      <w:r>
        <w:rPr>
          <w:rFonts w:hint="eastAsia"/>
        </w:rPr>
        <w:t>员工名字，外键，引用</w:t>
      </w:r>
      <w:r>
        <w:rPr>
          <w:rFonts w:hint="eastAsia"/>
        </w:rPr>
        <w:t>Employee</w:t>
      </w:r>
    </w:p>
    <w:p w:rsidR="008E5117" w:rsidRDefault="008E5117" w:rsidP="008E5117">
      <w:pPr>
        <w:rPr>
          <w:rFonts w:hint="eastAsia"/>
        </w:rPr>
      </w:pPr>
      <w:r>
        <w:rPr>
          <w:rFonts w:hint="eastAsia"/>
        </w:rPr>
        <w:tab/>
        <w:t xml:space="preserve">mname </w:t>
      </w:r>
      <w:r>
        <w:rPr>
          <w:rFonts w:hint="eastAsia"/>
        </w:rPr>
        <w:t>经理名字</w:t>
      </w:r>
    </w:p>
    <w:p w:rsidR="008E5117" w:rsidRDefault="008E5117" w:rsidP="008E5117">
      <w:pPr>
        <w:rPr>
          <w:rFonts w:hint="eastAsia"/>
        </w:rPr>
      </w:pPr>
    </w:p>
    <w:p w:rsidR="008E5117" w:rsidRDefault="008E5117" w:rsidP="008E5117">
      <w:pPr>
        <w:rPr>
          <w:rFonts w:hint="eastAsia"/>
        </w:rPr>
      </w:pPr>
      <w:r>
        <w:rPr>
          <w:rFonts w:hint="eastAsia"/>
        </w:rPr>
        <w:tab/>
        <w:t xml:space="preserve">1 </w:t>
      </w:r>
      <w:r>
        <w:rPr>
          <w:rFonts w:hint="eastAsia"/>
        </w:rPr>
        <w:t>查询与经理同街道同城市的雇员的名字</w:t>
      </w:r>
    </w:p>
    <w:p w:rsidR="008E5117" w:rsidRDefault="008E5117" w:rsidP="008E5117">
      <w:pPr>
        <w:rPr>
          <w:rFonts w:hint="eastAsia"/>
        </w:rPr>
      </w:pPr>
      <w:r>
        <w:rPr>
          <w:rFonts w:hint="eastAsia"/>
        </w:rPr>
        <w:tab/>
        <w:t>2 First Bank</w:t>
      </w:r>
      <w:r>
        <w:rPr>
          <w:rFonts w:hint="eastAsia"/>
        </w:rPr>
        <w:t>的雇员姓名</w:t>
      </w:r>
    </w:p>
    <w:p w:rsidR="008E5117" w:rsidRDefault="008E5117" w:rsidP="008E5117">
      <w:pPr>
        <w:rPr>
          <w:rFonts w:hint="eastAsia"/>
        </w:rPr>
      </w:pPr>
      <w:r>
        <w:rPr>
          <w:rFonts w:hint="eastAsia"/>
        </w:rPr>
        <w:tab/>
      </w:r>
      <w:r>
        <w:rPr>
          <w:rFonts w:hint="eastAsia"/>
        </w:rPr>
        <w:t>（都是基于多表的链接，还有子查询，内建视图和分组）</w:t>
      </w:r>
    </w:p>
    <w:p w:rsidR="008E5117" w:rsidRDefault="008E5117" w:rsidP="008E5117">
      <w:pPr>
        <w:rPr>
          <w:rFonts w:hint="eastAsia"/>
        </w:rPr>
      </w:pPr>
    </w:p>
    <w:p w:rsidR="008E5117" w:rsidRDefault="008E5117" w:rsidP="008E5117">
      <w:pPr>
        <w:rPr>
          <w:rFonts w:hint="eastAsia"/>
        </w:rPr>
      </w:pPr>
      <w:r>
        <w:rPr>
          <w:rFonts w:hint="eastAsia"/>
        </w:rPr>
        <w:t>3</w:t>
      </w:r>
    </w:p>
    <w:p w:rsidR="008E5117" w:rsidRDefault="008E5117" w:rsidP="008E5117">
      <w:pPr>
        <w:rPr>
          <w:rFonts w:hint="eastAsia"/>
        </w:rPr>
      </w:pPr>
      <w:r>
        <w:rPr>
          <w:rFonts w:hint="eastAsia"/>
        </w:rPr>
        <w:t>class A</w:t>
      </w:r>
    </w:p>
    <w:p w:rsidR="008E5117" w:rsidRDefault="008E5117" w:rsidP="008E5117">
      <w:pPr>
        <w:rPr>
          <w:rFonts w:hint="eastAsia"/>
        </w:rPr>
      </w:pPr>
      <w:r>
        <w:rPr>
          <w:rFonts w:hint="eastAsia"/>
        </w:rPr>
        <w:t>class B extends A</w:t>
      </w:r>
    </w:p>
    <w:p w:rsidR="008E5117" w:rsidRDefault="008E5117" w:rsidP="008E5117">
      <w:pPr>
        <w:rPr>
          <w:rFonts w:hint="eastAsia"/>
        </w:rPr>
      </w:pPr>
      <w:r>
        <w:rPr>
          <w:rFonts w:hint="eastAsia"/>
        </w:rPr>
        <w:t>class C extends B</w:t>
      </w:r>
    </w:p>
    <w:p w:rsidR="008E5117" w:rsidRDefault="008E5117" w:rsidP="008E5117">
      <w:pPr>
        <w:rPr>
          <w:rFonts w:hint="eastAsia"/>
        </w:rPr>
      </w:pPr>
    </w:p>
    <w:p w:rsidR="008E5117" w:rsidRDefault="008E5117" w:rsidP="008E5117">
      <w:pPr>
        <w:rPr>
          <w:rFonts w:hint="eastAsia"/>
        </w:rPr>
      </w:pPr>
      <w:r>
        <w:rPr>
          <w:rFonts w:hint="eastAsia"/>
        </w:rPr>
        <w:t>class D extends A</w:t>
      </w:r>
    </w:p>
    <w:p w:rsidR="008E5117" w:rsidRDefault="008E5117" w:rsidP="008E5117">
      <w:pPr>
        <w:rPr>
          <w:rFonts w:hint="eastAsia"/>
        </w:rPr>
      </w:pPr>
      <w:r>
        <w:rPr>
          <w:rFonts w:hint="eastAsia"/>
        </w:rPr>
        <w:t>class E extends D</w:t>
      </w:r>
    </w:p>
    <w:p w:rsidR="008E5117" w:rsidRDefault="008E5117" w:rsidP="008E5117">
      <w:pPr>
        <w:rPr>
          <w:rFonts w:hint="eastAsia"/>
        </w:rPr>
      </w:pPr>
    </w:p>
    <w:p w:rsidR="008E5117" w:rsidRDefault="008E5117" w:rsidP="008E5117">
      <w:pPr>
        <w:rPr>
          <w:rFonts w:hint="eastAsia"/>
        </w:rPr>
      </w:pPr>
      <w:r>
        <w:rPr>
          <w:rFonts w:hint="eastAsia"/>
        </w:rPr>
        <w:t>有几个静态方法</w:t>
      </w:r>
    </w:p>
    <w:p w:rsidR="008E5117" w:rsidRDefault="008E5117" w:rsidP="008E5117">
      <w:pPr>
        <w:rPr>
          <w:rFonts w:hint="eastAsia"/>
        </w:rPr>
      </w:pPr>
      <w:r>
        <w:t>P</w:t>
      </w:r>
      <w:r>
        <w:rPr>
          <w:rFonts w:hint="eastAsia"/>
        </w:rPr>
        <w:t>ublic statie void f1(A a,B b) {System.out.println(1)};</w:t>
      </w:r>
    </w:p>
    <w:p w:rsidR="008E5117" w:rsidRDefault="008E5117" w:rsidP="008E5117">
      <w:pPr>
        <w:rPr>
          <w:rFonts w:hint="eastAsia"/>
        </w:rPr>
      </w:pPr>
      <w:r>
        <w:t>P</w:t>
      </w:r>
      <w:r>
        <w:rPr>
          <w:rFonts w:hint="eastAsia"/>
        </w:rPr>
        <w:t>ublic statie void f1(D d,C c)</w:t>
      </w:r>
      <w:r w:rsidRPr="007958C0">
        <w:rPr>
          <w:rFonts w:hint="eastAsia"/>
        </w:rPr>
        <w:t xml:space="preserve"> </w:t>
      </w:r>
      <w:r>
        <w:rPr>
          <w:rFonts w:hint="eastAsia"/>
        </w:rPr>
        <w:t>{System.out.println(2)};</w:t>
      </w:r>
    </w:p>
    <w:p w:rsidR="008E5117" w:rsidRDefault="008E5117" w:rsidP="008E5117">
      <w:pPr>
        <w:rPr>
          <w:rFonts w:hint="eastAsia"/>
        </w:rPr>
      </w:pPr>
      <w:r>
        <w:t>P</w:t>
      </w:r>
      <w:r>
        <w:rPr>
          <w:rFonts w:hint="eastAsia"/>
        </w:rPr>
        <w:t>ublic statie void f1(C c,B b)</w:t>
      </w:r>
      <w:r w:rsidRPr="007958C0">
        <w:rPr>
          <w:rFonts w:hint="eastAsia"/>
        </w:rPr>
        <w:t xml:space="preserve"> </w:t>
      </w:r>
      <w:r>
        <w:rPr>
          <w:rFonts w:hint="eastAsia"/>
        </w:rPr>
        <w:t>{System.out.println(3)};</w:t>
      </w:r>
    </w:p>
    <w:p w:rsidR="008E5117" w:rsidRDefault="008E5117" w:rsidP="008E5117">
      <w:pPr>
        <w:rPr>
          <w:rFonts w:hint="eastAsia"/>
        </w:rPr>
      </w:pPr>
      <w:r>
        <w:rPr>
          <w:rFonts w:hint="eastAsia"/>
        </w:rPr>
        <w:t>(</w:t>
      </w:r>
      <w:r>
        <w:rPr>
          <w:rFonts w:hint="eastAsia"/>
        </w:rPr>
        <w:t>好像是这样，考得是多态和继承，基础</w:t>
      </w: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给几个方法，判断可否执行，可以写结果，不可以写原因</w:t>
      </w:r>
      <w:r>
        <w:rPr>
          <w:rFonts w:hint="eastAsia"/>
        </w:rPr>
        <w:t>s</w:t>
      </w:r>
    </w:p>
    <w:p w:rsidR="008E5117" w:rsidRDefault="008E5117" w:rsidP="008E5117">
      <w:pPr>
        <w:rPr>
          <w:rFonts w:hint="eastAsia"/>
        </w:rPr>
      </w:pPr>
      <w:r>
        <w:t>F1</w:t>
      </w:r>
      <w:r>
        <w:rPr>
          <w:rFonts w:hint="eastAsia"/>
        </w:rPr>
        <w:t>(new A(),new C());  (</w:t>
      </w:r>
      <w:r>
        <w:rPr>
          <w:rFonts w:hint="eastAsia"/>
        </w:rPr>
        <w:t>类似于这样的</w:t>
      </w:r>
      <w:r>
        <w:rPr>
          <w:rFonts w:hint="eastAsia"/>
        </w:rPr>
        <w:t>)</w:t>
      </w:r>
    </w:p>
    <w:p w:rsidR="008E5117" w:rsidRDefault="008E5117" w:rsidP="008E5117">
      <w:pPr>
        <w:rPr>
          <w:rFonts w:hint="eastAsia"/>
        </w:rPr>
      </w:pPr>
      <w:r>
        <w:t>F</w:t>
      </w:r>
      <w:r>
        <w:rPr>
          <w:rFonts w:hint="eastAsia"/>
        </w:rPr>
        <w:t>2(new A(),new C());</w:t>
      </w:r>
    </w:p>
    <w:p w:rsidR="008E5117" w:rsidRDefault="008E5117" w:rsidP="008E5117">
      <w:pPr>
        <w:rPr>
          <w:rFonts w:hint="eastAsia"/>
        </w:rPr>
      </w:pPr>
      <w:r>
        <w:rPr>
          <w:rFonts w:hint="eastAsia"/>
        </w:rPr>
        <w:t>(</w:t>
      </w:r>
      <w:r>
        <w:rPr>
          <w:rFonts w:hint="eastAsia"/>
        </w:rPr>
        <w:t>画出继承图就行，参数要超类给子类的没问题，要子类给超类的不行</w:t>
      </w: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4 class A extends Thread implements Runnable {</w:t>
      </w:r>
    </w:p>
    <w:p w:rsidR="008E5117" w:rsidRDefault="008E5117" w:rsidP="008E5117">
      <w:pPr>
        <w:rPr>
          <w:rFonts w:hint="eastAsia"/>
        </w:rPr>
      </w:pPr>
      <w:r>
        <w:rPr>
          <w:rFonts w:hint="eastAsia"/>
        </w:rPr>
        <w:tab/>
      </w:r>
      <w:r>
        <w:t>P</w:t>
      </w:r>
      <w:r>
        <w:rPr>
          <w:rFonts w:hint="eastAsia"/>
        </w:rPr>
        <w:t>ublic void run() {</w:t>
      </w:r>
    </w:p>
    <w:p w:rsidR="008E5117" w:rsidRDefault="008E5117" w:rsidP="008E5117">
      <w:pPr>
        <w:rPr>
          <w:rFonts w:hint="eastAsia"/>
        </w:rPr>
      </w:pPr>
      <w:r>
        <w:rPr>
          <w:rFonts w:hint="eastAsia"/>
        </w:rPr>
        <w:tab/>
      </w:r>
      <w:r>
        <w:rPr>
          <w:rFonts w:hint="eastAsia"/>
        </w:rPr>
        <w:tab/>
      </w:r>
      <w:r>
        <w:t>S</w:t>
      </w:r>
      <w:r>
        <w:rPr>
          <w:rFonts w:hint="eastAsia"/>
        </w:rPr>
        <w:t>ysout(</w:t>
      </w:r>
      <w: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t>”</w:t>
        </w:r>
      </w:smartTag>
      <w:r>
        <w:rPr>
          <w:rFonts w:hint="eastAsia"/>
        </w:rPr>
        <w:t>);</w:t>
      </w:r>
    </w:p>
    <w:p w:rsidR="008E5117" w:rsidRDefault="008E5117" w:rsidP="008E5117">
      <w:pPr>
        <w:ind w:firstLine="420"/>
        <w:rPr>
          <w:rFonts w:hint="eastAsia"/>
        </w:rPr>
      </w:pPr>
      <w:r>
        <w:rPr>
          <w:rFonts w:hint="eastAsia"/>
        </w:rPr>
        <w:t>}</w:t>
      </w:r>
    </w:p>
    <w:p w:rsidR="008E5117" w:rsidRDefault="008E5117" w:rsidP="008E5117">
      <w:pPr>
        <w:rPr>
          <w:rFonts w:hint="eastAsia"/>
        </w:rPr>
      </w:pPr>
      <w:r>
        <w:rPr>
          <w:rFonts w:hint="eastAsia"/>
        </w:rPr>
        <w:t>}</w:t>
      </w:r>
    </w:p>
    <w:p w:rsidR="008E5117" w:rsidRDefault="008E5117" w:rsidP="008E5117">
      <w:pPr>
        <w:rPr>
          <w:rFonts w:hint="eastAsia"/>
        </w:rPr>
      </w:pPr>
      <w:r>
        <w:rPr>
          <w:rFonts w:hint="eastAsia"/>
        </w:rPr>
        <w:t>有没有错误，有是编译期还是执行期，原因</w:t>
      </w:r>
    </w:p>
    <w:p w:rsidR="008E5117" w:rsidRDefault="008E5117" w:rsidP="008E5117">
      <w:pPr>
        <w:rPr>
          <w:rFonts w:hint="eastAsia"/>
        </w:rPr>
      </w:pPr>
    </w:p>
    <w:p w:rsidR="008E5117" w:rsidRDefault="008E5117" w:rsidP="008E5117">
      <w:pPr>
        <w:rPr>
          <w:rFonts w:hint="eastAsia"/>
        </w:rPr>
      </w:pPr>
      <w:r>
        <w:rPr>
          <w:rFonts w:hint="eastAsia"/>
        </w:rPr>
        <w:t xml:space="preserve">5 </w:t>
      </w:r>
      <w:r>
        <w:rPr>
          <w:rFonts w:hint="eastAsia"/>
        </w:rPr>
        <w:t>一道内部类的题，内部类的声明方式，内部类里方法的声明方式，给了选项几个选择。</w:t>
      </w:r>
    </w:p>
    <w:p w:rsidR="008E5117" w:rsidRDefault="008E5117" w:rsidP="008E5117">
      <w:pPr>
        <w:rPr>
          <w:rFonts w:hint="eastAsia"/>
        </w:rPr>
      </w:pPr>
    </w:p>
    <w:p w:rsidR="008E5117" w:rsidRDefault="008E5117" w:rsidP="008E5117">
      <w:pPr>
        <w:rPr>
          <w:rFonts w:hint="eastAsia"/>
        </w:rPr>
      </w:pPr>
      <w:r>
        <w:rPr>
          <w:rFonts w:hint="eastAsia"/>
        </w:rPr>
        <w:t xml:space="preserve">6 </w:t>
      </w:r>
      <w:r>
        <w:rPr>
          <w:rFonts w:hint="eastAsia"/>
        </w:rPr>
        <w:t>一道选择题，没见过的就是</w:t>
      </w:r>
      <w:r>
        <w:rPr>
          <w:rFonts w:hint="eastAsia"/>
        </w:rPr>
        <w:t>Boolean boo = Boolean.FALSE;</w:t>
      </w:r>
      <w:r>
        <w:rPr>
          <w:rFonts w:hint="eastAsia"/>
        </w:rPr>
        <w:t>是否正确，别的都简单。</w:t>
      </w:r>
    </w:p>
    <w:p w:rsidR="008E5117" w:rsidRDefault="008E5117" w:rsidP="008E5117">
      <w:pPr>
        <w:rPr>
          <w:rFonts w:hint="eastAsia"/>
        </w:rPr>
      </w:pPr>
    </w:p>
    <w:p w:rsidR="008E5117" w:rsidRDefault="008E5117" w:rsidP="008E5117">
      <w:pPr>
        <w:rPr>
          <w:rFonts w:hint="eastAsia"/>
        </w:rPr>
      </w:pPr>
      <w:r>
        <w:rPr>
          <w:rFonts w:hint="eastAsia"/>
        </w:rPr>
        <w:t xml:space="preserve">7 </w:t>
      </w:r>
      <w:r>
        <w:rPr>
          <w:rFonts w:hint="eastAsia"/>
        </w:rPr>
        <w:t>基础</w:t>
      </w:r>
    </w:p>
    <w:p w:rsidR="008E5117" w:rsidRDefault="008E5117" w:rsidP="008E5117">
      <w:pPr>
        <w:rPr>
          <w:rFonts w:hint="eastAsia"/>
        </w:rPr>
      </w:pPr>
      <w:r>
        <w:rPr>
          <w:rFonts w:hint="eastAsia"/>
        </w:rPr>
        <w:t xml:space="preserve">public static void f1(String s) {sysout(s + </w:t>
      </w:r>
      <w:r>
        <w:t>“</w:t>
      </w:r>
      <w:r>
        <w:rPr>
          <w:rFonts w:hint="eastAsia"/>
        </w:rPr>
        <w:t xml:space="preserve"> world</w:t>
      </w:r>
      <w:r>
        <w:t>”</w:t>
      </w:r>
      <w:r>
        <w:rPr>
          <w:rFonts w:hint="eastAsia"/>
        </w:rPr>
        <w:t>)}</w:t>
      </w:r>
    </w:p>
    <w:p w:rsidR="008E5117" w:rsidRDefault="008E5117" w:rsidP="008E5117">
      <w:pPr>
        <w:rPr>
          <w:rFonts w:hint="eastAsia"/>
        </w:rPr>
      </w:pPr>
      <w:r>
        <w:rPr>
          <w:rFonts w:hint="eastAsia"/>
        </w:rPr>
        <w:t xml:space="preserve">public static String f2(String s) {return s + </w:t>
      </w:r>
      <w:r>
        <w:t>“</w:t>
      </w:r>
      <w:r>
        <w:rPr>
          <w:rFonts w:hint="eastAsia"/>
        </w:rPr>
        <w:t xml:space="preserve"> world</w:t>
      </w:r>
      <w:r>
        <w:t>”</w:t>
      </w: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public static void main() {</w:t>
      </w:r>
    </w:p>
    <w:p w:rsidR="008E5117" w:rsidRDefault="008E5117" w:rsidP="008E5117">
      <w:pPr>
        <w:rPr>
          <w:rFonts w:hint="eastAsia"/>
        </w:rPr>
      </w:pPr>
      <w:r>
        <w:rPr>
          <w:rFonts w:hint="eastAsia"/>
        </w:rPr>
        <w:tab/>
        <w:t xml:space="preserve">String s = </w:t>
      </w:r>
      <w:r>
        <w:t>“</w:t>
      </w:r>
      <w:r>
        <w:rPr>
          <w:rFonts w:hint="eastAsia"/>
        </w:rPr>
        <w:t>hello</w:t>
      </w:r>
      <w:r>
        <w:t>”</w:t>
      </w:r>
      <w:r>
        <w:rPr>
          <w:rFonts w:hint="eastAsia"/>
        </w:rPr>
        <w:t>;</w:t>
      </w:r>
    </w:p>
    <w:p w:rsidR="008E5117" w:rsidRDefault="008E5117" w:rsidP="008E5117">
      <w:pPr>
        <w:ind w:firstLine="420"/>
        <w:rPr>
          <w:rFonts w:hint="eastAsia"/>
        </w:rPr>
      </w:pPr>
      <w:r>
        <w:rPr>
          <w:rFonts w:hint="eastAsia"/>
        </w:rPr>
        <w:t>f1(s);</w:t>
      </w:r>
    </w:p>
    <w:p w:rsidR="008E5117" w:rsidRDefault="008E5117" w:rsidP="008E5117">
      <w:pPr>
        <w:ind w:firstLine="420"/>
        <w:rPr>
          <w:rFonts w:hint="eastAsia"/>
        </w:rPr>
      </w:pPr>
      <w:r>
        <w:rPr>
          <w:rFonts w:hint="eastAsia"/>
        </w:rPr>
        <w:t>sysout(s);</w:t>
      </w:r>
    </w:p>
    <w:p w:rsidR="008E5117" w:rsidRDefault="008E5117" w:rsidP="008E5117">
      <w:pPr>
        <w:ind w:firstLine="420"/>
        <w:rPr>
          <w:rFonts w:hint="eastAsia"/>
        </w:rPr>
      </w:pPr>
      <w:r>
        <w:rPr>
          <w:rFonts w:hint="eastAsia"/>
        </w:rPr>
        <w:t xml:space="preserve">String s2 = </w:t>
      </w:r>
      <w:r>
        <w:t>“</w:t>
      </w:r>
      <w:r>
        <w:rPr>
          <w:rFonts w:hint="eastAsia"/>
        </w:rPr>
        <w:t>hello</w:t>
      </w:r>
      <w:r>
        <w:t>”</w:t>
      </w:r>
      <w:r>
        <w:rPr>
          <w:rFonts w:hint="eastAsia"/>
        </w:rPr>
        <w:t>;</w:t>
      </w:r>
    </w:p>
    <w:p w:rsidR="008E5117" w:rsidRDefault="008E5117" w:rsidP="008E5117">
      <w:pPr>
        <w:ind w:firstLine="420"/>
        <w:rPr>
          <w:rFonts w:hint="eastAsia"/>
        </w:rPr>
      </w:pPr>
      <w:r>
        <w:rPr>
          <w:rFonts w:hint="eastAsia"/>
        </w:rPr>
        <w:t>f2(s2);</w:t>
      </w:r>
    </w:p>
    <w:p w:rsidR="008E5117" w:rsidRDefault="008E5117" w:rsidP="008E5117">
      <w:pPr>
        <w:ind w:firstLine="420"/>
        <w:rPr>
          <w:rFonts w:hint="eastAsia"/>
        </w:rPr>
      </w:pPr>
      <w:r>
        <w:rPr>
          <w:rFonts w:hint="eastAsia"/>
        </w:rPr>
        <w:t>sysout(s2);</w:t>
      </w:r>
    </w:p>
    <w:p w:rsidR="008E5117" w:rsidRDefault="008E5117" w:rsidP="008E5117">
      <w:pPr>
        <w:rPr>
          <w:rFonts w:hint="eastAsia"/>
        </w:rPr>
      </w:pP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有几个忘了，最后还有一道翻译，大概有一篇四级文章大小</w:t>
      </w:r>
    </w:p>
    <w:p w:rsidR="008E5117" w:rsidRDefault="008E5117" w:rsidP="008E5117">
      <w:pPr>
        <w:rPr>
          <w:rFonts w:hint="eastAsia"/>
        </w:rPr>
      </w:pPr>
    </w:p>
    <w:p w:rsidR="008E5117" w:rsidRDefault="008E5117" w:rsidP="008E5117">
      <w:pPr>
        <w:rPr>
          <w:rFonts w:hint="eastAsia"/>
        </w:rPr>
      </w:pPr>
      <w:r>
        <w:rPr>
          <w:rFonts w:hint="eastAsia"/>
        </w:rPr>
        <w:t>做完还有一套类似于公务员行政能力考试的题，</w:t>
      </w:r>
      <w:r>
        <w:rPr>
          <w:rFonts w:hint="eastAsia"/>
        </w:rPr>
        <w:t>(</w:t>
      </w:r>
      <w:r>
        <w:rPr>
          <w:rFonts w:hint="eastAsia"/>
        </w:rPr>
        <w:t>从出的题看，估计考察一下对数字的敏感程度，数字推理，还有找不同什么的</w:t>
      </w:r>
      <w:r>
        <w:rPr>
          <w:rFonts w:hint="eastAsia"/>
        </w:rPr>
        <w:t>)</w:t>
      </w:r>
    </w:p>
    <w:p w:rsidR="008E5117" w:rsidRDefault="008E5117" w:rsidP="008E5117">
      <w:pPr>
        <w:rPr>
          <w:rFonts w:hint="eastAsia"/>
        </w:rPr>
      </w:pPr>
    </w:p>
    <w:p w:rsidR="008E5117" w:rsidRDefault="008E5117" w:rsidP="008E5117">
      <w:pPr>
        <w:rPr>
          <w:rFonts w:hint="eastAsia"/>
        </w:rPr>
      </w:pPr>
      <w:r>
        <w:rPr>
          <w:rFonts w:hint="eastAsia"/>
        </w:rPr>
        <w:t>规定用时两个半小时，数据库好像他们挺看重，多表，子查询，内建视图，分组都用到了，没有特别难的好像</w:t>
      </w: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Default="008E5117" w:rsidP="008E5117">
      <w:pPr>
        <w:rPr>
          <w:rFonts w:hint="eastAsia"/>
        </w:rPr>
      </w:pPr>
    </w:p>
    <w:p w:rsidR="008E5117" w:rsidRPr="00FA1EEC" w:rsidRDefault="008E5117" w:rsidP="008E5117">
      <w:pPr>
        <w:rPr>
          <w:rFonts w:hint="eastAsia"/>
          <w:b/>
          <w:sz w:val="30"/>
          <w:szCs w:val="30"/>
        </w:rPr>
      </w:pPr>
      <w:r w:rsidRPr="00FA1EEC">
        <w:rPr>
          <w:rFonts w:hint="eastAsia"/>
          <w:b/>
          <w:sz w:val="30"/>
          <w:szCs w:val="30"/>
        </w:rPr>
        <w:t>韩岳峰总结：</w:t>
      </w:r>
    </w:p>
    <w:p w:rsidR="008E5117" w:rsidRDefault="008E5117" w:rsidP="008E5117">
      <w:pPr>
        <w:rPr>
          <w:rFonts w:hint="eastAsia"/>
        </w:rPr>
      </w:pPr>
    </w:p>
    <w:p w:rsidR="008E5117" w:rsidRDefault="008E5117" w:rsidP="008E5117">
      <w:pPr>
        <w:numPr>
          <w:ilvl w:val="0"/>
          <w:numId w:val="49"/>
        </w:numPr>
        <w:rPr>
          <w:rFonts w:hint="eastAsia"/>
        </w:rPr>
      </w:pPr>
      <w:r>
        <w:rPr>
          <w:rFonts w:hint="eastAsia"/>
        </w:rPr>
        <w:t>一个公司人员值班表</w:t>
      </w:r>
      <w:r>
        <w:rPr>
          <w:rFonts w:hint="eastAsia"/>
        </w:rPr>
        <w:t xml:space="preserve"> </w:t>
      </w:r>
      <w:r>
        <w:rPr>
          <w:rFonts w:hint="eastAsia"/>
        </w:rPr>
        <w:t>赵比孙晚一天</w:t>
      </w:r>
      <w:r>
        <w:rPr>
          <w:rFonts w:hint="eastAsia"/>
        </w:rPr>
        <w:t xml:space="preserve"> </w:t>
      </w:r>
      <w:r>
        <w:rPr>
          <w:rFonts w:hint="eastAsia"/>
        </w:rPr>
        <w:t>李比吴晚两天</w:t>
      </w:r>
      <w:r>
        <w:rPr>
          <w:rFonts w:hint="eastAsia"/>
        </w:rPr>
        <w:t xml:space="preserve"> </w:t>
      </w:r>
      <w:r>
        <w:rPr>
          <w:rFonts w:hint="eastAsia"/>
        </w:rPr>
        <w:t>钱比王早三天</w:t>
      </w:r>
      <w:r>
        <w:rPr>
          <w:rFonts w:hint="eastAsia"/>
        </w:rPr>
        <w:t xml:space="preserve"> </w:t>
      </w:r>
      <w:r>
        <w:rPr>
          <w:rFonts w:hint="eastAsia"/>
        </w:rPr>
        <w:t>郑在钱和孙之间</w:t>
      </w:r>
      <w:r>
        <w:rPr>
          <w:rFonts w:hint="eastAsia"/>
        </w:rPr>
        <w:t xml:space="preserve">  </w:t>
      </w:r>
      <w:r>
        <w:rPr>
          <w:rFonts w:hint="eastAsia"/>
        </w:rPr>
        <w:t>有几个选项没记住</w:t>
      </w:r>
      <w:r>
        <w:rPr>
          <w:rFonts w:hint="eastAsia"/>
        </w:rPr>
        <w:t xml:space="preserve"> </w:t>
      </w:r>
      <w:r>
        <w:rPr>
          <w:rFonts w:hint="eastAsia"/>
        </w:rPr>
        <w:t>看选项谁对</w:t>
      </w:r>
      <w:r>
        <w:rPr>
          <w:rFonts w:hint="eastAsia"/>
        </w:rPr>
        <w:t xml:space="preserve">  </w:t>
      </w:r>
      <w:r>
        <w:rPr>
          <w:rFonts w:hint="eastAsia"/>
        </w:rPr>
        <w:t>就是吧这几个人排好就可以</w:t>
      </w:r>
    </w:p>
    <w:p w:rsidR="008E5117" w:rsidRDefault="008E5117" w:rsidP="008E5117">
      <w:pPr>
        <w:numPr>
          <w:ilvl w:val="0"/>
          <w:numId w:val="49"/>
        </w:numPr>
        <w:rPr>
          <w:rFonts w:hint="eastAsia"/>
        </w:rPr>
      </w:pPr>
      <w:r>
        <w:rPr>
          <w:rFonts w:hint="eastAsia"/>
        </w:rPr>
        <w:t>指出正确的表达式</w:t>
      </w:r>
    </w:p>
    <w:p w:rsidR="008E5117" w:rsidRDefault="008E5117" w:rsidP="008E5117">
      <w:pPr>
        <w:numPr>
          <w:ilvl w:val="0"/>
          <w:numId w:val="49"/>
        </w:numPr>
        <w:rPr>
          <w:rFonts w:hint="eastAsia"/>
        </w:rPr>
      </w:pPr>
      <w:r>
        <w:rPr>
          <w:rFonts w:hint="eastAsia"/>
        </w:rPr>
        <w:t>给一段程序看是否正确</w:t>
      </w:r>
    </w:p>
    <w:p w:rsidR="008E5117" w:rsidRDefault="008E5117" w:rsidP="008E5117">
      <w:pPr>
        <w:numPr>
          <w:ilvl w:val="0"/>
          <w:numId w:val="49"/>
        </w:numPr>
        <w:rPr>
          <w:rFonts w:hint="eastAsia"/>
        </w:rPr>
      </w:pPr>
      <w:r>
        <w:rPr>
          <w:rFonts w:hint="eastAsia"/>
        </w:rPr>
        <w:t>class super{</w:t>
      </w:r>
    </w:p>
    <w:p w:rsidR="008E5117" w:rsidRDefault="008E5117" w:rsidP="008E5117">
      <w:pPr>
        <w:ind w:left="420"/>
        <w:rPr>
          <w:rFonts w:hint="eastAsia"/>
        </w:rPr>
      </w:pPr>
      <w:r>
        <w:rPr>
          <w:rFonts w:hint="eastAsia"/>
        </w:rPr>
        <w:t xml:space="preserve">public fcoat getnum(){return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rPr>
          <w:t>3.0f</w:t>
        </w:r>
      </w:smartTag>
      <w:r>
        <w:rPr>
          <w:rFonts w:hint="eastAsia"/>
        </w:rPr>
        <w:t>}</w:t>
      </w:r>
    </w:p>
    <w:p w:rsidR="008E5117" w:rsidRDefault="008E5117" w:rsidP="008E5117">
      <w:pPr>
        <w:ind w:left="420"/>
        <w:rPr>
          <w:rFonts w:hint="eastAsia"/>
        </w:rPr>
      </w:pPr>
      <w:r>
        <w:rPr>
          <w:rFonts w:hint="eastAsia"/>
        </w:rPr>
        <w:t>}</w:t>
      </w:r>
    </w:p>
    <w:p w:rsidR="008E5117" w:rsidRDefault="008E5117" w:rsidP="008E5117">
      <w:pPr>
        <w:ind w:firstLine="390"/>
        <w:rPr>
          <w:rFonts w:hint="eastAsia"/>
        </w:rPr>
      </w:pPr>
      <w:r>
        <w:rPr>
          <w:rFonts w:hint="eastAsia"/>
        </w:rPr>
        <w:t>public class sub extends super{</w:t>
      </w:r>
    </w:p>
    <w:p w:rsidR="008E5117" w:rsidRDefault="008E5117" w:rsidP="008E5117">
      <w:pPr>
        <w:ind w:firstLine="390"/>
        <w:rPr>
          <w:rFonts w:hint="eastAsia"/>
        </w:rPr>
      </w:pPr>
      <w:r>
        <w:rPr>
          <w:rFonts w:hint="eastAsia"/>
        </w:rPr>
        <w:t xml:space="preserve">//insert code here </w:t>
      </w:r>
      <w:r>
        <w:rPr>
          <w:rFonts w:hint="eastAsia"/>
        </w:rPr>
        <w:t>处加入一个方法</w:t>
      </w:r>
      <w:r>
        <w:rPr>
          <w:rFonts w:hint="eastAsia"/>
        </w:rPr>
        <w:t xml:space="preserve"> </w:t>
      </w:r>
      <w:r>
        <w:rPr>
          <w:rFonts w:hint="eastAsia"/>
        </w:rPr>
        <w:t>错误的是</w:t>
      </w:r>
    </w:p>
    <w:p w:rsidR="008E5117" w:rsidRDefault="008E5117" w:rsidP="008E5117">
      <w:pPr>
        <w:ind w:firstLine="390"/>
        <w:rPr>
          <w:rFonts w:hint="eastAsia"/>
        </w:rPr>
      </w:pPr>
      <w:r>
        <w:rPr>
          <w:rFonts w:hint="eastAsia"/>
        </w:rPr>
        <w:t>}</w:t>
      </w:r>
    </w:p>
    <w:p w:rsidR="008E5117" w:rsidRDefault="008E5117" w:rsidP="008E5117">
      <w:pPr>
        <w:ind w:firstLine="390"/>
        <w:rPr>
          <w:rFonts w:hint="eastAsia"/>
        </w:rPr>
      </w:pPr>
      <w:r>
        <w:rPr>
          <w:rFonts w:hint="eastAsia"/>
        </w:rPr>
        <w:t>选项没记住</w:t>
      </w:r>
    </w:p>
    <w:p w:rsidR="008E5117" w:rsidRDefault="008E5117" w:rsidP="008E5117">
      <w:pPr>
        <w:numPr>
          <w:ilvl w:val="0"/>
          <w:numId w:val="49"/>
        </w:numPr>
        <w:rPr>
          <w:rFonts w:hint="eastAsia"/>
        </w:rPr>
      </w:pPr>
      <w:r>
        <w:rPr>
          <w:rFonts w:hint="eastAsia"/>
        </w:rPr>
        <w:t>找出程序中的错误的</w:t>
      </w:r>
    </w:p>
    <w:p w:rsidR="008E5117" w:rsidRDefault="008E5117" w:rsidP="008E5117">
      <w:pPr>
        <w:numPr>
          <w:ilvl w:val="0"/>
          <w:numId w:val="49"/>
        </w:numPr>
        <w:rPr>
          <w:rFonts w:hint="eastAsia"/>
        </w:rPr>
      </w:pPr>
      <w:r>
        <w:rPr>
          <w:rFonts w:hint="eastAsia"/>
        </w:rPr>
        <w:t>同上</w:t>
      </w:r>
    </w:p>
    <w:p w:rsidR="008E5117" w:rsidRDefault="008E5117" w:rsidP="008E5117">
      <w:pPr>
        <w:numPr>
          <w:ilvl w:val="0"/>
          <w:numId w:val="49"/>
        </w:numPr>
        <w:rPr>
          <w:rFonts w:hint="eastAsia"/>
        </w:rPr>
      </w:pPr>
      <w:r>
        <w:rPr>
          <w:rFonts w:hint="eastAsia"/>
        </w:rPr>
        <w:t>public static void main</w:t>
      </w:r>
      <w:r>
        <w:t>……</w:t>
      </w:r>
      <w:r>
        <w:rPr>
          <w:rFonts w:hint="eastAsia"/>
        </w:rPr>
        <w:t>..(){</w:t>
      </w:r>
    </w:p>
    <w:p w:rsidR="008E5117" w:rsidRDefault="008E5117" w:rsidP="008E5117">
      <w:pPr>
        <w:ind w:left="390"/>
        <w:rPr>
          <w:rFonts w:hint="eastAsia"/>
        </w:rPr>
      </w:pPr>
      <w:r>
        <w:rPr>
          <w:rFonts w:hint="eastAsia"/>
        </w:rPr>
        <w:t>static int arr[ ] [ ] = new int [10][ ] ;</w:t>
      </w:r>
    </w:p>
    <w:p w:rsidR="008E5117" w:rsidRDefault="008E5117" w:rsidP="008E5117">
      <w:pPr>
        <w:ind w:left="390"/>
        <w:rPr>
          <w:rFonts w:hint="eastAsia"/>
        </w:rPr>
      </w:pPr>
      <w:r>
        <w:rPr>
          <w:rFonts w:hint="eastAsia"/>
        </w:rPr>
        <w:t>int x=3;</w:t>
      </w:r>
    </w:p>
    <w:p w:rsidR="008E5117" w:rsidRDefault="008E5117" w:rsidP="008E5117">
      <w:pPr>
        <w:ind w:left="390"/>
        <w:rPr>
          <w:rFonts w:hint="eastAsia"/>
        </w:rPr>
      </w:pPr>
      <w:r>
        <w:rPr>
          <w:rFonts w:hint="eastAsia"/>
        </w:rPr>
        <w:t>int y=1;</w:t>
      </w:r>
    </w:p>
    <w:p w:rsidR="008E5117" w:rsidRDefault="008E5117" w:rsidP="008E5117">
      <w:pPr>
        <w:ind w:left="390"/>
        <w:rPr>
          <w:rFonts w:hint="eastAsia"/>
        </w:rPr>
      </w:pPr>
      <w:r>
        <w:rPr>
          <w:rFonts w:hint="eastAsia"/>
        </w:rPr>
        <w:t>if(x==y)</w:t>
      </w:r>
    </w:p>
    <w:p w:rsidR="008E5117" w:rsidRDefault="008E5117" w:rsidP="008E5117">
      <w:pPr>
        <w:ind w:left="390"/>
        <w:rPr>
          <w:rFonts w:hint="eastAsia"/>
        </w:rPr>
      </w:pPr>
      <w:r>
        <w:rPr>
          <w:rFonts w:hint="eastAsia"/>
        </w:rPr>
        <w:t>sysout(</w:t>
      </w:r>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r>
        <w:rPr>
          <w:rFonts w:hint="eastAsia"/>
        </w:rPr>
        <w:t>)</w:t>
      </w:r>
    </w:p>
    <w:p w:rsidR="008E5117" w:rsidRDefault="008E5117" w:rsidP="008E5117">
      <w:pPr>
        <w:ind w:left="390"/>
        <w:rPr>
          <w:rFonts w:hint="eastAsia"/>
        </w:rPr>
      </w:pPr>
      <w:r>
        <w:rPr>
          <w:rFonts w:hint="eastAsia"/>
        </w:rPr>
        <w:t>else</w:t>
      </w:r>
    </w:p>
    <w:p w:rsidR="008E5117" w:rsidRDefault="008E5117" w:rsidP="008E5117">
      <w:pPr>
        <w:ind w:left="390"/>
        <w:rPr>
          <w:rFonts w:hint="eastAsia"/>
        </w:rPr>
      </w:pPr>
      <w:r>
        <w:rPr>
          <w:rFonts w:hint="eastAsia"/>
        </w:rPr>
        <w:t>sysout(</w:t>
      </w:r>
      <w:r>
        <w:t>“</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hint="eastAsia"/>
          </w:rPr>
          <w:t>2</w:t>
        </w:r>
        <w:r>
          <w:t>”</w:t>
        </w:r>
      </w:smartTag>
      <w:r>
        <w:rPr>
          <w:rFonts w:hint="eastAsia"/>
        </w:rPr>
        <w:t>)</w:t>
      </w:r>
    </w:p>
    <w:p w:rsidR="008E5117" w:rsidRDefault="008E5117" w:rsidP="008E5117">
      <w:pPr>
        <w:ind w:left="390"/>
        <w:rPr>
          <w:rFonts w:hint="eastAsia"/>
        </w:rPr>
      </w:pPr>
      <w:r>
        <w:rPr>
          <w:rFonts w:hint="eastAsia"/>
        </w:rPr>
        <w:t>}</w:t>
      </w:r>
    </w:p>
    <w:p w:rsidR="008E5117" w:rsidRDefault="008E5117" w:rsidP="008E5117">
      <w:pPr>
        <w:ind w:left="390"/>
        <w:rPr>
          <w:rFonts w:hint="eastAsia"/>
        </w:rPr>
      </w:pPr>
      <w:r>
        <w:rPr>
          <w:rFonts w:hint="eastAsia"/>
        </w:rPr>
        <w:t>问结果</w:t>
      </w:r>
    </w:p>
    <w:p w:rsidR="008E5117" w:rsidRDefault="008E5117" w:rsidP="008E5117">
      <w:pPr>
        <w:numPr>
          <w:ilvl w:val="0"/>
          <w:numId w:val="49"/>
        </w:numPr>
        <w:rPr>
          <w:rFonts w:hint="eastAsia"/>
        </w:rPr>
      </w:pPr>
      <w:r>
        <w:rPr>
          <w:rFonts w:hint="eastAsia"/>
        </w:rPr>
        <w:t>也是以个读结果题</w:t>
      </w:r>
    </w:p>
    <w:p w:rsidR="008E5117" w:rsidRDefault="008E5117" w:rsidP="008E5117">
      <w:pPr>
        <w:rPr>
          <w:rFonts w:hint="eastAsia"/>
        </w:rPr>
      </w:pPr>
      <w:r>
        <w:rPr>
          <w:rFonts w:hint="eastAsia"/>
        </w:rPr>
        <w:t>第二题</w:t>
      </w:r>
    </w:p>
    <w:p w:rsidR="008E5117" w:rsidRDefault="008E5117" w:rsidP="008E5117">
      <w:pPr>
        <w:numPr>
          <w:ilvl w:val="0"/>
          <w:numId w:val="50"/>
        </w:numPr>
        <w:rPr>
          <w:rFonts w:hint="eastAsia"/>
        </w:rPr>
      </w:pPr>
      <w:r>
        <w:rPr>
          <w:rFonts w:hint="eastAsia"/>
        </w:rPr>
        <w:t>int</w:t>
      </w:r>
      <w:r>
        <w:rPr>
          <w:rFonts w:hint="eastAsia"/>
        </w:rPr>
        <w:t>和</w:t>
      </w:r>
      <w:r>
        <w:rPr>
          <w:rFonts w:hint="eastAsia"/>
        </w:rPr>
        <w:t>intager</w:t>
      </w:r>
      <w:r>
        <w:rPr>
          <w:rFonts w:hint="eastAsia"/>
        </w:rPr>
        <w:t>区别</w:t>
      </w:r>
    </w:p>
    <w:p w:rsidR="008E5117" w:rsidRDefault="008E5117" w:rsidP="008E5117">
      <w:pPr>
        <w:numPr>
          <w:ilvl w:val="0"/>
          <w:numId w:val="50"/>
        </w:numPr>
        <w:rPr>
          <w:rFonts w:hint="eastAsia"/>
        </w:rPr>
      </w:pPr>
      <w:r>
        <w:rPr>
          <w:rFonts w:hint="eastAsia"/>
        </w:rPr>
        <w:t>string</w:t>
      </w:r>
      <w:r>
        <w:rPr>
          <w:rFonts w:hint="eastAsia"/>
        </w:rPr>
        <w:t>和</w:t>
      </w:r>
      <w:r>
        <w:rPr>
          <w:rFonts w:hint="eastAsia"/>
        </w:rPr>
        <w:t>stringB</w:t>
      </w:r>
      <w:r>
        <w:rPr>
          <w:rFonts w:hint="eastAsia"/>
        </w:rPr>
        <w:t>区别</w:t>
      </w:r>
    </w:p>
    <w:p w:rsidR="008E5117" w:rsidRDefault="008E5117" w:rsidP="008E5117">
      <w:pPr>
        <w:numPr>
          <w:ilvl w:val="0"/>
          <w:numId w:val="50"/>
        </w:numPr>
        <w:rPr>
          <w:rFonts w:hint="eastAsia"/>
        </w:rPr>
      </w:pPr>
      <w:r>
        <w:rPr>
          <w:rFonts w:hint="eastAsia"/>
        </w:rPr>
        <w:t>线程的实现方式有几种</w:t>
      </w:r>
      <w:r>
        <w:rPr>
          <w:rFonts w:hint="eastAsia"/>
        </w:rPr>
        <w:t xml:space="preserve"> </w:t>
      </w:r>
      <w:r>
        <w:rPr>
          <w:rFonts w:hint="eastAsia"/>
        </w:rPr>
        <w:t>分别是什么</w:t>
      </w:r>
      <w:r>
        <w:rPr>
          <w:rFonts w:hint="eastAsia"/>
        </w:rPr>
        <w:t xml:space="preserve"> STOP()</w:t>
      </w:r>
      <w:r>
        <w:rPr>
          <w:rFonts w:hint="eastAsia"/>
        </w:rPr>
        <w:t>和</w:t>
      </w:r>
      <w:r>
        <w:rPr>
          <w:rFonts w:hint="eastAsia"/>
        </w:rPr>
        <w:t>SUSPEND()</w:t>
      </w:r>
      <w:r>
        <w:rPr>
          <w:rFonts w:hint="eastAsia"/>
        </w:rPr>
        <w:t>为何不推荐</w:t>
      </w:r>
    </w:p>
    <w:p w:rsidR="008E5117" w:rsidRDefault="008E5117" w:rsidP="008E5117">
      <w:pPr>
        <w:numPr>
          <w:ilvl w:val="0"/>
          <w:numId w:val="50"/>
        </w:numPr>
        <w:rPr>
          <w:rFonts w:hint="eastAsia"/>
        </w:rPr>
      </w:pPr>
      <w:r>
        <w:rPr>
          <w:rFonts w:hint="eastAsia"/>
        </w:rPr>
        <w:t>XML</w:t>
      </w:r>
      <w:r>
        <w:rPr>
          <w:rFonts w:hint="eastAsia"/>
        </w:rPr>
        <w:t>几种技术的区别</w:t>
      </w:r>
    </w:p>
    <w:p w:rsidR="008E5117" w:rsidRDefault="008E5117" w:rsidP="008E5117">
      <w:pPr>
        <w:rPr>
          <w:rFonts w:hint="eastAsia"/>
        </w:rPr>
      </w:pPr>
      <w:r>
        <w:rPr>
          <w:rFonts w:hint="eastAsia"/>
        </w:rPr>
        <w:t>第三题就是数据库的有</w:t>
      </w:r>
      <w:r>
        <w:rPr>
          <w:rFonts w:hint="eastAsia"/>
        </w:rPr>
        <w:t>4</w:t>
      </w:r>
      <w:r>
        <w:rPr>
          <w:rFonts w:hint="eastAsia"/>
        </w:rPr>
        <w:t>到查询语句</w:t>
      </w:r>
      <w:r>
        <w:rPr>
          <w:rFonts w:hint="eastAsia"/>
        </w:rPr>
        <w:t xml:space="preserve"> </w:t>
      </w:r>
      <w:r>
        <w:rPr>
          <w:rFonts w:hint="eastAsia"/>
        </w:rPr>
        <w:t>和上次题基本一样</w:t>
      </w:r>
    </w:p>
    <w:p w:rsidR="008E5117" w:rsidRDefault="008E5117" w:rsidP="008E5117">
      <w:pPr>
        <w:rPr>
          <w:rFonts w:hint="eastAsia"/>
        </w:rPr>
      </w:pPr>
      <w:r>
        <w:rPr>
          <w:rFonts w:hint="eastAsia"/>
        </w:rPr>
        <w:t>第四题</w:t>
      </w:r>
      <w:r>
        <w:rPr>
          <w:rFonts w:hint="eastAsia"/>
        </w:rPr>
        <w:t xml:space="preserve"> </w:t>
      </w:r>
      <w:r>
        <w:rPr>
          <w:rFonts w:hint="eastAsia"/>
        </w:rPr>
        <w:t>是</w:t>
      </w:r>
      <w:r>
        <w:rPr>
          <w:rFonts w:hint="eastAsia"/>
        </w:rPr>
        <w:t xml:space="preserve"> </w:t>
      </w:r>
      <w:r>
        <w:rPr>
          <w:rFonts w:hint="eastAsia"/>
        </w:rPr>
        <w:t>英文翻译</w:t>
      </w:r>
      <w:r>
        <w:rPr>
          <w:rFonts w:hint="eastAsia"/>
        </w:rPr>
        <w:t xml:space="preserve"> </w:t>
      </w:r>
      <w:r>
        <w:rPr>
          <w:rFonts w:hint="eastAsia"/>
        </w:rPr>
        <w:t>一段英文翻译</w:t>
      </w:r>
      <w:r>
        <w:rPr>
          <w:rFonts w:hint="eastAsia"/>
        </w:rPr>
        <w:t xml:space="preserve"> </w:t>
      </w:r>
      <w:r>
        <w:rPr>
          <w:rFonts w:hint="eastAsia"/>
        </w:rPr>
        <w:t>不好翻译</w:t>
      </w:r>
    </w:p>
    <w:p w:rsidR="008E5117" w:rsidRDefault="008E5117" w:rsidP="008E511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E789C" w:rsidRDefault="003E789C"/>
    <w:sectPr w:rsidR="003E7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347" w:rsidRDefault="00BF4347">
      <w:r>
        <w:separator/>
      </w:r>
    </w:p>
  </w:endnote>
  <w:endnote w:type="continuationSeparator" w:id="0">
    <w:p w:rsidR="00BF4347" w:rsidRDefault="00BF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347" w:rsidRDefault="00BF4347">
      <w:r>
        <w:separator/>
      </w:r>
    </w:p>
  </w:footnote>
  <w:footnote w:type="continuationSeparator" w:id="0">
    <w:p w:rsidR="00BF4347" w:rsidRDefault="00BF4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5"/>
      <w:numFmt w:val="decimal"/>
      <w:suff w:val="nothing"/>
      <w:lvlText w:val="%1."/>
      <w:lvlJc w:val="left"/>
    </w:lvl>
  </w:abstractNum>
  <w:abstractNum w:abstractNumId="1" w15:restartNumberingAfterBreak="0">
    <w:nsid w:val="00000004"/>
    <w:multiLevelType w:val="singleLevel"/>
    <w:tmpl w:val="00000004"/>
    <w:lvl w:ilvl="0">
      <w:start w:val="1"/>
      <w:numFmt w:val="decimal"/>
      <w:suff w:val="nothing"/>
      <w:lvlText w:val="%1."/>
      <w:lvlJc w:val="left"/>
    </w:lvl>
  </w:abstractNum>
  <w:abstractNum w:abstractNumId="2" w15:restartNumberingAfterBreak="0">
    <w:nsid w:val="00000005"/>
    <w:multiLevelType w:val="singleLevel"/>
    <w:tmpl w:val="00000005"/>
    <w:lvl w:ilvl="0">
      <w:start w:val="1"/>
      <w:numFmt w:val="decimal"/>
      <w:suff w:val="nothing"/>
      <w:lvlText w:val="%1."/>
      <w:lvlJc w:val="left"/>
    </w:lvl>
  </w:abstractNum>
  <w:abstractNum w:abstractNumId="3" w15:restartNumberingAfterBreak="0">
    <w:nsid w:val="00000007"/>
    <w:multiLevelType w:val="singleLevel"/>
    <w:tmpl w:val="00000007"/>
    <w:lvl w:ilvl="0">
      <w:start w:val="1"/>
      <w:numFmt w:val="decimal"/>
      <w:suff w:val="nothing"/>
      <w:lvlText w:val="%1."/>
      <w:lvlJc w:val="left"/>
    </w:lvl>
  </w:abstractNum>
  <w:abstractNum w:abstractNumId="4" w15:restartNumberingAfterBreak="0">
    <w:nsid w:val="012C2AB4"/>
    <w:multiLevelType w:val="hybridMultilevel"/>
    <w:tmpl w:val="FE02525E"/>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4C351F7"/>
    <w:multiLevelType w:val="hybridMultilevel"/>
    <w:tmpl w:val="54940312"/>
    <w:lvl w:ilvl="0" w:tplc="B2A85C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7B96C84"/>
    <w:multiLevelType w:val="hybridMultilevel"/>
    <w:tmpl w:val="81ECAEE8"/>
    <w:lvl w:ilvl="0" w:tplc="73FC0D26">
      <w:start w:val="1"/>
      <w:numFmt w:val="decimal"/>
      <w:lvlText w:val="%1．"/>
      <w:lvlJc w:val="left"/>
      <w:pPr>
        <w:tabs>
          <w:tab w:val="num" w:pos="360"/>
        </w:tabs>
        <w:ind w:left="360" w:hanging="360"/>
      </w:pPr>
      <w:rPr>
        <w:rFonts w:ascii="Times New Roman"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83C160E"/>
    <w:multiLevelType w:val="hybridMultilevel"/>
    <w:tmpl w:val="98BCDDD6"/>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ACB4768"/>
    <w:multiLevelType w:val="hybridMultilevel"/>
    <w:tmpl w:val="34866F90"/>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C1E08FD"/>
    <w:multiLevelType w:val="hybridMultilevel"/>
    <w:tmpl w:val="2D126368"/>
    <w:lvl w:ilvl="0" w:tplc="47C01DD0">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CE31BC2"/>
    <w:multiLevelType w:val="hybridMultilevel"/>
    <w:tmpl w:val="594C41EA"/>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1D00F09"/>
    <w:multiLevelType w:val="hybridMultilevel"/>
    <w:tmpl w:val="BEA2C062"/>
    <w:lvl w:ilvl="0" w:tplc="EB8CE7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5D07F91"/>
    <w:multiLevelType w:val="hybridMultilevel"/>
    <w:tmpl w:val="232CCE04"/>
    <w:lvl w:ilvl="0" w:tplc="E8DE4C2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1A4D403E"/>
    <w:multiLevelType w:val="hybridMultilevel"/>
    <w:tmpl w:val="EA764B2A"/>
    <w:lvl w:ilvl="0" w:tplc="30BAD5E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A8B07B5"/>
    <w:multiLevelType w:val="hybridMultilevel"/>
    <w:tmpl w:val="45508F0A"/>
    <w:lvl w:ilvl="0" w:tplc="8FF41F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D8D5880"/>
    <w:multiLevelType w:val="hybridMultilevel"/>
    <w:tmpl w:val="4AFE76E0"/>
    <w:lvl w:ilvl="0" w:tplc="2112F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B0D46"/>
    <w:multiLevelType w:val="hybridMultilevel"/>
    <w:tmpl w:val="B762BC8E"/>
    <w:lvl w:ilvl="0" w:tplc="4C8632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0DB35C1"/>
    <w:multiLevelType w:val="hybridMultilevel"/>
    <w:tmpl w:val="EAE022BC"/>
    <w:lvl w:ilvl="0" w:tplc="53823B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1377E95"/>
    <w:multiLevelType w:val="hybridMultilevel"/>
    <w:tmpl w:val="BC9C6442"/>
    <w:lvl w:ilvl="0" w:tplc="332C9C74">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27763"/>
    <w:multiLevelType w:val="hybridMultilevel"/>
    <w:tmpl w:val="D9E82566"/>
    <w:lvl w:ilvl="0" w:tplc="73DE72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1292DCB"/>
    <w:multiLevelType w:val="hybridMultilevel"/>
    <w:tmpl w:val="0E1245FA"/>
    <w:lvl w:ilvl="0" w:tplc="323A66D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15:restartNumberingAfterBreak="0">
    <w:nsid w:val="328D0802"/>
    <w:multiLevelType w:val="hybridMultilevel"/>
    <w:tmpl w:val="BDEEC77A"/>
    <w:lvl w:ilvl="0" w:tplc="4B72AF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81F383F"/>
    <w:multiLevelType w:val="hybridMultilevel"/>
    <w:tmpl w:val="1EE48684"/>
    <w:lvl w:ilvl="0" w:tplc="ED3484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8DA41A5"/>
    <w:multiLevelType w:val="hybridMultilevel"/>
    <w:tmpl w:val="1B726D9C"/>
    <w:lvl w:ilvl="0" w:tplc="D7DCB31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4" w15:restartNumberingAfterBreak="0">
    <w:nsid w:val="39CB54A1"/>
    <w:multiLevelType w:val="hybridMultilevel"/>
    <w:tmpl w:val="B8E2698E"/>
    <w:lvl w:ilvl="0" w:tplc="BCC0A168">
      <w:start w:val="1"/>
      <w:numFmt w:val="upp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3E3C4A47"/>
    <w:multiLevelType w:val="hybridMultilevel"/>
    <w:tmpl w:val="A36E5AEC"/>
    <w:lvl w:ilvl="0" w:tplc="6F9291E0">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F9A3DE8"/>
    <w:multiLevelType w:val="hybridMultilevel"/>
    <w:tmpl w:val="4F0E2CCA"/>
    <w:lvl w:ilvl="0" w:tplc="818420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1355DD0"/>
    <w:multiLevelType w:val="hybridMultilevel"/>
    <w:tmpl w:val="10A8705C"/>
    <w:lvl w:ilvl="0" w:tplc="A09CFF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3666002"/>
    <w:multiLevelType w:val="hybridMultilevel"/>
    <w:tmpl w:val="A63857E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4E00222"/>
    <w:multiLevelType w:val="hybridMultilevel"/>
    <w:tmpl w:val="58E0F06C"/>
    <w:lvl w:ilvl="0" w:tplc="22FEC5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9FA509E"/>
    <w:multiLevelType w:val="hybridMultilevel"/>
    <w:tmpl w:val="E2E4061E"/>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AA01A87"/>
    <w:multiLevelType w:val="hybridMultilevel"/>
    <w:tmpl w:val="EE002042"/>
    <w:lvl w:ilvl="0" w:tplc="B108FC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0FC1F6B"/>
    <w:multiLevelType w:val="hybridMultilevel"/>
    <w:tmpl w:val="F30E0D6E"/>
    <w:lvl w:ilvl="0" w:tplc="071C2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3" w15:restartNumberingAfterBreak="0">
    <w:nsid w:val="558922B0"/>
    <w:multiLevelType w:val="hybridMultilevel"/>
    <w:tmpl w:val="170808B2"/>
    <w:lvl w:ilvl="0" w:tplc="089A4E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8370786"/>
    <w:multiLevelType w:val="hybridMultilevel"/>
    <w:tmpl w:val="A30EBD30"/>
    <w:lvl w:ilvl="0" w:tplc="95F0A7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9A60F79"/>
    <w:multiLevelType w:val="hybridMultilevel"/>
    <w:tmpl w:val="52AADD2A"/>
    <w:lvl w:ilvl="0" w:tplc="C80855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CBB3B93"/>
    <w:multiLevelType w:val="hybridMultilevel"/>
    <w:tmpl w:val="97647976"/>
    <w:lvl w:ilvl="0" w:tplc="9698BF3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7" w15:restartNumberingAfterBreak="0">
    <w:nsid w:val="622E4806"/>
    <w:multiLevelType w:val="hybridMultilevel"/>
    <w:tmpl w:val="EF2C33A0"/>
    <w:lvl w:ilvl="0" w:tplc="570A812C">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C36E49"/>
    <w:multiLevelType w:val="hybridMultilevel"/>
    <w:tmpl w:val="7D42CBE6"/>
    <w:lvl w:ilvl="0" w:tplc="CA9442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4FB4BB9"/>
    <w:multiLevelType w:val="hybridMultilevel"/>
    <w:tmpl w:val="560EF0D6"/>
    <w:lvl w:ilvl="0" w:tplc="34AAD9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552366A"/>
    <w:multiLevelType w:val="hybridMultilevel"/>
    <w:tmpl w:val="96745574"/>
    <w:lvl w:ilvl="0" w:tplc="B2166A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56F279F"/>
    <w:multiLevelType w:val="hybridMultilevel"/>
    <w:tmpl w:val="19321742"/>
    <w:lvl w:ilvl="0" w:tplc="7D8CD8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830355"/>
    <w:multiLevelType w:val="hybridMultilevel"/>
    <w:tmpl w:val="E44491CE"/>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C94487F"/>
    <w:multiLevelType w:val="hybridMultilevel"/>
    <w:tmpl w:val="D4BA959C"/>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D827146"/>
    <w:multiLevelType w:val="hybridMultilevel"/>
    <w:tmpl w:val="17962A52"/>
    <w:lvl w:ilvl="0" w:tplc="F7BA3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283C6B"/>
    <w:multiLevelType w:val="hybridMultilevel"/>
    <w:tmpl w:val="E098AC0A"/>
    <w:lvl w:ilvl="0" w:tplc="48ECF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084452B"/>
    <w:multiLevelType w:val="hybridMultilevel"/>
    <w:tmpl w:val="F93630D2"/>
    <w:lvl w:ilvl="0" w:tplc="37E263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24C10DB"/>
    <w:multiLevelType w:val="hybridMultilevel"/>
    <w:tmpl w:val="AFA01B40"/>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EAE2EBC"/>
    <w:multiLevelType w:val="hybridMultilevel"/>
    <w:tmpl w:val="F9C6AEB2"/>
    <w:lvl w:ilvl="0" w:tplc="D80CF14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9" w15:restartNumberingAfterBreak="0">
    <w:nsid w:val="7F941F9B"/>
    <w:multiLevelType w:val="hybridMultilevel"/>
    <w:tmpl w:val="2736BB08"/>
    <w:lvl w:ilvl="0" w:tplc="10A6EBB0">
      <w:start w:val="1"/>
      <w:numFmt w:val="decimal"/>
      <w:lvlText w:val="%1."/>
      <w:lvlJc w:val="left"/>
      <w:pPr>
        <w:tabs>
          <w:tab w:val="num" w:pos="240"/>
        </w:tabs>
        <w:ind w:left="240" w:hanging="2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1"/>
  </w:num>
  <w:num w:numId="2">
    <w:abstractNumId w:val="44"/>
  </w:num>
  <w:num w:numId="3">
    <w:abstractNumId w:val="45"/>
  </w:num>
  <w:num w:numId="4">
    <w:abstractNumId w:val="15"/>
  </w:num>
  <w:num w:numId="5">
    <w:abstractNumId w:val="6"/>
  </w:num>
  <w:num w:numId="6">
    <w:abstractNumId w:val="16"/>
  </w:num>
  <w:num w:numId="7">
    <w:abstractNumId w:val="10"/>
  </w:num>
  <w:num w:numId="8">
    <w:abstractNumId w:val="43"/>
  </w:num>
  <w:num w:numId="9">
    <w:abstractNumId w:val="7"/>
  </w:num>
  <w:num w:numId="10">
    <w:abstractNumId w:val="42"/>
  </w:num>
  <w:num w:numId="11">
    <w:abstractNumId w:val="4"/>
  </w:num>
  <w:num w:numId="12">
    <w:abstractNumId w:val="30"/>
  </w:num>
  <w:num w:numId="13">
    <w:abstractNumId w:val="8"/>
  </w:num>
  <w:num w:numId="14">
    <w:abstractNumId w:val="47"/>
  </w:num>
  <w:num w:numId="15">
    <w:abstractNumId w:val="49"/>
  </w:num>
  <w:num w:numId="16">
    <w:abstractNumId w:val="3"/>
  </w:num>
  <w:num w:numId="17">
    <w:abstractNumId w:val="0"/>
  </w:num>
  <w:num w:numId="18">
    <w:abstractNumId w:val="19"/>
  </w:num>
  <w:num w:numId="19">
    <w:abstractNumId w:val="38"/>
  </w:num>
  <w:num w:numId="20">
    <w:abstractNumId w:val="18"/>
  </w:num>
  <w:num w:numId="21">
    <w:abstractNumId w:val="28"/>
  </w:num>
  <w:num w:numId="22">
    <w:abstractNumId w:val="11"/>
  </w:num>
  <w:num w:numId="23">
    <w:abstractNumId w:val="31"/>
  </w:num>
  <w:num w:numId="24">
    <w:abstractNumId w:val="39"/>
  </w:num>
  <w:num w:numId="25">
    <w:abstractNumId w:val="26"/>
  </w:num>
  <w:num w:numId="26">
    <w:abstractNumId w:val="5"/>
  </w:num>
  <w:num w:numId="27">
    <w:abstractNumId w:val="14"/>
  </w:num>
  <w:num w:numId="28">
    <w:abstractNumId w:val="2"/>
  </w:num>
  <w:num w:numId="29">
    <w:abstractNumId w:val="35"/>
  </w:num>
  <w:num w:numId="30">
    <w:abstractNumId w:val="21"/>
  </w:num>
  <w:num w:numId="31">
    <w:abstractNumId w:val="20"/>
  </w:num>
  <w:num w:numId="32">
    <w:abstractNumId w:val="22"/>
  </w:num>
  <w:num w:numId="33">
    <w:abstractNumId w:val="17"/>
  </w:num>
  <w:num w:numId="34">
    <w:abstractNumId w:val="12"/>
  </w:num>
  <w:num w:numId="35">
    <w:abstractNumId w:val="48"/>
  </w:num>
  <w:num w:numId="36">
    <w:abstractNumId w:val="32"/>
  </w:num>
  <w:num w:numId="37">
    <w:abstractNumId w:val="23"/>
  </w:num>
  <w:num w:numId="38">
    <w:abstractNumId w:val="36"/>
  </w:num>
  <w:num w:numId="39">
    <w:abstractNumId w:val="24"/>
  </w:num>
  <w:num w:numId="40">
    <w:abstractNumId w:val="25"/>
  </w:num>
  <w:num w:numId="41">
    <w:abstractNumId w:val="33"/>
  </w:num>
  <w:num w:numId="42">
    <w:abstractNumId w:val="1"/>
  </w:num>
  <w:num w:numId="43">
    <w:abstractNumId w:val="34"/>
  </w:num>
  <w:num w:numId="44">
    <w:abstractNumId w:val="27"/>
  </w:num>
  <w:num w:numId="45">
    <w:abstractNumId w:val="40"/>
  </w:num>
  <w:num w:numId="46">
    <w:abstractNumId w:val="13"/>
  </w:num>
  <w:num w:numId="47">
    <w:abstractNumId w:val="9"/>
  </w:num>
  <w:num w:numId="48">
    <w:abstractNumId w:val="46"/>
  </w:num>
  <w:num w:numId="49">
    <w:abstractNumId w:val="37"/>
  </w:num>
  <w:num w:numId="5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17"/>
    <w:rsid w:val="000F77BD"/>
    <w:rsid w:val="002616EB"/>
    <w:rsid w:val="003172AE"/>
    <w:rsid w:val="003E789C"/>
    <w:rsid w:val="005C52AA"/>
    <w:rsid w:val="0063400A"/>
    <w:rsid w:val="006F2B91"/>
    <w:rsid w:val="00706FC7"/>
    <w:rsid w:val="00720C95"/>
    <w:rsid w:val="00787A5C"/>
    <w:rsid w:val="00836191"/>
    <w:rsid w:val="00865601"/>
    <w:rsid w:val="008A10A4"/>
    <w:rsid w:val="008E5117"/>
    <w:rsid w:val="00911E1E"/>
    <w:rsid w:val="00B15190"/>
    <w:rsid w:val="00B169F6"/>
    <w:rsid w:val="00B272B2"/>
    <w:rsid w:val="00BA441A"/>
    <w:rsid w:val="00BE41A5"/>
    <w:rsid w:val="00BF4347"/>
    <w:rsid w:val="00C03E43"/>
    <w:rsid w:val="00C87A4C"/>
    <w:rsid w:val="00D9066D"/>
    <w:rsid w:val="00DF1E88"/>
    <w:rsid w:val="00E172FE"/>
    <w:rsid w:val="00E366F1"/>
    <w:rsid w:val="00E97F31"/>
    <w:rsid w:val="00F07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06A5305-F86F-4303-B9B2-6AB44B55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E511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qFormat/>
    <w:rsid w:val="008E5117"/>
    <w:pPr>
      <w:keepNext/>
      <w:keepLines/>
      <w:spacing w:before="260" w:after="260" w:line="416" w:lineRule="auto"/>
      <w:outlineLvl w:val="1"/>
    </w:pPr>
    <w:rPr>
      <w:rFonts w:ascii="Cambria" w:hAnsi="Cambria"/>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unhideWhenUsed/>
    <w:rsid w:val="008E5117"/>
    <w:rPr>
      <w:color w:val="0000FF"/>
      <w:u w:val="single"/>
    </w:rPr>
  </w:style>
  <w:style w:type="paragraph" w:styleId="a4">
    <w:name w:val="Normal (Web)"/>
    <w:basedOn w:val="a"/>
    <w:unhideWhenUsed/>
    <w:rsid w:val="008E5117"/>
    <w:pPr>
      <w:widowControl/>
      <w:spacing w:before="100" w:beforeAutospacing="1" w:after="100" w:afterAutospacing="1"/>
      <w:jc w:val="left"/>
    </w:pPr>
    <w:rPr>
      <w:rFonts w:ascii="宋体" w:hAnsi="宋体" w:cs="宋体"/>
      <w:kern w:val="0"/>
      <w:sz w:val="24"/>
    </w:rPr>
  </w:style>
  <w:style w:type="character" w:styleId="HTML">
    <w:name w:val="HTML Code"/>
    <w:rsid w:val="008E5117"/>
    <w:rPr>
      <w:rFonts w:ascii="黑体" w:eastAsia="黑体" w:hAnsi="Courier New" w:cs="Courier New"/>
      <w:sz w:val="20"/>
      <w:szCs w:val="20"/>
    </w:rPr>
  </w:style>
  <w:style w:type="paragraph" w:styleId="a5">
    <w:name w:val="header"/>
    <w:basedOn w:val="a"/>
    <w:rsid w:val="008E5117"/>
    <w:pPr>
      <w:pBdr>
        <w:bottom w:val="single" w:sz="6" w:space="1" w:color="auto"/>
      </w:pBdr>
      <w:tabs>
        <w:tab w:val="center" w:pos="4153"/>
        <w:tab w:val="right" w:pos="8306"/>
      </w:tabs>
      <w:snapToGrid w:val="0"/>
      <w:jc w:val="center"/>
    </w:pPr>
    <w:rPr>
      <w:sz w:val="18"/>
      <w:szCs w:val="18"/>
    </w:rPr>
  </w:style>
  <w:style w:type="paragraph" w:styleId="a6">
    <w:name w:val="footer"/>
    <w:basedOn w:val="a"/>
    <w:rsid w:val="008E5117"/>
    <w:pPr>
      <w:tabs>
        <w:tab w:val="center" w:pos="4153"/>
        <w:tab w:val="right" w:pos="8306"/>
      </w:tabs>
      <w:snapToGrid w:val="0"/>
      <w:jc w:val="left"/>
    </w:pPr>
    <w:rPr>
      <w:sz w:val="18"/>
      <w:szCs w:val="18"/>
    </w:rPr>
  </w:style>
  <w:style w:type="paragraph" w:styleId="a7">
    <w:name w:val="Body Text Indent"/>
    <w:basedOn w:val="a"/>
    <w:rsid w:val="008E5117"/>
    <w:pPr>
      <w:ind w:left="422" w:hangingChars="200" w:hanging="422"/>
    </w:pPr>
    <w:rPr>
      <w:b/>
      <w:bCs/>
    </w:rPr>
  </w:style>
  <w:style w:type="paragraph" w:customStyle="1" w:styleId="a8">
    <w:name w:val="样式 日常 + (中文) 宋体"/>
    <w:basedOn w:val="a"/>
    <w:rsid w:val="008E5117"/>
    <w:rPr>
      <w:rFonts w:ascii="Comic Sans MS" w:eastAsia="Comic Sans MS" w:hAnsi="Comic Sans MS"/>
      <w:sz w:val="24"/>
    </w:rPr>
  </w:style>
  <w:style w:type="paragraph" w:customStyle="1" w:styleId="DHCC2">
    <w:name w:val="样式 DHCC 公司正文首行缩进:  2 字符"/>
    <w:basedOn w:val="a"/>
    <w:rsid w:val="008E5117"/>
    <w:rPr>
      <w:rFonts w:cs="宋体"/>
      <w:szCs w:val="20"/>
    </w:rPr>
  </w:style>
  <w:style w:type="character" w:styleId="a9">
    <w:name w:val="Strong"/>
    <w:qFormat/>
    <w:rsid w:val="008E5117"/>
    <w:rPr>
      <w:b/>
      <w:bCs/>
    </w:rPr>
  </w:style>
  <w:style w:type="paragraph" w:styleId="aa">
    <w:name w:val="Title"/>
    <w:basedOn w:val="a"/>
    <w:qFormat/>
    <w:rsid w:val="008E5117"/>
    <w:pPr>
      <w:spacing w:before="240" w:after="60"/>
      <w:jc w:val="center"/>
      <w:outlineLvl w:val="0"/>
    </w:pPr>
    <w:rPr>
      <w:rFonts w:ascii="Arial" w:hAnsi="Arial" w:cs="Arial"/>
      <w:b/>
      <w:bCs/>
      <w:sz w:val="32"/>
      <w:szCs w:val="32"/>
    </w:rPr>
  </w:style>
  <w:style w:type="table" w:styleId="ab">
    <w:name w:val="Table Grid"/>
    <w:basedOn w:val="a1"/>
    <w:rsid w:val="008E511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ag">
    <w:name w:val="t_tag"/>
    <w:basedOn w:val="a0"/>
    <w:rsid w:val="008E5117"/>
  </w:style>
  <w:style w:type="paragraph" w:styleId="HTML0">
    <w:name w:val="HTML Preformatted"/>
    <w:basedOn w:val="a"/>
    <w:rsid w:val="008E5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apple-style-span">
    <w:name w:val="apple-style-span"/>
    <w:basedOn w:val="a0"/>
    <w:rsid w:val="008E5117"/>
  </w:style>
  <w:style w:type="character" w:styleId="ac">
    <w:name w:val="Emphasis"/>
    <w:qFormat/>
    <w:rsid w:val="008E51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cofortune.com.cn/" TargetMode="External"/><Relationship Id="rId18" Type="http://schemas.openxmlformats.org/officeDocument/2006/relationships/hyperlink" Target="http://imgsrc.baidu.com/baike/pic/item/9319cf09e47fa691d1581b91.jpg" TargetMode="External"/><Relationship Id="rId26" Type="http://schemas.openxmlformats.org/officeDocument/2006/relationships/hyperlink" Target="http://hi.baidu.com/it_hawk/blog/item/d053ab346830783e5ab5f54e.html" TargetMode="External"/><Relationship Id="rId39" Type="http://schemas.openxmlformats.org/officeDocument/2006/relationships/hyperlink" Target="http://www.itisedu.com/phrase/200603051002565.html" TargetMode="External"/><Relationship Id="rId21" Type="http://schemas.openxmlformats.org/officeDocument/2006/relationships/hyperlink" Target="http://baike.baidu.com/view/19016.htm#2" TargetMode="External"/><Relationship Id="rId34" Type="http://schemas.openxmlformats.org/officeDocument/2006/relationships/hyperlink" Target="http://www.itisedu.com/phrase/200604232224305.html" TargetMode="External"/><Relationship Id="rId42" Type="http://schemas.openxmlformats.org/officeDocument/2006/relationships/hyperlink" Target="http://www.itisedu.com/phrase/200604240956125.html" TargetMode="External"/><Relationship Id="rId47" Type="http://schemas.openxmlformats.org/officeDocument/2006/relationships/theme" Target="theme/theme1.xml"/><Relationship Id="rId7" Type="http://schemas.openxmlformats.org/officeDocument/2006/relationships/hyperlink" Target="http://xionglei.yo2.cn/articles/tag/%E7%9D%A1%E7%9C%A0"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www.itisedu.com/phrase/20060424095612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yesky.com/key/1551/261551.html" TargetMode="External"/><Relationship Id="rId32" Type="http://schemas.openxmlformats.org/officeDocument/2006/relationships/hyperlink" Target="http://www.itisedu.com/phrase/200604241328115.html" TargetMode="External"/><Relationship Id="rId37" Type="http://schemas.openxmlformats.org/officeDocument/2006/relationships/hyperlink" Target="http://www.itisedu.com/phrase/200603302222545.html" TargetMode="External"/><Relationship Id="rId40" Type="http://schemas.openxmlformats.org/officeDocument/2006/relationships/hyperlink" Target="http://www.itisedu.com/phrase/200603101726185.html" TargetMode="External"/><Relationship Id="rId45" Type="http://schemas.openxmlformats.org/officeDocument/2006/relationships/hyperlink" Target="http://corp.mainone.com/" TargetMode="External"/><Relationship Id="rId5" Type="http://schemas.openxmlformats.org/officeDocument/2006/relationships/footnotes" Target="footnotes.xml"/><Relationship Id="rId15" Type="http://schemas.openxmlformats.org/officeDocument/2006/relationships/hyperlink" Target="http://zhidao.baidu.com/question/55024808.html?fr=qrl&amp;fr2=query;" TargetMode="External"/><Relationship Id="rId23" Type="http://schemas.openxmlformats.org/officeDocument/2006/relationships/hyperlink" Target="http://www.cnitblog.com/youyou/archive/2007/09/07/33132.html" TargetMode="External"/><Relationship Id="rId28" Type="http://schemas.openxmlformats.org/officeDocument/2006/relationships/hyperlink" Target="http://www.itisedu.com/phrase/200604240958155.html" TargetMode="External"/><Relationship Id="rId36" Type="http://schemas.openxmlformats.org/officeDocument/2006/relationships/hyperlink" Target="http://www.itisedu.com/phrase/200602281725525.html" TargetMode="External"/><Relationship Id="rId10" Type="http://schemas.openxmlformats.org/officeDocument/2006/relationships/image" Target="media/image1.png"/><Relationship Id="rId19" Type="http://schemas.openxmlformats.org/officeDocument/2006/relationships/hyperlink" Target="http://baike.baidu.com/edit/id=19016&amp;dl=2" TargetMode="External"/><Relationship Id="rId31" Type="http://schemas.openxmlformats.org/officeDocument/2006/relationships/hyperlink" Target="http://www.itisedu.com/phrase/200603021438435.html" TargetMode="External"/><Relationship Id="rId44" Type="http://schemas.openxmlformats.org/officeDocument/2006/relationships/hyperlink" Target="http://www.lingtek.com" TargetMode="External"/><Relationship Id="rId4" Type="http://schemas.openxmlformats.org/officeDocument/2006/relationships/webSettings" Target="webSettings.xml"/><Relationship Id="rId9" Type="http://schemas.openxmlformats.org/officeDocument/2006/relationships/hyperlink" Target="http://dev.21tx.com/java/jsp/" TargetMode="External"/><Relationship Id="rId14" Type="http://schemas.openxmlformats.org/officeDocument/2006/relationships/hyperlink" Target="http://zhidao.baidu.com/question/28435209.html;" TargetMode="External"/><Relationship Id="rId22" Type="http://schemas.openxmlformats.org/officeDocument/2006/relationships/hyperlink" Target="http://hi.baidu.com/xinhuijun/blog/item/af6081187e0aabb54aedbc8f.html" TargetMode="External"/><Relationship Id="rId27" Type="http://schemas.openxmlformats.org/officeDocument/2006/relationships/hyperlink" Target="http://www.itisedu.com/phrase/200603050951565.html" TargetMode="External"/><Relationship Id="rId30" Type="http://schemas.openxmlformats.org/officeDocument/2006/relationships/hyperlink" Target="http://www.itisedu.com/phrase/200604240957495.html" TargetMode="External"/><Relationship Id="rId35" Type="http://schemas.openxmlformats.org/officeDocument/2006/relationships/hyperlink" Target="http://www.itisedu.com/phrase/200603090845215.html" TargetMode="External"/><Relationship Id="rId43" Type="http://schemas.openxmlformats.org/officeDocument/2006/relationships/hyperlink" Target="http://www.lingtek.com" TargetMode="External"/><Relationship Id="rId8" Type="http://schemas.openxmlformats.org/officeDocument/2006/relationships/hyperlink" Target="http://dev.21tx.com/java/jsp/" TargetMode="External"/><Relationship Id="rId3" Type="http://schemas.openxmlformats.org/officeDocument/2006/relationships/settings" Target="settings.xml"/><Relationship Id="rId12" Type="http://schemas.openxmlformats.org/officeDocument/2006/relationships/hyperlink" Target="http://www.topgis.com.cn" TargetMode="External"/><Relationship Id="rId17" Type="http://schemas.openxmlformats.org/officeDocument/2006/relationships/hyperlink" Target="http://baike.baidu.com/view/254413.htm" TargetMode="External"/><Relationship Id="rId25" Type="http://schemas.openxmlformats.org/officeDocument/2006/relationships/hyperlink" Target="http://www.yesky.com/key/3226/13226.html" TargetMode="External"/><Relationship Id="rId33" Type="http://schemas.openxmlformats.org/officeDocument/2006/relationships/hyperlink" Target="http://www.itisedu.com/phrase/200602281649395.html" TargetMode="External"/><Relationship Id="rId38" Type="http://schemas.openxmlformats.org/officeDocument/2006/relationships/hyperlink" Target="http://www.itisedu.com/phrase/200603090857555.html" TargetMode="External"/><Relationship Id="rId46" Type="http://schemas.openxmlformats.org/officeDocument/2006/relationships/fontTable" Target="fontTable.xml"/><Relationship Id="rId20" Type="http://schemas.openxmlformats.org/officeDocument/2006/relationships/hyperlink" Target="http://baike.baidu.com/edit/id=19016&amp;dl=5" TargetMode="External"/><Relationship Id="rId41" Type="http://schemas.openxmlformats.org/officeDocument/2006/relationships/hyperlink" Target="http://www.itisedu.com/phrase/2006042312365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99</Pages>
  <Words>17085</Words>
  <Characters>97388</Characters>
  <Application>Microsoft Office Word</Application>
  <DocSecurity>0</DocSecurity>
  <Lines>811</Lines>
  <Paragraphs>228</Paragraphs>
  <ScaleCrop>false</ScaleCrop>
  <Company>xiaoxin</Company>
  <LinksUpToDate>false</LinksUpToDate>
  <CharactersWithSpaces>114245</CharactersWithSpaces>
  <SharedDoc>false</SharedDoc>
  <HLinks>
    <vt:vector size="216" baseType="variant">
      <vt:variant>
        <vt:i4>1769494</vt:i4>
      </vt:variant>
      <vt:variant>
        <vt:i4>114</vt:i4>
      </vt:variant>
      <vt:variant>
        <vt:i4>0</vt:i4>
      </vt:variant>
      <vt:variant>
        <vt:i4>5</vt:i4>
      </vt:variant>
      <vt:variant>
        <vt:lpwstr>http://corp.mainone.com/</vt:lpwstr>
      </vt:variant>
      <vt:variant>
        <vt:lpwstr/>
      </vt:variant>
      <vt:variant>
        <vt:i4>3670138</vt:i4>
      </vt:variant>
      <vt:variant>
        <vt:i4>111</vt:i4>
      </vt:variant>
      <vt:variant>
        <vt:i4>0</vt:i4>
      </vt:variant>
      <vt:variant>
        <vt:i4>5</vt:i4>
      </vt:variant>
      <vt:variant>
        <vt:lpwstr>http://www.lingtek.com/</vt:lpwstr>
      </vt:variant>
      <vt:variant>
        <vt:lpwstr/>
      </vt:variant>
      <vt:variant>
        <vt:i4>3670138</vt:i4>
      </vt:variant>
      <vt:variant>
        <vt:i4>108</vt:i4>
      </vt:variant>
      <vt:variant>
        <vt:i4>0</vt:i4>
      </vt:variant>
      <vt:variant>
        <vt:i4>5</vt:i4>
      </vt:variant>
      <vt:variant>
        <vt:lpwstr>http://www.lingtek.com/</vt:lpwstr>
      </vt:variant>
      <vt:variant>
        <vt:lpwstr/>
      </vt:variant>
      <vt:variant>
        <vt:i4>6684725</vt:i4>
      </vt:variant>
      <vt:variant>
        <vt:i4>105</vt:i4>
      </vt:variant>
      <vt:variant>
        <vt:i4>0</vt:i4>
      </vt:variant>
      <vt:variant>
        <vt:i4>5</vt:i4>
      </vt:variant>
      <vt:variant>
        <vt:lpwstr>http://www.itisedu.com/phrase/200604240956125.html</vt:lpwstr>
      </vt:variant>
      <vt:variant>
        <vt:lpwstr/>
      </vt:variant>
      <vt:variant>
        <vt:i4>6291510</vt:i4>
      </vt:variant>
      <vt:variant>
        <vt:i4>102</vt:i4>
      </vt:variant>
      <vt:variant>
        <vt:i4>0</vt:i4>
      </vt:variant>
      <vt:variant>
        <vt:i4>5</vt:i4>
      </vt:variant>
      <vt:variant>
        <vt:lpwstr>http://www.itisedu.com/phrase/200604231236585.html</vt:lpwstr>
      </vt:variant>
      <vt:variant>
        <vt:lpwstr/>
      </vt:variant>
      <vt:variant>
        <vt:i4>6357040</vt:i4>
      </vt:variant>
      <vt:variant>
        <vt:i4>99</vt:i4>
      </vt:variant>
      <vt:variant>
        <vt:i4>0</vt:i4>
      </vt:variant>
      <vt:variant>
        <vt:i4>5</vt:i4>
      </vt:variant>
      <vt:variant>
        <vt:lpwstr>http://www.itisedu.com/phrase/200603101726185.html</vt:lpwstr>
      </vt:variant>
      <vt:variant>
        <vt:lpwstr/>
      </vt:variant>
      <vt:variant>
        <vt:i4>6881335</vt:i4>
      </vt:variant>
      <vt:variant>
        <vt:i4>96</vt:i4>
      </vt:variant>
      <vt:variant>
        <vt:i4>0</vt:i4>
      </vt:variant>
      <vt:variant>
        <vt:i4>5</vt:i4>
      </vt:variant>
      <vt:variant>
        <vt:lpwstr>http://www.itisedu.com/phrase/200603051002565.html</vt:lpwstr>
      </vt:variant>
      <vt:variant>
        <vt:lpwstr/>
      </vt:variant>
      <vt:variant>
        <vt:i4>7012403</vt:i4>
      </vt:variant>
      <vt:variant>
        <vt:i4>93</vt:i4>
      </vt:variant>
      <vt:variant>
        <vt:i4>0</vt:i4>
      </vt:variant>
      <vt:variant>
        <vt:i4>5</vt:i4>
      </vt:variant>
      <vt:variant>
        <vt:lpwstr>http://www.itisedu.com/phrase/200603090857555.html</vt:lpwstr>
      </vt:variant>
      <vt:variant>
        <vt:lpwstr/>
      </vt:variant>
      <vt:variant>
        <vt:i4>7077941</vt:i4>
      </vt:variant>
      <vt:variant>
        <vt:i4>90</vt:i4>
      </vt:variant>
      <vt:variant>
        <vt:i4>0</vt:i4>
      </vt:variant>
      <vt:variant>
        <vt:i4>5</vt:i4>
      </vt:variant>
      <vt:variant>
        <vt:lpwstr>http://www.itisedu.com/phrase/200603302222545.html</vt:lpwstr>
      </vt:variant>
      <vt:variant>
        <vt:lpwstr/>
      </vt:variant>
      <vt:variant>
        <vt:i4>6357047</vt:i4>
      </vt:variant>
      <vt:variant>
        <vt:i4>87</vt:i4>
      </vt:variant>
      <vt:variant>
        <vt:i4>0</vt:i4>
      </vt:variant>
      <vt:variant>
        <vt:i4>5</vt:i4>
      </vt:variant>
      <vt:variant>
        <vt:lpwstr>http://www.itisedu.com/phrase/200602281725525.html</vt:lpwstr>
      </vt:variant>
      <vt:variant>
        <vt:lpwstr/>
      </vt:variant>
      <vt:variant>
        <vt:i4>7143477</vt:i4>
      </vt:variant>
      <vt:variant>
        <vt:i4>84</vt:i4>
      </vt:variant>
      <vt:variant>
        <vt:i4>0</vt:i4>
      </vt:variant>
      <vt:variant>
        <vt:i4>5</vt:i4>
      </vt:variant>
      <vt:variant>
        <vt:lpwstr>http://www.itisedu.com/phrase/200603090845215.html</vt:lpwstr>
      </vt:variant>
      <vt:variant>
        <vt:lpwstr/>
      </vt:variant>
      <vt:variant>
        <vt:i4>6946866</vt:i4>
      </vt:variant>
      <vt:variant>
        <vt:i4>81</vt:i4>
      </vt:variant>
      <vt:variant>
        <vt:i4>0</vt:i4>
      </vt:variant>
      <vt:variant>
        <vt:i4>5</vt:i4>
      </vt:variant>
      <vt:variant>
        <vt:lpwstr>http://www.itisedu.com/phrase/200604232224305.html</vt:lpwstr>
      </vt:variant>
      <vt:variant>
        <vt:lpwstr/>
      </vt:variant>
      <vt:variant>
        <vt:i4>6750263</vt:i4>
      </vt:variant>
      <vt:variant>
        <vt:i4>78</vt:i4>
      </vt:variant>
      <vt:variant>
        <vt:i4>0</vt:i4>
      </vt:variant>
      <vt:variant>
        <vt:i4>5</vt:i4>
      </vt:variant>
      <vt:variant>
        <vt:lpwstr>http://www.itisedu.com/phrase/200602281649395.html</vt:lpwstr>
      </vt:variant>
      <vt:variant>
        <vt:lpwstr/>
      </vt:variant>
      <vt:variant>
        <vt:i4>6357043</vt:i4>
      </vt:variant>
      <vt:variant>
        <vt:i4>75</vt:i4>
      </vt:variant>
      <vt:variant>
        <vt:i4>0</vt:i4>
      </vt:variant>
      <vt:variant>
        <vt:i4>5</vt:i4>
      </vt:variant>
      <vt:variant>
        <vt:lpwstr>http://www.itisedu.com/phrase/200604241328115.html</vt:lpwstr>
      </vt:variant>
      <vt:variant>
        <vt:lpwstr/>
      </vt:variant>
      <vt:variant>
        <vt:i4>6619189</vt:i4>
      </vt:variant>
      <vt:variant>
        <vt:i4>72</vt:i4>
      </vt:variant>
      <vt:variant>
        <vt:i4>0</vt:i4>
      </vt:variant>
      <vt:variant>
        <vt:i4>5</vt:i4>
      </vt:variant>
      <vt:variant>
        <vt:lpwstr>http://www.itisedu.com/phrase/200603021438435.html</vt:lpwstr>
      </vt:variant>
      <vt:variant>
        <vt:lpwstr/>
      </vt:variant>
      <vt:variant>
        <vt:i4>7077936</vt:i4>
      </vt:variant>
      <vt:variant>
        <vt:i4>69</vt:i4>
      </vt:variant>
      <vt:variant>
        <vt:i4>0</vt:i4>
      </vt:variant>
      <vt:variant>
        <vt:i4>5</vt:i4>
      </vt:variant>
      <vt:variant>
        <vt:lpwstr>http://www.itisedu.com/phrase/200604240957495.html</vt:lpwstr>
      </vt:variant>
      <vt:variant>
        <vt:lpwstr/>
      </vt:variant>
      <vt:variant>
        <vt:i4>6684725</vt:i4>
      </vt:variant>
      <vt:variant>
        <vt:i4>66</vt:i4>
      </vt:variant>
      <vt:variant>
        <vt:i4>0</vt:i4>
      </vt:variant>
      <vt:variant>
        <vt:i4>5</vt:i4>
      </vt:variant>
      <vt:variant>
        <vt:lpwstr>http://www.itisedu.com/phrase/200604240956125.html</vt:lpwstr>
      </vt:variant>
      <vt:variant>
        <vt:lpwstr/>
      </vt:variant>
      <vt:variant>
        <vt:i4>7274549</vt:i4>
      </vt:variant>
      <vt:variant>
        <vt:i4>63</vt:i4>
      </vt:variant>
      <vt:variant>
        <vt:i4>0</vt:i4>
      </vt:variant>
      <vt:variant>
        <vt:i4>5</vt:i4>
      </vt:variant>
      <vt:variant>
        <vt:lpwstr>http://www.itisedu.com/phrase/200604240958155.html</vt:lpwstr>
      </vt:variant>
      <vt:variant>
        <vt:lpwstr/>
      </vt:variant>
      <vt:variant>
        <vt:i4>6488115</vt:i4>
      </vt:variant>
      <vt:variant>
        <vt:i4>60</vt:i4>
      </vt:variant>
      <vt:variant>
        <vt:i4>0</vt:i4>
      </vt:variant>
      <vt:variant>
        <vt:i4>5</vt:i4>
      </vt:variant>
      <vt:variant>
        <vt:lpwstr>http://www.itisedu.com/phrase/200603050951565.html</vt:lpwstr>
      </vt:variant>
      <vt:variant>
        <vt:lpwstr/>
      </vt:variant>
      <vt:variant>
        <vt:i4>7012426</vt:i4>
      </vt:variant>
      <vt:variant>
        <vt:i4>57</vt:i4>
      </vt:variant>
      <vt:variant>
        <vt:i4>0</vt:i4>
      </vt:variant>
      <vt:variant>
        <vt:i4>5</vt:i4>
      </vt:variant>
      <vt:variant>
        <vt:lpwstr>http://hi.baidu.com/it_hawk/blog/item/d053ab346830783e5ab5f54e.html</vt:lpwstr>
      </vt:variant>
      <vt:variant>
        <vt:lpwstr/>
      </vt:variant>
      <vt:variant>
        <vt:i4>6094926</vt:i4>
      </vt:variant>
      <vt:variant>
        <vt:i4>54</vt:i4>
      </vt:variant>
      <vt:variant>
        <vt:i4>0</vt:i4>
      </vt:variant>
      <vt:variant>
        <vt:i4>5</vt:i4>
      </vt:variant>
      <vt:variant>
        <vt:lpwstr>http://www.yesky.com/key/3226/13226.html</vt:lpwstr>
      </vt:variant>
      <vt:variant>
        <vt:lpwstr/>
      </vt:variant>
      <vt:variant>
        <vt:i4>5767186</vt:i4>
      </vt:variant>
      <vt:variant>
        <vt:i4>51</vt:i4>
      </vt:variant>
      <vt:variant>
        <vt:i4>0</vt:i4>
      </vt:variant>
      <vt:variant>
        <vt:i4>5</vt:i4>
      </vt:variant>
      <vt:variant>
        <vt:lpwstr>http://www.yesky.com/key/1551/261551.html</vt:lpwstr>
      </vt:variant>
      <vt:variant>
        <vt:lpwstr/>
      </vt:variant>
      <vt:variant>
        <vt:i4>1179738</vt:i4>
      </vt:variant>
      <vt:variant>
        <vt:i4>48</vt:i4>
      </vt:variant>
      <vt:variant>
        <vt:i4>0</vt:i4>
      </vt:variant>
      <vt:variant>
        <vt:i4>5</vt:i4>
      </vt:variant>
      <vt:variant>
        <vt:lpwstr>http://www.cnitblog.com/youyou/archive/2007/09/07/33132.html</vt:lpwstr>
      </vt:variant>
      <vt:variant>
        <vt:lpwstr/>
      </vt:variant>
      <vt:variant>
        <vt:i4>1376327</vt:i4>
      </vt:variant>
      <vt:variant>
        <vt:i4>45</vt:i4>
      </vt:variant>
      <vt:variant>
        <vt:i4>0</vt:i4>
      </vt:variant>
      <vt:variant>
        <vt:i4>5</vt:i4>
      </vt:variant>
      <vt:variant>
        <vt:lpwstr>http://hi.baidu.com/xinhuijun/blog/item/af6081187e0aabb54aedbc8f.html</vt:lpwstr>
      </vt:variant>
      <vt:variant>
        <vt:lpwstr/>
      </vt:variant>
      <vt:variant>
        <vt:i4>5963829</vt:i4>
      </vt:variant>
      <vt:variant>
        <vt:i4>42</vt:i4>
      </vt:variant>
      <vt:variant>
        <vt:i4>0</vt:i4>
      </vt:variant>
      <vt:variant>
        <vt:i4>5</vt:i4>
      </vt:variant>
      <vt:variant>
        <vt:lpwstr>http://baike.baidu.com/view/19016.htm</vt:lpwstr>
      </vt:variant>
      <vt:variant>
        <vt:lpwstr>2</vt:lpwstr>
      </vt:variant>
      <vt:variant>
        <vt:i4>1835072</vt:i4>
      </vt:variant>
      <vt:variant>
        <vt:i4>39</vt:i4>
      </vt:variant>
      <vt:variant>
        <vt:i4>0</vt:i4>
      </vt:variant>
      <vt:variant>
        <vt:i4>5</vt:i4>
      </vt:variant>
      <vt:variant>
        <vt:lpwstr>http://baike.baidu.com/edit/id=19016&amp;dl=5</vt:lpwstr>
      </vt:variant>
      <vt:variant>
        <vt:lpwstr/>
      </vt:variant>
      <vt:variant>
        <vt:i4>1835072</vt:i4>
      </vt:variant>
      <vt:variant>
        <vt:i4>36</vt:i4>
      </vt:variant>
      <vt:variant>
        <vt:i4>0</vt:i4>
      </vt:variant>
      <vt:variant>
        <vt:i4>5</vt:i4>
      </vt:variant>
      <vt:variant>
        <vt:lpwstr>http://baike.baidu.com/edit/id=19016&amp;dl=2</vt:lpwstr>
      </vt:variant>
      <vt:variant>
        <vt:lpwstr/>
      </vt:variant>
      <vt:variant>
        <vt:i4>4063338</vt:i4>
      </vt:variant>
      <vt:variant>
        <vt:i4>33</vt:i4>
      </vt:variant>
      <vt:variant>
        <vt:i4>0</vt:i4>
      </vt:variant>
      <vt:variant>
        <vt:i4>5</vt:i4>
      </vt:variant>
      <vt:variant>
        <vt:lpwstr>http://imgsrc.baidu.com/baike/pic/item/9319cf09e47fa691d1581b91.jpg</vt:lpwstr>
      </vt:variant>
      <vt:variant>
        <vt:lpwstr/>
      </vt:variant>
      <vt:variant>
        <vt:i4>4063285</vt:i4>
      </vt:variant>
      <vt:variant>
        <vt:i4>30</vt:i4>
      </vt:variant>
      <vt:variant>
        <vt:i4>0</vt:i4>
      </vt:variant>
      <vt:variant>
        <vt:i4>5</vt:i4>
      </vt:variant>
      <vt:variant>
        <vt:lpwstr>http://baike.baidu.com/view/254413.htm</vt:lpwstr>
      </vt:variant>
      <vt:variant>
        <vt:lpwstr/>
      </vt:variant>
      <vt:variant>
        <vt:i4>5636177</vt:i4>
      </vt:variant>
      <vt:variant>
        <vt:i4>27</vt:i4>
      </vt:variant>
      <vt:variant>
        <vt:i4>0</vt:i4>
      </vt:variant>
      <vt:variant>
        <vt:i4>5</vt:i4>
      </vt:variant>
      <vt:variant>
        <vt:lpwstr>http://zhidao.baidu.com/question/55024808.html?fr=qrl&amp;fr2=query;</vt:lpwstr>
      </vt:variant>
      <vt:variant>
        <vt:lpwstr/>
      </vt:variant>
      <vt:variant>
        <vt:i4>2621503</vt:i4>
      </vt:variant>
      <vt:variant>
        <vt:i4>24</vt:i4>
      </vt:variant>
      <vt:variant>
        <vt:i4>0</vt:i4>
      </vt:variant>
      <vt:variant>
        <vt:i4>5</vt:i4>
      </vt:variant>
      <vt:variant>
        <vt:lpwstr>http://zhidao.baidu.com/question/28435209.html;</vt:lpwstr>
      </vt:variant>
      <vt:variant>
        <vt:lpwstr/>
      </vt:variant>
      <vt:variant>
        <vt:i4>917579</vt:i4>
      </vt:variant>
      <vt:variant>
        <vt:i4>21</vt:i4>
      </vt:variant>
      <vt:variant>
        <vt:i4>0</vt:i4>
      </vt:variant>
      <vt:variant>
        <vt:i4>5</vt:i4>
      </vt:variant>
      <vt:variant>
        <vt:lpwstr>http://www.cofortune.com.cn/</vt:lpwstr>
      </vt:variant>
      <vt:variant>
        <vt:lpwstr/>
      </vt:variant>
      <vt:variant>
        <vt:i4>4653126</vt:i4>
      </vt:variant>
      <vt:variant>
        <vt:i4>18</vt:i4>
      </vt:variant>
      <vt:variant>
        <vt:i4>0</vt:i4>
      </vt:variant>
      <vt:variant>
        <vt:i4>5</vt:i4>
      </vt:variant>
      <vt:variant>
        <vt:lpwstr>http://www.topgis.com.cn/</vt:lpwstr>
      </vt:variant>
      <vt:variant>
        <vt:lpwstr/>
      </vt:variant>
      <vt:variant>
        <vt:i4>720965</vt:i4>
      </vt:variant>
      <vt:variant>
        <vt:i4>6</vt:i4>
      </vt:variant>
      <vt:variant>
        <vt:i4>0</vt:i4>
      </vt:variant>
      <vt:variant>
        <vt:i4>5</vt:i4>
      </vt:variant>
      <vt:variant>
        <vt:lpwstr>http://dev.21tx.com/java/jsp/</vt:lpwstr>
      </vt:variant>
      <vt:variant>
        <vt:lpwstr/>
      </vt:variant>
      <vt:variant>
        <vt:i4>720965</vt:i4>
      </vt:variant>
      <vt:variant>
        <vt:i4>3</vt:i4>
      </vt:variant>
      <vt:variant>
        <vt:i4>0</vt:i4>
      </vt:variant>
      <vt:variant>
        <vt:i4>5</vt:i4>
      </vt:variant>
      <vt:variant>
        <vt:lpwstr>http://dev.21tx.com/java/jsp/</vt:lpwstr>
      </vt:variant>
      <vt:variant>
        <vt:lpwstr/>
      </vt:variant>
      <vt:variant>
        <vt:i4>3539046</vt:i4>
      </vt:variant>
      <vt:variant>
        <vt:i4>0</vt:i4>
      </vt:variant>
      <vt:variant>
        <vt:i4>0</vt:i4>
      </vt:variant>
      <vt:variant>
        <vt:i4>5</vt:i4>
      </vt:variant>
      <vt:variant>
        <vt:lpwstr>http://xionglei.yo2.cn/articles/tag/%E7%9D%A1%E7%9C%A0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dc:creator>
  <cp:keywords/>
  <cp:lastModifiedBy>廖志承</cp:lastModifiedBy>
  <cp:revision>2</cp:revision>
  <dcterms:created xsi:type="dcterms:W3CDTF">2018-03-22T16:42:00Z</dcterms:created>
  <dcterms:modified xsi:type="dcterms:W3CDTF">2018-03-22T16:42:00Z</dcterms:modified>
</cp:coreProperties>
</file>